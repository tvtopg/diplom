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5CE" w:rsidRPr="00EC64DC" w:rsidRDefault="00602D0F" w:rsidP="00602D0F">
      <w:pPr>
        <w:pageBreakBefore/>
        <w:jc w:val="both"/>
        <w:rPr>
          <w:highlight w:val="yellow"/>
        </w:rPr>
      </w:pPr>
      <w:r w:rsidRPr="00EC64DC">
        <w:rPr>
          <w:noProof/>
          <w:lang w:eastAsia="ru-RU"/>
        </w:rPr>
        <w:drawing>
          <wp:inline distT="0" distB="0" distL="0" distR="0">
            <wp:extent cx="6389370" cy="66421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9370" cy="6642100"/>
                    </a:xfrm>
                    <a:prstGeom prst="rect">
                      <a:avLst/>
                    </a:prstGeom>
                    <a:noFill/>
                    <a:ln>
                      <a:noFill/>
                    </a:ln>
                  </pic:spPr>
                </pic:pic>
              </a:graphicData>
            </a:graphic>
          </wp:inline>
        </w:drawing>
      </w:r>
      <w:r w:rsidRPr="00EC64DC">
        <w:br w:type="page"/>
      </w:r>
      <w:r w:rsidRPr="00EC64DC">
        <w:rPr>
          <w:noProof/>
          <w:lang w:eastAsia="ru-RU"/>
        </w:rPr>
        <w:lastRenderedPageBreak/>
        <w:drawing>
          <wp:inline distT="0" distB="0" distL="0" distR="0">
            <wp:extent cx="6389370" cy="809498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9370" cy="8094980"/>
                    </a:xfrm>
                    <a:prstGeom prst="rect">
                      <a:avLst/>
                    </a:prstGeom>
                    <a:noFill/>
                    <a:ln>
                      <a:noFill/>
                    </a:ln>
                  </pic:spPr>
                </pic:pic>
              </a:graphicData>
            </a:graphic>
          </wp:inline>
        </w:drawing>
      </w:r>
    </w:p>
    <w:p w:rsidR="00602D0F" w:rsidRPr="00EC64DC" w:rsidRDefault="00602D0F">
      <w:pPr>
        <w:suppressAutoHyphens w:val="0"/>
        <w:rPr>
          <w:bCs/>
          <w:szCs w:val="17"/>
        </w:rPr>
      </w:pPr>
      <w:r w:rsidRPr="00EC64DC">
        <w:rPr>
          <w:bCs/>
          <w:szCs w:val="17"/>
        </w:rPr>
        <w:br w:type="page"/>
      </w:r>
    </w:p>
    <w:p w:rsidR="006C65CE" w:rsidRPr="00EC64DC" w:rsidRDefault="006C65CE">
      <w:pPr>
        <w:jc w:val="both"/>
      </w:pPr>
      <w:r w:rsidRPr="00EC64DC">
        <w:rPr>
          <w:bCs/>
          <w:szCs w:val="17"/>
        </w:rPr>
        <w:lastRenderedPageBreak/>
        <w:t>Аннотация к дисциплине</w:t>
      </w:r>
    </w:p>
    <w:p w:rsidR="006C65CE" w:rsidRPr="00EC64DC" w:rsidRDefault="006C65CE">
      <w:pPr>
        <w:jc w:val="both"/>
        <w:rPr>
          <w:bCs/>
          <w:szCs w:val="17"/>
        </w:rPr>
      </w:pPr>
    </w:p>
    <w:tbl>
      <w:tblPr>
        <w:tblW w:w="10610" w:type="dxa"/>
        <w:jc w:val="center"/>
        <w:tblLayout w:type="fixed"/>
        <w:tblCellMar>
          <w:left w:w="70" w:type="dxa"/>
          <w:right w:w="70" w:type="dxa"/>
        </w:tblCellMar>
        <w:tblLook w:val="0000" w:firstRow="0" w:lastRow="0" w:firstColumn="0" w:lastColumn="0" w:noHBand="0" w:noVBand="0"/>
      </w:tblPr>
      <w:tblGrid>
        <w:gridCol w:w="2847"/>
        <w:gridCol w:w="7763"/>
      </w:tblGrid>
      <w:tr w:rsidR="00EC64DC" w:rsidRPr="00EC64DC" w:rsidTr="00E016FC">
        <w:trPr>
          <w:cantSplit/>
          <w:trHeight w:val="113"/>
          <w:jc w:val="center"/>
        </w:trPr>
        <w:tc>
          <w:tcPr>
            <w:tcW w:w="2847" w:type="dxa"/>
            <w:tcBorders>
              <w:top w:val="single" w:sz="4" w:space="0" w:color="000000"/>
              <w:left w:val="single" w:sz="4" w:space="0" w:color="000000"/>
              <w:bottom w:val="single" w:sz="4" w:space="0" w:color="000000"/>
            </w:tcBorders>
            <w:shd w:val="clear" w:color="auto" w:fill="auto"/>
          </w:tcPr>
          <w:p w:rsidR="006C65CE" w:rsidRPr="00EC64DC" w:rsidRDefault="006C65CE">
            <w:pPr>
              <w:keepNext/>
              <w:spacing w:before="100" w:after="100"/>
              <w:contextualSpacing/>
            </w:pPr>
            <w:r w:rsidRPr="00EC64DC">
              <w:rPr>
                <w:b/>
                <w:bCs/>
                <w:i/>
                <w:sz w:val="20"/>
                <w:szCs w:val="26"/>
              </w:rPr>
              <w:t>Название дисциплины</w:t>
            </w:r>
          </w:p>
        </w:tc>
        <w:tc>
          <w:tcPr>
            <w:tcW w:w="7763"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widowControl w:val="0"/>
              <w:spacing w:before="100" w:after="100"/>
            </w:pPr>
            <w:r w:rsidRPr="00EC64DC">
              <w:t>Иностранный язык</w:t>
            </w:r>
          </w:p>
        </w:tc>
      </w:tr>
      <w:tr w:rsidR="00EC64DC" w:rsidRPr="00EC64DC" w:rsidTr="00E016FC">
        <w:trPr>
          <w:cantSplit/>
          <w:trHeight w:val="113"/>
          <w:jc w:val="center"/>
        </w:trPr>
        <w:tc>
          <w:tcPr>
            <w:tcW w:w="2847" w:type="dxa"/>
            <w:tcBorders>
              <w:top w:val="single" w:sz="4" w:space="0" w:color="000000"/>
              <w:left w:val="single" w:sz="4" w:space="0" w:color="000000"/>
              <w:bottom w:val="single" w:sz="4" w:space="0" w:color="000000"/>
            </w:tcBorders>
            <w:shd w:val="clear" w:color="auto" w:fill="auto"/>
          </w:tcPr>
          <w:p w:rsidR="00F534FB" w:rsidRPr="00EC64DC" w:rsidRDefault="00F534FB" w:rsidP="00F534FB">
            <w:pPr>
              <w:keepNext/>
              <w:spacing w:before="100" w:after="100"/>
              <w:contextualSpacing/>
            </w:pPr>
            <w:r w:rsidRPr="00EC64DC">
              <w:rPr>
                <w:b/>
                <w:bCs/>
                <w:i/>
                <w:sz w:val="20"/>
                <w:szCs w:val="26"/>
              </w:rPr>
              <w:t>Направление (специальность) подготовки</w:t>
            </w:r>
          </w:p>
        </w:tc>
        <w:tc>
          <w:tcPr>
            <w:tcW w:w="7763" w:type="dxa"/>
            <w:tcBorders>
              <w:top w:val="single" w:sz="4" w:space="0" w:color="000000"/>
              <w:left w:val="single" w:sz="4" w:space="0" w:color="000000"/>
              <w:bottom w:val="single" w:sz="4" w:space="0" w:color="000000"/>
              <w:right w:val="single" w:sz="4" w:space="0" w:color="000000"/>
            </w:tcBorders>
            <w:shd w:val="clear" w:color="auto" w:fill="auto"/>
          </w:tcPr>
          <w:p w:rsidR="00F534FB" w:rsidRPr="00EC64DC" w:rsidRDefault="00F534FB" w:rsidP="00F534FB">
            <w:pPr>
              <w:rPr>
                <w:lang w:eastAsia="ru-RU"/>
              </w:rPr>
            </w:pPr>
            <w:r w:rsidRPr="00EC64DC">
              <w:rPr>
                <w:bCs/>
              </w:rPr>
              <w:t>09.03.02 Информационные системы и технологии</w:t>
            </w:r>
          </w:p>
        </w:tc>
      </w:tr>
      <w:tr w:rsidR="00EC64DC" w:rsidRPr="00EC64DC" w:rsidTr="00E016FC">
        <w:trPr>
          <w:trHeight w:val="113"/>
          <w:jc w:val="center"/>
        </w:trPr>
        <w:tc>
          <w:tcPr>
            <w:tcW w:w="2847" w:type="dxa"/>
            <w:tcBorders>
              <w:top w:val="single" w:sz="4" w:space="0" w:color="000000"/>
              <w:left w:val="single" w:sz="4" w:space="0" w:color="000000"/>
              <w:bottom w:val="single" w:sz="4" w:space="0" w:color="000000"/>
            </w:tcBorders>
            <w:shd w:val="clear" w:color="auto" w:fill="auto"/>
          </w:tcPr>
          <w:p w:rsidR="00F534FB" w:rsidRPr="00EC64DC" w:rsidRDefault="00F534FB" w:rsidP="00F534FB">
            <w:pPr>
              <w:keepNext/>
              <w:spacing w:before="100" w:after="100"/>
              <w:contextualSpacing/>
            </w:pPr>
            <w:r w:rsidRPr="00EC64DC">
              <w:rPr>
                <w:b/>
                <w:bCs/>
                <w:i/>
                <w:sz w:val="20"/>
                <w:szCs w:val="20"/>
              </w:rPr>
              <w:t>Направленность (профиль/программа/специализация)</w:t>
            </w:r>
          </w:p>
        </w:tc>
        <w:tc>
          <w:tcPr>
            <w:tcW w:w="7763" w:type="dxa"/>
            <w:tcBorders>
              <w:top w:val="single" w:sz="4" w:space="0" w:color="000000"/>
              <w:left w:val="single" w:sz="4" w:space="0" w:color="000000"/>
              <w:bottom w:val="single" w:sz="4" w:space="0" w:color="000000"/>
              <w:right w:val="single" w:sz="4" w:space="0" w:color="000000"/>
            </w:tcBorders>
            <w:shd w:val="clear" w:color="auto" w:fill="auto"/>
          </w:tcPr>
          <w:p w:rsidR="00F534FB" w:rsidRPr="00EC64DC" w:rsidRDefault="00F534FB" w:rsidP="00F534FB">
            <w:r w:rsidRPr="00EC64DC">
              <w:rPr>
                <w:bCs/>
              </w:rPr>
              <w:t>Информационные системы и технологии</w:t>
            </w:r>
          </w:p>
        </w:tc>
      </w:tr>
      <w:tr w:rsidR="00EC64DC" w:rsidRPr="00EC64DC" w:rsidTr="00E016FC">
        <w:trPr>
          <w:trHeight w:val="113"/>
          <w:jc w:val="center"/>
        </w:trPr>
        <w:tc>
          <w:tcPr>
            <w:tcW w:w="2847" w:type="dxa"/>
            <w:tcBorders>
              <w:top w:val="single" w:sz="4" w:space="0" w:color="000000"/>
              <w:left w:val="single" w:sz="4" w:space="0" w:color="000000"/>
              <w:bottom w:val="single" w:sz="4" w:space="0" w:color="000000"/>
            </w:tcBorders>
            <w:shd w:val="clear" w:color="auto" w:fill="auto"/>
          </w:tcPr>
          <w:p w:rsidR="006C65CE" w:rsidRPr="00EC64DC" w:rsidRDefault="006C65CE">
            <w:pPr>
              <w:keepNext/>
              <w:spacing w:before="100" w:after="100"/>
              <w:contextualSpacing/>
            </w:pPr>
            <w:r w:rsidRPr="00EC64DC">
              <w:rPr>
                <w:b/>
                <w:bCs/>
                <w:i/>
                <w:sz w:val="20"/>
                <w:szCs w:val="26"/>
              </w:rPr>
              <w:t>Место дисциплины</w:t>
            </w:r>
          </w:p>
        </w:tc>
        <w:tc>
          <w:tcPr>
            <w:tcW w:w="7763"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spacing w:before="100" w:after="100"/>
            </w:pPr>
            <w:r w:rsidRPr="00EC64DC">
              <w:t>Обязательная часть Блока 1. Дисциплины (модули)</w:t>
            </w:r>
          </w:p>
        </w:tc>
      </w:tr>
      <w:tr w:rsidR="00EC64DC" w:rsidRPr="00EC64DC" w:rsidTr="00E016FC">
        <w:trPr>
          <w:trHeight w:val="113"/>
          <w:jc w:val="center"/>
        </w:trPr>
        <w:tc>
          <w:tcPr>
            <w:tcW w:w="2847" w:type="dxa"/>
            <w:tcBorders>
              <w:top w:val="single" w:sz="4" w:space="0" w:color="000000"/>
              <w:left w:val="single" w:sz="4" w:space="0" w:color="000000"/>
              <w:bottom w:val="single" w:sz="4" w:space="0" w:color="000000"/>
            </w:tcBorders>
            <w:shd w:val="clear" w:color="auto" w:fill="auto"/>
          </w:tcPr>
          <w:p w:rsidR="006C65CE" w:rsidRPr="00EC64DC" w:rsidRDefault="006C65CE">
            <w:pPr>
              <w:keepNext/>
              <w:spacing w:before="100" w:after="100"/>
              <w:contextualSpacing/>
            </w:pPr>
            <w:r w:rsidRPr="00EC64DC">
              <w:rPr>
                <w:b/>
                <w:bCs/>
                <w:i/>
                <w:sz w:val="20"/>
                <w:szCs w:val="26"/>
              </w:rPr>
              <w:t>Трудоемкость (з.е. / часы)</w:t>
            </w:r>
          </w:p>
        </w:tc>
        <w:tc>
          <w:tcPr>
            <w:tcW w:w="7763"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spacing w:before="100" w:after="100"/>
            </w:pPr>
            <w:r w:rsidRPr="00EC64DC">
              <w:rPr>
                <w:rFonts w:eastAsia="SimSun"/>
              </w:rPr>
              <w:t>9 з.е. / 324 часа</w:t>
            </w:r>
          </w:p>
        </w:tc>
      </w:tr>
      <w:tr w:rsidR="00EC64DC" w:rsidRPr="00EC64DC" w:rsidTr="00E016FC">
        <w:trPr>
          <w:trHeight w:val="113"/>
          <w:jc w:val="center"/>
        </w:trPr>
        <w:tc>
          <w:tcPr>
            <w:tcW w:w="2847" w:type="dxa"/>
            <w:tcBorders>
              <w:top w:val="single" w:sz="4" w:space="0" w:color="000000"/>
              <w:left w:val="single" w:sz="4" w:space="0" w:color="000000"/>
              <w:bottom w:val="single" w:sz="4" w:space="0" w:color="000000"/>
            </w:tcBorders>
            <w:shd w:val="clear" w:color="auto" w:fill="auto"/>
          </w:tcPr>
          <w:p w:rsidR="00E016FC" w:rsidRPr="00EC64DC" w:rsidRDefault="00E016FC">
            <w:pPr>
              <w:keepNext/>
              <w:spacing w:before="100" w:after="100"/>
              <w:contextualSpacing/>
            </w:pPr>
            <w:r w:rsidRPr="00EC64DC">
              <w:rPr>
                <w:b/>
                <w:bCs/>
                <w:i/>
                <w:sz w:val="20"/>
                <w:szCs w:val="26"/>
              </w:rPr>
              <w:t>Цель изучения дисциплины</w:t>
            </w:r>
          </w:p>
        </w:tc>
        <w:tc>
          <w:tcPr>
            <w:tcW w:w="7763" w:type="dxa"/>
            <w:tcBorders>
              <w:top w:val="single" w:sz="4" w:space="0" w:color="000000"/>
              <w:left w:val="single" w:sz="4" w:space="0" w:color="000000"/>
              <w:bottom w:val="single" w:sz="4" w:space="0" w:color="000000"/>
              <w:right w:val="single" w:sz="4" w:space="0" w:color="000000"/>
            </w:tcBorders>
            <w:shd w:val="clear" w:color="auto" w:fill="auto"/>
          </w:tcPr>
          <w:p w:rsidR="00E016FC" w:rsidRPr="00EC64DC" w:rsidRDefault="00E016FC" w:rsidP="000A57C0">
            <w:r w:rsidRPr="00EC64DC">
              <w:rPr>
                <w:bCs/>
              </w:rPr>
              <w:t>Достижение уровня коммуникативной компетенции, минимально достаточного для решения коммуникативных задач на иностранном языке в  соответствии со сферой и ситуацией общения  и осуществления в дальнейшем автономной учебно-познавательной деятельности с использованием иностранного языка.</w:t>
            </w:r>
          </w:p>
        </w:tc>
      </w:tr>
      <w:tr w:rsidR="00EC64DC" w:rsidRPr="00EC64DC" w:rsidTr="00E016FC">
        <w:trPr>
          <w:trHeight w:val="113"/>
          <w:jc w:val="center"/>
        </w:trPr>
        <w:tc>
          <w:tcPr>
            <w:tcW w:w="2847" w:type="dxa"/>
            <w:tcBorders>
              <w:top w:val="single" w:sz="4" w:space="0" w:color="000000"/>
              <w:left w:val="single" w:sz="4" w:space="0" w:color="000000"/>
              <w:bottom w:val="single" w:sz="4" w:space="0" w:color="000000"/>
            </w:tcBorders>
            <w:shd w:val="clear" w:color="auto" w:fill="auto"/>
          </w:tcPr>
          <w:p w:rsidR="006C65CE" w:rsidRPr="00EC64DC" w:rsidRDefault="006C65CE">
            <w:pPr>
              <w:keepNext/>
              <w:spacing w:before="100" w:after="100"/>
              <w:contextualSpacing/>
            </w:pPr>
            <w:r w:rsidRPr="00EC64DC">
              <w:rPr>
                <w:b/>
                <w:bCs/>
                <w:i/>
                <w:sz w:val="20"/>
                <w:szCs w:val="26"/>
              </w:rPr>
              <w:t>Компетенции, формируемые в результате освоения дисциплины</w:t>
            </w:r>
          </w:p>
        </w:tc>
        <w:tc>
          <w:tcPr>
            <w:tcW w:w="776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65CE" w:rsidRPr="00EC64DC" w:rsidRDefault="006C65CE">
            <w:pPr>
              <w:jc w:val="both"/>
              <w:textAlignment w:val="center"/>
            </w:pPr>
            <w:r w:rsidRPr="00EC64DC">
              <w:rPr>
                <w:rFonts w:eastAsia="Tahoma"/>
              </w:rPr>
              <w:t>УК-4. Способен осуществлять деловую коммуникацию в устной и письменной формах на государственном языке Российской Федерации и иностранном(ых) языке(ах)</w:t>
            </w:r>
          </w:p>
        </w:tc>
      </w:tr>
      <w:tr w:rsidR="00EC64DC" w:rsidRPr="00EC64DC" w:rsidTr="00E016FC">
        <w:trPr>
          <w:trHeight w:val="113"/>
          <w:jc w:val="center"/>
        </w:trPr>
        <w:tc>
          <w:tcPr>
            <w:tcW w:w="2847" w:type="dxa"/>
            <w:tcBorders>
              <w:top w:val="single" w:sz="4" w:space="0" w:color="000000"/>
              <w:left w:val="single" w:sz="4" w:space="0" w:color="000000"/>
              <w:bottom w:val="single" w:sz="4" w:space="0" w:color="000000"/>
            </w:tcBorders>
            <w:shd w:val="clear" w:color="auto" w:fill="auto"/>
          </w:tcPr>
          <w:p w:rsidR="006C65CE" w:rsidRPr="00EC64DC" w:rsidRDefault="006C65CE">
            <w:pPr>
              <w:keepNext/>
              <w:spacing w:before="100" w:after="100"/>
              <w:contextualSpacing/>
            </w:pPr>
            <w:r w:rsidRPr="00EC64DC">
              <w:rPr>
                <w:b/>
                <w:bCs/>
                <w:i/>
                <w:sz w:val="20"/>
                <w:szCs w:val="26"/>
              </w:rPr>
              <w:t>Содержание дисциплины (основные разделы и темы)</w:t>
            </w:r>
          </w:p>
        </w:tc>
        <w:tc>
          <w:tcPr>
            <w:tcW w:w="7763"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spacing w:before="100" w:after="100"/>
              <w:jc w:val="both"/>
            </w:pPr>
            <w:r w:rsidRPr="00EC64DC">
              <w:t xml:space="preserve">Я и моя семья. Семейные традиции, уклад жизни. Дом, жилищные условия. Досуг и развлечения в семье. Семейные путешествия. Еда. Покупки. Высшее образование в России и за рубежом. Мой вуз. Студенческая жизнь в России и за рубежом. Студенческие международные контакты: научные и культурные. Язык как средство межкультурного общения. Образ жизни современного человека в России и за рубежом. Общее и различное в странах и национальных культурах. Международный туризм. Мировые достижения в искусстве. Здоровье, здоровый образ жизни. Глобальные проблемы человечества и пути их решения. Информационные технологии 21 века. Мир природы. Охрана окружающей среды. </w:t>
            </w:r>
            <w:r w:rsidRPr="00EC64DC">
              <w:rPr>
                <w:rFonts w:ascii="WordVisi MSFontService" w:hAnsi="WordVisi MSFontService" w:cs="WordVisi MSFontService"/>
              </w:rPr>
              <w:t>Трудоустройство. Резюме. Собеседование. Телефонный разговор делового характера. Деловая встреча. Проведение переговоров с зарубежными партнерами. Карьерный рост. Деловая корреспонденция. Работа в международной компании. Презентации. Деловая этика.</w:t>
            </w:r>
            <w:r w:rsidRPr="00EC64DC">
              <w:t xml:space="preserve"> Компьютеры в современном мире. Базовое программное обеспечение. Сети. Компьютерная безопасность. Креативное программное обеспечение. Программирование. Занятость в области информационных технологий </w:t>
            </w:r>
          </w:p>
          <w:p w:rsidR="006C65CE" w:rsidRPr="00EC64DC" w:rsidRDefault="006C65CE">
            <w:pPr>
              <w:pStyle w:val="10"/>
              <w:numPr>
                <w:ilvl w:val="0"/>
                <w:numId w:val="0"/>
              </w:numPr>
            </w:pPr>
          </w:p>
        </w:tc>
      </w:tr>
      <w:tr w:rsidR="006C65CE" w:rsidRPr="00EC64DC" w:rsidTr="00E016FC">
        <w:trPr>
          <w:trHeight w:val="113"/>
          <w:jc w:val="center"/>
        </w:trPr>
        <w:tc>
          <w:tcPr>
            <w:tcW w:w="2847" w:type="dxa"/>
            <w:tcBorders>
              <w:top w:val="single" w:sz="4" w:space="0" w:color="000000"/>
              <w:left w:val="single" w:sz="4" w:space="0" w:color="000000"/>
              <w:bottom w:val="single" w:sz="4" w:space="0" w:color="000000"/>
            </w:tcBorders>
            <w:shd w:val="clear" w:color="auto" w:fill="auto"/>
          </w:tcPr>
          <w:p w:rsidR="006C65CE" w:rsidRPr="00EC64DC" w:rsidRDefault="006C65CE">
            <w:pPr>
              <w:keepNext/>
              <w:spacing w:before="100" w:after="100"/>
              <w:contextualSpacing/>
            </w:pPr>
            <w:r w:rsidRPr="00EC64DC">
              <w:rPr>
                <w:b/>
                <w:bCs/>
                <w:i/>
                <w:sz w:val="20"/>
                <w:szCs w:val="26"/>
              </w:rPr>
              <w:t>Форма промежуточной аттестации</w:t>
            </w:r>
          </w:p>
        </w:tc>
        <w:tc>
          <w:tcPr>
            <w:tcW w:w="7763"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spacing w:before="100" w:after="100"/>
            </w:pPr>
            <w:r w:rsidRPr="00EC64DC">
              <w:t>Зачет (1,2,3 семестры), Экзамен (4 семестр)</w:t>
            </w:r>
          </w:p>
          <w:p w:rsidR="006C65CE" w:rsidRPr="00EC64DC" w:rsidRDefault="006C65CE">
            <w:pPr>
              <w:pStyle w:val="10"/>
              <w:numPr>
                <w:ilvl w:val="0"/>
                <w:numId w:val="0"/>
              </w:numPr>
            </w:pPr>
          </w:p>
        </w:tc>
      </w:tr>
    </w:tbl>
    <w:p w:rsidR="006C65CE" w:rsidRPr="00EC64DC" w:rsidRDefault="006C65CE">
      <w:pPr>
        <w:jc w:val="both"/>
        <w:rPr>
          <w:bCs/>
          <w:szCs w:val="17"/>
        </w:rPr>
      </w:pPr>
    </w:p>
    <w:p w:rsidR="006C65CE" w:rsidRPr="00EC64DC" w:rsidRDefault="006C65CE">
      <w:pPr>
        <w:pStyle w:val="Web0"/>
        <w:spacing w:before="0" w:after="0"/>
        <w:jc w:val="both"/>
        <w:rPr>
          <w:b/>
          <w:bCs/>
          <w:smallCaps/>
          <w:color w:val="auto"/>
          <w:szCs w:val="20"/>
        </w:rPr>
      </w:pPr>
    </w:p>
    <w:p w:rsidR="006C65CE" w:rsidRPr="00EC64DC" w:rsidRDefault="006C65CE">
      <w:pPr>
        <w:pStyle w:val="Web0"/>
        <w:spacing w:before="0" w:after="0"/>
        <w:jc w:val="both"/>
        <w:rPr>
          <w:b/>
          <w:bCs/>
          <w:smallCaps/>
          <w:color w:val="auto"/>
          <w:szCs w:val="20"/>
        </w:rPr>
      </w:pPr>
    </w:p>
    <w:p w:rsidR="006C65CE" w:rsidRPr="00EC64DC" w:rsidRDefault="006C65CE">
      <w:pPr>
        <w:sectPr w:rsidR="006C65CE" w:rsidRPr="00EC64DC">
          <w:footerReference w:type="default" r:id="rId10"/>
          <w:footerReference w:type="first" r:id="rId11"/>
          <w:pgSz w:w="11906" w:h="16838"/>
          <w:pgMar w:top="567" w:right="567" w:bottom="776" w:left="1134" w:header="720" w:footer="720" w:gutter="0"/>
          <w:pgNumType w:start="24"/>
          <w:cols w:space="720"/>
          <w:docGrid w:linePitch="360"/>
        </w:sectPr>
      </w:pPr>
    </w:p>
    <w:p w:rsidR="006C65CE" w:rsidRPr="00EC64DC" w:rsidRDefault="006C65CE">
      <w:pPr>
        <w:pStyle w:val="Web0"/>
        <w:keepNext/>
        <w:numPr>
          <w:ilvl w:val="0"/>
          <w:numId w:val="42"/>
        </w:numPr>
        <w:spacing w:before="0" w:after="0"/>
        <w:jc w:val="both"/>
        <w:rPr>
          <w:color w:val="auto"/>
        </w:rPr>
      </w:pPr>
      <w:r w:rsidRPr="00EC64DC">
        <w:rPr>
          <w:b/>
          <w:color w:val="auto"/>
          <w:szCs w:val="20"/>
        </w:rPr>
        <w:lastRenderedPageBreak/>
        <w:t>Цели и задачи дисциплины</w:t>
      </w:r>
      <w:r w:rsidRPr="00EC64DC">
        <w:rPr>
          <w:b/>
          <w:color w:val="auto"/>
        </w:rPr>
        <w:t>:</w:t>
      </w:r>
    </w:p>
    <w:p w:rsidR="006C65CE" w:rsidRPr="00EC64DC" w:rsidRDefault="006C65CE">
      <w:pPr>
        <w:pStyle w:val="afa"/>
        <w:tabs>
          <w:tab w:val="clear" w:pos="720"/>
          <w:tab w:val="left" w:pos="540"/>
        </w:tabs>
        <w:spacing w:line="240" w:lineRule="auto"/>
        <w:ind w:left="0" w:firstLine="0"/>
        <w:rPr>
          <w:b/>
          <w:bCs/>
          <w:smallCaps/>
          <w:szCs w:val="17"/>
        </w:rPr>
      </w:pPr>
    </w:p>
    <w:p w:rsidR="006C65CE" w:rsidRPr="00EC64DC" w:rsidRDefault="006C65CE">
      <w:pPr>
        <w:pStyle w:val="af8"/>
        <w:spacing w:before="0" w:after="0"/>
        <w:ind w:firstLine="567"/>
        <w:jc w:val="both"/>
      </w:pPr>
      <w:r w:rsidRPr="00EC64DC">
        <w:rPr>
          <w:b/>
          <w:bCs/>
        </w:rPr>
        <w:t>Целью</w:t>
      </w:r>
      <w:r w:rsidRPr="00EC64DC">
        <w:t xml:space="preserve"> освоения дисциплины является</w:t>
      </w:r>
      <w:r w:rsidRPr="00EC64DC">
        <w:rPr>
          <w:b/>
        </w:rPr>
        <w:t xml:space="preserve"> </w:t>
      </w:r>
      <w:r w:rsidRPr="00EC64DC">
        <w:t xml:space="preserve">достижение уровня коммуникативной компетенции, минимально достаточного для решения коммуникативных задач на иностранном языке в  соответствии со сферой и ситуацией общения и осуществления в дальнейшем автономной учебно-познавательной деятельности с использованием иностранного языка. </w:t>
      </w:r>
    </w:p>
    <w:p w:rsidR="006C65CE" w:rsidRPr="00EC64DC" w:rsidRDefault="006C65CE">
      <w:pPr>
        <w:pStyle w:val="Web0"/>
        <w:spacing w:before="0" w:after="0"/>
        <w:ind w:firstLine="567"/>
        <w:jc w:val="both"/>
        <w:rPr>
          <w:color w:val="auto"/>
        </w:rPr>
      </w:pPr>
    </w:p>
    <w:p w:rsidR="006C65CE" w:rsidRPr="00EC64DC" w:rsidRDefault="006C65CE">
      <w:pPr>
        <w:pStyle w:val="Web0"/>
        <w:spacing w:before="0" w:after="0"/>
        <w:ind w:firstLine="567"/>
        <w:jc w:val="both"/>
        <w:rPr>
          <w:color w:val="auto"/>
        </w:rPr>
      </w:pPr>
      <w:r w:rsidRPr="00EC64DC">
        <w:rPr>
          <w:b/>
          <w:color w:val="auto"/>
        </w:rPr>
        <w:t xml:space="preserve">Задачи </w:t>
      </w:r>
      <w:r w:rsidRPr="00EC64DC">
        <w:rPr>
          <w:color w:val="auto"/>
        </w:rPr>
        <w:t>дисциплины:</w:t>
      </w:r>
    </w:p>
    <w:p w:rsidR="006C65CE" w:rsidRPr="00EC64DC" w:rsidRDefault="006C65CE">
      <w:pPr>
        <w:pStyle w:val="afa"/>
        <w:numPr>
          <w:ilvl w:val="0"/>
          <w:numId w:val="40"/>
        </w:numPr>
        <w:tabs>
          <w:tab w:val="clear" w:pos="756"/>
          <w:tab w:val="left" w:pos="540"/>
        </w:tabs>
        <w:spacing w:line="240" w:lineRule="auto"/>
        <w:ind w:left="0" w:firstLine="567"/>
      </w:pPr>
      <w:r w:rsidRPr="00EC64DC">
        <w:t xml:space="preserve"> формирование лексико-грамматических навыков и развитие умений во всех видах речевой деятельности;</w:t>
      </w:r>
    </w:p>
    <w:p w:rsidR="006C65CE" w:rsidRPr="00EC64DC" w:rsidRDefault="006C65CE">
      <w:pPr>
        <w:pStyle w:val="afa"/>
        <w:numPr>
          <w:ilvl w:val="0"/>
          <w:numId w:val="40"/>
        </w:numPr>
        <w:tabs>
          <w:tab w:val="clear" w:pos="756"/>
          <w:tab w:val="left" w:pos="540"/>
        </w:tabs>
        <w:spacing w:line="240" w:lineRule="auto"/>
        <w:ind w:left="0" w:firstLine="567"/>
      </w:pPr>
      <w:r w:rsidRPr="00EC64DC">
        <w:t>планомерное и целенаправленное развитие умений использования стратегий автономной учебно-познавательной деятельности;</w:t>
      </w:r>
    </w:p>
    <w:p w:rsidR="006C65CE" w:rsidRPr="00EC64DC" w:rsidRDefault="006C65CE">
      <w:pPr>
        <w:pStyle w:val="afa"/>
        <w:numPr>
          <w:ilvl w:val="0"/>
          <w:numId w:val="40"/>
        </w:numPr>
        <w:tabs>
          <w:tab w:val="clear" w:pos="756"/>
          <w:tab w:val="left" w:pos="540"/>
        </w:tabs>
        <w:spacing w:line="240" w:lineRule="auto"/>
        <w:ind w:left="0" w:firstLine="567"/>
      </w:pPr>
      <w:r w:rsidRPr="00EC64DC">
        <w:t>развитие   способности   к   социальному   взаимодействию, сотрудничеству и совместному решению проблем;</w:t>
      </w:r>
    </w:p>
    <w:p w:rsidR="006C65CE" w:rsidRPr="00EC64DC" w:rsidRDefault="006C65CE">
      <w:pPr>
        <w:pStyle w:val="afa"/>
        <w:numPr>
          <w:ilvl w:val="0"/>
          <w:numId w:val="40"/>
        </w:numPr>
        <w:tabs>
          <w:tab w:val="clear" w:pos="756"/>
          <w:tab w:val="left" w:pos="540"/>
        </w:tabs>
        <w:spacing w:line="240" w:lineRule="auto"/>
        <w:ind w:left="0" w:firstLine="567"/>
      </w:pPr>
      <w:r w:rsidRPr="00EC64DC">
        <w:t>формирование позитивного отношения и толерантности к культуре страны изучаемого языка;</w:t>
      </w:r>
    </w:p>
    <w:p w:rsidR="006C65CE" w:rsidRPr="00EC64DC" w:rsidRDefault="006C65CE">
      <w:pPr>
        <w:pStyle w:val="afa"/>
        <w:numPr>
          <w:ilvl w:val="0"/>
          <w:numId w:val="40"/>
        </w:numPr>
        <w:tabs>
          <w:tab w:val="clear" w:pos="756"/>
          <w:tab w:val="left" w:pos="540"/>
        </w:tabs>
        <w:spacing w:line="240" w:lineRule="auto"/>
        <w:ind w:left="0" w:firstLine="567"/>
      </w:pPr>
      <w:r w:rsidRPr="00EC64DC">
        <w:t>стимулирование познавательной активности  и мотивации к изучению иностранного языка;</w:t>
      </w:r>
    </w:p>
    <w:p w:rsidR="006C65CE" w:rsidRPr="00EC64DC" w:rsidRDefault="006C65CE">
      <w:pPr>
        <w:pStyle w:val="afa"/>
        <w:numPr>
          <w:ilvl w:val="0"/>
          <w:numId w:val="40"/>
        </w:numPr>
        <w:tabs>
          <w:tab w:val="clear" w:pos="756"/>
          <w:tab w:val="left" w:pos="540"/>
        </w:tabs>
        <w:spacing w:line="240" w:lineRule="auto"/>
        <w:ind w:left="0" w:firstLine="567"/>
      </w:pPr>
      <w:r w:rsidRPr="00EC64DC">
        <w:t>расширение кругозора и повышение общей культуры;</w:t>
      </w:r>
    </w:p>
    <w:p w:rsidR="006C65CE" w:rsidRPr="00EC64DC" w:rsidRDefault="006C65CE">
      <w:pPr>
        <w:pStyle w:val="afa"/>
        <w:numPr>
          <w:ilvl w:val="0"/>
          <w:numId w:val="40"/>
        </w:numPr>
        <w:tabs>
          <w:tab w:val="clear" w:pos="756"/>
          <w:tab w:val="left" w:pos="540"/>
        </w:tabs>
        <w:spacing w:line="240" w:lineRule="auto"/>
        <w:ind w:left="0" w:firstLine="567"/>
      </w:pPr>
      <w:r w:rsidRPr="00EC64DC">
        <w:t>развитие коммуникативных навыков и умений, необходимых для ведения деловой корреспонденции и решения профессионально-ориентированных задач;</w:t>
      </w:r>
    </w:p>
    <w:p w:rsidR="006C65CE" w:rsidRPr="00EC64DC" w:rsidRDefault="006C65CE">
      <w:pPr>
        <w:pStyle w:val="afa"/>
        <w:numPr>
          <w:ilvl w:val="0"/>
          <w:numId w:val="40"/>
        </w:numPr>
        <w:tabs>
          <w:tab w:val="clear" w:pos="756"/>
          <w:tab w:val="left" w:pos="540"/>
        </w:tabs>
        <w:spacing w:line="240" w:lineRule="auto"/>
        <w:ind w:left="0" w:firstLine="567"/>
      </w:pPr>
      <w:r w:rsidRPr="00EC64DC">
        <w:t>развитие позитивных и исследовательских умений.</w:t>
      </w:r>
    </w:p>
    <w:p w:rsidR="006C65CE" w:rsidRPr="00EC64DC" w:rsidRDefault="006C65CE">
      <w:pPr>
        <w:pStyle w:val="afa"/>
        <w:tabs>
          <w:tab w:val="clear" w:pos="720"/>
          <w:tab w:val="left" w:pos="540"/>
        </w:tabs>
        <w:spacing w:line="240" w:lineRule="auto"/>
        <w:ind w:left="0" w:firstLine="0"/>
        <w:rPr>
          <w:bCs/>
          <w:szCs w:val="17"/>
        </w:rPr>
      </w:pPr>
    </w:p>
    <w:p w:rsidR="006C65CE" w:rsidRPr="00EC64DC" w:rsidRDefault="006C65CE">
      <w:pPr>
        <w:pStyle w:val="Web0"/>
        <w:numPr>
          <w:ilvl w:val="0"/>
          <w:numId w:val="42"/>
        </w:numPr>
        <w:spacing w:before="0" w:after="0"/>
        <w:jc w:val="both"/>
        <w:rPr>
          <w:color w:val="auto"/>
        </w:rPr>
      </w:pPr>
      <w:r w:rsidRPr="00EC64DC">
        <w:rPr>
          <w:b/>
          <w:color w:val="auto"/>
        </w:rPr>
        <w:t>Планируемые результаты обучения</w:t>
      </w:r>
    </w:p>
    <w:p w:rsidR="006C65CE" w:rsidRPr="00EC64DC" w:rsidRDefault="006C65CE">
      <w:pPr>
        <w:pStyle w:val="Web0"/>
        <w:spacing w:before="0" w:after="0"/>
        <w:jc w:val="both"/>
        <w:rPr>
          <w:b/>
          <w:color w:val="auto"/>
        </w:rPr>
      </w:pPr>
    </w:p>
    <w:p w:rsidR="006C65CE" w:rsidRPr="00EC64DC" w:rsidRDefault="006C65CE">
      <w:pPr>
        <w:pStyle w:val="Web0"/>
        <w:spacing w:before="0" w:after="0"/>
        <w:ind w:firstLine="567"/>
        <w:jc w:val="both"/>
        <w:rPr>
          <w:color w:val="auto"/>
        </w:rPr>
      </w:pPr>
      <w:r w:rsidRPr="00EC64DC">
        <w:rPr>
          <w:color w:val="auto"/>
        </w:rPr>
        <w:t xml:space="preserve">В результате освоения дисциплины у студента должны быть сформированы </w:t>
      </w:r>
    </w:p>
    <w:p w:rsidR="006C65CE" w:rsidRPr="00EC64DC" w:rsidRDefault="006C65CE">
      <w:pPr>
        <w:pStyle w:val="afa"/>
        <w:tabs>
          <w:tab w:val="clear" w:pos="720"/>
          <w:tab w:val="left" w:pos="540"/>
        </w:tabs>
        <w:spacing w:line="240" w:lineRule="auto"/>
        <w:ind w:left="0" w:firstLine="0"/>
        <w:rPr>
          <w:bCs/>
          <w:szCs w:val="17"/>
        </w:rPr>
      </w:pPr>
    </w:p>
    <w:p w:rsidR="006C65CE" w:rsidRPr="00EC64DC" w:rsidRDefault="006C65CE">
      <w:pPr>
        <w:keepNext/>
        <w:jc w:val="both"/>
      </w:pPr>
      <w:r w:rsidRPr="00EC64DC">
        <w:rPr>
          <w:b/>
        </w:rPr>
        <w:t>Знания, приобретаемые в ходе освоения дисциплины</w:t>
      </w:r>
      <w:r w:rsidRPr="00EC64DC">
        <w:t xml:space="preserve"> </w:t>
      </w:r>
    </w:p>
    <w:tbl>
      <w:tblPr>
        <w:tblW w:w="0" w:type="auto"/>
        <w:tblInd w:w="-146" w:type="dxa"/>
        <w:tblLayout w:type="fixed"/>
        <w:tblCellMar>
          <w:top w:w="28" w:type="dxa"/>
          <w:left w:w="17" w:type="dxa"/>
          <w:right w:w="17" w:type="dxa"/>
        </w:tblCellMar>
        <w:tblLook w:val="0000" w:firstRow="0" w:lastRow="0" w:firstColumn="0" w:lastColumn="0" w:noHBand="0" w:noVBand="0"/>
      </w:tblPr>
      <w:tblGrid>
        <w:gridCol w:w="1039"/>
        <w:gridCol w:w="9401"/>
      </w:tblGrid>
      <w:tr w:rsidR="00EC64DC" w:rsidRPr="00EC64DC">
        <w:trPr>
          <w:trHeight w:val="313"/>
        </w:trPr>
        <w:tc>
          <w:tcPr>
            <w:tcW w:w="1039" w:type="dxa"/>
            <w:tcBorders>
              <w:top w:val="single" w:sz="4" w:space="0" w:color="000000"/>
              <w:left w:val="single" w:sz="4" w:space="0" w:color="000000"/>
              <w:bottom w:val="single" w:sz="4" w:space="0" w:color="000000"/>
            </w:tcBorders>
            <w:shd w:val="clear" w:color="auto" w:fill="auto"/>
          </w:tcPr>
          <w:p w:rsidR="006C65CE" w:rsidRPr="00EC64DC" w:rsidRDefault="006C65CE">
            <w:r w:rsidRPr="00EC64DC">
              <w:rPr>
                <w:b/>
                <w:smallCaps/>
                <w:sz w:val="16"/>
                <w:szCs w:val="16"/>
              </w:rPr>
              <w:t>№</w:t>
            </w:r>
          </w:p>
          <w:p w:rsidR="006C65CE" w:rsidRPr="00EC64DC" w:rsidRDefault="006C65CE">
            <w:pPr>
              <w:jc w:val="center"/>
            </w:pPr>
            <w:r w:rsidRPr="00EC64DC">
              <w:rPr>
                <w:b/>
                <w:smallCaps/>
                <w:sz w:val="16"/>
                <w:szCs w:val="16"/>
              </w:rPr>
              <w:t>п/п З</w:t>
            </w:r>
          </w:p>
        </w:tc>
        <w:tc>
          <w:tcPr>
            <w:tcW w:w="9401"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b/>
                <w:sz w:val="20"/>
              </w:rPr>
              <w:t>Знания</w:t>
            </w:r>
          </w:p>
        </w:tc>
      </w:tr>
      <w:tr w:rsidR="00EC64DC" w:rsidRPr="00EC64DC">
        <w:tblPrEx>
          <w:tblCellMar>
            <w:top w:w="0" w:type="dxa"/>
            <w:left w:w="108" w:type="dxa"/>
            <w:right w:w="108" w:type="dxa"/>
          </w:tblCellMar>
        </w:tblPrEx>
        <w:tc>
          <w:tcPr>
            <w:tcW w:w="1039"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rPr>
              <w:t>1.</w:t>
            </w:r>
          </w:p>
        </w:tc>
        <w:tc>
          <w:tcPr>
            <w:tcW w:w="9401"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pStyle w:val="afb"/>
              <w:widowControl w:val="0"/>
              <w:shd w:val="clear" w:color="auto" w:fill="FFFFFF"/>
              <w:tabs>
                <w:tab w:val="left" w:pos="149"/>
              </w:tabs>
              <w:autoSpaceDE w:val="0"/>
              <w:spacing w:before="5" w:after="14" w:line="274" w:lineRule="exact"/>
              <w:ind w:left="0"/>
              <w:jc w:val="both"/>
            </w:pPr>
            <w:r w:rsidRPr="00EC64DC">
              <w:rPr>
                <w:rFonts w:ascii="Times New Roman" w:hAnsi="Times New Roman" w:cs="Times New Roman"/>
                <w:sz w:val="24"/>
                <w:szCs w:val="24"/>
              </w:rPr>
              <w:t>произносительные умения и навыки при чтении вслух и устном высказывании;</w:t>
            </w:r>
          </w:p>
        </w:tc>
      </w:tr>
      <w:tr w:rsidR="00EC64DC" w:rsidRPr="00EC64DC">
        <w:tblPrEx>
          <w:tblCellMar>
            <w:top w:w="0" w:type="dxa"/>
            <w:left w:w="108" w:type="dxa"/>
            <w:right w:w="108" w:type="dxa"/>
          </w:tblCellMar>
        </w:tblPrEx>
        <w:tc>
          <w:tcPr>
            <w:tcW w:w="1039"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rPr>
              <w:t>2.</w:t>
            </w:r>
          </w:p>
        </w:tc>
        <w:tc>
          <w:tcPr>
            <w:tcW w:w="9401"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shd w:val="clear" w:color="auto" w:fill="FFFFFF"/>
              <w:spacing w:before="5" w:line="274" w:lineRule="exact"/>
              <w:jc w:val="both"/>
            </w:pPr>
            <w:r w:rsidRPr="00EC64DC">
              <w:t>основы грамматической системы языка и основные лексические единицы при построении письменных и устных текстов на родном и иностранном языках в соответствии со сферой и ситуацией общения;</w:t>
            </w:r>
          </w:p>
        </w:tc>
      </w:tr>
      <w:tr w:rsidR="00EC64DC" w:rsidRPr="00EC64DC">
        <w:tblPrEx>
          <w:tblCellMar>
            <w:top w:w="0" w:type="dxa"/>
            <w:left w:w="108" w:type="dxa"/>
            <w:right w:w="108" w:type="dxa"/>
          </w:tblCellMar>
        </w:tblPrEx>
        <w:tc>
          <w:tcPr>
            <w:tcW w:w="1039"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rPr>
              <w:t>3.</w:t>
            </w:r>
          </w:p>
        </w:tc>
        <w:tc>
          <w:tcPr>
            <w:tcW w:w="9401"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pStyle w:val="afb"/>
              <w:widowControl w:val="0"/>
              <w:shd w:val="clear" w:color="auto" w:fill="FFFFFF"/>
              <w:tabs>
                <w:tab w:val="left" w:pos="149"/>
              </w:tabs>
              <w:autoSpaceDE w:val="0"/>
              <w:spacing w:before="5" w:after="14" w:line="274" w:lineRule="exact"/>
              <w:ind w:left="0"/>
              <w:jc w:val="both"/>
            </w:pPr>
            <w:r w:rsidRPr="00EC64DC">
              <w:rPr>
                <w:rFonts w:ascii="Times New Roman" w:hAnsi="Times New Roman" w:cs="Times New Roman"/>
                <w:sz w:val="24"/>
                <w:szCs w:val="24"/>
              </w:rPr>
              <w:t xml:space="preserve">правила речевого этикета в соответствии с ситуациями межличностного и межкультурного общения в зависимости от стиля и характера общения; </w:t>
            </w:r>
          </w:p>
        </w:tc>
      </w:tr>
      <w:tr w:rsidR="00EC64DC" w:rsidRPr="00EC64DC">
        <w:tblPrEx>
          <w:tblCellMar>
            <w:top w:w="0" w:type="dxa"/>
            <w:left w:w="108" w:type="dxa"/>
            <w:right w:w="108" w:type="dxa"/>
          </w:tblCellMar>
        </w:tblPrEx>
        <w:tc>
          <w:tcPr>
            <w:tcW w:w="1039"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rPr>
              <w:t>4.</w:t>
            </w:r>
          </w:p>
        </w:tc>
        <w:tc>
          <w:tcPr>
            <w:tcW w:w="9401"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pStyle w:val="afb"/>
              <w:widowControl w:val="0"/>
              <w:shd w:val="clear" w:color="auto" w:fill="FFFFFF"/>
              <w:tabs>
                <w:tab w:val="left" w:pos="149"/>
              </w:tabs>
              <w:autoSpaceDE w:val="0"/>
              <w:spacing w:before="5" w:after="14" w:line="274" w:lineRule="exact"/>
              <w:ind w:left="0"/>
              <w:jc w:val="both"/>
            </w:pPr>
            <w:r w:rsidRPr="00EC64DC">
              <w:rPr>
                <w:rFonts w:ascii="Times New Roman" w:hAnsi="Times New Roman" w:cs="Times New Roman"/>
                <w:sz w:val="24"/>
                <w:szCs w:val="24"/>
              </w:rPr>
              <w:t>основную страноведческую информацию о стране изучаемого языка</w:t>
            </w:r>
          </w:p>
        </w:tc>
      </w:tr>
    </w:tbl>
    <w:p w:rsidR="006C65CE" w:rsidRPr="00EC64DC" w:rsidRDefault="006C65CE">
      <w:pPr>
        <w:rPr>
          <w:smallCaps/>
        </w:rPr>
      </w:pPr>
    </w:p>
    <w:p w:rsidR="006C65CE" w:rsidRPr="00EC64DC" w:rsidRDefault="006C65CE">
      <w:pPr>
        <w:keepNext/>
        <w:jc w:val="both"/>
      </w:pPr>
      <w:r w:rsidRPr="00EC64DC">
        <w:rPr>
          <w:b/>
          <w:smallCaps/>
        </w:rPr>
        <w:t xml:space="preserve"> </w:t>
      </w:r>
      <w:r w:rsidRPr="00EC64DC">
        <w:t xml:space="preserve">Умения, приобретаемые в ходе освоения дисциплины </w:t>
      </w:r>
    </w:p>
    <w:tbl>
      <w:tblPr>
        <w:tblW w:w="0" w:type="auto"/>
        <w:tblInd w:w="-146" w:type="dxa"/>
        <w:tblLayout w:type="fixed"/>
        <w:tblCellMar>
          <w:top w:w="28" w:type="dxa"/>
          <w:left w:w="17" w:type="dxa"/>
          <w:right w:w="17" w:type="dxa"/>
        </w:tblCellMar>
        <w:tblLook w:val="0000" w:firstRow="0" w:lastRow="0" w:firstColumn="0" w:lastColumn="0" w:noHBand="0" w:noVBand="0"/>
      </w:tblPr>
      <w:tblGrid>
        <w:gridCol w:w="1039"/>
        <w:gridCol w:w="9401"/>
      </w:tblGrid>
      <w:tr w:rsidR="00EC64DC" w:rsidRPr="00EC64DC">
        <w:trPr>
          <w:trHeight w:val="313"/>
        </w:trPr>
        <w:tc>
          <w:tcPr>
            <w:tcW w:w="1039" w:type="dxa"/>
            <w:tcBorders>
              <w:top w:val="single" w:sz="4" w:space="0" w:color="000000"/>
              <w:left w:val="single" w:sz="4" w:space="0" w:color="000000"/>
              <w:bottom w:val="single" w:sz="4" w:space="0" w:color="000000"/>
            </w:tcBorders>
            <w:shd w:val="clear" w:color="auto" w:fill="auto"/>
          </w:tcPr>
          <w:p w:rsidR="006C65CE" w:rsidRPr="00EC64DC" w:rsidRDefault="006C65CE">
            <w:r w:rsidRPr="00EC64DC">
              <w:rPr>
                <w:b/>
                <w:smallCaps/>
                <w:sz w:val="16"/>
                <w:szCs w:val="16"/>
              </w:rPr>
              <w:t>№</w:t>
            </w:r>
          </w:p>
          <w:p w:rsidR="006C65CE" w:rsidRPr="00EC64DC" w:rsidRDefault="006C65CE">
            <w:pPr>
              <w:jc w:val="center"/>
            </w:pPr>
            <w:r w:rsidRPr="00EC64DC">
              <w:rPr>
                <w:b/>
                <w:smallCaps/>
                <w:sz w:val="16"/>
                <w:szCs w:val="16"/>
              </w:rPr>
              <w:t>п/п У</w:t>
            </w:r>
          </w:p>
        </w:tc>
        <w:tc>
          <w:tcPr>
            <w:tcW w:w="9401"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b/>
                <w:sz w:val="20"/>
              </w:rPr>
              <w:t>Умения</w:t>
            </w:r>
          </w:p>
        </w:tc>
      </w:tr>
      <w:tr w:rsidR="00EC64DC" w:rsidRPr="00EC64DC">
        <w:tblPrEx>
          <w:tblCellMar>
            <w:top w:w="0" w:type="dxa"/>
            <w:left w:w="108" w:type="dxa"/>
            <w:right w:w="108" w:type="dxa"/>
          </w:tblCellMar>
        </w:tblPrEx>
        <w:tc>
          <w:tcPr>
            <w:tcW w:w="1039"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rPr>
              <w:t>1.</w:t>
            </w:r>
          </w:p>
        </w:tc>
        <w:tc>
          <w:tcPr>
            <w:tcW w:w="9401"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pStyle w:val="afb"/>
              <w:shd w:val="clear" w:color="auto" w:fill="FFFFFF"/>
              <w:spacing w:after="14" w:line="269" w:lineRule="exact"/>
              <w:ind w:left="0"/>
              <w:jc w:val="both"/>
            </w:pPr>
            <w:r w:rsidRPr="00EC64DC">
              <w:rPr>
                <w:rFonts w:ascii="Times New Roman" w:hAnsi="Times New Roman" w:cs="Times New Roman"/>
                <w:sz w:val="24"/>
                <w:szCs w:val="24"/>
              </w:rPr>
              <w:t xml:space="preserve">ориентироваться в социокультурных маркерах своей и иноязычной среды и вести диалог этикетного характера в соответствии со сферой общения; </w:t>
            </w:r>
          </w:p>
        </w:tc>
      </w:tr>
      <w:tr w:rsidR="00EC64DC" w:rsidRPr="00EC64DC">
        <w:tblPrEx>
          <w:tblCellMar>
            <w:top w:w="0" w:type="dxa"/>
            <w:left w:w="108" w:type="dxa"/>
            <w:right w:w="108" w:type="dxa"/>
          </w:tblCellMar>
        </w:tblPrEx>
        <w:tc>
          <w:tcPr>
            <w:tcW w:w="1039"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rPr>
              <w:t>2.</w:t>
            </w:r>
          </w:p>
        </w:tc>
        <w:tc>
          <w:tcPr>
            <w:tcW w:w="9401"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pStyle w:val="afb"/>
              <w:shd w:val="clear" w:color="auto" w:fill="FFFFFF"/>
              <w:spacing w:after="14" w:line="269" w:lineRule="exact"/>
              <w:ind w:left="0"/>
              <w:jc w:val="both"/>
            </w:pPr>
            <w:r w:rsidRPr="00EC64DC">
              <w:rPr>
                <w:rFonts w:ascii="Times New Roman" w:hAnsi="Times New Roman" w:cs="Times New Roman"/>
                <w:sz w:val="24"/>
                <w:szCs w:val="24"/>
              </w:rPr>
              <w:t xml:space="preserve">выражать свое мнение и аргументированную оценку ситуации; </w:t>
            </w:r>
          </w:p>
        </w:tc>
      </w:tr>
      <w:tr w:rsidR="00EC64DC" w:rsidRPr="00EC64DC">
        <w:tblPrEx>
          <w:tblCellMar>
            <w:top w:w="0" w:type="dxa"/>
            <w:left w:w="108" w:type="dxa"/>
            <w:right w:w="108" w:type="dxa"/>
          </w:tblCellMar>
        </w:tblPrEx>
        <w:tc>
          <w:tcPr>
            <w:tcW w:w="1039"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rPr>
              <w:t>3.</w:t>
            </w:r>
          </w:p>
        </w:tc>
        <w:tc>
          <w:tcPr>
            <w:tcW w:w="9401"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pStyle w:val="afb"/>
              <w:shd w:val="clear" w:color="auto" w:fill="FFFFFF"/>
              <w:spacing w:after="14" w:line="269" w:lineRule="exact"/>
              <w:ind w:left="0"/>
              <w:jc w:val="both"/>
            </w:pPr>
            <w:r w:rsidRPr="00EC64DC">
              <w:rPr>
                <w:rFonts w:ascii="Times New Roman" w:hAnsi="Times New Roman" w:cs="Times New Roman"/>
                <w:sz w:val="24"/>
                <w:szCs w:val="24"/>
              </w:rPr>
              <w:t xml:space="preserve">понимать и передавать содержание иноязычного прочитанного и услышанного текста с различной степенью проникновения в содержание в зависимости от коммуникативной задачи; </w:t>
            </w:r>
          </w:p>
        </w:tc>
      </w:tr>
      <w:tr w:rsidR="00EC64DC" w:rsidRPr="00EC64DC">
        <w:tblPrEx>
          <w:tblCellMar>
            <w:top w:w="0" w:type="dxa"/>
            <w:left w:w="108" w:type="dxa"/>
            <w:right w:w="108" w:type="dxa"/>
          </w:tblCellMar>
        </w:tblPrEx>
        <w:tc>
          <w:tcPr>
            <w:tcW w:w="1039"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rPr>
              <w:t>4.</w:t>
            </w:r>
          </w:p>
        </w:tc>
        <w:tc>
          <w:tcPr>
            <w:tcW w:w="9401"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pStyle w:val="afb"/>
              <w:shd w:val="clear" w:color="auto" w:fill="FFFFFF"/>
              <w:spacing w:after="14" w:line="269" w:lineRule="exact"/>
              <w:ind w:left="0"/>
              <w:jc w:val="both"/>
            </w:pPr>
            <w:r w:rsidRPr="00EC64DC">
              <w:rPr>
                <w:rFonts w:ascii="Times New Roman" w:hAnsi="Times New Roman" w:cs="Times New Roman"/>
                <w:sz w:val="24"/>
                <w:szCs w:val="24"/>
              </w:rPr>
              <w:t xml:space="preserve">писать тексты различных жанров по тематике цикла с учетом норм оформления, принятых в стране изучаемого языка; </w:t>
            </w:r>
          </w:p>
        </w:tc>
      </w:tr>
      <w:tr w:rsidR="00EC64DC" w:rsidRPr="00EC64DC">
        <w:tblPrEx>
          <w:tblCellMar>
            <w:top w:w="0" w:type="dxa"/>
            <w:left w:w="108" w:type="dxa"/>
            <w:right w:w="108" w:type="dxa"/>
          </w:tblCellMar>
        </w:tblPrEx>
        <w:tc>
          <w:tcPr>
            <w:tcW w:w="1039"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rPr>
              <w:t>5.</w:t>
            </w:r>
          </w:p>
        </w:tc>
        <w:tc>
          <w:tcPr>
            <w:tcW w:w="9401"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pStyle w:val="afb"/>
              <w:shd w:val="clear" w:color="auto" w:fill="FFFFFF"/>
              <w:spacing w:after="14" w:line="269" w:lineRule="exact"/>
              <w:ind w:left="0"/>
              <w:jc w:val="both"/>
            </w:pPr>
            <w:r w:rsidRPr="00EC64DC">
              <w:rPr>
                <w:rFonts w:ascii="Times New Roman" w:hAnsi="Times New Roman" w:cs="Times New Roman"/>
                <w:sz w:val="24"/>
                <w:szCs w:val="24"/>
              </w:rPr>
              <w:t xml:space="preserve">делать самостоятельные устные сообщения, доклады по теме, используя источники на иностранном языке; </w:t>
            </w:r>
          </w:p>
        </w:tc>
      </w:tr>
      <w:tr w:rsidR="00EC64DC" w:rsidRPr="00EC64DC">
        <w:tblPrEx>
          <w:tblCellMar>
            <w:top w:w="0" w:type="dxa"/>
            <w:left w:w="108" w:type="dxa"/>
            <w:right w:w="108" w:type="dxa"/>
          </w:tblCellMar>
        </w:tblPrEx>
        <w:tc>
          <w:tcPr>
            <w:tcW w:w="1039"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rPr>
              <w:t>6.</w:t>
            </w:r>
          </w:p>
        </w:tc>
        <w:tc>
          <w:tcPr>
            <w:tcW w:w="9401"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pStyle w:val="afb"/>
              <w:shd w:val="clear" w:color="auto" w:fill="FFFFFF"/>
              <w:spacing w:after="14" w:line="269" w:lineRule="exact"/>
              <w:ind w:left="0"/>
              <w:jc w:val="both"/>
            </w:pPr>
            <w:r w:rsidRPr="00EC64DC">
              <w:rPr>
                <w:rFonts w:ascii="Times New Roman" w:hAnsi="Times New Roman" w:cs="Times New Roman"/>
                <w:sz w:val="24"/>
                <w:szCs w:val="24"/>
              </w:rPr>
              <w:t>признавать интересы и результаты совместной групповой деятельности по решению определенной учебной задачи.</w:t>
            </w:r>
          </w:p>
        </w:tc>
      </w:tr>
    </w:tbl>
    <w:p w:rsidR="006C65CE" w:rsidRPr="00EC64DC" w:rsidRDefault="006C65CE">
      <w:pPr>
        <w:rPr>
          <w:smallCaps/>
        </w:rPr>
      </w:pPr>
    </w:p>
    <w:p w:rsidR="006C65CE" w:rsidRPr="00EC64DC" w:rsidRDefault="006C65CE">
      <w:pPr>
        <w:keepNext/>
        <w:jc w:val="both"/>
      </w:pPr>
      <w:r w:rsidRPr="00EC64DC">
        <w:rPr>
          <w:b/>
          <w:smallCaps/>
        </w:rPr>
        <w:lastRenderedPageBreak/>
        <w:t xml:space="preserve"> </w:t>
      </w:r>
      <w:r w:rsidRPr="00EC64DC">
        <w:t xml:space="preserve">Навыки, приобретаемые в ходе освоения дисциплины </w:t>
      </w:r>
    </w:p>
    <w:tbl>
      <w:tblPr>
        <w:tblW w:w="0" w:type="auto"/>
        <w:jc w:val="center"/>
        <w:tblLayout w:type="fixed"/>
        <w:tblCellMar>
          <w:top w:w="28" w:type="dxa"/>
          <w:left w:w="17" w:type="dxa"/>
          <w:right w:w="17" w:type="dxa"/>
        </w:tblCellMar>
        <w:tblLook w:val="0000" w:firstRow="0" w:lastRow="0" w:firstColumn="0" w:lastColumn="0" w:noHBand="0" w:noVBand="0"/>
      </w:tblPr>
      <w:tblGrid>
        <w:gridCol w:w="1039"/>
        <w:gridCol w:w="9401"/>
      </w:tblGrid>
      <w:tr w:rsidR="00EC64DC" w:rsidRPr="00EC64DC">
        <w:trPr>
          <w:trHeight w:val="313"/>
          <w:jc w:val="center"/>
        </w:trPr>
        <w:tc>
          <w:tcPr>
            <w:tcW w:w="1039" w:type="dxa"/>
            <w:tcBorders>
              <w:top w:val="single" w:sz="4" w:space="0" w:color="000000"/>
              <w:left w:val="single" w:sz="4" w:space="0" w:color="000000"/>
              <w:bottom w:val="single" w:sz="4" w:space="0" w:color="000000"/>
            </w:tcBorders>
            <w:shd w:val="clear" w:color="auto" w:fill="auto"/>
          </w:tcPr>
          <w:p w:rsidR="006C65CE" w:rsidRPr="00EC64DC" w:rsidRDefault="006C65CE">
            <w:r w:rsidRPr="00EC64DC">
              <w:rPr>
                <w:b/>
                <w:smallCaps/>
                <w:sz w:val="16"/>
                <w:szCs w:val="16"/>
              </w:rPr>
              <w:t>№</w:t>
            </w:r>
          </w:p>
          <w:p w:rsidR="006C65CE" w:rsidRPr="00EC64DC" w:rsidRDefault="006C65CE">
            <w:pPr>
              <w:jc w:val="center"/>
            </w:pPr>
            <w:r w:rsidRPr="00EC64DC">
              <w:rPr>
                <w:b/>
                <w:smallCaps/>
                <w:sz w:val="16"/>
                <w:szCs w:val="16"/>
              </w:rPr>
              <w:t xml:space="preserve">п/п </w:t>
            </w:r>
          </w:p>
        </w:tc>
        <w:tc>
          <w:tcPr>
            <w:tcW w:w="9401"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b/>
                <w:sz w:val="20"/>
              </w:rPr>
              <w:t>Навыки</w:t>
            </w:r>
          </w:p>
        </w:tc>
      </w:tr>
      <w:tr w:rsidR="00EC64DC" w:rsidRPr="00EC64DC">
        <w:tblPrEx>
          <w:tblCellMar>
            <w:top w:w="0" w:type="dxa"/>
            <w:left w:w="108" w:type="dxa"/>
            <w:right w:w="108" w:type="dxa"/>
          </w:tblCellMar>
        </w:tblPrEx>
        <w:trPr>
          <w:jc w:val="center"/>
        </w:trPr>
        <w:tc>
          <w:tcPr>
            <w:tcW w:w="1039"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rPr>
              <w:t>1.</w:t>
            </w:r>
          </w:p>
        </w:tc>
        <w:tc>
          <w:tcPr>
            <w:tcW w:w="9401"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pStyle w:val="af8"/>
              <w:spacing w:before="0" w:after="0"/>
              <w:jc w:val="both"/>
            </w:pPr>
            <w:r w:rsidRPr="00EC64DC">
              <w:t>владение иностранным языком на двух уровнях:</w:t>
            </w:r>
          </w:p>
          <w:p w:rsidR="006C65CE" w:rsidRPr="00EC64DC" w:rsidRDefault="006C65CE">
            <w:pPr>
              <w:pStyle w:val="af8"/>
              <w:spacing w:before="0" w:after="0"/>
              <w:jc w:val="both"/>
            </w:pPr>
            <w:r w:rsidRPr="00EC64DC">
              <w:t>1. Основной уровень – в диапазоне уровней: А1-А2+;</w:t>
            </w:r>
          </w:p>
          <w:p w:rsidR="006C65CE" w:rsidRPr="00EC64DC" w:rsidRDefault="006C65CE">
            <w:pPr>
              <w:pStyle w:val="af8"/>
              <w:spacing w:before="0" w:after="0"/>
              <w:jc w:val="both"/>
            </w:pPr>
            <w:r w:rsidRPr="00EC64DC">
              <w:t>2. Повышенный уровень – в диапазоне: А1-А2+ и А2+-В1+(по Общеевропейской шкале уровней владения иностранными языками) в зависимости от исходного уровня иноязычной коммуникативной компетенции студентов.</w:t>
            </w:r>
          </w:p>
        </w:tc>
      </w:tr>
      <w:tr w:rsidR="00EC64DC" w:rsidRPr="00EC64DC">
        <w:tblPrEx>
          <w:tblCellMar>
            <w:top w:w="0" w:type="dxa"/>
            <w:left w:w="108" w:type="dxa"/>
            <w:right w:w="108" w:type="dxa"/>
          </w:tblCellMar>
        </w:tblPrEx>
        <w:trPr>
          <w:jc w:val="center"/>
        </w:trPr>
        <w:tc>
          <w:tcPr>
            <w:tcW w:w="1039"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rPr>
              <w:t>2.</w:t>
            </w:r>
          </w:p>
        </w:tc>
        <w:tc>
          <w:tcPr>
            <w:tcW w:w="9401"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pStyle w:val="afa"/>
              <w:tabs>
                <w:tab w:val="clear" w:pos="720"/>
                <w:tab w:val="clear" w:pos="756"/>
                <w:tab w:val="left" w:pos="540"/>
              </w:tabs>
              <w:spacing w:line="240" w:lineRule="auto"/>
              <w:ind w:left="0" w:firstLine="0"/>
            </w:pPr>
            <w:r w:rsidRPr="00EC64DC">
              <w:rPr>
                <w:iCs/>
              </w:rPr>
              <w:t>Владение различными жанрами устной и письменной речи в различных сферах общения</w:t>
            </w:r>
          </w:p>
        </w:tc>
      </w:tr>
    </w:tbl>
    <w:p w:rsidR="006C65CE" w:rsidRPr="00EC64DC" w:rsidRDefault="006C65CE"/>
    <w:p w:rsidR="006C65CE" w:rsidRPr="00EC64DC" w:rsidRDefault="006C65CE">
      <w:pPr>
        <w:keepNext/>
        <w:jc w:val="both"/>
      </w:pPr>
      <w:r w:rsidRPr="00EC64DC">
        <w:rPr>
          <w:b/>
        </w:rPr>
        <w:t xml:space="preserve"> </w:t>
      </w:r>
      <w:r w:rsidRPr="00EC64DC">
        <w:t xml:space="preserve">Компетенции, приобретаемые в ходе освоения дисциплины </w:t>
      </w:r>
    </w:p>
    <w:tbl>
      <w:tblPr>
        <w:tblW w:w="0" w:type="auto"/>
        <w:tblInd w:w="-55" w:type="dxa"/>
        <w:tblLayout w:type="fixed"/>
        <w:tblLook w:val="0000" w:firstRow="0" w:lastRow="0" w:firstColumn="0" w:lastColumn="0" w:noHBand="0" w:noVBand="0"/>
      </w:tblPr>
      <w:tblGrid>
        <w:gridCol w:w="2733"/>
        <w:gridCol w:w="3691"/>
        <w:gridCol w:w="1436"/>
        <w:gridCol w:w="1436"/>
        <w:gridCol w:w="1235"/>
      </w:tblGrid>
      <w:tr w:rsidR="00EC64DC" w:rsidRPr="00EC64DC">
        <w:trPr>
          <w:cantSplit/>
          <w:trHeight w:val="23"/>
        </w:trPr>
        <w:tc>
          <w:tcPr>
            <w:tcW w:w="273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b/>
                <w:sz w:val="20"/>
              </w:rPr>
              <w:t>Компетенции</w:t>
            </w:r>
          </w:p>
        </w:tc>
        <w:tc>
          <w:tcPr>
            <w:tcW w:w="3691"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b/>
                <w:sz w:val="20"/>
              </w:rPr>
              <w:t>Индикаторы</w:t>
            </w:r>
          </w:p>
        </w:tc>
        <w:tc>
          <w:tcPr>
            <w:tcW w:w="1436"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b/>
                <w:sz w:val="20"/>
              </w:rPr>
              <w:t xml:space="preserve">Знания </w:t>
            </w:r>
          </w:p>
        </w:tc>
        <w:tc>
          <w:tcPr>
            <w:tcW w:w="1436"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b/>
                <w:sz w:val="20"/>
              </w:rPr>
              <w:t xml:space="preserve">Умения </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b/>
                <w:sz w:val="20"/>
              </w:rPr>
              <w:t xml:space="preserve">Навыки </w:t>
            </w:r>
          </w:p>
        </w:tc>
      </w:tr>
      <w:tr w:rsidR="00EC64DC" w:rsidRPr="00EC64DC">
        <w:trPr>
          <w:trHeight w:val="23"/>
        </w:trPr>
        <w:tc>
          <w:tcPr>
            <w:tcW w:w="2733" w:type="dxa"/>
            <w:vMerge w:val="restart"/>
            <w:tcBorders>
              <w:top w:val="single" w:sz="4" w:space="0" w:color="000000"/>
              <w:left w:val="single" w:sz="4" w:space="0" w:color="000000"/>
              <w:bottom w:val="single" w:sz="4" w:space="0" w:color="000000"/>
            </w:tcBorders>
            <w:shd w:val="clear" w:color="auto" w:fill="auto"/>
          </w:tcPr>
          <w:p w:rsidR="006C65CE" w:rsidRPr="00EC64DC" w:rsidRDefault="006C65CE">
            <w:pPr>
              <w:pStyle w:val="afa"/>
              <w:tabs>
                <w:tab w:val="clear" w:pos="720"/>
                <w:tab w:val="left" w:pos="540"/>
              </w:tabs>
              <w:spacing w:line="240" w:lineRule="auto"/>
              <w:ind w:left="0" w:firstLine="0"/>
            </w:pPr>
            <w:r w:rsidRPr="00EC64DC">
              <w:rPr>
                <w:bCs/>
                <w:szCs w:val="17"/>
              </w:rPr>
              <w:t>УК-4 способность осуществлять деловую коммуникацию в устной и письменной формах на государственном языке Российской Федерации и иностранном(ых) языке(ах)</w:t>
            </w:r>
          </w:p>
        </w:tc>
        <w:tc>
          <w:tcPr>
            <w:tcW w:w="3691"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jc w:val="both"/>
              <w:textAlignment w:val="center"/>
            </w:pPr>
            <w:r w:rsidRPr="00EC64DC">
              <w:rPr>
                <w:rFonts w:eastAsia="Tahoma"/>
              </w:rPr>
              <w:t>УК-4.1</w:t>
            </w:r>
            <w:r w:rsidRPr="00EC64DC">
              <w:t xml:space="preserve"> </w:t>
            </w:r>
            <w:r w:rsidRPr="00EC64DC">
              <w:rPr>
                <w:rFonts w:eastAsia="Tahoma"/>
              </w:rPr>
              <w:t>З</w:t>
            </w:r>
            <w:r w:rsidRPr="00EC64DC">
              <w:t>нать: литературную форму и функциональные стили государственного языка; основы устной и письменной коммуникации на иностранном языке; требования к деловой коммуникации</w:t>
            </w:r>
          </w:p>
        </w:tc>
        <w:tc>
          <w:tcPr>
            <w:tcW w:w="1436" w:type="dxa"/>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pPr>
            <w:r w:rsidRPr="00EC64DC">
              <w:rPr>
                <w:smallCaps/>
                <w:lang w:val="en-US"/>
              </w:rPr>
              <w:t>1,2,3</w:t>
            </w:r>
            <w:r w:rsidR="000306D0" w:rsidRPr="00EC64DC">
              <w:rPr>
                <w:smallCaps/>
              </w:rPr>
              <w:t>,4</w:t>
            </w:r>
          </w:p>
        </w:tc>
        <w:tc>
          <w:tcPr>
            <w:tcW w:w="1436" w:type="dxa"/>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rPr>
                <w:smallCaps/>
              </w:rPr>
            </w:pP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snapToGrid w:val="0"/>
              <w:jc w:val="center"/>
              <w:rPr>
                <w:smallCaps/>
              </w:rPr>
            </w:pPr>
          </w:p>
        </w:tc>
      </w:tr>
      <w:tr w:rsidR="00EC64DC" w:rsidRPr="00EC64DC">
        <w:trPr>
          <w:trHeight w:val="23"/>
        </w:trPr>
        <w:tc>
          <w:tcPr>
            <w:tcW w:w="2733" w:type="dxa"/>
            <w:vMerge/>
            <w:tcBorders>
              <w:top w:val="single" w:sz="4" w:space="0" w:color="000000"/>
              <w:left w:val="single" w:sz="4" w:space="0" w:color="000000"/>
              <w:bottom w:val="single" w:sz="4" w:space="0" w:color="000000"/>
            </w:tcBorders>
            <w:shd w:val="clear" w:color="auto" w:fill="auto"/>
          </w:tcPr>
          <w:p w:rsidR="006C65CE" w:rsidRPr="00EC64DC" w:rsidRDefault="006C65CE">
            <w:pPr>
              <w:pStyle w:val="afa"/>
              <w:tabs>
                <w:tab w:val="clear" w:pos="720"/>
                <w:tab w:val="left" w:pos="540"/>
              </w:tabs>
              <w:snapToGrid w:val="0"/>
              <w:spacing w:line="240" w:lineRule="auto"/>
              <w:ind w:left="0" w:firstLine="0"/>
              <w:rPr>
                <w:bCs/>
                <w:smallCaps/>
                <w:szCs w:val="17"/>
              </w:rPr>
            </w:pPr>
          </w:p>
        </w:tc>
        <w:tc>
          <w:tcPr>
            <w:tcW w:w="3691"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jc w:val="both"/>
              <w:textAlignment w:val="center"/>
            </w:pPr>
            <w:r w:rsidRPr="00EC64DC">
              <w:rPr>
                <w:rFonts w:eastAsia="Tahoma"/>
              </w:rPr>
              <w:t xml:space="preserve">УК-4.2 </w:t>
            </w:r>
            <w:r w:rsidRPr="00EC64DC">
              <w:t>Уметь: выражать свои мысли в устной и письменной формах на государственном и иностранном языках в ситуации деловой коммуникации</w:t>
            </w:r>
          </w:p>
        </w:tc>
        <w:tc>
          <w:tcPr>
            <w:tcW w:w="1436" w:type="dxa"/>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rPr>
                <w:smallCaps/>
              </w:rPr>
            </w:pPr>
          </w:p>
        </w:tc>
        <w:tc>
          <w:tcPr>
            <w:tcW w:w="1436" w:type="dxa"/>
            <w:tcBorders>
              <w:top w:val="single" w:sz="4" w:space="0" w:color="000000"/>
              <w:left w:val="single" w:sz="4" w:space="0" w:color="000000"/>
              <w:bottom w:val="single" w:sz="4" w:space="0" w:color="000000"/>
            </w:tcBorders>
            <w:shd w:val="clear" w:color="auto" w:fill="auto"/>
          </w:tcPr>
          <w:p w:rsidR="006C65CE" w:rsidRPr="00EC64DC" w:rsidRDefault="006C65CE">
            <w:pPr>
              <w:snapToGrid w:val="0"/>
            </w:pPr>
            <w:r w:rsidRPr="00EC64DC">
              <w:rPr>
                <w:smallCaps/>
                <w:lang w:val="en-US"/>
              </w:rPr>
              <w:t>1,2,3,4,5,6</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snapToGrid w:val="0"/>
              <w:rPr>
                <w:smallCaps/>
              </w:rPr>
            </w:pPr>
          </w:p>
        </w:tc>
      </w:tr>
      <w:tr w:rsidR="00EC64DC" w:rsidRPr="00EC64DC">
        <w:trPr>
          <w:trHeight w:val="23"/>
        </w:trPr>
        <w:tc>
          <w:tcPr>
            <w:tcW w:w="2733" w:type="dxa"/>
            <w:vMerge/>
            <w:tcBorders>
              <w:top w:val="single" w:sz="4" w:space="0" w:color="000000"/>
              <w:left w:val="single" w:sz="4" w:space="0" w:color="000000"/>
              <w:bottom w:val="single" w:sz="4" w:space="0" w:color="000000"/>
            </w:tcBorders>
            <w:shd w:val="clear" w:color="auto" w:fill="auto"/>
          </w:tcPr>
          <w:p w:rsidR="006C65CE" w:rsidRPr="00EC64DC" w:rsidRDefault="006C65CE">
            <w:pPr>
              <w:pStyle w:val="afa"/>
              <w:tabs>
                <w:tab w:val="clear" w:pos="720"/>
                <w:tab w:val="left" w:pos="540"/>
              </w:tabs>
              <w:snapToGrid w:val="0"/>
              <w:spacing w:line="240" w:lineRule="auto"/>
              <w:ind w:left="0" w:firstLine="0"/>
              <w:rPr>
                <w:bCs/>
                <w:smallCaps/>
                <w:szCs w:val="17"/>
                <w:highlight w:val="yellow"/>
              </w:rPr>
            </w:pPr>
          </w:p>
        </w:tc>
        <w:tc>
          <w:tcPr>
            <w:tcW w:w="3691"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jc w:val="both"/>
              <w:textAlignment w:val="center"/>
            </w:pPr>
            <w:r w:rsidRPr="00EC64DC">
              <w:rPr>
                <w:rFonts w:eastAsia="Tahoma"/>
              </w:rPr>
              <w:t xml:space="preserve">УК-4.3 </w:t>
            </w:r>
            <w:r w:rsidRPr="00EC64DC">
              <w:t>Владеть: навыками деловой коммуникации в устной и письменной формах; иностранным языком в объеме, необходимом для возможности получения информации из зарубежных источников</w:t>
            </w:r>
          </w:p>
        </w:tc>
        <w:tc>
          <w:tcPr>
            <w:tcW w:w="1436" w:type="dxa"/>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rPr>
                <w:smallCaps/>
              </w:rPr>
            </w:pPr>
          </w:p>
        </w:tc>
        <w:tc>
          <w:tcPr>
            <w:tcW w:w="1436"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rPr>
              <w:t>1,2,3,4,5</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smallCaps/>
              </w:rPr>
              <w:t>1,2</w:t>
            </w:r>
          </w:p>
        </w:tc>
      </w:tr>
    </w:tbl>
    <w:p w:rsidR="006C65CE" w:rsidRPr="00EC64DC" w:rsidRDefault="006C65CE">
      <w:pPr>
        <w:pStyle w:val="Web0"/>
        <w:keepNext/>
        <w:spacing w:before="0" w:after="0"/>
        <w:jc w:val="both"/>
        <w:rPr>
          <w:b/>
          <w:color w:val="auto"/>
          <w:szCs w:val="20"/>
        </w:rPr>
      </w:pPr>
    </w:p>
    <w:p w:rsidR="006C65CE" w:rsidRPr="00EC64DC" w:rsidRDefault="006C65CE">
      <w:pPr>
        <w:pStyle w:val="Web0"/>
        <w:keepNext/>
        <w:numPr>
          <w:ilvl w:val="0"/>
          <w:numId w:val="42"/>
        </w:numPr>
        <w:spacing w:before="0" w:after="0"/>
        <w:jc w:val="both"/>
        <w:rPr>
          <w:color w:val="auto"/>
        </w:rPr>
      </w:pPr>
      <w:r w:rsidRPr="00EC64DC">
        <w:rPr>
          <w:b/>
          <w:color w:val="auto"/>
          <w:szCs w:val="20"/>
        </w:rPr>
        <w:t xml:space="preserve">Место дисциплины в структуре ООП: </w:t>
      </w:r>
    </w:p>
    <w:p w:rsidR="006C65CE" w:rsidRPr="00EC64DC" w:rsidRDefault="006C65CE">
      <w:pPr>
        <w:pStyle w:val="Web0"/>
        <w:spacing w:before="0" w:after="0"/>
        <w:ind w:firstLine="567"/>
        <w:jc w:val="both"/>
        <w:rPr>
          <w:color w:val="auto"/>
        </w:rPr>
      </w:pPr>
      <w:r w:rsidRPr="00EC64DC">
        <w:rPr>
          <w:color w:val="auto"/>
          <w:szCs w:val="20"/>
        </w:rPr>
        <w:t>Дисциплина относится к обязательной части Блока 1 «Дисциплины (модули)».</w:t>
      </w:r>
    </w:p>
    <w:p w:rsidR="006C65CE" w:rsidRPr="00EC64DC" w:rsidRDefault="006C65CE">
      <w:pPr>
        <w:pStyle w:val="Web0"/>
        <w:spacing w:before="0" w:after="0"/>
        <w:ind w:firstLine="567"/>
        <w:jc w:val="both"/>
        <w:rPr>
          <w:color w:val="auto"/>
        </w:rPr>
      </w:pPr>
      <w:r w:rsidRPr="00EC64DC">
        <w:rPr>
          <w:color w:val="auto"/>
          <w:szCs w:val="20"/>
        </w:rPr>
        <w:t>Дисциплина изучается на 1,2 курсах в 1-4 семестрах.</w:t>
      </w:r>
    </w:p>
    <w:p w:rsidR="006C65CE" w:rsidRPr="00EC64DC" w:rsidRDefault="006C65CE">
      <w:pPr>
        <w:ind w:firstLine="538"/>
        <w:jc w:val="both"/>
      </w:pPr>
      <w:r w:rsidRPr="00EC64DC">
        <w:rPr>
          <w:szCs w:val="20"/>
        </w:rPr>
        <w:t xml:space="preserve">Изучение  дисциплины базируется на знаниях, умениях и навыках, полученных при освоении дисциплин (модулей): </w:t>
      </w:r>
      <w:r w:rsidRPr="00EC64DC">
        <w:t>«Иностранный язык» (среднее (полное) общее образование).</w:t>
      </w:r>
    </w:p>
    <w:p w:rsidR="006C65CE" w:rsidRPr="00EC64DC" w:rsidRDefault="006C65CE">
      <w:pPr>
        <w:pStyle w:val="afa"/>
        <w:tabs>
          <w:tab w:val="left" w:pos="540"/>
        </w:tabs>
        <w:spacing w:line="240" w:lineRule="auto"/>
        <w:ind w:left="0" w:firstLine="567"/>
      </w:pPr>
      <w:r w:rsidRPr="00EC64DC">
        <w:rPr>
          <w:bCs/>
          <w:szCs w:val="17"/>
        </w:rPr>
        <w:t xml:space="preserve">Перечень последующих дисциплин (модулей), для которых необходимы знания, умения и навыки, формируемые данной учебной дисциплиной (модулем): дисциплины части, формируемой участникам образовательных отношений образовательных программ  </w:t>
      </w:r>
    </w:p>
    <w:p w:rsidR="006C65CE" w:rsidRPr="00EC64DC" w:rsidRDefault="006C65CE">
      <w:pPr>
        <w:pStyle w:val="afa"/>
        <w:tabs>
          <w:tab w:val="clear" w:pos="720"/>
          <w:tab w:val="left" w:pos="540"/>
        </w:tabs>
        <w:spacing w:line="240" w:lineRule="auto"/>
        <w:ind w:left="0" w:firstLine="709"/>
        <w:rPr>
          <w:bCs/>
          <w:i/>
          <w:szCs w:val="17"/>
        </w:rPr>
      </w:pPr>
    </w:p>
    <w:p w:rsidR="006C65CE" w:rsidRPr="00EC64DC" w:rsidRDefault="006C65CE">
      <w:pPr>
        <w:pStyle w:val="Web0"/>
        <w:keepNext/>
        <w:numPr>
          <w:ilvl w:val="0"/>
          <w:numId w:val="42"/>
        </w:numPr>
        <w:spacing w:before="0" w:after="0"/>
        <w:jc w:val="both"/>
        <w:rPr>
          <w:color w:val="auto"/>
        </w:rPr>
      </w:pPr>
      <w:r w:rsidRPr="00EC64DC">
        <w:rPr>
          <w:b/>
          <w:color w:val="auto"/>
          <w:szCs w:val="20"/>
        </w:rPr>
        <w:t>Структура и содержание дисциплины</w:t>
      </w:r>
    </w:p>
    <w:p w:rsidR="006C65CE" w:rsidRPr="00EC64DC" w:rsidRDefault="006C65CE">
      <w:pPr>
        <w:keepNext/>
        <w:numPr>
          <w:ilvl w:val="1"/>
          <w:numId w:val="42"/>
        </w:numPr>
        <w:spacing w:line="360" w:lineRule="auto"/>
        <w:ind w:firstLine="74"/>
        <w:jc w:val="both"/>
      </w:pPr>
      <w:r w:rsidRPr="00EC64DC">
        <w:rPr>
          <w:b/>
          <w:smallCaps/>
        </w:rPr>
        <w:t xml:space="preserve"> </w:t>
      </w:r>
      <w:r w:rsidRPr="00EC64DC">
        <w:t xml:space="preserve">Структура дисциплин </w:t>
      </w:r>
    </w:p>
    <w:tbl>
      <w:tblPr>
        <w:tblW w:w="0" w:type="auto"/>
        <w:jc w:val="center"/>
        <w:tblLayout w:type="fixed"/>
        <w:tblLook w:val="0000" w:firstRow="0" w:lastRow="0" w:firstColumn="0" w:lastColumn="0" w:noHBand="0" w:noVBand="0"/>
      </w:tblPr>
      <w:tblGrid>
        <w:gridCol w:w="559"/>
        <w:gridCol w:w="2601"/>
        <w:gridCol w:w="623"/>
        <w:gridCol w:w="519"/>
        <w:gridCol w:w="613"/>
        <w:gridCol w:w="623"/>
        <w:gridCol w:w="684"/>
        <w:gridCol w:w="740"/>
        <w:gridCol w:w="840"/>
        <w:gridCol w:w="2730"/>
      </w:tblGrid>
      <w:tr w:rsidR="00EC64DC" w:rsidRPr="00EC64DC">
        <w:trPr>
          <w:trHeight w:val="23"/>
          <w:jc w:val="center"/>
        </w:trPr>
        <w:tc>
          <w:tcPr>
            <w:tcW w:w="559" w:type="dxa"/>
            <w:vMerge w:val="restart"/>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b/>
                <w:bCs/>
                <w:sz w:val="20"/>
                <w:szCs w:val="20"/>
              </w:rPr>
              <w:t>№</w:t>
            </w:r>
          </w:p>
          <w:p w:rsidR="006C65CE" w:rsidRPr="00EC64DC" w:rsidRDefault="006C65CE">
            <w:pPr>
              <w:tabs>
                <w:tab w:val="left" w:pos="708"/>
                <w:tab w:val="right" w:leader="underscore" w:pos="9639"/>
              </w:tabs>
              <w:jc w:val="center"/>
            </w:pPr>
            <w:r w:rsidRPr="00EC64DC">
              <w:rPr>
                <w:b/>
                <w:bCs/>
                <w:sz w:val="20"/>
                <w:szCs w:val="20"/>
              </w:rPr>
              <w:t>п/п</w:t>
            </w:r>
          </w:p>
        </w:tc>
        <w:tc>
          <w:tcPr>
            <w:tcW w:w="2601" w:type="dxa"/>
            <w:vMerge w:val="restart"/>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b/>
                <w:bCs/>
                <w:sz w:val="20"/>
                <w:szCs w:val="20"/>
              </w:rPr>
              <w:t xml:space="preserve">Раздел дисциплины. </w:t>
            </w:r>
          </w:p>
          <w:p w:rsidR="006C65CE" w:rsidRPr="00EC64DC" w:rsidRDefault="006C65CE">
            <w:pPr>
              <w:tabs>
                <w:tab w:val="left" w:pos="708"/>
                <w:tab w:val="right" w:leader="underscore" w:pos="9639"/>
              </w:tabs>
              <w:jc w:val="center"/>
            </w:pPr>
            <w:r w:rsidRPr="00EC64DC">
              <w:rPr>
                <w:b/>
                <w:bCs/>
                <w:sz w:val="20"/>
                <w:szCs w:val="20"/>
              </w:rPr>
              <w:t xml:space="preserve">Форма промежуточной аттестации </w:t>
            </w:r>
            <w:r w:rsidRPr="00EC64DC">
              <w:rPr>
                <w:b/>
                <w:bCs/>
                <w:sz w:val="20"/>
                <w:szCs w:val="20"/>
              </w:rPr>
              <w:br/>
              <w:t>(по семестрам)</w:t>
            </w:r>
          </w:p>
        </w:tc>
        <w:tc>
          <w:tcPr>
            <w:tcW w:w="623" w:type="dxa"/>
            <w:vMerge w:val="restart"/>
            <w:tcBorders>
              <w:top w:val="single" w:sz="4" w:space="0" w:color="000000"/>
              <w:left w:val="single" w:sz="4" w:space="0" w:color="000000"/>
              <w:bottom w:val="single" w:sz="4" w:space="0" w:color="000000"/>
            </w:tcBorders>
            <w:shd w:val="clear" w:color="auto" w:fill="auto"/>
            <w:textDirection w:val="btLr"/>
            <w:vAlign w:val="center"/>
          </w:tcPr>
          <w:p w:rsidR="006C65CE" w:rsidRPr="00EC64DC" w:rsidRDefault="006C65CE">
            <w:pPr>
              <w:tabs>
                <w:tab w:val="left" w:pos="708"/>
                <w:tab w:val="right" w:leader="underscore" w:pos="9639"/>
              </w:tabs>
              <w:jc w:val="center"/>
            </w:pPr>
            <w:r w:rsidRPr="00EC64DC">
              <w:rPr>
                <w:b/>
                <w:bCs/>
                <w:sz w:val="20"/>
                <w:szCs w:val="20"/>
              </w:rPr>
              <w:t>Всего часов на раздел</w:t>
            </w:r>
          </w:p>
        </w:tc>
        <w:tc>
          <w:tcPr>
            <w:tcW w:w="519" w:type="dxa"/>
            <w:vMerge w:val="restart"/>
            <w:tcBorders>
              <w:top w:val="single" w:sz="4" w:space="0" w:color="000000"/>
              <w:left w:val="single" w:sz="4" w:space="0" w:color="000000"/>
              <w:bottom w:val="single" w:sz="4" w:space="0" w:color="000000"/>
            </w:tcBorders>
            <w:shd w:val="clear" w:color="auto" w:fill="auto"/>
            <w:textDirection w:val="btLr"/>
            <w:vAlign w:val="center"/>
          </w:tcPr>
          <w:p w:rsidR="006C65CE" w:rsidRPr="00EC64DC" w:rsidRDefault="006C65CE">
            <w:pPr>
              <w:tabs>
                <w:tab w:val="left" w:pos="708"/>
                <w:tab w:val="right" w:leader="underscore" w:pos="9639"/>
              </w:tabs>
              <w:jc w:val="center"/>
            </w:pPr>
            <w:r w:rsidRPr="00EC64DC">
              <w:rPr>
                <w:b/>
                <w:bCs/>
                <w:sz w:val="20"/>
                <w:szCs w:val="20"/>
              </w:rPr>
              <w:t>Семестр</w:t>
            </w:r>
          </w:p>
        </w:tc>
        <w:tc>
          <w:tcPr>
            <w:tcW w:w="3500" w:type="dxa"/>
            <w:gridSpan w:val="5"/>
            <w:tcBorders>
              <w:top w:val="single" w:sz="4" w:space="0" w:color="000000"/>
              <w:left w:val="single" w:sz="4" w:space="0" w:color="000000"/>
              <w:bottom w:val="single" w:sz="4" w:space="0" w:color="000000"/>
            </w:tcBorders>
            <w:shd w:val="clear" w:color="auto" w:fill="auto"/>
          </w:tcPr>
          <w:p w:rsidR="006C65CE" w:rsidRPr="00EC64DC" w:rsidRDefault="006C65CE">
            <w:pPr>
              <w:tabs>
                <w:tab w:val="left" w:pos="708"/>
                <w:tab w:val="right" w:leader="underscore" w:pos="9639"/>
              </w:tabs>
              <w:jc w:val="center"/>
            </w:pPr>
            <w:r w:rsidRPr="00EC64DC">
              <w:rPr>
                <w:b/>
                <w:bCs/>
                <w:sz w:val="20"/>
                <w:szCs w:val="20"/>
              </w:rPr>
              <w:t xml:space="preserve">Распределение трудоемкости раздела (в часах) по видам учебной работы </w:t>
            </w:r>
          </w:p>
        </w:tc>
        <w:tc>
          <w:tcPr>
            <w:tcW w:w="27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b/>
                <w:bCs/>
                <w:sz w:val="20"/>
                <w:szCs w:val="20"/>
              </w:rPr>
              <w:t>Содержание самостоятельной работы</w:t>
            </w:r>
          </w:p>
        </w:tc>
      </w:tr>
      <w:tr w:rsidR="00EC64DC" w:rsidRPr="00EC64DC">
        <w:trPr>
          <w:trHeight w:val="23"/>
          <w:jc w:val="center"/>
        </w:trPr>
        <w:tc>
          <w:tcPr>
            <w:tcW w:w="559"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b/>
                <w:bCs/>
                <w:sz w:val="20"/>
                <w:szCs w:val="20"/>
              </w:rPr>
            </w:pPr>
          </w:p>
        </w:tc>
        <w:tc>
          <w:tcPr>
            <w:tcW w:w="2601"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b/>
                <w:bCs/>
                <w:sz w:val="20"/>
                <w:szCs w:val="20"/>
              </w:rPr>
            </w:pPr>
          </w:p>
        </w:tc>
        <w:tc>
          <w:tcPr>
            <w:tcW w:w="623" w:type="dxa"/>
            <w:vMerge/>
            <w:tcBorders>
              <w:top w:val="single" w:sz="4" w:space="0" w:color="000000"/>
              <w:left w:val="single" w:sz="4" w:space="0" w:color="000000"/>
              <w:bottom w:val="single" w:sz="4" w:space="0" w:color="000000"/>
            </w:tcBorders>
            <w:shd w:val="clear" w:color="auto" w:fill="auto"/>
            <w:textDirection w:val="btLr"/>
            <w:vAlign w:val="center"/>
          </w:tcPr>
          <w:p w:rsidR="006C65CE" w:rsidRPr="00EC64DC" w:rsidRDefault="006C65CE">
            <w:pPr>
              <w:tabs>
                <w:tab w:val="left" w:pos="708"/>
                <w:tab w:val="right" w:leader="underscore" w:pos="9639"/>
              </w:tabs>
              <w:snapToGrid w:val="0"/>
              <w:jc w:val="center"/>
              <w:rPr>
                <w:b/>
                <w:bCs/>
                <w:sz w:val="20"/>
                <w:szCs w:val="20"/>
              </w:rPr>
            </w:pPr>
          </w:p>
        </w:tc>
        <w:tc>
          <w:tcPr>
            <w:tcW w:w="519" w:type="dxa"/>
            <w:vMerge/>
            <w:tcBorders>
              <w:top w:val="single" w:sz="4" w:space="0" w:color="000000"/>
              <w:left w:val="single" w:sz="4" w:space="0" w:color="000000"/>
              <w:bottom w:val="single" w:sz="4" w:space="0" w:color="000000"/>
            </w:tcBorders>
            <w:shd w:val="clear" w:color="auto" w:fill="auto"/>
            <w:textDirection w:val="btLr"/>
            <w:vAlign w:val="center"/>
          </w:tcPr>
          <w:p w:rsidR="006C65CE" w:rsidRPr="00EC64DC" w:rsidRDefault="006C65CE">
            <w:pPr>
              <w:tabs>
                <w:tab w:val="left" w:pos="708"/>
                <w:tab w:val="right" w:leader="underscore" w:pos="9639"/>
              </w:tabs>
              <w:snapToGrid w:val="0"/>
              <w:jc w:val="center"/>
              <w:rPr>
                <w:b/>
                <w:bCs/>
                <w:sz w:val="20"/>
                <w:szCs w:val="20"/>
              </w:rPr>
            </w:pPr>
          </w:p>
        </w:tc>
        <w:tc>
          <w:tcPr>
            <w:tcW w:w="2660" w:type="dxa"/>
            <w:gridSpan w:val="4"/>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bCs/>
                <w:sz w:val="20"/>
                <w:szCs w:val="20"/>
              </w:rPr>
              <w:t>контактная</w:t>
            </w:r>
          </w:p>
        </w:tc>
        <w:tc>
          <w:tcPr>
            <w:tcW w:w="840" w:type="dxa"/>
            <w:vMerge w:val="restart"/>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bCs/>
                <w:sz w:val="20"/>
                <w:szCs w:val="20"/>
              </w:rPr>
              <w:t>СРС</w:t>
            </w:r>
          </w:p>
        </w:tc>
        <w:tc>
          <w:tcPr>
            <w:tcW w:w="27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bCs/>
                <w:sz w:val="20"/>
                <w:szCs w:val="20"/>
              </w:rPr>
            </w:pPr>
          </w:p>
        </w:tc>
      </w:tr>
      <w:tr w:rsidR="00EC64DC" w:rsidRPr="00EC64DC">
        <w:trPr>
          <w:trHeight w:val="23"/>
          <w:jc w:val="center"/>
        </w:trPr>
        <w:tc>
          <w:tcPr>
            <w:tcW w:w="559"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both"/>
              <w:rPr>
                <w:bCs/>
                <w:sz w:val="20"/>
                <w:szCs w:val="20"/>
              </w:rPr>
            </w:pPr>
          </w:p>
        </w:tc>
        <w:tc>
          <w:tcPr>
            <w:tcW w:w="2601"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both"/>
              <w:rPr>
                <w:bCs/>
                <w:sz w:val="20"/>
                <w:szCs w:val="20"/>
              </w:rPr>
            </w:pPr>
          </w:p>
        </w:tc>
        <w:tc>
          <w:tcPr>
            <w:tcW w:w="623"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both"/>
              <w:rPr>
                <w:bCs/>
                <w:sz w:val="20"/>
                <w:szCs w:val="20"/>
              </w:rPr>
            </w:pPr>
          </w:p>
        </w:tc>
        <w:tc>
          <w:tcPr>
            <w:tcW w:w="519"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both"/>
              <w:rPr>
                <w:bCs/>
                <w:sz w:val="20"/>
                <w:szCs w:val="20"/>
              </w:rPr>
            </w:pPr>
          </w:p>
        </w:tc>
        <w:tc>
          <w:tcPr>
            <w:tcW w:w="61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лк</w:t>
            </w:r>
          </w:p>
        </w:tc>
        <w:tc>
          <w:tcPr>
            <w:tcW w:w="62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пр</w:t>
            </w:r>
          </w:p>
        </w:tc>
        <w:tc>
          <w:tcPr>
            <w:tcW w:w="684"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лаб</w:t>
            </w:r>
          </w:p>
        </w:tc>
        <w:tc>
          <w:tcPr>
            <w:tcW w:w="740"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КЧА</w:t>
            </w:r>
          </w:p>
        </w:tc>
        <w:tc>
          <w:tcPr>
            <w:tcW w:w="840"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27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6C65CE" w:rsidRPr="00EC64DC" w:rsidRDefault="006C65CE">
            <w:pPr>
              <w:tabs>
                <w:tab w:val="left" w:pos="708"/>
                <w:tab w:val="right" w:leader="underscore" w:pos="9639"/>
              </w:tabs>
              <w:snapToGrid w:val="0"/>
              <w:jc w:val="both"/>
              <w:rPr>
                <w:sz w:val="20"/>
                <w:szCs w:val="20"/>
              </w:rPr>
            </w:pPr>
          </w:p>
        </w:tc>
      </w:tr>
      <w:tr w:rsidR="00EC64DC" w:rsidRPr="00EC64DC">
        <w:trPr>
          <w:trHeight w:val="23"/>
          <w:jc w:val="center"/>
        </w:trPr>
        <w:tc>
          <w:tcPr>
            <w:tcW w:w="559"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1</w:t>
            </w:r>
          </w:p>
        </w:tc>
        <w:tc>
          <w:tcPr>
            <w:tcW w:w="2601"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2</w:t>
            </w:r>
          </w:p>
        </w:tc>
        <w:tc>
          <w:tcPr>
            <w:tcW w:w="62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3</w:t>
            </w:r>
          </w:p>
        </w:tc>
        <w:tc>
          <w:tcPr>
            <w:tcW w:w="519"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4</w:t>
            </w:r>
          </w:p>
        </w:tc>
        <w:tc>
          <w:tcPr>
            <w:tcW w:w="61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5</w:t>
            </w:r>
          </w:p>
        </w:tc>
        <w:tc>
          <w:tcPr>
            <w:tcW w:w="62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6</w:t>
            </w:r>
          </w:p>
        </w:tc>
        <w:tc>
          <w:tcPr>
            <w:tcW w:w="684"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7</w:t>
            </w:r>
          </w:p>
        </w:tc>
        <w:tc>
          <w:tcPr>
            <w:tcW w:w="740" w:type="dxa"/>
            <w:tcBorders>
              <w:top w:val="single" w:sz="4" w:space="0" w:color="000000"/>
              <w:left w:val="single" w:sz="4" w:space="0" w:color="000000"/>
              <w:bottom w:val="single" w:sz="4" w:space="0" w:color="000000"/>
            </w:tcBorders>
            <w:shd w:val="clear" w:color="auto" w:fill="auto"/>
          </w:tcPr>
          <w:p w:rsidR="006C65CE" w:rsidRPr="00EC64DC" w:rsidRDefault="006C65CE">
            <w:pPr>
              <w:tabs>
                <w:tab w:val="left" w:pos="708"/>
                <w:tab w:val="right" w:leader="underscore" w:pos="9639"/>
              </w:tabs>
              <w:jc w:val="center"/>
            </w:pPr>
            <w:r w:rsidRPr="00EC64DC">
              <w:rPr>
                <w:sz w:val="20"/>
                <w:szCs w:val="20"/>
              </w:rPr>
              <w:t>8</w:t>
            </w:r>
          </w:p>
        </w:tc>
        <w:tc>
          <w:tcPr>
            <w:tcW w:w="840"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9</w:t>
            </w:r>
          </w:p>
        </w:tc>
        <w:tc>
          <w:tcPr>
            <w:tcW w:w="27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10</w:t>
            </w:r>
          </w:p>
        </w:tc>
      </w:tr>
      <w:tr w:rsidR="00EC64DC" w:rsidRPr="00EC64DC">
        <w:trPr>
          <w:trHeight w:val="23"/>
          <w:jc w:val="center"/>
        </w:trPr>
        <w:tc>
          <w:tcPr>
            <w:tcW w:w="559" w:type="dxa"/>
            <w:tcBorders>
              <w:top w:val="single" w:sz="4" w:space="0" w:color="000000"/>
              <w:left w:val="single" w:sz="4" w:space="0" w:color="000000"/>
              <w:bottom w:val="single" w:sz="4" w:space="0" w:color="000000"/>
            </w:tcBorders>
            <w:shd w:val="clear" w:color="auto" w:fill="auto"/>
          </w:tcPr>
          <w:p w:rsidR="006C65CE" w:rsidRPr="00EC64DC" w:rsidRDefault="006C65CE" w:rsidP="00B27CE9">
            <w:pPr>
              <w:numPr>
                <w:ilvl w:val="0"/>
                <w:numId w:val="69"/>
              </w:numPr>
              <w:tabs>
                <w:tab w:val="left" w:pos="708"/>
                <w:tab w:val="right" w:leader="underscore" w:pos="9639"/>
              </w:tabs>
              <w:snapToGrid w:val="0"/>
              <w:ind w:left="0" w:firstLine="0"/>
              <w:jc w:val="center"/>
              <w:rPr>
                <w:sz w:val="20"/>
                <w:szCs w:val="20"/>
              </w:rPr>
            </w:pPr>
          </w:p>
        </w:tc>
        <w:tc>
          <w:tcPr>
            <w:tcW w:w="2601" w:type="dxa"/>
            <w:tcBorders>
              <w:top w:val="single" w:sz="4" w:space="0" w:color="000000"/>
              <w:left w:val="single" w:sz="4" w:space="0" w:color="000000"/>
              <w:bottom w:val="single" w:sz="4" w:space="0" w:color="000000"/>
            </w:tcBorders>
            <w:shd w:val="clear" w:color="auto" w:fill="auto"/>
          </w:tcPr>
          <w:p w:rsidR="006C65CE" w:rsidRPr="00EC64DC" w:rsidRDefault="006C65CE">
            <w:pPr>
              <w:widowControl w:val="0"/>
            </w:pPr>
            <w:r w:rsidRPr="00EC64DC">
              <w:rPr>
                <w:bCs/>
                <w:sz w:val="20"/>
                <w:szCs w:val="20"/>
              </w:rPr>
              <w:t>Я и моя семья. Семейные традиции, уклад жизни.</w:t>
            </w:r>
          </w:p>
        </w:tc>
        <w:tc>
          <w:tcPr>
            <w:tcW w:w="62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9</w:t>
            </w:r>
          </w:p>
        </w:tc>
        <w:tc>
          <w:tcPr>
            <w:tcW w:w="519"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jc w:val="center"/>
            </w:pPr>
            <w:r w:rsidRPr="00EC64DC">
              <w:rPr>
                <w:sz w:val="20"/>
                <w:szCs w:val="20"/>
              </w:rPr>
              <w:t>1</w:t>
            </w:r>
          </w:p>
        </w:tc>
        <w:tc>
          <w:tcPr>
            <w:tcW w:w="61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62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684"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4</w:t>
            </w:r>
          </w:p>
        </w:tc>
        <w:tc>
          <w:tcPr>
            <w:tcW w:w="740" w:type="dxa"/>
            <w:tcBorders>
              <w:top w:val="single" w:sz="4" w:space="0" w:color="000000"/>
              <w:left w:val="single" w:sz="4" w:space="0" w:color="000000"/>
              <w:bottom w:val="single" w:sz="4" w:space="0" w:color="000000"/>
            </w:tcBorders>
            <w:shd w:val="clear" w:color="auto" w:fill="auto"/>
          </w:tcPr>
          <w:p w:rsidR="006C65CE" w:rsidRPr="00EC64DC" w:rsidRDefault="006C65CE">
            <w:pPr>
              <w:tabs>
                <w:tab w:val="left" w:pos="708"/>
                <w:tab w:val="right" w:leader="underscore" w:pos="9639"/>
              </w:tabs>
              <w:snapToGrid w:val="0"/>
              <w:jc w:val="center"/>
              <w:rPr>
                <w:sz w:val="20"/>
                <w:szCs w:val="20"/>
              </w:rPr>
            </w:pPr>
          </w:p>
        </w:tc>
        <w:tc>
          <w:tcPr>
            <w:tcW w:w="840"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5</w:t>
            </w:r>
          </w:p>
        </w:tc>
        <w:tc>
          <w:tcPr>
            <w:tcW w:w="2730"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b/>
                <w:bCs/>
                <w:i/>
                <w:iCs/>
                <w:sz w:val="20"/>
                <w:szCs w:val="20"/>
                <w:u w:val="single"/>
              </w:rPr>
              <w:t>Основной уровень</w:t>
            </w:r>
          </w:p>
          <w:p w:rsidR="006C65CE" w:rsidRPr="00EC64DC" w:rsidRDefault="006C65CE">
            <w:pPr>
              <w:jc w:val="center"/>
            </w:pPr>
            <w:r w:rsidRPr="00EC64DC">
              <w:rPr>
                <w:sz w:val="20"/>
                <w:szCs w:val="20"/>
              </w:rPr>
              <w:t>[1], стр. 4-8, 131</w:t>
            </w:r>
          </w:p>
          <w:p w:rsidR="006C65CE" w:rsidRPr="00EC64DC" w:rsidRDefault="006C65CE">
            <w:pPr>
              <w:jc w:val="center"/>
            </w:pPr>
            <w:r w:rsidRPr="00EC64DC">
              <w:rPr>
                <w:sz w:val="20"/>
                <w:szCs w:val="20"/>
              </w:rPr>
              <w:t>подготовка к контрольной работе №1, тесту №1, подготовка монолога, эссе</w:t>
            </w:r>
          </w:p>
          <w:p w:rsidR="006C65CE" w:rsidRPr="00EC64DC" w:rsidRDefault="006C65CE">
            <w:pPr>
              <w:jc w:val="center"/>
            </w:pPr>
            <w:r w:rsidRPr="00EC64DC">
              <w:rPr>
                <w:b/>
                <w:bCs/>
                <w:i/>
                <w:iCs/>
                <w:sz w:val="20"/>
                <w:szCs w:val="20"/>
                <w:u w:val="single"/>
              </w:rPr>
              <w:t>Повышенный уровень</w:t>
            </w:r>
          </w:p>
          <w:p w:rsidR="006C65CE" w:rsidRPr="00EC64DC" w:rsidRDefault="006C65CE">
            <w:pPr>
              <w:jc w:val="center"/>
            </w:pPr>
            <w:r w:rsidRPr="00EC64DC">
              <w:rPr>
                <w:sz w:val="20"/>
                <w:szCs w:val="20"/>
              </w:rPr>
              <w:t xml:space="preserve">[4], стр. 21-28, 30-33, </w:t>
            </w:r>
            <w:r w:rsidRPr="00EC64DC">
              <w:rPr>
                <w:sz w:val="20"/>
                <w:szCs w:val="20"/>
              </w:rPr>
              <w:lastRenderedPageBreak/>
              <w:t>подготовка монолога, эссе,</w:t>
            </w:r>
          </w:p>
          <w:p w:rsidR="006C65CE" w:rsidRPr="00EC64DC" w:rsidRDefault="006C65CE">
            <w:pPr>
              <w:jc w:val="both"/>
            </w:pPr>
            <w:r w:rsidRPr="00EC64DC">
              <w:rPr>
                <w:sz w:val="20"/>
                <w:szCs w:val="20"/>
              </w:rPr>
              <w:t>подготовка к контрольной работе №1,тесту №1</w:t>
            </w:r>
          </w:p>
        </w:tc>
      </w:tr>
      <w:tr w:rsidR="00EC64DC" w:rsidRPr="00EC64DC">
        <w:trPr>
          <w:trHeight w:val="23"/>
          <w:jc w:val="center"/>
        </w:trPr>
        <w:tc>
          <w:tcPr>
            <w:tcW w:w="559" w:type="dxa"/>
            <w:tcBorders>
              <w:top w:val="single" w:sz="4" w:space="0" w:color="000000"/>
              <w:left w:val="single" w:sz="4" w:space="0" w:color="000000"/>
              <w:bottom w:val="single" w:sz="4" w:space="0" w:color="000000"/>
            </w:tcBorders>
            <w:shd w:val="clear" w:color="auto" w:fill="auto"/>
          </w:tcPr>
          <w:p w:rsidR="006C65CE" w:rsidRPr="00EC64DC" w:rsidRDefault="006C65CE" w:rsidP="00B27CE9">
            <w:pPr>
              <w:numPr>
                <w:ilvl w:val="0"/>
                <w:numId w:val="69"/>
              </w:numPr>
              <w:tabs>
                <w:tab w:val="left" w:pos="708"/>
                <w:tab w:val="right" w:leader="underscore" w:pos="9639"/>
              </w:tabs>
              <w:snapToGrid w:val="0"/>
              <w:ind w:left="0" w:firstLine="0"/>
              <w:jc w:val="center"/>
              <w:rPr>
                <w:sz w:val="20"/>
                <w:szCs w:val="20"/>
              </w:rPr>
            </w:pPr>
          </w:p>
        </w:tc>
        <w:tc>
          <w:tcPr>
            <w:tcW w:w="2601" w:type="dxa"/>
            <w:tcBorders>
              <w:top w:val="single" w:sz="4" w:space="0" w:color="000000"/>
              <w:left w:val="single" w:sz="4" w:space="0" w:color="000000"/>
              <w:bottom w:val="single" w:sz="4" w:space="0" w:color="000000"/>
            </w:tcBorders>
            <w:shd w:val="clear" w:color="auto" w:fill="auto"/>
          </w:tcPr>
          <w:p w:rsidR="006C65CE" w:rsidRPr="00EC64DC" w:rsidRDefault="006C65CE">
            <w:pPr>
              <w:widowControl w:val="0"/>
            </w:pPr>
            <w:r w:rsidRPr="00EC64DC">
              <w:rPr>
                <w:bCs/>
                <w:sz w:val="20"/>
                <w:szCs w:val="20"/>
              </w:rPr>
              <w:t>Дом, жилищные условия</w:t>
            </w:r>
          </w:p>
        </w:tc>
        <w:tc>
          <w:tcPr>
            <w:tcW w:w="62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9</w:t>
            </w:r>
          </w:p>
        </w:tc>
        <w:tc>
          <w:tcPr>
            <w:tcW w:w="519"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jc w:val="center"/>
            </w:pPr>
            <w:r w:rsidRPr="00EC64DC">
              <w:rPr>
                <w:sz w:val="20"/>
                <w:szCs w:val="20"/>
              </w:rPr>
              <w:t>1</w:t>
            </w:r>
          </w:p>
        </w:tc>
        <w:tc>
          <w:tcPr>
            <w:tcW w:w="61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62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684"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4</w:t>
            </w:r>
          </w:p>
        </w:tc>
        <w:tc>
          <w:tcPr>
            <w:tcW w:w="740" w:type="dxa"/>
            <w:tcBorders>
              <w:top w:val="single" w:sz="4" w:space="0" w:color="000000"/>
              <w:left w:val="single" w:sz="4" w:space="0" w:color="000000"/>
              <w:bottom w:val="single" w:sz="4" w:space="0" w:color="000000"/>
            </w:tcBorders>
            <w:shd w:val="clear" w:color="auto" w:fill="auto"/>
          </w:tcPr>
          <w:p w:rsidR="006C65CE" w:rsidRPr="00EC64DC" w:rsidRDefault="006C65CE">
            <w:pPr>
              <w:tabs>
                <w:tab w:val="left" w:pos="708"/>
                <w:tab w:val="right" w:leader="underscore" w:pos="9639"/>
              </w:tabs>
              <w:snapToGrid w:val="0"/>
              <w:jc w:val="center"/>
              <w:rPr>
                <w:sz w:val="20"/>
                <w:szCs w:val="20"/>
              </w:rPr>
            </w:pPr>
          </w:p>
        </w:tc>
        <w:tc>
          <w:tcPr>
            <w:tcW w:w="840"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5</w:t>
            </w:r>
          </w:p>
        </w:tc>
        <w:tc>
          <w:tcPr>
            <w:tcW w:w="2730"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b/>
                <w:bCs/>
                <w:i/>
                <w:iCs/>
                <w:sz w:val="20"/>
                <w:szCs w:val="20"/>
                <w:u w:val="single"/>
              </w:rPr>
              <w:t>Основной уровень</w:t>
            </w:r>
          </w:p>
          <w:p w:rsidR="006C65CE" w:rsidRPr="00EC64DC" w:rsidRDefault="006C65CE">
            <w:pPr>
              <w:jc w:val="center"/>
            </w:pPr>
            <w:r w:rsidRPr="00EC64DC">
              <w:rPr>
                <w:sz w:val="20"/>
                <w:szCs w:val="20"/>
              </w:rPr>
              <w:t>[1], стр. 10-18, 131-132</w:t>
            </w:r>
          </w:p>
          <w:p w:rsidR="006C65CE" w:rsidRPr="00EC64DC" w:rsidRDefault="006C65CE">
            <w:pPr>
              <w:jc w:val="center"/>
            </w:pPr>
            <w:r w:rsidRPr="00EC64DC">
              <w:rPr>
                <w:sz w:val="20"/>
                <w:szCs w:val="20"/>
              </w:rPr>
              <w:t>подготовка к контрольной работе №1, тесту №1, подготовка диалога</w:t>
            </w:r>
          </w:p>
          <w:p w:rsidR="006C65CE" w:rsidRPr="00EC64DC" w:rsidRDefault="006C65CE">
            <w:pPr>
              <w:jc w:val="center"/>
            </w:pPr>
            <w:r w:rsidRPr="00EC64DC">
              <w:rPr>
                <w:b/>
                <w:bCs/>
                <w:i/>
                <w:iCs/>
                <w:sz w:val="20"/>
                <w:szCs w:val="20"/>
                <w:u w:val="single"/>
              </w:rPr>
              <w:t>Повышенный уровень</w:t>
            </w:r>
          </w:p>
          <w:p w:rsidR="006C65CE" w:rsidRPr="00EC64DC" w:rsidRDefault="006C65CE">
            <w:pPr>
              <w:jc w:val="center"/>
            </w:pPr>
            <w:r w:rsidRPr="00EC64DC">
              <w:rPr>
                <w:sz w:val="20"/>
                <w:szCs w:val="20"/>
              </w:rPr>
              <w:t>[4], стр. 123-145, подготовка диалога, проекта,</w:t>
            </w:r>
          </w:p>
          <w:p w:rsidR="006C65CE" w:rsidRPr="00EC64DC" w:rsidRDefault="006C65CE">
            <w:pPr>
              <w:jc w:val="center"/>
            </w:pPr>
            <w:r w:rsidRPr="00EC64DC">
              <w:rPr>
                <w:sz w:val="20"/>
                <w:szCs w:val="20"/>
              </w:rPr>
              <w:t>подготовка к контрольной работе №1, тесту №1</w:t>
            </w:r>
          </w:p>
        </w:tc>
      </w:tr>
      <w:tr w:rsidR="00EC64DC" w:rsidRPr="00EC64DC">
        <w:trPr>
          <w:trHeight w:val="23"/>
          <w:jc w:val="center"/>
        </w:trPr>
        <w:tc>
          <w:tcPr>
            <w:tcW w:w="559" w:type="dxa"/>
            <w:tcBorders>
              <w:top w:val="single" w:sz="4" w:space="0" w:color="000000"/>
              <w:left w:val="single" w:sz="4" w:space="0" w:color="000000"/>
              <w:bottom w:val="single" w:sz="4" w:space="0" w:color="000000"/>
            </w:tcBorders>
            <w:shd w:val="clear" w:color="auto" w:fill="auto"/>
          </w:tcPr>
          <w:p w:rsidR="006C65CE" w:rsidRPr="00EC64DC" w:rsidRDefault="006C65CE" w:rsidP="00B27CE9">
            <w:pPr>
              <w:numPr>
                <w:ilvl w:val="0"/>
                <w:numId w:val="69"/>
              </w:numPr>
              <w:tabs>
                <w:tab w:val="left" w:pos="708"/>
                <w:tab w:val="right" w:leader="underscore" w:pos="9639"/>
              </w:tabs>
              <w:snapToGrid w:val="0"/>
              <w:ind w:left="0" w:firstLine="0"/>
              <w:jc w:val="center"/>
              <w:rPr>
                <w:sz w:val="20"/>
                <w:szCs w:val="20"/>
              </w:rPr>
            </w:pPr>
          </w:p>
        </w:tc>
        <w:tc>
          <w:tcPr>
            <w:tcW w:w="2601" w:type="dxa"/>
            <w:tcBorders>
              <w:top w:val="single" w:sz="4" w:space="0" w:color="000000"/>
              <w:left w:val="single" w:sz="4" w:space="0" w:color="000000"/>
              <w:bottom w:val="single" w:sz="4" w:space="0" w:color="000000"/>
            </w:tcBorders>
            <w:shd w:val="clear" w:color="auto" w:fill="auto"/>
          </w:tcPr>
          <w:p w:rsidR="006C65CE" w:rsidRPr="00EC64DC" w:rsidRDefault="006C65CE">
            <w:pPr>
              <w:widowControl w:val="0"/>
            </w:pPr>
            <w:r w:rsidRPr="00EC64DC">
              <w:rPr>
                <w:bCs/>
                <w:sz w:val="20"/>
                <w:szCs w:val="20"/>
              </w:rPr>
              <w:t>Досуг и развлечения</w:t>
            </w:r>
          </w:p>
          <w:p w:rsidR="006C65CE" w:rsidRPr="00EC64DC" w:rsidRDefault="006C65CE">
            <w:pPr>
              <w:widowControl w:val="0"/>
            </w:pPr>
            <w:r w:rsidRPr="00EC64DC">
              <w:rPr>
                <w:bCs/>
                <w:sz w:val="20"/>
                <w:szCs w:val="20"/>
              </w:rPr>
              <w:t>в семье. Семейные</w:t>
            </w:r>
          </w:p>
          <w:p w:rsidR="006C65CE" w:rsidRPr="00EC64DC" w:rsidRDefault="006C65CE">
            <w:pPr>
              <w:widowControl w:val="0"/>
            </w:pPr>
            <w:r w:rsidRPr="00EC64DC">
              <w:rPr>
                <w:bCs/>
                <w:sz w:val="20"/>
                <w:szCs w:val="20"/>
              </w:rPr>
              <w:t>путешествия.</w:t>
            </w:r>
          </w:p>
        </w:tc>
        <w:tc>
          <w:tcPr>
            <w:tcW w:w="62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8</w:t>
            </w:r>
          </w:p>
        </w:tc>
        <w:tc>
          <w:tcPr>
            <w:tcW w:w="519"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jc w:val="center"/>
            </w:pPr>
            <w:r w:rsidRPr="00EC64DC">
              <w:rPr>
                <w:sz w:val="20"/>
                <w:szCs w:val="20"/>
              </w:rPr>
              <w:t>1</w:t>
            </w:r>
          </w:p>
        </w:tc>
        <w:tc>
          <w:tcPr>
            <w:tcW w:w="61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62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684"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3</w:t>
            </w:r>
          </w:p>
        </w:tc>
        <w:tc>
          <w:tcPr>
            <w:tcW w:w="740" w:type="dxa"/>
            <w:tcBorders>
              <w:top w:val="single" w:sz="4" w:space="0" w:color="000000"/>
              <w:left w:val="single" w:sz="4" w:space="0" w:color="000000"/>
              <w:bottom w:val="single" w:sz="4" w:space="0" w:color="000000"/>
            </w:tcBorders>
            <w:shd w:val="clear" w:color="auto" w:fill="auto"/>
          </w:tcPr>
          <w:p w:rsidR="006C65CE" w:rsidRPr="00EC64DC" w:rsidRDefault="006C65CE">
            <w:pPr>
              <w:tabs>
                <w:tab w:val="left" w:pos="708"/>
                <w:tab w:val="right" w:leader="underscore" w:pos="9639"/>
              </w:tabs>
              <w:snapToGrid w:val="0"/>
              <w:jc w:val="center"/>
              <w:rPr>
                <w:sz w:val="20"/>
                <w:szCs w:val="20"/>
              </w:rPr>
            </w:pPr>
          </w:p>
        </w:tc>
        <w:tc>
          <w:tcPr>
            <w:tcW w:w="840"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5</w:t>
            </w:r>
          </w:p>
        </w:tc>
        <w:tc>
          <w:tcPr>
            <w:tcW w:w="2730"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b/>
                <w:bCs/>
                <w:i/>
                <w:iCs/>
                <w:sz w:val="20"/>
                <w:szCs w:val="20"/>
                <w:u w:val="single"/>
              </w:rPr>
              <w:t>Основной уровень</w:t>
            </w:r>
          </w:p>
          <w:p w:rsidR="006C65CE" w:rsidRPr="00EC64DC" w:rsidRDefault="006C65CE">
            <w:pPr>
              <w:jc w:val="center"/>
            </w:pPr>
            <w:r w:rsidRPr="00EC64DC">
              <w:rPr>
                <w:sz w:val="20"/>
                <w:szCs w:val="20"/>
              </w:rPr>
              <w:t>[1], стр. 19-24, 132</w:t>
            </w:r>
          </w:p>
          <w:p w:rsidR="006C65CE" w:rsidRPr="00EC64DC" w:rsidRDefault="006C65CE">
            <w:pPr>
              <w:jc w:val="center"/>
            </w:pPr>
            <w:r w:rsidRPr="00EC64DC">
              <w:rPr>
                <w:sz w:val="20"/>
                <w:szCs w:val="20"/>
              </w:rPr>
              <w:t xml:space="preserve"> подготовка перевода,  подготовка к контрольной работе №1, тесту №1</w:t>
            </w:r>
          </w:p>
          <w:p w:rsidR="006C65CE" w:rsidRPr="00EC64DC" w:rsidRDefault="006C65CE">
            <w:pPr>
              <w:jc w:val="center"/>
            </w:pPr>
            <w:r w:rsidRPr="00EC64DC">
              <w:rPr>
                <w:b/>
                <w:bCs/>
                <w:i/>
                <w:iCs/>
                <w:sz w:val="20"/>
                <w:szCs w:val="20"/>
                <w:u w:val="single"/>
              </w:rPr>
              <w:t>Повышенный уровень</w:t>
            </w:r>
          </w:p>
          <w:p w:rsidR="006C65CE" w:rsidRPr="00EC64DC" w:rsidRDefault="006C65CE">
            <w:pPr>
              <w:jc w:val="center"/>
            </w:pPr>
            <w:r w:rsidRPr="00EC64DC">
              <w:rPr>
                <w:sz w:val="20"/>
                <w:szCs w:val="20"/>
              </w:rPr>
              <w:t>[4], стр. 419-431, подготовка проекта, перевод,</w:t>
            </w:r>
          </w:p>
          <w:p w:rsidR="006C65CE" w:rsidRPr="00EC64DC" w:rsidRDefault="006C65CE">
            <w:pPr>
              <w:jc w:val="center"/>
            </w:pPr>
            <w:r w:rsidRPr="00EC64DC">
              <w:rPr>
                <w:sz w:val="20"/>
                <w:szCs w:val="20"/>
              </w:rPr>
              <w:t>подготовка к контрольной работе №1, тесту №1</w:t>
            </w:r>
          </w:p>
        </w:tc>
      </w:tr>
      <w:tr w:rsidR="00EC64DC" w:rsidRPr="00EC64DC">
        <w:trPr>
          <w:trHeight w:val="90"/>
          <w:jc w:val="center"/>
        </w:trPr>
        <w:tc>
          <w:tcPr>
            <w:tcW w:w="559" w:type="dxa"/>
            <w:tcBorders>
              <w:top w:val="single" w:sz="4" w:space="0" w:color="000000"/>
              <w:left w:val="single" w:sz="4" w:space="0" w:color="000000"/>
              <w:bottom w:val="single" w:sz="4" w:space="0" w:color="000000"/>
            </w:tcBorders>
            <w:shd w:val="clear" w:color="auto" w:fill="auto"/>
          </w:tcPr>
          <w:p w:rsidR="006C65CE" w:rsidRPr="00EC64DC" w:rsidRDefault="006C65CE" w:rsidP="00B27CE9">
            <w:pPr>
              <w:numPr>
                <w:ilvl w:val="0"/>
                <w:numId w:val="69"/>
              </w:numPr>
              <w:tabs>
                <w:tab w:val="left" w:pos="708"/>
                <w:tab w:val="right" w:leader="underscore" w:pos="9639"/>
              </w:tabs>
              <w:snapToGrid w:val="0"/>
              <w:ind w:left="0" w:firstLine="0"/>
              <w:jc w:val="center"/>
              <w:rPr>
                <w:sz w:val="20"/>
                <w:szCs w:val="20"/>
              </w:rPr>
            </w:pPr>
          </w:p>
        </w:tc>
        <w:tc>
          <w:tcPr>
            <w:tcW w:w="2601" w:type="dxa"/>
            <w:tcBorders>
              <w:top w:val="single" w:sz="4" w:space="0" w:color="000000"/>
              <w:left w:val="single" w:sz="4" w:space="0" w:color="000000"/>
              <w:bottom w:val="single" w:sz="4" w:space="0" w:color="000000"/>
            </w:tcBorders>
            <w:shd w:val="clear" w:color="auto" w:fill="auto"/>
          </w:tcPr>
          <w:p w:rsidR="006C65CE" w:rsidRPr="00EC64DC" w:rsidRDefault="006C65CE">
            <w:pPr>
              <w:widowControl w:val="0"/>
            </w:pPr>
            <w:r w:rsidRPr="00EC64DC">
              <w:rPr>
                <w:spacing w:val="-8"/>
                <w:sz w:val="20"/>
                <w:szCs w:val="20"/>
              </w:rPr>
              <w:t xml:space="preserve">Еда. </w:t>
            </w:r>
            <w:r w:rsidRPr="00EC64DC">
              <w:rPr>
                <w:spacing w:val="-7"/>
                <w:sz w:val="20"/>
                <w:szCs w:val="20"/>
              </w:rPr>
              <w:t>Покупки.</w:t>
            </w:r>
          </w:p>
        </w:tc>
        <w:tc>
          <w:tcPr>
            <w:tcW w:w="62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8</w:t>
            </w:r>
          </w:p>
        </w:tc>
        <w:tc>
          <w:tcPr>
            <w:tcW w:w="519"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jc w:val="center"/>
            </w:pPr>
            <w:r w:rsidRPr="00EC64DC">
              <w:rPr>
                <w:sz w:val="20"/>
                <w:szCs w:val="20"/>
              </w:rPr>
              <w:t>1</w:t>
            </w:r>
          </w:p>
        </w:tc>
        <w:tc>
          <w:tcPr>
            <w:tcW w:w="61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62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684"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jc w:val="center"/>
            </w:pPr>
            <w:r w:rsidRPr="00EC64DC">
              <w:rPr>
                <w:sz w:val="20"/>
                <w:szCs w:val="20"/>
              </w:rPr>
              <w:t>3</w:t>
            </w:r>
          </w:p>
        </w:tc>
        <w:tc>
          <w:tcPr>
            <w:tcW w:w="740"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840"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5</w:t>
            </w:r>
          </w:p>
        </w:tc>
        <w:tc>
          <w:tcPr>
            <w:tcW w:w="2730"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b/>
                <w:bCs/>
                <w:i/>
                <w:iCs/>
                <w:sz w:val="20"/>
                <w:szCs w:val="20"/>
                <w:u w:val="single"/>
              </w:rPr>
              <w:t>Основной уровень</w:t>
            </w:r>
          </w:p>
          <w:p w:rsidR="006C65CE" w:rsidRPr="00EC64DC" w:rsidRDefault="006C65CE">
            <w:pPr>
              <w:jc w:val="center"/>
            </w:pPr>
            <w:r w:rsidRPr="00EC64DC">
              <w:rPr>
                <w:sz w:val="20"/>
                <w:szCs w:val="20"/>
              </w:rPr>
              <w:t>[1], стр. 27-36, 133-134</w:t>
            </w:r>
          </w:p>
          <w:p w:rsidR="006C65CE" w:rsidRPr="00EC64DC" w:rsidRDefault="006C65CE">
            <w:pPr>
              <w:jc w:val="center"/>
            </w:pPr>
            <w:r w:rsidRPr="00EC64DC">
              <w:rPr>
                <w:sz w:val="20"/>
                <w:szCs w:val="20"/>
              </w:rPr>
              <w:t xml:space="preserve"> подготовка к эссе,  подготовка к контрольной работе №1, тесту №1</w:t>
            </w:r>
          </w:p>
          <w:p w:rsidR="006C65CE" w:rsidRPr="00EC64DC" w:rsidRDefault="006C65CE">
            <w:pPr>
              <w:jc w:val="center"/>
            </w:pPr>
            <w:r w:rsidRPr="00EC64DC">
              <w:rPr>
                <w:b/>
                <w:bCs/>
                <w:i/>
                <w:iCs/>
                <w:sz w:val="20"/>
                <w:szCs w:val="20"/>
                <w:u w:val="single"/>
              </w:rPr>
              <w:t>Повышенный уровень</w:t>
            </w:r>
          </w:p>
          <w:p w:rsidR="006C65CE" w:rsidRPr="00EC64DC" w:rsidRDefault="006C65CE">
            <w:pPr>
              <w:jc w:val="center"/>
            </w:pPr>
            <w:r w:rsidRPr="00EC64DC">
              <w:rPr>
                <w:sz w:val="20"/>
                <w:szCs w:val="20"/>
              </w:rPr>
              <w:t xml:space="preserve">[4], стр. 280-299, подготовка к дискуссии, эссе, </w:t>
            </w:r>
          </w:p>
          <w:p w:rsidR="006C65CE" w:rsidRPr="00EC64DC" w:rsidRDefault="006C65CE">
            <w:pPr>
              <w:tabs>
                <w:tab w:val="left" w:pos="708"/>
                <w:tab w:val="right" w:leader="underscore" w:pos="9639"/>
              </w:tabs>
              <w:jc w:val="center"/>
            </w:pPr>
            <w:r w:rsidRPr="00EC64DC">
              <w:rPr>
                <w:sz w:val="20"/>
                <w:szCs w:val="20"/>
              </w:rPr>
              <w:t>подготовка к контрольной работе №1, тесту №1</w:t>
            </w:r>
          </w:p>
        </w:tc>
      </w:tr>
      <w:tr w:rsidR="00EC64DC" w:rsidRPr="00EC64DC">
        <w:trPr>
          <w:trHeight w:val="90"/>
          <w:jc w:val="center"/>
        </w:trPr>
        <w:tc>
          <w:tcPr>
            <w:tcW w:w="559" w:type="dxa"/>
            <w:tcBorders>
              <w:top w:val="single" w:sz="4" w:space="0" w:color="000000"/>
              <w:left w:val="single" w:sz="4" w:space="0" w:color="000000"/>
              <w:bottom w:val="single" w:sz="4" w:space="0" w:color="000000"/>
            </w:tcBorders>
            <w:shd w:val="clear" w:color="auto" w:fill="auto"/>
          </w:tcPr>
          <w:p w:rsidR="006C65CE" w:rsidRPr="00EC64DC" w:rsidRDefault="006C65CE" w:rsidP="00B27CE9">
            <w:pPr>
              <w:numPr>
                <w:ilvl w:val="0"/>
                <w:numId w:val="69"/>
              </w:numPr>
              <w:tabs>
                <w:tab w:val="left" w:pos="708"/>
                <w:tab w:val="right" w:leader="underscore" w:pos="9639"/>
              </w:tabs>
              <w:snapToGrid w:val="0"/>
              <w:ind w:left="0" w:firstLine="0"/>
              <w:jc w:val="center"/>
              <w:rPr>
                <w:sz w:val="20"/>
                <w:szCs w:val="20"/>
              </w:rPr>
            </w:pPr>
          </w:p>
        </w:tc>
        <w:tc>
          <w:tcPr>
            <w:tcW w:w="2601" w:type="dxa"/>
            <w:tcBorders>
              <w:top w:val="single" w:sz="4" w:space="0" w:color="000000"/>
              <w:left w:val="single" w:sz="4" w:space="0" w:color="000000"/>
              <w:bottom w:val="single" w:sz="4" w:space="0" w:color="000000"/>
            </w:tcBorders>
            <w:shd w:val="clear" w:color="auto" w:fill="auto"/>
          </w:tcPr>
          <w:p w:rsidR="006C65CE" w:rsidRPr="00EC64DC" w:rsidRDefault="006C65CE">
            <w:pPr>
              <w:widowControl w:val="0"/>
            </w:pPr>
            <w:r w:rsidRPr="00EC64DC">
              <w:rPr>
                <w:sz w:val="20"/>
                <w:szCs w:val="20"/>
              </w:rPr>
              <w:t>Я и моя семья. Семейные традиции, уклад жизни.</w:t>
            </w:r>
          </w:p>
          <w:p w:rsidR="006C65CE" w:rsidRPr="00EC64DC" w:rsidRDefault="006C65CE">
            <w:pPr>
              <w:pStyle w:val="10"/>
              <w:numPr>
                <w:ilvl w:val="0"/>
                <w:numId w:val="0"/>
              </w:numPr>
            </w:pPr>
            <w:r w:rsidRPr="00EC64DC">
              <w:rPr>
                <w:bCs/>
                <w:sz w:val="20"/>
                <w:szCs w:val="20"/>
              </w:rPr>
              <w:t>Дом, жилищные условия</w:t>
            </w:r>
          </w:p>
          <w:p w:rsidR="006C65CE" w:rsidRPr="00EC64DC" w:rsidRDefault="006C65CE">
            <w:pPr>
              <w:widowControl w:val="0"/>
            </w:pPr>
            <w:r w:rsidRPr="00EC64DC">
              <w:rPr>
                <w:bCs/>
                <w:sz w:val="20"/>
                <w:szCs w:val="20"/>
              </w:rPr>
              <w:t>Досуг и развлечения</w:t>
            </w:r>
          </w:p>
          <w:p w:rsidR="006C65CE" w:rsidRPr="00EC64DC" w:rsidRDefault="006C65CE">
            <w:pPr>
              <w:widowControl w:val="0"/>
            </w:pPr>
            <w:r w:rsidRPr="00EC64DC">
              <w:rPr>
                <w:bCs/>
                <w:sz w:val="20"/>
                <w:szCs w:val="20"/>
              </w:rPr>
              <w:t>в семье. Семейные</w:t>
            </w:r>
          </w:p>
          <w:p w:rsidR="006C65CE" w:rsidRPr="00EC64DC" w:rsidRDefault="006C65CE">
            <w:pPr>
              <w:pStyle w:val="10"/>
              <w:numPr>
                <w:ilvl w:val="0"/>
                <w:numId w:val="0"/>
              </w:numPr>
            </w:pPr>
            <w:r w:rsidRPr="00EC64DC">
              <w:rPr>
                <w:bCs/>
                <w:sz w:val="20"/>
                <w:szCs w:val="20"/>
              </w:rPr>
              <w:t>путешествия.</w:t>
            </w:r>
          </w:p>
          <w:p w:rsidR="006C65CE" w:rsidRPr="00EC64DC" w:rsidRDefault="006C65CE">
            <w:pPr>
              <w:pStyle w:val="10"/>
              <w:numPr>
                <w:ilvl w:val="0"/>
                <w:numId w:val="0"/>
              </w:numPr>
            </w:pPr>
            <w:r w:rsidRPr="00EC64DC">
              <w:rPr>
                <w:spacing w:val="-8"/>
                <w:sz w:val="20"/>
                <w:szCs w:val="20"/>
              </w:rPr>
              <w:t xml:space="preserve">Еда. </w:t>
            </w:r>
            <w:r w:rsidRPr="00EC64DC">
              <w:rPr>
                <w:spacing w:val="-7"/>
                <w:sz w:val="20"/>
                <w:szCs w:val="20"/>
              </w:rPr>
              <w:t>Покупки.</w:t>
            </w:r>
          </w:p>
        </w:tc>
        <w:tc>
          <w:tcPr>
            <w:tcW w:w="62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3</w:t>
            </w:r>
          </w:p>
        </w:tc>
        <w:tc>
          <w:tcPr>
            <w:tcW w:w="519"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jc w:val="center"/>
            </w:pPr>
            <w:r w:rsidRPr="00EC64DC">
              <w:rPr>
                <w:sz w:val="20"/>
                <w:szCs w:val="20"/>
              </w:rPr>
              <w:t>1</w:t>
            </w:r>
          </w:p>
        </w:tc>
        <w:tc>
          <w:tcPr>
            <w:tcW w:w="61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62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684"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jc w:val="center"/>
            </w:pPr>
            <w:r w:rsidRPr="00EC64DC">
              <w:rPr>
                <w:sz w:val="20"/>
                <w:szCs w:val="20"/>
              </w:rPr>
              <w:t>2</w:t>
            </w:r>
          </w:p>
        </w:tc>
        <w:tc>
          <w:tcPr>
            <w:tcW w:w="740"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840"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lang w:val="en-US"/>
              </w:rPr>
              <w:t>1</w:t>
            </w:r>
          </w:p>
        </w:tc>
        <w:tc>
          <w:tcPr>
            <w:tcW w:w="2730"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tabs>
                <w:tab w:val="left" w:pos="708"/>
                <w:tab w:val="right" w:leader="underscore" w:pos="9639"/>
              </w:tabs>
              <w:jc w:val="center"/>
            </w:pPr>
            <w:r w:rsidRPr="00EC64DC">
              <w:rPr>
                <w:sz w:val="20"/>
                <w:szCs w:val="20"/>
              </w:rPr>
              <w:t>Контрольная работа №1</w:t>
            </w:r>
          </w:p>
          <w:p w:rsidR="006C65CE" w:rsidRPr="00EC64DC" w:rsidRDefault="006C65CE">
            <w:pPr>
              <w:pStyle w:val="10"/>
              <w:numPr>
                <w:ilvl w:val="0"/>
                <w:numId w:val="0"/>
              </w:numPr>
              <w:jc w:val="center"/>
            </w:pPr>
            <w:r w:rsidRPr="00EC64DC">
              <w:rPr>
                <w:sz w:val="20"/>
                <w:szCs w:val="20"/>
              </w:rPr>
              <w:t>Тест №1</w:t>
            </w:r>
          </w:p>
        </w:tc>
      </w:tr>
      <w:tr w:rsidR="00EC64DC" w:rsidRPr="00EC64DC">
        <w:trPr>
          <w:trHeight w:val="23"/>
          <w:jc w:val="center"/>
        </w:trPr>
        <w:tc>
          <w:tcPr>
            <w:tcW w:w="559" w:type="dxa"/>
            <w:tcBorders>
              <w:top w:val="single" w:sz="4" w:space="0" w:color="000000"/>
              <w:left w:val="single" w:sz="4" w:space="0" w:color="000000"/>
              <w:bottom w:val="single" w:sz="4" w:space="0" w:color="000000"/>
            </w:tcBorders>
            <w:shd w:val="clear" w:color="auto" w:fill="auto"/>
          </w:tcPr>
          <w:p w:rsidR="006C65CE" w:rsidRPr="00EC64DC" w:rsidRDefault="006C65CE" w:rsidP="00B27CE9">
            <w:pPr>
              <w:numPr>
                <w:ilvl w:val="0"/>
                <w:numId w:val="69"/>
              </w:numPr>
              <w:tabs>
                <w:tab w:val="left" w:pos="708"/>
                <w:tab w:val="right" w:leader="underscore" w:pos="9639"/>
              </w:tabs>
              <w:snapToGrid w:val="0"/>
              <w:ind w:left="0" w:firstLine="0"/>
              <w:jc w:val="center"/>
              <w:rPr>
                <w:sz w:val="20"/>
                <w:szCs w:val="20"/>
              </w:rPr>
            </w:pPr>
          </w:p>
        </w:tc>
        <w:tc>
          <w:tcPr>
            <w:tcW w:w="2601" w:type="dxa"/>
            <w:tcBorders>
              <w:top w:val="single" w:sz="4" w:space="0" w:color="000000"/>
              <w:left w:val="single" w:sz="4" w:space="0" w:color="000000"/>
              <w:bottom w:val="single" w:sz="4" w:space="0" w:color="000000"/>
            </w:tcBorders>
            <w:shd w:val="clear" w:color="auto" w:fill="auto"/>
          </w:tcPr>
          <w:p w:rsidR="006C65CE" w:rsidRPr="00EC64DC" w:rsidRDefault="006C65CE">
            <w:pPr>
              <w:widowControl w:val="0"/>
            </w:pPr>
            <w:r w:rsidRPr="00EC64DC">
              <w:rPr>
                <w:sz w:val="20"/>
                <w:szCs w:val="20"/>
              </w:rPr>
              <w:t>Высшее образование в России и за рубежом</w:t>
            </w:r>
          </w:p>
        </w:tc>
        <w:tc>
          <w:tcPr>
            <w:tcW w:w="62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8</w:t>
            </w:r>
          </w:p>
        </w:tc>
        <w:tc>
          <w:tcPr>
            <w:tcW w:w="519"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jc w:val="center"/>
            </w:pPr>
            <w:r w:rsidRPr="00EC64DC">
              <w:rPr>
                <w:sz w:val="20"/>
                <w:szCs w:val="20"/>
              </w:rPr>
              <w:t>1</w:t>
            </w:r>
          </w:p>
        </w:tc>
        <w:tc>
          <w:tcPr>
            <w:tcW w:w="61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62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684"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jc w:val="center"/>
            </w:pPr>
            <w:r w:rsidRPr="00EC64DC">
              <w:rPr>
                <w:sz w:val="20"/>
                <w:szCs w:val="20"/>
              </w:rPr>
              <w:t>4</w:t>
            </w:r>
          </w:p>
        </w:tc>
        <w:tc>
          <w:tcPr>
            <w:tcW w:w="740"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840"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4</w:t>
            </w:r>
          </w:p>
        </w:tc>
        <w:tc>
          <w:tcPr>
            <w:tcW w:w="2730"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b/>
                <w:bCs/>
                <w:i/>
                <w:iCs/>
                <w:sz w:val="20"/>
                <w:szCs w:val="20"/>
                <w:u w:val="single"/>
              </w:rPr>
              <w:t>Основной уровень</w:t>
            </w:r>
          </w:p>
          <w:p w:rsidR="006C65CE" w:rsidRPr="00EC64DC" w:rsidRDefault="006C65CE">
            <w:pPr>
              <w:jc w:val="center"/>
            </w:pPr>
            <w:r w:rsidRPr="00EC64DC">
              <w:rPr>
                <w:sz w:val="20"/>
                <w:szCs w:val="20"/>
              </w:rPr>
              <w:t>[1], стр. 38-50</w:t>
            </w:r>
          </w:p>
          <w:p w:rsidR="006C65CE" w:rsidRPr="00EC64DC" w:rsidRDefault="006C65CE">
            <w:pPr>
              <w:jc w:val="center"/>
            </w:pPr>
            <w:r w:rsidRPr="00EC64DC">
              <w:rPr>
                <w:sz w:val="20"/>
                <w:szCs w:val="20"/>
              </w:rPr>
              <w:t xml:space="preserve"> подготовка к эссе</w:t>
            </w:r>
          </w:p>
          <w:p w:rsidR="006C65CE" w:rsidRPr="00EC64DC" w:rsidRDefault="006C65CE">
            <w:pPr>
              <w:jc w:val="center"/>
            </w:pPr>
            <w:r w:rsidRPr="00EC64DC">
              <w:rPr>
                <w:sz w:val="20"/>
                <w:szCs w:val="20"/>
              </w:rPr>
              <w:t>подготовка к контрольной работе №2, тесту №2</w:t>
            </w:r>
          </w:p>
          <w:p w:rsidR="006C65CE" w:rsidRPr="00EC64DC" w:rsidRDefault="006C65CE">
            <w:pPr>
              <w:jc w:val="center"/>
            </w:pPr>
            <w:r w:rsidRPr="00EC64DC">
              <w:rPr>
                <w:b/>
                <w:bCs/>
                <w:i/>
                <w:iCs/>
                <w:sz w:val="20"/>
                <w:szCs w:val="20"/>
                <w:u w:val="single"/>
              </w:rPr>
              <w:t>Повышенный уровень</w:t>
            </w:r>
          </w:p>
          <w:p w:rsidR="006C65CE" w:rsidRPr="00EC64DC" w:rsidRDefault="006C65CE">
            <w:pPr>
              <w:jc w:val="center"/>
            </w:pPr>
            <w:r w:rsidRPr="00EC64DC">
              <w:rPr>
                <w:sz w:val="20"/>
                <w:szCs w:val="20"/>
              </w:rPr>
              <w:t>[1], стр. 38-50,</w:t>
            </w:r>
          </w:p>
          <w:p w:rsidR="006C65CE" w:rsidRPr="00EC64DC" w:rsidRDefault="006C65CE">
            <w:pPr>
              <w:jc w:val="center"/>
            </w:pPr>
            <w:r w:rsidRPr="00EC64DC">
              <w:rPr>
                <w:sz w:val="20"/>
                <w:szCs w:val="20"/>
              </w:rPr>
              <w:t>[6], стр. 25</w:t>
            </w:r>
          </w:p>
          <w:p w:rsidR="006C65CE" w:rsidRPr="00EC64DC" w:rsidRDefault="006C65CE">
            <w:pPr>
              <w:jc w:val="center"/>
            </w:pPr>
            <w:r w:rsidRPr="00EC64DC">
              <w:rPr>
                <w:sz w:val="20"/>
                <w:szCs w:val="20"/>
              </w:rPr>
              <w:t>подготовка к полемике, эссе</w:t>
            </w:r>
          </w:p>
          <w:p w:rsidR="006C65CE" w:rsidRPr="00EC64DC" w:rsidRDefault="006C65CE">
            <w:pPr>
              <w:tabs>
                <w:tab w:val="left" w:pos="708"/>
                <w:tab w:val="right" w:leader="underscore" w:pos="9639"/>
              </w:tabs>
              <w:jc w:val="center"/>
            </w:pPr>
            <w:r w:rsidRPr="00EC64DC">
              <w:rPr>
                <w:sz w:val="20"/>
                <w:szCs w:val="20"/>
              </w:rPr>
              <w:t>подготовка к контрольной работе №2, тесту №2</w:t>
            </w:r>
          </w:p>
        </w:tc>
      </w:tr>
      <w:tr w:rsidR="00EC64DC" w:rsidRPr="00EC64DC">
        <w:trPr>
          <w:trHeight w:val="23"/>
          <w:jc w:val="center"/>
        </w:trPr>
        <w:tc>
          <w:tcPr>
            <w:tcW w:w="559" w:type="dxa"/>
            <w:tcBorders>
              <w:top w:val="single" w:sz="4" w:space="0" w:color="000000"/>
              <w:left w:val="single" w:sz="4" w:space="0" w:color="000000"/>
              <w:bottom w:val="single" w:sz="4" w:space="0" w:color="000000"/>
            </w:tcBorders>
            <w:shd w:val="clear" w:color="auto" w:fill="auto"/>
          </w:tcPr>
          <w:p w:rsidR="006C65CE" w:rsidRPr="00EC64DC" w:rsidRDefault="006C65CE" w:rsidP="00B27CE9">
            <w:pPr>
              <w:numPr>
                <w:ilvl w:val="0"/>
                <w:numId w:val="69"/>
              </w:numPr>
              <w:tabs>
                <w:tab w:val="left" w:pos="708"/>
                <w:tab w:val="right" w:leader="underscore" w:pos="9639"/>
              </w:tabs>
              <w:snapToGrid w:val="0"/>
              <w:ind w:left="0" w:firstLine="0"/>
              <w:jc w:val="center"/>
              <w:rPr>
                <w:sz w:val="20"/>
                <w:szCs w:val="20"/>
              </w:rPr>
            </w:pPr>
          </w:p>
        </w:tc>
        <w:tc>
          <w:tcPr>
            <w:tcW w:w="2601" w:type="dxa"/>
            <w:tcBorders>
              <w:top w:val="single" w:sz="4" w:space="0" w:color="000000"/>
              <w:left w:val="single" w:sz="4" w:space="0" w:color="000000"/>
              <w:bottom w:val="single" w:sz="4" w:space="0" w:color="000000"/>
            </w:tcBorders>
            <w:shd w:val="clear" w:color="auto" w:fill="auto"/>
          </w:tcPr>
          <w:p w:rsidR="006C65CE" w:rsidRPr="00EC64DC" w:rsidRDefault="006C65CE">
            <w:pPr>
              <w:widowControl w:val="0"/>
            </w:pPr>
            <w:r w:rsidRPr="00EC64DC">
              <w:rPr>
                <w:sz w:val="20"/>
                <w:szCs w:val="20"/>
              </w:rPr>
              <w:t>Мой вуз</w:t>
            </w:r>
          </w:p>
        </w:tc>
        <w:tc>
          <w:tcPr>
            <w:tcW w:w="62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9</w:t>
            </w:r>
          </w:p>
        </w:tc>
        <w:tc>
          <w:tcPr>
            <w:tcW w:w="519"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jc w:val="center"/>
            </w:pPr>
            <w:r w:rsidRPr="00EC64DC">
              <w:rPr>
                <w:sz w:val="20"/>
                <w:szCs w:val="20"/>
              </w:rPr>
              <w:t>1</w:t>
            </w:r>
          </w:p>
        </w:tc>
        <w:tc>
          <w:tcPr>
            <w:tcW w:w="61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62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684"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jc w:val="center"/>
            </w:pPr>
            <w:r w:rsidRPr="00EC64DC">
              <w:rPr>
                <w:sz w:val="20"/>
                <w:szCs w:val="20"/>
              </w:rPr>
              <w:t>4</w:t>
            </w:r>
          </w:p>
        </w:tc>
        <w:tc>
          <w:tcPr>
            <w:tcW w:w="740"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840"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5</w:t>
            </w:r>
          </w:p>
        </w:tc>
        <w:tc>
          <w:tcPr>
            <w:tcW w:w="2730"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b/>
                <w:bCs/>
                <w:i/>
                <w:iCs/>
                <w:sz w:val="20"/>
                <w:szCs w:val="20"/>
                <w:u w:val="single"/>
              </w:rPr>
              <w:t>Основной уровень</w:t>
            </w:r>
          </w:p>
          <w:p w:rsidR="006C65CE" w:rsidRPr="00EC64DC" w:rsidRDefault="006C65CE">
            <w:pPr>
              <w:jc w:val="center"/>
            </w:pPr>
            <w:r w:rsidRPr="00EC64DC">
              <w:rPr>
                <w:sz w:val="20"/>
                <w:szCs w:val="20"/>
              </w:rPr>
              <w:t>[1], стр. 134-135</w:t>
            </w:r>
          </w:p>
          <w:p w:rsidR="006C65CE" w:rsidRPr="00EC64DC" w:rsidRDefault="006C65CE">
            <w:pPr>
              <w:jc w:val="center"/>
            </w:pPr>
            <w:r w:rsidRPr="00EC64DC">
              <w:rPr>
                <w:sz w:val="20"/>
                <w:szCs w:val="20"/>
              </w:rPr>
              <w:t xml:space="preserve"> подготовка к монологу,  подготовка к контрольной работе №2, тесту №2</w:t>
            </w:r>
          </w:p>
          <w:p w:rsidR="006C65CE" w:rsidRPr="00EC64DC" w:rsidRDefault="006C65CE">
            <w:pPr>
              <w:jc w:val="center"/>
            </w:pPr>
            <w:r w:rsidRPr="00EC64DC">
              <w:rPr>
                <w:b/>
                <w:bCs/>
                <w:i/>
                <w:iCs/>
                <w:sz w:val="20"/>
                <w:szCs w:val="20"/>
                <w:u w:val="single"/>
              </w:rPr>
              <w:t>Повышенный уровень</w:t>
            </w:r>
          </w:p>
          <w:p w:rsidR="006C65CE" w:rsidRPr="00EC64DC" w:rsidRDefault="006C65CE">
            <w:pPr>
              <w:jc w:val="center"/>
            </w:pPr>
            <w:r w:rsidRPr="00EC64DC">
              <w:rPr>
                <w:sz w:val="20"/>
                <w:szCs w:val="20"/>
              </w:rPr>
              <w:t>[6], стр. 31-33  подготовка к проекту,  подготовка к контрольной работе №2, тесту №2</w:t>
            </w:r>
          </w:p>
        </w:tc>
      </w:tr>
      <w:tr w:rsidR="00EC64DC" w:rsidRPr="00EC64DC">
        <w:trPr>
          <w:trHeight w:val="23"/>
          <w:jc w:val="center"/>
        </w:trPr>
        <w:tc>
          <w:tcPr>
            <w:tcW w:w="559" w:type="dxa"/>
            <w:tcBorders>
              <w:top w:val="single" w:sz="4" w:space="0" w:color="000000"/>
              <w:left w:val="single" w:sz="4" w:space="0" w:color="000000"/>
              <w:bottom w:val="single" w:sz="4" w:space="0" w:color="000000"/>
            </w:tcBorders>
            <w:shd w:val="clear" w:color="auto" w:fill="auto"/>
          </w:tcPr>
          <w:p w:rsidR="006C65CE" w:rsidRPr="00EC64DC" w:rsidRDefault="006C65CE" w:rsidP="00B27CE9">
            <w:pPr>
              <w:numPr>
                <w:ilvl w:val="0"/>
                <w:numId w:val="69"/>
              </w:numPr>
              <w:tabs>
                <w:tab w:val="left" w:pos="708"/>
                <w:tab w:val="right" w:leader="underscore" w:pos="9639"/>
              </w:tabs>
              <w:snapToGrid w:val="0"/>
              <w:ind w:left="0" w:firstLine="0"/>
              <w:jc w:val="center"/>
              <w:rPr>
                <w:sz w:val="20"/>
                <w:szCs w:val="20"/>
              </w:rPr>
            </w:pPr>
          </w:p>
        </w:tc>
        <w:tc>
          <w:tcPr>
            <w:tcW w:w="2601" w:type="dxa"/>
            <w:tcBorders>
              <w:top w:val="single" w:sz="4" w:space="0" w:color="000000"/>
              <w:left w:val="single" w:sz="4" w:space="0" w:color="000000"/>
              <w:bottom w:val="single" w:sz="4" w:space="0" w:color="000000"/>
            </w:tcBorders>
            <w:shd w:val="clear" w:color="auto" w:fill="auto"/>
          </w:tcPr>
          <w:p w:rsidR="006C65CE" w:rsidRPr="00EC64DC" w:rsidRDefault="006C65CE">
            <w:pPr>
              <w:widowControl w:val="0"/>
            </w:pPr>
            <w:r w:rsidRPr="00EC64DC">
              <w:rPr>
                <w:sz w:val="20"/>
                <w:szCs w:val="20"/>
              </w:rPr>
              <w:t>Студенческая жизнь в России и за рубежом</w:t>
            </w:r>
          </w:p>
        </w:tc>
        <w:tc>
          <w:tcPr>
            <w:tcW w:w="62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8</w:t>
            </w:r>
          </w:p>
        </w:tc>
        <w:tc>
          <w:tcPr>
            <w:tcW w:w="519"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jc w:val="center"/>
            </w:pPr>
            <w:r w:rsidRPr="00EC64DC">
              <w:rPr>
                <w:sz w:val="20"/>
                <w:szCs w:val="20"/>
              </w:rPr>
              <w:t>1</w:t>
            </w:r>
          </w:p>
        </w:tc>
        <w:tc>
          <w:tcPr>
            <w:tcW w:w="61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62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684"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jc w:val="center"/>
            </w:pPr>
            <w:r w:rsidRPr="00EC64DC">
              <w:rPr>
                <w:sz w:val="20"/>
                <w:szCs w:val="20"/>
              </w:rPr>
              <w:t>3</w:t>
            </w:r>
          </w:p>
        </w:tc>
        <w:tc>
          <w:tcPr>
            <w:tcW w:w="740"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840"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5</w:t>
            </w:r>
          </w:p>
        </w:tc>
        <w:tc>
          <w:tcPr>
            <w:tcW w:w="2730"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b/>
                <w:bCs/>
                <w:i/>
                <w:iCs/>
                <w:sz w:val="20"/>
                <w:szCs w:val="20"/>
                <w:u w:val="single"/>
              </w:rPr>
              <w:t>Основной уровень</w:t>
            </w:r>
          </w:p>
          <w:p w:rsidR="006C65CE" w:rsidRPr="00EC64DC" w:rsidRDefault="006C65CE">
            <w:pPr>
              <w:jc w:val="center"/>
            </w:pPr>
            <w:r w:rsidRPr="00EC64DC">
              <w:rPr>
                <w:sz w:val="20"/>
                <w:szCs w:val="20"/>
              </w:rPr>
              <w:t>[1], стр. 51-58</w:t>
            </w:r>
          </w:p>
          <w:p w:rsidR="006C65CE" w:rsidRPr="00EC64DC" w:rsidRDefault="006C65CE">
            <w:pPr>
              <w:jc w:val="center"/>
            </w:pPr>
            <w:r w:rsidRPr="00EC64DC">
              <w:rPr>
                <w:sz w:val="20"/>
                <w:szCs w:val="20"/>
              </w:rPr>
              <w:t xml:space="preserve"> подготовка к диалогу,  </w:t>
            </w:r>
            <w:r w:rsidRPr="00EC64DC">
              <w:rPr>
                <w:sz w:val="20"/>
                <w:szCs w:val="20"/>
              </w:rPr>
              <w:lastRenderedPageBreak/>
              <w:t>подготовка к контрольной работе №2, тесту №2</w:t>
            </w:r>
          </w:p>
          <w:p w:rsidR="006C65CE" w:rsidRPr="00EC64DC" w:rsidRDefault="006C65CE">
            <w:pPr>
              <w:jc w:val="center"/>
            </w:pPr>
            <w:r w:rsidRPr="00EC64DC">
              <w:rPr>
                <w:b/>
                <w:bCs/>
                <w:i/>
                <w:iCs/>
                <w:sz w:val="20"/>
                <w:szCs w:val="20"/>
                <w:u w:val="single"/>
              </w:rPr>
              <w:t>Повышенный уровень</w:t>
            </w:r>
          </w:p>
          <w:p w:rsidR="006C65CE" w:rsidRPr="00EC64DC" w:rsidRDefault="006C65CE">
            <w:pPr>
              <w:jc w:val="center"/>
            </w:pPr>
            <w:r w:rsidRPr="00EC64DC">
              <w:rPr>
                <w:sz w:val="20"/>
                <w:szCs w:val="20"/>
              </w:rPr>
              <w:t xml:space="preserve">[1], стр. стр. 51-58 подготовка к эссе, </w:t>
            </w:r>
          </w:p>
          <w:p w:rsidR="006C65CE" w:rsidRPr="00EC64DC" w:rsidRDefault="006C65CE">
            <w:pPr>
              <w:tabs>
                <w:tab w:val="left" w:pos="708"/>
                <w:tab w:val="right" w:leader="underscore" w:pos="9639"/>
              </w:tabs>
              <w:jc w:val="center"/>
            </w:pPr>
            <w:r w:rsidRPr="00EC64DC">
              <w:rPr>
                <w:sz w:val="20"/>
                <w:szCs w:val="20"/>
              </w:rPr>
              <w:t>подготовка к контрольной работе №2, тесту №2</w:t>
            </w:r>
          </w:p>
        </w:tc>
      </w:tr>
      <w:tr w:rsidR="00EC64DC" w:rsidRPr="00EC64DC">
        <w:trPr>
          <w:trHeight w:val="23"/>
          <w:jc w:val="center"/>
        </w:trPr>
        <w:tc>
          <w:tcPr>
            <w:tcW w:w="559" w:type="dxa"/>
            <w:tcBorders>
              <w:top w:val="single" w:sz="4" w:space="0" w:color="000000"/>
              <w:left w:val="single" w:sz="4" w:space="0" w:color="000000"/>
              <w:bottom w:val="single" w:sz="4" w:space="0" w:color="000000"/>
            </w:tcBorders>
            <w:shd w:val="clear" w:color="auto" w:fill="auto"/>
          </w:tcPr>
          <w:p w:rsidR="006C65CE" w:rsidRPr="00EC64DC" w:rsidRDefault="006C65CE" w:rsidP="00B27CE9">
            <w:pPr>
              <w:numPr>
                <w:ilvl w:val="0"/>
                <w:numId w:val="69"/>
              </w:numPr>
              <w:tabs>
                <w:tab w:val="left" w:pos="708"/>
                <w:tab w:val="right" w:leader="underscore" w:pos="9639"/>
              </w:tabs>
              <w:snapToGrid w:val="0"/>
              <w:ind w:left="0" w:firstLine="0"/>
              <w:jc w:val="center"/>
              <w:rPr>
                <w:sz w:val="20"/>
                <w:szCs w:val="20"/>
              </w:rPr>
            </w:pPr>
          </w:p>
        </w:tc>
        <w:tc>
          <w:tcPr>
            <w:tcW w:w="2601" w:type="dxa"/>
            <w:tcBorders>
              <w:top w:val="single" w:sz="4" w:space="0" w:color="000000"/>
              <w:left w:val="single" w:sz="4" w:space="0" w:color="000000"/>
              <w:bottom w:val="single" w:sz="4" w:space="0" w:color="000000"/>
            </w:tcBorders>
            <w:shd w:val="clear" w:color="auto" w:fill="auto"/>
          </w:tcPr>
          <w:p w:rsidR="006C65CE" w:rsidRPr="00EC64DC" w:rsidRDefault="006C65CE">
            <w:pPr>
              <w:widowControl w:val="0"/>
            </w:pPr>
            <w:r w:rsidRPr="00EC64DC">
              <w:rPr>
                <w:sz w:val="20"/>
                <w:szCs w:val="20"/>
              </w:rPr>
              <w:t>Студенческие международные контакты: научные и культурные.</w:t>
            </w:r>
          </w:p>
        </w:tc>
        <w:tc>
          <w:tcPr>
            <w:tcW w:w="62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5</w:t>
            </w:r>
          </w:p>
        </w:tc>
        <w:tc>
          <w:tcPr>
            <w:tcW w:w="519"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jc w:val="center"/>
            </w:pPr>
            <w:r w:rsidRPr="00EC64DC">
              <w:rPr>
                <w:sz w:val="20"/>
                <w:szCs w:val="20"/>
              </w:rPr>
              <w:t>1</w:t>
            </w:r>
          </w:p>
        </w:tc>
        <w:tc>
          <w:tcPr>
            <w:tcW w:w="61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62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684"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jc w:val="center"/>
            </w:pPr>
            <w:r w:rsidRPr="00EC64DC">
              <w:rPr>
                <w:sz w:val="20"/>
                <w:szCs w:val="20"/>
              </w:rPr>
              <w:t>3</w:t>
            </w:r>
          </w:p>
        </w:tc>
        <w:tc>
          <w:tcPr>
            <w:tcW w:w="740"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840"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2</w:t>
            </w:r>
          </w:p>
        </w:tc>
        <w:tc>
          <w:tcPr>
            <w:tcW w:w="2730"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b/>
                <w:bCs/>
                <w:i/>
                <w:iCs/>
                <w:sz w:val="20"/>
                <w:szCs w:val="20"/>
                <w:u w:val="single"/>
              </w:rPr>
              <w:t>Основной уровень</w:t>
            </w:r>
          </w:p>
          <w:p w:rsidR="006C65CE" w:rsidRPr="00EC64DC" w:rsidRDefault="006C65CE">
            <w:pPr>
              <w:jc w:val="center"/>
            </w:pPr>
            <w:r w:rsidRPr="00EC64DC">
              <w:rPr>
                <w:sz w:val="20"/>
                <w:szCs w:val="20"/>
              </w:rPr>
              <w:t>[1], стр. 135</w:t>
            </w:r>
          </w:p>
          <w:p w:rsidR="006C65CE" w:rsidRPr="00EC64DC" w:rsidRDefault="006C65CE">
            <w:pPr>
              <w:jc w:val="center"/>
            </w:pPr>
            <w:r w:rsidRPr="00EC64DC">
              <w:rPr>
                <w:sz w:val="20"/>
                <w:szCs w:val="20"/>
              </w:rPr>
              <w:t xml:space="preserve"> подготовка диалога, подготовка к контрольной работе №2, тесту №2</w:t>
            </w:r>
          </w:p>
          <w:p w:rsidR="006C65CE" w:rsidRPr="00EC64DC" w:rsidRDefault="006C65CE">
            <w:pPr>
              <w:jc w:val="center"/>
            </w:pPr>
            <w:r w:rsidRPr="00EC64DC">
              <w:rPr>
                <w:b/>
                <w:bCs/>
                <w:i/>
                <w:iCs/>
                <w:sz w:val="20"/>
                <w:szCs w:val="20"/>
                <w:u w:val="single"/>
              </w:rPr>
              <w:t>Повышенный уровень</w:t>
            </w:r>
          </w:p>
          <w:p w:rsidR="006C65CE" w:rsidRPr="00EC64DC" w:rsidRDefault="006C65CE">
            <w:pPr>
              <w:jc w:val="center"/>
            </w:pPr>
            <w:r w:rsidRPr="00EC64DC">
              <w:rPr>
                <w:sz w:val="20"/>
                <w:szCs w:val="20"/>
              </w:rPr>
              <w:t>[6], стр. 26</w:t>
            </w:r>
          </w:p>
          <w:p w:rsidR="006C65CE" w:rsidRPr="00EC64DC" w:rsidRDefault="006C65CE">
            <w:pPr>
              <w:jc w:val="both"/>
            </w:pPr>
            <w:r w:rsidRPr="00EC64DC">
              <w:rPr>
                <w:sz w:val="20"/>
                <w:szCs w:val="20"/>
              </w:rPr>
              <w:t>подготовка к презентации</w:t>
            </w:r>
          </w:p>
          <w:p w:rsidR="006C65CE" w:rsidRPr="00EC64DC" w:rsidRDefault="006C65CE">
            <w:pPr>
              <w:tabs>
                <w:tab w:val="left" w:pos="708"/>
                <w:tab w:val="right" w:leader="underscore" w:pos="9639"/>
              </w:tabs>
              <w:jc w:val="center"/>
            </w:pPr>
            <w:r w:rsidRPr="00EC64DC">
              <w:rPr>
                <w:sz w:val="20"/>
                <w:szCs w:val="20"/>
              </w:rPr>
              <w:t>подготовка к контрольной работе №2, тесту №2</w:t>
            </w:r>
          </w:p>
        </w:tc>
      </w:tr>
      <w:tr w:rsidR="00EC64DC" w:rsidRPr="00EC64DC">
        <w:trPr>
          <w:trHeight w:val="23"/>
          <w:jc w:val="center"/>
        </w:trPr>
        <w:tc>
          <w:tcPr>
            <w:tcW w:w="559" w:type="dxa"/>
            <w:tcBorders>
              <w:top w:val="single" w:sz="4" w:space="0" w:color="000000"/>
              <w:left w:val="single" w:sz="4" w:space="0" w:color="000000"/>
              <w:bottom w:val="single" w:sz="4" w:space="0" w:color="000000"/>
            </w:tcBorders>
            <w:shd w:val="clear" w:color="auto" w:fill="auto"/>
          </w:tcPr>
          <w:p w:rsidR="006C65CE" w:rsidRPr="00EC64DC" w:rsidRDefault="006C65CE" w:rsidP="00B27CE9">
            <w:pPr>
              <w:numPr>
                <w:ilvl w:val="0"/>
                <w:numId w:val="69"/>
              </w:numPr>
              <w:tabs>
                <w:tab w:val="left" w:pos="708"/>
                <w:tab w:val="right" w:leader="underscore" w:pos="9639"/>
              </w:tabs>
              <w:snapToGrid w:val="0"/>
              <w:ind w:left="0" w:firstLine="0"/>
              <w:jc w:val="center"/>
              <w:rPr>
                <w:sz w:val="20"/>
                <w:szCs w:val="20"/>
              </w:rPr>
            </w:pPr>
          </w:p>
        </w:tc>
        <w:tc>
          <w:tcPr>
            <w:tcW w:w="2601" w:type="dxa"/>
            <w:tcBorders>
              <w:top w:val="single" w:sz="4" w:space="0" w:color="000000"/>
              <w:left w:val="single" w:sz="4" w:space="0" w:color="000000"/>
              <w:bottom w:val="single" w:sz="4" w:space="0" w:color="000000"/>
            </w:tcBorders>
            <w:shd w:val="clear" w:color="auto" w:fill="auto"/>
          </w:tcPr>
          <w:p w:rsidR="006C65CE" w:rsidRPr="00EC64DC" w:rsidRDefault="006C65CE">
            <w:pPr>
              <w:widowControl w:val="0"/>
            </w:pPr>
            <w:r w:rsidRPr="00EC64DC">
              <w:rPr>
                <w:sz w:val="20"/>
                <w:szCs w:val="20"/>
              </w:rPr>
              <w:t>Высшее образование в России и за рубежом</w:t>
            </w:r>
          </w:p>
          <w:p w:rsidR="006C65CE" w:rsidRPr="00EC64DC" w:rsidRDefault="006C65CE">
            <w:pPr>
              <w:widowControl w:val="0"/>
            </w:pPr>
            <w:r w:rsidRPr="00EC64DC">
              <w:rPr>
                <w:sz w:val="20"/>
                <w:szCs w:val="20"/>
              </w:rPr>
              <w:t>Мой вуз</w:t>
            </w:r>
          </w:p>
          <w:p w:rsidR="006C65CE" w:rsidRPr="00EC64DC" w:rsidRDefault="006C65CE">
            <w:pPr>
              <w:widowControl w:val="0"/>
            </w:pPr>
            <w:r w:rsidRPr="00EC64DC">
              <w:rPr>
                <w:sz w:val="20"/>
                <w:szCs w:val="20"/>
              </w:rPr>
              <w:t>Студенческая жизнь в России и за рубежом</w:t>
            </w:r>
          </w:p>
          <w:p w:rsidR="006C65CE" w:rsidRPr="00EC64DC" w:rsidRDefault="006C65CE">
            <w:pPr>
              <w:widowControl w:val="0"/>
            </w:pPr>
            <w:r w:rsidRPr="00EC64DC">
              <w:rPr>
                <w:sz w:val="20"/>
                <w:szCs w:val="20"/>
              </w:rPr>
              <w:t>Студенческие международные контакты: научные и культурные.</w:t>
            </w:r>
          </w:p>
        </w:tc>
        <w:tc>
          <w:tcPr>
            <w:tcW w:w="62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3</w:t>
            </w:r>
          </w:p>
        </w:tc>
        <w:tc>
          <w:tcPr>
            <w:tcW w:w="519"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jc w:val="center"/>
            </w:pPr>
            <w:r w:rsidRPr="00EC64DC">
              <w:rPr>
                <w:sz w:val="20"/>
                <w:szCs w:val="20"/>
              </w:rPr>
              <w:t>1</w:t>
            </w:r>
          </w:p>
        </w:tc>
        <w:tc>
          <w:tcPr>
            <w:tcW w:w="61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62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684"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jc w:val="center"/>
            </w:pPr>
            <w:r w:rsidRPr="00EC64DC">
              <w:rPr>
                <w:sz w:val="20"/>
                <w:szCs w:val="20"/>
              </w:rPr>
              <w:t>2</w:t>
            </w:r>
          </w:p>
        </w:tc>
        <w:tc>
          <w:tcPr>
            <w:tcW w:w="740"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840"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lang w:val="en-US"/>
              </w:rPr>
              <w:t>1</w:t>
            </w:r>
          </w:p>
        </w:tc>
        <w:tc>
          <w:tcPr>
            <w:tcW w:w="2730"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tabs>
                <w:tab w:val="left" w:pos="708"/>
                <w:tab w:val="right" w:leader="underscore" w:pos="9639"/>
              </w:tabs>
              <w:jc w:val="center"/>
            </w:pPr>
            <w:r w:rsidRPr="00EC64DC">
              <w:rPr>
                <w:sz w:val="20"/>
                <w:szCs w:val="20"/>
              </w:rPr>
              <w:t>Контрольная работа №2</w:t>
            </w:r>
          </w:p>
          <w:p w:rsidR="006C65CE" w:rsidRPr="00EC64DC" w:rsidRDefault="006C65CE">
            <w:pPr>
              <w:pStyle w:val="10"/>
              <w:numPr>
                <w:ilvl w:val="0"/>
                <w:numId w:val="0"/>
              </w:numPr>
              <w:jc w:val="center"/>
            </w:pPr>
            <w:r w:rsidRPr="00EC64DC">
              <w:rPr>
                <w:sz w:val="20"/>
                <w:szCs w:val="20"/>
              </w:rPr>
              <w:t>Тест №2</w:t>
            </w:r>
          </w:p>
        </w:tc>
      </w:tr>
      <w:tr w:rsidR="00EC64DC" w:rsidRPr="00EC64DC">
        <w:trPr>
          <w:trHeight w:val="23"/>
          <w:jc w:val="center"/>
        </w:trPr>
        <w:tc>
          <w:tcPr>
            <w:tcW w:w="559" w:type="dxa"/>
            <w:tcBorders>
              <w:top w:val="single" w:sz="4" w:space="0" w:color="000000"/>
              <w:left w:val="single" w:sz="4" w:space="0" w:color="000000"/>
              <w:bottom w:val="single" w:sz="4" w:space="0" w:color="000000"/>
            </w:tcBorders>
            <w:shd w:val="clear" w:color="auto" w:fill="auto"/>
          </w:tcPr>
          <w:p w:rsidR="006C65CE" w:rsidRPr="00EC64DC" w:rsidRDefault="006C65CE" w:rsidP="00B27CE9">
            <w:pPr>
              <w:numPr>
                <w:ilvl w:val="0"/>
                <w:numId w:val="69"/>
              </w:numPr>
              <w:tabs>
                <w:tab w:val="left" w:pos="708"/>
                <w:tab w:val="right" w:leader="underscore" w:pos="9639"/>
              </w:tabs>
              <w:snapToGrid w:val="0"/>
              <w:ind w:left="0" w:firstLine="0"/>
              <w:jc w:val="center"/>
              <w:rPr>
                <w:sz w:val="20"/>
                <w:szCs w:val="20"/>
              </w:rPr>
            </w:pPr>
          </w:p>
        </w:tc>
        <w:tc>
          <w:tcPr>
            <w:tcW w:w="2601"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pPr>
            <w:r w:rsidRPr="00EC64DC">
              <w:rPr>
                <w:sz w:val="20"/>
                <w:szCs w:val="20"/>
              </w:rPr>
              <w:t>Зачет</w:t>
            </w:r>
          </w:p>
        </w:tc>
        <w:tc>
          <w:tcPr>
            <w:tcW w:w="62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2</w:t>
            </w:r>
          </w:p>
        </w:tc>
        <w:tc>
          <w:tcPr>
            <w:tcW w:w="519"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jc w:val="center"/>
            </w:pPr>
            <w:r w:rsidRPr="00EC64DC">
              <w:rPr>
                <w:sz w:val="20"/>
                <w:szCs w:val="20"/>
              </w:rPr>
              <w:t>1</w:t>
            </w:r>
          </w:p>
        </w:tc>
        <w:tc>
          <w:tcPr>
            <w:tcW w:w="61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w:t>
            </w:r>
          </w:p>
        </w:tc>
        <w:tc>
          <w:tcPr>
            <w:tcW w:w="62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w:t>
            </w:r>
          </w:p>
        </w:tc>
        <w:tc>
          <w:tcPr>
            <w:tcW w:w="684"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w:t>
            </w:r>
          </w:p>
        </w:tc>
        <w:tc>
          <w:tcPr>
            <w:tcW w:w="740"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0,3</w:t>
            </w:r>
          </w:p>
        </w:tc>
        <w:tc>
          <w:tcPr>
            <w:tcW w:w="840"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1,7</w:t>
            </w:r>
          </w:p>
        </w:tc>
        <w:tc>
          <w:tcPr>
            <w:tcW w:w="27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65CE" w:rsidRPr="00EC64DC" w:rsidRDefault="006C65CE">
            <w:pPr>
              <w:pStyle w:val="10"/>
              <w:numPr>
                <w:ilvl w:val="0"/>
                <w:numId w:val="0"/>
              </w:numPr>
              <w:tabs>
                <w:tab w:val="left" w:pos="708"/>
                <w:tab w:val="right" w:leader="underscore" w:pos="9639"/>
              </w:tabs>
              <w:ind w:left="360"/>
              <w:jc w:val="center"/>
            </w:pPr>
            <w:r w:rsidRPr="00EC64DC">
              <w:rPr>
                <w:sz w:val="20"/>
                <w:szCs w:val="20"/>
              </w:rPr>
              <w:t xml:space="preserve">Зачет выставляется по совокупности результатов текущего контроля успеваемости или зачет проводится в устной и письменной форме по билетам  </w:t>
            </w:r>
          </w:p>
        </w:tc>
      </w:tr>
      <w:tr w:rsidR="00EC64DC" w:rsidRPr="00EC64DC">
        <w:trPr>
          <w:trHeight w:val="23"/>
          <w:jc w:val="center"/>
        </w:trPr>
        <w:tc>
          <w:tcPr>
            <w:tcW w:w="559" w:type="dxa"/>
            <w:tcBorders>
              <w:top w:val="single" w:sz="4" w:space="0" w:color="000000"/>
              <w:left w:val="single" w:sz="4" w:space="0" w:color="000000"/>
              <w:bottom w:val="single" w:sz="4" w:space="0" w:color="000000"/>
            </w:tcBorders>
            <w:shd w:val="clear" w:color="auto" w:fill="auto"/>
          </w:tcPr>
          <w:p w:rsidR="006C65CE" w:rsidRPr="00EC64DC" w:rsidRDefault="006C65CE">
            <w:pPr>
              <w:tabs>
                <w:tab w:val="left" w:pos="708"/>
                <w:tab w:val="right" w:leader="underscore" w:pos="9639"/>
              </w:tabs>
              <w:snapToGrid w:val="0"/>
              <w:rPr>
                <w:sz w:val="20"/>
                <w:szCs w:val="20"/>
              </w:rPr>
            </w:pPr>
          </w:p>
        </w:tc>
        <w:tc>
          <w:tcPr>
            <w:tcW w:w="2601"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pPr>
            <w:r w:rsidRPr="00EC64DC">
              <w:rPr>
                <w:b/>
                <w:sz w:val="20"/>
                <w:szCs w:val="20"/>
              </w:rPr>
              <w:t>Итого 1 семестр</w:t>
            </w:r>
          </w:p>
        </w:tc>
        <w:tc>
          <w:tcPr>
            <w:tcW w:w="62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b/>
                <w:sz w:val="20"/>
                <w:szCs w:val="20"/>
              </w:rPr>
              <w:t>72</w:t>
            </w:r>
          </w:p>
        </w:tc>
        <w:tc>
          <w:tcPr>
            <w:tcW w:w="519"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jc w:val="center"/>
            </w:pPr>
            <w:r w:rsidRPr="00EC64DC">
              <w:rPr>
                <w:b/>
                <w:sz w:val="20"/>
                <w:szCs w:val="20"/>
              </w:rPr>
              <w:t>1</w:t>
            </w:r>
          </w:p>
        </w:tc>
        <w:tc>
          <w:tcPr>
            <w:tcW w:w="61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b/>
                <w:sz w:val="20"/>
                <w:szCs w:val="20"/>
              </w:rPr>
            </w:pPr>
          </w:p>
        </w:tc>
        <w:tc>
          <w:tcPr>
            <w:tcW w:w="62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b/>
                <w:sz w:val="20"/>
                <w:szCs w:val="20"/>
              </w:rPr>
            </w:pPr>
          </w:p>
        </w:tc>
        <w:tc>
          <w:tcPr>
            <w:tcW w:w="684"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b/>
                <w:sz w:val="20"/>
                <w:szCs w:val="20"/>
              </w:rPr>
              <w:t>32</w:t>
            </w:r>
          </w:p>
        </w:tc>
        <w:tc>
          <w:tcPr>
            <w:tcW w:w="740"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b/>
                <w:sz w:val="20"/>
                <w:szCs w:val="20"/>
              </w:rPr>
              <w:t>0,3</w:t>
            </w:r>
          </w:p>
        </w:tc>
        <w:tc>
          <w:tcPr>
            <w:tcW w:w="840"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b/>
                <w:sz w:val="20"/>
                <w:szCs w:val="20"/>
              </w:rPr>
              <w:t>3</w:t>
            </w:r>
            <w:r w:rsidRPr="00EC64DC">
              <w:rPr>
                <w:b/>
                <w:sz w:val="20"/>
                <w:szCs w:val="20"/>
                <w:lang w:val="en-US"/>
              </w:rPr>
              <w:t>9,7</w:t>
            </w:r>
          </w:p>
        </w:tc>
        <w:tc>
          <w:tcPr>
            <w:tcW w:w="27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b/>
                <w:sz w:val="20"/>
                <w:szCs w:val="20"/>
                <w:lang w:val="en-US"/>
              </w:rPr>
            </w:pPr>
          </w:p>
        </w:tc>
      </w:tr>
      <w:tr w:rsidR="00EC64DC" w:rsidRPr="00EC64DC">
        <w:trPr>
          <w:trHeight w:val="23"/>
          <w:jc w:val="center"/>
        </w:trPr>
        <w:tc>
          <w:tcPr>
            <w:tcW w:w="559" w:type="dxa"/>
            <w:tcBorders>
              <w:top w:val="single" w:sz="4" w:space="0" w:color="000000"/>
              <w:left w:val="single" w:sz="4" w:space="0" w:color="000000"/>
              <w:bottom w:val="single" w:sz="4" w:space="0" w:color="000000"/>
            </w:tcBorders>
            <w:shd w:val="clear" w:color="auto" w:fill="auto"/>
          </w:tcPr>
          <w:p w:rsidR="006C65CE" w:rsidRPr="00EC64DC" w:rsidRDefault="006C65CE">
            <w:pPr>
              <w:tabs>
                <w:tab w:val="left" w:pos="708"/>
                <w:tab w:val="right" w:leader="underscore" w:pos="9639"/>
              </w:tabs>
              <w:jc w:val="center"/>
            </w:pPr>
            <w:r w:rsidRPr="00EC64DC">
              <w:rPr>
                <w:sz w:val="20"/>
                <w:szCs w:val="20"/>
              </w:rPr>
              <w:t>12</w:t>
            </w:r>
          </w:p>
        </w:tc>
        <w:tc>
          <w:tcPr>
            <w:tcW w:w="2601"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widowControl w:val="0"/>
            </w:pPr>
            <w:r w:rsidRPr="00EC64DC">
              <w:rPr>
                <w:sz w:val="20"/>
                <w:szCs w:val="20"/>
              </w:rPr>
              <w:t>Язык как средство</w:t>
            </w:r>
          </w:p>
          <w:p w:rsidR="006C65CE" w:rsidRPr="00EC64DC" w:rsidRDefault="006C65CE">
            <w:pPr>
              <w:widowControl w:val="0"/>
            </w:pPr>
            <w:r w:rsidRPr="00EC64DC">
              <w:rPr>
                <w:sz w:val="20"/>
                <w:szCs w:val="20"/>
              </w:rPr>
              <w:t>межкультурного общения.</w:t>
            </w:r>
          </w:p>
        </w:tc>
        <w:tc>
          <w:tcPr>
            <w:tcW w:w="62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7</w:t>
            </w:r>
          </w:p>
        </w:tc>
        <w:tc>
          <w:tcPr>
            <w:tcW w:w="519"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2</w:t>
            </w:r>
          </w:p>
        </w:tc>
        <w:tc>
          <w:tcPr>
            <w:tcW w:w="61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62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684"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3</w:t>
            </w:r>
          </w:p>
        </w:tc>
        <w:tc>
          <w:tcPr>
            <w:tcW w:w="740" w:type="dxa"/>
            <w:tcBorders>
              <w:top w:val="single" w:sz="4" w:space="0" w:color="000000"/>
              <w:left w:val="single" w:sz="4" w:space="0" w:color="000000"/>
              <w:bottom w:val="single" w:sz="4" w:space="0" w:color="000000"/>
            </w:tcBorders>
            <w:shd w:val="clear" w:color="auto" w:fill="auto"/>
          </w:tcPr>
          <w:p w:rsidR="006C65CE" w:rsidRPr="00EC64DC" w:rsidRDefault="006C65CE">
            <w:pPr>
              <w:tabs>
                <w:tab w:val="left" w:pos="708"/>
                <w:tab w:val="right" w:leader="underscore" w:pos="9639"/>
              </w:tabs>
              <w:snapToGrid w:val="0"/>
              <w:jc w:val="center"/>
              <w:rPr>
                <w:sz w:val="20"/>
                <w:szCs w:val="20"/>
              </w:rPr>
            </w:pPr>
          </w:p>
        </w:tc>
        <w:tc>
          <w:tcPr>
            <w:tcW w:w="840"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4</w:t>
            </w:r>
          </w:p>
        </w:tc>
        <w:tc>
          <w:tcPr>
            <w:tcW w:w="2730"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b/>
                <w:bCs/>
                <w:i/>
                <w:iCs/>
                <w:sz w:val="20"/>
                <w:szCs w:val="20"/>
                <w:u w:val="single"/>
              </w:rPr>
              <w:t>Основной уровень</w:t>
            </w:r>
          </w:p>
          <w:p w:rsidR="006C65CE" w:rsidRPr="00EC64DC" w:rsidRDefault="006C65CE">
            <w:pPr>
              <w:jc w:val="center"/>
            </w:pPr>
            <w:r w:rsidRPr="00EC64DC">
              <w:rPr>
                <w:sz w:val="20"/>
                <w:szCs w:val="20"/>
              </w:rPr>
              <w:t>[5], стр. 24-26</w:t>
            </w:r>
          </w:p>
          <w:p w:rsidR="006C65CE" w:rsidRPr="00EC64DC" w:rsidRDefault="006C65CE">
            <w:pPr>
              <w:jc w:val="center"/>
            </w:pPr>
            <w:r w:rsidRPr="00EC64DC">
              <w:rPr>
                <w:sz w:val="20"/>
                <w:szCs w:val="20"/>
              </w:rPr>
              <w:t>[7] стр. 29-31</w:t>
            </w:r>
          </w:p>
          <w:p w:rsidR="006C65CE" w:rsidRPr="00EC64DC" w:rsidRDefault="006C65CE">
            <w:pPr>
              <w:jc w:val="center"/>
            </w:pPr>
            <w:r w:rsidRPr="00EC64DC">
              <w:rPr>
                <w:sz w:val="20"/>
                <w:szCs w:val="20"/>
              </w:rPr>
              <w:t xml:space="preserve"> подготовка к дискуссии,  подготовка к контрольной работе №3</w:t>
            </w:r>
          </w:p>
          <w:p w:rsidR="006C65CE" w:rsidRPr="00EC64DC" w:rsidRDefault="006C65CE">
            <w:pPr>
              <w:jc w:val="center"/>
            </w:pPr>
            <w:r w:rsidRPr="00EC64DC">
              <w:rPr>
                <w:b/>
                <w:bCs/>
                <w:i/>
                <w:iCs/>
                <w:sz w:val="20"/>
                <w:szCs w:val="20"/>
                <w:u w:val="single"/>
              </w:rPr>
              <w:t>Повышенный уровень</w:t>
            </w:r>
          </w:p>
          <w:p w:rsidR="006C65CE" w:rsidRPr="00EC64DC" w:rsidRDefault="006C65CE">
            <w:pPr>
              <w:jc w:val="center"/>
            </w:pPr>
            <w:r w:rsidRPr="00EC64DC">
              <w:rPr>
                <w:sz w:val="20"/>
                <w:szCs w:val="20"/>
              </w:rPr>
              <w:t>[1], стр. 59-67</w:t>
            </w:r>
          </w:p>
          <w:p w:rsidR="006C65CE" w:rsidRPr="00EC64DC" w:rsidRDefault="006C65CE">
            <w:pPr>
              <w:jc w:val="both"/>
            </w:pPr>
            <w:r w:rsidRPr="00EC64DC">
              <w:rPr>
                <w:sz w:val="20"/>
                <w:szCs w:val="20"/>
              </w:rPr>
              <w:t>подготовка к полемике,</w:t>
            </w:r>
          </w:p>
          <w:p w:rsidR="006C65CE" w:rsidRPr="00EC64DC" w:rsidRDefault="006C65CE">
            <w:pPr>
              <w:tabs>
                <w:tab w:val="left" w:pos="708"/>
                <w:tab w:val="right" w:leader="underscore" w:pos="9639"/>
              </w:tabs>
              <w:jc w:val="center"/>
            </w:pPr>
            <w:r w:rsidRPr="00EC64DC">
              <w:rPr>
                <w:sz w:val="20"/>
                <w:szCs w:val="20"/>
              </w:rPr>
              <w:t>подготовка к контрольной работе №3, тесту №3</w:t>
            </w:r>
          </w:p>
        </w:tc>
      </w:tr>
      <w:tr w:rsidR="00EC64DC" w:rsidRPr="00EC64DC">
        <w:trPr>
          <w:trHeight w:val="23"/>
          <w:jc w:val="center"/>
        </w:trPr>
        <w:tc>
          <w:tcPr>
            <w:tcW w:w="559" w:type="dxa"/>
            <w:tcBorders>
              <w:top w:val="single" w:sz="4" w:space="0" w:color="000000"/>
              <w:left w:val="single" w:sz="4" w:space="0" w:color="000000"/>
              <w:bottom w:val="single" w:sz="4" w:space="0" w:color="000000"/>
            </w:tcBorders>
            <w:shd w:val="clear" w:color="auto" w:fill="auto"/>
          </w:tcPr>
          <w:p w:rsidR="006C65CE" w:rsidRPr="00EC64DC" w:rsidRDefault="006C65CE">
            <w:pPr>
              <w:tabs>
                <w:tab w:val="left" w:pos="708"/>
                <w:tab w:val="right" w:leader="underscore" w:pos="9639"/>
              </w:tabs>
              <w:jc w:val="center"/>
            </w:pPr>
            <w:r w:rsidRPr="00EC64DC">
              <w:rPr>
                <w:sz w:val="20"/>
                <w:szCs w:val="20"/>
              </w:rPr>
              <w:t>13.</w:t>
            </w:r>
          </w:p>
        </w:tc>
        <w:tc>
          <w:tcPr>
            <w:tcW w:w="2601"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widowControl w:val="0"/>
            </w:pPr>
            <w:r w:rsidRPr="00EC64DC">
              <w:rPr>
                <w:sz w:val="20"/>
                <w:szCs w:val="20"/>
              </w:rPr>
              <w:t>Образ жизни современного человека в России и за рубежом.</w:t>
            </w:r>
          </w:p>
        </w:tc>
        <w:tc>
          <w:tcPr>
            <w:tcW w:w="62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7</w:t>
            </w:r>
          </w:p>
        </w:tc>
        <w:tc>
          <w:tcPr>
            <w:tcW w:w="519"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2</w:t>
            </w:r>
          </w:p>
        </w:tc>
        <w:tc>
          <w:tcPr>
            <w:tcW w:w="61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62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684"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3</w:t>
            </w:r>
          </w:p>
        </w:tc>
        <w:tc>
          <w:tcPr>
            <w:tcW w:w="740" w:type="dxa"/>
            <w:tcBorders>
              <w:top w:val="single" w:sz="4" w:space="0" w:color="000000"/>
              <w:left w:val="single" w:sz="4" w:space="0" w:color="000000"/>
              <w:bottom w:val="single" w:sz="4" w:space="0" w:color="000000"/>
            </w:tcBorders>
            <w:shd w:val="clear" w:color="auto" w:fill="auto"/>
          </w:tcPr>
          <w:p w:rsidR="006C65CE" w:rsidRPr="00EC64DC" w:rsidRDefault="006C65CE">
            <w:pPr>
              <w:tabs>
                <w:tab w:val="left" w:pos="708"/>
                <w:tab w:val="right" w:leader="underscore" w:pos="9639"/>
              </w:tabs>
              <w:snapToGrid w:val="0"/>
              <w:jc w:val="center"/>
              <w:rPr>
                <w:sz w:val="20"/>
                <w:szCs w:val="20"/>
              </w:rPr>
            </w:pPr>
          </w:p>
        </w:tc>
        <w:tc>
          <w:tcPr>
            <w:tcW w:w="840"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lang w:val="en-US"/>
              </w:rPr>
              <w:t>4</w:t>
            </w:r>
          </w:p>
        </w:tc>
        <w:tc>
          <w:tcPr>
            <w:tcW w:w="2730"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b/>
                <w:bCs/>
                <w:i/>
                <w:iCs/>
                <w:sz w:val="20"/>
                <w:szCs w:val="20"/>
                <w:u w:val="single"/>
              </w:rPr>
              <w:t>Основной уровень</w:t>
            </w:r>
          </w:p>
          <w:p w:rsidR="006C65CE" w:rsidRPr="00EC64DC" w:rsidRDefault="006C65CE">
            <w:pPr>
              <w:jc w:val="center"/>
            </w:pPr>
            <w:r w:rsidRPr="00EC64DC">
              <w:rPr>
                <w:sz w:val="20"/>
                <w:szCs w:val="20"/>
              </w:rPr>
              <w:t>[1], стр. 67-70</w:t>
            </w:r>
          </w:p>
          <w:p w:rsidR="006C65CE" w:rsidRPr="00EC64DC" w:rsidRDefault="006C65CE">
            <w:pPr>
              <w:jc w:val="center"/>
            </w:pPr>
            <w:r w:rsidRPr="00EC64DC">
              <w:rPr>
                <w:sz w:val="20"/>
                <w:szCs w:val="20"/>
              </w:rPr>
              <w:t xml:space="preserve"> подготовка к монологу,  подготовка к контрольной работе №3, тесту №3</w:t>
            </w:r>
          </w:p>
          <w:p w:rsidR="006C65CE" w:rsidRPr="00EC64DC" w:rsidRDefault="006C65CE">
            <w:pPr>
              <w:jc w:val="center"/>
            </w:pPr>
            <w:r w:rsidRPr="00EC64DC">
              <w:rPr>
                <w:b/>
                <w:bCs/>
                <w:i/>
                <w:iCs/>
                <w:sz w:val="20"/>
                <w:szCs w:val="20"/>
                <w:u w:val="single"/>
              </w:rPr>
              <w:t>Повышенный уровень</w:t>
            </w:r>
          </w:p>
          <w:p w:rsidR="006C65CE" w:rsidRPr="00EC64DC" w:rsidRDefault="006C65CE">
            <w:pPr>
              <w:jc w:val="center"/>
            </w:pPr>
            <w:r w:rsidRPr="00EC64DC">
              <w:rPr>
                <w:sz w:val="20"/>
                <w:szCs w:val="20"/>
              </w:rPr>
              <w:t>[4], стр. 373-394</w:t>
            </w:r>
          </w:p>
          <w:p w:rsidR="006C65CE" w:rsidRPr="00EC64DC" w:rsidRDefault="006C65CE">
            <w:pPr>
              <w:jc w:val="both"/>
            </w:pPr>
            <w:r w:rsidRPr="00EC64DC">
              <w:rPr>
                <w:sz w:val="20"/>
                <w:szCs w:val="20"/>
              </w:rPr>
              <w:t>подготовка к диалогу, монологу</w:t>
            </w:r>
          </w:p>
          <w:p w:rsidR="006C65CE" w:rsidRPr="00EC64DC" w:rsidRDefault="006C65CE">
            <w:pPr>
              <w:tabs>
                <w:tab w:val="left" w:pos="708"/>
                <w:tab w:val="right" w:leader="underscore" w:pos="9639"/>
              </w:tabs>
              <w:jc w:val="center"/>
            </w:pPr>
            <w:r w:rsidRPr="00EC64DC">
              <w:rPr>
                <w:sz w:val="20"/>
                <w:szCs w:val="20"/>
              </w:rPr>
              <w:t>подготовка к контрольной работе №3, тесту №3</w:t>
            </w:r>
          </w:p>
        </w:tc>
      </w:tr>
      <w:tr w:rsidR="00EC64DC" w:rsidRPr="00EC64DC">
        <w:trPr>
          <w:trHeight w:val="23"/>
          <w:jc w:val="center"/>
        </w:trPr>
        <w:tc>
          <w:tcPr>
            <w:tcW w:w="559" w:type="dxa"/>
            <w:tcBorders>
              <w:top w:val="single" w:sz="4" w:space="0" w:color="000000"/>
              <w:left w:val="single" w:sz="4" w:space="0" w:color="000000"/>
              <w:bottom w:val="single" w:sz="4" w:space="0" w:color="000000"/>
            </w:tcBorders>
            <w:shd w:val="clear" w:color="auto" w:fill="auto"/>
          </w:tcPr>
          <w:p w:rsidR="006C65CE" w:rsidRPr="00EC64DC" w:rsidRDefault="006C65CE">
            <w:pPr>
              <w:tabs>
                <w:tab w:val="left" w:pos="708"/>
                <w:tab w:val="right" w:leader="underscore" w:pos="9639"/>
              </w:tabs>
              <w:jc w:val="center"/>
            </w:pPr>
            <w:r w:rsidRPr="00EC64DC">
              <w:rPr>
                <w:sz w:val="20"/>
                <w:szCs w:val="20"/>
              </w:rPr>
              <w:t>14.</w:t>
            </w:r>
          </w:p>
        </w:tc>
        <w:tc>
          <w:tcPr>
            <w:tcW w:w="2601"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widowControl w:val="0"/>
            </w:pPr>
            <w:r w:rsidRPr="00EC64DC">
              <w:rPr>
                <w:sz w:val="20"/>
                <w:szCs w:val="20"/>
              </w:rPr>
              <w:t>Общее и различное в странах и национальных культурах.</w:t>
            </w:r>
          </w:p>
        </w:tc>
        <w:tc>
          <w:tcPr>
            <w:tcW w:w="62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8</w:t>
            </w:r>
          </w:p>
        </w:tc>
        <w:tc>
          <w:tcPr>
            <w:tcW w:w="519"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2</w:t>
            </w:r>
          </w:p>
        </w:tc>
        <w:tc>
          <w:tcPr>
            <w:tcW w:w="61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62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684"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4</w:t>
            </w:r>
          </w:p>
        </w:tc>
        <w:tc>
          <w:tcPr>
            <w:tcW w:w="740" w:type="dxa"/>
            <w:tcBorders>
              <w:top w:val="single" w:sz="4" w:space="0" w:color="000000"/>
              <w:left w:val="single" w:sz="4" w:space="0" w:color="000000"/>
              <w:bottom w:val="single" w:sz="4" w:space="0" w:color="000000"/>
            </w:tcBorders>
            <w:shd w:val="clear" w:color="auto" w:fill="auto"/>
          </w:tcPr>
          <w:p w:rsidR="006C65CE" w:rsidRPr="00EC64DC" w:rsidRDefault="006C65CE">
            <w:pPr>
              <w:tabs>
                <w:tab w:val="left" w:pos="708"/>
                <w:tab w:val="right" w:leader="underscore" w:pos="9639"/>
              </w:tabs>
              <w:snapToGrid w:val="0"/>
              <w:jc w:val="center"/>
              <w:rPr>
                <w:sz w:val="20"/>
                <w:szCs w:val="20"/>
              </w:rPr>
            </w:pPr>
          </w:p>
        </w:tc>
        <w:tc>
          <w:tcPr>
            <w:tcW w:w="840"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lang w:val="en-US"/>
              </w:rPr>
              <w:t>4</w:t>
            </w:r>
          </w:p>
        </w:tc>
        <w:tc>
          <w:tcPr>
            <w:tcW w:w="2730"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b/>
                <w:bCs/>
                <w:i/>
                <w:iCs/>
                <w:sz w:val="20"/>
                <w:szCs w:val="20"/>
                <w:u w:val="single"/>
              </w:rPr>
              <w:t>Основной уровень</w:t>
            </w:r>
          </w:p>
          <w:p w:rsidR="006C65CE" w:rsidRPr="00EC64DC" w:rsidRDefault="006C65CE">
            <w:pPr>
              <w:jc w:val="center"/>
            </w:pPr>
            <w:r w:rsidRPr="00EC64DC">
              <w:rPr>
                <w:sz w:val="20"/>
                <w:szCs w:val="20"/>
              </w:rPr>
              <w:t>[6], стр. 27-29</w:t>
            </w:r>
          </w:p>
          <w:p w:rsidR="006C65CE" w:rsidRPr="00EC64DC" w:rsidRDefault="006C65CE">
            <w:pPr>
              <w:jc w:val="center"/>
            </w:pPr>
            <w:r w:rsidRPr="00EC64DC">
              <w:rPr>
                <w:sz w:val="20"/>
                <w:szCs w:val="20"/>
              </w:rPr>
              <w:t xml:space="preserve"> подготовка к монологу,  подготовка к контрольной работе №3, тесту №3</w:t>
            </w:r>
          </w:p>
          <w:p w:rsidR="006C65CE" w:rsidRPr="00EC64DC" w:rsidRDefault="006C65CE">
            <w:pPr>
              <w:jc w:val="center"/>
            </w:pPr>
            <w:r w:rsidRPr="00EC64DC">
              <w:rPr>
                <w:b/>
                <w:bCs/>
                <w:i/>
                <w:iCs/>
                <w:sz w:val="20"/>
                <w:szCs w:val="20"/>
                <w:u w:val="single"/>
              </w:rPr>
              <w:t>Повышенный уровень</w:t>
            </w:r>
          </w:p>
          <w:p w:rsidR="006C65CE" w:rsidRPr="00EC64DC" w:rsidRDefault="006C65CE">
            <w:pPr>
              <w:jc w:val="center"/>
            </w:pPr>
            <w:r w:rsidRPr="00EC64DC">
              <w:rPr>
                <w:sz w:val="20"/>
                <w:szCs w:val="20"/>
              </w:rPr>
              <w:t>[1], стр. 71-79</w:t>
            </w:r>
          </w:p>
          <w:p w:rsidR="006C65CE" w:rsidRPr="00EC64DC" w:rsidRDefault="006C65CE">
            <w:pPr>
              <w:jc w:val="both"/>
            </w:pPr>
            <w:r w:rsidRPr="00EC64DC">
              <w:rPr>
                <w:sz w:val="20"/>
                <w:szCs w:val="20"/>
              </w:rPr>
              <w:t xml:space="preserve">подготовка к анализу кейса, </w:t>
            </w:r>
          </w:p>
          <w:p w:rsidR="006C65CE" w:rsidRPr="00EC64DC" w:rsidRDefault="006C65CE">
            <w:pPr>
              <w:tabs>
                <w:tab w:val="left" w:pos="708"/>
                <w:tab w:val="right" w:leader="underscore" w:pos="9639"/>
              </w:tabs>
              <w:jc w:val="center"/>
            </w:pPr>
            <w:r w:rsidRPr="00EC64DC">
              <w:rPr>
                <w:sz w:val="20"/>
                <w:szCs w:val="20"/>
              </w:rPr>
              <w:t xml:space="preserve">подготовка к контрольной </w:t>
            </w:r>
            <w:r w:rsidRPr="00EC64DC">
              <w:rPr>
                <w:sz w:val="20"/>
                <w:szCs w:val="20"/>
              </w:rPr>
              <w:lastRenderedPageBreak/>
              <w:t>работе №3, тесту №3</w:t>
            </w:r>
          </w:p>
        </w:tc>
      </w:tr>
      <w:tr w:rsidR="00EC64DC" w:rsidRPr="00EC64DC">
        <w:trPr>
          <w:trHeight w:val="23"/>
          <w:jc w:val="center"/>
        </w:trPr>
        <w:tc>
          <w:tcPr>
            <w:tcW w:w="559" w:type="dxa"/>
            <w:tcBorders>
              <w:top w:val="single" w:sz="4" w:space="0" w:color="000000"/>
              <w:left w:val="single" w:sz="4" w:space="0" w:color="000000"/>
              <w:bottom w:val="single" w:sz="4" w:space="0" w:color="000000"/>
            </w:tcBorders>
            <w:shd w:val="clear" w:color="auto" w:fill="auto"/>
          </w:tcPr>
          <w:p w:rsidR="006C65CE" w:rsidRPr="00EC64DC" w:rsidRDefault="006C65CE">
            <w:pPr>
              <w:tabs>
                <w:tab w:val="left" w:pos="708"/>
                <w:tab w:val="right" w:leader="underscore" w:pos="9639"/>
              </w:tabs>
              <w:jc w:val="center"/>
            </w:pPr>
            <w:r w:rsidRPr="00EC64DC">
              <w:rPr>
                <w:sz w:val="20"/>
                <w:szCs w:val="20"/>
              </w:rPr>
              <w:lastRenderedPageBreak/>
              <w:t>15.</w:t>
            </w:r>
          </w:p>
        </w:tc>
        <w:tc>
          <w:tcPr>
            <w:tcW w:w="2601"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widowControl w:val="0"/>
            </w:pPr>
            <w:r w:rsidRPr="00EC64DC">
              <w:rPr>
                <w:sz w:val="20"/>
                <w:szCs w:val="20"/>
              </w:rPr>
              <w:t>Международный туризм.</w:t>
            </w:r>
          </w:p>
        </w:tc>
        <w:tc>
          <w:tcPr>
            <w:tcW w:w="62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8</w:t>
            </w:r>
          </w:p>
        </w:tc>
        <w:tc>
          <w:tcPr>
            <w:tcW w:w="519"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2</w:t>
            </w:r>
          </w:p>
        </w:tc>
        <w:tc>
          <w:tcPr>
            <w:tcW w:w="61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62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684"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4</w:t>
            </w:r>
          </w:p>
        </w:tc>
        <w:tc>
          <w:tcPr>
            <w:tcW w:w="740" w:type="dxa"/>
            <w:tcBorders>
              <w:top w:val="single" w:sz="4" w:space="0" w:color="000000"/>
              <w:left w:val="single" w:sz="4" w:space="0" w:color="000000"/>
              <w:bottom w:val="single" w:sz="4" w:space="0" w:color="000000"/>
            </w:tcBorders>
            <w:shd w:val="clear" w:color="auto" w:fill="auto"/>
          </w:tcPr>
          <w:p w:rsidR="006C65CE" w:rsidRPr="00EC64DC" w:rsidRDefault="006C65CE">
            <w:pPr>
              <w:tabs>
                <w:tab w:val="left" w:pos="708"/>
                <w:tab w:val="right" w:leader="underscore" w:pos="9639"/>
              </w:tabs>
              <w:snapToGrid w:val="0"/>
              <w:jc w:val="center"/>
              <w:rPr>
                <w:sz w:val="20"/>
                <w:szCs w:val="20"/>
              </w:rPr>
            </w:pPr>
          </w:p>
        </w:tc>
        <w:tc>
          <w:tcPr>
            <w:tcW w:w="840"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lang w:val="en-US"/>
              </w:rPr>
              <w:t>4</w:t>
            </w:r>
          </w:p>
        </w:tc>
        <w:tc>
          <w:tcPr>
            <w:tcW w:w="2730"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b/>
                <w:bCs/>
                <w:i/>
                <w:iCs/>
                <w:sz w:val="20"/>
                <w:szCs w:val="20"/>
                <w:u w:val="single"/>
              </w:rPr>
              <w:t>Основной уровень</w:t>
            </w:r>
          </w:p>
          <w:p w:rsidR="006C65CE" w:rsidRPr="00EC64DC" w:rsidRDefault="006C65CE">
            <w:pPr>
              <w:jc w:val="center"/>
            </w:pPr>
            <w:r w:rsidRPr="00EC64DC">
              <w:rPr>
                <w:sz w:val="20"/>
                <w:szCs w:val="20"/>
              </w:rPr>
              <w:t>[1], стр. 80-84</w:t>
            </w:r>
          </w:p>
          <w:p w:rsidR="006C65CE" w:rsidRPr="00EC64DC" w:rsidRDefault="006C65CE">
            <w:pPr>
              <w:jc w:val="center"/>
            </w:pPr>
            <w:r w:rsidRPr="00EC64DC">
              <w:rPr>
                <w:sz w:val="20"/>
                <w:szCs w:val="20"/>
              </w:rPr>
              <w:t xml:space="preserve"> подготовка к дискуссии,  подготовка к контрольной работе №3, тесту №3</w:t>
            </w:r>
          </w:p>
          <w:p w:rsidR="006C65CE" w:rsidRPr="00EC64DC" w:rsidRDefault="006C65CE">
            <w:pPr>
              <w:jc w:val="center"/>
            </w:pPr>
            <w:r w:rsidRPr="00EC64DC">
              <w:rPr>
                <w:b/>
                <w:bCs/>
                <w:i/>
                <w:iCs/>
                <w:sz w:val="20"/>
                <w:szCs w:val="20"/>
                <w:u w:val="single"/>
              </w:rPr>
              <w:t>Повышенный уровень</w:t>
            </w:r>
          </w:p>
          <w:p w:rsidR="006C65CE" w:rsidRPr="00EC64DC" w:rsidRDefault="006C65CE">
            <w:pPr>
              <w:jc w:val="center"/>
            </w:pPr>
            <w:r w:rsidRPr="00EC64DC">
              <w:rPr>
                <w:sz w:val="20"/>
                <w:szCs w:val="20"/>
              </w:rPr>
              <w:t>[4], стр. 220-230</w:t>
            </w:r>
          </w:p>
          <w:p w:rsidR="006C65CE" w:rsidRPr="00EC64DC" w:rsidRDefault="006C65CE">
            <w:pPr>
              <w:jc w:val="both"/>
            </w:pPr>
            <w:r w:rsidRPr="00EC64DC">
              <w:rPr>
                <w:sz w:val="20"/>
                <w:szCs w:val="20"/>
              </w:rPr>
              <w:t>подготовка к дискуссии, эссе</w:t>
            </w:r>
          </w:p>
          <w:p w:rsidR="006C65CE" w:rsidRPr="00EC64DC" w:rsidRDefault="006C65CE">
            <w:pPr>
              <w:tabs>
                <w:tab w:val="left" w:pos="708"/>
                <w:tab w:val="right" w:leader="underscore" w:pos="9639"/>
              </w:tabs>
              <w:jc w:val="center"/>
            </w:pPr>
            <w:r w:rsidRPr="00EC64DC">
              <w:rPr>
                <w:sz w:val="20"/>
                <w:szCs w:val="20"/>
              </w:rPr>
              <w:t>подготовка к контрольной работе №3, тесту №3</w:t>
            </w:r>
          </w:p>
        </w:tc>
      </w:tr>
      <w:tr w:rsidR="00EC64DC" w:rsidRPr="00EC64DC">
        <w:trPr>
          <w:trHeight w:val="23"/>
          <w:jc w:val="center"/>
        </w:trPr>
        <w:tc>
          <w:tcPr>
            <w:tcW w:w="559" w:type="dxa"/>
            <w:tcBorders>
              <w:top w:val="single" w:sz="4" w:space="0" w:color="000000"/>
              <w:left w:val="single" w:sz="4" w:space="0" w:color="000000"/>
              <w:bottom w:val="single" w:sz="4" w:space="0" w:color="000000"/>
            </w:tcBorders>
            <w:shd w:val="clear" w:color="auto" w:fill="auto"/>
          </w:tcPr>
          <w:p w:rsidR="006C65CE" w:rsidRPr="00EC64DC" w:rsidRDefault="006C65CE">
            <w:pPr>
              <w:tabs>
                <w:tab w:val="left" w:pos="708"/>
                <w:tab w:val="right" w:leader="underscore" w:pos="9639"/>
              </w:tabs>
              <w:jc w:val="both"/>
            </w:pPr>
            <w:r w:rsidRPr="00EC64DC">
              <w:rPr>
                <w:sz w:val="20"/>
                <w:szCs w:val="20"/>
              </w:rPr>
              <w:t>16.</w:t>
            </w:r>
          </w:p>
        </w:tc>
        <w:tc>
          <w:tcPr>
            <w:tcW w:w="2601"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widowControl w:val="0"/>
            </w:pPr>
            <w:r w:rsidRPr="00EC64DC">
              <w:rPr>
                <w:sz w:val="20"/>
                <w:szCs w:val="20"/>
              </w:rPr>
              <w:t>Язык как средство</w:t>
            </w:r>
          </w:p>
          <w:p w:rsidR="006C65CE" w:rsidRPr="00EC64DC" w:rsidRDefault="006C65CE">
            <w:pPr>
              <w:widowControl w:val="0"/>
            </w:pPr>
            <w:r w:rsidRPr="00EC64DC">
              <w:rPr>
                <w:sz w:val="20"/>
                <w:szCs w:val="20"/>
              </w:rPr>
              <w:t>межкультурного общения.</w:t>
            </w:r>
          </w:p>
          <w:p w:rsidR="006C65CE" w:rsidRPr="00EC64DC" w:rsidRDefault="006C65CE">
            <w:pPr>
              <w:widowControl w:val="0"/>
            </w:pPr>
            <w:r w:rsidRPr="00EC64DC">
              <w:rPr>
                <w:sz w:val="20"/>
                <w:szCs w:val="20"/>
              </w:rPr>
              <w:t>Образ жизни современного человека в России и за рубежом.</w:t>
            </w:r>
          </w:p>
          <w:p w:rsidR="006C65CE" w:rsidRPr="00EC64DC" w:rsidRDefault="006C65CE">
            <w:pPr>
              <w:widowControl w:val="0"/>
            </w:pPr>
            <w:r w:rsidRPr="00EC64DC">
              <w:rPr>
                <w:sz w:val="20"/>
                <w:szCs w:val="20"/>
              </w:rPr>
              <w:t>Общее и различное в странах и национальных культурах.</w:t>
            </w:r>
          </w:p>
          <w:p w:rsidR="006C65CE" w:rsidRPr="00EC64DC" w:rsidRDefault="006C65CE">
            <w:pPr>
              <w:widowControl w:val="0"/>
            </w:pPr>
            <w:r w:rsidRPr="00EC64DC">
              <w:rPr>
                <w:sz w:val="20"/>
                <w:szCs w:val="20"/>
              </w:rPr>
              <w:t>Международный туризм.</w:t>
            </w:r>
          </w:p>
        </w:tc>
        <w:tc>
          <w:tcPr>
            <w:tcW w:w="62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3</w:t>
            </w:r>
          </w:p>
        </w:tc>
        <w:tc>
          <w:tcPr>
            <w:tcW w:w="519"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2</w:t>
            </w:r>
          </w:p>
        </w:tc>
        <w:tc>
          <w:tcPr>
            <w:tcW w:w="61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62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684"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2</w:t>
            </w:r>
          </w:p>
        </w:tc>
        <w:tc>
          <w:tcPr>
            <w:tcW w:w="740" w:type="dxa"/>
            <w:tcBorders>
              <w:top w:val="single" w:sz="4" w:space="0" w:color="000000"/>
              <w:left w:val="single" w:sz="4" w:space="0" w:color="000000"/>
              <w:bottom w:val="single" w:sz="4" w:space="0" w:color="000000"/>
            </w:tcBorders>
            <w:shd w:val="clear" w:color="auto" w:fill="auto"/>
          </w:tcPr>
          <w:p w:rsidR="006C65CE" w:rsidRPr="00EC64DC" w:rsidRDefault="006C65CE">
            <w:pPr>
              <w:tabs>
                <w:tab w:val="left" w:pos="708"/>
                <w:tab w:val="right" w:leader="underscore" w:pos="9639"/>
              </w:tabs>
              <w:snapToGrid w:val="0"/>
              <w:jc w:val="center"/>
              <w:rPr>
                <w:sz w:val="20"/>
                <w:szCs w:val="20"/>
              </w:rPr>
            </w:pPr>
          </w:p>
        </w:tc>
        <w:tc>
          <w:tcPr>
            <w:tcW w:w="840"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lang w:val="en-US"/>
              </w:rPr>
              <w:t>1</w:t>
            </w:r>
          </w:p>
        </w:tc>
        <w:tc>
          <w:tcPr>
            <w:tcW w:w="2730"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tabs>
                <w:tab w:val="left" w:pos="708"/>
                <w:tab w:val="right" w:leader="underscore" w:pos="9639"/>
              </w:tabs>
              <w:jc w:val="center"/>
            </w:pPr>
            <w:r w:rsidRPr="00EC64DC">
              <w:rPr>
                <w:sz w:val="20"/>
                <w:szCs w:val="20"/>
              </w:rPr>
              <w:t>Контрольная работа №3</w:t>
            </w:r>
          </w:p>
          <w:p w:rsidR="006C65CE" w:rsidRPr="00EC64DC" w:rsidRDefault="006C65CE">
            <w:pPr>
              <w:pStyle w:val="10"/>
              <w:numPr>
                <w:ilvl w:val="0"/>
                <w:numId w:val="0"/>
              </w:numPr>
              <w:jc w:val="center"/>
              <w:rPr>
                <w:sz w:val="20"/>
                <w:szCs w:val="20"/>
              </w:rPr>
            </w:pPr>
          </w:p>
          <w:p w:rsidR="006C65CE" w:rsidRPr="00EC64DC" w:rsidRDefault="006C65CE">
            <w:pPr>
              <w:pStyle w:val="10"/>
              <w:numPr>
                <w:ilvl w:val="0"/>
                <w:numId w:val="0"/>
              </w:numPr>
              <w:jc w:val="center"/>
            </w:pPr>
            <w:r w:rsidRPr="00EC64DC">
              <w:rPr>
                <w:sz w:val="20"/>
                <w:szCs w:val="20"/>
              </w:rPr>
              <w:t>Тест№3</w:t>
            </w:r>
          </w:p>
        </w:tc>
      </w:tr>
      <w:tr w:rsidR="00EC64DC" w:rsidRPr="00EC64DC">
        <w:trPr>
          <w:trHeight w:val="23"/>
          <w:jc w:val="center"/>
        </w:trPr>
        <w:tc>
          <w:tcPr>
            <w:tcW w:w="559" w:type="dxa"/>
            <w:tcBorders>
              <w:top w:val="single" w:sz="4" w:space="0" w:color="000000"/>
              <w:left w:val="single" w:sz="4" w:space="0" w:color="000000"/>
              <w:bottom w:val="single" w:sz="4" w:space="0" w:color="000000"/>
            </w:tcBorders>
            <w:shd w:val="clear" w:color="auto" w:fill="auto"/>
          </w:tcPr>
          <w:p w:rsidR="006C65CE" w:rsidRPr="00EC64DC" w:rsidRDefault="006C65CE">
            <w:pPr>
              <w:tabs>
                <w:tab w:val="left" w:pos="708"/>
                <w:tab w:val="right" w:leader="underscore" w:pos="9639"/>
              </w:tabs>
              <w:jc w:val="center"/>
            </w:pPr>
            <w:r w:rsidRPr="00EC64DC">
              <w:rPr>
                <w:sz w:val="20"/>
                <w:szCs w:val="20"/>
              </w:rPr>
              <w:t>17.</w:t>
            </w:r>
          </w:p>
        </w:tc>
        <w:tc>
          <w:tcPr>
            <w:tcW w:w="2601"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widowControl w:val="0"/>
            </w:pPr>
            <w:r w:rsidRPr="00EC64DC">
              <w:rPr>
                <w:sz w:val="20"/>
                <w:szCs w:val="20"/>
              </w:rPr>
              <w:t>Мировые достижения в искусстве (музыка, танцы, живопись, театр, кино, архитектура)</w:t>
            </w:r>
          </w:p>
        </w:tc>
        <w:tc>
          <w:tcPr>
            <w:tcW w:w="62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8</w:t>
            </w:r>
          </w:p>
        </w:tc>
        <w:tc>
          <w:tcPr>
            <w:tcW w:w="519"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2</w:t>
            </w:r>
          </w:p>
        </w:tc>
        <w:tc>
          <w:tcPr>
            <w:tcW w:w="61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62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684"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4</w:t>
            </w:r>
          </w:p>
        </w:tc>
        <w:tc>
          <w:tcPr>
            <w:tcW w:w="740" w:type="dxa"/>
            <w:tcBorders>
              <w:top w:val="single" w:sz="4" w:space="0" w:color="000000"/>
              <w:left w:val="single" w:sz="4" w:space="0" w:color="000000"/>
              <w:bottom w:val="single" w:sz="4" w:space="0" w:color="000000"/>
            </w:tcBorders>
            <w:shd w:val="clear" w:color="auto" w:fill="auto"/>
          </w:tcPr>
          <w:p w:rsidR="006C65CE" w:rsidRPr="00EC64DC" w:rsidRDefault="006C65CE">
            <w:pPr>
              <w:tabs>
                <w:tab w:val="left" w:pos="708"/>
                <w:tab w:val="right" w:leader="underscore" w:pos="9639"/>
              </w:tabs>
              <w:snapToGrid w:val="0"/>
              <w:jc w:val="center"/>
              <w:rPr>
                <w:sz w:val="20"/>
                <w:szCs w:val="20"/>
              </w:rPr>
            </w:pPr>
          </w:p>
        </w:tc>
        <w:tc>
          <w:tcPr>
            <w:tcW w:w="840"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lang w:val="en-US"/>
              </w:rPr>
              <w:t>4</w:t>
            </w:r>
          </w:p>
        </w:tc>
        <w:tc>
          <w:tcPr>
            <w:tcW w:w="2730"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b/>
                <w:bCs/>
                <w:i/>
                <w:iCs/>
                <w:sz w:val="20"/>
                <w:szCs w:val="20"/>
                <w:u w:val="single"/>
              </w:rPr>
              <w:t>Основной уровень</w:t>
            </w:r>
          </w:p>
          <w:p w:rsidR="006C65CE" w:rsidRPr="00EC64DC" w:rsidRDefault="006C65CE">
            <w:pPr>
              <w:jc w:val="center"/>
            </w:pPr>
            <w:r w:rsidRPr="00EC64DC">
              <w:rPr>
                <w:sz w:val="20"/>
                <w:szCs w:val="20"/>
              </w:rPr>
              <w:t>[6], стр. 32-34</w:t>
            </w:r>
          </w:p>
          <w:p w:rsidR="006C65CE" w:rsidRPr="00EC64DC" w:rsidRDefault="006C65CE">
            <w:pPr>
              <w:jc w:val="center"/>
            </w:pPr>
            <w:r w:rsidRPr="00EC64DC">
              <w:rPr>
                <w:sz w:val="20"/>
                <w:szCs w:val="20"/>
              </w:rPr>
              <w:t xml:space="preserve"> подготовка к монологу,  подготовка к контрольной работе №4, тесту №4</w:t>
            </w:r>
          </w:p>
          <w:p w:rsidR="006C65CE" w:rsidRPr="00EC64DC" w:rsidRDefault="006C65CE">
            <w:pPr>
              <w:jc w:val="center"/>
            </w:pPr>
            <w:r w:rsidRPr="00EC64DC">
              <w:rPr>
                <w:b/>
                <w:bCs/>
                <w:i/>
                <w:iCs/>
                <w:sz w:val="20"/>
                <w:szCs w:val="20"/>
                <w:u w:val="single"/>
              </w:rPr>
              <w:t>Повышенный уровень</w:t>
            </w:r>
          </w:p>
          <w:p w:rsidR="006C65CE" w:rsidRPr="00EC64DC" w:rsidRDefault="006C65CE">
            <w:pPr>
              <w:jc w:val="center"/>
            </w:pPr>
            <w:r w:rsidRPr="00EC64DC">
              <w:rPr>
                <w:sz w:val="20"/>
                <w:szCs w:val="20"/>
              </w:rPr>
              <w:t>[1], стр. 86-91</w:t>
            </w:r>
          </w:p>
          <w:p w:rsidR="006C65CE" w:rsidRPr="00EC64DC" w:rsidRDefault="006C65CE">
            <w:pPr>
              <w:jc w:val="both"/>
            </w:pPr>
            <w:r w:rsidRPr="00EC64DC">
              <w:rPr>
                <w:sz w:val="20"/>
                <w:szCs w:val="20"/>
              </w:rPr>
              <w:t>подготовка к эссе,</w:t>
            </w:r>
          </w:p>
          <w:p w:rsidR="006C65CE" w:rsidRPr="00EC64DC" w:rsidRDefault="006C65CE">
            <w:pPr>
              <w:tabs>
                <w:tab w:val="left" w:pos="708"/>
                <w:tab w:val="right" w:leader="underscore" w:pos="9639"/>
              </w:tabs>
              <w:jc w:val="center"/>
            </w:pPr>
            <w:r w:rsidRPr="00EC64DC">
              <w:rPr>
                <w:sz w:val="20"/>
                <w:szCs w:val="20"/>
              </w:rPr>
              <w:t>подготовка к контрольной работе №4, тесту №4</w:t>
            </w:r>
          </w:p>
        </w:tc>
      </w:tr>
      <w:tr w:rsidR="00EC64DC" w:rsidRPr="00EC64DC">
        <w:trPr>
          <w:trHeight w:val="23"/>
          <w:jc w:val="center"/>
        </w:trPr>
        <w:tc>
          <w:tcPr>
            <w:tcW w:w="559" w:type="dxa"/>
            <w:tcBorders>
              <w:top w:val="single" w:sz="4" w:space="0" w:color="000000"/>
              <w:left w:val="single" w:sz="4" w:space="0" w:color="000000"/>
              <w:bottom w:val="single" w:sz="4" w:space="0" w:color="000000"/>
            </w:tcBorders>
            <w:shd w:val="clear" w:color="auto" w:fill="auto"/>
          </w:tcPr>
          <w:p w:rsidR="006C65CE" w:rsidRPr="00EC64DC" w:rsidRDefault="006C65CE">
            <w:pPr>
              <w:tabs>
                <w:tab w:val="left" w:pos="708"/>
                <w:tab w:val="right" w:leader="underscore" w:pos="9639"/>
              </w:tabs>
              <w:jc w:val="center"/>
            </w:pPr>
            <w:r w:rsidRPr="00EC64DC">
              <w:rPr>
                <w:sz w:val="20"/>
                <w:szCs w:val="20"/>
              </w:rPr>
              <w:t>18.</w:t>
            </w:r>
          </w:p>
        </w:tc>
        <w:tc>
          <w:tcPr>
            <w:tcW w:w="2601"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widowControl w:val="0"/>
            </w:pPr>
            <w:r w:rsidRPr="00EC64DC">
              <w:rPr>
                <w:sz w:val="20"/>
                <w:szCs w:val="20"/>
              </w:rPr>
              <w:t>Здоровье, здоровый образ жизни.</w:t>
            </w:r>
          </w:p>
        </w:tc>
        <w:tc>
          <w:tcPr>
            <w:tcW w:w="62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7</w:t>
            </w:r>
          </w:p>
        </w:tc>
        <w:tc>
          <w:tcPr>
            <w:tcW w:w="519"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2</w:t>
            </w:r>
          </w:p>
        </w:tc>
        <w:tc>
          <w:tcPr>
            <w:tcW w:w="61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62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684"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3</w:t>
            </w:r>
          </w:p>
        </w:tc>
        <w:tc>
          <w:tcPr>
            <w:tcW w:w="740" w:type="dxa"/>
            <w:tcBorders>
              <w:top w:val="single" w:sz="4" w:space="0" w:color="000000"/>
              <w:left w:val="single" w:sz="4" w:space="0" w:color="000000"/>
              <w:bottom w:val="single" w:sz="4" w:space="0" w:color="000000"/>
            </w:tcBorders>
            <w:shd w:val="clear" w:color="auto" w:fill="auto"/>
          </w:tcPr>
          <w:p w:rsidR="006C65CE" w:rsidRPr="00EC64DC" w:rsidRDefault="006C65CE">
            <w:pPr>
              <w:tabs>
                <w:tab w:val="left" w:pos="708"/>
                <w:tab w:val="right" w:leader="underscore" w:pos="9639"/>
              </w:tabs>
              <w:snapToGrid w:val="0"/>
              <w:jc w:val="center"/>
              <w:rPr>
                <w:sz w:val="20"/>
                <w:szCs w:val="20"/>
              </w:rPr>
            </w:pPr>
          </w:p>
        </w:tc>
        <w:tc>
          <w:tcPr>
            <w:tcW w:w="840"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4</w:t>
            </w:r>
          </w:p>
        </w:tc>
        <w:tc>
          <w:tcPr>
            <w:tcW w:w="2730"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b/>
                <w:bCs/>
                <w:i/>
                <w:iCs/>
                <w:sz w:val="20"/>
                <w:szCs w:val="20"/>
                <w:u w:val="single"/>
              </w:rPr>
              <w:t>Основной уровень</w:t>
            </w:r>
          </w:p>
          <w:p w:rsidR="006C65CE" w:rsidRPr="00EC64DC" w:rsidRDefault="006C65CE">
            <w:pPr>
              <w:jc w:val="center"/>
            </w:pPr>
            <w:r w:rsidRPr="00EC64DC">
              <w:rPr>
                <w:sz w:val="20"/>
                <w:szCs w:val="20"/>
              </w:rPr>
              <w:t>[1], стр. 92-98</w:t>
            </w:r>
          </w:p>
          <w:p w:rsidR="006C65CE" w:rsidRPr="00EC64DC" w:rsidRDefault="006C65CE">
            <w:pPr>
              <w:jc w:val="center"/>
            </w:pPr>
            <w:r w:rsidRPr="00EC64DC">
              <w:rPr>
                <w:sz w:val="20"/>
                <w:szCs w:val="20"/>
              </w:rPr>
              <w:t xml:space="preserve"> подготовка к диалогу,  подготовка к контрольной работе №4, тесту №4</w:t>
            </w:r>
          </w:p>
          <w:p w:rsidR="006C65CE" w:rsidRPr="00EC64DC" w:rsidRDefault="006C65CE">
            <w:pPr>
              <w:jc w:val="center"/>
            </w:pPr>
            <w:r w:rsidRPr="00EC64DC">
              <w:rPr>
                <w:b/>
                <w:bCs/>
                <w:i/>
                <w:iCs/>
                <w:sz w:val="20"/>
                <w:szCs w:val="20"/>
                <w:u w:val="single"/>
              </w:rPr>
              <w:t>Повышенный уровень</w:t>
            </w:r>
          </w:p>
          <w:p w:rsidR="006C65CE" w:rsidRPr="00EC64DC" w:rsidRDefault="006C65CE">
            <w:pPr>
              <w:jc w:val="center"/>
            </w:pPr>
            <w:r w:rsidRPr="00EC64DC">
              <w:rPr>
                <w:sz w:val="20"/>
                <w:szCs w:val="20"/>
              </w:rPr>
              <w:t>[4], стр. 178-189</w:t>
            </w:r>
          </w:p>
          <w:p w:rsidR="006C65CE" w:rsidRPr="00EC64DC" w:rsidRDefault="006C65CE">
            <w:pPr>
              <w:jc w:val="both"/>
            </w:pPr>
            <w:r w:rsidRPr="00EC64DC">
              <w:rPr>
                <w:sz w:val="20"/>
                <w:szCs w:val="20"/>
              </w:rPr>
              <w:t>подготовка к диалогу, эссе</w:t>
            </w:r>
          </w:p>
          <w:p w:rsidR="006C65CE" w:rsidRPr="00EC64DC" w:rsidRDefault="006C65CE">
            <w:pPr>
              <w:tabs>
                <w:tab w:val="left" w:pos="708"/>
                <w:tab w:val="right" w:leader="underscore" w:pos="9639"/>
              </w:tabs>
              <w:jc w:val="center"/>
            </w:pPr>
            <w:r w:rsidRPr="00EC64DC">
              <w:rPr>
                <w:sz w:val="20"/>
                <w:szCs w:val="20"/>
              </w:rPr>
              <w:t>подготовка к контрольной работе №4, тесту №4</w:t>
            </w:r>
          </w:p>
        </w:tc>
      </w:tr>
      <w:tr w:rsidR="00EC64DC" w:rsidRPr="00EC64DC">
        <w:trPr>
          <w:trHeight w:val="23"/>
          <w:jc w:val="center"/>
        </w:trPr>
        <w:tc>
          <w:tcPr>
            <w:tcW w:w="559" w:type="dxa"/>
            <w:tcBorders>
              <w:top w:val="single" w:sz="4" w:space="0" w:color="000000"/>
              <w:left w:val="single" w:sz="4" w:space="0" w:color="000000"/>
              <w:bottom w:val="single" w:sz="4" w:space="0" w:color="000000"/>
            </w:tcBorders>
            <w:shd w:val="clear" w:color="auto" w:fill="auto"/>
          </w:tcPr>
          <w:p w:rsidR="006C65CE" w:rsidRPr="00EC64DC" w:rsidRDefault="006C65CE">
            <w:pPr>
              <w:tabs>
                <w:tab w:val="left" w:pos="708"/>
                <w:tab w:val="right" w:leader="underscore" w:pos="9639"/>
              </w:tabs>
              <w:jc w:val="center"/>
            </w:pPr>
            <w:r w:rsidRPr="00EC64DC">
              <w:rPr>
                <w:sz w:val="20"/>
                <w:szCs w:val="20"/>
              </w:rPr>
              <w:t>19.</w:t>
            </w:r>
          </w:p>
        </w:tc>
        <w:tc>
          <w:tcPr>
            <w:tcW w:w="2601"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widowControl w:val="0"/>
            </w:pPr>
            <w:r w:rsidRPr="00EC64DC">
              <w:rPr>
                <w:sz w:val="20"/>
                <w:szCs w:val="20"/>
              </w:rPr>
              <w:t>Глобальные проблемы человечества и пути их решения</w:t>
            </w:r>
          </w:p>
        </w:tc>
        <w:tc>
          <w:tcPr>
            <w:tcW w:w="62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7</w:t>
            </w:r>
          </w:p>
        </w:tc>
        <w:tc>
          <w:tcPr>
            <w:tcW w:w="519"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2</w:t>
            </w:r>
          </w:p>
        </w:tc>
        <w:tc>
          <w:tcPr>
            <w:tcW w:w="61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62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684"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3</w:t>
            </w:r>
          </w:p>
        </w:tc>
        <w:tc>
          <w:tcPr>
            <w:tcW w:w="740" w:type="dxa"/>
            <w:tcBorders>
              <w:top w:val="single" w:sz="4" w:space="0" w:color="000000"/>
              <w:left w:val="single" w:sz="4" w:space="0" w:color="000000"/>
              <w:bottom w:val="single" w:sz="4" w:space="0" w:color="000000"/>
            </w:tcBorders>
            <w:shd w:val="clear" w:color="auto" w:fill="auto"/>
          </w:tcPr>
          <w:p w:rsidR="006C65CE" w:rsidRPr="00EC64DC" w:rsidRDefault="006C65CE">
            <w:pPr>
              <w:tabs>
                <w:tab w:val="left" w:pos="708"/>
                <w:tab w:val="right" w:leader="underscore" w:pos="9639"/>
              </w:tabs>
              <w:snapToGrid w:val="0"/>
              <w:jc w:val="center"/>
              <w:rPr>
                <w:sz w:val="20"/>
                <w:szCs w:val="20"/>
              </w:rPr>
            </w:pPr>
          </w:p>
        </w:tc>
        <w:tc>
          <w:tcPr>
            <w:tcW w:w="840"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4</w:t>
            </w:r>
          </w:p>
        </w:tc>
        <w:tc>
          <w:tcPr>
            <w:tcW w:w="2730"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b/>
                <w:bCs/>
                <w:i/>
                <w:iCs/>
                <w:sz w:val="20"/>
                <w:szCs w:val="20"/>
                <w:u w:val="single"/>
              </w:rPr>
              <w:t>Основной уровень</w:t>
            </w:r>
          </w:p>
          <w:p w:rsidR="006C65CE" w:rsidRPr="00EC64DC" w:rsidRDefault="006C65CE">
            <w:pPr>
              <w:jc w:val="center"/>
            </w:pPr>
            <w:r w:rsidRPr="00EC64DC">
              <w:rPr>
                <w:sz w:val="20"/>
                <w:szCs w:val="20"/>
              </w:rPr>
              <w:t>[6], стр. 50-55</w:t>
            </w:r>
          </w:p>
          <w:p w:rsidR="006C65CE" w:rsidRPr="00EC64DC" w:rsidRDefault="006C65CE">
            <w:pPr>
              <w:jc w:val="center"/>
            </w:pPr>
            <w:r w:rsidRPr="00EC64DC">
              <w:rPr>
                <w:sz w:val="20"/>
                <w:szCs w:val="20"/>
              </w:rPr>
              <w:t xml:space="preserve"> подготовка к дискуссии,  подготовка к контрольной работе №4, тесту №4</w:t>
            </w:r>
          </w:p>
          <w:p w:rsidR="006C65CE" w:rsidRPr="00EC64DC" w:rsidRDefault="006C65CE">
            <w:pPr>
              <w:jc w:val="center"/>
            </w:pPr>
            <w:r w:rsidRPr="00EC64DC">
              <w:rPr>
                <w:b/>
                <w:bCs/>
                <w:i/>
                <w:iCs/>
                <w:sz w:val="20"/>
                <w:szCs w:val="20"/>
                <w:u w:val="single"/>
              </w:rPr>
              <w:t>Повышенный уровень</w:t>
            </w:r>
          </w:p>
          <w:p w:rsidR="006C65CE" w:rsidRPr="00EC64DC" w:rsidRDefault="006C65CE">
            <w:pPr>
              <w:jc w:val="center"/>
            </w:pPr>
            <w:r w:rsidRPr="00EC64DC">
              <w:rPr>
                <w:sz w:val="20"/>
                <w:szCs w:val="20"/>
              </w:rPr>
              <w:t>[1], стр. 100-109</w:t>
            </w:r>
          </w:p>
          <w:p w:rsidR="006C65CE" w:rsidRPr="00EC64DC" w:rsidRDefault="006C65CE">
            <w:pPr>
              <w:jc w:val="center"/>
            </w:pPr>
            <w:r w:rsidRPr="00EC64DC">
              <w:rPr>
                <w:sz w:val="20"/>
                <w:szCs w:val="20"/>
              </w:rPr>
              <w:t>подготовка к полемике</w:t>
            </w:r>
          </w:p>
          <w:p w:rsidR="006C65CE" w:rsidRPr="00EC64DC" w:rsidRDefault="006C65CE">
            <w:pPr>
              <w:tabs>
                <w:tab w:val="left" w:pos="708"/>
                <w:tab w:val="right" w:leader="underscore" w:pos="9639"/>
              </w:tabs>
              <w:jc w:val="center"/>
            </w:pPr>
            <w:r w:rsidRPr="00EC64DC">
              <w:rPr>
                <w:sz w:val="20"/>
                <w:szCs w:val="20"/>
              </w:rPr>
              <w:t>подготовка к контрольной работе №4, тесту №4</w:t>
            </w:r>
          </w:p>
        </w:tc>
      </w:tr>
      <w:tr w:rsidR="00EC64DC" w:rsidRPr="00EC64DC">
        <w:trPr>
          <w:trHeight w:val="23"/>
          <w:jc w:val="center"/>
        </w:trPr>
        <w:tc>
          <w:tcPr>
            <w:tcW w:w="559" w:type="dxa"/>
            <w:tcBorders>
              <w:top w:val="single" w:sz="4" w:space="0" w:color="000000"/>
              <w:left w:val="single" w:sz="4" w:space="0" w:color="000000"/>
              <w:bottom w:val="single" w:sz="4" w:space="0" w:color="000000"/>
            </w:tcBorders>
            <w:shd w:val="clear" w:color="auto" w:fill="auto"/>
          </w:tcPr>
          <w:p w:rsidR="006C65CE" w:rsidRPr="00EC64DC" w:rsidRDefault="006C65CE">
            <w:pPr>
              <w:tabs>
                <w:tab w:val="left" w:pos="708"/>
                <w:tab w:val="right" w:leader="underscore" w:pos="9639"/>
              </w:tabs>
              <w:jc w:val="center"/>
            </w:pPr>
            <w:r w:rsidRPr="00EC64DC">
              <w:rPr>
                <w:sz w:val="20"/>
                <w:szCs w:val="20"/>
              </w:rPr>
              <w:t>20.</w:t>
            </w:r>
          </w:p>
        </w:tc>
        <w:tc>
          <w:tcPr>
            <w:tcW w:w="2601"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widowControl w:val="0"/>
            </w:pPr>
            <w:r w:rsidRPr="00EC64DC">
              <w:rPr>
                <w:sz w:val="20"/>
                <w:szCs w:val="20"/>
              </w:rPr>
              <w:t>Информационные технологии  21 века.</w:t>
            </w:r>
          </w:p>
        </w:tc>
        <w:tc>
          <w:tcPr>
            <w:tcW w:w="62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6</w:t>
            </w:r>
          </w:p>
        </w:tc>
        <w:tc>
          <w:tcPr>
            <w:tcW w:w="519"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2</w:t>
            </w:r>
          </w:p>
        </w:tc>
        <w:tc>
          <w:tcPr>
            <w:tcW w:w="61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62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684"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2</w:t>
            </w:r>
          </w:p>
        </w:tc>
        <w:tc>
          <w:tcPr>
            <w:tcW w:w="740" w:type="dxa"/>
            <w:tcBorders>
              <w:top w:val="single" w:sz="4" w:space="0" w:color="000000"/>
              <w:left w:val="single" w:sz="4" w:space="0" w:color="000000"/>
              <w:bottom w:val="single" w:sz="4" w:space="0" w:color="000000"/>
            </w:tcBorders>
            <w:shd w:val="clear" w:color="auto" w:fill="auto"/>
          </w:tcPr>
          <w:p w:rsidR="006C65CE" w:rsidRPr="00EC64DC" w:rsidRDefault="006C65CE">
            <w:pPr>
              <w:tabs>
                <w:tab w:val="left" w:pos="708"/>
                <w:tab w:val="right" w:leader="underscore" w:pos="9639"/>
              </w:tabs>
              <w:snapToGrid w:val="0"/>
              <w:jc w:val="center"/>
              <w:rPr>
                <w:sz w:val="20"/>
                <w:szCs w:val="20"/>
              </w:rPr>
            </w:pPr>
          </w:p>
        </w:tc>
        <w:tc>
          <w:tcPr>
            <w:tcW w:w="840"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4</w:t>
            </w:r>
          </w:p>
        </w:tc>
        <w:tc>
          <w:tcPr>
            <w:tcW w:w="2730"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b/>
                <w:bCs/>
                <w:i/>
                <w:iCs/>
                <w:sz w:val="20"/>
                <w:szCs w:val="20"/>
                <w:u w:val="single"/>
              </w:rPr>
              <w:t>Основной уровень</w:t>
            </w:r>
          </w:p>
          <w:p w:rsidR="006C65CE" w:rsidRPr="00EC64DC" w:rsidRDefault="006C65CE">
            <w:pPr>
              <w:jc w:val="center"/>
            </w:pPr>
            <w:r w:rsidRPr="00EC64DC">
              <w:rPr>
                <w:sz w:val="20"/>
                <w:szCs w:val="20"/>
              </w:rPr>
              <w:t>[1], стр. 117-119, 146-147</w:t>
            </w:r>
          </w:p>
          <w:p w:rsidR="006C65CE" w:rsidRPr="00EC64DC" w:rsidRDefault="006C65CE">
            <w:pPr>
              <w:jc w:val="center"/>
            </w:pPr>
            <w:r w:rsidRPr="00EC64DC">
              <w:rPr>
                <w:sz w:val="20"/>
                <w:szCs w:val="20"/>
              </w:rPr>
              <w:t xml:space="preserve"> подготовка к эссе,  подготовка к контрольной работе №4, тесту №4</w:t>
            </w:r>
          </w:p>
          <w:p w:rsidR="006C65CE" w:rsidRPr="00EC64DC" w:rsidRDefault="006C65CE">
            <w:pPr>
              <w:jc w:val="center"/>
            </w:pPr>
            <w:r w:rsidRPr="00EC64DC">
              <w:rPr>
                <w:b/>
                <w:bCs/>
                <w:i/>
                <w:iCs/>
                <w:sz w:val="20"/>
                <w:szCs w:val="20"/>
                <w:u w:val="single"/>
              </w:rPr>
              <w:t>Повышенный уровень</w:t>
            </w:r>
          </w:p>
          <w:p w:rsidR="006C65CE" w:rsidRPr="00EC64DC" w:rsidRDefault="006C65CE">
            <w:pPr>
              <w:jc w:val="center"/>
            </w:pPr>
            <w:r w:rsidRPr="00EC64DC">
              <w:rPr>
                <w:sz w:val="20"/>
                <w:szCs w:val="20"/>
              </w:rPr>
              <w:t>[1], стр. 117-124</w:t>
            </w:r>
          </w:p>
          <w:p w:rsidR="006C65CE" w:rsidRPr="00EC64DC" w:rsidRDefault="006C65CE">
            <w:pPr>
              <w:jc w:val="center"/>
            </w:pPr>
            <w:r w:rsidRPr="00EC64DC">
              <w:rPr>
                <w:sz w:val="20"/>
                <w:szCs w:val="20"/>
              </w:rPr>
              <w:t>подготовка к презентации, эссе</w:t>
            </w:r>
          </w:p>
          <w:p w:rsidR="006C65CE" w:rsidRPr="00EC64DC" w:rsidRDefault="006C65CE">
            <w:pPr>
              <w:tabs>
                <w:tab w:val="left" w:pos="708"/>
                <w:tab w:val="right" w:leader="underscore" w:pos="9639"/>
              </w:tabs>
              <w:jc w:val="center"/>
            </w:pPr>
            <w:r w:rsidRPr="00EC64DC">
              <w:rPr>
                <w:sz w:val="20"/>
                <w:szCs w:val="20"/>
              </w:rPr>
              <w:t>подготовка к контрольной работе №4, тесту №4</w:t>
            </w:r>
          </w:p>
        </w:tc>
      </w:tr>
      <w:tr w:rsidR="00EC64DC" w:rsidRPr="00EC64DC">
        <w:trPr>
          <w:trHeight w:val="90"/>
          <w:jc w:val="center"/>
        </w:trPr>
        <w:tc>
          <w:tcPr>
            <w:tcW w:w="559" w:type="dxa"/>
            <w:tcBorders>
              <w:top w:val="single" w:sz="4" w:space="0" w:color="000000"/>
              <w:left w:val="single" w:sz="4" w:space="0" w:color="000000"/>
              <w:bottom w:val="single" w:sz="4" w:space="0" w:color="000000"/>
            </w:tcBorders>
            <w:shd w:val="clear" w:color="auto" w:fill="auto"/>
          </w:tcPr>
          <w:p w:rsidR="006C65CE" w:rsidRPr="00EC64DC" w:rsidRDefault="006C65CE">
            <w:pPr>
              <w:tabs>
                <w:tab w:val="left" w:pos="708"/>
                <w:tab w:val="right" w:leader="underscore" w:pos="9639"/>
              </w:tabs>
              <w:jc w:val="center"/>
            </w:pPr>
            <w:r w:rsidRPr="00EC64DC">
              <w:rPr>
                <w:sz w:val="20"/>
                <w:szCs w:val="20"/>
              </w:rPr>
              <w:t>21.</w:t>
            </w:r>
          </w:p>
        </w:tc>
        <w:tc>
          <w:tcPr>
            <w:tcW w:w="2601"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widowControl w:val="0"/>
            </w:pPr>
            <w:r w:rsidRPr="00EC64DC">
              <w:rPr>
                <w:sz w:val="20"/>
                <w:szCs w:val="20"/>
              </w:rPr>
              <w:t>Мир природы. Охрана окружающей среды.</w:t>
            </w:r>
          </w:p>
        </w:tc>
        <w:tc>
          <w:tcPr>
            <w:tcW w:w="62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6</w:t>
            </w:r>
          </w:p>
        </w:tc>
        <w:tc>
          <w:tcPr>
            <w:tcW w:w="519"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2</w:t>
            </w:r>
          </w:p>
        </w:tc>
        <w:tc>
          <w:tcPr>
            <w:tcW w:w="61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62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684"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2</w:t>
            </w:r>
          </w:p>
        </w:tc>
        <w:tc>
          <w:tcPr>
            <w:tcW w:w="740" w:type="dxa"/>
            <w:tcBorders>
              <w:top w:val="single" w:sz="4" w:space="0" w:color="000000"/>
              <w:left w:val="single" w:sz="4" w:space="0" w:color="000000"/>
              <w:bottom w:val="single" w:sz="4" w:space="0" w:color="000000"/>
            </w:tcBorders>
            <w:shd w:val="clear" w:color="auto" w:fill="auto"/>
          </w:tcPr>
          <w:p w:rsidR="006C65CE" w:rsidRPr="00EC64DC" w:rsidRDefault="006C65CE">
            <w:pPr>
              <w:tabs>
                <w:tab w:val="left" w:pos="708"/>
                <w:tab w:val="right" w:leader="underscore" w:pos="9639"/>
              </w:tabs>
              <w:snapToGrid w:val="0"/>
              <w:jc w:val="center"/>
              <w:rPr>
                <w:sz w:val="20"/>
                <w:szCs w:val="20"/>
              </w:rPr>
            </w:pPr>
          </w:p>
        </w:tc>
        <w:tc>
          <w:tcPr>
            <w:tcW w:w="840"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4</w:t>
            </w:r>
          </w:p>
        </w:tc>
        <w:tc>
          <w:tcPr>
            <w:tcW w:w="2730"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b/>
                <w:bCs/>
                <w:i/>
                <w:iCs/>
                <w:sz w:val="20"/>
                <w:szCs w:val="20"/>
                <w:u w:val="single"/>
              </w:rPr>
              <w:t>Основной уровень</w:t>
            </w:r>
          </w:p>
          <w:p w:rsidR="006C65CE" w:rsidRPr="00EC64DC" w:rsidRDefault="006C65CE">
            <w:pPr>
              <w:jc w:val="center"/>
            </w:pPr>
            <w:r w:rsidRPr="00EC64DC">
              <w:rPr>
                <w:sz w:val="20"/>
                <w:szCs w:val="20"/>
              </w:rPr>
              <w:t>[6], стр. 44-46</w:t>
            </w:r>
          </w:p>
          <w:p w:rsidR="006C65CE" w:rsidRPr="00EC64DC" w:rsidRDefault="006C65CE">
            <w:pPr>
              <w:jc w:val="center"/>
            </w:pPr>
            <w:r w:rsidRPr="00EC64DC">
              <w:rPr>
                <w:sz w:val="20"/>
                <w:szCs w:val="20"/>
              </w:rPr>
              <w:t xml:space="preserve"> подготовка к дискуссии,  </w:t>
            </w:r>
            <w:r w:rsidRPr="00EC64DC">
              <w:rPr>
                <w:sz w:val="20"/>
                <w:szCs w:val="20"/>
              </w:rPr>
              <w:lastRenderedPageBreak/>
              <w:t>подготовка к контрольной работе №4, тесту №4</w:t>
            </w:r>
          </w:p>
          <w:p w:rsidR="006C65CE" w:rsidRPr="00EC64DC" w:rsidRDefault="006C65CE">
            <w:pPr>
              <w:jc w:val="center"/>
            </w:pPr>
            <w:r w:rsidRPr="00EC64DC">
              <w:rPr>
                <w:b/>
                <w:bCs/>
                <w:i/>
                <w:iCs/>
                <w:sz w:val="20"/>
                <w:szCs w:val="20"/>
                <w:u w:val="single"/>
              </w:rPr>
              <w:t>Повышенный уровень</w:t>
            </w:r>
          </w:p>
          <w:p w:rsidR="006C65CE" w:rsidRPr="00EC64DC" w:rsidRDefault="006C65CE">
            <w:pPr>
              <w:jc w:val="center"/>
            </w:pPr>
            <w:r w:rsidRPr="00EC64DC">
              <w:rPr>
                <w:sz w:val="20"/>
                <w:szCs w:val="20"/>
              </w:rPr>
              <w:t>[1], стр. 110-116</w:t>
            </w:r>
          </w:p>
          <w:p w:rsidR="006C65CE" w:rsidRPr="00EC64DC" w:rsidRDefault="006C65CE">
            <w:pPr>
              <w:jc w:val="center"/>
            </w:pPr>
            <w:r w:rsidRPr="00EC64DC">
              <w:rPr>
                <w:sz w:val="20"/>
                <w:szCs w:val="20"/>
              </w:rPr>
              <w:t>подготовка к презентации, дискуссии</w:t>
            </w:r>
          </w:p>
          <w:p w:rsidR="006C65CE" w:rsidRPr="00EC64DC" w:rsidRDefault="006C65CE">
            <w:pPr>
              <w:tabs>
                <w:tab w:val="left" w:pos="708"/>
                <w:tab w:val="right" w:leader="underscore" w:pos="9639"/>
              </w:tabs>
              <w:jc w:val="center"/>
            </w:pPr>
            <w:r w:rsidRPr="00EC64DC">
              <w:rPr>
                <w:sz w:val="20"/>
                <w:szCs w:val="20"/>
              </w:rPr>
              <w:t>подготовка к контрольной работе №4, тесту №4</w:t>
            </w:r>
          </w:p>
        </w:tc>
      </w:tr>
      <w:tr w:rsidR="00EC64DC" w:rsidRPr="00EC64DC">
        <w:trPr>
          <w:trHeight w:val="23"/>
          <w:jc w:val="center"/>
        </w:trPr>
        <w:tc>
          <w:tcPr>
            <w:tcW w:w="559" w:type="dxa"/>
            <w:tcBorders>
              <w:top w:val="single" w:sz="4" w:space="0" w:color="000000"/>
              <w:left w:val="single" w:sz="4" w:space="0" w:color="000000"/>
              <w:bottom w:val="single" w:sz="4" w:space="0" w:color="000000"/>
            </w:tcBorders>
            <w:shd w:val="clear" w:color="auto" w:fill="auto"/>
          </w:tcPr>
          <w:p w:rsidR="006C65CE" w:rsidRPr="00EC64DC" w:rsidRDefault="006C65CE">
            <w:pPr>
              <w:tabs>
                <w:tab w:val="left" w:pos="708"/>
                <w:tab w:val="right" w:leader="underscore" w:pos="9639"/>
              </w:tabs>
              <w:jc w:val="center"/>
            </w:pPr>
            <w:r w:rsidRPr="00EC64DC">
              <w:rPr>
                <w:sz w:val="20"/>
                <w:szCs w:val="20"/>
              </w:rPr>
              <w:lastRenderedPageBreak/>
              <w:t>22.</w:t>
            </w:r>
          </w:p>
        </w:tc>
        <w:tc>
          <w:tcPr>
            <w:tcW w:w="2601"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widowControl w:val="0"/>
            </w:pPr>
            <w:r w:rsidRPr="00EC64DC">
              <w:rPr>
                <w:sz w:val="20"/>
                <w:szCs w:val="20"/>
              </w:rPr>
              <w:t>Мировые достижения в искусстве (музыка, танцы, живопись, театр, кино, архитектура)</w:t>
            </w:r>
          </w:p>
          <w:p w:rsidR="006C65CE" w:rsidRPr="00EC64DC" w:rsidRDefault="006C65CE">
            <w:pPr>
              <w:widowControl w:val="0"/>
            </w:pPr>
            <w:r w:rsidRPr="00EC64DC">
              <w:rPr>
                <w:sz w:val="20"/>
                <w:szCs w:val="20"/>
              </w:rPr>
              <w:t>Здоровье, здоровый образ жизни.</w:t>
            </w:r>
          </w:p>
          <w:p w:rsidR="006C65CE" w:rsidRPr="00EC64DC" w:rsidRDefault="006C65CE">
            <w:pPr>
              <w:widowControl w:val="0"/>
            </w:pPr>
            <w:r w:rsidRPr="00EC64DC">
              <w:rPr>
                <w:sz w:val="20"/>
                <w:szCs w:val="20"/>
              </w:rPr>
              <w:t>Глобальные проблемы человечества и пути их решения</w:t>
            </w:r>
          </w:p>
          <w:p w:rsidR="006C65CE" w:rsidRPr="00EC64DC" w:rsidRDefault="006C65CE">
            <w:pPr>
              <w:widowControl w:val="0"/>
            </w:pPr>
            <w:r w:rsidRPr="00EC64DC">
              <w:rPr>
                <w:sz w:val="20"/>
                <w:szCs w:val="20"/>
              </w:rPr>
              <w:t>Информационные технологии  21 века.</w:t>
            </w:r>
          </w:p>
          <w:p w:rsidR="006C65CE" w:rsidRPr="00EC64DC" w:rsidRDefault="006C65CE">
            <w:pPr>
              <w:widowControl w:val="0"/>
            </w:pPr>
            <w:r w:rsidRPr="00EC64DC">
              <w:rPr>
                <w:sz w:val="20"/>
                <w:szCs w:val="20"/>
              </w:rPr>
              <w:t>Мир природы. Охрана окружающей среды.</w:t>
            </w:r>
          </w:p>
        </w:tc>
        <w:tc>
          <w:tcPr>
            <w:tcW w:w="62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3</w:t>
            </w:r>
          </w:p>
        </w:tc>
        <w:tc>
          <w:tcPr>
            <w:tcW w:w="519"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2</w:t>
            </w:r>
          </w:p>
        </w:tc>
        <w:tc>
          <w:tcPr>
            <w:tcW w:w="61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62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684"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2</w:t>
            </w:r>
          </w:p>
        </w:tc>
        <w:tc>
          <w:tcPr>
            <w:tcW w:w="740" w:type="dxa"/>
            <w:tcBorders>
              <w:top w:val="single" w:sz="4" w:space="0" w:color="000000"/>
              <w:left w:val="single" w:sz="4" w:space="0" w:color="000000"/>
              <w:bottom w:val="single" w:sz="4" w:space="0" w:color="000000"/>
            </w:tcBorders>
            <w:shd w:val="clear" w:color="auto" w:fill="auto"/>
          </w:tcPr>
          <w:p w:rsidR="006C65CE" w:rsidRPr="00EC64DC" w:rsidRDefault="006C65CE">
            <w:pPr>
              <w:tabs>
                <w:tab w:val="left" w:pos="708"/>
                <w:tab w:val="right" w:leader="underscore" w:pos="9639"/>
              </w:tabs>
              <w:snapToGrid w:val="0"/>
              <w:jc w:val="center"/>
              <w:rPr>
                <w:sz w:val="20"/>
                <w:szCs w:val="20"/>
              </w:rPr>
            </w:pPr>
          </w:p>
        </w:tc>
        <w:tc>
          <w:tcPr>
            <w:tcW w:w="840"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lang w:val="en-US"/>
              </w:rPr>
              <w:t>1</w:t>
            </w:r>
          </w:p>
        </w:tc>
        <w:tc>
          <w:tcPr>
            <w:tcW w:w="2730"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tabs>
                <w:tab w:val="left" w:pos="708"/>
                <w:tab w:val="right" w:leader="underscore" w:pos="9639"/>
              </w:tabs>
              <w:jc w:val="center"/>
            </w:pPr>
            <w:r w:rsidRPr="00EC64DC">
              <w:rPr>
                <w:sz w:val="20"/>
                <w:szCs w:val="20"/>
              </w:rPr>
              <w:t>Контрольная работа №4</w:t>
            </w:r>
          </w:p>
          <w:p w:rsidR="006C65CE" w:rsidRPr="00EC64DC" w:rsidRDefault="006C65CE">
            <w:pPr>
              <w:pStyle w:val="10"/>
              <w:numPr>
                <w:ilvl w:val="0"/>
                <w:numId w:val="0"/>
              </w:numPr>
              <w:rPr>
                <w:sz w:val="20"/>
                <w:szCs w:val="20"/>
              </w:rPr>
            </w:pPr>
          </w:p>
          <w:p w:rsidR="006C65CE" w:rsidRPr="00EC64DC" w:rsidRDefault="006C65CE">
            <w:pPr>
              <w:pStyle w:val="10"/>
              <w:numPr>
                <w:ilvl w:val="0"/>
                <w:numId w:val="0"/>
              </w:numPr>
              <w:jc w:val="center"/>
            </w:pPr>
            <w:r w:rsidRPr="00EC64DC">
              <w:rPr>
                <w:sz w:val="20"/>
                <w:szCs w:val="20"/>
              </w:rPr>
              <w:t>Тест №4</w:t>
            </w:r>
          </w:p>
        </w:tc>
      </w:tr>
      <w:tr w:rsidR="00EC64DC" w:rsidRPr="00EC64DC">
        <w:trPr>
          <w:trHeight w:val="23"/>
          <w:jc w:val="center"/>
        </w:trPr>
        <w:tc>
          <w:tcPr>
            <w:tcW w:w="559" w:type="dxa"/>
            <w:tcBorders>
              <w:top w:val="single" w:sz="4" w:space="0" w:color="000000"/>
              <w:left w:val="single" w:sz="4" w:space="0" w:color="000000"/>
              <w:bottom w:val="single" w:sz="4" w:space="0" w:color="000000"/>
            </w:tcBorders>
            <w:shd w:val="clear" w:color="auto" w:fill="auto"/>
          </w:tcPr>
          <w:p w:rsidR="006C65CE" w:rsidRPr="00EC64DC" w:rsidRDefault="006C65CE">
            <w:pPr>
              <w:tabs>
                <w:tab w:val="left" w:pos="708"/>
                <w:tab w:val="right" w:leader="underscore" w:pos="9639"/>
              </w:tabs>
              <w:jc w:val="center"/>
            </w:pPr>
            <w:r w:rsidRPr="00EC64DC">
              <w:rPr>
                <w:sz w:val="20"/>
                <w:szCs w:val="20"/>
              </w:rPr>
              <w:t>23.</w:t>
            </w:r>
          </w:p>
        </w:tc>
        <w:tc>
          <w:tcPr>
            <w:tcW w:w="2601"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pPr>
            <w:r w:rsidRPr="00EC64DC">
              <w:rPr>
                <w:sz w:val="20"/>
                <w:szCs w:val="20"/>
              </w:rPr>
              <w:t>Зачет</w:t>
            </w:r>
          </w:p>
        </w:tc>
        <w:tc>
          <w:tcPr>
            <w:tcW w:w="62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2</w:t>
            </w:r>
          </w:p>
        </w:tc>
        <w:tc>
          <w:tcPr>
            <w:tcW w:w="519"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2</w:t>
            </w:r>
          </w:p>
        </w:tc>
        <w:tc>
          <w:tcPr>
            <w:tcW w:w="61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w:t>
            </w:r>
          </w:p>
        </w:tc>
        <w:tc>
          <w:tcPr>
            <w:tcW w:w="62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w:t>
            </w:r>
          </w:p>
        </w:tc>
        <w:tc>
          <w:tcPr>
            <w:tcW w:w="684"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w:t>
            </w:r>
          </w:p>
        </w:tc>
        <w:tc>
          <w:tcPr>
            <w:tcW w:w="740"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0,3</w:t>
            </w:r>
          </w:p>
        </w:tc>
        <w:tc>
          <w:tcPr>
            <w:tcW w:w="840"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1,7</w:t>
            </w:r>
          </w:p>
        </w:tc>
        <w:tc>
          <w:tcPr>
            <w:tcW w:w="27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65CE" w:rsidRPr="00EC64DC" w:rsidRDefault="006C65CE">
            <w:pPr>
              <w:pStyle w:val="10"/>
              <w:numPr>
                <w:ilvl w:val="0"/>
                <w:numId w:val="0"/>
              </w:numPr>
              <w:tabs>
                <w:tab w:val="left" w:pos="708"/>
                <w:tab w:val="right" w:leader="underscore" w:pos="9639"/>
              </w:tabs>
              <w:ind w:left="360"/>
              <w:jc w:val="center"/>
            </w:pPr>
            <w:r w:rsidRPr="00EC64DC">
              <w:rPr>
                <w:sz w:val="20"/>
                <w:szCs w:val="20"/>
              </w:rPr>
              <w:t xml:space="preserve">Зачет выставляется по совокупности результатов текущего контроля успеваемости или зачет проводится в устной и письменной форме по билетам  </w:t>
            </w:r>
          </w:p>
        </w:tc>
      </w:tr>
      <w:tr w:rsidR="00EC64DC" w:rsidRPr="00EC64DC">
        <w:trPr>
          <w:trHeight w:val="23"/>
          <w:jc w:val="center"/>
        </w:trPr>
        <w:tc>
          <w:tcPr>
            <w:tcW w:w="559" w:type="dxa"/>
            <w:tcBorders>
              <w:top w:val="single" w:sz="4" w:space="0" w:color="000000"/>
              <w:left w:val="single" w:sz="4" w:space="0" w:color="000000"/>
              <w:bottom w:val="single" w:sz="4" w:space="0" w:color="000000"/>
            </w:tcBorders>
            <w:shd w:val="clear" w:color="auto" w:fill="auto"/>
          </w:tcPr>
          <w:p w:rsidR="006C65CE" w:rsidRPr="00EC64DC" w:rsidRDefault="006C65CE">
            <w:pPr>
              <w:tabs>
                <w:tab w:val="left" w:pos="708"/>
                <w:tab w:val="right" w:leader="underscore" w:pos="9639"/>
              </w:tabs>
              <w:snapToGrid w:val="0"/>
              <w:jc w:val="center"/>
              <w:rPr>
                <w:sz w:val="20"/>
                <w:szCs w:val="20"/>
              </w:rPr>
            </w:pPr>
          </w:p>
        </w:tc>
        <w:tc>
          <w:tcPr>
            <w:tcW w:w="2601"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pPr>
            <w:r w:rsidRPr="00EC64DC">
              <w:rPr>
                <w:b/>
                <w:sz w:val="20"/>
                <w:szCs w:val="20"/>
              </w:rPr>
              <w:t>Итого 2 семестр</w:t>
            </w:r>
          </w:p>
        </w:tc>
        <w:tc>
          <w:tcPr>
            <w:tcW w:w="62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b/>
                <w:sz w:val="20"/>
                <w:szCs w:val="20"/>
              </w:rPr>
              <w:t>72</w:t>
            </w:r>
          </w:p>
        </w:tc>
        <w:tc>
          <w:tcPr>
            <w:tcW w:w="519"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jc w:val="center"/>
            </w:pPr>
            <w:r w:rsidRPr="00EC64DC">
              <w:rPr>
                <w:b/>
                <w:sz w:val="20"/>
                <w:szCs w:val="20"/>
              </w:rPr>
              <w:t>2</w:t>
            </w:r>
          </w:p>
        </w:tc>
        <w:tc>
          <w:tcPr>
            <w:tcW w:w="61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b/>
                <w:sz w:val="20"/>
                <w:szCs w:val="20"/>
              </w:rPr>
            </w:pPr>
          </w:p>
        </w:tc>
        <w:tc>
          <w:tcPr>
            <w:tcW w:w="62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b/>
                <w:sz w:val="20"/>
                <w:szCs w:val="20"/>
              </w:rPr>
            </w:pPr>
          </w:p>
        </w:tc>
        <w:tc>
          <w:tcPr>
            <w:tcW w:w="684"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b/>
                <w:sz w:val="20"/>
                <w:szCs w:val="20"/>
              </w:rPr>
              <w:t>32</w:t>
            </w:r>
          </w:p>
        </w:tc>
        <w:tc>
          <w:tcPr>
            <w:tcW w:w="740"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b/>
                <w:sz w:val="20"/>
                <w:szCs w:val="20"/>
              </w:rPr>
              <w:t>0,3</w:t>
            </w:r>
          </w:p>
        </w:tc>
        <w:tc>
          <w:tcPr>
            <w:tcW w:w="840"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b/>
                <w:sz w:val="20"/>
                <w:szCs w:val="20"/>
              </w:rPr>
              <w:t>3</w:t>
            </w:r>
            <w:r w:rsidRPr="00EC64DC">
              <w:rPr>
                <w:b/>
                <w:sz w:val="20"/>
                <w:szCs w:val="20"/>
                <w:lang w:val="en-US"/>
              </w:rPr>
              <w:t>9,7</w:t>
            </w:r>
          </w:p>
        </w:tc>
        <w:tc>
          <w:tcPr>
            <w:tcW w:w="27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b/>
                <w:sz w:val="20"/>
                <w:szCs w:val="20"/>
                <w:lang w:val="en-US"/>
              </w:rPr>
            </w:pPr>
          </w:p>
        </w:tc>
      </w:tr>
      <w:tr w:rsidR="00EC64DC" w:rsidRPr="00EC64DC">
        <w:trPr>
          <w:trHeight w:val="23"/>
          <w:jc w:val="center"/>
        </w:trPr>
        <w:tc>
          <w:tcPr>
            <w:tcW w:w="559" w:type="dxa"/>
            <w:tcBorders>
              <w:top w:val="single" w:sz="4" w:space="0" w:color="000000"/>
              <w:left w:val="single" w:sz="4" w:space="0" w:color="000000"/>
              <w:bottom w:val="single" w:sz="4" w:space="0" w:color="000000"/>
            </w:tcBorders>
            <w:shd w:val="clear" w:color="auto" w:fill="auto"/>
          </w:tcPr>
          <w:p w:rsidR="006C65CE" w:rsidRPr="00EC64DC" w:rsidRDefault="006C65CE">
            <w:pPr>
              <w:tabs>
                <w:tab w:val="left" w:pos="708"/>
                <w:tab w:val="right" w:leader="underscore" w:pos="9639"/>
              </w:tabs>
              <w:jc w:val="center"/>
            </w:pPr>
            <w:r w:rsidRPr="00EC64DC">
              <w:rPr>
                <w:sz w:val="20"/>
                <w:szCs w:val="20"/>
              </w:rPr>
              <w:t>24.</w:t>
            </w:r>
          </w:p>
        </w:tc>
        <w:tc>
          <w:tcPr>
            <w:tcW w:w="2601"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widowControl w:val="0"/>
            </w:pPr>
            <w:r w:rsidRPr="00EC64DC">
              <w:rPr>
                <w:sz w:val="20"/>
                <w:szCs w:val="20"/>
              </w:rPr>
              <w:t>Трудоустройство. Резюме. Собеседование</w:t>
            </w:r>
          </w:p>
        </w:tc>
        <w:tc>
          <w:tcPr>
            <w:tcW w:w="62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9</w:t>
            </w:r>
          </w:p>
        </w:tc>
        <w:tc>
          <w:tcPr>
            <w:tcW w:w="519"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3</w:t>
            </w:r>
          </w:p>
        </w:tc>
        <w:tc>
          <w:tcPr>
            <w:tcW w:w="61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62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684"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4</w:t>
            </w:r>
          </w:p>
        </w:tc>
        <w:tc>
          <w:tcPr>
            <w:tcW w:w="740"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840"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lang w:val="en-US"/>
              </w:rPr>
              <w:t>5</w:t>
            </w:r>
          </w:p>
        </w:tc>
        <w:tc>
          <w:tcPr>
            <w:tcW w:w="27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65CE" w:rsidRPr="00EC64DC" w:rsidRDefault="006C65CE">
            <w:pPr>
              <w:jc w:val="center"/>
            </w:pPr>
            <w:r w:rsidRPr="00EC64DC">
              <w:rPr>
                <w:b/>
                <w:bCs/>
                <w:i/>
                <w:iCs/>
                <w:sz w:val="20"/>
                <w:szCs w:val="20"/>
                <w:u w:val="single"/>
              </w:rPr>
              <w:t>Основной уровень</w:t>
            </w:r>
          </w:p>
          <w:p w:rsidR="006C65CE" w:rsidRPr="00EC64DC" w:rsidRDefault="006C65CE">
            <w:pPr>
              <w:numPr>
                <w:ilvl w:val="0"/>
                <w:numId w:val="50"/>
              </w:numPr>
              <w:jc w:val="center"/>
            </w:pPr>
            <w:r w:rsidRPr="00EC64DC">
              <w:rPr>
                <w:sz w:val="20"/>
                <w:szCs w:val="20"/>
              </w:rPr>
              <w:t>, стр. 10-13</w:t>
            </w:r>
          </w:p>
          <w:p w:rsidR="006C65CE" w:rsidRPr="00EC64DC" w:rsidRDefault="006C65CE">
            <w:pPr>
              <w:jc w:val="center"/>
            </w:pPr>
            <w:r w:rsidRPr="00EC64DC">
              <w:rPr>
                <w:sz w:val="20"/>
                <w:szCs w:val="20"/>
              </w:rPr>
              <w:t xml:space="preserve"> подготовка делового письма,  подготовка к контрольной работе №1, тесту №1</w:t>
            </w:r>
          </w:p>
          <w:p w:rsidR="006C65CE" w:rsidRPr="00EC64DC" w:rsidRDefault="006C65CE">
            <w:pPr>
              <w:jc w:val="center"/>
            </w:pPr>
            <w:r w:rsidRPr="00EC64DC">
              <w:rPr>
                <w:b/>
                <w:bCs/>
                <w:i/>
                <w:iCs/>
                <w:sz w:val="20"/>
                <w:szCs w:val="20"/>
                <w:u w:val="single"/>
              </w:rPr>
              <w:t>Повышенный уровень</w:t>
            </w:r>
          </w:p>
          <w:p w:rsidR="006C65CE" w:rsidRPr="00EC64DC" w:rsidRDefault="006C65CE">
            <w:pPr>
              <w:numPr>
                <w:ilvl w:val="0"/>
                <w:numId w:val="33"/>
              </w:numPr>
              <w:jc w:val="center"/>
            </w:pPr>
            <w:r w:rsidRPr="00EC64DC">
              <w:rPr>
                <w:sz w:val="20"/>
                <w:szCs w:val="20"/>
              </w:rPr>
              <w:t>, стр. 6-13</w:t>
            </w:r>
          </w:p>
          <w:p w:rsidR="006C65CE" w:rsidRPr="00EC64DC" w:rsidRDefault="006C65CE">
            <w:pPr>
              <w:jc w:val="center"/>
            </w:pPr>
            <w:r w:rsidRPr="00EC64DC">
              <w:rPr>
                <w:sz w:val="20"/>
                <w:szCs w:val="20"/>
              </w:rPr>
              <w:t>подготовка к диалогу, деловое письмо</w:t>
            </w:r>
          </w:p>
          <w:p w:rsidR="006C65CE" w:rsidRPr="00EC64DC" w:rsidRDefault="006C65CE">
            <w:pPr>
              <w:tabs>
                <w:tab w:val="left" w:pos="708"/>
                <w:tab w:val="right" w:leader="underscore" w:pos="9639"/>
              </w:tabs>
              <w:jc w:val="center"/>
            </w:pPr>
            <w:r w:rsidRPr="00EC64DC">
              <w:rPr>
                <w:sz w:val="20"/>
                <w:szCs w:val="20"/>
              </w:rPr>
              <w:t>подготовка к контрольной работе №1, тесту №1</w:t>
            </w:r>
          </w:p>
        </w:tc>
      </w:tr>
      <w:tr w:rsidR="00EC64DC" w:rsidRPr="00EC64DC">
        <w:trPr>
          <w:trHeight w:val="23"/>
          <w:jc w:val="center"/>
        </w:trPr>
        <w:tc>
          <w:tcPr>
            <w:tcW w:w="559" w:type="dxa"/>
            <w:tcBorders>
              <w:top w:val="single" w:sz="4" w:space="0" w:color="000000"/>
              <w:left w:val="single" w:sz="4" w:space="0" w:color="000000"/>
              <w:bottom w:val="single" w:sz="4" w:space="0" w:color="000000"/>
            </w:tcBorders>
            <w:shd w:val="clear" w:color="auto" w:fill="auto"/>
          </w:tcPr>
          <w:p w:rsidR="006C65CE" w:rsidRPr="00EC64DC" w:rsidRDefault="006C65CE">
            <w:pPr>
              <w:tabs>
                <w:tab w:val="left" w:pos="708"/>
                <w:tab w:val="right" w:leader="underscore" w:pos="9639"/>
              </w:tabs>
              <w:jc w:val="center"/>
            </w:pPr>
            <w:r w:rsidRPr="00EC64DC">
              <w:rPr>
                <w:sz w:val="20"/>
                <w:szCs w:val="20"/>
              </w:rPr>
              <w:t>25.</w:t>
            </w:r>
          </w:p>
        </w:tc>
        <w:tc>
          <w:tcPr>
            <w:tcW w:w="2601"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widowControl w:val="0"/>
            </w:pPr>
            <w:r w:rsidRPr="00EC64DC">
              <w:rPr>
                <w:sz w:val="20"/>
                <w:szCs w:val="20"/>
              </w:rPr>
              <w:t xml:space="preserve">Телефонный разговор делового характера </w:t>
            </w:r>
          </w:p>
        </w:tc>
        <w:tc>
          <w:tcPr>
            <w:tcW w:w="62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9</w:t>
            </w:r>
          </w:p>
        </w:tc>
        <w:tc>
          <w:tcPr>
            <w:tcW w:w="519"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3</w:t>
            </w:r>
          </w:p>
        </w:tc>
        <w:tc>
          <w:tcPr>
            <w:tcW w:w="61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62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684"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4</w:t>
            </w:r>
          </w:p>
        </w:tc>
        <w:tc>
          <w:tcPr>
            <w:tcW w:w="740"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840"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5</w:t>
            </w:r>
          </w:p>
        </w:tc>
        <w:tc>
          <w:tcPr>
            <w:tcW w:w="27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65CE" w:rsidRPr="00EC64DC" w:rsidRDefault="006C65CE">
            <w:pPr>
              <w:jc w:val="center"/>
            </w:pPr>
            <w:r w:rsidRPr="00EC64DC">
              <w:rPr>
                <w:b/>
                <w:bCs/>
                <w:i/>
                <w:iCs/>
                <w:sz w:val="20"/>
                <w:szCs w:val="20"/>
                <w:u w:val="single"/>
              </w:rPr>
              <w:t>Основной уровень</w:t>
            </w:r>
          </w:p>
          <w:p w:rsidR="006C65CE" w:rsidRPr="00EC64DC" w:rsidRDefault="006C65CE">
            <w:pPr>
              <w:jc w:val="center"/>
            </w:pPr>
            <w:r w:rsidRPr="00EC64DC">
              <w:rPr>
                <w:sz w:val="20"/>
                <w:szCs w:val="20"/>
              </w:rPr>
              <w:t>[2], стр. 14-19</w:t>
            </w:r>
          </w:p>
          <w:p w:rsidR="006C65CE" w:rsidRPr="00EC64DC" w:rsidRDefault="006C65CE">
            <w:pPr>
              <w:jc w:val="center"/>
            </w:pPr>
            <w:r w:rsidRPr="00EC64DC">
              <w:rPr>
                <w:sz w:val="20"/>
                <w:szCs w:val="20"/>
              </w:rPr>
              <w:t xml:space="preserve"> подготовка к диалогу,  подготовка к контрольной работе №1, тесту №1</w:t>
            </w:r>
          </w:p>
          <w:p w:rsidR="006C65CE" w:rsidRPr="00EC64DC" w:rsidRDefault="006C65CE">
            <w:pPr>
              <w:jc w:val="center"/>
            </w:pPr>
            <w:r w:rsidRPr="00EC64DC">
              <w:rPr>
                <w:b/>
                <w:bCs/>
                <w:i/>
                <w:iCs/>
                <w:sz w:val="20"/>
                <w:szCs w:val="20"/>
                <w:u w:val="single"/>
              </w:rPr>
              <w:t>Повышенный уровень</w:t>
            </w:r>
          </w:p>
          <w:p w:rsidR="006C65CE" w:rsidRPr="00EC64DC" w:rsidRDefault="006C65CE">
            <w:pPr>
              <w:jc w:val="center"/>
            </w:pPr>
            <w:r w:rsidRPr="00EC64DC">
              <w:rPr>
                <w:sz w:val="20"/>
                <w:szCs w:val="20"/>
              </w:rPr>
              <w:t>[5], стр. 187-195</w:t>
            </w:r>
          </w:p>
          <w:p w:rsidR="006C65CE" w:rsidRPr="00EC64DC" w:rsidRDefault="006C65CE">
            <w:pPr>
              <w:jc w:val="both"/>
            </w:pPr>
            <w:r w:rsidRPr="00EC64DC">
              <w:rPr>
                <w:sz w:val="20"/>
                <w:szCs w:val="20"/>
              </w:rPr>
              <w:t>подготовка к диалогу</w:t>
            </w:r>
          </w:p>
          <w:p w:rsidR="006C65CE" w:rsidRPr="00EC64DC" w:rsidRDefault="006C65CE">
            <w:pPr>
              <w:tabs>
                <w:tab w:val="left" w:pos="708"/>
                <w:tab w:val="right" w:leader="underscore" w:pos="9639"/>
              </w:tabs>
              <w:jc w:val="center"/>
            </w:pPr>
            <w:r w:rsidRPr="00EC64DC">
              <w:rPr>
                <w:sz w:val="20"/>
                <w:szCs w:val="20"/>
              </w:rPr>
              <w:t>подготовка к контрольной работе №1, тесту №1</w:t>
            </w:r>
          </w:p>
        </w:tc>
      </w:tr>
      <w:tr w:rsidR="00EC64DC" w:rsidRPr="00EC64DC">
        <w:trPr>
          <w:trHeight w:val="23"/>
          <w:jc w:val="center"/>
        </w:trPr>
        <w:tc>
          <w:tcPr>
            <w:tcW w:w="559" w:type="dxa"/>
            <w:tcBorders>
              <w:top w:val="single" w:sz="4" w:space="0" w:color="000000"/>
              <w:left w:val="single" w:sz="4" w:space="0" w:color="000000"/>
              <w:bottom w:val="single" w:sz="4" w:space="0" w:color="000000"/>
            </w:tcBorders>
            <w:shd w:val="clear" w:color="auto" w:fill="auto"/>
          </w:tcPr>
          <w:p w:rsidR="006C65CE" w:rsidRPr="00EC64DC" w:rsidRDefault="006C65CE">
            <w:pPr>
              <w:tabs>
                <w:tab w:val="left" w:pos="708"/>
                <w:tab w:val="right" w:leader="underscore" w:pos="9639"/>
              </w:tabs>
              <w:jc w:val="center"/>
            </w:pPr>
            <w:r w:rsidRPr="00EC64DC">
              <w:rPr>
                <w:sz w:val="20"/>
                <w:szCs w:val="20"/>
              </w:rPr>
              <w:t>26.</w:t>
            </w:r>
          </w:p>
        </w:tc>
        <w:tc>
          <w:tcPr>
            <w:tcW w:w="2601"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widowControl w:val="0"/>
            </w:pPr>
            <w:r w:rsidRPr="00EC64DC">
              <w:rPr>
                <w:sz w:val="20"/>
                <w:szCs w:val="20"/>
              </w:rPr>
              <w:t>Деловая встреча. Проведение переговоров с  зарубежными партнерами</w:t>
            </w:r>
          </w:p>
        </w:tc>
        <w:tc>
          <w:tcPr>
            <w:tcW w:w="62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11</w:t>
            </w:r>
          </w:p>
        </w:tc>
        <w:tc>
          <w:tcPr>
            <w:tcW w:w="519"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3</w:t>
            </w:r>
          </w:p>
        </w:tc>
        <w:tc>
          <w:tcPr>
            <w:tcW w:w="61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62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684"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6</w:t>
            </w:r>
          </w:p>
        </w:tc>
        <w:tc>
          <w:tcPr>
            <w:tcW w:w="740"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840"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lang w:val="en-US"/>
              </w:rPr>
              <w:t>5</w:t>
            </w:r>
          </w:p>
        </w:tc>
        <w:tc>
          <w:tcPr>
            <w:tcW w:w="27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65CE" w:rsidRPr="00EC64DC" w:rsidRDefault="006C65CE">
            <w:pPr>
              <w:jc w:val="center"/>
            </w:pPr>
            <w:r w:rsidRPr="00EC64DC">
              <w:rPr>
                <w:b/>
                <w:bCs/>
                <w:i/>
                <w:iCs/>
                <w:sz w:val="20"/>
                <w:szCs w:val="20"/>
                <w:u w:val="single"/>
              </w:rPr>
              <w:t>Основной уровень</w:t>
            </w:r>
          </w:p>
          <w:p w:rsidR="006C65CE" w:rsidRPr="00EC64DC" w:rsidRDefault="006C65CE">
            <w:pPr>
              <w:jc w:val="center"/>
            </w:pPr>
            <w:r w:rsidRPr="00EC64DC">
              <w:rPr>
                <w:sz w:val="20"/>
                <w:szCs w:val="20"/>
              </w:rPr>
              <w:t>[2], стр. 24-29</w:t>
            </w:r>
          </w:p>
          <w:p w:rsidR="006C65CE" w:rsidRPr="00EC64DC" w:rsidRDefault="006C65CE">
            <w:pPr>
              <w:jc w:val="center"/>
            </w:pPr>
            <w:r w:rsidRPr="00EC64DC">
              <w:rPr>
                <w:sz w:val="20"/>
                <w:szCs w:val="20"/>
              </w:rPr>
              <w:t xml:space="preserve"> подготовка к диалогу,  подготовка к контрольной работе №1, тесту №1</w:t>
            </w:r>
          </w:p>
          <w:p w:rsidR="006C65CE" w:rsidRPr="00EC64DC" w:rsidRDefault="006C65CE">
            <w:pPr>
              <w:jc w:val="center"/>
            </w:pPr>
            <w:r w:rsidRPr="00EC64DC">
              <w:rPr>
                <w:b/>
                <w:bCs/>
                <w:i/>
                <w:iCs/>
                <w:sz w:val="20"/>
                <w:szCs w:val="20"/>
                <w:u w:val="single"/>
              </w:rPr>
              <w:t>Повышенный уровень</w:t>
            </w:r>
          </w:p>
          <w:p w:rsidR="006C65CE" w:rsidRPr="00EC64DC" w:rsidRDefault="006C65CE">
            <w:pPr>
              <w:jc w:val="center"/>
            </w:pPr>
            <w:r w:rsidRPr="00EC64DC">
              <w:rPr>
                <w:sz w:val="20"/>
                <w:szCs w:val="20"/>
              </w:rPr>
              <w:t>[2], стр. 24-29</w:t>
            </w:r>
          </w:p>
          <w:p w:rsidR="006C65CE" w:rsidRPr="00EC64DC" w:rsidRDefault="006C65CE">
            <w:pPr>
              <w:jc w:val="center"/>
            </w:pPr>
            <w:r w:rsidRPr="00EC64DC">
              <w:rPr>
                <w:sz w:val="20"/>
                <w:szCs w:val="20"/>
              </w:rPr>
              <w:t>подготовка к диалогу, перевод</w:t>
            </w:r>
          </w:p>
          <w:p w:rsidR="006C65CE" w:rsidRPr="00EC64DC" w:rsidRDefault="006C65CE">
            <w:pPr>
              <w:tabs>
                <w:tab w:val="left" w:pos="708"/>
                <w:tab w:val="right" w:leader="underscore" w:pos="9639"/>
              </w:tabs>
              <w:jc w:val="center"/>
            </w:pPr>
            <w:r w:rsidRPr="00EC64DC">
              <w:rPr>
                <w:sz w:val="20"/>
                <w:szCs w:val="20"/>
              </w:rPr>
              <w:t>подготовка к контрольной работе №1, тесту №1</w:t>
            </w:r>
          </w:p>
        </w:tc>
      </w:tr>
      <w:tr w:rsidR="00EC64DC" w:rsidRPr="00EC64DC">
        <w:trPr>
          <w:trHeight w:val="23"/>
          <w:jc w:val="center"/>
        </w:trPr>
        <w:tc>
          <w:tcPr>
            <w:tcW w:w="559" w:type="dxa"/>
            <w:tcBorders>
              <w:top w:val="single" w:sz="4" w:space="0" w:color="000000"/>
              <w:left w:val="single" w:sz="4" w:space="0" w:color="000000"/>
              <w:bottom w:val="single" w:sz="4" w:space="0" w:color="000000"/>
            </w:tcBorders>
            <w:shd w:val="clear" w:color="auto" w:fill="auto"/>
          </w:tcPr>
          <w:p w:rsidR="006C65CE" w:rsidRPr="00EC64DC" w:rsidRDefault="006C65CE">
            <w:pPr>
              <w:tabs>
                <w:tab w:val="left" w:pos="708"/>
                <w:tab w:val="right" w:leader="underscore" w:pos="9639"/>
              </w:tabs>
              <w:jc w:val="center"/>
            </w:pPr>
            <w:r w:rsidRPr="00EC64DC">
              <w:rPr>
                <w:sz w:val="20"/>
                <w:szCs w:val="20"/>
              </w:rPr>
              <w:t>27.</w:t>
            </w:r>
          </w:p>
        </w:tc>
        <w:tc>
          <w:tcPr>
            <w:tcW w:w="2601"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widowControl w:val="0"/>
            </w:pPr>
            <w:r w:rsidRPr="00EC64DC">
              <w:rPr>
                <w:sz w:val="20"/>
                <w:szCs w:val="20"/>
              </w:rPr>
              <w:t>Трудоустройство. Резюме. Собеседование</w:t>
            </w:r>
          </w:p>
          <w:p w:rsidR="006C65CE" w:rsidRPr="00EC64DC" w:rsidRDefault="006C65CE">
            <w:pPr>
              <w:widowControl w:val="0"/>
            </w:pPr>
            <w:r w:rsidRPr="00EC64DC">
              <w:rPr>
                <w:sz w:val="20"/>
                <w:szCs w:val="20"/>
              </w:rPr>
              <w:lastRenderedPageBreak/>
              <w:t>Телефонный разговор делового характера Деловая встреча. Проведение переговоров с  зарубежными партнерами</w:t>
            </w:r>
          </w:p>
        </w:tc>
        <w:tc>
          <w:tcPr>
            <w:tcW w:w="62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lastRenderedPageBreak/>
              <w:t>3</w:t>
            </w:r>
          </w:p>
        </w:tc>
        <w:tc>
          <w:tcPr>
            <w:tcW w:w="519"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3</w:t>
            </w:r>
          </w:p>
        </w:tc>
        <w:tc>
          <w:tcPr>
            <w:tcW w:w="61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62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684"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2</w:t>
            </w:r>
          </w:p>
        </w:tc>
        <w:tc>
          <w:tcPr>
            <w:tcW w:w="740"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840"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lang w:val="en-US"/>
              </w:rPr>
              <w:t>1</w:t>
            </w:r>
          </w:p>
        </w:tc>
        <w:tc>
          <w:tcPr>
            <w:tcW w:w="27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Контрольная работа №1</w:t>
            </w:r>
          </w:p>
          <w:p w:rsidR="006C65CE" w:rsidRPr="00EC64DC" w:rsidRDefault="006C65CE">
            <w:pPr>
              <w:pStyle w:val="10"/>
              <w:numPr>
                <w:ilvl w:val="0"/>
                <w:numId w:val="0"/>
              </w:numPr>
              <w:rPr>
                <w:sz w:val="20"/>
                <w:szCs w:val="20"/>
              </w:rPr>
            </w:pPr>
          </w:p>
          <w:p w:rsidR="006C65CE" w:rsidRPr="00EC64DC" w:rsidRDefault="006C65CE">
            <w:pPr>
              <w:pStyle w:val="10"/>
              <w:numPr>
                <w:ilvl w:val="0"/>
                <w:numId w:val="0"/>
              </w:numPr>
              <w:jc w:val="center"/>
            </w:pPr>
            <w:r w:rsidRPr="00EC64DC">
              <w:rPr>
                <w:sz w:val="20"/>
                <w:szCs w:val="20"/>
              </w:rPr>
              <w:lastRenderedPageBreak/>
              <w:t>Тест №1</w:t>
            </w:r>
          </w:p>
        </w:tc>
      </w:tr>
      <w:tr w:rsidR="00EC64DC" w:rsidRPr="00EC64DC">
        <w:trPr>
          <w:trHeight w:val="23"/>
          <w:jc w:val="center"/>
        </w:trPr>
        <w:tc>
          <w:tcPr>
            <w:tcW w:w="559" w:type="dxa"/>
            <w:tcBorders>
              <w:top w:val="single" w:sz="4" w:space="0" w:color="000000"/>
              <w:left w:val="single" w:sz="4" w:space="0" w:color="000000"/>
              <w:bottom w:val="single" w:sz="4" w:space="0" w:color="000000"/>
            </w:tcBorders>
            <w:shd w:val="clear" w:color="auto" w:fill="auto"/>
          </w:tcPr>
          <w:p w:rsidR="006C65CE" w:rsidRPr="00EC64DC" w:rsidRDefault="006C65CE">
            <w:pPr>
              <w:tabs>
                <w:tab w:val="left" w:pos="708"/>
                <w:tab w:val="right" w:leader="underscore" w:pos="9639"/>
              </w:tabs>
              <w:jc w:val="center"/>
            </w:pPr>
            <w:r w:rsidRPr="00EC64DC">
              <w:rPr>
                <w:sz w:val="20"/>
                <w:szCs w:val="20"/>
              </w:rPr>
              <w:lastRenderedPageBreak/>
              <w:t>28.</w:t>
            </w:r>
          </w:p>
        </w:tc>
        <w:tc>
          <w:tcPr>
            <w:tcW w:w="2601"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widowControl w:val="0"/>
            </w:pPr>
            <w:r w:rsidRPr="00EC64DC">
              <w:rPr>
                <w:sz w:val="20"/>
                <w:szCs w:val="20"/>
              </w:rPr>
              <w:t>Карьерный рост</w:t>
            </w:r>
          </w:p>
        </w:tc>
        <w:tc>
          <w:tcPr>
            <w:tcW w:w="62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9</w:t>
            </w:r>
          </w:p>
        </w:tc>
        <w:tc>
          <w:tcPr>
            <w:tcW w:w="519"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3</w:t>
            </w:r>
          </w:p>
        </w:tc>
        <w:tc>
          <w:tcPr>
            <w:tcW w:w="61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62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684"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4</w:t>
            </w:r>
          </w:p>
        </w:tc>
        <w:tc>
          <w:tcPr>
            <w:tcW w:w="740"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840"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lang w:val="en-US"/>
              </w:rPr>
              <w:t>5</w:t>
            </w:r>
          </w:p>
        </w:tc>
        <w:tc>
          <w:tcPr>
            <w:tcW w:w="27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65CE" w:rsidRPr="00EC64DC" w:rsidRDefault="006C65CE">
            <w:pPr>
              <w:jc w:val="center"/>
            </w:pPr>
            <w:r w:rsidRPr="00EC64DC">
              <w:rPr>
                <w:b/>
                <w:bCs/>
                <w:i/>
                <w:iCs/>
                <w:sz w:val="20"/>
                <w:szCs w:val="20"/>
                <w:u w:val="single"/>
              </w:rPr>
              <w:t>Основной уровень</w:t>
            </w:r>
          </w:p>
          <w:p w:rsidR="006C65CE" w:rsidRPr="00EC64DC" w:rsidRDefault="006C65CE">
            <w:pPr>
              <w:jc w:val="center"/>
            </w:pPr>
            <w:r w:rsidRPr="00EC64DC">
              <w:rPr>
                <w:sz w:val="20"/>
                <w:szCs w:val="20"/>
              </w:rPr>
              <w:t>[2], стр. 49-52</w:t>
            </w:r>
          </w:p>
          <w:p w:rsidR="006C65CE" w:rsidRPr="00EC64DC" w:rsidRDefault="006C65CE">
            <w:pPr>
              <w:jc w:val="center"/>
            </w:pPr>
            <w:r w:rsidRPr="00EC64DC">
              <w:rPr>
                <w:sz w:val="20"/>
                <w:szCs w:val="20"/>
              </w:rPr>
              <w:t xml:space="preserve"> подготовка перевода,  подготовка к контрольной работе №2, тесту №2</w:t>
            </w:r>
          </w:p>
          <w:p w:rsidR="006C65CE" w:rsidRPr="00EC64DC" w:rsidRDefault="006C65CE">
            <w:pPr>
              <w:jc w:val="center"/>
            </w:pPr>
            <w:r w:rsidRPr="00EC64DC">
              <w:rPr>
                <w:b/>
                <w:bCs/>
                <w:i/>
                <w:iCs/>
                <w:sz w:val="20"/>
                <w:szCs w:val="20"/>
                <w:u w:val="single"/>
              </w:rPr>
              <w:t>Повышенный уровень</w:t>
            </w:r>
          </w:p>
          <w:p w:rsidR="006C65CE" w:rsidRPr="00EC64DC" w:rsidRDefault="006C65CE">
            <w:pPr>
              <w:jc w:val="center"/>
            </w:pPr>
            <w:r w:rsidRPr="00EC64DC">
              <w:rPr>
                <w:sz w:val="20"/>
                <w:szCs w:val="20"/>
              </w:rPr>
              <w:t>[2], стр. 49-57</w:t>
            </w:r>
          </w:p>
          <w:p w:rsidR="006C65CE" w:rsidRPr="00EC64DC" w:rsidRDefault="006C65CE">
            <w:pPr>
              <w:jc w:val="center"/>
            </w:pPr>
            <w:r w:rsidRPr="00EC64DC">
              <w:rPr>
                <w:sz w:val="20"/>
                <w:szCs w:val="20"/>
              </w:rPr>
              <w:t>подготовка к проект,  аннотация</w:t>
            </w:r>
          </w:p>
          <w:p w:rsidR="006C65CE" w:rsidRPr="00EC64DC" w:rsidRDefault="006C65CE">
            <w:pPr>
              <w:tabs>
                <w:tab w:val="left" w:pos="708"/>
                <w:tab w:val="right" w:leader="underscore" w:pos="9639"/>
              </w:tabs>
              <w:jc w:val="center"/>
            </w:pPr>
            <w:r w:rsidRPr="00EC64DC">
              <w:rPr>
                <w:sz w:val="20"/>
                <w:szCs w:val="20"/>
              </w:rPr>
              <w:t>подготовка к контрольной работе №2, тесту №2</w:t>
            </w:r>
          </w:p>
        </w:tc>
      </w:tr>
      <w:tr w:rsidR="00EC64DC" w:rsidRPr="00EC64DC">
        <w:trPr>
          <w:trHeight w:val="23"/>
          <w:jc w:val="center"/>
        </w:trPr>
        <w:tc>
          <w:tcPr>
            <w:tcW w:w="559" w:type="dxa"/>
            <w:tcBorders>
              <w:top w:val="single" w:sz="4" w:space="0" w:color="000000"/>
              <w:left w:val="single" w:sz="4" w:space="0" w:color="000000"/>
              <w:bottom w:val="single" w:sz="4" w:space="0" w:color="000000"/>
            </w:tcBorders>
            <w:shd w:val="clear" w:color="auto" w:fill="auto"/>
          </w:tcPr>
          <w:p w:rsidR="006C65CE" w:rsidRPr="00EC64DC" w:rsidRDefault="006C65CE">
            <w:pPr>
              <w:tabs>
                <w:tab w:val="left" w:pos="708"/>
                <w:tab w:val="right" w:leader="underscore" w:pos="9639"/>
              </w:tabs>
              <w:jc w:val="center"/>
            </w:pPr>
            <w:r w:rsidRPr="00EC64DC">
              <w:rPr>
                <w:sz w:val="20"/>
                <w:szCs w:val="20"/>
              </w:rPr>
              <w:t>29.</w:t>
            </w:r>
          </w:p>
        </w:tc>
        <w:tc>
          <w:tcPr>
            <w:tcW w:w="2601"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widowControl w:val="0"/>
            </w:pPr>
            <w:r w:rsidRPr="00EC64DC">
              <w:rPr>
                <w:sz w:val="20"/>
                <w:szCs w:val="20"/>
              </w:rPr>
              <w:t>Деловая корреспонденция</w:t>
            </w:r>
          </w:p>
        </w:tc>
        <w:tc>
          <w:tcPr>
            <w:tcW w:w="62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8</w:t>
            </w:r>
          </w:p>
        </w:tc>
        <w:tc>
          <w:tcPr>
            <w:tcW w:w="519"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3</w:t>
            </w:r>
          </w:p>
        </w:tc>
        <w:tc>
          <w:tcPr>
            <w:tcW w:w="61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62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684"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3</w:t>
            </w:r>
          </w:p>
        </w:tc>
        <w:tc>
          <w:tcPr>
            <w:tcW w:w="740"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840"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lang w:val="en-US"/>
              </w:rPr>
              <w:t>5</w:t>
            </w:r>
          </w:p>
        </w:tc>
        <w:tc>
          <w:tcPr>
            <w:tcW w:w="27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65CE" w:rsidRPr="00EC64DC" w:rsidRDefault="006C65CE">
            <w:pPr>
              <w:jc w:val="center"/>
            </w:pPr>
            <w:r w:rsidRPr="00EC64DC">
              <w:rPr>
                <w:b/>
                <w:bCs/>
                <w:i/>
                <w:iCs/>
                <w:sz w:val="20"/>
                <w:szCs w:val="20"/>
                <w:u w:val="single"/>
              </w:rPr>
              <w:t>Основной уровень</w:t>
            </w:r>
          </w:p>
          <w:p w:rsidR="006C65CE" w:rsidRPr="00EC64DC" w:rsidRDefault="006C65CE">
            <w:pPr>
              <w:jc w:val="center"/>
            </w:pPr>
            <w:r w:rsidRPr="00EC64DC">
              <w:rPr>
                <w:sz w:val="20"/>
                <w:szCs w:val="20"/>
              </w:rPr>
              <w:t>[2], стр. 36-44</w:t>
            </w:r>
          </w:p>
          <w:p w:rsidR="006C65CE" w:rsidRPr="00EC64DC" w:rsidRDefault="006C65CE">
            <w:pPr>
              <w:jc w:val="center"/>
            </w:pPr>
            <w:r w:rsidRPr="00EC64DC">
              <w:rPr>
                <w:sz w:val="20"/>
                <w:szCs w:val="20"/>
              </w:rPr>
              <w:t xml:space="preserve"> подготовка делового письма,</w:t>
            </w:r>
          </w:p>
          <w:p w:rsidR="006C65CE" w:rsidRPr="00EC64DC" w:rsidRDefault="006C65CE">
            <w:pPr>
              <w:jc w:val="center"/>
            </w:pPr>
            <w:r w:rsidRPr="00EC64DC">
              <w:rPr>
                <w:sz w:val="20"/>
                <w:szCs w:val="20"/>
              </w:rPr>
              <w:t xml:space="preserve">  подготовка к контрольной работе №2, тесту №2</w:t>
            </w:r>
          </w:p>
          <w:p w:rsidR="006C65CE" w:rsidRPr="00EC64DC" w:rsidRDefault="006C65CE">
            <w:pPr>
              <w:jc w:val="center"/>
            </w:pPr>
            <w:r w:rsidRPr="00EC64DC">
              <w:rPr>
                <w:b/>
                <w:bCs/>
                <w:i/>
                <w:iCs/>
                <w:sz w:val="20"/>
                <w:szCs w:val="20"/>
                <w:u w:val="single"/>
              </w:rPr>
              <w:t>Повышенный уровень</w:t>
            </w:r>
          </w:p>
          <w:p w:rsidR="006C65CE" w:rsidRPr="00EC64DC" w:rsidRDefault="006C65CE">
            <w:pPr>
              <w:jc w:val="center"/>
            </w:pPr>
            <w:r w:rsidRPr="00EC64DC">
              <w:rPr>
                <w:sz w:val="20"/>
                <w:szCs w:val="20"/>
              </w:rPr>
              <w:t>[5], стр. 5-30</w:t>
            </w:r>
          </w:p>
          <w:p w:rsidR="006C65CE" w:rsidRPr="00EC64DC" w:rsidRDefault="006C65CE">
            <w:pPr>
              <w:jc w:val="center"/>
            </w:pPr>
            <w:r w:rsidRPr="00EC64DC">
              <w:rPr>
                <w:sz w:val="20"/>
                <w:szCs w:val="20"/>
              </w:rPr>
              <w:t>подготовка делового письма</w:t>
            </w:r>
          </w:p>
          <w:p w:rsidR="006C65CE" w:rsidRPr="00EC64DC" w:rsidRDefault="006C65CE">
            <w:pPr>
              <w:tabs>
                <w:tab w:val="left" w:pos="708"/>
                <w:tab w:val="right" w:leader="underscore" w:pos="9639"/>
              </w:tabs>
              <w:jc w:val="center"/>
            </w:pPr>
            <w:r w:rsidRPr="00EC64DC">
              <w:rPr>
                <w:sz w:val="20"/>
                <w:szCs w:val="20"/>
              </w:rPr>
              <w:t>подготовка к контрольной работе №2, тесту №2</w:t>
            </w:r>
          </w:p>
        </w:tc>
      </w:tr>
      <w:tr w:rsidR="00EC64DC" w:rsidRPr="00EC64DC">
        <w:trPr>
          <w:trHeight w:val="23"/>
          <w:jc w:val="center"/>
        </w:trPr>
        <w:tc>
          <w:tcPr>
            <w:tcW w:w="559" w:type="dxa"/>
            <w:tcBorders>
              <w:top w:val="single" w:sz="4" w:space="0" w:color="000000"/>
              <w:left w:val="single" w:sz="4" w:space="0" w:color="000000"/>
              <w:bottom w:val="single" w:sz="4" w:space="0" w:color="000000"/>
            </w:tcBorders>
            <w:shd w:val="clear" w:color="auto" w:fill="auto"/>
          </w:tcPr>
          <w:p w:rsidR="006C65CE" w:rsidRPr="00EC64DC" w:rsidRDefault="006C65CE">
            <w:pPr>
              <w:tabs>
                <w:tab w:val="left" w:pos="708"/>
                <w:tab w:val="right" w:leader="underscore" w:pos="9639"/>
              </w:tabs>
              <w:jc w:val="center"/>
            </w:pPr>
            <w:r w:rsidRPr="00EC64DC">
              <w:rPr>
                <w:sz w:val="20"/>
                <w:szCs w:val="20"/>
              </w:rPr>
              <w:t>30.</w:t>
            </w:r>
          </w:p>
        </w:tc>
        <w:tc>
          <w:tcPr>
            <w:tcW w:w="2601"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widowControl w:val="0"/>
            </w:pPr>
            <w:r w:rsidRPr="00EC64DC">
              <w:rPr>
                <w:sz w:val="20"/>
                <w:szCs w:val="20"/>
              </w:rPr>
              <w:t>Работа в международной компании. Презентации</w:t>
            </w:r>
          </w:p>
        </w:tc>
        <w:tc>
          <w:tcPr>
            <w:tcW w:w="62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10</w:t>
            </w:r>
          </w:p>
        </w:tc>
        <w:tc>
          <w:tcPr>
            <w:tcW w:w="519"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3</w:t>
            </w:r>
          </w:p>
        </w:tc>
        <w:tc>
          <w:tcPr>
            <w:tcW w:w="61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62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684"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5</w:t>
            </w:r>
          </w:p>
        </w:tc>
        <w:tc>
          <w:tcPr>
            <w:tcW w:w="740"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840"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5</w:t>
            </w:r>
          </w:p>
        </w:tc>
        <w:tc>
          <w:tcPr>
            <w:tcW w:w="27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65CE" w:rsidRPr="00EC64DC" w:rsidRDefault="006C65CE">
            <w:pPr>
              <w:jc w:val="center"/>
            </w:pPr>
            <w:r w:rsidRPr="00EC64DC">
              <w:rPr>
                <w:b/>
                <w:bCs/>
                <w:i/>
                <w:iCs/>
                <w:sz w:val="20"/>
                <w:szCs w:val="20"/>
                <w:u w:val="single"/>
              </w:rPr>
              <w:t>Основной уровень</w:t>
            </w:r>
          </w:p>
          <w:p w:rsidR="006C65CE" w:rsidRPr="00EC64DC" w:rsidRDefault="006C65CE">
            <w:pPr>
              <w:jc w:val="center"/>
            </w:pPr>
            <w:r w:rsidRPr="00EC64DC">
              <w:rPr>
                <w:sz w:val="20"/>
                <w:szCs w:val="20"/>
              </w:rPr>
              <w:t>[2], стр. 64-72, 88-89</w:t>
            </w:r>
          </w:p>
          <w:p w:rsidR="006C65CE" w:rsidRPr="00EC64DC" w:rsidRDefault="006C65CE">
            <w:pPr>
              <w:jc w:val="center"/>
            </w:pPr>
            <w:r w:rsidRPr="00EC64DC">
              <w:rPr>
                <w:sz w:val="20"/>
                <w:szCs w:val="20"/>
              </w:rPr>
              <w:t xml:space="preserve"> подготовка презентации,  подготовка к контрольной работе №2, тесту №2</w:t>
            </w:r>
          </w:p>
          <w:p w:rsidR="006C65CE" w:rsidRPr="00EC64DC" w:rsidRDefault="006C65CE">
            <w:pPr>
              <w:jc w:val="center"/>
            </w:pPr>
            <w:r w:rsidRPr="00EC64DC">
              <w:rPr>
                <w:b/>
                <w:bCs/>
                <w:i/>
                <w:iCs/>
                <w:sz w:val="20"/>
                <w:szCs w:val="20"/>
                <w:u w:val="single"/>
              </w:rPr>
              <w:t>Повышенный уровень</w:t>
            </w:r>
          </w:p>
          <w:p w:rsidR="006C65CE" w:rsidRPr="00EC64DC" w:rsidRDefault="006C65CE">
            <w:pPr>
              <w:jc w:val="center"/>
            </w:pPr>
            <w:r w:rsidRPr="00EC64DC">
              <w:rPr>
                <w:sz w:val="20"/>
                <w:szCs w:val="20"/>
              </w:rPr>
              <w:t>[2], стр. 64-72, 88-89</w:t>
            </w:r>
          </w:p>
          <w:p w:rsidR="006C65CE" w:rsidRPr="00EC64DC" w:rsidRDefault="006C65CE">
            <w:pPr>
              <w:jc w:val="center"/>
            </w:pPr>
            <w:r w:rsidRPr="00EC64DC">
              <w:rPr>
                <w:sz w:val="20"/>
                <w:szCs w:val="20"/>
              </w:rPr>
              <w:t>подготовка реферат, презентация</w:t>
            </w:r>
          </w:p>
          <w:p w:rsidR="006C65CE" w:rsidRPr="00EC64DC" w:rsidRDefault="006C65CE">
            <w:pPr>
              <w:tabs>
                <w:tab w:val="left" w:pos="708"/>
                <w:tab w:val="right" w:leader="underscore" w:pos="9639"/>
              </w:tabs>
              <w:jc w:val="center"/>
            </w:pPr>
            <w:r w:rsidRPr="00EC64DC">
              <w:rPr>
                <w:sz w:val="20"/>
                <w:szCs w:val="20"/>
              </w:rPr>
              <w:t>подготовка к контрольной работе №2, тесту №2</w:t>
            </w:r>
          </w:p>
        </w:tc>
      </w:tr>
      <w:tr w:rsidR="00EC64DC" w:rsidRPr="00EC64DC">
        <w:trPr>
          <w:trHeight w:val="23"/>
          <w:jc w:val="center"/>
        </w:trPr>
        <w:tc>
          <w:tcPr>
            <w:tcW w:w="559" w:type="dxa"/>
            <w:tcBorders>
              <w:top w:val="single" w:sz="4" w:space="0" w:color="000000"/>
              <w:left w:val="single" w:sz="4" w:space="0" w:color="000000"/>
              <w:bottom w:val="single" w:sz="4" w:space="0" w:color="000000"/>
            </w:tcBorders>
            <w:shd w:val="clear" w:color="auto" w:fill="auto"/>
          </w:tcPr>
          <w:p w:rsidR="006C65CE" w:rsidRPr="00EC64DC" w:rsidRDefault="006C65CE">
            <w:pPr>
              <w:tabs>
                <w:tab w:val="left" w:pos="708"/>
                <w:tab w:val="right" w:leader="underscore" w:pos="9639"/>
              </w:tabs>
              <w:jc w:val="center"/>
            </w:pPr>
            <w:r w:rsidRPr="00EC64DC">
              <w:rPr>
                <w:sz w:val="20"/>
                <w:szCs w:val="20"/>
              </w:rPr>
              <w:t>31.</w:t>
            </w:r>
          </w:p>
        </w:tc>
        <w:tc>
          <w:tcPr>
            <w:tcW w:w="2601"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widowControl w:val="0"/>
            </w:pPr>
            <w:r w:rsidRPr="00EC64DC">
              <w:rPr>
                <w:sz w:val="20"/>
                <w:szCs w:val="20"/>
              </w:rPr>
              <w:t>Деловая</w:t>
            </w:r>
            <w:r w:rsidRPr="00EC64DC">
              <w:rPr>
                <w:sz w:val="20"/>
                <w:szCs w:val="20"/>
                <w:lang w:val="en-US"/>
              </w:rPr>
              <w:t xml:space="preserve"> </w:t>
            </w:r>
            <w:r w:rsidRPr="00EC64DC">
              <w:rPr>
                <w:sz w:val="20"/>
                <w:szCs w:val="20"/>
              </w:rPr>
              <w:t>этика</w:t>
            </w:r>
          </w:p>
        </w:tc>
        <w:tc>
          <w:tcPr>
            <w:tcW w:w="62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7</w:t>
            </w:r>
          </w:p>
        </w:tc>
        <w:tc>
          <w:tcPr>
            <w:tcW w:w="519"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3</w:t>
            </w:r>
          </w:p>
        </w:tc>
        <w:tc>
          <w:tcPr>
            <w:tcW w:w="61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62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684"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2</w:t>
            </w:r>
          </w:p>
        </w:tc>
        <w:tc>
          <w:tcPr>
            <w:tcW w:w="740"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840"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lang w:val="en-US"/>
              </w:rPr>
              <w:t>5</w:t>
            </w:r>
          </w:p>
        </w:tc>
        <w:tc>
          <w:tcPr>
            <w:tcW w:w="27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65CE" w:rsidRPr="00EC64DC" w:rsidRDefault="006C65CE">
            <w:pPr>
              <w:jc w:val="center"/>
            </w:pPr>
            <w:r w:rsidRPr="00EC64DC">
              <w:rPr>
                <w:b/>
                <w:bCs/>
                <w:i/>
                <w:iCs/>
                <w:sz w:val="20"/>
                <w:szCs w:val="20"/>
                <w:u w:val="single"/>
              </w:rPr>
              <w:t>Основной уровень</w:t>
            </w:r>
          </w:p>
          <w:p w:rsidR="006C65CE" w:rsidRPr="00EC64DC" w:rsidRDefault="006C65CE">
            <w:pPr>
              <w:jc w:val="center"/>
            </w:pPr>
            <w:r w:rsidRPr="00EC64DC">
              <w:rPr>
                <w:sz w:val="20"/>
                <w:szCs w:val="20"/>
              </w:rPr>
              <w:t>[2], стр. 80-84</w:t>
            </w:r>
          </w:p>
          <w:p w:rsidR="006C65CE" w:rsidRPr="00EC64DC" w:rsidRDefault="006C65CE">
            <w:pPr>
              <w:jc w:val="center"/>
            </w:pPr>
            <w:r w:rsidRPr="00EC64DC">
              <w:rPr>
                <w:sz w:val="20"/>
                <w:szCs w:val="20"/>
              </w:rPr>
              <w:t xml:space="preserve"> подготовка перевода  подготовка к контрольной работе №2, тесту №2</w:t>
            </w:r>
          </w:p>
          <w:p w:rsidR="006C65CE" w:rsidRPr="00EC64DC" w:rsidRDefault="006C65CE">
            <w:pPr>
              <w:jc w:val="center"/>
            </w:pPr>
            <w:r w:rsidRPr="00EC64DC">
              <w:rPr>
                <w:b/>
                <w:bCs/>
                <w:i/>
                <w:iCs/>
                <w:sz w:val="20"/>
                <w:szCs w:val="20"/>
                <w:u w:val="single"/>
              </w:rPr>
              <w:t>Повышенный уровень</w:t>
            </w:r>
          </w:p>
          <w:p w:rsidR="006C65CE" w:rsidRPr="00EC64DC" w:rsidRDefault="006C65CE">
            <w:pPr>
              <w:jc w:val="center"/>
            </w:pPr>
            <w:r w:rsidRPr="00EC64DC">
              <w:rPr>
                <w:sz w:val="20"/>
                <w:szCs w:val="20"/>
              </w:rPr>
              <w:t>[2], стр. 57-64, 80-86</w:t>
            </w:r>
          </w:p>
          <w:p w:rsidR="006C65CE" w:rsidRPr="00EC64DC" w:rsidRDefault="006C65CE">
            <w:pPr>
              <w:jc w:val="center"/>
            </w:pPr>
            <w:r w:rsidRPr="00EC64DC">
              <w:rPr>
                <w:sz w:val="20"/>
                <w:szCs w:val="20"/>
              </w:rPr>
              <w:t>подготовка перевод, полемика</w:t>
            </w:r>
          </w:p>
          <w:p w:rsidR="006C65CE" w:rsidRPr="00EC64DC" w:rsidRDefault="006C65CE">
            <w:pPr>
              <w:tabs>
                <w:tab w:val="left" w:pos="708"/>
                <w:tab w:val="right" w:leader="underscore" w:pos="9639"/>
              </w:tabs>
              <w:jc w:val="center"/>
            </w:pPr>
            <w:r w:rsidRPr="00EC64DC">
              <w:rPr>
                <w:sz w:val="20"/>
                <w:szCs w:val="20"/>
              </w:rPr>
              <w:t>подготовка к контрольной работе №2, тесту №2</w:t>
            </w:r>
          </w:p>
        </w:tc>
      </w:tr>
      <w:tr w:rsidR="00EC64DC" w:rsidRPr="00EC64DC">
        <w:trPr>
          <w:trHeight w:val="23"/>
          <w:jc w:val="center"/>
        </w:trPr>
        <w:tc>
          <w:tcPr>
            <w:tcW w:w="559" w:type="dxa"/>
            <w:tcBorders>
              <w:top w:val="single" w:sz="4" w:space="0" w:color="000000"/>
              <w:left w:val="single" w:sz="4" w:space="0" w:color="000000"/>
              <w:bottom w:val="single" w:sz="4" w:space="0" w:color="000000"/>
            </w:tcBorders>
            <w:shd w:val="clear" w:color="auto" w:fill="auto"/>
          </w:tcPr>
          <w:p w:rsidR="006C65CE" w:rsidRPr="00EC64DC" w:rsidRDefault="006C65CE">
            <w:pPr>
              <w:tabs>
                <w:tab w:val="left" w:pos="708"/>
                <w:tab w:val="right" w:leader="underscore" w:pos="9639"/>
              </w:tabs>
              <w:jc w:val="center"/>
            </w:pPr>
            <w:r w:rsidRPr="00EC64DC">
              <w:rPr>
                <w:sz w:val="20"/>
                <w:szCs w:val="20"/>
              </w:rPr>
              <w:t>32.</w:t>
            </w:r>
          </w:p>
        </w:tc>
        <w:tc>
          <w:tcPr>
            <w:tcW w:w="2601"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widowControl w:val="0"/>
            </w:pPr>
            <w:r w:rsidRPr="00EC64DC">
              <w:rPr>
                <w:sz w:val="20"/>
                <w:szCs w:val="20"/>
              </w:rPr>
              <w:t>Карьерный рост</w:t>
            </w:r>
          </w:p>
          <w:p w:rsidR="006C65CE" w:rsidRPr="00EC64DC" w:rsidRDefault="006C65CE">
            <w:pPr>
              <w:widowControl w:val="0"/>
            </w:pPr>
            <w:r w:rsidRPr="00EC64DC">
              <w:rPr>
                <w:sz w:val="20"/>
                <w:szCs w:val="20"/>
              </w:rPr>
              <w:t>Деловая корреспонденция</w:t>
            </w:r>
          </w:p>
          <w:p w:rsidR="006C65CE" w:rsidRPr="00EC64DC" w:rsidRDefault="006C65CE">
            <w:pPr>
              <w:widowControl w:val="0"/>
            </w:pPr>
            <w:r w:rsidRPr="00EC64DC">
              <w:rPr>
                <w:sz w:val="20"/>
                <w:szCs w:val="20"/>
              </w:rPr>
              <w:t>Работа в международной компании. Презентации</w:t>
            </w:r>
          </w:p>
          <w:p w:rsidR="006C65CE" w:rsidRPr="00EC64DC" w:rsidRDefault="006C65CE">
            <w:pPr>
              <w:widowControl w:val="0"/>
            </w:pPr>
            <w:r w:rsidRPr="00EC64DC">
              <w:rPr>
                <w:sz w:val="20"/>
                <w:szCs w:val="20"/>
              </w:rPr>
              <w:t>Деловая</w:t>
            </w:r>
            <w:r w:rsidRPr="00EC64DC">
              <w:rPr>
                <w:sz w:val="20"/>
                <w:szCs w:val="20"/>
                <w:lang w:val="en-US"/>
              </w:rPr>
              <w:t xml:space="preserve"> </w:t>
            </w:r>
            <w:r w:rsidRPr="00EC64DC">
              <w:rPr>
                <w:sz w:val="20"/>
                <w:szCs w:val="20"/>
              </w:rPr>
              <w:t>этика</w:t>
            </w:r>
          </w:p>
        </w:tc>
        <w:tc>
          <w:tcPr>
            <w:tcW w:w="62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4</w:t>
            </w:r>
          </w:p>
        </w:tc>
        <w:tc>
          <w:tcPr>
            <w:tcW w:w="519"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3</w:t>
            </w:r>
          </w:p>
        </w:tc>
        <w:tc>
          <w:tcPr>
            <w:tcW w:w="61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62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684"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2</w:t>
            </w:r>
          </w:p>
        </w:tc>
        <w:tc>
          <w:tcPr>
            <w:tcW w:w="740"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840"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lang w:val="en-US"/>
              </w:rPr>
              <w:t>2</w:t>
            </w:r>
          </w:p>
        </w:tc>
        <w:tc>
          <w:tcPr>
            <w:tcW w:w="27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Контрольная работа №2</w:t>
            </w:r>
          </w:p>
          <w:p w:rsidR="006C65CE" w:rsidRPr="00EC64DC" w:rsidRDefault="006C65CE">
            <w:pPr>
              <w:pStyle w:val="10"/>
              <w:numPr>
                <w:ilvl w:val="0"/>
                <w:numId w:val="0"/>
              </w:numPr>
              <w:rPr>
                <w:sz w:val="20"/>
                <w:szCs w:val="20"/>
              </w:rPr>
            </w:pPr>
          </w:p>
          <w:p w:rsidR="006C65CE" w:rsidRPr="00EC64DC" w:rsidRDefault="006C65CE">
            <w:pPr>
              <w:pStyle w:val="10"/>
              <w:numPr>
                <w:ilvl w:val="0"/>
                <w:numId w:val="0"/>
              </w:numPr>
              <w:jc w:val="center"/>
            </w:pPr>
            <w:r w:rsidRPr="00EC64DC">
              <w:rPr>
                <w:sz w:val="20"/>
                <w:szCs w:val="20"/>
              </w:rPr>
              <w:t>Тест №2</w:t>
            </w:r>
          </w:p>
        </w:tc>
      </w:tr>
      <w:tr w:rsidR="00EC64DC" w:rsidRPr="00EC64DC">
        <w:trPr>
          <w:trHeight w:val="23"/>
          <w:jc w:val="center"/>
        </w:trPr>
        <w:tc>
          <w:tcPr>
            <w:tcW w:w="559" w:type="dxa"/>
            <w:tcBorders>
              <w:top w:val="single" w:sz="4" w:space="0" w:color="000000"/>
              <w:left w:val="single" w:sz="4" w:space="0" w:color="000000"/>
              <w:bottom w:val="single" w:sz="4" w:space="0" w:color="000000"/>
            </w:tcBorders>
            <w:shd w:val="clear" w:color="auto" w:fill="auto"/>
          </w:tcPr>
          <w:p w:rsidR="006C65CE" w:rsidRPr="00EC64DC" w:rsidRDefault="006C65CE">
            <w:pPr>
              <w:tabs>
                <w:tab w:val="left" w:pos="708"/>
                <w:tab w:val="right" w:leader="underscore" w:pos="9639"/>
              </w:tabs>
              <w:jc w:val="center"/>
            </w:pPr>
            <w:r w:rsidRPr="00EC64DC">
              <w:rPr>
                <w:sz w:val="20"/>
                <w:szCs w:val="20"/>
              </w:rPr>
              <w:t>33</w:t>
            </w:r>
          </w:p>
        </w:tc>
        <w:tc>
          <w:tcPr>
            <w:tcW w:w="2601"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widowControl w:val="0"/>
            </w:pPr>
            <w:r w:rsidRPr="00EC64DC">
              <w:rPr>
                <w:b/>
                <w:sz w:val="20"/>
                <w:szCs w:val="20"/>
              </w:rPr>
              <w:t xml:space="preserve">Зачет </w:t>
            </w:r>
          </w:p>
        </w:tc>
        <w:tc>
          <w:tcPr>
            <w:tcW w:w="62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2</w:t>
            </w:r>
          </w:p>
        </w:tc>
        <w:tc>
          <w:tcPr>
            <w:tcW w:w="519"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3</w:t>
            </w:r>
          </w:p>
        </w:tc>
        <w:tc>
          <w:tcPr>
            <w:tcW w:w="61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62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684"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740"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0,3</w:t>
            </w:r>
          </w:p>
        </w:tc>
        <w:tc>
          <w:tcPr>
            <w:tcW w:w="840"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1,7</w:t>
            </w:r>
          </w:p>
        </w:tc>
        <w:tc>
          <w:tcPr>
            <w:tcW w:w="27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65CE" w:rsidRPr="00EC64DC" w:rsidRDefault="006C65CE">
            <w:pPr>
              <w:pStyle w:val="10"/>
              <w:numPr>
                <w:ilvl w:val="0"/>
                <w:numId w:val="0"/>
              </w:numPr>
              <w:tabs>
                <w:tab w:val="left" w:pos="708"/>
                <w:tab w:val="right" w:leader="underscore" w:pos="9639"/>
              </w:tabs>
              <w:snapToGrid w:val="0"/>
              <w:ind w:left="360"/>
              <w:jc w:val="center"/>
            </w:pPr>
            <w:r w:rsidRPr="00EC64DC">
              <w:rPr>
                <w:sz w:val="20"/>
                <w:szCs w:val="20"/>
              </w:rPr>
              <w:t xml:space="preserve">Зачет выставляется по совокупности результатов текущего контроля успеваемости или зачет проводится в устной и письменной форме по билетам  </w:t>
            </w:r>
          </w:p>
        </w:tc>
      </w:tr>
      <w:tr w:rsidR="00EC64DC" w:rsidRPr="00EC64DC">
        <w:trPr>
          <w:trHeight w:val="23"/>
          <w:jc w:val="center"/>
        </w:trPr>
        <w:tc>
          <w:tcPr>
            <w:tcW w:w="559" w:type="dxa"/>
            <w:tcBorders>
              <w:top w:val="single" w:sz="4" w:space="0" w:color="000000"/>
              <w:left w:val="single" w:sz="4" w:space="0" w:color="000000"/>
              <w:bottom w:val="single" w:sz="4" w:space="0" w:color="000000"/>
            </w:tcBorders>
            <w:shd w:val="clear" w:color="auto" w:fill="auto"/>
          </w:tcPr>
          <w:p w:rsidR="006C65CE" w:rsidRPr="00EC64DC" w:rsidRDefault="006C65CE">
            <w:pPr>
              <w:tabs>
                <w:tab w:val="left" w:pos="708"/>
                <w:tab w:val="right" w:leader="underscore" w:pos="9639"/>
              </w:tabs>
              <w:snapToGrid w:val="0"/>
              <w:jc w:val="center"/>
              <w:rPr>
                <w:sz w:val="20"/>
                <w:szCs w:val="20"/>
              </w:rPr>
            </w:pPr>
          </w:p>
        </w:tc>
        <w:tc>
          <w:tcPr>
            <w:tcW w:w="2601"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widowControl w:val="0"/>
            </w:pPr>
            <w:r w:rsidRPr="00EC64DC">
              <w:rPr>
                <w:b/>
                <w:sz w:val="20"/>
                <w:szCs w:val="20"/>
              </w:rPr>
              <w:t>Итого 3 семестр</w:t>
            </w:r>
          </w:p>
        </w:tc>
        <w:tc>
          <w:tcPr>
            <w:tcW w:w="62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b/>
                <w:sz w:val="20"/>
                <w:szCs w:val="20"/>
              </w:rPr>
              <w:t>72</w:t>
            </w:r>
          </w:p>
        </w:tc>
        <w:tc>
          <w:tcPr>
            <w:tcW w:w="519"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b/>
                <w:sz w:val="20"/>
                <w:szCs w:val="20"/>
              </w:rPr>
              <w:t>3</w:t>
            </w:r>
          </w:p>
        </w:tc>
        <w:tc>
          <w:tcPr>
            <w:tcW w:w="61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b/>
                <w:sz w:val="20"/>
                <w:szCs w:val="20"/>
              </w:rPr>
            </w:pPr>
          </w:p>
        </w:tc>
        <w:tc>
          <w:tcPr>
            <w:tcW w:w="62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b/>
                <w:sz w:val="20"/>
                <w:szCs w:val="20"/>
              </w:rPr>
            </w:pPr>
          </w:p>
        </w:tc>
        <w:tc>
          <w:tcPr>
            <w:tcW w:w="684"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b/>
                <w:sz w:val="20"/>
                <w:szCs w:val="20"/>
              </w:rPr>
              <w:t>32</w:t>
            </w:r>
          </w:p>
        </w:tc>
        <w:tc>
          <w:tcPr>
            <w:tcW w:w="740"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b/>
                <w:sz w:val="20"/>
                <w:szCs w:val="20"/>
              </w:rPr>
              <w:t>0,3</w:t>
            </w:r>
          </w:p>
        </w:tc>
        <w:tc>
          <w:tcPr>
            <w:tcW w:w="840"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b/>
                <w:sz w:val="20"/>
                <w:szCs w:val="20"/>
              </w:rPr>
              <w:t>3</w:t>
            </w:r>
            <w:r w:rsidRPr="00EC64DC">
              <w:rPr>
                <w:b/>
                <w:sz w:val="20"/>
                <w:szCs w:val="20"/>
                <w:lang w:val="en-US"/>
              </w:rPr>
              <w:t>9,7</w:t>
            </w:r>
          </w:p>
        </w:tc>
        <w:tc>
          <w:tcPr>
            <w:tcW w:w="27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b/>
                <w:sz w:val="20"/>
                <w:szCs w:val="20"/>
                <w:lang w:val="en-US"/>
              </w:rPr>
            </w:pPr>
          </w:p>
        </w:tc>
      </w:tr>
      <w:tr w:rsidR="00EC64DC" w:rsidRPr="00EC64DC">
        <w:trPr>
          <w:trHeight w:val="23"/>
          <w:jc w:val="center"/>
        </w:trPr>
        <w:tc>
          <w:tcPr>
            <w:tcW w:w="559" w:type="dxa"/>
            <w:tcBorders>
              <w:top w:val="single" w:sz="4" w:space="0" w:color="000000"/>
              <w:left w:val="single" w:sz="4" w:space="0" w:color="000000"/>
              <w:bottom w:val="single" w:sz="4" w:space="0" w:color="000000"/>
            </w:tcBorders>
            <w:shd w:val="clear" w:color="auto" w:fill="auto"/>
          </w:tcPr>
          <w:p w:rsidR="006C65CE" w:rsidRPr="00EC64DC" w:rsidRDefault="006C65CE">
            <w:pPr>
              <w:tabs>
                <w:tab w:val="left" w:pos="708"/>
                <w:tab w:val="right" w:leader="underscore" w:pos="9639"/>
              </w:tabs>
              <w:jc w:val="center"/>
            </w:pPr>
            <w:r w:rsidRPr="00EC64DC">
              <w:rPr>
                <w:sz w:val="20"/>
                <w:szCs w:val="20"/>
              </w:rPr>
              <w:t>34</w:t>
            </w:r>
          </w:p>
        </w:tc>
        <w:tc>
          <w:tcPr>
            <w:tcW w:w="2601"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widowControl w:val="0"/>
              <w:spacing w:line="250" w:lineRule="exact"/>
              <w:ind w:right="192"/>
            </w:pPr>
            <w:r w:rsidRPr="00EC64DC">
              <w:rPr>
                <w:sz w:val="20"/>
                <w:szCs w:val="20"/>
                <w:highlight w:val="white"/>
              </w:rPr>
              <w:t>Компьютеры в современном мире</w:t>
            </w:r>
          </w:p>
        </w:tc>
        <w:tc>
          <w:tcPr>
            <w:tcW w:w="62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11</w:t>
            </w:r>
          </w:p>
        </w:tc>
        <w:tc>
          <w:tcPr>
            <w:tcW w:w="519"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4</w:t>
            </w:r>
          </w:p>
        </w:tc>
        <w:tc>
          <w:tcPr>
            <w:tcW w:w="61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62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684"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4</w:t>
            </w:r>
          </w:p>
        </w:tc>
        <w:tc>
          <w:tcPr>
            <w:tcW w:w="740"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840"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7</w:t>
            </w:r>
          </w:p>
        </w:tc>
        <w:tc>
          <w:tcPr>
            <w:tcW w:w="27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65CE" w:rsidRPr="00EC64DC" w:rsidRDefault="006C65CE">
            <w:pPr>
              <w:pStyle w:val="af0"/>
              <w:jc w:val="center"/>
            </w:pPr>
            <w:r w:rsidRPr="00EC64DC">
              <w:rPr>
                <w:b/>
                <w:bCs/>
                <w:i/>
                <w:iCs/>
                <w:sz w:val="20"/>
                <w:szCs w:val="20"/>
                <w:u w:val="single"/>
              </w:rPr>
              <w:t>Основной уровень</w:t>
            </w:r>
          </w:p>
          <w:p w:rsidR="006C65CE" w:rsidRPr="00EC64DC" w:rsidRDefault="006C65CE">
            <w:pPr>
              <w:pStyle w:val="af0"/>
              <w:jc w:val="center"/>
            </w:pPr>
            <w:r w:rsidRPr="00EC64DC">
              <w:rPr>
                <w:sz w:val="20"/>
                <w:szCs w:val="20"/>
              </w:rPr>
              <w:lastRenderedPageBreak/>
              <w:t>[3], стр. 6-12,  13-16 подготовка диалога,  к полемике, подготовка к контрольной работе №3, тесту №3</w:t>
            </w:r>
          </w:p>
          <w:p w:rsidR="006C65CE" w:rsidRPr="00EC64DC" w:rsidRDefault="006C65CE">
            <w:pPr>
              <w:pStyle w:val="af0"/>
              <w:jc w:val="center"/>
            </w:pPr>
            <w:r w:rsidRPr="00EC64DC">
              <w:rPr>
                <w:b/>
                <w:bCs/>
                <w:i/>
                <w:iCs/>
                <w:sz w:val="20"/>
                <w:szCs w:val="20"/>
                <w:u w:val="single"/>
              </w:rPr>
              <w:t>Повышенный уровень</w:t>
            </w:r>
          </w:p>
          <w:p w:rsidR="006C65CE" w:rsidRPr="00EC64DC" w:rsidRDefault="006C65CE">
            <w:pPr>
              <w:pStyle w:val="af0"/>
              <w:jc w:val="center"/>
            </w:pPr>
            <w:r w:rsidRPr="00EC64DC">
              <w:rPr>
                <w:sz w:val="20"/>
                <w:szCs w:val="20"/>
              </w:rPr>
              <w:t>[3], стр. 6-12, 13-19,</w:t>
            </w:r>
          </w:p>
          <w:p w:rsidR="006C65CE" w:rsidRPr="00EC64DC" w:rsidRDefault="006C65CE">
            <w:pPr>
              <w:pStyle w:val="af0"/>
              <w:pBdr>
                <w:top w:val="none" w:sz="0" w:space="0" w:color="000000"/>
                <w:left w:val="none" w:sz="0" w:space="0" w:color="000000"/>
                <w:bottom w:val="none" w:sz="0" w:space="0" w:color="000000"/>
                <w:right w:val="none" w:sz="0" w:space="0" w:color="000000"/>
              </w:pBdr>
              <w:spacing w:after="0"/>
            </w:pPr>
            <w:r w:rsidRPr="00EC64DC">
              <w:rPr>
                <w:sz w:val="20"/>
                <w:szCs w:val="20"/>
              </w:rPr>
              <w:t xml:space="preserve">подготовка диалога, к полемике, монолога </w:t>
            </w:r>
          </w:p>
          <w:p w:rsidR="006C65CE" w:rsidRPr="00EC64DC" w:rsidRDefault="006C65CE">
            <w:pPr>
              <w:pStyle w:val="af0"/>
              <w:pBdr>
                <w:top w:val="none" w:sz="0" w:space="0" w:color="000000"/>
                <w:left w:val="none" w:sz="0" w:space="0" w:color="000000"/>
                <w:bottom w:val="none" w:sz="0" w:space="0" w:color="000000"/>
                <w:right w:val="none" w:sz="0" w:space="0" w:color="000000"/>
              </w:pBdr>
              <w:spacing w:after="0"/>
            </w:pPr>
            <w:r w:rsidRPr="00EC64DC">
              <w:rPr>
                <w:sz w:val="20"/>
                <w:szCs w:val="20"/>
              </w:rPr>
              <w:t>подготовка к контрольной работе №3, тесту №3</w:t>
            </w:r>
          </w:p>
        </w:tc>
      </w:tr>
      <w:tr w:rsidR="00EC64DC" w:rsidRPr="00EC64DC">
        <w:trPr>
          <w:trHeight w:val="23"/>
          <w:jc w:val="center"/>
        </w:trPr>
        <w:tc>
          <w:tcPr>
            <w:tcW w:w="559" w:type="dxa"/>
            <w:tcBorders>
              <w:top w:val="single" w:sz="4" w:space="0" w:color="000000"/>
              <w:left w:val="single" w:sz="4" w:space="0" w:color="000000"/>
              <w:bottom w:val="single" w:sz="4" w:space="0" w:color="000000"/>
            </w:tcBorders>
            <w:shd w:val="clear" w:color="auto" w:fill="auto"/>
          </w:tcPr>
          <w:p w:rsidR="006C65CE" w:rsidRPr="00EC64DC" w:rsidRDefault="006C65CE">
            <w:pPr>
              <w:tabs>
                <w:tab w:val="left" w:pos="708"/>
                <w:tab w:val="right" w:leader="underscore" w:pos="9639"/>
              </w:tabs>
              <w:jc w:val="center"/>
            </w:pPr>
            <w:r w:rsidRPr="00EC64DC">
              <w:rPr>
                <w:sz w:val="20"/>
                <w:szCs w:val="20"/>
              </w:rPr>
              <w:lastRenderedPageBreak/>
              <w:t>35</w:t>
            </w:r>
          </w:p>
        </w:tc>
        <w:tc>
          <w:tcPr>
            <w:tcW w:w="2601"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widowControl w:val="0"/>
              <w:spacing w:line="250" w:lineRule="exact"/>
              <w:ind w:right="192"/>
              <w:jc w:val="both"/>
            </w:pPr>
            <w:r w:rsidRPr="00EC64DC">
              <w:rPr>
                <w:sz w:val="20"/>
                <w:szCs w:val="20"/>
                <w:highlight w:val="white"/>
              </w:rPr>
              <w:t>Базовое программное обозначение</w:t>
            </w:r>
          </w:p>
        </w:tc>
        <w:tc>
          <w:tcPr>
            <w:tcW w:w="62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1</w:t>
            </w:r>
            <w:r w:rsidRPr="00EC64DC">
              <w:rPr>
                <w:sz w:val="20"/>
                <w:szCs w:val="20"/>
                <w:lang w:val="en-US"/>
              </w:rPr>
              <w:t>0</w:t>
            </w:r>
          </w:p>
        </w:tc>
        <w:tc>
          <w:tcPr>
            <w:tcW w:w="519"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4</w:t>
            </w:r>
          </w:p>
        </w:tc>
        <w:tc>
          <w:tcPr>
            <w:tcW w:w="61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62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684"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4</w:t>
            </w:r>
          </w:p>
        </w:tc>
        <w:tc>
          <w:tcPr>
            <w:tcW w:w="740"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840"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6</w:t>
            </w:r>
          </w:p>
        </w:tc>
        <w:tc>
          <w:tcPr>
            <w:tcW w:w="27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65CE" w:rsidRPr="00EC64DC" w:rsidRDefault="006C65CE">
            <w:pPr>
              <w:pStyle w:val="af0"/>
              <w:jc w:val="center"/>
            </w:pPr>
            <w:r w:rsidRPr="00EC64DC">
              <w:rPr>
                <w:b/>
                <w:bCs/>
                <w:i/>
                <w:iCs/>
                <w:sz w:val="20"/>
                <w:szCs w:val="20"/>
                <w:u w:val="single"/>
              </w:rPr>
              <w:t>Основной уровень</w:t>
            </w:r>
          </w:p>
          <w:p w:rsidR="006C65CE" w:rsidRPr="00EC64DC" w:rsidRDefault="006C65CE">
            <w:pPr>
              <w:pStyle w:val="af0"/>
              <w:pBdr>
                <w:top w:val="none" w:sz="0" w:space="0" w:color="000000"/>
                <w:left w:val="none" w:sz="0" w:space="0" w:color="000000"/>
                <w:bottom w:val="none" w:sz="0" w:space="0" w:color="000000"/>
                <w:right w:val="none" w:sz="0" w:space="0" w:color="000000"/>
              </w:pBdr>
              <w:spacing w:after="0"/>
            </w:pPr>
            <w:r w:rsidRPr="00EC64DC">
              <w:rPr>
                <w:sz w:val="20"/>
                <w:szCs w:val="20"/>
              </w:rPr>
              <w:t>[3], стр. 20-22, 26-30</w:t>
            </w:r>
          </w:p>
          <w:p w:rsidR="006C65CE" w:rsidRPr="00EC64DC" w:rsidRDefault="006C65CE">
            <w:pPr>
              <w:pStyle w:val="af0"/>
              <w:pBdr>
                <w:top w:val="none" w:sz="0" w:space="0" w:color="000000"/>
                <w:left w:val="none" w:sz="0" w:space="0" w:color="000000"/>
                <w:bottom w:val="none" w:sz="0" w:space="0" w:color="000000"/>
                <w:right w:val="none" w:sz="0" w:space="0" w:color="000000"/>
              </w:pBdr>
              <w:spacing w:after="0"/>
            </w:pPr>
            <w:r w:rsidRPr="00EC64DC">
              <w:rPr>
                <w:sz w:val="20"/>
                <w:szCs w:val="20"/>
              </w:rPr>
              <w:t>подготовка диалога, к дискуссии, подготовка к контрольной работе №3, тесту №3</w:t>
            </w:r>
          </w:p>
          <w:p w:rsidR="006C65CE" w:rsidRPr="00EC64DC" w:rsidRDefault="006C65CE">
            <w:pPr>
              <w:pStyle w:val="af0"/>
              <w:pBdr>
                <w:top w:val="none" w:sz="0" w:space="0" w:color="000000"/>
                <w:left w:val="none" w:sz="0" w:space="0" w:color="000000"/>
                <w:bottom w:val="none" w:sz="0" w:space="0" w:color="000000"/>
                <w:right w:val="none" w:sz="0" w:space="0" w:color="000000"/>
              </w:pBdr>
              <w:spacing w:after="0"/>
            </w:pPr>
            <w:r w:rsidRPr="00EC64DC">
              <w:rPr>
                <w:b/>
                <w:bCs/>
                <w:i/>
                <w:iCs/>
                <w:sz w:val="20"/>
                <w:szCs w:val="20"/>
                <w:u w:val="single"/>
              </w:rPr>
              <w:t>Повышенный уровень</w:t>
            </w:r>
          </w:p>
          <w:p w:rsidR="006C65CE" w:rsidRPr="00EC64DC" w:rsidRDefault="006C65CE">
            <w:pPr>
              <w:pStyle w:val="af0"/>
              <w:pBdr>
                <w:top w:val="none" w:sz="0" w:space="0" w:color="000000"/>
                <w:left w:val="none" w:sz="0" w:space="0" w:color="000000"/>
                <w:bottom w:val="none" w:sz="0" w:space="0" w:color="000000"/>
                <w:right w:val="none" w:sz="0" w:space="0" w:color="000000"/>
              </w:pBdr>
              <w:spacing w:after="0"/>
            </w:pPr>
            <w:r w:rsidRPr="00EC64DC">
              <w:rPr>
                <w:sz w:val="20"/>
                <w:szCs w:val="20"/>
              </w:rPr>
              <w:t>[3], стр.20-25, 26-30, 32-36</w:t>
            </w:r>
          </w:p>
          <w:p w:rsidR="006C65CE" w:rsidRPr="00EC64DC" w:rsidRDefault="006C65CE">
            <w:pPr>
              <w:pStyle w:val="af0"/>
              <w:pBdr>
                <w:top w:val="none" w:sz="0" w:space="0" w:color="000000"/>
                <w:left w:val="none" w:sz="0" w:space="0" w:color="000000"/>
                <w:bottom w:val="none" w:sz="0" w:space="0" w:color="000000"/>
                <w:right w:val="none" w:sz="0" w:space="0" w:color="000000"/>
              </w:pBdr>
              <w:spacing w:after="0"/>
            </w:pPr>
            <w:r w:rsidRPr="00EC64DC">
              <w:rPr>
                <w:sz w:val="20"/>
                <w:szCs w:val="20"/>
              </w:rPr>
              <w:t xml:space="preserve">подготовка диалога, к дискуссии, </w:t>
            </w:r>
          </w:p>
          <w:p w:rsidR="006C65CE" w:rsidRPr="00EC64DC" w:rsidRDefault="006C65CE">
            <w:pPr>
              <w:pStyle w:val="af0"/>
              <w:pBdr>
                <w:top w:val="none" w:sz="0" w:space="0" w:color="000000"/>
                <w:left w:val="none" w:sz="0" w:space="0" w:color="000000"/>
                <w:bottom w:val="none" w:sz="0" w:space="0" w:color="000000"/>
                <w:right w:val="none" w:sz="0" w:space="0" w:color="000000"/>
              </w:pBdr>
              <w:spacing w:after="0"/>
            </w:pPr>
            <w:r w:rsidRPr="00EC64DC">
              <w:rPr>
                <w:sz w:val="20"/>
                <w:szCs w:val="20"/>
              </w:rPr>
              <w:t xml:space="preserve">подготовка к контрольной работе №3, тесту №3 </w:t>
            </w:r>
          </w:p>
        </w:tc>
      </w:tr>
      <w:tr w:rsidR="00EC64DC" w:rsidRPr="00EC64DC">
        <w:trPr>
          <w:trHeight w:val="23"/>
          <w:jc w:val="center"/>
        </w:trPr>
        <w:tc>
          <w:tcPr>
            <w:tcW w:w="559" w:type="dxa"/>
            <w:tcBorders>
              <w:top w:val="single" w:sz="4" w:space="0" w:color="000000"/>
              <w:left w:val="single" w:sz="4" w:space="0" w:color="000000"/>
              <w:bottom w:val="single" w:sz="4" w:space="0" w:color="000000"/>
            </w:tcBorders>
            <w:shd w:val="clear" w:color="auto" w:fill="auto"/>
          </w:tcPr>
          <w:p w:rsidR="006C65CE" w:rsidRPr="00EC64DC" w:rsidRDefault="006C65CE">
            <w:pPr>
              <w:tabs>
                <w:tab w:val="left" w:pos="708"/>
                <w:tab w:val="right" w:leader="underscore" w:pos="9639"/>
              </w:tabs>
              <w:jc w:val="center"/>
            </w:pPr>
            <w:r w:rsidRPr="00EC64DC">
              <w:rPr>
                <w:sz w:val="20"/>
                <w:szCs w:val="20"/>
              </w:rPr>
              <w:t>36</w:t>
            </w:r>
          </w:p>
        </w:tc>
        <w:tc>
          <w:tcPr>
            <w:tcW w:w="2601"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pStyle w:val="16"/>
              <w:widowControl w:val="0"/>
              <w:spacing w:after="0" w:line="240" w:lineRule="auto"/>
              <w:ind w:left="0"/>
              <w:jc w:val="both"/>
            </w:pPr>
            <w:r w:rsidRPr="00EC64DC">
              <w:rPr>
                <w:rFonts w:ascii="Times New Roman" w:hAnsi="Times New Roman" w:cs="Times New Roman"/>
                <w:sz w:val="20"/>
                <w:szCs w:val="20"/>
                <w:highlight w:val="white"/>
              </w:rPr>
              <w:t>Сети</w:t>
            </w:r>
          </w:p>
        </w:tc>
        <w:tc>
          <w:tcPr>
            <w:tcW w:w="62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1</w:t>
            </w:r>
            <w:r w:rsidRPr="00EC64DC">
              <w:rPr>
                <w:sz w:val="20"/>
                <w:szCs w:val="20"/>
                <w:lang w:val="en-US"/>
              </w:rPr>
              <w:t>1</w:t>
            </w:r>
          </w:p>
        </w:tc>
        <w:tc>
          <w:tcPr>
            <w:tcW w:w="519"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4</w:t>
            </w:r>
          </w:p>
        </w:tc>
        <w:tc>
          <w:tcPr>
            <w:tcW w:w="61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62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684"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6</w:t>
            </w:r>
          </w:p>
        </w:tc>
        <w:tc>
          <w:tcPr>
            <w:tcW w:w="740"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840"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5</w:t>
            </w:r>
          </w:p>
        </w:tc>
        <w:tc>
          <w:tcPr>
            <w:tcW w:w="27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b/>
                <w:bCs/>
                <w:sz w:val="20"/>
                <w:szCs w:val="20"/>
                <w:u w:val="single"/>
              </w:rPr>
              <w:t>Основной уровень</w:t>
            </w:r>
          </w:p>
          <w:p w:rsidR="006C65CE" w:rsidRPr="00EC64DC" w:rsidRDefault="006C65CE">
            <w:pPr>
              <w:pStyle w:val="af0"/>
              <w:pBdr>
                <w:top w:val="none" w:sz="0" w:space="0" w:color="000000"/>
                <w:left w:val="none" w:sz="0" w:space="0" w:color="000000"/>
                <w:bottom w:val="none" w:sz="0" w:space="0" w:color="000000"/>
                <w:right w:val="none" w:sz="0" w:space="0" w:color="000000"/>
              </w:pBdr>
              <w:spacing w:after="0"/>
            </w:pPr>
            <w:r w:rsidRPr="00EC64DC">
              <w:rPr>
                <w:sz w:val="20"/>
                <w:szCs w:val="20"/>
              </w:rPr>
              <w:t>[3], стр. 95-100, 65-74</w:t>
            </w:r>
          </w:p>
          <w:p w:rsidR="006C65CE" w:rsidRPr="00EC64DC" w:rsidRDefault="006C65CE">
            <w:pPr>
              <w:pStyle w:val="af0"/>
              <w:pBdr>
                <w:top w:val="none" w:sz="0" w:space="0" w:color="000000"/>
                <w:left w:val="none" w:sz="0" w:space="0" w:color="000000"/>
                <w:bottom w:val="none" w:sz="0" w:space="0" w:color="000000"/>
                <w:right w:val="none" w:sz="0" w:space="0" w:color="000000"/>
              </w:pBdr>
              <w:spacing w:after="0"/>
            </w:pPr>
            <w:r w:rsidRPr="00EC64DC">
              <w:rPr>
                <w:sz w:val="20"/>
                <w:szCs w:val="20"/>
              </w:rPr>
              <w:t>подготовка аннотации, реферирования, подготовка к контрольной работе №3, тесту №3</w:t>
            </w:r>
          </w:p>
          <w:p w:rsidR="006C65CE" w:rsidRPr="00EC64DC" w:rsidRDefault="006C65CE">
            <w:pPr>
              <w:pStyle w:val="af0"/>
              <w:pBdr>
                <w:top w:val="none" w:sz="0" w:space="0" w:color="000000"/>
                <w:left w:val="none" w:sz="0" w:space="0" w:color="000000"/>
                <w:bottom w:val="none" w:sz="0" w:space="0" w:color="000000"/>
                <w:right w:val="none" w:sz="0" w:space="0" w:color="000000"/>
              </w:pBdr>
              <w:spacing w:after="0"/>
            </w:pPr>
            <w:r w:rsidRPr="00EC64DC">
              <w:rPr>
                <w:b/>
                <w:bCs/>
                <w:i/>
                <w:iCs/>
                <w:sz w:val="20"/>
                <w:szCs w:val="20"/>
                <w:u w:val="single"/>
              </w:rPr>
              <w:t xml:space="preserve">Повышенный уровень </w:t>
            </w:r>
          </w:p>
          <w:p w:rsidR="006C65CE" w:rsidRPr="00EC64DC" w:rsidRDefault="006C65CE">
            <w:pPr>
              <w:pStyle w:val="af0"/>
              <w:pBdr>
                <w:top w:val="none" w:sz="0" w:space="0" w:color="000000"/>
                <w:left w:val="none" w:sz="0" w:space="0" w:color="000000"/>
                <w:bottom w:val="none" w:sz="0" w:space="0" w:color="000000"/>
                <w:right w:val="none" w:sz="0" w:space="0" w:color="000000"/>
              </w:pBdr>
              <w:spacing w:after="0"/>
            </w:pPr>
            <w:r w:rsidRPr="00EC64DC">
              <w:rPr>
                <w:sz w:val="20"/>
                <w:szCs w:val="20"/>
              </w:rPr>
              <w:t>[3], стр.90-100, 65-74, 76-78</w:t>
            </w:r>
          </w:p>
          <w:p w:rsidR="006C65CE" w:rsidRPr="00EC64DC" w:rsidRDefault="006C65CE">
            <w:pPr>
              <w:pStyle w:val="af0"/>
              <w:pBdr>
                <w:top w:val="none" w:sz="0" w:space="0" w:color="000000"/>
                <w:left w:val="none" w:sz="0" w:space="0" w:color="000000"/>
                <w:bottom w:val="none" w:sz="0" w:space="0" w:color="000000"/>
                <w:right w:val="none" w:sz="0" w:space="0" w:color="000000"/>
              </w:pBdr>
              <w:spacing w:after="0"/>
            </w:pPr>
            <w:r w:rsidRPr="00EC64DC">
              <w:rPr>
                <w:sz w:val="20"/>
                <w:szCs w:val="20"/>
              </w:rPr>
              <w:t>подготовка аннотации, реферирования,</w:t>
            </w:r>
          </w:p>
          <w:p w:rsidR="006C65CE" w:rsidRPr="00EC64DC" w:rsidRDefault="006C65CE">
            <w:pPr>
              <w:pStyle w:val="af0"/>
              <w:pBdr>
                <w:top w:val="none" w:sz="0" w:space="0" w:color="000000"/>
                <w:left w:val="none" w:sz="0" w:space="0" w:color="000000"/>
                <w:bottom w:val="none" w:sz="0" w:space="0" w:color="000000"/>
                <w:right w:val="none" w:sz="0" w:space="0" w:color="000000"/>
              </w:pBdr>
              <w:spacing w:after="0"/>
            </w:pPr>
            <w:r w:rsidRPr="00EC64DC">
              <w:rPr>
                <w:sz w:val="20"/>
                <w:szCs w:val="20"/>
              </w:rPr>
              <w:t>подготовка к контрольной работе №3, тесту №3</w:t>
            </w:r>
          </w:p>
        </w:tc>
      </w:tr>
      <w:tr w:rsidR="00EC64DC" w:rsidRPr="00EC64DC">
        <w:trPr>
          <w:trHeight w:val="23"/>
          <w:jc w:val="center"/>
        </w:trPr>
        <w:tc>
          <w:tcPr>
            <w:tcW w:w="559" w:type="dxa"/>
            <w:tcBorders>
              <w:top w:val="single" w:sz="4" w:space="0" w:color="000000"/>
              <w:left w:val="single" w:sz="4" w:space="0" w:color="000000"/>
              <w:bottom w:val="single" w:sz="4" w:space="0" w:color="000000"/>
            </w:tcBorders>
            <w:shd w:val="clear" w:color="auto" w:fill="auto"/>
          </w:tcPr>
          <w:p w:rsidR="006C65CE" w:rsidRPr="00EC64DC" w:rsidRDefault="006C65CE">
            <w:pPr>
              <w:tabs>
                <w:tab w:val="left" w:pos="708"/>
                <w:tab w:val="right" w:leader="underscore" w:pos="9639"/>
              </w:tabs>
              <w:jc w:val="center"/>
            </w:pPr>
            <w:r w:rsidRPr="00EC64DC">
              <w:rPr>
                <w:sz w:val="20"/>
                <w:szCs w:val="20"/>
              </w:rPr>
              <w:t>37</w:t>
            </w:r>
          </w:p>
        </w:tc>
        <w:tc>
          <w:tcPr>
            <w:tcW w:w="2601"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rsidP="006C65CE">
            <w:pPr>
              <w:spacing w:line="250" w:lineRule="exact"/>
              <w:ind w:right="192"/>
              <w:contextualSpacing/>
            </w:pPr>
            <w:r w:rsidRPr="00EC64DC">
              <w:rPr>
                <w:sz w:val="20"/>
                <w:szCs w:val="20"/>
                <w:highlight w:val="white"/>
              </w:rPr>
              <w:t>Компьютеры в современном мире</w:t>
            </w:r>
          </w:p>
          <w:p w:rsidR="006C65CE" w:rsidRPr="00EC64DC" w:rsidRDefault="006C65CE" w:rsidP="006C65CE">
            <w:pPr>
              <w:pStyle w:val="16"/>
              <w:spacing w:after="0"/>
              <w:ind w:left="0"/>
              <w:jc w:val="both"/>
            </w:pPr>
            <w:r w:rsidRPr="00EC64DC">
              <w:rPr>
                <w:rFonts w:ascii="Times New Roman" w:hAnsi="Times New Roman" w:cs="Times New Roman"/>
                <w:sz w:val="20"/>
                <w:szCs w:val="20"/>
                <w:highlight w:val="white"/>
              </w:rPr>
              <w:t>Базовое программное обозначение</w:t>
            </w:r>
          </w:p>
          <w:p w:rsidR="006C65CE" w:rsidRPr="00EC64DC" w:rsidRDefault="006C65CE" w:rsidP="006C65CE">
            <w:pPr>
              <w:pStyle w:val="16"/>
              <w:widowControl w:val="0"/>
              <w:spacing w:after="0" w:line="240" w:lineRule="auto"/>
              <w:ind w:left="0"/>
              <w:jc w:val="both"/>
            </w:pPr>
            <w:r w:rsidRPr="00EC64DC">
              <w:rPr>
                <w:rFonts w:ascii="Times New Roman" w:hAnsi="Times New Roman" w:cs="Times New Roman"/>
                <w:sz w:val="20"/>
                <w:szCs w:val="20"/>
                <w:highlight w:val="white"/>
              </w:rPr>
              <w:t>Сети</w:t>
            </w:r>
          </w:p>
        </w:tc>
        <w:tc>
          <w:tcPr>
            <w:tcW w:w="62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rsidP="006C65CE">
            <w:pPr>
              <w:tabs>
                <w:tab w:val="left" w:pos="708"/>
                <w:tab w:val="right" w:leader="underscore" w:pos="9639"/>
              </w:tabs>
              <w:contextualSpacing/>
              <w:jc w:val="center"/>
            </w:pPr>
            <w:r w:rsidRPr="00EC64DC">
              <w:rPr>
                <w:sz w:val="20"/>
                <w:szCs w:val="20"/>
              </w:rPr>
              <w:t>4</w:t>
            </w:r>
          </w:p>
        </w:tc>
        <w:tc>
          <w:tcPr>
            <w:tcW w:w="519"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rsidP="006C65CE">
            <w:pPr>
              <w:tabs>
                <w:tab w:val="left" w:pos="708"/>
                <w:tab w:val="right" w:leader="underscore" w:pos="9639"/>
              </w:tabs>
              <w:contextualSpacing/>
            </w:pPr>
            <w:r w:rsidRPr="00EC64DC">
              <w:rPr>
                <w:sz w:val="20"/>
                <w:szCs w:val="20"/>
              </w:rPr>
              <w:t>4</w:t>
            </w:r>
          </w:p>
        </w:tc>
        <w:tc>
          <w:tcPr>
            <w:tcW w:w="61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rsidP="006C65CE">
            <w:pPr>
              <w:tabs>
                <w:tab w:val="left" w:pos="708"/>
                <w:tab w:val="right" w:leader="underscore" w:pos="9639"/>
              </w:tabs>
              <w:snapToGrid w:val="0"/>
              <w:contextualSpacing/>
              <w:jc w:val="center"/>
              <w:rPr>
                <w:sz w:val="20"/>
                <w:szCs w:val="20"/>
              </w:rPr>
            </w:pPr>
          </w:p>
        </w:tc>
        <w:tc>
          <w:tcPr>
            <w:tcW w:w="62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rsidP="006C65CE">
            <w:pPr>
              <w:tabs>
                <w:tab w:val="left" w:pos="708"/>
                <w:tab w:val="right" w:leader="underscore" w:pos="9639"/>
              </w:tabs>
              <w:snapToGrid w:val="0"/>
              <w:contextualSpacing/>
              <w:jc w:val="center"/>
              <w:rPr>
                <w:sz w:val="20"/>
                <w:szCs w:val="20"/>
              </w:rPr>
            </w:pPr>
          </w:p>
        </w:tc>
        <w:tc>
          <w:tcPr>
            <w:tcW w:w="684"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rsidP="006C65CE">
            <w:pPr>
              <w:tabs>
                <w:tab w:val="left" w:pos="708"/>
                <w:tab w:val="right" w:leader="underscore" w:pos="9639"/>
              </w:tabs>
              <w:contextualSpacing/>
              <w:jc w:val="center"/>
            </w:pPr>
            <w:r w:rsidRPr="00EC64DC">
              <w:rPr>
                <w:sz w:val="20"/>
                <w:szCs w:val="20"/>
              </w:rPr>
              <w:t>2</w:t>
            </w:r>
          </w:p>
        </w:tc>
        <w:tc>
          <w:tcPr>
            <w:tcW w:w="740"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rsidP="006C65CE">
            <w:pPr>
              <w:tabs>
                <w:tab w:val="left" w:pos="708"/>
                <w:tab w:val="right" w:leader="underscore" w:pos="9639"/>
              </w:tabs>
              <w:snapToGrid w:val="0"/>
              <w:contextualSpacing/>
              <w:jc w:val="center"/>
              <w:rPr>
                <w:sz w:val="20"/>
                <w:szCs w:val="20"/>
              </w:rPr>
            </w:pPr>
          </w:p>
        </w:tc>
        <w:tc>
          <w:tcPr>
            <w:tcW w:w="840"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rsidP="006C65CE">
            <w:pPr>
              <w:tabs>
                <w:tab w:val="left" w:pos="708"/>
                <w:tab w:val="right" w:leader="underscore" w:pos="9639"/>
              </w:tabs>
              <w:contextualSpacing/>
              <w:jc w:val="center"/>
            </w:pPr>
            <w:r w:rsidRPr="00EC64DC">
              <w:rPr>
                <w:sz w:val="20"/>
                <w:szCs w:val="20"/>
              </w:rPr>
              <w:t>2</w:t>
            </w:r>
          </w:p>
        </w:tc>
        <w:tc>
          <w:tcPr>
            <w:tcW w:w="27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65CE" w:rsidRPr="00EC64DC" w:rsidRDefault="006C65CE" w:rsidP="006C65CE">
            <w:pPr>
              <w:tabs>
                <w:tab w:val="left" w:pos="708"/>
                <w:tab w:val="right" w:leader="underscore" w:pos="9639"/>
              </w:tabs>
              <w:contextualSpacing/>
              <w:jc w:val="center"/>
            </w:pPr>
            <w:r w:rsidRPr="00EC64DC">
              <w:rPr>
                <w:sz w:val="20"/>
                <w:szCs w:val="20"/>
              </w:rPr>
              <w:t>Контрольная работа №3</w:t>
            </w:r>
          </w:p>
          <w:p w:rsidR="006C65CE" w:rsidRPr="00EC64DC" w:rsidRDefault="006C65CE" w:rsidP="006C65CE">
            <w:pPr>
              <w:pStyle w:val="10"/>
              <w:numPr>
                <w:ilvl w:val="0"/>
                <w:numId w:val="0"/>
              </w:numPr>
              <w:contextualSpacing/>
              <w:rPr>
                <w:sz w:val="20"/>
                <w:szCs w:val="20"/>
              </w:rPr>
            </w:pPr>
          </w:p>
          <w:p w:rsidR="006C65CE" w:rsidRPr="00EC64DC" w:rsidRDefault="006C65CE" w:rsidP="006C65CE">
            <w:pPr>
              <w:tabs>
                <w:tab w:val="left" w:pos="708"/>
                <w:tab w:val="right" w:leader="underscore" w:pos="9639"/>
              </w:tabs>
              <w:contextualSpacing/>
              <w:jc w:val="center"/>
            </w:pPr>
            <w:r w:rsidRPr="00EC64DC">
              <w:rPr>
                <w:sz w:val="20"/>
                <w:szCs w:val="20"/>
              </w:rPr>
              <w:t>Тест №3</w:t>
            </w:r>
          </w:p>
        </w:tc>
      </w:tr>
      <w:tr w:rsidR="00EC64DC" w:rsidRPr="00EC64DC">
        <w:trPr>
          <w:trHeight w:val="23"/>
          <w:jc w:val="center"/>
        </w:trPr>
        <w:tc>
          <w:tcPr>
            <w:tcW w:w="559" w:type="dxa"/>
            <w:tcBorders>
              <w:top w:val="single" w:sz="4" w:space="0" w:color="000000"/>
              <w:left w:val="single" w:sz="4" w:space="0" w:color="000000"/>
              <w:bottom w:val="single" w:sz="4" w:space="0" w:color="000000"/>
            </w:tcBorders>
            <w:shd w:val="clear" w:color="auto" w:fill="auto"/>
          </w:tcPr>
          <w:p w:rsidR="006C65CE" w:rsidRPr="00EC64DC" w:rsidRDefault="006C65CE">
            <w:pPr>
              <w:tabs>
                <w:tab w:val="left" w:pos="708"/>
                <w:tab w:val="right" w:leader="underscore" w:pos="9639"/>
              </w:tabs>
              <w:jc w:val="center"/>
            </w:pPr>
            <w:r w:rsidRPr="00EC64DC">
              <w:rPr>
                <w:sz w:val="20"/>
                <w:szCs w:val="20"/>
              </w:rPr>
              <w:t>38</w:t>
            </w:r>
          </w:p>
        </w:tc>
        <w:tc>
          <w:tcPr>
            <w:tcW w:w="2601"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pStyle w:val="16"/>
              <w:widowControl w:val="0"/>
              <w:spacing w:after="0" w:line="240" w:lineRule="auto"/>
              <w:ind w:left="0"/>
              <w:jc w:val="both"/>
            </w:pPr>
            <w:r w:rsidRPr="00EC64DC">
              <w:rPr>
                <w:rFonts w:ascii="Times New Roman" w:hAnsi="Times New Roman" w:cs="Times New Roman"/>
                <w:sz w:val="20"/>
                <w:szCs w:val="20"/>
                <w:highlight w:val="white"/>
              </w:rPr>
              <w:t>Компьютерная безопасность</w:t>
            </w:r>
          </w:p>
        </w:tc>
        <w:tc>
          <w:tcPr>
            <w:tcW w:w="62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1</w:t>
            </w:r>
            <w:r w:rsidRPr="00EC64DC">
              <w:rPr>
                <w:sz w:val="20"/>
                <w:szCs w:val="20"/>
                <w:lang w:val="en-US"/>
              </w:rPr>
              <w:t>0</w:t>
            </w:r>
          </w:p>
        </w:tc>
        <w:tc>
          <w:tcPr>
            <w:tcW w:w="519"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4</w:t>
            </w:r>
          </w:p>
        </w:tc>
        <w:tc>
          <w:tcPr>
            <w:tcW w:w="61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62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684"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4</w:t>
            </w:r>
          </w:p>
        </w:tc>
        <w:tc>
          <w:tcPr>
            <w:tcW w:w="740"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840"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lang w:val="en-US"/>
              </w:rPr>
              <w:t>6</w:t>
            </w:r>
          </w:p>
        </w:tc>
        <w:tc>
          <w:tcPr>
            <w:tcW w:w="27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65CE" w:rsidRPr="00EC64DC" w:rsidRDefault="006C65CE">
            <w:pPr>
              <w:pStyle w:val="af0"/>
              <w:jc w:val="center"/>
            </w:pPr>
            <w:r w:rsidRPr="00EC64DC">
              <w:rPr>
                <w:b/>
                <w:bCs/>
                <w:sz w:val="20"/>
                <w:szCs w:val="20"/>
                <w:u w:val="single"/>
              </w:rPr>
              <w:t>Основной уровень </w:t>
            </w:r>
          </w:p>
          <w:p w:rsidR="006C65CE" w:rsidRPr="00EC64DC" w:rsidRDefault="006C65CE">
            <w:pPr>
              <w:pStyle w:val="af0"/>
              <w:pBdr>
                <w:top w:val="none" w:sz="0" w:space="0" w:color="000000"/>
                <w:left w:val="none" w:sz="0" w:space="0" w:color="000000"/>
                <w:bottom w:val="none" w:sz="0" w:space="0" w:color="000000"/>
                <w:right w:val="none" w:sz="0" w:space="0" w:color="000000"/>
              </w:pBdr>
              <w:spacing w:after="0"/>
            </w:pPr>
            <w:r w:rsidRPr="00EC64DC">
              <w:rPr>
                <w:sz w:val="20"/>
                <w:szCs w:val="20"/>
              </w:rPr>
              <w:t>[3], стр. 79-86 подготовка диалога, презентации, подготовка к контрольной работе №4, тесту №4</w:t>
            </w:r>
          </w:p>
          <w:p w:rsidR="006C65CE" w:rsidRPr="00EC64DC" w:rsidRDefault="006C65CE">
            <w:pPr>
              <w:pStyle w:val="af0"/>
              <w:pBdr>
                <w:top w:val="none" w:sz="0" w:space="0" w:color="000000"/>
                <w:left w:val="none" w:sz="0" w:space="0" w:color="000000"/>
                <w:bottom w:val="none" w:sz="0" w:space="0" w:color="000000"/>
                <w:right w:val="none" w:sz="0" w:space="0" w:color="000000"/>
              </w:pBdr>
              <w:spacing w:after="0"/>
            </w:pPr>
            <w:r w:rsidRPr="00EC64DC">
              <w:rPr>
                <w:b/>
                <w:bCs/>
                <w:i/>
                <w:iCs/>
                <w:sz w:val="20"/>
                <w:szCs w:val="20"/>
                <w:u w:val="single"/>
              </w:rPr>
              <w:t>Повышенный уровень</w:t>
            </w:r>
          </w:p>
          <w:p w:rsidR="006C65CE" w:rsidRPr="00EC64DC" w:rsidRDefault="006C65CE">
            <w:pPr>
              <w:pStyle w:val="af0"/>
              <w:pBdr>
                <w:top w:val="none" w:sz="0" w:space="0" w:color="000000"/>
                <w:left w:val="none" w:sz="0" w:space="0" w:color="000000"/>
                <w:bottom w:val="none" w:sz="0" w:space="0" w:color="000000"/>
                <w:right w:val="none" w:sz="0" w:space="0" w:color="000000"/>
              </w:pBdr>
              <w:spacing w:after="0"/>
            </w:pPr>
            <w:r w:rsidRPr="00EC64DC">
              <w:rPr>
                <w:sz w:val="20"/>
                <w:szCs w:val="20"/>
              </w:rPr>
              <w:t xml:space="preserve">[3], стр.79-89 </w:t>
            </w:r>
          </w:p>
          <w:p w:rsidR="006C65CE" w:rsidRPr="00EC64DC" w:rsidRDefault="006C65CE">
            <w:pPr>
              <w:pStyle w:val="af0"/>
              <w:pBdr>
                <w:top w:val="none" w:sz="0" w:space="0" w:color="000000"/>
                <w:left w:val="none" w:sz="0" w:space="0" w:color="000000"/>
                <w:bottom w:val="none" w:sz="0" w:space="0" w:color="000000"/>
                <w:right w:val="none" w:sz="0" w:space="0" w:color="000000"/>
              </w:pBdr>
              <w:spacing w:after="0"/>
            </w:pPr>
            <w:r w:rsidRPr="00EC64DC">
              <w:rPr>
                <w:sz w:val="20"/>
                <w:szCs w:val="20"/>
              </w:rPr>
              <w:t>подготовка диалога, презентации,</w:t>
            </w:r>
          </w:p>
          <w:p w:rsidR="006C65CE" w:rsidRPr="00EC64DC" w:rsidRDefault="006C65CE">
            <w:pPr>
              <w:pStyle w:val="af0"/>
              <w:pBdr>
                <w:top w:val="none" w:sz="0" w:space="0" w:color="000000"/>
                <w:left w:val="none" w:sz="0" w:space="0" w:color="000000"/>
                <w:bottom w:val="none" w:sz="0" w:space="0" w:color="000000"/>
                <w:right w:val="none" w:sz="0" w:space="0" w:color="000000"/>
              </w:pBdr>
              <w:spacing w:after="0"/>
            </w:pPr>
            <w:r w:rsidRPr="00EC64DC">
              <w:rPr>
                <w:sz w:val="20"/>
                <w:szCs w:val="20"/>
              </w:rPr>
              <w:t>подготовка к контрольной работе №4, тесту №4</w:t>
            </w:r>
          </w:p>
        </w:tc>
      </w:tr>
      <w:tr w:rsidR="00EC64DC" w:rsidRPr="00EC64DC">
        <w:trPr>
          <w:trHeight w:val="23"/>
          <w:jc w:val="center"/>
        </w:trPr>
        <w:tc>
          <w:tcPr>
            <w:tcW w:w="559" w:type="dxa"/>
            <w:tcBorders>
              <w:top w:val="single" w:sz="4" w:space="0" w:color="000000"/>
              <w:left w:val="single" w:sz="4" w:space="0" w:color="000000"/>
              <w:bottom w:val="single" w:sz="4" w:space="0" w:color="000000"/>
            </w:tcBorders>
            <w:shd w:val="clear" w:color="auto" w:fill="auto"/>
          </w:tcPr>
          <w:p w:rsidR="006C65CE" w:rsidRPr="00EC64DC" w:rsidRDefault="006C65CE">
            <w:pPr>
              <w:tabs>
                <w:tab w:val="left" w:pos="708"/>
                <w:tab w:val="right" w:leader="underscore" w:pos="9639"/>
              </w:tabs>
              <w:jc w:val="center"/>
            </w:pPr>
            <w:r w:rsidRPr="00EC64DC">
              <w:rPr>
                <w:sz w:val="20"/>
                <w:szCs w:val="20"/>
              </w:rPr>
              <w:t>39</w:t>
            </w:r>
          </w:p>
        </w:tc>
        <w:tc>
          <w:tcPr>
            <w:tcW w:w="2601"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widowControl w:val="0"/>
              <w:spacing w:line="250" w:lineRule="exact"/>
              <w:ind w:right="192"/>
            </w:pPr>
            <w:r w:rsidRPr="00EC64DC">
              <w:rPr>
                <w:sz w:val="20"/>
                <w:szCs w:val="20"/>
                <w:highlight w:val="white"/>
              </w:rPr>
              <w:t xml:space="preserve">Креативное программное обеспечение </w:t>
            </w:r>
          </w:p>
        </w:tc>
        <w:tc>
          <w:tcPr>
            <w:tcW w:w="62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1</w:t>
            </w:r>
            <w:r w:rsidRPr="00EC64DC">
              <w:rPr>
                <w:sz w:val="20"/>
                <w:szCs w:val="20"/>
                <w:lang w:val="en-US"/>
              </w:rPr>
              <w:t>0</w:t>
            </w:r>
          </w:p>
        </w:tc>
        <w:tc>
          <w:tcPr>
            <w:tcW w:w="519"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4</w:t>
            </w:r>
          </w:p>
        </w:tc>
        <w:tc>
          <w:tcPr>
            <w:tcW w:w="61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62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684"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4</w:t>
            </w:r>
          </w:p>
        </w:tc>
        <w:tc>
          <w:tcPr>
            <w:tcW w:w="740"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840"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6</w:t>
            </w:r>
          </w:p>
        </w:tc>
        <w:tc>
          <w:tcPr>
            <w:tcW w:w="27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65CE" w:rsidRPr="00EC64DC" w:rsidRDefault="006C65CE">
            <w:pPr>
              <w:pStyle w:val="af0"/>
              <w:jc w:val="center"/>
            </w:pPr>
            <w:r w:rsidRPr="00EC64DC">
              <w:rPr>
                <w:b/>
                <w:bCs/>
                <w:i/>
                <w:iCs/>
                <w:sz w:val="20"/>
                <w:szCs w:val="20"/>
                <w:u w:val="single"/>
              </w:rPr>
              <w:t>Основной уровень</w:t>
            </w:r>
          </w:p>
          <w:p w:rsidR="006C65CE" w:rsidRPr="00EC64DC" w:rsidRDefault="006C65CE">
            <w:pPr>
              <w:pStyle w:val="af0"/>
              <w:pBdr>
                <w:top w:val="none" w:sz="0" w:space="0" w:color="000000"/>
                <w:left w:val="none" w:sz="0" w:space="0" w:color="000000"/>
                <w:bottom w:val="none" w:sz="0" w:space="0" w:color="000000"/>
                <w:right w:val="none" w:sz="0" w:space="0" w:color="000000"/>
              </w:pBdr>
              <w:spacing w:after="0"/>
            </w:pPr>
            <w:r w:rsidRPr="00EC64DC">
              <w:rPr>
                <w:sz w:val="20"/>
                <w:szCs w:val="20"/>
              </w:rPr>
              <w:t>[3], стр. 38-43, 45-47, 59-62</w:t>
            </w:r>
          </w:p>
          <w:p w:rsidR="006C65CE" w:rsidRPr="00EC64DC" w:rsidRDefault="006C65CE">
            <w:pPr>
              <w:pStyle w:val="af0"/>
              <w:pBdr>
                <w:top w:val="none" w:sz="0" w:space="0" w:color="000000"/>
                <w:left w:val="none" w:sz="0" w:space="0" w:color="000000"/>
                <w:bottom w:val="none" w:sz="0" w:space="0" w:color="000000"/>
                <w:right w:val="none" w:sz="0" w:space="0" w:color="000000"/>
              </w:pBdr>
              <w:spacing w:after="0"/>
            </w:pPr>
            <w:r w:rsidRPr="00EC64DC">
              <w:rPr>
                <w:sz w:val="20"/>
                <w:szCs w:val="20"/>
              </w:rPr>
              <w:lastRenderedPageBreak/>
              <w:t>подготовка аннотации, реферирования, проекта, подготовка к контрольной работе №4, тесту №4</w:t>
            </w:r>
          </w:p>
          <w:p w:rsidR="006C65CE" w:rsidRPr="00EC64DC" w:rsidRDefault="006C65CE">
            <w:pPr>
              <w:pStyle w:val="af0"/>
              <w:pBdr>
                <w:top w:val="none" w:sz="0" w:space="0" w:color="000000"/>
                <w:left w:val="none" w:sz="0" w:space="0" w:color="000000"/>
                <w:bottom w:val="none" w:sz="0" w:space="0" w:color="000000"/>
                <w:right w:val="none" w:sz="0" w:space="0" w:color="000000"/>
              </w:pBdr>
              <w:spacing w:after="0"/>
            </w:pPr>
            <w:r w:rsidRPr="00EC64DC">
              <w:rPr>
                <w:b/>
                <w:bCs/>
                <w:i/>
                <w:iCs/>
                <w:sz w:val="20"/>
                <w:szCs w:val="20"/>
                <w:u w:val="single"/>
              </w:rPr>
              <w:t>Повышенный уровень</w:t>
            </w:r>
          </w:p>
          <w:p w:rsidR="006C65CE" w:rsidRPr="00EC64DC" w:rsidRDefault="006C65CE">
            <w:pPr>
              <w:pStyle w:val="af0"/>
              <w:pBdr>
                <w:top w:val="none" w:sz="0" w:space="0" w:color="000000"/>
                <w:left w:val="none" w:sz="0" w:space="0" w:color="000000"/>
                <w:bottom w:val="none" w:sz="0" w:space="0" w:color="000000"/>
                <w:right w:val="none" w:sz="0" w:space="0" w:color="000000"/>
              </w:pBdr>
              <w:spacing w:after="0"/>
            </w:pPr>
            <w:r w:rsidRPr="00EC64DC">
              <w:rPr>
                <w:sz w:val="20"/>
                <w:szCs w:val="20"/>
              </w:rPr>
              <w:t>[3], стр.38-43, 45-51, 59-62</w:t>
            </w:r>
          </w:p>
          <w:p w:rsidR="006C65CE" w:rsidRPr="00EC64DC" w:rsidRDefault="006C65CE">
            <w:pPr>
              <w:pStyle w:val="af0"/>
              <w:pBdr>
                <w:top w:val="none" w:sz="0" w:space="0" w:color="000000"/>
                <w:left w:val="none" w:sz="0" w:space="0" w:color="000000"/>
                <w:bottom w:val="none" w:sz="0" w:space="0" w:color="000000"/>
                <w:right w:val="none" w:sz="0" w:space="0" w:color="000000"/>
              </w:pBdr>
              <w:spacing w:after="0"/>
            </w:pPr>
            <w:r w:rsidRPr="00EC64DC">
              <w:rPr>
                <w:sz w:val="20"/>
                <w:szCs w:val="20"/>
              </w:rPr>
              <w:t xml:space="preserve">подготовка аннотации, реферирования, проекта, </w:t>
            </w:r>
          </w:p>
          <w:p w:rsidR="006C65CE" w:rsidRPr="00EC64DC" w:rsidRDefault="006C65CE">
            <w:pPr>
              <w:pStyle w:val="af0"/>
              <w:pBdr>
                <w:top w:val="none" w:sz="0" w:space="0" w:color="000000"/>
                <w:left w:val="none" w:sz="0" w:space="0" w:color="000000"/>
                <w:bottom w:val="none" w:sz="0" w:space="0" w:color="000000"/>
                <w:right w:val="none" w:sz="0" w:space="0" w:color="000000"/>
              </w:pBdr>
              <w:spacing w:after="0"/>
            </w:pPr>
            <w:r w:rsidRPr="00EC64DC">
              <w:rPr>
                <w:sz w:val="20"/>
                <w:szCs w:val="20"/>
              </w:rPr>
              <w:t>подготовка к контрольной работе №4, тесту №4</w:t>
            </w:r>
          </w:p>
        </w:tc>
      </w:tr>
      <w:tr w:rsidR="00EC64DC" w:rsidRPr="00EC64DC">
        <w:trPr>
          <w:trHeight w:val="23"/>
          <w:jc w:val="center"/>
        </w:trPr>
        <w:tc>
          <w:tcPr>
            <w:tcW w:w="559" w:type="dxa"/>
            <w:tcBorders>
              <w:top w:val="single" w:sz="4" w:space="0" w:color="000000"/>
              <w:left w:val="single" w:sz="4" w:space="0" w:color="000000"/>
              <w:bottom w:val="single" w:sz="4" w:space="0" w:color="000000"/>
            </w:tcBorders>
            <w:shd w:val="clear" w:color="auto" w:fill="auto"/>
          </w:tcPr>
          <w:p w:rsidR="006C65CE" w:rsidRPr="00EC64DC" w:rsidRDefault="006C65CE">
            <w:pPr>
              <w:tabs>
                <w:tab w:val="left" w:pos="708"/>
                <w:tab w:val="right" w:leader="underscore" w:pos="9639"/>
              </w:tabs>
              <w:jc w:val="center"/>
            </w:pPr>
            <w:r w:rsidRPr="00EC64DC">
              <w:rPr>
                <w:sz w:val="20"/>
                <w:szCs w:val="20"/>
              </w:rPr>
              <w:lastRenderedPageBreak/>
              <w:t>40</w:t>
            </w:r>
          </w:p>
        </w:tc>
        <w:tc>
          <w:tcPr>
            <w:tcW w:w="2601"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widowControl w:val="0"/>
              <w:spacing w:line="250" w:lineRule="exact"/>
              <w:ind w:right="192"/>
            </w:pPr>
            <w:r w:rsidRPr="00EC64DC">
              <w:rPr>
                <w:sz w:val="20"/>
                <w:szCs w:val="20"/>
                <w:highlight w:val="white"/>
              </w:rPr>
              <w:t xml:space="preserve">Программирование. Занятость в области информационных технологий </w:t>
            </w:r>
          </w:p>
        </w:tc>
        <w:tc>
          <w:tcPr>
            <w:tcW w:w="62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pPr>
            <w:r w:rsidRPr="00EC64DC">
              <w:rPr>
                <w:sz w:val="20"/>
                <w:szCs w:val="20"/>
                <w:lang w:val="en-US"/>
              </w:rPr>
              <w:t>12</w:t>
            </w:r>
          </w:p>
        </w:tc>
        <w:tc>
          <w:tcPr>
            <w:tcW w:w="519"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4</w:t>
            </w:r>
          </w:p>
        </w:tc>
        <w:tc>
          <w:tcPr>
            <w:tcW w:w="61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62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684"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6</w:t>
            </w:r>
          </w:p>
        </w:tc>
        <w:tc>
          <w:tcPr>
            <w:tcW w:w="740"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840"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lang w:val="en-US"/>
              </w:rPr>
              <w:t>6</w:t>
            </w:r>
          </w:p>
        </w:tc>
        <w:tc>
          <w:tcPr>
            <w:tcW w:w="27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65CE" w:rsidRPr="00EC64DC" w:rsidRDefault="006C65CE">
            <w:pPr>
              <w:pStyle w:val="af0"/>
              <w:tabs>
                <w:tab w:val="left" w:pos="708"/>
                <w:tab w:val="right" w:leader="underscore" w:pos="9639"/>
              </w:tabs>
              <w:snapToGrid w:val="0"/>
              <w:jc w:val="center"/>
            </w:pPr>
            <w:r w:rsidRPr="00EC64DC">
              <w:rPr>
                <w:b/>
                <w:bCs/>
                <w:i/>
                <w:iCs/>
                <w:sz w:val="20"/>
                <w:szCs w:val="20"/>
                <w:u w:val="single"/>
              </w:rPr>
              <w:t>Основной уровень</w:t>
            </w:r>
          </w:p>
          <w:p w:rsidR="006C65CE" w:rsidRPr="00EC64DC" w:rsidRDefault="006C65CE">
            <w:pPr>
              <w:pStyle w:val="af0"/>
              <w:pBdr>
                <w:top w:val="none" w:sz="0" w:space="0" w:color="000000"/>
                <w:left w:val="none" w:sz="0" w:space="0" w:color="000000"/>
                <w:bottom w:val="none" w:sz="0" w:space="0" w:color="000000"/>
                <w:right w:val="none" w:sz="0" w:space="0" w:color="000000"/>
              </w:pBdr>
              <w:spacing w:after="0"/>
            </w:pPr>
            <w:r w:rsidRPr="00EC64DC">
              <w:rPr>
                <w:sz w:val="20"/>
                <w:szCs w:val="20"/>
              </w:rPr>
              <w:t>[3], стр. 101-107, 108-119 подготовка аннотации, диалога, дискуссии, подготовка к контрольной работе №4, тесту №4</w:t>
            </w:r>
          </w:p>
          <w:p w:rsidR="006C65CE" w:rsidRPr="00EC64DC" w:rsidRDefault="006C65CE">
            <w:pPr>
              <w:pStyle w:val="af0"/>
              <w:pBdr>
                <w:top w:val="none" w:sz="0" w:space="0" w:color="000000"/>
                <w:left w:val="none" w:sz="0" w:space="0" w:color="000000"/>
                <w:bottom w:val="none" w:sz="0" w:space="0" w:color="000000"/>
                <w:right w:val="none" w:sz="0" w:space="0" w:color="000000"/>
              </w:pBdr>
              <w:spacing w:after="0"/>
            </w:pPr>
            <w:r w:rsidRPr="00EC64DC">
              <w:rPr>
                <w:b/>
                <w:bCs/>
                <w:i/>
                <w:iCs/>
                <w:sz w:val="20"/>
                <w:szCs w:val="20"/>
                <w:u w:val="single"/>
              </w:rPr>
              <w:t xml:space="preserve">Повышенный уровень </w:t>
            </w:r>
          </w:p>
          <w:p w:rsidR="006C65CE" w:rsidRPr="00EC64DC" w:rsidRDefault="006C65CE">
            <w:pPr>
              <w:pStyle w:val="af0"/>
              <w:pBdr>
                <w:top w:val="none" w:sz="0" w:space="0" w:color="000000"/>
                <w:left w:val="none" w:sz="0" w:space="0" w:color="000000"/>
                <w:bottom w:val="none" w:sz="0" w:space="0" w:color="000000"/>
                <w:right w:val="none" w:sz="0" w:space="0" w:color="000000"/>
              </w:pBdr>
              <w:spacing w:after="0"/>
            </w:pPr>
            <w:r w:rsidRPr="00EC64DC">
              <w:rPr>
                <w:sz w:val="20"/>
                <w:szCs w:val="20"/>
              </w:rPr>
              <w:t>[3], стр.101-107, 108-119 </w:t>
            </w:r>
          </w:p>
          <w:p w:rsidR="006C65CE" w:rsidRPr="00EC64DC" w:rsidRDefault="006C65CE">
            <w:pPr>
              <w:pStyle w:val="af0"/>
              <w:pBdr>
                <w:top w:val="none" w:sz="0" w:space="0" w:color="000000"/>
                <w:left w:val="none" w:sz="0" w:space="0" w:color="000000"/>
                <w:bottom w:val="none" w:sz="0" w:space="0" w:color="000000"/>
                <w:right w:val="none" w:sz="0" w:space="0" w:color="000000"/>
              </w:pBdr>
              <w:spacing w:after="0"/>
            </w:pPr>
            <w:r w:rsidRPr="00EC64DC">
              <w:rPr>
                <w:sz w:val="20"/>
                <w:szCs w:val="20"/>
              </w:rPr>
              <w:t xml:space="preserve">подготовка аннотации, диалога, дискуссии, </w:t>
            </w:r>
          </w:p>
          <w:p w:rsidR="006C65CE" w:rsidRPr="00EC64DC" w:rsidRDefault="006C65CE">
            <w:pPr>
              <w:pStyle w:val="af0"/>
              <w:pBdr>
                <w:top w:val="none" w:sz="0" w:space="0" w:color="000000"/>
                <w:left w:val="none" w:sz="0" w:space="0" w:color="000000"/>
                <w:bottom w:val="none" w:sz="0" w:space="0" w:color="000000"/>
                <w:right w:val="none" w:sz="0" w:space="0" w:color="000000"/>
              </w:pBdr>
              <w:spacing w:after="0"/>
            </w:pPr>
            <w:r w:rsidRPr="00EC64DC">
              <w:rPr>
                <w:sz w:val="20"/>
                <w:szCs w:val="20"/>
              </w:rPr>
              <w:t>подготовка к контрольной работе №4, тесту №4</w:t>
            </w:r>
          </w:p>
        </w:tc>
      </w:tr>
      <w:tr w:rsidR="00EC64DC" w:rsidRPr="00EC64DC">
        <w:trPr>
          <w:trHeight w:val="23"/>
          <w:jc w:val="center"/>
        </w:trPr>
        <w:tc>
          <w:tcPr>
            <w:tcW w:w="559" w:type="dxa"/>
            <w:tcBorders>
              <w:left w:val="single" w:sz="4" w:space="0" w:color="000000"/>
              <w:bottom w:val="single" w:sz="4" w:space="0" w:color="000000"/>
            </w:tcBorders>
            <w:shd w:val="clear" w:color="auto" w:fill="auto"/>
          </w:tcPr>
          <w:p w:rsidR="006C65CE" w:rsidRPr="00EC64DC" w:rsidRDefault="006C65CE">
            <w:pPr>
              <w:tabs>
                <w:tab w:val="left" w:pos="708"/>
                <w:tab w:val="right" w:leader="underscore" w:pos="9639"/>
              </w:tabs>
              <w:jc w:val="center"/>
            </w:pPr>
            <w:r w:rsidRPr="00EC64DC">
              <w:rPr>
                <w:sz w:val="20"/>
                <w:szCs w:val="20"/>
              </w:rPr>
              <w:t>41</w:t>
            </w:r>
          </w:p>
        </w:tc>
        <w:tc>
          <w:tcPr>
            <w:tcW w:w="2601"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spacing w:line="250" w:lineRule="exact"/>
              <w:ind w:left="-65" w:right="-108"/>
              <w:jc w:val="both"/>
            </w:pPr>
            <w:r w:rsidRPr="00EC64DC">
              <w:rPr>
                <w:sz w:val="20"/>
                <w:szCs w:val="20"/>
                <w:shd w:val="clear" w:color="auto" w:fill="FFFFFF"/>
              </w:rPr>
              <w:t>Компьютерная безопасность</w:t>
            </w:r>
          </w:p>
          <w:p w:rsidR="006C65CE" w:rsidRPr="00EC64DC" w:rsidRDefault="006C65CE">
            <w:pPr>
              <w:spacing w:line="250" w:lineRule="exact"/>
              <w:ind w:right="192"/>
              <w:jc w:val="both"/>
            </w:pPr>
            <w:r w:rsidRPr="00EC64DC">
              <w:rPr>
                <w:sz w:val="20"/>
                <w:szCs w:val="20"/>
                <w:highlight w:val="white"/>
              </w:rPr>
              <w:t>Электронный бизнес</w:t>
            </w:r>
          </w:p>
          <w:p w:rsidR="006C65CE" w:rsidRPr="00EC64DC" w:rsidRDefault="006C65CE">
            <w:pPr>
              <w:widowControl w:val="0"/>
              <w:spacing w:line="250" w:lineRule="exact"/>
              <w:ind w:right="192"/>
            </w:pPr>
            <w:r w:rsidRPr="00EC64DC">
              <w:rPr>
                <w:sz w:val="20"/>
                <w:szCs w:val="20"/>
                <w:highlight w:val="white"/>
              </w:rPr>
              <w:t xml:space="preserve">Программирование. Занятость в области информационных технологий </w:t>
            </w:r>
          </w:p>
        </w:tc>
        <w:tc>
          <w:tcPr>
            <w:tcW w:w="623" w:type="dxa"/>
            <w:tcBorders>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4</w:t>
            </w:r>
          </w:p>
        </w:tc>
        <w:tc>
          <w:tcPr>
            <w:tcW w:w="519" w:type="dxa"/>
            <w:tcBorders>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4</w:t>
            </w:r>
          </w:p>
        </w:tc>
        <w:tc>
          <w:tcPr>
            <w:tcW w:w="613" w:type="dxa"/>
            <w:tcBorders>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623" w:type="dxa"/>
            <w:tcBorders>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684" w:type="dxa"/>
            <w:tcBorders>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2</w:t>
            </w:r>
          </w:p>
        </w:tc>
        <w:tc>
          <w:tcPr>
            <w:tcW w:w="740" w:type="dxa"/>
            <w:tcBorders>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sz w:val="20"/>
                <w:szCs w:val="20"/>
              </w:rPr>
            </w:pPr>
          </w:p>
        </w:tc>
        <w:tc>
          <w:tcPr>
            <w:tcW w:w="840" w:type="dxa"/>
            <w:tcBorders>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2</w:t>
            </w:r>
          </w:p>
        </w:tc>
        <w:tc>
          <w:tcPr>
            <w:tcW w:w="2730" w:type="dxa"/>
            <w:tcBorders>
              <w:left w:val="single" w:sz="4" w:space="0" w:color="000000"/>
              <w:bottom w:val="single" w:sz="4" w:space="0" w:color="000000"/>
              <w:right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Контрольная работа №4</w:t>
            </w:r>
          </w:p>
          <w:p w:rsidR="006C65CE" w:rsidRPr="00EC64DC" w:rsidRDefault="006C65CE">
            <w:pPr>
              <w:pStyle w:val="10"/>
              <w:numPr>
                <w:ilvl w:val="0"/>
                <w:numId w:val="0"/>
              </w:numPr>
              <w:rPr>
                <w:sz w:val="20"/>
                <w:szCs w:val="20"/>
              </w:rPr>
            </w:pPr>
          </w:p>
          <w:p w:rsidR="006C65CE" w:rsidRPr="00EC64DC" w:rsidRDefault="006C65CE">
            <w:pPr>
              <w:tabs>
                <w:tab w:val="left" w:pos="708"/>
                <w:tab w:val="right" w:leader="underscore" w:pos="9639"/>
              </w:tabs>
              <w:jc w:val="center"/>
            </w:pPr>
            <w:r w:rsidRPr="00EC64DC">
              <w:rPr>
                <w:sz w:val="20"/>
                <w:szCs w:val="20"/>
              </w:rPr>
              <w:t>Тест №4</w:t>
            </w:r>
          </w:p>
        </w:tc>
      </w:tr>
      <w:tr w:rsidR="00EC64DC" w:rsidRPr="00EC64DC">
        <w:trPr>
          <w:trHeight w:val="23"/>
          <w:jc w:val="center"/>
        </w:trPr>
        <w:tc>
          <w:tcPr>
            <w:tcW w:w="559" w:type="dxa"/>
            <w:tcBorders>
              <w:top w:val="single" w:sz="4" w:space="0" w:color="000000"/>
              <w:left w:val="single" w:sz="4" w:space="0" w:color="000000"/>
              <w:bottom w:val="single" w:sz="4" w:space="0" w:color="000000"/>
            </w:tcBorders>
            <w:shd w:val="clear" w:color="auto" w:fill="auto"/>
          </w:tcPr>
          <w:p w:rsidR="006C65CE" w:rsidRPr="00EC64DC" w:rsidRDefault="006C65CE">
            <w:pPr>
              <w:tabs>
                <w:tab w:val="left" w:pos="708"/>
                <w:tab w:val="right" w:leader="underscore" w:pos="9639"/>
              </w:tabs>
              <w:jc w:val="center"/>
            </w:pPr>
            <w:r w:rsidRPr="00EC64DC">
              <w:rPr>
                <w:sz w:val="20"/>
                <w:szCs w:val="20"/>
              </w:rPr>
              <w:t>42.</w:t>
            </w:r>
          </w:p>
        </w:tc>
        <w:tc>
          <w:tcPr>
            <w:tcW w:w="2601"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pPr>
            <w:r w:rsidRPr="00EC64DC">
              <w:rPr>
                <w:sz w:val="20"/>
                <w:szCs w:val="20"/>
              </w:rPr>
              <w:t>Экзамен</w:t>
            </w:r>
          </w:p>
        </w:tc>
        <w:tc>
          <w:tcPr>
            <w:tcW w:w="62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36</w:t>
            </w:r>
          </w:p>
        </w:tc>
        <w:tc>
          <w:tcPr>
            <w:tcW w:w="519"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4</w:t>
            </w:r>
          </w:p>
        </w:tc>
        <w:tc>
          <w:tcPr>
            <w:tcW w:w="61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w:t>
            </w:r>
          </w:p>
        </w:tc>
        <w:tc>
          <w:tcPr>
            <w:tcW w:w="62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w:t>
            </w:r>
          </w:p>
        </w:tc>
        <w:tc>
          <w:tcPr>
            <w:tcW w:w="684"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w:t>
            </w:r>
          </w:p>
        </w:tc>
        <w:tc>
          <w:tcPr>
            <w:tcW w:w="740"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0,4</w:t>
            </w:r>
          </w:p>
        </w:tc>
        <w:tc>
          <w:tcPr>
            <w:tcW w:w="840"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sz w:val="20"/>
                <w:szCs w:val="20"/>
              </w:rPr>
              <w:t>35,6</w:t>
            </w:r>
          </w:p>
        </w:tc>
        <w:tc>
          <w:tcPr>
            <w:tcW w:w="27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65CE" w:rsidRPr="00EC64DC" w:rsidRDefault="006C65CE">
            <w:pPr>
              <w:pStyle w:val="10"/>
              <w:numPr>
                <w:ilvl w:val="0"/>
                <w:numId w:val="0"/>
              </w:numPr>
              <w:tabs>
                <w:tab w:val="left" w:pos="708"/>
                <w:tab w:val="right" w:leader="underscore" w:pos="9639"/>
              </w:tabs>
              <w:ind w:left="360"/>
              <w:jc w:val="center"/>
            </w:pPr>
            <w:r w:rsidRPr="00EC64DC">
              <w:rPr>
                <w:sz w:val="20"/>
                <w:szCs w:val="20"/>
              </w:rPr>
              <w:t xml:space="preserve">Экзамен выставляется по совокупности результатов текущего контроля успеваемости или экзамен проводится в устной и письменной форме по билетам  </w:t>
            </w:r>
          </w:p>
        </w:tc>
      </w:tr>
      <w:tr w:rsidR="00EC64DC" w:rsidRPr="00EC64DC">
        <w:trPr>
          <w:trHeight w:val="23"/>
          <w:jc w:val="center"/>
        </w:trPr>
        <w:tc>
          <w:tcPr>
            <w:tcW w:w="559" w:type="dxa"/>
            <w:tcBorders>
              <w:top w:val="single" w:sz="4" w:space="0" w:color="000000"/>
              <w:left w:val="single" w:sz="4" w:space="0" w:color="000000"/>
              <w:bottom w:val="single" w:sz="4" w:space="0" w:color="000000"/>
            </w:tcBorders>
            <w:shd w:val="clear" w:color="auto" w:fill="auto"/>
          </w:tcPr>
          <w:p w:rsidR="006C65CE" w:rsidRPr="00EC64DC" w:rsidRDefault="006C65CE">
            <w:pPr>
              <w:tabs>
                <w:tab w:val="left" w:pos="708"/>
                <w:tab w:val="right" w:leader="underscore" w:pos="9639"/>
              </w:tabs>
              <w:snapToGrid w:val="0"/>
              <w:jc w:val="center"/>
              <w:rPr>
                <w:sz w:val="20"/>
                <w:szCs w:val="20"/>
              </w:rPr>
            </w:pPr>
          </w:p>
        </w:tc>
        <w:tc>
          <w:tcPr>
            <w:tcW w:w="2601"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pPr>
            <w:r w:rsidRPr="00EC64DC">
              <w:rPr>
                <w:b/>
                <w:sz w:val="20"/>
                <w:szCs w:val="20"/>
              </w:rPr>
              <w:t>Итого за 4 семестр</w:t>
            </w:r>
          </w:p>
        </w:tc>
        <w:tc>
          <w:tcPr>
            <w:tcW w:w="62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b/>
                <w:sz w:val="20"/>
                <w:szCs w:val="20"/>
              </w:rPr>
              <w:t>108</w:t>
            </w:r>
          </w:p>
        </w:tc>
        <w:tc>
          <w:tcPr>
            <w:tcW w:w="519"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jc w:val="center"/>
            </w:pPr>
            <w:r w:rsidRPr="00EC64DC">
              <w:rPr>
                <w:b/>
                <w:sz w:val="20"/>
                <w:szCs w:val="20"/>
              </w:rPr>
              <w:t>4</w:t>
            </w:r>
          </w:p>
        </w:tc>
        <w:tc>
          <w:tcPr>
            <w:tcW w:w="61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b/>
                <w:sz w:val="20"/>
                <w:szCs w:val="20"/>
              </w:rPr>
            </w:pPr>
          </w:p>
        </w:tc>
        <w:tc>
          <w:tcPr>
            <w:tcW w:w="62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b/>
                <w:sz w:val="20"/>
                <w:szCs w:val="20"/>
              </w:rPr>
            </w:pPr>
          </w:p>
        </w:tc>
        <w:tc>
          <w:tcPr>
            <w:tcW w:w="684"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b/>
                <w:sz w:val="20"/>
                <w:szCs w:val="20"/>
              </w:rPr>
              <w:t>32</w:t>
            </w:r>
          </w:p>
        </w:tc>
        <w:tc>
          <w:tcPr>
            <w:tcW w:w="740"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b/>
                <w:sz w:val="20"/>
                <w:szCs w:val="20"/>
              </w:rPr>
              <w:t>0,4</w:t>
            </w:r>
          </w:p>
        </w:tc>
        <w:tc>
          <w:tcPr>
            <w:tcW w:w="840"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b/>
                <w:sz w:val="20"/>
                <w:szCs w:val="20"/>
              </w:rPr>
              <w:t>75,6</w:t>
            </w:r>
          </w:p>
        </w:tc>
        <w:tc>
          <w:tcPr>
            <w:tcW w:w="27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b/>
                <w:sz w:val="20"/>
                <w:szCs w:val="20"/>
              </w:rPr>
            </w:pPr>
          </w:p>
        </w:tc>
      </w:tr>
      <w:tr w:rsidR="006C65CE" w:rsidRPr="00EC64DC">
        <w:trPr>
          <w:trHeight w:val="23"/>
          <w:jc w:val="center"/>
        </w:trPr>
        <w:tc>
          <w:tcPr>
            <w:tcW w:w="559" w:type="dxa"/>
            <w:tcBorders>
              <w:top w:val="single" w:sz="4" w:space="0" w:color="000000"/>
              <w:left w:val="single" w:sz="4" w:space="0" w:color="000000"/>
              <w:bottom w:val="single" w:sz="4" w:space="0" w:color="000000"/>
            </w:tcBorders>
            <w:shd w:val="clear" w:color="auto" w:fill="auto"/>
          </w:tcPr>
          <w:p w:rsidR="006C65CE" w:rsidRPr="00EC64DC" w:rsidRDefault="006C65CE">
            <w:pPr>
              <w:tabs>
                <w:tab w:val="left" w:pos="708"/>
                <w:tab w:val="right" w:leader="underscore" w:pos="9639"/>
              </w:tabs>
              <w:snapToGrid w:val="0"/>
              <w:jc w:val="center"/>
              <w:rPr>
                <w:b/>
                <w:sz w:val="20"/>
                <w:szCs w:val="20"/>
              </w:rPr>
            </w:pPr>
          </w:p>
        </w:tc>
        <w:tc>
          <w:tcPr>
            <w:tcW w:w="2601"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pPr>
            <w:r w:rsidRPr="00EC64DC">
              <w:rPr>
                <w:b/>
                <w:sz w:val="20"/>
                <w:szCs w:val="20"/>
              </w:rPr>
              <w:t>Итого:</w:t>
            </w:r>
          </w:p>
        </w:tc>
        <w:tc>
          <w:tcPr>
            <w:tcW w:w="62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b/>
                <w:sz w:val="20"/>
                <w:szCs w:val="20"/>
              </w:rPr>
              <w:t>324</w:t>
            </w:r>
          </w:p>
        </w:tc>
        <w:tc>
          <w:tcPr>
            <w:tcW w:w="519"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b/>
                <w:sz w:val="20"/>
                <w:szCs w:val="20"/>
              </w:rPr>
              <w:t>123</w:t>
            </w:r>
            <w:r w:rsidRPr="00EC64DC">
              <w:rPr>
                <w:b/>
                <w:sz w:val="20"/>
                <w:szCs w:val="20"/>
                <w:lang w:val="en-US"/>
              </w:rPr>
              <w:t>4</w:t>
            </w:r>
          </w:p>
        </w:tc>
        <w:tc>
          <w:tcPr>
            <w:tcW w:w="61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b/>
                <w:sz w:val="20"/>
                <w:szCs w:val="20"/>
              </w:rPr>
            </w:pPr>
          </w:p>
        </w:tc>
        <w:tc>
          <w:tcPr>
            <w:tcW w:w="623"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snapToGrid w:val="0"/>
              <w:jc w:val="center"/>
              <w:rPr>
                <w:b/>
                <w:sz w:val="20"/>
                <w:szCs w:val="20"/>
              </w:rPr>
            </w:pPr>
          </w:p>
        </w:tc>
        <w:tc>
          <w:tcPr>
            <w:tcW w:w="684"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b/>
                <w:sz w:val="20"/>
                <w:szCs w:val="20"/>
              </w:rPr>
              <w:t>128</w:t>
            </w:r>
          </w:p>
        </w:tc>
        <w:tc>
          <w:tcPr>
            <w:tcW w:w="740" w:type="dxa"/>
            <w:tcBorders>
              <w:top w:val="single" w:sz="4" w:space="0" w:color="000000"/>
              <w:left w:val="single" w:sz="4" w:space="0" w:color="000000"/>
              <w:bottom w:val="single" w:sz="4" w:space="0" w:color="000000"/>
            </w:tcBorders>
            <w:shd w:val="clear" w:color="auto" w:fill="auto"/>
          </w:tcPr>
          <w:p w:rsidR="006C65CE" w:rsidRPr="00EC64DC" w:rsidRDefault="006C65CE">
            <w:pPr>
              <w:tabs>
                <w:tab w:val="left" w:pos="708"/>
                <w:tab w:val="right" w:leader="underscore" w:pos="9639"/>
              </w:tabs>
              <w:jc w:val="center"/>
            </w:pPr>
            <w:r w:rsidRPr="00EC64DC">
              <w:rPr>
                <w:b/>
                <w:sz w:val="20"/>
                <w:szCs w:val="20"/>
              </w:rPr>
              <w:t>1,3</w:t>
            </w:r>
          </w:p>
        </w:tc>
        <w:tc>
          <w:tcPr>
            <w:tcW w:w="840"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708"/>
                <w:tab w:val="right" w:leader="underscore" w:pos="9639"/>
              </w:tabs>
              <w:jc w:val="center"/>
            </w:pPr>
            <w:r w:rsidRPr="00EC64DC">
              <w:rPr>
                <w:b/>
                <w:sz w:val="20"/>
                <w:szCs w:val="20"/>
              </w:rPr>
              <w:t>194,7</w:t>
            </w:r>
          </w:p>
        </w:tc>
        <w:tc>
          <w:tcPr>
            <w:tcW w:w="2730"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tabs>
                <w:tab w:val="left" w:pos="708"/>
                <w:tab w:val="right" w:leader="underscore" w:pos="9639"/>
              </w:tabs>
              <w:snapToGrid w:val="0"/>
              <w:jc w:val="center"/>
              <w:rPr>
                <w:b/>
                <w:sz w:val="20"/>
                <w:szCs w:val="20"/>
              </w:rPr>
            </w:pPr>
          </w:p>
        </w:tc>
      </w:tr>
    </w:tbl>
    <w:p w:rsidR="006C65CE" w:rsidRPr="00EC64DC" w:rsidRDefault="006C65CE">
      <w:pPr>
        <w:rPr>
          <w:rFonts w:ascii="Arial" w:hAnsi="Arial" w:cs="Arial"/>
          <w:smallCaps/>
          <w:sz w:val="20"/>
        </w:rPr>
      </w:pPr>
    </w:p>
    <w:p w:rsidR="006C65CE" w:rsidRPr="00EC64DC" w:rsidRDefault="006C65CE">
      <w:pPr>
        <w:keepNext/>
        <w:numPr>
          <w:ilvl w:val="1"/>
          <w:numId w:val="42"/>
        </w:numPr>
        <w:spacing w:line="360" w:lineRule="auto"/>
        <w:jc w:val="both"/>
      </w:pPr>
      <w:r w:rsidRPr="00EC64DC">
        <w:rPr>
          <w:b/>
        </w:rPr>
        <w:t>Содержание разделов курса</w:t>
      </w:r>
      <w:r w:rsidRPr="00EC64DC">
        <w:t xml:space="preserve"> </w:t>
      </w:r>
      <w:r w:rsidRPr="00EC64DC">
        <w:rPr>
          <w:b/>
        </w:rPr>
        <w:t>и формируемых в них компетенций</w:t>
      </w:r>
    </w:p>
    <w:p w:rsidR="006C65CE" w:rsidRPr="00EC64DC" w:rsidRDefault="006C65CE">
      <w:pPr>
        <w:widowControl w:val="0"/>
        <w:rPr>
          <w:b/>
          <w:smallCaps/>
        </w:rPr>
      </w:pPr>
    </w:p>
    <w:p w:rsidR="006C65CE" w:rsidRPr="00EC64DC" w:rsidRDefault="006C65CE">
      <w:pPr>
        <w:widowControl w:val="0"/>
        <w:jc w:val="center"/>
      </w:pPr>
      <w:r w:rsidRPr="00EC64DC">
        <w:rPr>
          <w:b/>
        </w:rPr>
        <w:t>1 и 2 семестры</w:t>
      </w:r>
    </w:p>
    <w:tbl>
      <w:tblPr>
        <w:tblW w:w="10532" w:type="dxa"/>
        <w:tblInd w:w="-55" w:type="dxa"/>
        <w:tblLayout w:type="fixed"/>
        <w:tblLook w:val="0000" w:firstRow="0" w:lastRow="0" w:firstColumn="0" w:lastColumn="0" w:noHBand="0" w:noVBand="0"/>
      </w:tblPr>
      <w:tblGrid>
        <w:gridCol w:w="576"/>
        <w:gridCol w:w="3314"/>
        <w:gridCol w:w="1617"/>
        <w:gridCol w:w="1163"/>
        <w:gridCol w:w="1165"/>
        <w:gridCol w:w="1165"/>
        <w:gridCol w:w="1532"/>
      </w:tblGrid>
      <w:tr w:rsidR="00EC64DC" w:rsidRPr="00EC64DC" w:rsidTr="006C65CE">
        <w:trPr>
          <w:trHeight w:val="777"/>
        </w:trPr>
        <w:tc>
          <w:tcPr>
            <w:tcW w:w="576" w:type="dxa"/>
            <w:tcBorders>
              <w:top w:val="single" w:sz="4" w:space="0" w:color="000000"/>
              <w:left w:val="single" w:sz="4" w:space="0" w:color="000000"/>
              <w:bottom w:val="single" w:sz="4" w:space="0" w:color="000000"/>
            </w:tcBorders>
            <w:shd w:val="clear" w:color="auto" w:fill="auto"/>
          </w:tcPr>
          <w:p w:rsidR="006C65CE" w:rsidRPr="00EC64DC" w:rsidRDefault="006C65CE">
            <w:r w:rsidRPr="00EC64DC">
              <w:rPr>
                <w:b/>
                <w:sz w:val="20"/>
              </w:rPr>
              <w:t>№</w:t>
            </w:r>
          </w:p>
          <w:p w:rsidR="006C65CE" w:rsidRPr="00EC64DC" w:rsidRDefault="006C65CE">
            <w:r w:rsidRPr="00EC64DC">
              <w:rPr>
                <w:b/>
                <w:sz w:val="20"/>
              </w:rPr>
              <w:t>п/п</w:t>
            </w:r>
          </w:p>
        </w:tc>
        <w:tc>
          <w:tcPr>
            <w:tcW w:w="3314"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b/>
                <w:sz w:val="20"/>
              </w:rPr>
              <w:t>Раздел</w:t>
            </w:r>
          </w:p>
          <w:p w:rsidR="006C65CE" w:rsidRPr="00EC64DC" w:rsidRDefault="006C65CE">
            <w:pPr>
              <w:jc w:val="center"/>
            </w:pPr>
            <w:r w:rsidRPr="00EC64DC">
              <w:rPr>
                <w:b/>
                <w:sz w:val="20"/>
              </w:rPr>
              <w:t>дисциплины</w:t>
            </w: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b/>
                <w:sz w:val="20"/>
              </w:rPr>
              <w:t>Коды компетенции и индикаторов</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b/>
                <w:sz w:val="20"/>
              </w:rPr>
              <w:t xml:space="preserve">Знания </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b/>
                <w:sz w:val="20"/>
              </w:rPr>
              <w:t>Умения</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b/>
                <w:sz w:val="20"/>
              </w:rPr>
              <w:t xml:space="preserve">Навыки </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b/>
                <w:sz w:val="20"/>
              </w:rPr>
              <w:t>Форма контроля</w:t>
            </w:r>
          </w:p>
        </w:tc>
      </w:tr>
      <w:tr w:rsidR="00EC64DC" w:rsidRPr="00EC64DC" w:rsidTr="006C65CE">
        <w:trPr>
          <w:trHeight w:val="241"/>
        </w:trPr>
        <w:tc>
          <w:tcPr>
            <w:tcW w:w="576" w:type="dxa"/>
            <w:vMerge w:val="restart"/>
            <w:tcBorders>
              <w:top w:val="single" w:sz="4" w:space="0" w:color="000000"/>
              <w:left w:val="single" w:sz="4" w:space="0" w:color="000000"/>
              <w:bottom w:val="single" w:sz="4" w:space="0" w:color="000000"/>
            </w:tcBorders>
            <w:shd w:val="clear" w:color="auto" w:fill="auto"/>
          </w:tcPr>
          <w:p w:rsidR="006C65CE" w:rsidRPr="00EC64DC" w:rsidRDefault="006C65CE">
            <w:r w:rsidRPr="00EC64DC">
              <w:rPr>
                <w:smallCaps/>
                <w:sz w:val="20"/>
              </w:rPr>
              <w:t>1</w:t>
            </w:r>
          </w:p>
        </w:tc>
        <w:tc>
          <w:tcPr>
            <w:tcW w:w="3314" w:type="dxa"/>
            <w:vMerge w:val="restart"/>
            <w:tcBorders>
              <w:top w:val="single" w:sz="4" w:space="0" w:color="000000"/>
              <w:left w:val="single" w:sz="4" w:space="0" w:color="000000"/>
              <w:bottom w:val="single" w:sz="4" w:space="0" w:color="000000"/>
            </w:tcBorders>
            <w:shd w:val="clear" w:color="auto" w:fill="auto"/>
            <w:vAlign w:val="center"/>
          </w:tcPr>
          <w:p w:rsidR="006C65CE" w:rsidRPr="00EC64DC" w:rsidRDefault="006C65CE">
            <w:pPr>
              <w:widowControl w:val="0"/>
            </w:pPr>
            <w:r w:rsidRPr="00EC64DC">
              <w:rPr>
                <w:bCs/>
                <w:sz w:val="20"/>
                <w:szCs w:val="20"/>
              </w:rPr>
              <w:t>Я и моя семья. Семейные традиции, уклад жизни.</w:t>
            </w: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2-5</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sz w:val="20"/>
                <w:szCs w:val="20"/>
              </w:rPr>
              <w:t>монолог</w:t>
            </w:r>
          </w:p>
        </w:tc>
      </w:tr>
      <w:tr w:rsidR="00EC64DC" w:rsidRPr="00EC64DC" w:rsidTr="006C65CE">
        <w:trPr>
          <w:trHeight w:val="241"/>
        </w:trPr>
        <w:tc>
          <w:tcPr>
            <w:tcW w:w="576" w:type="dxa"/>
            <w:vMerge/>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rPr>
                <w:smallCaps/>
                <w:sz w:val="20"/>
                <w:szCs w:val="20"/>
              </w:rPr>
            </w:pPr>
          </w:p>
        </w:tc>
        <w:tc>
          <w:tcPr>
            <w:tcW w:w="3314"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jc w:val="center"/>
              <w:rPr>
                <w:smallCaps/>
                <w:sz w:val="20"/>
                <w:szCs w:val="20"/>
              </w:rPr>
            </w:pP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2-5</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rFonts w:eastAsia="Tahoma"/>
                <w:sz w:val="20"/>
                <w:szCs w:val="20"/>
              </w:rPr>
              <w:t>эссе</w:t>
            </w:r>
          </w:p>
        </w:tc>
      </w:tr>
      <w:tr w:rsidR="00EC64DC" w:rsidRPr="00EC64DC" w:rsidTr="006C65CE">
        <w:trPr>
          <w:trHeight w:val="241"/>
        </w:trPr>
        <w:tc>
          <w:tcPr>
            <w:tcW w:w="576" w:type="dxa"/>
            <w:vMerge/>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rPr>
                <w:rFonts w:eastAsia="Tahoma"/>
                <w:sz w:val="20"/>
                <w:szCs w:val="20"/>
                <w:lang w:val="en-US"/>
              </w:rPr>
            </w:pPr>
          </w:p>
        </w:tc>
        <w:tc>
          <w:tcPr>
            <w:tcW w:w="3314"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jc w:val="center"/>
              <w:rPr>
                <w:rFonts w:eastAsia="Tahoma"/>
                <w:sz w:val="20"/>
                <w:szCs w:val="20"/>
                <w:lang w:val="en-US"/>
              </w:rPr>
            </w:pP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 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rFonts w:eastAsia="Tahoma"/>
                <w:sz w:val="20"/>
                <w:szCs w:val="20"/>
              </w:rPr>
              <w:t>Контрольная работа №1</w:t>
            </w:r>
          </w:p>
        </w:tc>
      </w:tr>
      <w:tr w:rsidR="00EC64DC" w:rsidRPr="00EC64DC" w:rsidTr="006C65CE">
        <w:trPr>
          <w:trHeight w:val="241"/>
        </w:trPr>
        <w:tc>
          <w:tcPr>
            <w:tcW w:w="576" w:type="dxa"/>
            <w:vMerge/>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rPr>
                <w:rFonts w:eastAsia="Tahoma"/>
                <w:sz w:val="20"/>
                <w:szCs w:val="20"/>
              </w:rPr>
            </w:pPr>
          </w:p>
        </w:tc>
        <w:tc>
          <w:tcPr>
            <w:tcW w:w="3314"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jc w:val="center"/>
              <w:rPr>
                <w:rFonts w:eastAsia="Tahoma"/>
                <w:sz w:val="20"/>
                <w:szCs w:val="20"/>
              </w:rPr>
            </w:pP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2,3,4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2-5</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rFonts w:eastAsia="Tahoma"/>
                <w:sz w:val="20"/>
                <w:szCs w:val="20"/>
              </w:rPr>
              <w:t>Тест №1</w:t>
            </w:r>
          </w:p>
        </w:tc>
      </w:tr>
      <w:tr w:rsidR="00EC64DC" w:rsidRPr="00EC64DC" w:rsidTr="006C65CE">
        <w:trPr>
          <w:trHeight w:val="149"/>
        </w:trPr>
        <w:tc>
          <w:tcPr>
            <w:tcW w:w="576" w:type="dxa"/>
            <w:vMerge w:val="restart"/>
            <w:tcBorders>
              <w:top w:val="single" w:sz="4" w:space="0" w:color="000000"/>
              <w:left w:val="single" w:sz="4" w:space="0" w:color="000000"/>
              <w:bottom w:val="single" w:sz="4" w:space="0" w:color="000000"/>
            </w:tcBorders>
            <w:shd w:val="clear" w:color="auto" w:fill="auto"/>
          </w:tcPr>
          <w:p w:rsidR="006C65CE" w:rsidRPr="00EC64DC" w:rsidRDefault="006C65CE">
            <w:r w:rsidRPr="00EC64DC">
              <w:rPr>
                <w:smallCaps/>
                <w:sz w:val="20"/>
              </w:rPr>
              <w:t>2</w:t>
            </w:r>
          </w:p>
        </w:tc>
        <w:tc>
          <w:tcPr>
            <w:tcW w:w="3314" w:type="dxa"/>
            <w:vMerge w:val="restart"/>
            <w:tcBorders>
              <w:top w:val="single" w:sz="4" w:space="0" w:color="000000"/>
              <w:left w:val="single" w:sz="4" w:space="0" w:color="000000"/>
              <w:bottom w:val="single" w:sz="4" w:space="0" w:color="000000"/>
            </w:tcBorders>
            <w:shd w:val="clear" w:color="auto" w:fill="auto"/>
            <w:vAlign w:val="center"/>
          </w:tcPr>
          <w:p w:rsidR="006C65CE" w:rsidRPr="00EC64DC" w:rsidRDefault="006C65CE">
            <w:pPr>
              <w:widowControl w:val="0"/>
            </w:pPr>
            <w:r w:rsidRPr="00EC64DC">
              <w:rPr>
                <w:bCs/>
                <w:sz w:val="20"/>
                <w:szCs w:val="20"/>
              </w:rPr>
              <w:t>Дом, жилищные условия</w:t>
            </w: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1,2,3,5,6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sz w:val="20"/>
                <w:szCs w:val="20"/>
              </w:rPr>
              <w:t>диалог</w:t>
            </w:r>
          </w:p>
        </w:tc>
      </w:tr>
      <w:tr w:rsidR="00EC64DC" w:rsidRPr="00EC64DC" w:rsidTr="006C65CE">
        <w:trPr>
          <w:trHeight w:val="149"/>
        </w:trPr>
        <w:tc>
          <w:tcPr>
            <w:tcW w:w="576" w:type="dxa"/>
            <w:vMerge/>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rPr>
                <w:sz w:val="20"/>
                <w:szCs w:val="20"/>
              </w:rPr>
            </w:pPr>
          </w:p>
        </w:tc>
        <w:tc>
          <w:tcPr>
            <w:tcW w:w="3314"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jc w:val="center"/>
              <w:rPr>
                <w:sz w:val="20"/>
                <w:szCs w:val="20"/>
              </w:rPr>
            </w:pP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1-4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1-6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rFonts w:eastAsia="Tahoma"/>
                <w:sz w:val="20"/>
                <w:szCs w:val="20"/>
              </w:rPr>
              <w:t>проект</w:t>
            </w:r>
          </w:p>
        </w:tc>
      </w:tr>
      <w:tr w:rsidR="00EC64DC" w:rsidRPr="00EC64DC" w:rsidTr="006C65CE">
        <w:trPr>
          <w:trHeight w:val="90"/>
        </w:trPr>
        <w:tc>
          <w:tcPr>
            <w:tcW w:w="576" w:type="dxa"/>
            <w:vMerge/>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rPr>
                <w:rFonts w:eastAsia="Tahoma"/>
                <w:sz w:val="20"/>
                <w:szCs w:val="20"/>
              </w:rPr>
            </w:pPr>
          </w:p>
        </w:tc>
        <w:tc>
          <w:tcPr>
            <w:tcW w:w="3314"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jc w:val="center"/>
              <w:rPr>
                <w:rFonts w:eastAsia="Tahoma"/>
                <w:sz w:val="20"/>
                <w:szCs w:val="20"/>
              </w:rPr>
            </w:pP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rFonts w:eastAsia="Tahoma"/>
                <w:sz w:val="20"/>
                <w:szCs w:val="20"/>
              </w:rPr>
              <w:t>Контрольная работа №1</w:t>
            </w:r>
          </w:p>
        </w:tc>
      </w:tr>
      <w:tr w:rsidR="00EC64DC" w:rsidRPr="00EC64DC" w:rsidTr="006C65CE">
        <w:trPr>
          <w:trHeight w:val="90"/>
        </w:trPr>
        <w:tc>
          <w:tcPr>
            <w:tcW w:w="576" w:type="dxa"/>
            <w:vMerge/>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rPr>
                <w:rFonts w:eastAsia="Tahoma"/>
                <w:sz w:val="20"/>
                <w:szCs w:val="20"/>
              </w:rPr>
            </w:pPr>
          </w:p>
        </w:tc>
        <w:tc>
          <w:tcPr>
            <w:tcW w:w="3314"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jc w:val="center"/>
              <w:rPr>
                <w:rFonts w:eastAsia="Tahoma"/>
                <w:sz w:val="20"/>
                <w:szCs w:val="20"/>
              </w:rPr>
            </w:pP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2,3,4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3,6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rFonts w:eastAsia="Tahoma"/>
                <w:sz w:val="20"/>
                <w:szCs w:val="20"/>
              </w:rPr>
              <w:t>Тест №1</w:t>
            </w:r>
          </w:p>
        </w:tc>
      </w:tr>
      <w:tr w:rsidR="00EC64DC" w:rsidRPr="00EC64DC" w:rsidTr="006C65CE">
        <w:trPr>
          <w:trHeight w:val="149"/>
        </w:trPr>
        <w:tc>
          <w:tcPr>
            <w:tcW w:w="576" w:type="dxa"/>
            <w:vMerge w:val="restart"/>
            <w:tcBorders>
              <w:top w:val="single" w:sz="4" w:space="0" w:color="000000"/>
              <w:left w:val="single" w:sz="4" w:space="0" w:color="000000"/>
              <w:bottom w:val="single" w:sz="4" w:space="0" w:color="000000"/>
            </w:tcBorders>
            <w:shd w:val="clear" w:color="auto" w:fill="auto"/>
          </w:tcPr>
          <w:p w:rsidR="006C65CE" w:rsidRPr="00EC64DC" w:rsidRDefault="006C65CE">
            <w:r w:rsidRPr="00EC64DC">
              <w:rPr>
                <w:smallCaps/>
                <w:sz w:val="20"/>
              </w:rPr>
              <w:t>3</w:t>
            </w:r>
          </w:p>
        </w:tc>
        <w:tc>
          <w:tcPr>
            <w:tcW w:w="3314" w:type="dxa"/>
            <w:vMerge w:val="restart"/>
            <w:tcBorders>
              <w:top w:val="single" w:sz="4" w:space="0" w:color="000000"/>
              <w:left w:val="single" w:sz="4" w:space="0" w:color="000000"/>
              <w:bottom w:val="single" w:sz="4" w:space="0" w:color="000000"/>
            </w:tcBorders>
            <w:shd w:val="clear" w:color="auto" w:fill="auto"/>
            <w:vAlign w:val="center"/>
          </w:tcPr>
          <w:p w:rsidR="006C65CE" w:rsidRPr="00EC64DC" w:rsidRDefault="006C65CE">
            <w:pPr>
              <w:widowControl w:val="0"/>
            </w:pPr>
            <w:r w:rsidRPr="00EC64DC">
              <w:rPr>
                <w:bCs/>
                <w:sz w:val="20"/>
                <w:szCs w:val="20"/>
              </w:rPr>
              <w:t>Досуг и развлечения в семье. Семейные путешествия.</w:t>
            </w:r>
          </w:p>
          <w:p w:rsidR="006C65CE" w:rsidRPr="00EC64DC" w:rsidRDefault="006C65CE">
            <w:pPr>
              <w:jc w:val="center"/>
              <w:rPr>
                <w:rFonts w:eastAsia="Tahoma"/>
                <w:bCs/>
                <w:sz w:val="20"/>
                <w:szCs w:val="20"/>
              </w:rPr>
            </w:pP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lastRenderedPageBreak/>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2-6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sz w:val="20"/>
                <w:szCs w:val="20"/>
              </w:rPr>
              <w:t>перевод</w:t>
            </w:r>
          </w:p>
        </w:tc>
      </w:tr>
      <w:tr w:rsidR="00EC64DC" w:rsidRPr="00EC64DC" w:rsidTr="006C65CE">
        <w:trPr>
          <w:trHeight w:val="149"/>
        </w:trPr>
        <w:tc>
          <w:tcPr>
            <w:tcW w:w="576" w:type="dxa"/>
            <w:vMerge/>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rPr>
                <w:sz w:val="20"/>
                <w:szCs w:val="20"/>
              </w:rPr>
            </w:pPr>
          </w:p>
        </w:tc>
        <w:tc>
          <w:tcPr>
            <w:tcW w:w="3314"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jc w:val="center"/>
              <w:rPr>
                <w:sz w:val="20"/>
                <w:szCs w:val="20"/>
              </w:rPr>
            </w:pP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rFonts w:eastAsia="Tahoma"/>
                <w:sz w:val="20"/>
                <w:szCs w:val="20"/>
              </w:rPr>
              <w:t>проект</w:t>
            </w:r>
          </w:p>
        </w:tc>
      </w:tr>
      <w:tr w:rsidR="00EC64DC" w:rsidRPr="00EC64DC" w:rsidTr="006C65CE">
        <w:trPr>
          <w:trHeight w:val="149"/>
        </w:trPr>
        <w:tc>
          <w:tcPr>
            <w:tcW w:w="576" w:type="dxa"/>
            <w:vMerge/>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rPr>
                <w:rFonts w:eastAsia="Tahoma"/>
                <w:sz w:val="20"/>
                <w:szCs w:val="20"/>
              </w:rPr>
            </w:pPr>
          </w:p>
        </w:tc>
        <w:tc>
          <w:tcPr>
            <w:tcW w:w="3314"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jc w:val="center"/>
              <w:rPr>
                <w:rFonts w:eastAsia="Tahoma"/>
                <w:sz w:val="20"/>
                <w:szCs w:val="20"/>
              </w:rPr>
            </w:pP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rFonts w:eastAsia="Tahoma"/>
                <w:sz w:val="20"/>
                <w:szCs w:val="20"/>
              </w:rPr>
              <w:t>Контрольная работа №1</w:t>
            </w:r>
          </w:p>
          <w:p w:rsidR="006C65CE" w:rsidRPr="00EC64DC" w:rsidRDefault="006C65CE">
            <w:pPr>
              <w:jc w:val="center"/>
              <w:rPr>
                <w:rFonts w:eastAsia="Tahoma"/>
                <w:sz w:val="20"/>
                <w:szCs w:val="20"/>
              </w:rPr>
            </w:pPr>
          </w:p>
        </w:tc>
      </w:tr>
      <w:tr w:rsidR="00EC64DC" w:rsidRPr="00EC64DC" w:rsidTr="006C65CE">
        <w:trPr>
          <w:trHeight w:val="149"/>
        </w:trPr>
        <w:tc>
          <w:tcPr>
            <w:tcW w:w="576" w:type="dxa"/>
            <w:vMerge/>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rPr>
                <w:rFonts w:eastAsia="Tahoma"/>
                <w:sz w:val="20"/>
                <w:szCs w:val="20"/>
              </w:rPr>
            </w:pPr>
          </w:p>
        </w:tc>
        <w:tc>
          <w:tcPr>
            <w:tcW w:w="3314"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jc w:val="center"/>
              <w:rPr>
                <w:rFonts w:eastAsia="Tahoma"/>
                <w:sz w:val="20"/>
                <w:szCs w:val="20"/>
              </w:rPr>
            </w:pP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2,3,4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3,6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rFonts w:eastAsia="Tahoma"/>
                <w:sz w:val="20"/>
                <w:szCs w:val="20"/>
              </w:rPr>
              <w:t>Тест №1</w:t>
            </w:r>
          </w:p>
        </w:tc>
      </w:tr>
      <w:tr w:rsidR="00EC64DC" w:rsidRPr="00EC64DC" w:rsidTr="006C65CE">
        <w:trPr>
          <w:trHeight w:val="149"/>
        </w:trPr>
        <w:tc>
          <w:tcPr>
            <w:tcW w:w="576" w:type="dxa"/>
            <w:vMerge w:val="restart"/>
            <w:tcBorders>
              <w:top w:val="single" w:sz="4" w:space="0" w:color="000000"/>
              <w:left w:val="single" w:sz="4" w:space="0" w:color="000000"/>
              <w:bottom w:val="single" w:sz="4" w:space="0" w:color="000000"/>
            </w:tcBorders>
            <w:shd w:val="clear" w:color="auto" w:fill="auto"/>
          </w:tcPr>
          <w:p w:rsidR="006C65CE" w:rsidRPr="00EC64DC" w:rsidRDefault="006C65CE">
            <w:r w:rsidRPr="00EC64DC">
              <w:rPr>
                <w:smallCaps/>
                <w:sz w:val="20"/>
              </w:rPr>
              <w:t>4</w:t>
            </w:r>
          </w:p>
        </w:tc>
        <w:tc>
          <w:tcPr>
            <w:tcW w:w="3314" w:type="dxa"/>
            <w:vMerge w:val="restart"/>
            <w:tcBorders>
              <w:top w:val="single" w:sz="4" w:space="0" w:color="000000"/>
              <w:left w:val="single" w:sz="4" w:space="0" w:color="000000"/>
              <w:bottom w:val="single" w:sz="4" w:space="0" w:color="000000"/>
            </w:tcBorders>
            <w:shd w:val="clear" w:color="auto" w:fill="auto"/>
            <w:vAlign w:val="center"/>
          </w:tcPr>
          <w:p w:rsidR="006C65CE" w:rsidRPr="00EC64DC" w:rsidRDefault="006C65CE">
            <w:pPr>
              <w:widowControl w:val="0"/>
            </w:pPr>
            <w:r w:rsidRPr="00EC64DC">
              <w:rPr>
                <w:spacing w:val="-8"/>
                <w:sz w:val="20"/>
                <w:szCs w:val="20"/>
              </w:rPr>
              <w:t xml:space="preserve">Еда. </w:t>
            </w:r>
            <w:r w:rsidRPr="00EC64DC">
              <w:rPr>
                <w:spacing w:val="-7"/>
                <w:sz w:val="20"/>
                <w:szCs w:val="20"/>
              </w:rPr>
              <w:t>Покупки.</w:t>
            </w:r>
          </w:p>
          <w:p w:rsidR="006C65CE" w:rsidRPr="00EC64DC" w:rsidRDefault="006C65CE">
            <w:pPr>
              <w:pStyle w:val="10"/>
              <w:numPr>
                <w:ilvl w:val="0"/>
                <w:numId w:val="0"/>
              </w:numPr>
              <w:ind w:left="360" w:hanging="360"/>
              <w:rPr>
                <w:spacing w:val="-7"/>
                <w:sz w:val="20"/>
                <w:szCs w:val="20"/>
              </w:rPr>
            </w:pPr>
          </w:p>
          <w:p w:rsidR="006C65CE" w:rsidRPr="00EC64DC" w:rsidRDefault="006C65CE">
            <w:pPr>
              <w:pStyle w:val="10"/>
              <w:numPr>
                <w:ilvl w:val="0"/>
                <w:numId w:val="0"/>
              </w:numPr>
              <w:ind w:left="360" w:hanging="360"/>
              <w:rPr>
                <w:spacing w:val="-7"/>
                <w:sz w:val="20"/>
                <w:szCs w:val="20"/>
              </w:rPr>
            </w:pPr>
          </w:p>
          <w:p w:rsidR="006C65CE" w:rsidRPr="00EC64DC" w:rsidRDefault="006C65CE">
            <w:pPr>
              <w:pStyle w:val="10"/>
              <w:numPr>
                <w:ilvl w:val="0"/>
                <w:numId w:val="0"/>
              </w:numPr>
              <w:ind w:left="360" w:hanging="360"/>
              <w:rPr>
                <w:spacing w:val="-7"/>
                <w:sz w:val="20"/>
                <w:szCs w:val="20"/>
              </w:rPr>
            </w:pP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1,2,3,5,6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sz w:val="20"/>
                <w:szCs w:val="20"/>
              </w:rPr>
              <w:t>дискуссия</w:t>
            </w:r>
          </w:p>
        </w:tc>
      </w:tr>
      <w:tr w:rsidR="00EC64DC" w:rsidRPr="00EC64DC" w:rsidTr="006C65CE">
        <w:trPr>
          <w:trHeight w:val="149"/>
        </w:trPr>
        <w:tc>
          <w:tcPr>
            <w:tcW w:w="576" w:type="dxa"/>
            <w:vMerge/>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rPr>
                <w:sz w:val="20"/>
                <w:szCs w:val="20"/>
              </w:rPr>
            </w:pPr>
          </w:p>
        </w:tc>
        <w:tc>
          <w:tcPr>
            <w:tcW w:w="3314"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jc w:val="center"/>
              <w:rPr>
                <w:sz w:val="20"/>
                <w:szCs w:val="20"/>
              </w:rPr>
            </w:pP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2,3,4,5</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rFonts w:eastAsia="Tahoma"/>
                <w:sz w:val="20"/>
                <w:szCs w:val="20"/>
              </w:rPr>
              <w:t>эссе</w:t>
            </w:r>
          </w:p>
        </w:tc>
      </w:tr>
      <w:tr w:rsidR="00EC64DC" w:rsidRPr="00EC64DC" w:rsidTr="006C65CE">
        <w:trPr>
          <w:trHeight w:val="149"/>
        </w:trPr>
        <w:tc>
          <w:tcPr>
            <w:tcW w:w="576" w:type="dxa"/>
            <w:vMerge/>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rPr>
                <w:rFonts w:eastAsia="Tahoma"/>
                <w:sz w:val="20"/>
                <w:szCs w:val="20"/>
              </w:rPr>
            </w:pPr>
          </w:p>
        </w:tc>
        <w:tc>
          <w:tcPr>
            <w:tcW w:w="3314"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jc w:val="center"/>
              <w:rPr>
                <w:rFonts w:eastAsia="Tahoma"/>
                <w:sz w:val="20"/>
                <w:szCs w:val="20"/>
              </w:rPr>
            </w:pP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rFonts w:eastAsia="Tahoma"/>
                <w:sz w:val="20"/>
                <w:szCs w:val="20"/>
              </w:rPr>
              <w:t>Контрольная работа №1</w:t>
            </w:r>
          </w:p>
        </w:tc>
      </w:tr>
      <w:tr w:rsidR="00EC64DC" w:rsidRPr="00EC64DC" w:rsidTr="006C65CE">
        <w:trPr>
          <w:trHeight w:val="149"/>
        </w:trPr>
        <w:tc>
          <w:tcPr>
            <w:tcW w:w="576" w:type="dxa"/>
            <w:vMerge/>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rPr>
                <w:rFonts w:eastAsia="Tahoma"/>
                <w:sz w:val="20"/>
                <w:szCs w:val="20"/>
                <w:lang w:val="en-US"/>
              </w:rPr>
            </w:pPr>
          </w:p>
        </w:tc>
        <w:tc>
          <w:tcPr>
            <w:tcW w:w="3314"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jc w:val="center"/>
              <w:rPr>
                <w:rFonts w:eastAsia="Tahoma"/>
                <w:sz w:val="20"/>
                <w:szCs w:val="20"/>
                <w:lang w:val="en-US"/>
              </w:rPr>
            </w:pP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2,3,4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3,6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rFonts w:eastAsia="Tahoma"/>
                <w:sz w:val="20"/>
                <w:szCs w:val="20"/>
              </w:rPr>
              <w:t>Тест №1</w:t>
            </w:r>
          </w:p>
        </w:tc>
      </w:tr>
      <w:tr w:rsidR="00EC64DC" w:rsidRPr="00EC64DC" w:rsidTr="006C65CE">
        <w:trPr>
          <w:trHeight w:val="163"/>
        </w:trPr>
        <w:tc>
          <w:tcPr>
            <w:tcW w:w="576" w:type="dxa"/>
            <w:vMerge w:val="restart"/>
            <w:tcBorders>
              <w:top w:val="single" w:sz="4" w:space="0" w:color="000000"/>
              <w:left w:val="single" w:sz="4" w:space="0" w:color="000000"/>
              <w:bottom w:val="single" w:sz="4" w:space="0" w:color="000000"/>
            </w:tcBorders>
            <w:shd w:val="clear" w:color="auto" w:fill="auto"/>
          </w:tcPr>
          <w:p w:rsidR="006C65CE" w:rsidRPr="00EC64DC" w:rsidRDefault="006C65CE">
            <w:r w:rsidRPr="00EC64DC">
              <w:rPr>
                <w:smallCaps/>
                <w:sz w:val="20"/>
              </w:rPr>
              <w:t>5</w:t>
            </w:r>
          </w:p>
        </w:tc>
        <w:tc>
          <w:tcPr>
            <w:tcW w:w="3314" w:type="dxa"/>
            <w:vMerge w:val="restart"/>
            <w:tcBorders>
              <w:top w:val="single" w:sz="4" w:space="0" w:color="000000"/>
              <w:left w:val="single" w:sz="4" w:space="0" w:color="000000"/>
              <w:bottom w:val="single" w:sz="4" w:space="0" w:color="000000"/>
            </w:tcBorders>
            <w:shd w:val="clear" w:color="auto" w:fill="auto"/>
            <w:vAlign w:val="center"/>
          </w:tcPr>
          <w:p w:rsidR="006C65CE" w:rsidRPr="00EC64DC" w:rsidRDefault="006C65CE">
            <w:pPr>
              <w:spacing w:line="250" w:lineRule="exact"/>
              <w:ind w:right="192"/>
            </w:pPr>
            <w:r w:rsidRPr="00EC64DC">
              <w:rPr>
                <w:sz w:val="20"/>
                <w:szCs w:val="20"/>
              </w:rPr>
              <w:t>Высшее образование в России и за рубежом</w:t>
            </w: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sz w:val="20"/>
                <w:szCs w:val="20"/>
              </w:rPr>
              <w:t>полемика</w:t>
            </w:r>
          </w:p>
        </w:tc>
      </w:tr>
      <w:tr w:rsidR="00EC64DC" w:rsidRPr="00EC64DC" w:rsidTr="006C65CE">
        <w:trPr>
          <w:trHeight w:val="163"/>
        </w:trPr>
        <w:tc>
          <w:tcPr>
            <w:tcW w:w="576" w:type="dxa"/>
            <w:vMerge/>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rPr>
                <w:sz w:val="20"/>
                <w:szCs w:val="20"/>
              </w:rPr>
            </w:pPr>
          </w:p>
        </w:tc>
        <w:tc>
          <w:tcPr>
            <w:tcW w:w="3314"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jc w:val="center"/>
              <w:rPr>
                <w:sz w:val="20"/>
                <w:szCs w:val="20"/>
              </w:rPr>
            </w:pP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2,3,4,5</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rFonts w:eastAsia="Tahoma"/>
                <w:sz w:val="20"/>
                <w:szCs w:val="20"/>
              </w:rPr>
              <w:t>эссе</w:t>
            </w:r>
          </w:p>
        </w:tc>
      </w:tr>
      <w:tr w:rsidR="00EC64DC" w:rsidRPr="00EC64DC" w:rsidTr="006C65CE">
        <w:trPr>
          <w:trHeight w:val="163"/>
        </w:trPr>
        <w:tc>
          <w:tcPr>
            <w:tcW w:w="576" w:type="dxa"/>
            <w:vMerge/>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rPr>
                <w:rFonts w:eastAsia="Tahoma"/>
                <w:sz w:val="20"/>
                <w:szCs w:val="20"/>
              </w:rPr>
            </w:pPr>
          </w:p>
        </w:tc>
        <w:tc>
          <w:tcPr>
            <w:tcW w:w="3314"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jc w:val="center"/>
              <w:rPr>
                <w:rFonts w:eastAsia="Tahoma"/>
                <w:sz w:val="20"/>
                <w:szCs w:val="20"/>
              </w:rPr>
            </w:pP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rFonts w:eastAsia="Tahoma"/>
                <w:sz w:val="20"/>
                <w:szCs w:val="20"/>
              </w:rPr>
              <w:t>Контрольная работа №2</w:t>
            </w:r>
          </w:p>
        </w:tc>
      </w:tr>
      <w:tr w:rsidR="00EC64DC" w:rsidRPr="00EC64DC" w:rsidTr="006C65CE">
        <w:trPr>
          <w:trHeight w:val="163"/>
        </w:trPr>
        <w:tc>
          <w:tcPr>
            <w:tcW w:w="576" w:type="dxa"/>
            <w:vMerge/>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rPr>
                <w:rFonts w:eastAsia="Tahoma"/>
                <w:sz w:val="20"/>
                <w:szCs w:val="20"/>
              </w:rPr>
            </w:pPr>
          </w:p>
        </w:tc>
        <w:tc>
          <w:tcPr>
            <w:tcW w:w="3314"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jc w:val="center"/>
              <w:rPr>
                <w:rFonts w:eastAsia="Tahoma"/>
                <w:sz w:val="20"/>
                <w:szCs w:val="20"/>
              </w:rPr>
            </w:pP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2,3,4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3,6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rFonts w:eastAsia="Tahoma"/>
                <w:sz w:val="20"/>
                <w:szCs w:val="20"/>
              </w:rPr>
              <w:t>Тест №2</w:t>
            </w:r>
          </w:p>
        </w:tc>
      </w:tr>
      <w:tr w:rsidR="00EC64DC" w:rsidRPr="00EC64DC" w:rsidTr="006C65CE">
        <w:trPr>
          <w:trHeight w:val="149"/>
        </w:trPr>
        <w:tc>
          <w:tcPr>
            <w:tcW w:w="576" w:type="dxa"/>
            <w:vMerge w:val="restart"/>
            <w:tcBorders>
              <w:top w:val="single" w:sz="4" w:space="0" w:color="000000"/>
              <w:left w:val="single" w:sz="4" w:space="0" w:color="000000"/>
              <w:bottom w:val="single" w:sz="4" w:space="0" w:color="000000"/>
            </w:tcBorders>
            <w:shd w:val="clear" w:color="auto" w:fill="auto"/>
          </w:tcPr>
          <w:p w:rsidR="006C65CE" w:rsidRPr="00EC64DC" w:rsidRDefault="006C65CE">
            <w:r w:rsidRPr="00EC64DC">
              <w:rPr>
                <w:smallCaps/>
                <w:sz w:val="20"/>
              </w:rPr>
              <w:t>6</w:t>
            </w:r>
          </w:p>
        </w:tc>
        <w:tc>
          <w:tcPr>
            <w:tcW w:w="3314" w:type="dxa"/>
            <w:vMerge w:val="restart"/>
            <w:tcBorders>
              <w:top w:val="single" w:sz="4" w:space="0" w:color="000000"/>
              <w:left w:val="single" w:sz="4" w:space="0" w:color="000000"/>
              <w:bottom w:val="single" w:sz="4" w:space="0" w:color="000000"/>
            </w:tcBorders>
            <w:shd w:val="clear" w:color="auto" w:fill="auto"/>
            <w:vAlign w:val="center"/>
          </w:tcPr>
          <w:p w:rsidR="006C65CE" w:rsidRPr="00EC64DC" w:rsidRDefault="006C65CE">
            <w:pPr>
              <w:spacing w:line="250" w:lineRule="exact"/>
              <w:ind w:right="192"/>
            </w:pPr>
            <w:r w:rsidRPr="00EC64DC">
              <w:rPr>
                <w:sz w:val="20"/>
                <w:szCs w:val="20"/>
              </w:rPr>
              <w:t>Мой вуз</w:t>
            </w: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2-5</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sz w:val="20"/>
                <w:szCs w:val="20"/>
              </w:rPr>
              <w:t>монолог</w:t>
            </w:r>
          </w:p>
        </w:tc>
      </w:tr>
      <w:tr w:rsidR="00EC64DC" w:rsidRPr="00EC64DC" w:rsidTr="006C65CE">
        <w:trPr>
          <w:trHeight w:val="149"/>
        </w:trPr>
        <w:tc>
          <w:tcPr>
            <w:tcW w:w="576" w:type="dxa"/>
            <w:vMerge/>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rPr>
                <w:sz w:val="20"/>
                <w:szCs w:val="20"/>
              </w:rPr>
            </w:pPr>
          </w:p>
        </w:tc>
        <w:tc>
          <w:tcPr>
            <w:tcW w:w="3314"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jc w:val="center"/>
              <w:rPr>
                <w:sz w:val="20"/>
                <w:szCs w:val="20"/>
              </w:rPr>
            </w:pP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rFonts w:eastAsia="Tahoma"/>
                <w:sz w:val="20"/>
                <w:szCs w:val="20"/>
              </w:rPr>
              <w:t>проект</w:t>
            </w:r>
          </w:p>
        </w:tc>
      </w:tr>
      <w:tr w:rsidR="00EC64DC" w:rsidRPr="00EC64DC" w:rsidTr="006C65CE">
        <w:trPr>
          <w:trHeight w:val="249"/>
        </w:trPr>
        <w:tc>
          <w:tcPr>
            <w:tcW w:w="576" w:type="dxa"/>
            <w:vMerge/>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rPr>
                <w:rFonts w:eastAsia="Tahoma"/>
                <w:sz w:val="20"/>
                <w:szCs w:val="20"/>
              </w:rPr>
            </w:pPr>
          </w:p>
        </w:tc>
        <w:tc>
          <w:tcPr>
            <w:tcW w:w="3314"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jc w:val="center"/>
              <w:rPr>
                <w:rFonts w:eastAsia="Tahoma"/>
                <w:sz w:val="20"/>
                <w:szCs w:val="20"/>
              </w:rPr>
            </w:pP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rFonts w:eastAsia="Tahoma"/>
                <w:sz w:val="20"/>
                <w:szCs w:val="20"/>
              </w:rPr>
              <w:t>Контрольная работа №2</w:t>
            </w:r>
          </w:p>
        </w:tc>
      </w:tr>
      <w:tr w:rsidR="00EC64DC" w:rsidRPr="00EC64DC" w:rsidTr="006C65CE">
        <w:trPr>
          <w:trHeight w:val="249"/>
        </w:trPr>
        <w:tc>
          <w:tcPr>
            <w:tcW w:w="576" w:type="dxa"/>
            <w:vMerge/>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rPr>
                <w:rFonts w:eastAsia="Tahoma"/>
                <w:sz w:val="20"/>
                <w:szCs w:val="20"/>
              </w:rPr>
            </w:pPr>
          </w:p>
        </w:tc>
        <w:tc>
          <w:tcPr>
            <w:tcW w:w="3314"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jc w:val="center"/>
              <w:rPr>
                <w:rFonts w:eastAsia="Tahoma"/>
                <w:sz w:val="20"/>
                <w:szCs w:val="20"/>
              </w:rPr>
            </w:pP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2,3,4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3,6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rFonts w:eastAsia="Tahoma"/>
                <w:sz w:val="20"/>
                <w:szCs w:val="20"/>
              </w:rPr>
              <w:t>Тест №2</w:t>
            </w:r>
          </w:p>
        </w:tc>
      </w:tr>
      <w:tr w:rsidR="00EC64DC" w:rsidRPr="00EC64DC" w:rsidTr="006C65CE">
        <w:trPr>
          <w:trHeight w:val="163"/>
        </w:trPr>
        <w:tc>
          <w:tcPr>
            <w:tcW w:w="576" w:type="dxa"/>
            <w:vMerge w:val="restart"/>
            <w:tcBorders>
              <w:top w:val="single" w:sz="4" w:space="0" w:color="000000"/>
              <w:left w:val="single" w:sz="4" w:space="0" w:color="000000"/>
              <w:bottom w:val="single" w:sz="4" w:space="0" w:color="000000"/>
            </w:tcBorders>
            <w:shd w:val="clear" w:color="auto" w:fill="auto"/>
          </w:tcPr>
          <w:p w:rsidR="006C65CE" w:rsidRPr="00EC64DC" w:rsidRDefault="006C65CE">
            <w:r w:rsidRPr="00EC64DC">
              <w:rPr>
                <w:smallCaps/>
                <w:sz w:val="20"/>
              </w:rPr>
              <w:t>7</w:t>
            </w:r>
          </w:p>
        </w:tc>
        <w:tc>
          <w:tcPr>
            <w:tcW w:w="3314" w:type="dxa"/>
            <w:vMerge w:val="restart"/>
            <w:tcBorders>
              <w:top w:val="single" w:sz="4" w:space="0" w:color="000000"/>
              <w:left w:val="single" w:sz="4" w:space="0" w:color="000000"/>
              <w:bottom w:val="single" w:sz="4" w:space="0" w:color="000000"/>
            </w:tcBorders>
            <w:shd w:val="clear" w:color="auto" w:fill="auto"/>
            <w:vAlign w:val="center"/>
          </w:tcPr>
          <w:p w:rsidR="006C65CE" w:rsidRPr="00EC64DC" w:rsidRDefault="006C65CE">
            <w:pPr>
              <w:spacing w:line="250" w:lineRule="exact"/>
              <w:ind w:right="192"/>
            </w:pPr>
            <w:r w:rsidRPr="00EC64DC">
              <w:rPr>
                <w:sz w:val="20"/>
                <w:szCs w:val="20"/>
              </w:rPr>
              <w:t>Студенческая жизнь в России и за рубежом</w:t>
            </w:r>
            <w:r w:rsidRPr="00EC64DC">
              <w:rPr>
                <w:sz w:val="20"/>
                <w:szCs w:val="20"/>
                <w:shd w:val="clear" w:color="auto" w:fill="00FFFF"/>
              </w:rPr>
              <w:t xml:space="preserve"> </w:t>
            </w: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1,2,3,5,6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sz w:val="20"/>
                <w:szCs w:val="20"/>
              </w:rPr>
              <w:t>диалог</w:t>
            </w:r>
          </w:p>
        </w:tc>
      </w:tr>
      <w:tr w:rsidR="00EC64DC" w:rsidRPr="00EC64DC" w:rsidTr="006C65CE">
        <w:trPr>
          <w:trHeight w:val="163"/>
        </w:trPr>
        <w:tc>
          <w:tcPr>
            <w:tcW w:w="576" w:type="dxa"/>
            <w:vMerge/>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rPr>
                <w:sz w:val="20"/>
                <w:szCs w:val="20"/>
              </w:rPr>
            </w:pPr>
          </w:p>
        </w:tc>
        <w:tc>
          <w:tcPr>
            <w:tcW w:w="3314"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jc w:val="center"/>
              <w:rPr>
                <w:sz w:val="20"/>
                <w:szCs w:val="20"/>
              </w:rPr>
            </w:pP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2,3,4,5</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rFonts w:eastAsia="Tahoma"/>
                <w:sz w:val="20"/>
                <w:szCs w:val="20"/>
              </w:rPr>
              <w:t>эссе</w:t>
            </w:r>
          </w:p>
        </w:tc>
      </w:tr>
      <w:tr w:rsidR="00EC64DC" w:rsidRPr="00EC64DC" w:rsidTr="006C65CE">
        <w:trPr>
          <w:trHeight w:val="163"/>
        </w:trPr>
        <w:tc>
          <w:tcPr>
            <w:tcW w:w="576" w:type="dxa"/>
            <w:vMerge/>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rPr>
                <w:rFonts w:eastAsia="Tahoma"/>
                <w:sz w:val="20"/>
                <w:szCs w:val="20"/>
              </w:rPr>
            </w:pPr>
          </w:p>
        </w:tc>
        <w:tc>
          <w:tcPr>
            <w:tcW w:w="3314"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jc w:val="center"/>
              <w:rPr>
                <w:rFonts w:eastAsia="Tahoma"/>
                <w:sz w:val="20"/>
                <w:szCs w:val="20"/>
              </w:rPr>
            </w:pP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rFonts w:eastAsia="Tahoma"/>
                <w:sz w:val="20"/>
                <w:szCs w:val="20"/>
              </w:rPr>
              <w:t>Контрольная работа №2</w:t>
            </w:r>
          </w:p>
        </w:tc>
      </w:tr>
      <w:tr w:rsidR="00EC64DC" w:rsidRPr="00EC64DC" w:rsidTr="006C65CE">
        <w:trPr>
          <w:trHeight w:val="163"/>
        </w:trPr>
        <w:tc>
          <w:tcPr>
            <w:tcW w:w="576" w:type="dxa"/>
            <w:vMerge/>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rPr>
                <w:rFonts w:eastAsia="Tahoma"/>
                <w:sz w:val="20"/>
                <w:szCs w:val="20"/>
              </w:rPr>
            </w:pPr>
          </w:p>
        </w:tc>
        <w:tc>
          <w:tcPr>
            <w:tcW w:w="3314"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jc w:val="center"/>
              <w:rPr>
                <w:rFonts w:eastAsia="Tahoma"/>
                <w:sz w:val="20"/>
                <w:szCs w:val="20"/>
              </w:rPr>
            </w:pP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2,3,4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3,6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rFonts w:eastAsia="Tahoma"/>
                <w:sz w:val="20"/>
                <w:szCs w:val="20"/>
              </w:rPr>
              <w:t>Тест №2</w:t>
            </w:r>
          </w:p>
        </w:tc>
      </w:tr>
      <w:tr w:rsidR="00EC64DC" w:rsidRPr="00EC64DC" w:rsidTr="006C65CE">
        <w:trPr>
          <w:trHeight w:val="163"/>
        </w:trPr>
        <w:tc>
          <w:tcPr>
            <w:tcW w:w="576" w:type="dxa"/>
            <w:vMerge w:val="restart"/>
            <w:tcBorders>
              <w:top w:val="single" w:sz="4" w:space="0" w:color="000000"/>
              <w:left w:val="single" w:sz="4" w:space="0" w:color="000000"/>
              <w:bottom w:val="single" w:sz="4" w:space="0" w:color="000000"/>
            </w:tcBorders>
            <w:shd w:val="clear" w:color="auto" w:fill="auto"/>
          </w:tcPr>
          <w:p w:rsidR="006C65CE" w:rsidRPr="00EC64DC" w:rsidRDefault="006C65CE">
            <w:r w:rsidRPr="00EC64DC">
              <w:rPr>
                <w:smallCaps/>
                <w:sz w:val="20"/>
              </w:rPr>
              <w:t>8</w:t>
            </w:r>
          </w:p>
        </w:tc>
        <w:tc>
          <w:tcPr>
            <w:tcW w:w="3314" w:type="dxa"/>
            <w:vMerge w:val="restart"/>
            <w:tcBorders>
              <w:top w:val="single" w:sz="4" w:space="0" w:color="000000"/>
              <w:left w:val="single" w:sz="4" w:space="0" w:color="000000"/>
              <w:bottom w:val="single" w:sz="4" w:space="0" w:color="000000"/>
            </w:tcBorders>
            <w:shd w:val="clear" w:color="auto" w:fill="auto"/>
            <w:vAlign w:val="center"/>
          </w:tcPr>
          <w:p w:rsidR="006C65CE" w:rsidRPr="00EC64DC" w:rsidRDefault="006C65CE">
            <w:pPr>
              <w:spacing w:line="250" w:lineRule="exact"/>
              <w:ind w:right="192"/>
            </w:pPr>
            <w:r w:rsidRPr="00EC64DC">
              <w:rPr>
                <w:sz w:val="20"/>
                <w:szCs w:val="20"/>
              </w:rPr>
              <w:t>Студенческие международные контакты: научные и культурные.</w:t>
            </w: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1,2,3,5,6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sz w:val="20"/>
                <w:szCs w:val="20"/>
              </w:rPr>
              <w:t>Диалог</w:t>
            </w:r>
          </w:p>
        </w:tc>
      </w:tr>
      <w:tr w:rsidR="00EC64DC" w:rsidRPr="00EC64DC" w:rsidTr="006C65CE">
        <w:trPr>
          <w:trHeight w:val="163"/>
        </w:trPr>
        <w:tc>
          <w:tcPr>
            <w:tcW w:w="576" w:type="dxa"/>
            <w:vMerge/>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rPr>
                <w:b/>
                <w:i/>
                <w:sz w:val="20"/>
                <w:szCs w:val="20"/>
              </w:rPr>
            </w:pPr>
          </w:p>
        </w:tc>
        <w:tc>
          <w:tcPr>
            <w:tcW w:w="3314"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jc w:val="center"/>
              <w:rPr>
                <w:b/>
                <w:i/>
                <w:sz w:val="20"/>
                <w:szCs w:val="20"/>
              </w:rPr>
            </w:pP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rFonts w:eastAsia="Tahoma"/>
                <w:sz w:val="20"/>
                <w:szCs w:val="20"/>
              </w:rPr>
              <w:t>презентация</w:t>
            </w:r>
          </w:p>
        </w:tc>
      </w:tr>
      <w:tr w:rsidR="00EC64DC" w:rsidRPr="00EC64DC" w:rsidTr="006C65CE">
        <w:trPr>
          <w:trHeight w:val="163"/>
        </w:trPr>
        <w:tc>
          <w:tcPr>
            <w:tcW w:w="576" w:type="dxa"/>
            <w:vMerge/>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rPr>
                <w:rFonts w:eastAsia="Tahoma"/>
                <w:sz w:val="20"/>
                <w:szCs w:val="20"/>
              </w:rPr>
            </w:pPr>
          </w:p>
        </w:tc>
        <w:tc>
          <w:tcPr>
            <w:tcW w:w="3314"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jc w:val="center"/>
              <w:rPr>
                <w:rFonts w:eastAsia="Tahoma"/>
                <w:sz w:val="20"/>
                <w:szCs w:val="20"/>
              </w:rPr>
            </w:pP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rFonts w:eastAsia="Tahoma"/>
                <w:sz w:val="20"/>
                <w:szCs w:val="20"/>
              </w:rPr>
              <w:t>Контрольная работа №2</w:t>
            </w:r>
          </w:p>
        </w:tc>
      </w:tr>
      <w:tr w:rsidR="00EC64DC" w:rsidRPr="00EC64DC" w:rsidTr="006C65CE">
        <w:trPr>
          <w:trHeight w:val="163"/>
        </w:trPr>
        <w:tc>
          <w:tcPr>
            <w:tcW w:w="576" w:type="dxa"/>
            <w:vMerge/>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rPr>
                <w:rFonts w:eastAsia="Tahoma"/>
                <w:sz w:val="20"/>
                <w:szCs w:val="20"/>
              </w:rPr>
            </w:pPr>
          </w:p>
        </w:tc>
        <w:tc>
          <w:tcPr>
            <w:tcW w:w="3314"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jc w:val="center"/>
              <w:rPr>
                <w:rFonts w:eastAsia="Tahoma"/>
                <w:sz w:val="20"/>
                <w:szCs w:val="20"/>
              </w:rPr>
            </w:pP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2,3,4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3,6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rFonts w:eastAsia="Tahoma"/>
                <w:sz w:val="20"/>
                <w:szCs w:val="20"/>
              </w:rPr>
              <w:t>Тест №2</w:t>
            </w:r>
          </w:p>
        </w:tc>
      </w:tr>
      <w:tr w:rsidR="00EC64DC" w:rsidRPr="00EC64DC" w:rsidTr="006C65CE">
        <w:trPr>
          <w:trHeight w:val="149"/>
        </w:trPr>
        <w:tc>
          <w:tcPr>
            <w:tcW w:w="576" w:type="dxa"/>
            <w:vMerge w:val="restart"/>
            <w:tcBorders>
              <w:top w:val="single" w:sz="4" w:space="0" w:color="000000"/>
              <w:left w:val="single" w:sz="4" w:space="0" w:color="000000"/>
              <w:bottom w:val="single" w:sz="4" w:space="0" w:color="000000"/>
            </w:tcBorders>
            <w:shd w:val="clear" w:color="auto" w:fill="auto"/>
          </w:tcPr>
          <w:p w:rsidR="006C65CE" w:rsidRPr="00EC64DC" w:rsidRDefault="006C65CE">
            <w:r w:rsidRPr="00EC64DC">
              <w:rPr>
                <w:smallCaps/>
                <w:sz w:val="20"/>
              </w:rPr>
              <w:t>9</w:t>
            </w:r>
          </w:p>
        </w:tc>
        <w:tc>
          <w:tcPr>
            <w:tcW w:w="3314" w:type="dxa"/>
            <w:vMerge w:val="restart"/>
            <w:tcBorders>
              <w:top w:val="single" w:sz="4" w:space="0" w:color="000000"/>
              <w:left w:val="single" w:sz="4" w:space="0" w:color="000000"/>
              <w:bottom w:val="single" w:sz="4" w:space="0" w:color="000000"/>
            </w:tcBorders>
            <w:shd w:val="clear" w:color="auto" w:fill="auto"/>
            <w:vAlign w:val="center"/>
          </w:tcPr>
          <w:p w:rsidR="006C65CE" w:rsidRPr="00EC64DC" w:rsidRDefault="006C65CE">
            <w:pPr>
              <w:widowControl w:val="0"/>
            </w:pPr>
            <w:r w:rsidRPr="00EC64DC">
              <w:rPr>
                <w:sz w:val="20"/>
                <w:szCs w:val="20"/>
              </w:rPr>
              <w:t>Язык как средство межкультурного общения.</w:t>
            </w: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1,2,3,5,6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sz w:val="20"/>
                <w:szCs w:val="20"/>
              </w:rPr>
              <w:t>дискуссия</w:t>
            </w:r>
          </w:p>
        </w:tc>
      </w:tr>
      <w:tr w:rsidR="00EC64DC" w:rsidRPr="00EC64DC" w:rsidTr="006C65CE">
        <w:trPr>
          <w:trHeight w:val="149"/>
        </w:trPr>
        <w:tc>
          <w:tcPr>
            <w:tcW w:w="576" w:type="dxa"/>
            <w:vMerge/>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rPr>
                <w:sz w:val="20"/>
                <w:szCs w:val="20"/>
              </w:rPr>
            </w:pPr>
          </w:p>
        </w:tc>
        <w:tc>
          <w:tcPr>
            <w:tcW w:w="3314"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jc w:val="center"/>
              <w:rPr>
                <w:sz w:val="20"/>
                <w:szCs w:val="20"/>
              </w:rPr>
            </w:pP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sz w:val="20"/>
                <w:szCs w:val="20"/>
              </w:rPr>
              <w:t>полемика</w:t>
            </w:r>
          </w:p>
        </w:tc>
      </w:tr>
      <w:tr w:rsidR="00EC64DC" w:rsidRPr="00EC64DC" w:rsidTr="006C65CE">
        <w:trPr>
          <w:trHeight w:val="149"/>
        </w:trPr>
        <w:tc>
          <w:tcPr>
            <w:tcW w:w="576" w:type="dxa"/>
            <w:vMerge/>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rPr>
                <w:rFonts w:eastAsia="Tahoma"/>
                <w:sz w:val="20"/>
                <w:szCs w:val="20"/>
              </w:rPr>
            </w:pPr>
          </w:p>
        </w:tc>
        <w:tc>
          <w:tcPr>
            <w:tcW w:w="3314"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jc w:val="center"/>
              <w:rPr>
                <w:rFonts w:eastAsia="Tahoma"/>
                <w:sz w:val="20"/>
                <w:szCs w:val="20"/>
              </w:rPr>
            </w:pP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rFonts w:eastAsia="Tahoma"/>
                <w:sz w:val="20"/>
                <w:szCs w:val="20"/>
              </w:rPr>
              <w:t>Контрольная работа №3</w:t>
            </w:r>
          </w:p>
        </w:tc>
      </w:tr>
      <w:tr w:rsidR="00EC64DC" w:rsidRPr="00EC64DC" w:rsidTr="006C65CE">
        <w:trPr>
          <w:trHeight w:val="149"/>
        </w:trPr>
        <w:tc>
          <w:tcPr>
            <w:tcW w:w="576" w:type="dxa"/>
            <w:vMerge/>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rPr>
                <w:rFonts w:eastAsia="Tahoma"/>
                <w:sz w:val="20"/>
                <w:szCs w:val="20"/>
              </w:rPr>
            </w:pPr>
          </w:p>
        </w:tc>
        <w:tc>
          <w:tcPr>
            <w:tcW w:w="3314"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jc w:val="center"/>
              <w:rPr>
                <w:rFonts w:eastAsia="Tahoma"/>
                <w:sz w:val="20"/>
                <w:szCs w:val="20"/>
              </w:rPr>
            </w:pP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2,3,4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3,6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rFonts w:eastAsia="Tahoma"/>
                <w:sz w:val="20"/>
                <w:szCs w:val="20"/>
              </w:rPr>
              <w:t>Тест №3</w:t>
            </w:r>
          </w:p>
        </w:tc>
      </w:tr>
      <w:tr w:rsidR="00EC64DC" w:rsidRPr="00EC64DC" w:rsidTr="006C65CE">
        <w:trPr>
          <w:trHeight w:val="163"/>
        </w:trPr>
        <w:tc>
          <w:tcPr>
            <w:tcW w:w="576" w:type="dxa"/>
            <w:vMerge w:val="restart"/>
            <w:tcBorders>
              <w:top w:val="single" w:sz="4" w:space="0" w:color="000000"/>
              <w:left w:val="single" w:sz="4" w:space="0" w:color="000000"/>
              <w:bottom w:val="single" w:sz="4" w:space="0" w:color="000000"/>
            </w:tcBorders>
            <w:shd w:val="clear" w:color="auto" w:fill="auto"/>
          </w:tcPr>
          <w:p w:rsidR="006C65CE" w:rsidRPr="00EC64DC" w:rsidRDefault="006C65CE">
            <w:r w:rsidRPr="00EC64DC">
              <w:rPr>
                <w:smallCaps/>
                <w:sz w:val="20"/>
              </w:rPr>
              <w:t>10</w:t>
            </w:r>
          </w:p>
        </w:tc>
        <w:tc>
          <w:tcPr>
            <w:tcW w:w="3314" w:type="dxa"/>
            <w:vMerge w:val="restart"/>
            <w:tcBorders>
              <w:top w:val="single" w:sz="4" w:space="0" w:color="000000"/>
              <w:left w:val="single" w:sz="4" w:space="0" w:color="000000"/>
              <w:bottom w:val="single" w:sz="4" w:space="0" w:color="000000"/>
            </w:tcBorders>
            <w:shd w:val="clear" w:color="auto" w:fill="auto"/>
            <w:vAlign w:val="center"/>
          </w:tcPr>
          <w:p w:rsidR="006C65CE" w:rsidRPr="00EC64DC" w:rsidRDefault="006C65CE">
            <w:pPr>
              <w:spacing w:line="250" w:lineRule="exact"/>
              <w:ind w:right="192"/>
            </w:pPr>
            <w:r w:rsidRPr="00EC64DC">
              <w:rPr>
                <w:sz w:val="20"/>
                <w:szCs w:val="20"/>
              </w:rPr>
              <w:t>Образ жизни современного человека в России и за рубежом.</w:t>
            </w: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2-5</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sz w:val="20"/>
                <w:szCs w:val="20"/>
              </w:rPr>
              <w:t>монолог</w:t>
            </w:r>
          </w:p>
        </w:tc>
      </w:tr>
      <w:tr w:rsidR="00EC64DC" w:rsidRPr="00EC64DC" w:rsidTr="006C65CE">
        <w:trPr>
          <w:trHeight w:val="163"/>
        </w:trPr>
        <w:tc>
          <w:tcPr>
            <w:tcW w:w="576" w:type="dxa"/>
            <w:vMerge/>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rPr>
                <w:sz w:val="20"/>
                <w:szCs w:val="20"/>
              </w:rPr>
            </w:pPr>
          </w:p>
        </w:tc>
        <w:tc>
          <w:tcPr>
            <w:tcW w:w="3314"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jc w:val="center"/>
              <w:rPr>
                <w:sz w:val="20"/>
                <w:szCs w:val="20"/>
              </w:rPr>
            </w:pP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1,2,3,5,6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sz w:val="20"/>
                <w:szCs w:val="20"/>
              </w:rPr>
              <w:t>диалог</w:t>
            </w:r>
          </w:p>
        </w:tc>
      </w:tr>
      <w:tr w:rsidR="00EC64DC" w:rsidRPr="00EC64DC" w:rsidTr="006C65CE">
        <w:trPr>
          <w:trHeight w:val="163"/>
        </w:trPr>
        <w:tc>
          <w:tcPr>
            <w:tcW w:w="576" w:type="dxa"/>
            <w:vMerge/>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rPr>
                <w:rFonts w:eastAsia="Tahoma"/>
                <w:sz w:val="20"/>
                <w:szCs w:val="20"/>
              </w:rPr>
            </w:pPr>
          </w:p>
        </w:tc>
        <w:tc>
          <w:tcPr>
            <w:tcW w:w="3314"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jc w:val="center"/>
              <w:rPr>
                <w:rFonts w:eastAsia="Tahoma"/>
                <w:sz w:val="20"/>
                <w:szCs w:val="20"/>
              </w:rPr>
            </w:pP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rFonts w:eastAsia="Tahoma"/>
                <w:sz w:val="20"/>
                <w:szCs w:val="20"/>
              </w:rPr>
              <w:t>Контрольная работа №3</w:t>
            </w:r>
          </w:p>
        </w:tc>
      </w:tr>
      <w:tr w:rsidR="00EC64DC" w:rsidRPr="00EC64DC" w:rsidTr="006C65CE">
        <w:trPr>
          <w:trHeight w:val="163"/>
        </w:trPr>
        <w:tc>
          <w:tcPr>
            <w:tcW w:w="576" w:type="dxa"/>
            <w:vMerge/>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rPr>
                <w:rFonts w:eastAsia="Tahoma"/>
                <w:sz w:val="20"/>
                <w:szCs w:val="20"/>
              </w:rPr>
            </w:pPr>
          </w:p>
        </w:tc>
        <w:tc>
          <w:tcPr>
            <w:tcW w:w="3314"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jc w:val="center"/>
              <w:rPr>
                <w:rFonts w:eastAsia="Tahoma"/>
                <w:sz w:val="20"/>
                <w:szCs w:val="20"/>
              </w:rPr>
            </w:pP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2,3,4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3,6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rFonts w:eastAsia="Tahoma"/>
                <w:sz w:val="20"/>
                <w:szCs w:val="20"/>
              </w:rPr>
              <w:t>Тест №3</w:t>
            </w:r>
          </w:p>
        </w:tc>
      </w:tr>
      <w:tr w:rsidR="00EC64DC" w:rsidRPr="00EC64DC" w:rsidTr="006C65CE">
        <w:trPr>
          <w:trHeight w:val="163"/>
        </w:trPr>
        <w:tc>
          <w:tcPr>
            <w:tcW w:w="576" w:type="dxa"/>
            <w:vMerge w:val="restart"/>
            <w:tcBorders>
              <w:top w:val="single" w:sz="4" w:space="0" w:color="000000"/>
              <w:left w:val="single" w:sz="4" w:space="0" w:color="000000"/>
              <w:bottom w:val="single" w:sz="4" w:space="0" w:color="000000"/>
            </w:tcBorders>
            <w:shd w:val="clear" w:color="auto" w:fill="auto"/>
          </w:tcPr>
          <w:p w:rsidR="006C65CE" w:rsidRPr="00EC64DC" w:rsidRDefault="006C65CE">
            <w:r w:rsidRPr="00EC64DC">
              <w:rPr>
                <w:smallCaps/>
                <w:sz w:val="20"/>
              </w:rPr>
              <w:t>11</w:t>
            </w:r>
          </w:p>
        </w:tc>
        <w:tc>
          <w:tcPr>
            <w:tcW w:w="3314" w:type="dxa"/>
            <w:vMerge w:val="restart"/>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spacing w:line="250" w:lineRule="exact"/>
              <w:ind w:right="192"/>
            </w:pPr>
            <w:r w:rsidRPr="00EC64DC">
              <w:rPr>
                <w:sz w:val="20"/>
                <w:szCs w:val="20"/>
              </w:rPr>
              <w:t>Общее и различное в странах и национальных культурах.</w:t>
            </w: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2-5</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sz w:val="20"/>
                <w:szCs w:val="20"/>
              </w:rPr>
              <w:t>монолог</w:t>
            </w:r>
          </w:p>
        </w:tc>
      </w:tr>
      <w:tr w:rsidR="00EC64DC" w:rsidRPr="00EC64DC" w:rsidTr="006C65CE">
        <w:trPr>
          <w:trHeight w:val="163"/>
        </w:trPr>
        <w:tc>
          <w:tcPr>
            <w:tcW w:w="576" w:type="dxa"/>
            <w:vMerge/>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rPr>
                <w:sz w:val="20"/>
                <w:szCs w:val="20"/>
              </w:rPr>
            </w:pPr>
          </w:p>
        </w:tc>
        <w:tc>
          <w:tcPr>
            <w:tcW w:w="3314"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jc w:val="center"/>
              <w:rPr>
                <w:sz w:val="20"/>
                <w:szCs w:val="20"/>
              </w:rPr>
            </w:pP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rFonts w:eastAsia="Tahoma"/>
                <w:sz w:val="20"/>
                <w:szCs w:val="20"/>
              </w:rPr>
              <w:t>анализ кейса</w:t>
            </w:r>
          </w:p>
        </w:tc>
      </w:tr>
      <w:tr w:rsidR="00EC64DC" w:rsidRPr="00EC64DC" w:rsidTr="006C65CE">
        <w:trPr>
          <w:trHeight w:val="163"/>
        </w:trPr>
        <w:tc>
          <w:tcPr>
            <w:tcW w:w="576" w:type="dxa"/>
            <w:vMerge/>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rPr>
                <w:rFonts w:eastAsia="Tahoma"/>
                <w:sz w:val="20"/>
                <w:szCs w:val="20"/>
              </w:rPr>
            </w:pPr>
          </w:p>
        </w:tc>
        <w:tc>
          <w:tcPr>
            <w:tcW w:w="3314"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jc w:val="center"/>
              <w:rPr>
                <w:rFonts w:eastAsia="Tahoma"/>
                <w:sz w:val="20"/>
                <w:szCs w:val="20"/>
              </w:rPr>
            </w:pP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rFonts w:eastAsia="Tahoma"/>
                <w:sz w:val="20"/>
                <w:szCs w:val="20"/>
              </w:rPr>
              <w:t>Контрольная работа №3</w:t>
            </w:r>
          </w:p>
        </w:tc>
      </w:tr>
      <w:tr w:rsidR="00EC64DC" w:rsidRPr="00EC64DC" w:rsidTr="006C65CE">
        <w:trPr>
          <w:trHeight w:val="163"/>
        </w:trPr>
        <w:tc>
          <w:tcPr>
            <w:tcW w:w="576" w:type="dxa"/>
            <w:vMerge/>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rPr>
                <w:rFonts w:eastAsia="Tahoma"/>
                <w:sz w:val="20"/>
                <w:szCs w:val="20"/>
              </w:rPr>
            </w:pPr>
          </w:p>
        </w:tc>
        <w:tc>
          <w:tcPr>
            <w:tcW w:w="3314"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jc w:val="center"/>
              <w:rPr>
                <w:rFonts w:eastAsia="Tahoma"/>
                <w:sz w:val="20"/>
                <w:szCs w:val="20"/>
              </w:rPr>
            </w:pP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2,3,4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3,6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rFonts w:eastAsia="Tahoma"/>
                <w:sz w:val="20"/>
                <w:szCs w:val="20"/>
              </w:rPr>
              <w:t>Тест №3</w:t>
            </w:r>
          </w:p>
        </w:tc>
      </w:tr>
      <w:tr w:rsidR="00EC64DC" w:rsidRPr="00EC64DC" w:rsidTr="006C65CE">
        <w:trPr>
          <w:trHeight w:val="149"/>
        </w:trPr>
        <w:tc>
          <w:tcPr>
            <w:tcW w:w="576" w:type="dxa"/>
            <w:vMerge w:val="restart"/>
            <w:tcBorders>
              <w:top w:val="single" w:sz="4" w:space="0" w:color="000000"/>
              <w:left w:val="single" w:sz="4" w:space="0" w:color="000000"/>
              <w:bottom w:val="single" w:sz="4" w:space="0" w:color="000000"/>
            </w:tcBorders>
            <w:shd w:val="clear" w:color="auto" w:fill="auto"/>
          </w:tcPr>
          <w:p w:rsidR="006C65CE" w:rsidRPr="00EC64DC" w:rsidRDefault="006C65CE">
            <w:r w:rsidRPr="00EC64DC">
              <w:rPr>
                <w:smallCaps/>
                <w:sz w:val="20"/>
              </w:rPr>
              <w:t>12</w:t>
            </w:r>
          </w:p>
        </w:tc>
        <w:tc>
          <w:tcPr>
            <w:tcW w:w="3314" w:type="dxa"/>
            <w:vMerge w:val="restart"/>
            <w:tcBorders>
              <w:top w:val="single" w:sz="4" w:space="0" w:color="000000"/>
              <w:left w:val="single" w:sz="4" w:space="0" w:color="000000"/>
              <w:bottom w:val="single" w:sz="4" w:space="0" w:color="000000"/>
            </w:tcBorders>
            <w:shd w:val="clear" w:color="auto" w:fill="auto"/>
            <w:vAlign w:val="center"/>
          </w:tcPr>
          <w:p w:rsidR="006C65CE" w:rsidRPr="00EC64DC" w:rsidRDefault="006C65CE">
            <w:pPr>
              <w:widowControl w:val="0"/>
            </w:pPr>
            <w:r w:rsidRPr="00EC64DC">
              <w:rPr>
                <w:sz w:val="20"/>
                <w:szCs w:val="20"/>
              </w:rPr>
              <w:t>Международный туризм</w:t>
            </w: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1,2,3,5,6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sz w:val="20"/>
                <w:szCs w:val="20"/>
              </w:rPr>
              <w:t>дискуссия</w:t>
            </w:r>
          </w:p>
        </w:tc>
      </w:tr>
      <w:tr w:rsidR="00EC64DC" w:rsidRPr="00EC64DC" w:rsidTr="006C65CE">
        <w:trPr>
          <w:trHeight w:val="149"/>
        </w:trPr>
        <w:tc>
          <w:tcPr>
            <w:tcW w:w="576" w:type="dxa"/>
            <w:vMerge/>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rPr>
                <w:sz w:val="20"/>
                <w:szCs w:val="20"/>
              </w:rPr>
            </w:pPr>
          </w:p>
        </w:tc>
        <w:tc>
          <w:tcPr>
            <w:tcW w:w="3314"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jc w:val="center"/>
              <w:rPr>
                <w:sz w:val="20"/>
                <w:szCs w:val="20"/>
              </w:rPr>
            </w:pP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2,3,4,5</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rFonts w:eastAsia="Tahoma"/>
                <w:sz w:val="20"/>
                <w:szCs w:val="20"/>
              </w:rPr>
              <w:t>эссе</w:t>
            </w:r>
          </w:p>
        </w:tc>
      </w:tr>
      <w:tr w:rsidR="00EC64DC" w:rsidRPr="00EC64DC" w:rsidTr="006C65CE">
        <w:trPr>
          <w:trHeight w:val="149"/>
        </w:trPr>
        <w:tc>
          <w:tcPr>
            <w:tcW w:w="576" w:type="dxa"/>
            <w:vMerge/>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rPr>
                <w:rFonts w:eastAsia="Tahoma"/>
                <w:sz w:val="20"/>
                <w:szCs w:val="20"/>
              </w:rPr>
            </w:pPr>
          </w:p>
        </w:tc>
        <w:tc>
          <w:tcPr>
            <w:tcW w:w="3314"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jc w:val="center"/>
              <w:rPr>
                <w:rFonts w:eastAsia="Tahoma"/>
                <w:sz w:val="20"/>
                <w:szCs w:val="20"/>
              </w:rPr>
            </w:pP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rFonts w:eastAsia="Tahoma"/>
                <w:sz w:val="20"/>
                <w:szCs w:val="20"/>
              </w:rPr>
              <w:t>Контрольная работа №3</w:t>
            </w:r>
          </w:p>
        </w:tc>
      </w:tr>
      <w:tr w:rsidR="00EC64DC" w:rsidRPr="00EC64DC" w:rsidTr="006C65CE">
        <w:trPr>
          <w:trHeight w:val="304"/>
        </w:trPr>
        <w:tc>
          <w:tcPr>
            <w:tcW w:w="576" w:type="dxa"/>
            <w:vMerge/>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rPr>
                <w:rFonts w:eastAsia="Tahoma"/>
                <w:sz w:val="20"/>
                <w:szCs w:val="20"/>
              </w:rPr>
            </w:pPr>
          </w:p>
        </w:tc>
        <w:tc>
          <w:tcPr>
            <w:tcW w:w="3314"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jc w:val="center"/>
              <w:rPr>
                <w:rFonts w:eastAsia="Tahoma"/>
                <w:sz w:val="20"/>
                <w:szCs w:val="20"/>
              </w:rPr>
            </w:pP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2,3,4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3,6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rFonts w:eastAsia="Tahoma"/>
                <w:sz w:val="20"/>
                <w:szCs w:val="20"/>
              </w:rPr>
              <w:t>Тест №3</w:t>
            </w:r>
          </w:p>
        </w:tc>
      </w:tr>
      <w:tr w:rsidR="00EC64DC" w:rsidRPr="00EC64DC" w:rsidTr="006C65CE">
        <w:trPr>
          <w:trHeight w:val="226"/>
        </w:trPr>
        <w:tc>
          <w:tcPr>
            <w:tcW w:w="576" w:type="dxa"/>
            <w:vMerge w:val="restart"/>
            <w:tcBorders>
              <w:top w:val="single" w:sz="4" w:space="0" w:color="000000"/>
              <w:left w:val="single" w:sz="4" w:space="0" w:color="000000"/>
              <w:bottom w:val="single" w:sz="4" w:space="0" w:color="000000"/>
            </w:tcBorders>
            <w:shd w:val="clear" w:color="auto" w:fill="auto"/>
          </w:tcPr>
          <w:p w:rsidR="006C65CE" w:rsidRPr="00EC64DC" w:rsidRDefault="006C65CE">
            <w:r w:rsidRPr="00EC64DC">
              <w:rPr>
                <w:smallCaps/>
                <w:sz w:val="20"/>
              </w:rPr>
              <w:t>13</w:t>
            </w:r>
          </w:p>
        </w:tc>
        <w:tc>
          <w:tcPr>
            <w:tcW w:w="3314" w:type="dxa"/>
            <w:vMerge w:val="restart"/>
            <w:tcBorders>
              <w:top w:val="single" w:sz="4" w:space="0" w:color="000000"/>
              <w:left w:val="single" w:sz="4" w:space="0" w:color="000000"/>
              <w:bottom w:val="single" w:sz="4" w:space="0" w:color="000000"/>
            </w:tcBorders>
            <w:shd w:val="clear" w:color="auto" w:fill="auto"/>
            <w:vAlign w:val="center"/>
          </w:tcPr>
          <w:p w:rsidR="006C65CE" w:rsidRPr="00EC64DC" w:rsidRDefault="006C65CE">
            <w:pPr>
              <w:widowControl w:val="0"/>
            </w:pPr>
            <w:r w:rsidRPr="00EC64DC">
              <w:rPr>
                <w:sz w:val="20"/>
                <w:szCs w:val="20"/>
              </w:rPr>
              <w:t>Мировые достижения в искусстве (музыка, танцы, живопись, театр, кино, архитектура)</w:t>
            </w: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2-5</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sz w:val="20"/>
                <w:szCs w:val="20"/>
              </w:rPr>
              <w:t>монолог</w:t>
            </w:r>
          </w:p>
        </w:tc>
      </w:tr>
      <w:tr w:rsidR="00EC64DC" w:rsidRPr="00EC64DC" w:rsidTr="006C65CE">
        <w:trPr>
          <w:trHeight w:val="226"/>
        </w:trPr>
        <w:tc>
          <w:tcPr>
            <w:tcW w:w="576" w:type="dxa"/>
            <w:vMerge/>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rPr>
                <w:sz w:val="20"/>
                <w:szCs w:val="20"/>
              </w:rPr>
            </w:pPr>
          </w:p>
        </w:tc>
        <w:tc>
          <w:tcPr>
            <w:tcW w:w="3314"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jc w:val="center"/>
              <w:rPr>
                <w:sz w:val="20"/>
                <w:szCs w:val="20"/>
              </w:rPr>
            </w:pP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2,3,4,5</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rFonts w:eastAsia="Tahoma"/>
                <w:sz w:val="20"/>
                <w:szCs w:val="20"/>
              </w:rPr>
              <w:t>эссе</w:t>
            </w:r>
          </w:p>
        </w:tc>
      </w:tr>
      <w:tr w:rsidR="00EC64DC" w:rsidRPr="00EC64DC" w:rsidTr="006C65CE">
        <w:trPr>
          <w:trHeight w:val="226"/>
        </w:trPr>
        <w:tc>
          <w:tcPr>
            <w:tcW w:w="576" w:type="dxa"/>
            <w:vMerge/>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rPr>
                <w:rFonts w:eastAsia="Tahoma"/>
                <w:sz w:val="20"/>
                <w:szCs w:val="20"/>
              </w:rPr>
            </w:pPr>
          </w:p>
        </w:tc>
        <w:tc>
          <w:tcPr>
            <w:tcW w:w="3314"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jc w:val="center"/>
              <w:rPr>
                <w:rFonts w:eastAsia="Tahoma"/>
                <w:sz w:val="20"/>
                <w:szCs w:val="20"/>
              </w:rPr>
            </w:pP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rFonts w:eastAsia="Tahoma"/>
                <w:sz w:val="20"/>
                <w:szCs w:val="20"/>
              </w:rPr>
              <w:t>Контрольная работа №4</w:t>
            </w:r>
          </w:p>
        </w:tc>
      </w:tr>
      <w:tr w:rsidR="00EC64DC" w:rsidRPr="00EC64DC" w:rsidTr="006C65CE">
        <w:trPr>
          <w:trHeight w:val="226"/>
        </w:trPr>
        <w:tc>
          <w:tcPr>
            <w:tcW w:w="576" w:type="dxa"/>
            <w:vMerge/>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rPr>
                <w:rFonts w:eastAsia="Tahoma"/>
                <w:sz w:val="20"/>
                <w:szCs w:val="20"/>
              </w:rPr>
            </w:pPr>
          </w:p>
        </w:tc>
        <w:tc>
          <w:tcPr>
            <w:tcW w:w="3314"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jc w:val="center"/>
              <w:rPr>
                <w:rFonts w:eastAsia="Tahoma"/>
                <w:sz w:val="20"/>
                <w:szCs w:val="20"/>
              </w:rPr>
            </w:pP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2,3,4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3,6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rFonts w:eastAsia="Tahoma"/>
                <w:sz w:val="20"/>
                <w:szCs w:val="20"/>
              </w:rPr>
              <w:t>Тест №4</w:t>
            </w:r>
          </w:p>
        </w:tc>
      </w:tr>
      <w:tr w:rsidR="00EC64DC" w:rsidRPr="00EC64DC" w:rsidTr="006C65CE">
        <w:trPr>
          <w:trHeight w:val="149"/>
        </w:trPr>
        <w:tc>
          <w:tcPr>
            <w:tcW w:w="576" w:type="dxa"/>
            <w:vMerge w:val="restart"/>
            <w:tcBorders>
              <w:top w:val="single" w:sz="4" w:space="0" w:color="000000"/>
              <w:left w:val="single" w:sz="4" w:space="0" w:color="000000"/>
              <w:bottom w:val="single" w:sz="4" w:space="0" w:color="000000"/>
            </w:tcBorders>
            <w:shd w:val="clear" w:color="auto" w:fill="auto"/>
          </w:tcPr>
          <w:p w:rsidR="006C65CE" w:rsidRPr="00EC64DC" w:rsidRDefault="006C65CE">
            <w:r w:rsidRPr="00EC64DC">
              <w:rPr>
                <w:smallCaps/>
                <w:sz w:val="20"/>
              </w:rPr>
              <w:t>14</w:t>
            </w:r>
          </w:p>
        </w:tc>
        <w:tc>
          <w:tcPr>
            <w:tcW w:w="3314" w:type="dxa"/>
            <w:vMerge w:val="restart"/>
            <w:tcBorders>
              <w:top w:val="single" w:sz="4" w:space="0" w:color="000000"/>
              <w:left w:val="single" w:sz="4" w:space="0" w:color="000000"/>
              <w:bottom w:val="single" w:sz="4" w:space="0" w:color="000000"/>
            </w:tcBorders>
            <w:shd w:val="clear" w:color="auto" w:fill="auto"/>
            <w:vAlign w:val="center"/>
          </w:tcPr>
          <w:p w:rsidR="006C65CE" w:rsidRPr="00EC64DC" w:rsidRDefault="006C65CE">
            <w:pPr>
              <w:widowControl w:val="0"/>
            </w:pPr>
            <w:r w:rsidRPr="00EC64DC">
              <w:rPr>
                <w:sz w:val="20"/>
                <w:szCs w:val="20"/>
              </w:rPr>
              <w:t>Здоровье, здоровый образ жизни.</w:t>
            </w: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1,2,3,5,6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sz w:val="20"/>
                <w:szCs w:val="20"/>
              </w:rPr>
              <w:t>диалог</w:t>
            </w:r>
          </w:p>
        </w:tc>
      </w:tr>
      <w:tr w:rsidR="00EC64DC" w:rsidRPr="00EC64DC" w:rsidTr="006C65CE">
        <w:trPr>
          <w:trHeight w:val="149"/>
        </w:trPr>
        <w:tc>
          <w:tcPr>
            <w:tcW w:w="576" w:type="dxa"/>
            <w:vMerge/>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rPr>
                <w:sz w:val="20"/>
                <w:szCs w:val="20"/>
              </w:rPr>
            </w:pPr>
          </w:p>
        </w:tc>
        <w:tc>
          <w:tcPr>
            <w:tcW w:w="3314"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jc w:val="center"/>
              <w:rPr>
                <w:sz w:val="20"/>
                <w:szCs w:val="20"/>
              </w:rPr>
            </w:pP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2,3,4,5</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rFonts w:eastAsia="Tahoma"/>
                <w:sz w:val="20"/>
                <w:szCs w:val="20"/>
              </w:rPr>
              <w:t>эссе</w:t>
            </w:r>
          </w:p>
        </w:tc>
      </w:tr>
      <w:tr w:rsidR="00EC64DC" w:rsidRPr="00EC64DC" w:rsidTr="006C65CE">
        <w:trPr>
          <w:trHeight w:val="149"/>
        </w:trPr>
        <w:tc>
          <w:tcPr>
            <w:tcW w:w="576" w:type="dxa"/>
            <w:vMerge/>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rPr>
                <w:rFonts w:eastAsia="Tahoma"/>
                <w:sz w:val="20"/>
                <w:szCs w:val="20"/>
              </w:rPr>
            </w:pPr>
          </w:p>
        </w:tc>
        <w:tc>
          <w:tcPr>
            <w:tcW w:w="3314"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jc w:val="center"/>
              <w:rPr>
                <w:rFonts w:eastAsia="Tahoma"/>
                <w:sz w:val="20"/>
                <w:szCs w:val="20"/>
              </w:rPr>
            </w:pP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rFonts w:eastAsia="Tahoma"/>
                <w:sz w:val="20"/>
                <w:szCs w:val="20"/>
              </w:rPr>
              <w:t>Контрольная работа №4</w:t>
            </w:r>
          </w:p>
        </w:tc>
      </w:tr>
      <w:tr w:rsidR="00EC64DC" w:rsidRPr="00EC64DC" w:rsidTr="006C65CE">
        <w:trPr>
          <w:trHeight w:val="324"/>
        </w:trPr>
        <w:tc>
          <w:tcPr>
            <w:tcW w:w="576" w:type="dxa"/>
            <w:vMerge/>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rPr>
                <w:rFonts w:eastAsia="Tahoma"/>
                <w:sz w:val="20"/>
                <w:szCs w:val="20"/>
              </w:rPr>
            </w:pPr>
          </w:p>
        </w:tc>
        <w:tc>
          <w:tcPr>
            <w:tcW w:w="3314"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jc w:val="center"/>
              <w:rPr>
                <w:rFonts w:eastAsia="Tahoma"/>
                <w:sz w:val="20"/>
                <w:szCs w:val="20"/>
              </w:rPr>
            </w:pP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2,3,4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3,6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rFonts w:eastAsia="Tahoma"/>
                <w:sz w:val="20"/>
                <w:szCs w:val="20"/>
              </w:rPr>
              <w:t>Тест №4</w:t>
            </w:r>
          </w:p>
        </w:tc>
      </w:tr>
      <w:tr w:rsidR="00EC64DC" w:rsidRPr="00EC64DC" w:rsidTr="006C65CE">
        <w:trPr>
          <w:trHeight w:val="149"/>
        </w:trPr>
        <w:tc>
          <w:tcPr>
            <w:tcW w:w="576" w:type="dxa"/>
            <w:vMerge w:val="restart"/>
            <w:tcBorders>
              <w:top w:val="single" w:sz="4" w:space="0" w:color="000000"/>
              <w:left w:val="single" w:sz="4" w:space="0" w:color="000000"/>
              <w:bottom w:val="single" w:sz="4" w:space="0" w:color="000000"/>
            </w:tcBorders>
            <w:shd w:val="clear" w:color="auto" w:fill="auto"/>
          </w:tcPr>
          <w:p w:rsidR="006C65CE" w:rsidRPr="00EC64DC" w:rsidRDefault="006C65CE">
            <w:r w:rsidRPr="00EC64DC">
              <w:rPr>
                <w:smallCaps/>
                <w:sz w:val="20"/>
              </w:rPr>
              <w:t>15</w:t>
            </w:r>
          </w:p>
        </w:tc>
        <w:tc>
          <w:tcPr>
            <w:tcW w:w="3314" w:type="dxa"/>
            <w:vMerge w:val="restart"/>
            <w:tcBorders>
              <w:top w:val="single" w:sz="4" w:space="0" w:color="000000"/>
              <w:left w:val="single" w:sz="4" w:space="0" w:color="000000"/>
              <w:bottom w:val="single" w:sz="4" w:space="0" w:color="000000"/>
            </w:tcBorders>
            <w:shd w:val="clear" w:color="auto" w:fill="auto"/>
            <w:vAlign w:val="center"/>
          </w:tcPr>
          <w:p w:rsidR="006C65CE" w:rsidRPr="00EC64DC" w:rsidRDefault="006C65CE">
            <w:pPr>
              <w:widowControl w:val="0"/>
            </w:pPr>
            <w:r w:rsidRPr="00EC64DC">
              <w:rPr>
                <w:sz w:val="20"/>
                <w:szCs w:val="20"/>
              </w:rPr>
              <w:t>Глобальные проблемы человечества и пути их решения</w:t>
            </w: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1,2,3,5,6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sz w:val="20"/>
                <w:szCs w:val="20"/>
              </w:rPr>
              <w:t>дискуссия</w:t>
            </w:r>
          </w:p>
        </w:tc>
      </w:tr>
      <w:tr w:rsidR="00EC64DC" w:rsidRPr="00EC64DC" w:rsidTr="006C65CE">
        <w:trPr>
          <w:trHeight w:val="149"/>
        </w:trPr>
        <w:tc>
          <w:tcPr>
            <w:tcW w:w="576" w:type="dxa"/>
            <w:vMerge/>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rPr>
                <w:sz w:val="20"/>
                <w:szCs w:val="20"/>
              </w:rPr>
            </w:pPr>
          </w:p>
        </w:tc>
        <w:tc>
          <w:tcPr>
            <w:tcW w:w="3314"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jc w:val="center"/>
              <w:rPr>
                <w:sz w:val="20"/>
                <w:szCs w:val="20"/>
              </w:rPr>
            </w:pP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sz w:val="20"/>
                <w:szCs w:val="20"/>
              </w:rPr>
              <w:t>полемика</w:t>
            </w:r>
          </w:p>
        </w:tc>
      </w:tr>
      <w:tr w:rsidR="00EC64DC" w:rsidRPr="00EC64DC" w:rsidTr="006C65CE">
        <w:trPr>
          <w:trHeight w:val="149"/>
        </w:trPr>
        <w:tc>
          <w:tcPr>
            <w:tcW w:w="576" w:type="dxa"/>
            <w:vMerge/>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rPr>
                <w:rFonts w:eastAsia="Tahoma"/>
                <w:sz w:val="20"/>
                <w:szCs w:val="20"/>
              </w:rPr>
            </w:pPr>
          </w:p>
        </w:tc>
        <w:tc>
          <w:tcPr>
            <w:tcW w:w="3314"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jc w:val="center"/>
              <w:rPr>
                <w:rFonts w:eastAsia="Tahoma"/>
                <w:sz w:val="20"/>
                <w:szCs w:val="20"/>
              </w:rPr>
            </w:pP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rFonts w:eastAsia="Tahoma"/>
                <w:sz w:val="20"/>
                <w:szCs w:val="20"/>
              </w:rPr>
              <w:t>Контрольная работа №4</w:t>
            </w:r>
          </w:p>
        </w:tc>
      </w:tr>
      <w:tr w:rsidR="00EC64DC" w:rsidRPr="00EC64DC" w:rsidTr="006C65CE">
        <w:trPr>
          <w:trHeight w:val="149"/>
        </w:trPr>
        <w:tc>
          <w:tcPr>
            <w:tcW w:w="576" w:type="dxa"/>
            <w:vMerge/>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rPr>
                <w:rFonts w:eastAsia="Tahoma"/>
                <w:sz w:val="20"/>
                <w:szCs w:val="20"/>
              </w:rPr>
            </w:pPr>
          </w:p>
        </w:tc>
        <w:tc>
          <w:tcPr>
            <w:tcW w:w="3314"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jc w:val="center"/>
              <w:rPr>
                <w:rFonts w:eastAsia="Tahoma"/>
                <w:sz w:val="20"/>
                <w:szCs w:val="20"/>
              </w:rPr>
            </w:pP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2,3,4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3,6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rFonts w:eastAsia="Tahoma"/>
                <w:sz w:val="20"/>
                <w:szCs w:val="20"/>
              </w:rPr>
              <w:t>Тест №4</w:t>
            </w:r>
          </w:p>
        </w:tc>
      </w:tr>
      <w:tr w:rsidR="00EC64DC" w:rsidRPr="00EC64DC" w:rsidTr="006C65CE">
        <w:trPr>
          <w:trHeight w:val="149"/>
        </w:trPr>
        <w:tc>
          <w:tcPr>
            <w:tcW w:w="576" w:type="dxa"/>
            <w:vMerge w:val="restart"/>
            <w:tcBorders>
              <w:top w:val="single" w:sz="4" w:space="0" w:color="000000"/>
              <w:left w:val="single" w:sz="4" w:space="0" w:color="000000"/>
              <w:bottom w:val="single" w:sz="4" w:space="0" w:color="000000"/>
            </w:tcBorders>
            <w:shd w:val="clear" w:color="auto" w:fill="auto"/>
          </w:tcPr>
          <w:p w:rsidR="006C65CE" w:rsidRPr="00EC64DC" w:rsidRDefault="006C65CE">
            <w:r w:rsidRPr="00EC64DC">
              <w:rPr>
                <w:smallCaps/>
                <w:sz w:val="20"/>
              </w:rPr>
              <w:t>16</w:t>
            </w:r>
          </w:p>
        </w:tc>
        <w:tc>
          <w:tcPr>
            <w:tcW w:w="3314" w:type="dxa"/>
            <w:vMerge w:val="restart"/>
            <w:tcBorders>
              <w:top w:val="single" w:sz="4" w:space="0" w:color="000000"/>
              <w:left w:val="single" w:sz="4" w:space="0" w:color="000000"/>
              <w:bottom w:val="single" w:sz="4" w:space="0" w:color="000000"/>
            </w:tcBorders>
            <w:shd w:val="clear" w:color="auto" w:fill="auto"/>
            <w:vAlign w:val="center"/>
          </w:tcPr>
          <w:p w:rsidR="006C65CE" w:rsidRPr="00EC64DC" w:rsidRDefault="006C65CE">
            <w:pPr>
              <w:widowControl w:val="0"/>
            </w:pPr>
            <w:r w:rsidRPr="00EC64DC">
              <w:rPr>
                <w:sz w:val="20"/>
                <w:szCs w:val="20"/>
              </w:rPr>
              <w:t>Информационные технологии  21 века.</w:t>
            </w: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2,3,4,5</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rFonts w:eastAsia="Tahoma"/>
                <w:sz w:val="20"/>
                <w:szCs w:val="20"/>
              </w:rPr>
              <w:t>эссе</w:t>
            </w:r>
          </w:p>
        </w:tc>
      </w:tr>
      <w:tr w:rsidR="00EC64DC" w:rsidRPr="00EC64DC" w:rsidTr="006C65CE">
        <w:trPr>
          <w:trHeight w:val="149"/>
        </w:trPr>
        <w:tc>
          <w:tcPr>
            <w:tcW w:w="576" w:type="dxa"/>
            <w:vMerge/>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rPr>
                <w:sz w:val="20"/>
                <w:szCs w:val="20"/>
              </w:rPr>
            </w:pPr>
          </w:p>
        </w:tc>
        <w:tc>
          <w:tcPr>
            <w:tcW w:w="3314"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jc w:val="center"/>
              <w:rPr>
                <w:sz w:val="20"/>
                <w:szCs w:val="20"/>
              </w:rPr>
            </w:pP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rFonts w:eastAsia="Tahoma"/>
                <w:sz w:val="20"/>
                <w:szCs w:val="20"/>
              </w:rPr>
              <w:t>презентация</w:t>
            </w:r>
          </w:p>
        </w:tc>
      </w:tr>
      <w:tr w:rsidR="00EC64DC" w:rsidRPr="00EC64DC" w:rsidTr="006C65CE">
        <w:trPr>
          <w:trHeight w:val="149"/>
        </w:trPr>
        <w:tc>
          <w:tcPr>
            <w:tcW w:w="576" w:type="dxa"/>
            <w:vMerge/>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rPr>
                <w:rFonts w:eastAsia="Tahoma"/>
                <w:sz w:val="20"/>
                <w:szCs w:val="20"/>
              </w:rPr>
            </w:pPr>
          </w:p>
        </w:tc>
        <w:tc>
          <w:tcPr>
            <w:tcW w:w="3314"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jc w:val="center"/>
              <w:rPr>
                <w:rFonts w:eastAsia="Tahoma"/>
                <w:sz w:val="20"/>
                <w:szCs w:val="20"/>
              </w:rPr>
            </w:pP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rFonts w:eastAsia="Tahoma"/>
                <w:sz w:val="20"/>
                <w:szCs w:val="20"/>
              </w:rPr>
              <w:t>Контрольная работа №4</w:t>
            </w:r>
          </w:p>
        </w:tc>
      </w:tr>
      <w:tr w:rsidR="00EC64DC" w:rsidRPr="00EC64DC" w:rsidTr="006C65CE">
        <w:trPr>
          <w:trHeight w:val="149"/>
        </w:trPr>
        <w:tc>
          <w:tcPr>
            <w:tcW w:w="576" w:type="dxa"/>
            <w:vMerge/>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rPr>
                <w:rFonts w:eastAsia="Tahoma"/>
                <w:sz w:val="20"/>
                <w:szCs w:val="20"/>
              </w:rPr>
            </w:pPr>
          </w:p>
        </w:tc>
        <w:tc>
          <w:tcPr>
            <w:tcW w:w="3314"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jc w:val="center"/>
              <w:rPr>
                <w:rFonts w:eastAsia="Tahoma"/>
                <w:sz w:val="20"/>
                <w:szCs w:val="20"/>
              </w:rPr>
            </w:pP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2,3,4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3,6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rFonts w:eastAsia="Tahoma"/>
                <w:sz w:val="20"/>
                <w:szCs w:val="20"/>
              </w:rPr>
              <w:t>Тест №4</w:t>
            </w:r>
          </w:p>
        </w:tc>
      </w:tr>
      <w:tr w:rsidR="00EC64DC" w:rsidRPr="00EC64DC" w:rsidTr="006C65CE">
        <w:trPr>
          <w:trHeight w:val="153"/>
        </w:trPr>
        <w:tc>
          <w:tcPr>
            <w:tcW w:w="576" w:type="dxa"/>
            <w:vMerge w:val="restart"/>
            <w:tcBorders>
              <w:top w:val="single" w:sz="4" w:space="0" w:color="000000"/>
              <w:left w:val="single" w:sz="4" w:space="0" w:color="000000"/>
              <w:bottom w:val="single" w:sz="4" w:space="0" w:color="000000"/>
            </w:tcBorders>
            <w:shd w:val="clear" w:color="auto" w:fill="auto"/>
          </w:tcPr>
          <w:p w:rsidR="006C65CE" w:rsidRPr="00EC64DC" w:rsidRDefault="006C65CE">
            <w:r w:rsidRPr="00EC64DC">
              <w:rPr>
                <w:smallCaps/>
                <w:sz w:val="20"/>
              </w:rPr>
              <w:t>17</w:t>
            </w:r>
          </w:p>
        </w:tc>
        <w:tc>
          <w:tcPr>
            <w:tcW w:w="3314" w:type="dxa"/>
            <w:vMerge w:val="restart"/>
            <w:tcBorders>
              <w:top w:val="single" w:sz="4" w:space="0" w:color="000000"/>
              <w:left w:val="single" w:sz="4" w:space="0" w:color="000000"/>
              <w:bottom w:val="single" w:sz="4" w:space="0" w:color="000000"/>
            </w:tcBorders>
            <w:shd w:val="clear" w:color="auto" w:fill="auto"/>
            <w:vAlign w:val="center"/>
          </w:tcPr>
          <w:p w:rsidR="006C65CE" w:rsidRPr="00EC64DC" w:rsidRDefault="006C65CE">
            <w:pPr>
              <w:widowControl w:val="0"/>
            </w:pPr>
            <w:r w:rsidRPr="00EC64DC">
              <w:rPr>
                <w:sz w:val="20"/>
                <w:szCs w:val="20"/>
              </w:rPr>
              <w:t>Мир природы. Охрана окружающей среды.</w:t>
            </w: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1,2,3,5,6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sz w:val="20"/>
                <w:szCs w:val="20"/>
              </w:rPr>
              <w:t>дискуссия</w:t>
            </w:r>
          </w:p>
        </w:tc>
      </w:tr>
      <w:tr w:rsidR="00EC64DC" w:rsidRPr="00EC64DC" w:rsidTr="006C65CE">
        <w:trPr>
          <w:trHeight w:val="153"/>
        </w:trPr>
        <w:tc>
          <w:tcPr>
            <w:tcW w:w="576" w:type="dxa"/>
            <w:vMerge/>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rPr>
                <w:sz w:val="20"/>
                <w:szCs w:val="20"/>
              </w:rPr>
            </w:pPr>
          </w:p>
        </w:tc>
        <w:tc>
          <w:tcPr>
            <w:tcW w:w="3314"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jc w:val="center"/>
              <w:rPr>
                <w:sz w:val="20"/>
                <w:szCs w:val="20"/>
              </w:rPr>
            </w:pP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rFonts w:eastAsia="Tahoma"/>
                <w:sz w:val="20"/>
                <w:szCs w:val="20"/>
              </w:rPr>
              <w:t>презентация</w:t>
            </w:r>
          </w:p>
        </w:tc>
      </w:tr>
      <w:tr w:rsidR="00EC64DC" w:rsidRPr="00EC64DC" w:rsidTr="006C65CE">
        <w:trPr>
          <w:trHeight w:val="153"/>
        </w:trPr>
        <w:tc>
          <w:tcPr>
            <w:tcW w:w="576" w:type="dxa"/>
            <w:vMerge/>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rPr>
                <w:rFonts w:eastAsia="Tahoma"/>
                <w:sz w:val="20"/>
                <w:szCs w:val="20"/>
              </w:rPr>
            </w:pPr>
          </w:p>
        </w:tc>
        <w:tc>
          <w:tcPr>
            <w:tcW w:w="3314"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jc w:val="center"/>
              <w:rPr>
                <w:rFonts w:eastAsia="Tahoma"/>
                <w:sz w:val="20"/>
                <w:szCs w:val="20"/>
              </w:rPr>
            </w:pP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rFonts w:eastAsia="Tahoma"/>
                <w:sz w:val="20"/>
                <w:szCs w:val="20"/>
              </w:rPr>
              <w:t>Контрольная работа №4</w:t>
            </w:r>
          </w:p>
        </w:tc>
      </w:tr>
      <w:tr w:rsidR="00EC64DC" w:rsidRPr="00EC64DC" w:rsidTr="006C65CE">
        <w:trPr>
          <w:trHeight w:val="153"/>
        </w:trPr>
        <w:tc>
          <w:tcPr>
            <w:tcW w:w="576" w:type="dxa"/>
            <w:vMerge/>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rPr>
                <w:rFonts w:eastAsia="Tahoma"/>
                <w:sz w:val="20"/>
                <w:szCs w:val="20"/>
              </w:rPr>
            </w:pPr>
          </w:p>
        </w:tc>
        <w:tc>
          <w:tcPr>
            <w:tcW w:w="3314"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jc w:val="center"/>
              <w:rPr>
                <w:rFonts w:eastAsia="Tahoma"/>
                <w:sz w:val="20"/>
                <w:szCs w:val="20"/>
              </w:rPr>
            </w:pP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2,3,4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3,6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rFonts w:eastAsia="Tahoma"/>
                <w:sz w:val="20"/>
                <w:szCs w:val="20"/>
              </w:rPr>
              <w:t>Тест №4</w:t>
            </w:r>
          </w:p>
        </w:tc>
      </w:tr>
    </w:tbl>
    <w:p w:rsidR="006C65CE" w:rsidRPr="00EC64DC" w:rsidRDefault="006C65CE">
      <w:pPr>
        <w:rPr>
          <w:smallCaps/>
        </w:rPr>
      </w:pPr>
    </w:p>
    <w:p w:rsidR="006C65CE" w:rsidRPr="00EC64DC" w:rsidRDefault="006C65CE">
      <w:pPr>
        <w:widowControl w:val="0"/>
        <w:jc w:val="center"/>
      </w:pPr>
      <w:r w:rsidRPr="00EC64DC">
        <w:rPr>
          <w:b/>
        </w:rPr>
        <w:t>3-4 семестры</w:t>
      </w:r>
    </w:p>
    <w:tbl>
      <w:tblPr>
        <w:tblW w:w="10532" w:type="dxa"/>
        <w:tblInd w:w="-55" w:type="dxa"/>
        <w:tblLayout w:type="fixed"/>
        <w:tblLook w:val="0000" w:firstRow="0" w:lastRow="0" w:firstColumn="0" w:lastColumn="0" w:noHBand="0" w:noVBand="0"/>
      </w:tblPr>
      <w:tblGrid>
        <w:gridCol w:w="576"/>
        <w:gridCol w:w="3314"/>
        <w:gridCol w:w="1617"/>
        <w:gridCol w:w="1163"/>
        <w:gridCol w:w="1165"/>
        <w:gridCol w:w="1165"/>
        <w:gridCol w:w="1532"/>
      </w:tblGrid>
      <w:tr w:rsidR="00EC64DC" w:rsidRPr="00EC64DC" w:rsidTr="006C65CE">
        <w:trPr>
          <w:trHeight w:val="777"/>
        </w:trPr>
        <w:tc>
          <w:tcPr>
            <w:tcW w:w="576" w:type="dxa"/>
            <w:tcBorders>
              <w:top w:val="single" w:sz="4" w:space="0" w:color="000000"/>
              <w:left w:val="single" w:sz="4" w:space="0" w:color="000000"/>
              <w:bottom w:val="single" w:sz="4" w:space="0" w:color="000000"/>
            </w:tcBorders>
            <w:shd w:val="clear" w:color="auto" w:fill="auto"/>
          </w:tcPr>
          <w:p w:rsidR="006C65CE" w:rsidRPr="00EC64DC" w:rsidRDefault="006C65CE">
            <w:r w:rsidRPr="00EC64DC">
              <w:rPr>
                <w:b/>
                <w:sz w:val="20"/>
              </w:rPr>
              <w:t>№</w:t>
            </w:r>
          </w:p>
          <w:p w:rsidR="006C65CE" w:rsidRPr="00EC64DC" w:rsidRDefault="006C65CE">
            <w:r w:rsidRPr="00EC64DC">
              <w:rPr>
                <w:b/>
                <w:sz w:val="20"/>
              </w:rPr>
              <w:t>п/п</w:t>
            </w:r>
          </w:p>
        </w:tc>
        <w:tc>
          <w:tcPr>
            <w:tcW w:w="3314"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b/>
                <w:sz w:val="20"/>
              </w:rPr>
              <w:t>Раздел</w:t>
            </w:r>
          </w:p>
          <w:p w:rsidR="006C65CE" w:rsidRPr="00EC64DC" w:rsidRDefault="006C65CE">
            <w:pPr>
              <w:jc w:val="center"/>
            </w:pPr>
            <w:r w:rsidRPr="00EC64DC">
              <w:rPr>
                <w:b/>
                <w:sz w:val="20"/>
              </w:rPr>
              <w:t>дисциплины</w:t>
            </w: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b/>
                <w:sz w:val="20"/>
              </w:rPr>
              <w:t>Коды компетенции и индикаторов</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b/>
                <w:sz w:val="20"/>
              </w:rPr>
              <w:t xml:space="preserve">Знания </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b/>
                <w:sz w:val="20"/>
              </w:rPr>
              <w:t>Умения</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b/>
                <w:sz w:val="20"/>
              </w:rPr>
              <w:t xml:space="preserve">Навыки </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b/>
                <w:sz w:val="20"/>
              </w:rPr>
              <w:t>Форма контроля</w:t>
            </w:r>
          </w:p>
        </w:tc>
      </w:tr>
      <w:tr w:rsidR="00EC64DC" w:rsidRPr="00EC64DC" w:rsidTr="006C65CE">
        <w:trPr>
          <w:trHeight w:val="241"/>
        </w:trPr>
        <w:tc>
          <w:tcPr>
            <w:tcW w:w="576" w:type="dxa"/>
            <w:vMerge w:val="restart"/>
            <w:tcBorders>
              <w:top w:val="single" w:sz="4" w:space="0" w:color="000000"/>
              <w:left w:val="single" w:sz="4" w:space="0" w:color="000000"/>
              <w:bottom w:val="single" w:sz="4" w:space="0" w:color="000000"/>
            </w:tcBorders>
            <w:shd w:val="clear" w:color="auto" w:fill="auto"/>
          </w:tcPr>
          <w:p w:rsidR="006C65CE" w:rsidRPr="00EC64DC" w:rsidRDefault="006C65CE">
            <w:r w:rsidRPr="00EC64DC">
              <w:rPr>
                <w:smallCaps/>
                <w:sz w:val="20"/>
              </w:rPr>
              <w:t>1</w:t>
            </w:r>
          </w:p>
        </w:tc>
        <w:tc>
          <w:tcPr>
            <w:tcW w:w="3314" w:type="dxa"/>
            <w:vMerge w:val="restart"/>
            <w:tcBorders>
              <w:top w:val="single" w:sz="4" w:space="0" w:color="000000"/>
              <w:left w:val="single" w:sz="4" w:space="0" w:color="000000"/>
              <w:bottom w:val="single" w:sz="4" w:space="0" w:color="000000"/>
            </w:tcBorders>
            <w:shd w:val="clear" w:color="auto" w:fill="auto"/>
            <w:vAlign w:val="center"/>
          </w:tcPr>
          <w:p w:rsidR="006C65CE" w:rsidRPr="00EC64DC" w:rsidRDefault="006C65CE">
            <w:pPr>
              <w:ind w:left="33"/>
            </w:pPr>
            <w:r w:rsidRPr="00EC64DC">
              <w:rPr>
                <w:sz w:val="20"/>
              </w:rPr>
              <w:t>Трудоустройство. Резюме. Собеседование</w:t>
            </w: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1,2,3,5,6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sz w:val="20"/>
                <w:szCs w:val="20"/>
              </w:rPr>
              <w:t>диалог</w:t>
            </w:r>
          </w:p>
        </w:tc>
      </w:tr>
      <w:tr w:rsidR="00EC64DC" w:rsidRPr="00EC64DC" w:rsidTr="006C65CE">
        <w:trPr>
          <w:trHeight w:val="241"/>
        </w:trPr>
        <w:tc>
          <w:tcPr>
            <w:tcW w:w="576" w:type="dxa"/>
            <w:vMerge/>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rPr>
                <w:sz w:val="20"/>
                <w:szCs w:val="20"/>
              </w:rPr>
            </w:pPr>
          </w:p>
        </w:tc>
        <w:tc>
          <w:tcPr>
            <w:tcW w:w="3314"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rPr>
                <w:sz w:val="20"/>
                <w:szCs w:val="20"/>
              </w:rPr>
            </w:pP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2,3,4,5</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rFonts w:eastAsia="Tahoma"/>
                <w:sz w:val="20"/>
                <w:szCs w:val="20"/>
              </w:rPr>
              <w:t>деловое письмо</w:t>
            </w:r>
          </w:p>
        </w:tc>
      </w:tr>
      <w:tr w:rsidR="00EC64DC" w:rsidRPr="00EC64DC" w:rsidTr="006C65CE">
        <w:trPr>
          <w:trHeight w:val="241"/>
        </w:trPr>
        <w:tc>
          <w:tcPr>
            <w:tcW w:w="576" w:type="dxa"/>
            <w:vMerge/>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rPr>
                <w:rFonts w:eastAsia="Tahoma"/>
                <w:sz w:val="20"/>
                <w:szCs w:val="20"/>
                <w:lang w:val="en-US"/>
              </w:rPr>
            </w:pPr>
          </w:p>
        </w:tc>
        <w:tc>
          <w:tcPr>
            <w:tcW w:w="3314"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rPr>
                <w:rFonts w:eastAsia="Tahoma"/>
                <w:sz w:val="20"/>
                <w:szCs w:val="20"/>
                <w:lang w:val="en-US"/>
              </w:rPr>
            </w:pP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rFonts w:eastAsia="Tahoma"/>
                <w:sz w:val="20"/>
                <w:szCs w:val="20"/>
              </w:rPr>
              <w:t>Контрольная работа №1</w:t>
            </w:r>
          </w:p>
        </w:tc>
      </w:tr>
      <w:tr w:rsidR="00EC64DC" w:rsidRPr="00EC64DC" w:rsidTr="006C65CE">
        <w:trPr>
          <w:trHeight w:val="241"/>
        </w:trPr>
        <w:tc>
          <w:tcPr>
            <w:tcW w:w="576" w:type="dxa"/>
            <w:vMerge/>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rPr>
                <w:rFonts w:eastAsia="Tahoma"/>
                <w:sz w:val="20"/>
                <w:szCs w:val="20"/>
                <w:lang w:val="en-US"/>
              </w:rPr>
            </w:pPr>
          </w:p>
        </w:tc>
        <w:tc>
          <w:tcPr>
            <w:tcW w:w="3314"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rPr>
                <w:rFonts w:eastAsia="Tahoma"/>
                <w:sz w:val="20"/>
                <w:szCs w:val="20"/>
                <w:lang w:val="en-US"/>
              </w:rPr>
            </w:pP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2,3,4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3,6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rFonts w:eastAsia="Tahoma"/>
                <w:sz w:val="20"/>
                <w:szCs w:val="20"/>
              </w:rPr>
              <w:t>Тест №1</w:t>
            </w:r>
          </w:p>
        </w:tc>
      </w:tr>
      <w:tr w:rsidR="00EC64DC" w:rsidRPr="00EC64DC" w:rsidTr="006C65CE">
        <w:trPr>
          <w:trHeight w:val="224"/>
        </w:trPr>
        <w:tc>
          <w:tcPr>
            <w:tcW w:w="576" w:type="dxa"/>
            <w:vMerge w:val="restart"/>
            <w:tcBorders>
              <w:top w:val="single" w:sz="4" w:space="0" w:color="000000"/>
              <w:left w:val="single" w:sz="4" w:space="0" w:color="000000"/>
              <w:bottom w:val="single" w:sz="4" w:space="0" w:color="000000"/>
            </w:tcBorders>
            <w:shd w:val="clear" w:color="auto" w:fill="auto"/>
          </w:tcPr>
          <w:p w:rsidR="006C65CE" w:rsidRPr="00EC64DC" w:rsidRDefault="006C65CE">
            <w:r w:rsidRPr="00EC64DC">
              <w:rPr>
                <w:smallCaps/>
                <w:sz w:val="20"/>
              </w:rPr>
              <w:t>2</w:t>
            </w:r>
          </w:p>
        </w:tc>
        <w:tc>
          <w:tcPr>
            <w:tcW w:w="3314" w:type="dxa"/>
            <w:vMerge w:val="restart"/>
            <w:tcBorders>
              <w:top w:val="single" w:sz="4" w:space="0" w:color="000000"/>
              <w:left w:val="single" w:sz="4" w:space="0" w:color="000000"/>
              <w:bottom w:val="single" w:sz="4" w:space="0" w:color="000000"/>
            </w:tcBorders>
            <w:shd w:val="clear" w:color="auto" w:fill="auto"/>
            <w:vAlign w:val="center"/>
          </w:tcPr>
          <w:p w:rsidR="006C65CE" w:rsidRPr="00EC64DC" w:rsidRDefault="006C65CE">
            <w:pPr>
              <w:ind w:left="33"/>
            </w:pPr>
            <w:r w:rsidRPr="00EC64DC">
              <w:rPr>
                <w:sz w:val="20"/>
              </w:rPr>
              <w:t>Телефонный разговор делового характера</w:t>
            </w: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1,2,3,5,6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sz w:val="20"/>
                <w:szCs w:val="20"/>
              </w:rPr>
              <w:t>диалог</w:t>
            </w:r>
          </w:p>
        </w:tc>
      </w:tr>
      <w:tr w:rsidR="00EC64DC" w:rsidRPr="00EC64DC" w:rsidTr="006C65CE">
        <w:trPr>
          <w:trHeight w:val="224"/>
        </w:trPr>
        <w:tc>
          <w:tcPr>
            <w:tcW w:w="576" w:type="dxa"/>
            <w:vMerge/>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rPr>
                <w:sz w:val="20"/>
                <w:szCs w:val="20"/>
              </w:rPr>
            </w:pPr>
          </w:p>
        </w:tc>
        <w:tc>
          <w:tcPr>
            <w:tcW w:w="3314"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rPr>
                <w:sz w:val="20"/>
                <w:szCs w:val="20"/>
              </w:rPr>
            </w:pP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rFonts w:eastAsia="Tahoma"/>
                <w:sz w:val="20"/>
                <w:szCs w:val="20"/>
              </w:rPr>
              <w:t>Контрольная работа №1</w:t>
            </w:r>
          </w:p>
        </w:tc>
      </w:tr>
      <w:tr w:rsidR="00EC64DC" w:rsidRPr="00EC64DC" w:rsidTr="006C65CE">
        <w:trPr>
          <w:trHeight w:val="224"/>
        </w:trPr>
        <w:tc>
          <w:tcPr>
            <w:tcW w:w="576" w:type="dxa"/>
            <w:vMerge/>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rPr>
                <w:rFonts w:eastAsia="Tahoma"/>
                <w:sz w:val="20"/>
                <w:szCs w:val="20"/>
              </w:rPr>
            </w:pPr>
          </w:p>
        </w:tc>
        <w:tc>
          <w:tcPr>
            <w:tcW w:w="3314"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rPr>
                <w:rFonts w:eastAsia="Tahoma"/>
                <w:sz w:val="20"/>
                <w:szCs w:val="20"/>
              </w:rPr>
            </w:pP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2,3,4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3,6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rFonts w:eastAsia="Tahoma"/>
                <w:sz w:val="20"/>
                <w:szCs w:val="20"/>
              </w:rPr>
              <w:t>Тест №1</w:t>
            </w:r>
          </w:p>
        </w:tc>
      </w:tr>
      <w:tr w:rsidR="00EC64DC" w:rsidRPr="00EC64DC" w:rsidTr="006C65CE">
        <w:trPr>
          <w:trHeight w:val="226"/>
        </w:trPr>
        <w:tc>
          <w:tcPr>
            <w:tcW w:w="576" w:type="dxa"/>
            <w:vMerge w:val="restart"/>
            <w:tcBorders>
              <w:top w:val="single" w:sz="4" w:space="0" w:color="000000"/>
              <w:left w:val="single" w:sz="4" w:space="0" w:color="000000"/>
              <w:bottom w:val="single" w:sz="4" w:space="0" w:color="000000"/>
            </w:tcBorders>
            <w:shd w:val="clear" w:color="auto" w:fill="auto"/>
          </w:tcPr>
          <w:p w:rsidR="006C65CE" w:rsidRPr="00EC64DC" w:rsidRDefault="006C65CE">
            <w:r w:rsidRPr="00EC64DC">
              <w:rPr>
                <w:smallCaps/>
                <w:sz w:val="20"/>
              </w:rPr>
              <w:t>3</w:t>
            </w:r>
          </w:p>
        </w:tc>
        <w:tc>
          <w:tcPr>
            <w:tcW w:w="3314" w:type="dxa"/>
            <w:vMerge w:val="restart"/>
            <w:tcBorders>
              <w:top w:val="single" w:sz="4" w:space="0" w:color="000000"/>
              <w:left w:val="single" w:sz="4" w:space="0" w:color="000000"/>
              <w:bottom w:val="single" w:sz="4" w:space="0" w:color="000000"/>
            </w:tcBorders>
            <w:shd w:val="clear" w:color="auto" w:fill="auto"/>
            <w:vAlign w:val="center"/>
          </w:tcPr>
          <w:p w:rsidR="006C65CE" w:rsidRPr="00EC64DC" w:rsidRDefault="006C65CE">
            <w:pPr>
              <w:ind w:left="33"/>
            </w:pPr>
            <w:r w:rsidRPr="00EC64DC">
              <w:rPr>
                <w:sz w:val="20"/>
              </w:rPr>
              <w:t>Деловая встреча. Проведение переговоров с  зарубежными партнерами</w:t>
            </w: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1,2,3,5,6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sz w:val="20"/>
                <w:szCs w:val="20"/>
              </w:rPr>
              <w:t>диалог</w:t>
            </w:r>
          </w:p>
        </w:tc>
      </w:tr>
      <w:tr w:rsidR="00EC64DC" w:rsidRPr="00EC64DC" w:rsidTr="006C65CE">
        <w:trPr>
          <w:trHeight w:val="226"/>
        </w:trPr>
        <w:tc>
          <w:tcPr>
            <w:tcW w:w="576" w:type="dxa"/>
            <w:vMerge/>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rPr>
                <w:sz w:val="20"/>
                <w:szCs w:val="20"/>
              </w:rPr>
            </w:pPr>
          </w:p>
        </w:tc>
        <w:tc>
          <w:tcPr>
            <w:tcW w:w="3314"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rPr>
                <w:sz w:val="20"/>
                <w:szCs w:val="20"/>
              </w:rPr>
            </w:pP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1-4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2,3,4,5,6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rFonts w:eastAsia="Tahoma"/>
                <w:sz w:val="20"/>
                <w:szCs w:val="20"/>
              </w:rPr>
              <w:t>перевод</w:t>
            </w:r>
          </w:p>
        </w:tc>
      </w:tr>
      <w:tr w:rsidR="00EC64DC" w:rsidRPr="00EC64DC" w:rsidTr="006C65CE">
        <w:trPr>
          <w:trHeight w:val="226"/>
        </w:trPr>
        <w:tc>
          <w:tcPr>
            <w:tcW w:w="576" w:type="dxa"/>
            <w:vMerge/>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rPr>
                <w:rFonts w:eastAsia="Tahoma"/>
                <w:sz w:val="20"/>
                <w:szCs w:val="20"/>
              </w:rPr>
            </w:pPr>
          </w:p>
        </w:tc>
        <w:tc>
          <w:tcPr>
            <w:tcW w:w="3314"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rPr>
                <w:rFonts w:eastAsia="Tahoma"/>
                <w:sz w:val="20"/>
                <w:szCs w:val="20"/>
              </w:rPr>
            </w:pP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rFonts w:eastAsia="Tahoma"/>
                <w:sz w:val="20"/>
                <w:szCs w:val="20"/>
              </w:rPr>
              <w:t>Контрольная работа №1</w:t>
            </w:r>
          </w:p>
        </w:tc>
      </w:tr>
      <w:tr w:rsidR="00EC64DC" w:rsidRPr="00EC64DC" w:rsidTr="006C65CE">
        <w:trPr>
          <w:trHeight w:val="226"/>
        </w:trPr>
        <w:tc>
          <w:tcPr>
            <w:tcW w:w="576" w:type="dxa"/>
            <w:vMerge/>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rPr>
                <w:rFonts w:eastAsia="Tahoma"/>
                <w:sz w:val="20"/>
                <w:szCs w:val="20"/>
              </w:rPr>
            </w:pPr>
          </w:p>
        </w:tc>
        <w:tc>
          <w:tcPr>
            <w:tcW w:w="3314"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rPr>
                <w:rFonts w:eastAsia="Tahoma"/>
                <w:sz w:val="20"/>
                <w:szCs w:val="20"/>
              </w:rPr>
            </w:pP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2,3,4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3,6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rFonts w:eastAsia="Tahoma"/>
                <w:sz w:val="20"/>
                <w:szCs w:val="20"/>
              </w:rPr>
              <w:t>Тест №1</w:t>
            </w:r>
          </w:p>
        </w:tc>
      </w:tr>
      <w:tr w:rsidR="00EC64DC" w:rsidRPr="00EC64DC" w:rsidTr="006C65CE">
        <w:trPr>
          <w:trHeight w:val="149"/>
        </w:trPr>
        <w:tc>
          <w:tcPr>
            <w:tcW w:w="576" w:type="dxa"/>
            <w:vMerge w:val="restart"/>
            <w:tcBorders>
              <w:top w:val="single" w:sz="4" w:space="0" w:color="000000"/>
              <w:left w:val="single" w:sz="4" w:space="0" w:color="000000"/>
              <w:bottom w:val="single" w:sz="4" w:space="0" w:color="000000"/>
            </w:tcBorders>
            <w:shd w:val="clear" w:color="auto" w:fill="auto"/>
          </w:tcPr>
          <w:p w:rsidR="006C65CE" w:rsidRPr="00EC64DC" w:rsidRDefault="006C65CE">
            <w:r w:rsidRPr="00EC64DC">
              <w:rPr>
                <w:smallCaps/>
                <w:sz w:val="20"/>
              </w:rPr>
              <w:t>4</w:t>
            </w:r>
          </w:p>
        </w:tc>
        <w:tc>
          <w:tcPr>
            <w:tcW w:w="3314" w:type="dxa"/>
            <w:vMerge w:val="restart"/>
            <w:tcBorders>
              <w:top w:val="single" w:sz="4" w:space="0" w:color="000000"/>
              <w:left w:val="single" w:sz="4" w:space="0" w:color="000000"/>
              <w:bottom w:val="single" w:sz="4" w:space="0" w:color="000000"/>
            </w:tcBorders>
            <w:shd w:val="clear" w:color="auto" w:fill="auto"/>
            <w:vAlign w:val="center"/>
          </w:tcPr>
          <w:p w:rsidR="006C65CE" w:rsidRPr="00EC64DC" w:rsidRDefault="006C65CE">
            <w:pPr>
              <w:ind w:left="33"/>
            </w:pPr>
            <w:r w:rsidRPr="00EC64DC">
              <w:rPr>
                <w:sz w:val="20"/>
              </w:rPr>
              <w:t>Карьерный рост</w:t>
            </w: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sz w:val="20"/>
                <w:szCs w:val="20"/>
              </w:rPr>
              <w:t>проект</w:t>
            </w:r>
          </w:p>
        </w:tc>
      </w:tr>
      <w:tr w:rsidR="00EC64DC" w:rsidRPr="00EC64DC" w:rsidTr="006C65CE">
        <w:trPr>
          <w:trHeight w:val="149"/>
        </w:trPr>
        <w:tc>
          <w:tcPr>
            <w:tcW w:w="576" w:type="dxa"/>
            <w:vMerge/>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rPr>
                <w:sz w:val="20"/>
                <w:szCs w:val="20"/>
              </w:rPr>
            </w:pPr>
          </w:p>
        </w:tc>
        <w:tc>
          <w:tcPr>
            <w:tcW w:w="3314"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rPr>
                <w:sz w:val="20"/>
                <w:szCs w:val="20"/>
              </w:rPr>
            </w:pP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1-4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2,3,4,5,6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rFonts w:eastAsia="Tahoma"/>
                <w:sz w:val="20"/>
                <w:szCs w:val="20"/>
              </w:rPr>
              <w:t>аннотация</w:t>
            </w:r>
          </w:p>
        </w:tc>
      </w:tr>
      <w:tr w:rsidR="00EC64DC" w:rsidRPr="00EC64DC" w:rsidTr="006C65CE">
        <w:trPr>
          <w:trHeight w:val="149"/>
        </w:trPr>
        <w:tc>
          <w:tcPr>
            <w:tcW w:w="576" w:type="dxa"/>
            <w:vMerge/>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rPr>
                <w:rFonts w:eastAsia="Tahoma"/>
                <w:sz w:val="20"/>
                <w:szCs w:val="20"/>
              </w:rPr>
            </w:pPr>
          </w:p>
        </w:tc>
        <w:tc>
          <w:tcPr>
            <w:tcW w:w="3314"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rPr>
                <w:rFonts w:eastAsia="Tahoma"/>
                <w:sz w:val="20"/>
                <w:szCs w:val="20"/>
              </w:rPr>
            </w:pP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rFonts w:eastAsia="Tahoma"/>
                <w:sz w:val="20"/>
                <w:szCs w:val="20"/>
              </w:rPr>
              <w:t>Контрольная работа №2</w:t>
            </w:r>
          </w:p>
        </w:tc>
      </w:tr>
      <w:tr w:rsidR="00EC64DC" w:rsidRPr="00EC64DC" w:rsidTr="006C65CE">
        <w:trPr>
          <w:trHeight w:val="149"/>
        </w:trPr>
        <w:tc>
          <w:tcPr>
            <w:tcW w:w="576" w:type="dxa"/>
            <w:vMerge/>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rPr>
                <w:rFonts w:eastAsia="Tahoma"/>
                <w:sz w:val="20"/>
                <w:szCs w:val="20"/>
              </w:rPr>
            </w:pPr>
          </w:p>
        </w:tc>
        <w:tc>
          <w:tcPr>
            <w:tcW w:w="3314"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rPr>
                <w:rFonts w:eastAsia="Tahoma"/>
                <w:sz w:val="20"/>
                <w:szCs w:val="20"/>
              </w:rPr>
            </w:pP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2,3,4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3,6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rFonts w:eastAsia="Tahoma"/>
                <w:sz w:val="20"/>
                <w:szCs w:val="20"/>
              </w:rPr>
              <w:t>Тест №2</w:t>
            </w:r>
          </w:p>
        </w:tc>
      </w:tr>
      <w:tr w:rsidR="00EC64DC" w:rsidRPr="00EC64DC" w:rsidTr="006C65CE">
        <w:trPr>
          <w:trHeight w:val="224"/>
        </w:trPr>
        <w:tc>
          <w:tcPr>
            <w:tcW w:w="576" w:type="dxa"/>
            <w:vMerge w:val="restart"/>
            <w:tcBorders>
              <w:top w:val="single" w:sz="4" w:space="0" w:color="000000"/>
              <w:left w:val="single" w:sz="4" w:space="0" w:color="000000"/>
              <w:bottom w:val="single" w:sz="4" w:space="0" w:color="000000"/>
            </w:tcBorders>
            <w:shd w:val="clear" w:color="auto" w:fill="auto"/>
          </w:tcPr>
          <w:p w:rsidR="006C65CE" w:rsidRPr="00EC64DC" w:rsidRDefault="006C65CE">
            <w:r w:rsidRPr="00EC64DC">
              <w:rPr>
                <w:smallCaps/>
                <w:sz w:val="20"/>
              </w:rPr>
              <w:t>5</w:t>
            </w:r>
          </w:p>
        </w:tc>
        <w:tc>
          <w:tcPr>
            <w:tcW w:w="3314" w:type="dxa"/>
            <w:vMerge w:val="restart"/>
            <w:tcBorders>
              <w:top w:val="single" w:sz="4" w:space="0" w:color="000000"/>
              <w:left w:val="single" w:sz="4" w:space="0" w:color="000000"/>
              <w:bottom w:val="single" w:sz="4" w:space="0" w:color="000000"/>
            </w:tcBorders>
            <w:shd w:val="clear" w:color="auto" w:fill="auto"/>
            <w:vAlign w:val="center"/>
          </w:tcPr>
          <w:p w:rsidR="006C65CE" w:rsidRPr="00EC64DC" w:rsidRDefault="006C65CE">
            <w:pPr>
              <w:ind w:left="33"/>
            </w:pPr>
            <w:r w:rsidRPr="00EC64DC">
              <w:rPr>
                <w:sz w:val="20"/>
              </w:rPr>
              <w:t>Деловая корреспонденция</w:t>
            </w: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2,3,4,5</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rFonts w:eastAsia="Tahoma"/>
                <w:sz w:val="20"/>
                <w:szCs w:val="20"/>
              </w:rPr>
              <w:t>деловое письмо</w:t>
            </w:r>
          </w:p>
        </w:tc>
      </w:tr>
      <w:tr w:rsidR="00EC64DC" w:rsidRPr="00EC64DC" w:rsidTr="006C65CE">
        <w:trPr>
          <w:trHeight w:val="224"/>
        </w:trPr>
        <w:tc>
          <w:tcPr>
            <w:tcW w:w="576" w:type="dxa"/>
            <w:vMerge/>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rPr>
                <w:sz w:val="20"/>
                <w:szCs w:val="20"/>
              </w:rPr>
            </w:pPr>
          </w:p>
        </w:tc>
        <w:tc>
          <w:tcPr>
            <w:tcW w:w="3314"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rPr>
                <w:sz w:val="20"/>
                <w:szCs w:val="20"/>
              </w:rPr>
            </w:pP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rFonts w:eastAsia="Tahoma"/>
                <w:sz w:val="20"/>
                <w:szCs w:val="20"/>
              </w:rPr>
              <w:t>Контрольная работа №2</w:t>
            </w:r>
          </w:p>
        </w:tc>
      </w:tr>
      <w:tr w:rsidR="00EC64DC" w:rsidRPr="00EC64DC" w:rsidTr="006C65CE">
        <w:trPr>
          <w:trHeight w:val="224"/>
        </w:trPr>
        <w:tc>
          <w:tcPr>
            <w:tcW w:w="576" w:type="dxa"/>
            <w:vMerge/>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rPr>
                <w:rFonts w:eastAsia="Tahoma"/>
                <w:sz w:val="20"/>
                <w:szCs w:val="20"/>
              </w:rPr>
            </w:pPr>
          </w:p>
        </w:tc>
        <w:tc>
          <w:tcPr>
            <w:tcW w:w="3314"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rPr>
                <w:rFonts w:eastAsia="Tahoma"/>
                <w:sz w:val="20"/>
                <w:szCs w:val="20"/>
              </w:rPr>
            </w:pP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2,3,4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3,6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rFonts w:eastAsia="Tahoma"/>
                <w:sz w:val="20"/>
                <w:szCs w:val="20"/>
              </w:rPr>
              <w:t>Тест №2</w:t>
            </w:r>
          </w:p>
        </w:tc>
      </w:tr>
      <w:tr w:rsidR="00EC64DC" w:rsidRPr="00EC64DC" w:rsidTr="006C65CE">
        <w:trPr>
          <w:trHeight w:val="149"/>
        </w:trPr>
        <w:tc>
          <w:tcPr>
            <w:tcW w:w="576" w:type="dxa"/>
            <w:vMerge w:val="restart"/>
            <w:tcBorders>
              <w:top w:val="single" w:sz="4" w:space="0" w:color="000000"/>
              <w:left w:val="single" w:sz="4" w:space="0" w:color="000000"/>
              <w:bottom w:val="single" w:sz="4" w:space="0" w:color="000000"/>
            </w:tcBorders>
            <w:shd w:val="clear" w:color="auto" w:fill="auto"/>
          </w:tcPr>
          <w:p w:rsidR="006C65CE" w:rsidRPr="00EC64DC" w:rsidRDefault="006C65CE">
            <w:r w:rsidRPr="00EC64DC">
              <w:rPr>
                <w:smallCaps/>
                <w:sz w:val="20"/>
              </w:rPr>
              <w:t>6</w:t>
            </w:r>
          </w:p>
        </w:tc>
        <w:tc>
          <w:tcPr>
            <w:tcW w:w="3314" w:type="dxa"/>
            <w:vMerge w:val="restart"/>
            <w:tcBorders>
              <w:top w:val="single" w:sz="4" w:space="0" w:color="000000"/>
              <w:left w:val="single" w:sz="4" w:space="0" w:color="000000"/>
              <w:bottom w:val="single" w:sz="4" w:space="0" w:color="000000"/>
            </w:tcBorders>
            <w:shd w:val="clear" w:color="auto" w:fill="auto"/>
            <w:vAlign w:val="center"/>
          </w:tcPr>
          <w:p w:rsidR="006C65CE" w:rsidRPr="00EC64DC" w:rsidRDefault="006C65CE">
            <w:pPr>
              <w:ind w:left="33"/>
            </w:pPr>
            <w:r w:rsidRPr="00EC64DC">
              <w:rPr>
                <w:sz w:val="20"/>
              </w:rPr>
              <w:t>Работа в международной компании. Презентации</w:t>
            </w: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1-4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2,3,4,5,6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sz w:val="20"/>
                <w:szCs w:val="20"/>
              </w:rPr>
              <w:t>реферирование</w:t>
            </w:r>
          </w:p>
        </w:tc>
      </w:tr>
      <w:tr w:rsidR="00EC64DC" w:rsidRPr="00EC64DC" w:rsidTr="006C65CE">
        <w:trPr>
          <w:trHeight w:val="295"/>
        </w:trPr>
        <w:tc>
          <w:tcPr>
            <w:tcW w:w="576" w:type="dxa"/>
            <w:vMerge/>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rPr>
                <w:sz w:val="20"/>
                <w:szCs w:val="20"/>
              </w:rPr>
            </w:pPr>
          </w:p>
        </w:tc>
        <w:tc>
          <w:tcPr>
            <w:tcW w:w="3314"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rPr>
                <w:sz w:val="20"/>
                <w:szCs w:val="20"/>
              </w:rPr>
            </w:pP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rFonts w:eastAsia="Tahoma"/>
                <w:sz w:val="20"/>
                <w:szCs w:val="20"/>
              </w:rPr>
              <w:t>презентация</w:t>
            </w:r>
          </w:p>
        </w:tc>
      </w:tr>
      <w:tr w:rsidR="00EC64DC" w:rsidRPr="00EC64DC" w:rsidTr="006C65CE">
        <w:trPr>
          <w:trHeight w:val="149"/>
        </w:trPr>
        <w:tc>
          <w:tcPr>
            <w:tcW w:w="576" w:type="dxa"/>
            <w:vMerge/>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rPr>
                <w:rFonts w:eastAsia="Tahoma"/>
                <w:sz w:val="20"/>
                <w:szCs w:val="20"/>
              </w:rPr>
            </w:pPr>
          </w:p>
        </w:tc>
        <w:tc>
          <w:tcPr>
            <w:tcW w:w="3314"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rPr>
                <w:rFonts w:eastAsia="Tahoma"/>
                <w:sz w:val="20"/>
                <w:szCs w:val="20"/>
              </w:rPr>
            </w:pP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rFonts w:eastAsia="Tahoma"/>
                <w:sz w:val="20"/>
                <w:szCs w:val="20"/>
              </w:rPr>
              <w:t>Контрольная работа №2</w:t>
            </w:r>
          </w:p>
        </w:tc>
      </w:tr>
      <w:tr w:rsidR="00EC64DC" w:rsidRPr="00EC64DC" w:rsidTr="006C65CE">
        <w:trPr>
          <w:trHeight w:val="149"/>
        </w:trPr>
        <w:tc>
          <w:tcPr>
            <w:tcW w:w="576" w:type="dxa"/>
            <w:vMerge/>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rPr>
                <w:rFonts w:eastAsia="Tahoma"/>
                <w:sz w:val="20"/>
                <w:szCs w:val="20"/>
              </w:rPr>
            </w:pPr>
          </w:p>
        </w:tc>
        <w:tc>
          <w:tcPr>
            <w:tcW w:w="3314"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rPr>
                <w:rFonts w:eastAsia="Tahoma"/>
                <w:sz w:val="20"/>
                <w:szCs w:val="20"/>
              </w:rPr>
            </w:pP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2,3,4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3,6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rFonts w:eastAsia="Tahoma"/>
                <w:sz w:val="20"/>
                <w:szCs w:val="20"/>
              </w:rPr>
              <w:t>Тест №2</w:t>
            </w:r>
          </w:p>
        </w:tc>
      </w:tr>
      <w:tr w:rsidR="00EC64DC" w:rsidRPr="00EC64DC" w:rsidTr="006C65CE">
        <w:trPr>
          <w:trHeight w:val="153"/>
        </w:trPr>
        <w:tc>
          <w:tcPr>
            <w:tcW w:w="576" w:type="dxa"/>
            <w:vMerge w:val="restart"/>
            <w:tcBorders>
              <w:top w:val="single" w:sz="4" w:space="0" w:color="000000"/>
              <w:left w:val="single" w:sz="4" w:space="0" w:color="000000"/>
              <w:bottom w:val="single" w:sz="4" w:space="0" w:color="000000"/>
            </w:tcBorders>
            <w:shd w:val="clear" w:color="auto" w:fill="auto"/>
          </w:tcPr>
          <w:p w:rsidR="006C65CE" w:rsidRPr="00EC64DC" w:rsidRDefault="006C65CE">
            <w:r w:rsidRPr="00EC64DC">
              <w:rPr>
                <w:smallCaps/>
                <w:sz w:val="20"/>
              </w:rPr>
              <w:t>7</w:t>
            </w:r>
          </w:p>
        </w:tc>
        <w:tc>
          <w:tcPr>
            <w:tcW w:w="3314" w:type="dxa"/>
            <w:vMerge w:val="restart"/>
            <w:tcBorders>
              <w:top w:val="single" w:sz="4" w:space="0" w:color="000000"/>
              <w:left w:val="single" w:sz="4" w:space="0" w:color="000000"/>
              <w:bottom w:val="single" w:sz="4" w:space="0" w:color="000000"/>
            </w:tcBorders>
            <w:shd w:val="clear" w:color="auto" w:fill="auto"/>
            <w:vAlign w:val="center"/>
          </w:tcPr>
          <w:p w:rsidR="006C65CE" w:rsidRPr="00EC64DC" w:rsidRDefault="006C65CE">
            <w:pPr>
              <w:ind w:left="33"/>
            </w:pPr>
            <w:r w:rsidRPr="00EC64DC">
              <w:rPr>
                <w:sz w:val="20"/>
              </w:rPr>
              <w:t>Деловая этика</w:t>
            </w: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1-4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2,3,4,5,6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sz w:val="20"/>
                <w:szCs w:val="20"/>
              </w:rPr>
              <w:t>перевод</w:t>
            </w:r>
          </w:p>
        </w:tc>
      </w:tr>
      <w:tr w:rsidR="00EC64DC" w:rsidRPr="00EC64DC" w:rsidTr="006C65CE">
        <w:trPr>
          <w:trHeight w:val="153"/>
        </w:trPr>
        <w:tc>
          <w:tcPr>
            <w:tcW w:w="576" w:type="dxa"/>
            <w:vMerge/>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rPr>
                <w:sz w:val="20"/>
                <w:szCs w:val="20"/>
              </w:rPr>
            </w:pPr>
          </w:p>
        </w:tc>
        <w:tc>
          <w:tcPr>
            <w:tcW w:w="3314"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rPr>
                <w:sz w:val="20"/>
                <w:szCs w:val="20"/>
              </w:rPr>
            </w:pP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sz w:val="20"/>
                <w:szCs w:val="20"/>
              </w:rPr>
              <w:t>полемика</w:t>
            </w:r>
          </w:p>
        </w:tc>
      </w:tr>
      <w:tr w:rsidR="00EC64DC" w:rsidRPr="00EC64DC" w:rsidTr="006C65CE">
        <w:trPr>
          <w:trHeight w:val="153"/>
        </w:trPr>
        <w:tc>
          <w:tcPr>
            <w:tcW w:w="576" w:type="dxa"/>
            <w:vMerge/>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rPr>
                <w:rFonts w:eastAsia="Tahoma"/>
                <w:sz w:val="20"/>
                <w:szCs w:val="20"/>
              </w:rPr>
            </w:pPr>
          </w:p>
        </w:tc>
        <w:tc>
          <w:tcPr>
            <w:tcW w:w="3314"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rPr>
                <w:rFonts w:eastAsia="Tahoma"/>
                <w:sz w:val="20"/>
                <w:szCs w:val="20"/>
              </w:rPr>
            </w:pP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rFonts w:eastAsia="Tahoma"/>
                <w:sz w:val="20"/>
                <w:szCs w:val="20"/>
              </w:rPr>
              <w:t>Контрольная работа №2</w:t>
            </w:r>
          </w:p>
        </w:tc>
      </w:tr>
      <w:tr w:rsidR="00EC64DC" w:rsidRPr="00EC64DC" w:rsidTr="006C65CE">
        <w:trPr>
          <w:trHeight w:val="153"/>
        </w:trPr>
        <w:tc>
          <w:tcPr>
            <w:tcW w:w="576" w:type="dxa"/>
            <w:vMerge/>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rPr>
                <w:rFonts w:eastAsia="Tahoma"/>
                <w:sz w:val="20"/>
                <w:szCs w:val="20"/>
              </w:rPr>
            </w:pPr>
          </w:p>
        </w:tc>
        <w:tc>
          <w:tcPr>
            <w:tcW w:w="3314"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rPr>
                <w:rFonts w:eastAsia="Tahoma"/>
                <w:sz w:val="20"/>
                <w:szCs w:val="20"/>
              </w:rPr>
            </w:pP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2,3,4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3,6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rFonts w:eastAsia="Tahoma"/>
                <w:sz w:val="20"/>
                <w:szCs w:val="20"/>
              </w:rPr>
              <w:t>Тест №2</w:t>
            </w:r>
          </w:p>
        </w:tc>
      </w:tr>
      <w:tr w:rsidR="00EC64DC" w:rsidRPr="00EC64DC" w:rsidTr="006C65CE">
        <w:trPr>
          <w:trHeight w:val="153"/>
        </w:trPr>
        <w:tc>
          <w:tcPr>
            <w:tcW w:w="576" w:type="dxa"/>
            <w:vMerge w:val="restart"/>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8</w:t>
            </w:r>
          </w:p>
        </w:tc>
        <w:tc>
          <w:tcPr>
            <w:tcW w:w="3314" w:type="dxa"/>
            <w:vMerge w:val="restart"/>
            <w:tcBorders>
              <w:top w:val="single" w:sz="4" w:space="0" w:color="000000"/>
              <w:left w:val="single" w:sz="4" w:space="0" w:color="000000"/>
              <w:bottom w:val="single" w:sz="4" w:space="0" w:color="000000"/>
            </w:tcBorders>
            <w:shd w:val="clear" w:color="auto" w:fill="auto"/>
            <w:vAlign w:val="center"/>
          </w:tcPr>
          <w:p w:rsidR="006C65CE" w:rsidRPr="00EC64DC" w:rsidRDefault="006C65CE">
            <w:pPr>
              <w:spacing w:line="250" w:lineRule="exact"/>
              <w:ind w:right="192"/>
            </w:pPr>
            <w:r w:rsidRPr="00EC64DC">
              <w:rPr>
                <w:sz w:val="18"/>
                <w:szCs w:val="18"/>
              </w:rPr>
              <w:t>Компьютеры в современном мире</w:t>
            </w: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2,3,4,5,6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rFonts w:eastAsia="Tahoma"/>
                <w:sz w:val="20"/>
                <w:szCs w:val="20"/>
              </w:rPr>
              <w:t>Монолог</w:t>
            </w:r>
          </w:p>
        </w:tc>
      </w:tr>
      <w:tr w:rsidR="00EC64DC" w:rsidRPr="00EC64DC" w:rsidTr="006C65CE">
        <w:trPr>
          <w:trHeight w:val="153"/>
        </w:trPr>
        <w:tc>
          <w:tcPr>
            <w:tcW w:w="576" w:type="dxa"/>
            <w:vMerge/>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rPr>
                <w:rFonts w:eastAsia="Tahoma"/>
                <w:sz w:val="20"/>
                <w:szCs w:val="20"/>
                <w:lang w:val="en-US"/>
              </w:rPr>
            </w:pPr>
          </w:p>
        </w:tc>
        <w:tc>
          <w:tcPr>
            <w:tcW w:w="3314"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rPr>
                <w:rFonts w:eastAsia="Tahoma"/>
                <w:sz w:val="20"/>
                <w:szCs w:val="20"/>
                <w:lang w:val="en-US"/>
              </w:rPr>
            </w:pP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2-4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2,3,4,5,6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rFonts w:eastAsia="Tahoma"/>
                <w:sz w:val="20"/>
                <w:szCs w:val="20"/>
              </w:rPr>
              <w:t>Полемика</w:t>
            </w:r>
          </w:p>
        </w:tc>
      </w:tr>
      <w:tr w:rsidR="00EC64DC" w:rsidRPr="00EC64DC" w:rsidTr="006C65CE">
        <w:trPr>
          <w:trHeight w:val="144"/>
        </w:trPr>
        <w:tc>
          <w:tcPr>
            <w:tcW w:w="576" w:type="dxa"/>
            <w:vMerge/>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rPr>
                <w:rFonts w:eastAsia="Tahoma"/>
                <w:sz w:val="20"/>
                <w:szCs w:val="20"/>
                <w:lang w:val="en-US"/>
              </w:rPr>
            </w:pPr>
          </w:p>
        </w:tc>
        <w:tc>
          <w:tcPr>
            <w:tcW w:w="3314"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rPr>
                <w:rFonts w:eastAsia="Tahoma"/>
                <w:sz w:val="20"/>
                <w:szCs w:val="20"/>
                <w:lang w:val="en-US"/>
              </w:rPr>
            </w:pP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2,3,4,5,6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rFonts w:eastAsia="Tahoma"/>
                <w:sz w:val="20"/>
                <w:szCs w:val="20"/>
              </w:rPr>
              <w:t>Диалог</w:t>
            </w:r>
          </w:p>
        </w:tc>
      </w:tr>
      <w:tr w:rsidR="00EC64DC" w:rsidRPr="00EC64DC" w:rsidTr="006C65CE">
        <w:trPr>
          <w:trHeight w:val="153"/>
        </w:trPr>
        <w:tc>
          <w:tcPr>
            <w:tcW w:w="576" w:type="dxa"/>
            <w:vMerge/>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rPr>
                <w:rFonts w:eastAsia="Tahoma"/>
                <w:sz w:val="20"/>
                <w:szCs w:val="20"/>
                <w:lang w:val="en-US"/>
              </w:rPr>
            </w:pPr>
          </w:p>
        </w:tc>
        <w:tc>
          <w:tcPr>
            <w:tcW w:w="3314"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rPr>
                <w:rFonts w:eastAsia="Tahoma"/>
                <w:sz w:val="20"/>
                <w:szCs w:val="20"/>
                <w:lang w:val="en-US"/>
              </w:rPr>
            </w:pP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2,3,4,5,6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rFonts w:eastAsia="Tahoma"/>
                <w:sz w:val="20"/>
                <w:szCs w:val="20"/>
              </w:rPr>
              <w:t>Контрольная работа №3</w:t>
            </w:r>
          </w:p>
        </w:tc>
      </w:tr>
      <w:tr w:rsidR="00EC64DC" w:rsidRPr="00EC64DC" w:rsidTr="006C65CE">
        <w:trPr>
          <w:trHeight w:val="153"/>
        </w:trPr>
        <w:tc>
          <w:tcPr>
            <w:tcW w:w="576" w:type="dxa"/>
            <w:vMerge/>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rPr>
                <w:rFonts w:eastAsia="Tahoma"/>
                <w:sz w:val="20"/>
                <w:szCs w:val="20"/>
                <w:lang w:val="en-US"/>
              </w:rPr>
            </w:pPr>
          </w:p>
        </w:tc>
        <w:tc>
          <w:tcPr>
            <w:tcW w:w="3314"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rPr>
                <w:rFonts w:eastAsia="Tahoma"/>
                <w:sz w:val="20"/>
                <w:szCs w:val="20"/>
                <w:lang w:val="en-US"/>
              </w:rPr>
            </w:pP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3,5,6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 xml:space="preserve">1,2 </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rFonts w:eastAsia="Tahoma"/>
                <w:sz w:val="20"/>
                <w:szCs w:val="20"/>
              </w:rPr>
              <w:t>Тест №3</w:t>
            </w:r>
          </w:p>
        </w:tc>
      </w:tr>
      <w:tr w:rsidR="00EC64DC" w:rsidRPr="00EC64DC" w:rsidTr="006C65CE">
        <w:trPr>
          <w:trHeight w:val="153"/>
        </w:trPr>
        <w:tc>
          <w:tcPr>
            <w:tcW w:w="576" w:type="dxa"/>
            <w:vMerge w:val="restart"/>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9</w:t>
            </w:r>
          </w:p>
        </w:tc>
        <w:tc>
          <w:tcPr>
            <w:tcW w:w="3314" w:type="dxa"/>
            <w:vMerge w:val="restart"/>
            <w:tcBorders>
              <w:top w:val="single" w:sz="4" w:space="0" w:color="000000"/>
              <w:left w:val="single" w:sz="4" w:space="0" w:color="000000"/>
              <w:bottom w:val="single" w:sz="4" w:space="0" w:color="000000"/>
            </w:tcBorders>
            <w:shd w:val="clear" w:color="auto" w:fill="auto"/>
            <w:vAlign w:val="center"/>
          </w:tcPr>
          <w:p w:rsidR="006C65CE" w:rsidRPr="00EC64DC" w:rsidRDefault="006C65CE">
            <w:pPr>
              <w:spacing w:line="250" w:lineRule="exact"/>
              <w:ind w:right="192"/>
            </w:pPr>
            <w:r w:rsidRPr="00EC64DC">
              <w:rPr>
                <w:sz w:val="18"/>
                <w:szCs w:val="18"/>
              </w:rPr>
              <w:t>Базовое программное обеспечение</w:t>
            </w: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2,3,4,5,6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rFonts w:eastAsia="Tahoma"/>
                <w:sz w:val="20"/>
                <w:szCs w:val="20"/>
              </w:rPr>
              <w:t>Диалог</w:t>
            </w:r>
          </w:p>
        </w:tc>
      </w:tr>
      <w:tr w:rsidR="00EC64DC" w:rsidRPr="00EC64DC" w:rsidTr="006C65CE">
        <w:trPr>
          <w:trHeight w:val="153"/>
        </w:trPr>
        <w:tc>
          <w:tcPr>
            <w:tcW w:w="576" w:type="dxa"/>
            <w:vMerge/>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rPr>
                <w:rFonts w:eastAsia="Tahoma"/>
                <w:sz w:val="20"/>
                <w:szCs w:val="20"/>
              </w:rPr>
            </w:pPr>
          </w:p>
        </w:tc>
        <w:tc>
          <w:tcPr>
            <w:tcW w:w="3314"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rPr>
                <w:rFonts w:eastAsia="Tahoma"/>
                <w:sz w:val="20"/>
                <w:szCs w:val="20"/>
              </w:rPr>
            </w:pP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2,3,4,5,6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rFonts w:eastAsia="Tahoma"/>
                <w:sz w:val="20"/>
                <w:szCs w:val="20"/>
              </w:rPr>
              <w:t>Дискуссия</w:t>
            </w:r>
          </w:p>
        </w:tc>
      </w:tr>
      <w:tr w:rsidR="00EC64DC" w:rsidRPr="00EC64DC" w:rsidTr="006C65CE">
        <w:trPr>
          <w:trHeight w:val="153"/>
        </w:trPr>
        <w:tc>
          <w:tcPr>
            <w:tcW w:w="576" w:type="dxa"/>
            <w:vMerge/>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rPr>
                <w:rFonts w:eastAsia="Tahoma"/>
                <w:sz w:val="20"/>
                <w:szCs w:val="20"/>
              </w:rPr>
            </w:pPr>
          </w:p>
        </w:tc>
        <w:tc>
          <w:tcPr>
            <w:tcW w:w="3314"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rPr>
                <w:rFonts w:eastAsia="Tahoma"/>
                <w:sz w:val="20"/>
                <w:szCs w:val="20"/>
              </w:rPr>
            </w:pP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2,3,4,5,6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rFonts w:eastAsia="Tahoma"/>
                <w:sz w:val="20"/>
                <w:szCs w:val="20"/>
              </w:rPr>
              <w:t>Контрольная работа №3</w:t>
            </w:r>
          </w:p>
        </w:tc>
      </w:tr>
      <w:tr w:rsidR="00EC64DC" w:rsidRPr="00EC64DC" w:rsidTr="006C65CE">
        <w:trPr>
          <w:trHeight w:val="153"/>
        </w:trPr>
        <w:tc>
          <w:tcPr>
            <w:tcW w:w="576" w:type="dxa"/>
            <w:vMerge/>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rPr>
                <w:rFonts w:eastAsia="Tahoma"/>
                <w:sz w:val="20"/>
                <w:szCs w:val="20"/>
              </w:rPr>
            </w:pPr>
          </w:p>
        </w:tc>
        <w:tc>
          <w:tcPr>
            <w:tcW w:w="3314"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rPr>
                <w:rFonts w:eastAsia="Tahoma"/>
                <w:sz w:val="20"/>
                <w:szCs w:val="20"/>
              </w:rPr>
            </w:pP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3,6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rFonts w:eastAsia="Tahoma"/>
                <w:sz w:val="20"/>
                <w:szCs w:val="20"/>
              </w:rPr>
              <w:t>Тест №3</w:t>
            </w:r>
          </w:p>
        </w:tc>
      </w:tr>
      <w:tr w:rsidR="00EC64DC" w:rsidRPr="00EC64DC" w:rsidTr="006C65CE">
        <w:trPr>
          <w:trHeight w:val="153"/>
        </w:trPr>
        <w:tc>
          <w:tcPr>
            <w:tcW w:w="576" w:type="dxa"/>
            <w:vMerge w:val="restart"/>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10</w:t>
            </w:r>
          </w:p>
        </w:tc>
        <w:tc>
          <w:tcPr>
            <w:tcW w:w="3314" w:type="dxa"/>
            <w:vMerge w:val="restart"/>
            <w:tcBorders>
              <w:top w:val="single" w:sz="4" w:space="0" w:color="000000"/>
              <w:left w:val="single" w:sz="4" w:space="0" w:color="000000"/>
              <w:bottom w:val="single" w:sz="4" w:space="0" w:color="000000"/>
            </w:tcBorders>
            <w:shd w:val="clear" w:color="auto" w:fill="auto"/>
            <w:vAlign w:val="center"/>
          </w:tcPr>
          <w:p w:rsidR="006C65CE" w:rsidRPr="00EC64DC" w:rsidRDefault="006C65CE">
            <w:pPr>
              <w:spacing w:line="250" w:lineRule="exact"/>
              <w:ind w:right="192"/>
            </w:pPr>
            <w:r w:rsidRPr="00EC64DC">
              <w:rPr>
                <w:sz w:val="18"/>
                <w:szCs w:val="18"/>
              </w:rPr>
              <w:t>Сети</w:t>
            </w: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2,3,4,5,6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rFonts w:eastAsia="Tahoma"/>
                <w:sz w:val="20"/>
                <w:szCs w:val="20"/>
              </w:rPr>
              <w:t>Аннотация</w:t>
            </w:r>
          </w:p>
        </w:tc>
      </w:tr>
      <w:tr w:rsidR="00EC64DC" w:rsidRPr="00EC64DC" w:rsidTr="006C65CE">
        <w:trPr>
          <w:trHeight w:val="153"/>
        </w:trPr>
        <w:tc>
          <w:tcPr>
            <w:tcW w:w="576" w:type="dxa"/>
            <w:vMerge/>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rPr>
                <w:rFonts w:eastAsia="Tahoma"/>
                <w:sz w:val="20"/>
                <w:szCs w:val="20"/>
              </w:rPr>
            </w:pPr>
          </w:p>
        </w:tc>
        <w:tc>
          <w:tcPr>
            <w:tcW w:w="3314"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rPr>
                <w:rFonts w:eastAsia="Tahoma"/>
                <w:sz w:val="20"/>
                <w:szCs w:val="20"/>
              </w:rPr>
            </w:pP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2,3,4,5,6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rFonts w:eastAsia="Tahoma"/>
                <w:sz w:val="20"/>
                <w:szCs w:val="20"/>
              </w:rPr>
              <w:t>Реферат</w:t>
            </w:r>
          </w:p>
        </w:tc>
      </w:tr>
      <w:tr w:rsidR="00EC64DC" w:rsidRPr="00EC64DC" w:rsidTr="006C65CE">
        <w:trPr>
          <w:trHeight w:val="153"/>
        </w:trPr>
        <w:tc>
          <w:tcPr>
            <w:tcW w:w="576" w:type="dxa"/>
            <w:vMerge/>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rPr>
                <w:rFonts w:eastAsia="Tahoma"/>
                <w:sz w:val="20"/>
                <w:szCs w:val="20"/>
              </w:rPr>
            </w:pPr>
          </w:p>
        </w:tc>
        <w:tc>
          <w:tcPr>
            <w:tcW w:w="3314"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rPr>
                <w:rFonts w:eastAsia="Tahoma"/>
                <w:sz w:val="20"/>
                <w:szCs w:val="20"/>
              </w:rPr>
            </w:pP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2,3,4,5,6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rFonts w:eastAsia="Tahoma"/>
                <w:sz w:val="20"/>
                <w:szCs w:val="20"/>
              </w:rPr>
              <w:t>Контрольная работа №3</w:t>
            </w:r>
          </w:p>
        </w:tc>
      </w:tr>
      <w:tr w:rsidR="00EC64DC" w:rsidRPr="00EC64DC" w:rsidTr="006C65CE">
        <w:trPr>
          <w:trHeight w:val="153"/>
        </w:trPr>
        <w:tc>
          <w:tcPr>
            <w:tcW w:w="576" w:type="dxa"/>
            <w:vMerge/>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rPr>
                <w:rFonts w:eastAsia="Tahoma"/>
                <w:sz w:val="20"/>
                <w:szCs w:val="20"/>
              </w:rPr>
            </w:pPr>
          </w:p>
        </w:tc>
        <w:tc>
          <w:tcPr>
            <w:tcW w:w="3314"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rPr>
                <w:rFonts w:eastAsia="Tahoma"/>
                <w:sz w:val="20"/>
                <w:szCs w:val="20"/>
              </w:rPr>
            </w:pP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3,6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rFonts w:eastAsia="Tahoma"/>
                <w:sz w:val="20"/>
                <w:szCs w:val="20"/>
              </w:rPr>
              <w:t>Тест №3</w:t>
            </w:r>
          </w:p>
        </w:tc>
      </w:tr>
      <w:tr w:rsidR="00EC64DC" w:rsidRPr="00EC64DC" w:rsidTr="006C65CE">
        <w:trPr>
          <w:trHeight w:val="153"/>
        </w:trPr>
        <w:tc>
          <w:tcPr>
            <w:tcW w:w="576" w:type="dxa"/>
            <w:vMerge w:val="restart"/>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11</w:t>
            </w:r>
          </w:p>
        </w:tc>
        <w:tc>
          <w:tcPr>
            <w:tcW w:w="3314" w:type="dxa"/>
            <w:vMerge w:val="restart"/>
            <w:tcBorders>
              <w:top w:val="single" w:sz="4" w:space="0" w:color="000000"/>
              <w:left w:val="single" w:sz="4" w:space="0" w:color="000000"/>
              <w:bottom w:val="single" w:sz="4" w:space="0" w:color="000000"/>
            </w:tcBorders>
            <w:shd w:val="clear" w:color="auto" w:fill="auto"/>
            <w:vAlign w:val="center"/>
          </w:tcPr>
          <w:p w:rsidR="006C65CE" w:rsidRPr="00EC64DC" w:rsidRDefault="006C65CE">
            <w:pPr>
              <w:spacing w:line="250" w:lineRule="exact"/>
              <w:ind w:right="192"/>
            </w:pPr>
            <w:r w:rsidRPr="00EC64DC">
              <w:rPr>
                <w:sz w:val="18"/>
                <w:szCs w:val="18"/>
              </w:rPr>
              <w:t>Компьютерная безопасность</w:t>
            </w:r>
            <w:r w:rsidRPr="00EC64DC">
              <w:rPr>
                <w:sz w:val="20"/>
                <w:szCs w:val="20"/>
              </w:rPr>
              <w:t xml:space="preserve"> </w:t>
            </w: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1,2,3,4,5,6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rFonts w:eastAsia="Tahoma"/>
                <w:sz w:val="20"/>
                <w:szCs w:val="20"/>
              </w:rPr>
              <w:t>Диалог</w:t>
            </w:r>
          </w:p>
        </w:tc>
      </w:tr>
      <w:tr w:rsidR="00EC64DC" w:rsidRPr="00EC64DC" w:rsidTr="006C65CE">
        <w:trPr>
          <w:trHeight w:val="153"/>
        </w:trPr>
        <w:tc>
          <w:tcPr>
            <w:tcW w:w="576" w:type="dxa"/>
            <w:vMerge/>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rPr>
                <w:rFonts w:eastAsia="Tahoma"/>
                <w:sz w:val="20"/>
                <w:szCs w:val="20"/>
              </w:rPr>
            </w:pPr>
          </w:p>
        </w:tc>
        <w:tc>
          <w:tcPr>
            <w:tcW w:w="3314"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rPr>
                <w:rFonts w:eastAsia="Tahoma"/>
                <w:sz w:val="20"/>
                <w:szCs w:val="20"/>
              </w:rPr>
            </w:pP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2,3,4,5,6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rFonts w:eastAsia="Tahoma"/>
                <w:sz w:val="20"/>
                <w:szCs w:val="20"/>
              </w:rPr>
              <w:t>Презентация</w:t>
            </w:r>
          </w:p>
        </w:tc>
      </w:tr>
      <w:tr w:rsidR="00EC64DC" w:rsidRPr="00EC64DC" w:rsidTr="006C65CE">
        <w:trPr>
          <w:trHeight w:val="153"/>
        </w:trPr>
        <w:tc>
          <w:tcPr>
            <w:tcW w:w="576" w:type="dxa"/>
            <w:vMerge/>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rPr>
                <w:rFonts w:eastAsia="Tahoma"/>
                <w:sz w:val="20"/>
                <w:szCs w:val="20"/>
              </w:rPr>
            </w:pPr>
          </w:p>
        </w:tc>
        <w:tc>
          <w:tcPr>
            <w:tcW w:w="3314"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rPr>
                <w:rFonts w:eastAsia="Tahoma"/>
                <w:sz w:val="20"/>
                <w:szCs w:val="20"/>
              </w:rPr>
            </w:pP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2,3,4,5,6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rFonts w:eastAsia="Tahoma"/>
                <w:sz w:val="20"/>
                <w:szCs w:val="20"/>
              </w:rPr>
              <w:t>Контрольная работа №4</w:t>
            </w:r>
          </w:p>
        </w:tc>
      </w:tr>
      <w:tr w:rsidR="00EC64DC" w:rsidRPr="00EC64DC" w:rsidTr="006C65CE">
        <w:trPr>
          <w:trHeight w:val="153"/>
        </w:trPr>
        <w:tc>
          <w:tcPr>
            <w:tcW w:w="576" w:type="dxa"/>
            <w:vMerge/>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rPr>
                <w:rFonts w:eastAsia="Tahoma"/>
                <w:sz w:val="20"/>
                <w:szCs w:val="20"/>
              </w:rPr>
            </w:pPr>
          </w:p>
        </w:tc>
        <w:tc>
          <w:tcPr>
            <w:tcW w:w="3314"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rPr>
                <w:rFonts w:eastAsia="Tahoma"/>
                <w:sz w:val="20"/>
                <w:szCs w:val="20"/>
              </w:rPr>
            </w:pP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p w:rsidR="006C65CE" w:rsidRPr="00EC64DC" w:rsidRDefault="006C65CE">
            <w:pPr>
              <w:pStyle w:val="10"/>
              <w:numPr>
                <w:ilvl w:val="0"/>
                <w:numId w:val="0"/>
              </w:numPr>
              <w:ind w:left="360"/>
              <w:rPr>
                <w:rFonts w:eastAsia="Tahoma"/>
                <w:sz w:val="20"/>
                <w:szCs w:val="20"/>
              </w:rPr>
            </w:pP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4,5,6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rFonts w:eastAsia="Tahoma"/>
                <w:sz w:val="20"/>
                <w:szCs w:val="20"/>
              </w:rPr>
              <w:t>Тест №4</w:t>
            </w:r>
          </w:p>
        </w:tc>
      </w:tr>
      <w:tr w:rsidR="00EC64DC" w:rsidRPr="00EC64DC" w:rsidTr="006C65CE">
        <w:trPr>
          <w:trHeight w:val="153"/>
        </w:trPr>
        <w:tc>
          <w:tcPr>
            <w:tcW w:w="576" w:type="dxa"/>
            <w:vMerge w:val="restart"/>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12</w:t>
            </w:r>
          </w:p>
        </w:tc>
        <w:tc>
          <w:tcPr>
            <w:tcW w:w="3314" w:type="dxa"/>
            <w:vMerge w:val="restart"/>
            <w:tcBorders>
              <w:top w:val="single" w:sz="4" w:space="0" w:color="000000"/>
              <w:left w:val="single" w:sz="4" w:space="0" w:color="000000"/>
              <w:bottom w:val="single" w:sz="4" w:space="0" w:color="000000"/>
            </w:tcBorders>
            <w:shd w:val="clear" w:color="auto" w:fill="auto"/>
            <w:vAlign w:val="center"/>
          </w:tcPr>
          <w:p w:rsidR="006C65CE" w:rsidRPr="00EC64DC" w:rsidRDefault="006C65CE">
            <w:pPr>
              <w:spacing w:line="250" w:lineRule="exact"/>
              <w:ind w:right="192"/>
            </w:pPr>
            <w:r w:rsidRPr="00EC64DC">
              <w:rPr>
                <w:rFonts w:eastAsia="Tahoma"/>
                <w:sz w:val="18"/>
                <w:szCs w:val="18"/>
              </w:rPr>
              <w:t>Креативное программное обеспечение</w:t>
            </w: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1,2,3,4,5,6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rFonts w:eastAsia="Tahoma"/>
                <w:sz w:val="20"/>
                <w:szCs w:val="20"/>
              </w:rPr>
              <w:t>Аннотация</w:t>
            </w:r>
          </w:p>
        </w:tc>
      </w:tr>
      <w:tr w:rsidR="00EC64DC" w:rsidRPr="00EC64DC" w:rsidTr="006C65CE">
        <w:trPr>
          <w:trHeight w:val="153"/>
        </w:trPr>
        <w:tc>
          <w:tcPr>
            <w:tcW w:w="576" w:type="dxa"/>
            <w:vMerge/>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rPr>
                <w:rFonts w:eastAsia="Tahoma"/>
                <w:sz w:val="20"/>
                <w:szCs w:val="20"/>
              </w:rPr>
            </w:pPr>
          </w:p>
        </w:tc>
        <w:tc>
          <w:tcPr>
            <w:tcW w:w="3314"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jc w:val="center"/>
              <w:rPr>
                <w:rFonts w:eastAsia="Tahoma"/>
                <w:sz w:val="20"/>
                <w:szCs w:val="20"/>
              </w:rPr>
            </w:pP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2,3,4,5,6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rFonts w:eastAsia="Tahoma"/>
                <w:sz w:val="20"/>
                <w:szCs w:val="20"/>
              </w:rPr>
              <w:t>Реферат</w:t>
            </w:r>
          </w:p>
        </w:tc>
      </w:tr>
      <w:tr w:rsidR="00EC64DC" w:rsidRPr="00EC64DC" w:rsidTr="006C65CE">
        <w:trPr>
          <w:trHeight w:val="368"/>
        </w:trPr>
        <w:tc>
          <w:tcPr>
            <w:tcW w:w="576" w:type="dxa"/>
            <w:vMerge/>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rPr>
                <w:rFonts w:eastAsia="Tahoma"/>
                <w:sz w:val="20"/>
                <w:szCs w:val="20"/>
              </w:rPr>
            </w:pPr>
          </w:p>
        </w:tc>
        <w:tc>
          <w:tcPr>
            <w:tcW w:w="3314"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jc w:val="center"/>
              <w:rPr>
                <w:rFonts w:eastAsia="Tahoma"/>
                <w:sz w:val="20"/>
                <w:szCs w:val="20"/>
              </w:rPr>
            </w:pP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1,2,3,4,5,6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rFonts w:eastAsia="Tahoma"/>
                <w:sz w:val="20"/>
                <w:szCs w:val="20"/>
              </w:rPr>
              <w:t xml:space="preserve">Проект </w:t>
            </w:r>
          </w:p>
        </w:tc>
      </w:tr>
      <w:tr w:rsidR="00EC64DC" w:rsidRPr="00EC64DC" w:rsidTr="006C65CE">
        <w:trPr>
          <w:trHeight w:val="153"/>
        </w:trPr>
        <w:tc>
          <w:tcPr>
            <w:tcW w:w="576" w:type="dxa"/>
            <w:vMerge/>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rPr>
                <w:rFonts w:eastAsia="Tahoma"/>
                <w:sz w:val="20"/>
                <w:szCs w:val="20"/>
              </w:rPr>
            </w:pPr>
          </w:p>
        </w:tc>
        <w:tc>
          <w:tcPr>
            <w:tcW w:w="3314"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jc w:val="center"/>
              <w:rPr>
                <w:rFonts w:eastAsia="Tahoma"/>
                <w:sz w:val="20"/>
                <w:szCs w:val="20"/>
              </w:rPr>
            </w:pP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2,3,4,5,6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rFonts w:eastAsia="Tahoma"/>
                <w:sz w:val="20"/>
                <w:szCs w:val="20"/>
              </w:rPr>
              <w:t>Контрольная работа №4</w:t>
            </w:r>
          </w:p>
        </w:tc>
      </w:tr>
      <w:tr w:rsidR="00EC64DC" w:rsidRPr="00EC64DC" w:rsidTr="006C65CE">
        <w:trPr>
          <w:trHeight w:val="153"/>
        </w:trPr>
        <w:tc>
          <w:tcPr>
            <w:tcW w:w="576" w:type="dxa"/>
            <w:vMerge/>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rPr>
                <w:rFonts w:eastAsia="Tahoma"/>
                <w:sz w:val="20"/>
                <w:szCs w:val="20"/>
              </w:rPr>
            </w:pPr>
          </w:p>
        </w:tc>
        <w:tc>
          <w:tcPr>
            <w:tcW w:w="3314"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jc w:val="center"/>
              <w:rPr>
                <w:rFonts w:eastAsia="Tahoma"/>
                <w:sz w:val="20"/>
                <w:szCs w:val="20"/>
              </w:rPr>
            </w:pPr>
          </w:p>
        </w:tc>
        <w:tc>
          <w:tcPr>
            <w:tcW w:w="1617"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1-4</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4,5,6</w:t>
            </w:r>
          </w:p>
        </w:tc>
        <w:tc>
          <w:tcPr>
            <w:tcW w:w="116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rFonts w:eastAsia="Tahoma"/>
                <w:sz w:val="20"/>
                <w:szCs w:val="20"/>
              </w:rPr>
              <w:t>Тест №4</w:t>
            </w:r>
          </w:p>
        </w:tc>
      </w:tr>
      <w:tr w:rsidR="00EC64DC" w:rsidRPr="00EC64DC" w:rsidTr="006C65CE">
        <w:trPr>
          <w:trHeight w:val="153"/>
        </w:trPr>
        <w:tc>
          <w:tcPr>
            <w:tcW w:w="576" w:type="dxa"/>
            <w:vMerge w:val="restart"/>
            <w:tcBorders>
              <w:left w:val="single" w:sz="4" w:space="0" w:color="000000"/>
              <w:bottom w:val="single" w:sz="4" w:space="0" w:color="000000"/>
            </w:tcBorders>
            <w:shd w:val="clear" w:color="auto" w:fill="auto"/>
          </w:tcPr>
          <w:p w:rsidR="006C65CE" w:rsidRPr="00EC64DC" w:rsidRDefault="006C65CE">
            <w:pPr>
              <w:snapToGrid w:val="0"/>
              <w:jc w:val="center"/>
            </w:pPr>
            <w:r w:rsidRPr="00EC64DC">
              <w:rPr>
                <w:rFonts w:eastAsia="Tahoma"/>
                <w:sz w:val="20"/>
                <w:szCs w:val="20"/>
              </w:rPr>
              <w:t>13</w:t>
            </w:r>
          </w:p>
        </w:tc>
        <w:tc>
          <w:tcPr>
            <w:tcW w:w="3314" w:type="dxa"/>
            <w:vMerge w:val="restart"/>
            <w:tcBorders>
              <w:left w:val="single" w:sz="4" w:space="0" w:color="000000"/>
              <w:bottom w:val="single" w:sz="4" w:space="0" w:color="000000"/>
            </w:tcBorders>
            <w:shd w:val="clear" w:color="auto" w:fill="auto"/>
            <w:vAlign w:val="center"/>
          </w:tcPr>
          <w:p w:rsidR="006C65CE" w:rsidRPr="00EC64DC" w:rsidRDefault="006C65CE">
            <w:pPr>
              <w:snapToGrid w:val="0"/>
              <w:spacing w:line="250" w:lineRule="exact"/>
              <w:ind w:right="192"/>
              <w:jc w:val="center"/>
            </w:pPr>
            <w:r w:rsidRPr="00EC64DC">
              <w:rPr>
                <w:rFonts w:eastAsia="Tahoma"/>
                <w:sz w:val="18"/>
                <w:szCs w:val="18"/>
              </w:rPr>
              <w:t>Программирование. Занятость в области</w:t>
            </w:r>
          </w:p>
        </w:tc>
        <w:tc>
          <w:tcPr>
            <w:tcW w:w="1617" w:type="dxa"/>
            <w:tcBorders>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1-4</w:t>
            </w:r>
          </w:p>
        </w:tc>
        <w:tc>
          <w:tcPr>
            <w:tcW w:w="1165" w:type="dxa"/>
            <w:tcBorders>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1,2,3,4,5,6</w:t>
            </w:r>
          </w:p>
        </w:tc>
        <w:tc>
          <w:tcPr>
            <w:tcW w:w="1165" w:type="dxa"/>
            <w:tcBorders>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left w:val="single" w:sz="4" w:space="0" w:color="000000"/>
              <w:bottom w:val="single" w:sz="4" w:space="0" w:color="000000"/>
              <w:right w:val="single" w:sz="4" w:space="0" w:color="000000"/>
            </w:tcBorders>
            <w:shd w:val="clear" w:color="auto" w:fill="auto"/>
          </w:tcPr>
          <w:p w:rsidR="006C65CE" w:rsidRPr="00EC64DC" w:rsidRDefault="006C65CE">
            <w:pPr>
              <w:snapToGrid w:val="0"/>
              <w:jc w:val="center"/>
            </w:pPr>
            <w:r w:rsidRPr="00EC64DC">
              <w:rPr>
                <w:rFonts w:eastAsia="Tahoma"/>
                <w:sz w:val="20"/>
                <w:szCs w:val="20"/>
              </w:rPr>
              <w:t>Аннотация</w:t>
            </w:r>
          </w:p>
        </w:tc>
      </w:tr>
      <w:tr w:rsidR="00EC64DC" w:rsidRPr="00EC64DC" w:rsidTr="006C65CE">
        <w:trPr>
          <w:trHeight w:val="153"/>
        </w:trPr>
        <w:tc>
          <w:tcPr>
            <w:tcW w:w="576" w:type="dxa"/>
            <w:vMerge/>
            <w:tcBorders>
              <w:left w:val="single" w:sz="4" w:space="0" w:color="000000"/>
              <w:bottom w:val="single" w:sz="4" w:space="0" w:color="000000"/>
            </w:tcBorders>
            <w:shd w:val="clear" w:color="auto" w:fill="auto"/>
          </w:tcPr>
          <w:p w:rsidR="006C65CE" w:rsidRPr="00EC64DC" w:rsidRDefault="006C65CE">
            <w:pPr>
              <w:snapToGrid w:val="0"/>
              <w:jc w:val="center"/>
              <w:rPr>
                <w:rFonts w:eastAsia="Tahoma"/>
                <w:sz w:val="20"/>
                <w:szCs w:val="20"/>
              </w:rPr>
            </w:pPr>
          </w:p>
        </w:tc>
        <w:tc>
          <w:tcPr>
            <w:tcW w:w="3314" w:type="dxa"/>
            <w:vMerge/>
            <w:tcBorders>
              <w:left w:val="single" w:sz="4" w:space="0" w:color="000000"/>
              <w:bottom w:val="single" w:sz="4" w:space="0" w:color="000000"/>
            </w:tcBorders>
            <w:shd w:val="clear" w:color="auto" w:fill="auto"/>
            <w:vAlign w:val="center"/>
          </w:tcPr>
          <w:p w:rsidR="006C65CE" w:rsidRPr="00EC64DC" w:rsidRDefault="006C65CE">
            <w:pPr>
              <w:snapToGrid w:val="0"/>
              <w:jc w:val="center"/>
              <w:rPr>
                <w:rFonts w:eastAsia="Tahoma"/>
                <w:sz w:val="20"/>
                <w:szCs w:val="20"/>
              </w:rPr>
            </w:pPr>
          </w:p>
        </w:tc>
        <w:tc>
          <w:tcPr>
            <w:tcW w:w="1617" w:type="dxa"/>
            <w:tcBorders>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1-4</w:t>
            </w:r>
          </w:p>
        </w:tc>
        <w:tc>
          <w:tcPr>
            <w:tcW w:w="1165" w:type="dxa"/>
            <w:tcBorders>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2,3,4,5,6</w:t>
            </w:r>
          </w:p>
        </w:tc>
        <w:tc>
          <w:tcPr>
            <w:tcW w:w="1165" w:type="dxa"/>
            <w:tcBorders>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left w:val="single" w:sz="4" w:space="0" w:color="000000"/>
              <w:bottom w:val="single" w:sz="4" w:space="0" w:color="000000"/>
              <w:right w:val="single" w:sz="4" w:space="0" w:color="000000"/>
            </w:tcBorders>
            <w:shd w:val="clear" w:color="auto" w:fill="auto"/>
          </w:tcPr>
          <w:p w:rsidR="006C65CE" w:rsidRPr="00EC64DC" w:rsidRDefault="006C65CE">
            <w:pPr>
              <w:snapToGrid w:val="0"/>
              <w:jc w:val="center"/>
            </w:pPr>
            <w:r w:rsidRPr="00EC64DC">
              <w:rPr>
                <w:rFonts w:eastAsia="Tahoma"/>
                <w:sz w:val="20"/>
                <w:szCs w:val="20"/>
              </w:rPr>
              <w:t>Диалог</w:t>
            </w:r>
          </w:p>
        </w:tc>
      </w:tr>
      <w:tr w:rsidR="00EC64DC" w:rsidRPr="00EC64DC" w:rsidTr="006C65CE">
        <w:trPr>
          <w:trHeight w:val="153"/>
        </w:trPr>
        <w:tc>
          <w:tcPr>
            <w:tcW w:w="576" w:type="dxa"/>
            <w:vMerge/>
            <w:tcBorders>
              <w:left w:val="single" w:sz="4" w:space="0" w:color="000000"/>
              <w:bottom w:val="single" w:sz="4" w:space="0" w:color="000000"/>
            </w:tcBorders>
            <w:shd w:val="clear" w:color="auto" w:fill="auto"/>
          </w:tcPr>
          <w:p w:rsidR="006C65CE" w:rsidRPr="00EC64DC" w:rsidRDefault="006C65CE">
            <w:pPr>
              <w:snapToGrid w:val="0"/>
              <w:jc w:val="center"/>
              <w:rPr>
                <w:rFonts w:eastAsia="Tahoma"/>
                <w:sz w:val="20"/>
                <w:szCs w:val="20"/>
              </w:rPr>
            </w:pPr>
          </w:p>
        </w:tc>
        <w:tc>
          <w:tcPr>
            <w:tcW w:w="3314" w:type="dxa"/>
            <w:vMerge/>
            <w:tcBorders>
              <w:left w:val="single" w:sz="4" w:space="0" w:color="000000"/>
              <w:bottom w:val="single" w:sz="4" w:space="0" w:color="000000"/>
            </w:tcBorders>
            <w:shd w:val="clear" w:color="auto" w:fill="auto"/>
            <w:vAlign w:val="center"/>
          </w:tcPr>
          <w:p w:rsidR="006C65CE" w:rsidRPr="00EC64DC" w:rsidRDefault="006C65CE">
            <w:pPr>
              <w:snapToGrid w:val="0"/>
              <w:jc w:val="center"/>
              <w:rPr>
                <w:rFonts w:eastAsia="Tahoma"/>
                <w:sz w:val="20"/>
                <w:szCs w:val="20"/>
              </w:rPr>
            </w:pPr>
          </w:p>
        </w:tc>
        <w:tc>
          <w:tcPr>
            <w:tcW w:w="1617" w:type="dxa"/>
            <w:tcBorders>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1-4</w:t>
            </w:r>
          </w:p>
        </w:tc>
        <w:tc>
          <w:tcPr>
            <w:tcW w:w="1165" w:type="dxa"/>
            <w:tcBorders>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1,2,3,4,5,6</w:t>
            </w:r>
          </w:p>
        </w:tc>
        <w:tc>
          <w:tcPr>
            <w:tcW w:w="1165" w:type="dxa"/>
            <w:tcBorders>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left w:val="single" w:sz="4" w:space="0" w:color="000000"/>
              <w:bottom w:val="single" w:sz="4" w:space="0" w:color="000000"/>
              <w:right w:val="single" w:sz="4" w:space="0" w:color="000000"/>
            </w:tcBorders>
            <w:shd w:val="clear" w:color="auto" w:fill="auto"/>
          </w:tcPr>
          <w:p w:rsidR="006C65CE" w:rsidRPr="00EC64DC" w:rsidRDefault="006C65CE">
            <w:pPr>
              <w:snapToGrid w:val="0"/>
              <w:jc w:val="center"/>
            </w:pPr>
            <w:r w:rsidRPr="00EC64DC">
              <w:rPr>
                <w:rFonts w:eastAsia="Tahoma"/>
                <w:sz w:val="20"/>
                <w:szCs w:val="20"/>
              </w:rPr>
              <w:t>Дискуссия</w:t>
            </w:r>
          </w:p>
        </w:tc>
      </w:tr>
      <w:tr w:rsidR="00EC64DC" w:rsidRPr="00EC64DC" w:rsidTr="006C65CE">
        <w:trPr>
          <w:trHeight w:val="153"/>
        </w:trPr>
        <w:tc>
          <w:tcPr>
            <w:tcW w:w="576" w:type="dxa"/>
            <w:vMerge/>
            <w:tcBorders>
              <w:left w:val="single" w:sz="4" w:space="0" w:color="000000"/>
              <w:bottom w:val="single" w:sz="4" w:space="0" w:color="000000"/>
            </w:tcBorders>
            <w:shd w:val="clear" w:color="auto" w:fill="auto"/>
          </w:tcPr>
          <w:p w:rsidR="006C65CE" w:rsidRPr="00EC64DC" w:rsidRDefault="006C65CE">
            <w:pPr>
              <w:snapToGrid w:val="0"/>
              <w:jc w:val="center"/>
              <w:rPr>
                <w:rFonts w:eastAsia="Tahoma"/>
                <w:sz w:val="20"/>
                <w:szCs w:val="20"/>
              </w:rPr>
            </w:pPr>
          </w:p>
        </w:tc>
        <w:tc>
          <w:tcPr>
            <w:tcW w:w="3314" w:type="dxa"/>
            <w:vMerge/>
            <w:tcBorders>
              <w:left w:val="single" w:sz="4" w:space="0" w:color="000000"/>
              <w:bottom w:val="single" w:sz="4" w:space="0" w:color="000000"/>
            </w:tcBorders>
            <w:shd w:val="clear" w:color="auto" w:fill="auto"/>
            <w:vAlign w:val="center"/>
          </w:tcPr>
          <w:p w:rsidR="006C65CE" w:rsidRPr="00EC64DC" w:rsidRDefault="006C65CE">
            <w:pPr>
              <w:snapToGrid w:val="0"/>
              <w:jc w:val="center"/>
              <w:rPr>
                <w:rFonts w:eastAsia="Tahoma"/>
                <w:sz w:val="20"/>
                <w:szCs w:val="20"/>
              </w:rPr>
            </w:pPr>
          </w:p>
        </w:tc>
        <w:tc>
          <w:tcPr>
            <w:tcW w:w="1617" w:type="dxa"/>
            <w:tcBorders>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1-4</w:t>
            </w:r>
          </w:p>
        </w:tc>
        <w:tc>
          <w:tcPr>
            <w:tcW w:w="1165" w:type="dxa"/>
            <w:tcBorders>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2,3,4,5,6</w:t>
            </w:r>
          </w:p>
        </w:tc>
        <w:tc>
          <w:tcPr>
            <w:tcW w:w="1165" w:type="dxa"/>
            <w:tcBorders>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rFonts w:eastAsia="Tahoma"/>
                <w:sz w:val="20"/>
                <w:szCs w:val="20"/>
              </w:rPr>
              <w:t>Контрольная работа №4</w:t>
            </w:r>
          </w:p>
        </w:tc>
      </w:tr>
      <w:tr w:rsidR="00EC64DC" w:rsidRPr="00EC64DC" w:rsidTr="006C65CE">
        <w:trPr>
          <w:trHeight w:val="153"/>
        </w:trPr>
        <w:tc>
          <w:tcPr>
            <w:tcW w:w="576" w:type="dxa"/>
            <w:vMerge/>
            <w:tcBorders>
              <w:left w:val="single" w:sz="4" w:space="0" w:color="000000"/>
              <w:bottom w:val="single" w:sz="4" w:space="0" w:color="000000"/>
            </w:tcBorders>
            <w:shd w:val="clear" w:color="auto" w:fill="auto"/>
          </w:tcPr>
          <w:p w:rsidR="006C65CE" w:rsidRPr="00EC64DC" w:rsidRDefault="006C65CE">
            <w:pPr>
              <w:snapToGrid w:val="0"/>
              <w:jc w:val="center"/>
              <w:rPr>
                <w:rFonts w:eastAsia="Tahoma"/>
                <w:sz w:val="20"/>
                <w:szCs w:val="20"/>
              </w:rPr>
            </w:pPr>
          </w:p>
        </w:tc>
        <w:tc>
          <w:tcPr>
            <w:tcW w:w="3314" w:type="dxa"/>
            <w:vMerge/>
            <w:tcBorders>
              <w:left w:val="single" w:sz="4" w:space="0" w:color="000000"/>
              <w:bottom w:val="single" w:sz="4" w:space="0" w:color="000000"/>
            </w:tcBorders>
            <w:shd w:val="clear" w:color="auto" w:fill="auto"/>
            <w:vAlign w:val="center"/>
          </w:tcPr>
          <w:p w:rsidR="006C65CE" w:rsidRPr="00EC64DC" w:rsidRDefault="006C65CE">
            <w:pPr>
              <w:snapToGrid w:val="0"/>
              <w:jc w:val="center"/>
              <w:rPr>
                <w:rFonts w:eastAsia="Tahoma"/>
                <w:sz w:val="20"/>
                <w:szCs w:val="20"/>
              </w:rPr>
            </w:pPr>
          </w:p>
        </w:tc>
        <w:tc>
          <w:tcPr>
            <w:tcW w:w="1617" w:type="dxa"/>
            <w:tcBorders>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УК-4.1,4.2,4.3</w:t>
            </w:r>
          </w:p>
        </w:tc>
        <w:tc>
          <w:tcPr>
            <w:tcW w:w="1163" w:type="dxa"/>
            <w:tcBorders>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1-4</w:t>
            </w:r>
          </w:p>
        </w:tc>
        <w:tc>
          <w:tcPr>
            <w:tcW w:w="1165" w:type="dxa"/>
            <w:tcBorders>
              <w:left w:val="single" w:sz="4" w:space="0" w:color="000000"/>
              <w:bottom w:val="single" w:sz="4" w:space="0" w:color="000000"/>
            </w:tcBorders>
            <w:shd w:val="clear" w:color="auto" w:fill="auto"/>
          </w:tcPr>
          <w:p w:rsidR="006C65CE" w:rsidRPr="00EC64DC" w:rsidRDefault="006C65CE">
            <w:pPr>
              <w:jc w:val="center"/>
            </w:pPr>
            <w:r w:rsidRPr="00EC64DC">
              <w:rPr>
                <w:rFonts w:eastAsia="Tahoma"/>
                <w:sz w:val="20"/>
                <w:szCs w:val="20"/>
              </w:rPr>
              <w:t>4,5,6</w:t>
            </w:r>
          </w:p>
        </w:tc>
        <w:tc>
          <w:tcPr>
            <w:tcW w:w="1165" w:type="dxa"/>
            <w:tcBorders>
              <w:left w:val="single" w:sz="4" w:space="0" w:color="000000"/>
              <w:bottom w:val="single" w:sz="4" w:space="0" w:color="000000"/>
            </w:tcBorders>
            <w:shd w:val="clear" w:color="auto" w:fill="auto"/>
          </w:tcPr>
          <w:p w:rsidR="006C65CE" w:rsidRPr="00EC64DC" w:rsidRDefault="006C65CE">
            <w:pPr>
              <w:jc w:val="center"/>
            </w:pPr>
            <w:r w:rsidRPr="00EC64DC">
              <w:rPr>
                <w:smallCaps/>
                <w:sz w:val="20"/>
                <w:szCs w:val="20"/>
              </w:rPr>
              <w:t>1,2</w:t>
            </w:r>
          </w:p>
        </w:tc>
        <w:tc>
          <w:tcPr>
            <w:tcW w:w="1532" w:type="dxa"/>
            <w:tcBorders>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rFonts w:eastAsia="Tahoma"/>
                <w:sz w:val="20"/>
                <w:szCs w:val="20"/>
              </w:rPr>
              <w:t>Тест №4</w:t>
            </w:r>
          </w:p>
        </w:tc>
      </w:tr>
    </w:tbl>
    <w:p w:rsidR="006C65CE" w:rsidRPr="00EC64DC" w:rsidRDefault="006C65CE">
      <w:pPr>
        <w:numPr>
          <w:ilvl w:val="1"/>
          <w:numId w:val="42"/>
        </w:numPr>
      </w:pPr>
      <w:r w:rsidRPr="00EC64DC">
        <w:rPr>
          <w:b/>
          <w:smallCaps/>
        </w:rPr>
        <w:t xml:space="preserve"> </w:t>
      </w:r>
      <w:r w:rsidRPr="00EC64DC">
        <w:rPr>
          <w:b/>
        </w:rPr>
        <w:t>Наименование тем лекций, их содержание и объем в</w:t>
      </w:r>
      <w:r w:rsidRPr="00EC64DC">
        <w:rPr>
          <w:b/>
          <w:smallCaps/>
        </w:rPr>
        <w:t xml:space="preserve"> </w:t>
      </w:r>
      <w:r w:rsidRPr="00EC64DC">
        <w:rPr>
          <w:b/>
        </w:rPr>
        <w:t>часах</w:t>
      </w:r>
    </w:p>
    <w:p w:rsidR="006C65CE" w:rsidRPr="00EC64DC" w:rsidRDefault="006C65CE">
      <w:pPr>
        <w:ind w:left="360"/>
        <w:rPr>
          <w:b/>
          <w:smallCaps/>
        </w:rPr>
      </w:pPr>
    </w:p>
    <w:p w:rsidR="006C65CE" w:rsidRPr="00EC64DC" w:rsidRDefault="006C65CE">
      <w:r w:rsidRPr="00EC64DC">
        <w:t>Лекции учебным планом не предусмотрены</w:t>
      </w:r>
    </w:p>
    <w:p w:rsidR="006C65CE" w:rsidRPr="00EC64DC" w:rsidRDefault="006C65CE">
      <w:pPr>
        <w:ind w:left="360"/>
        <w:rPr>
          <w:b/>
          <w:smallCaps/>
        </w:rPr>
      </w:pPr>
    </w:p>
    <w:p w:rsidR="006C65CE" w:rsidRPr="00EC64DC" w:rsidRDefault="006C65CE">
      <w:pPr>
        <w:keepNext/>
        <w:numPr>
          <w:ilvl w:val="1"/>
          <w:numId w:val="42"/>
        </w:numPr>
        <w:spacing w:line="360" w:lineRule="auto"/>
        <w:ind w:firstLine="74"/>
        <w:jc w:val="both"/>
      </w:pPr>
      <w:r w:rsidRPr="00EC64DC">
        <w:rPr>
          <w:b/>
        </w:rPr>
        <w:t>Наименование тем практических занятий, их содержание и объем в часах</w:t>
      </w:r>
    </w:p>
    <w:p w:rsidR="006C65CE" w:rsidRPr="00EC64DC" w:rsidRDefault="006C65CE">
      <w:r w:rsidRPr="00EC64DC">
        <w:t>Практические занятия учебным планом не предусмотрены</w:t>
      </w:r>
    </w:p>
    <w:p w:rsidR="006C65CE" w:rsidRPr="00EC64DC" w:rsidRDefault="006C65CE">
      <w:pPr>
        <w:pStyle w:val="10"/>
        <w:numPr>
          <w:ilvl w:val="0"/>
          <w:numId w:val="0"/>
        </w:numPr>
      </w:pPr>
    </w:p>
    <w:p w:rsidR="006C65CE" w:rsidRPr="00EC64DC" w:rsidRDefault="006C65CE">
      <w:pPr>
        <w:pStyle w:val="10"/>
        <w:numPr>
          <w:ilvl w:val="0"/>
          <w:numId w:val="0"/>
        </w:numPr>
        <w:ind w:left="397"/>
      </w:pPr>
      <w:r w:rsidRPr="00EC64DC">
        <w:rPr>
          <w:b/>
          <w:bCs/>
        </w:rPr>
        <w:t>4.5 Наименование тем лабораторных работ, их содержание и объем в часах</w:t>
      </w:r>
    </w:p>
    <w:tbl>
      <w:tblPr>
        <w:tblW w:w="0" w:type="auto"/>
        <w:tblInd w:w="108" w:type="dxa"/>
        <w:tblLayout w:type="fixed"/>
        <w:tblLook w:val="0000" w:firstRow="0" w:lastRow="0" w:firstColumn="0" w:lastColumn="0" w:noHBand="0" w:noVBand="0"/>
      </w:tblPr>
      <w:tblGrid>
        <w:gridCol w:w="567"/>
        <w:gridCol w:w="1418"/>
        <w:gridCol w:w="6095"/>
        <w:gridCol w:w="1953"/>
      </w:tblGrid>
      <w:tr w:rsidR="00EC64DC" w:rsidRPr="00EC64DC">
        <w:tc>
          <w:tcPr>
            <w:tcW w:w="567" w:type="dxa"/>
            <w:tcBorders>
              <w:top w:val="single" w:sz="4" w:space="0" w:color="000000"/>
              <w:left w:val="single" w:sz="4" w:space="0" w:color="000000"/>
              <w:bottom w:val="single" w:sz="4" w:space="0" w:color="000000"/>
            </w:tcBorders>
            <w:shd w:val="clear" w:color="auto" w:fill="auto"/>
          </w:tcPr>
          <w:p w:rsidR="006C65CE" w:rsidRPr="00EC64DC" w:rsidRDefault="006C65CE">
            <w:pPr>
              <w:pStyle w:val="af9"/>
            </w:pPr>
            <w:r w:rsidRPr="00EC64DC">
              <w:rPr>
                <w:b/>
                <w:sz w:val="20"/>
                <w:szCs w:val="20"/>
              </w:rPr>
              <w:t>№ п/п</w:t>
            </w:r>
          </w:p>
        </w:tc>
        <w:tc>
          <w:tcPr>
            <w:tcW w:w="1418" w:type="dxa"/>
            <w:tcBorders>
              <w:top w:val="single" w:sz="4" w:space="0" w:color="000000"/>
              <w:left w:val="single" w:sz="4" w:space="0" w:color="000000"/>
              <w:bottom w:val="single" w:sz="4" w:space="0" w:color="000000"/>
            </w:tcBorders>
            <w:shd w:val="clear" w:color="auto" w:fill="auto"/>
          </w:tcPr>
          <w:p w:rsidR="006C65CE" w:rsidRPr="00EC64DC" w:rsidRDefault="006C65CE">
            <w:pPr>
              <w:pStyle w:val="af9"/>
            </w:pPr>
            <w:r w:rsidRPr="00EC64DC">
              <w:rPr>
                <w:b/>
                <w:sz w:val="20"/>
                <w:szCs w:val="20"/>
              </w:rPr>
              <w:t>№ раздела дисциплины</w:t>
            </w:r>
          </w:p>
        </w:tc>
        <w:tc>
          <w:tcPr>
            <w:tcW w:w="6095" w:type="dxa"/>
            <w:tcBorders>
              <w:top w:val="single" w:sz="4" w:space="0" w:color="000000"/>
              <w:left w:val="single" w:sz="4" w:space="0" w:color="000000"/>
              <w:bottom w:val="single" w:sz="4" w:space="0" w:color="000000"/>
            </w:tcBorders>
            <w:shd w:val="clear" w:color="auto" w:fill="auto"/>
          </w:tcPr>
          <w:p w:rsidR="006C65CE" w:rsidRPr="00EC64DC" w:rsidRDefault="006C65CE">
            <w:pPr>
              <w:pStyle w:val="af9"/>
              <w:jc w:val="center"/>
            </w:pPr>
            <w:r w:rsidRPr="00EC64DC">
              <w:rPr>
                <w:b/>
                <w:sz w:val="20"/>
                <w:szCs w:val="20"/>
              </w:rPr>
              <w:t>Наименование лабораторных работ</w:t>
            </w:r>
          </w:p>
        </w:tc>
        <w:tc>
          <w:tcPr>
            <w:tcW w:w="1953"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pStyle w:val="af9"/>
              <w:jc w:val="center"/>
            </w:pPr>
            <w:r w:rsidRPr="00EC64DC">
              <w:rPr>
                <w:b/>
                <w:sz w:val="20"/>
                <w:szCs w:val="20"/>
              </w:rPr>
              <w:t>Трудоемкость (час)</w:t>
            </w:r>
          </w:p>
        </w:tc>
      </w:tr>
      <w:tr w:rsidR="00EC64DC" w:rsidRPr="00EC64DC">
        <w:trPr>
          <w:trHeight w:val="203"/>
        </w:trPr>
        <w:tc>
          <w:tcPr>
            <w:tcW w:w="567" w:type="dxa"/>
            <w:vMerge w:val="restart"/>
            <w:tcBorders>
              <w:top w:val="single" w:sz="4" w:space="0" w:color="000000"/>
              <w:left w:val="single" w:sz="4" w:space="0" w:color="000000"/>
              <w:bottom w:val="single" w:sz="4" w:space="0" w:color="000000"/>
            </w:tcBorders>
            <w:shd w:val="clear" w:color="auto" w:fill="auto"/>
            <w:vAlign w:val="center"/>
          </w:tcPr>
          <w:p w:rsidR="006C65CE" w:rsidRPr="00EC64DC" w:rsidRDefault="006C65CE">
            <w:pPr>
              <w:pStyle w:val="af9"/>
              <w:jc w:val="center"/>
            </w:pPr>
            <w:r w:rsidRPr="00EC64DC">
              <w:rPr>
                <w:sz w:val="20"/>
                <w:szCs w:val="20"/>
              </w:rPr>
              <w:t>1</w:t>
            </w:r>
          </w:p>
        </w:tc>
        <w:tc>
          <w:tcPr>
            <w:tcW w:w="1418" w:type="dxa"/>
            <w:vMerge w:val="restart"/>
            <w:tcBorders>
              <w:top w:val="single" w:sz="4" w:space="0" w:color="000000"/>
              <w:left w:val="single" w:sz="4" w:space="0" w:color="000000"/>
              <w:bottom w:val="single" w:sz="4" w:space="0" w:color="000000"/>
            </w:tcBorders>
            <w:shd w:val="clear" w:color="auto" w:fill="auto"/>
            <w:vAlign w:val="center"/>
          </w:tcPr>
          <w:p w:rsidR="006C65CE" w:rsidRPr="00EC64DC" w:rsidRDefault="006C65CE">
            <w:pPr>
              <w:spacing w:line="240" w:lineRule="exact"/>
              <w:ind w:left="33"/>
              <w:jc w:val="center"/>
            </w:pPr>
            <w:r w:rsidRPr="00EC64DC">
              <w:rPr>
                <w:sz w:val="20"/>
                <w:szCs w:val="20"/>
              </w:rPr>
              <w:t>1</w:t>
            </w:r>
          </w:p>
        </w:tc>
        <w:tc>
          <w:tcPr>
            <w:tcW w:w="6095"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ind w:left="49" w:hanging="15"/>
            </w:pPr>
            <w:r w:rsidRPr="00EC64DC">
              <w:rPr>
                <w:sz w:val="20"/>
                <w:szCs w:val="20"/>
              </w:rPr>
              <w:t>1.</w:t>
            </w:r>
            <w:r w:rsidRPr="00EC64DC">
              <w:t xml:space="preserve"> </w:t>
            </w:r>
            <w:r w:rsidRPr="00EC64DC">
              <w:rPr>
                <w:sz w:val="20"/>
                <w:szCs w:val="20"/>
              </w:rPr>
              <w:t xml:space="preserve">Роль семьи в жизни человека. Взаимоотношения в семье. </w:t>
            </w:r>
          </w:p>
        </w:tc>
        <w:tc>
          <w:tcPr>
            <w:tcW w:w="19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65CE" w:rsidRPr="00EC64DC" w:rsidRDefault="006C65CE">
            <w:pPr>
              <w:spacing w:line="240" w:lineRule="exact"/>
              <w:ind w:left="-15" w:firstLine="15"/>
              <w:jc w:val="center"/>
            </w:pPr>
            <w:r w:rsidRPr="00EC64DC">
              <w:rPr>
                <w:sz w:val="20"/>
                <w:szCs w:val="20"/>
              </w:rPr>
              <w:t>2</w:t>
            </w:r>
          </w:p>
        </w:tc>
      </w:tr>
      <w:tr w:rsidR="00EC64DC" w:rsidRPr="00EC64DC">
        <w:trPr>
          <w:trHeight w:val="203"/>
        </w:trPr>
        <w:tc>
          <w:tcPr>
            <w:tcW w:w="567"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spacing w:line="240" w:lineRule="exact"/>
              <w:ind w:left="49" w:hanging="15"/>
              <w:rPr>
                <w:sz w:val="20"/>
                <w:szCs w:val="20"/>
              </w:rPr>
            </w:pPr>
          </w:p>
        </w:tc>
        <w:tc>
          <w:tcPr>
            <w:tcW w:w="1418"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spacing w:line="240" w:lineRule="exact"/>
              <w:ind w:left="49" w:hanging="15"/>
              <w:rPr>
                <w:sz w:val="20"/>
                <w:szCs w:val="20"/>
              </w:rPr>
            </w:pPr>
          </w:p>
        </w:tc>
        <w:tc>
          <w:tcPr>
            <w:tcW w:w="6095"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pStyle w:val="af9"/>
              <w:ind w:left="49" w:hanging="15"/>
            </w:pPr>
            <w:r w:rsidRPr="00EC64DC">
              <w:rPr>
                <w:sz w:val="20"/>
                <w:szCs w:val="20"/>
              </w:rPr>
              <w:t>2.</w:t>
            </w:r>
            <w:r w:rsidRPr="00EC64DC">
              <w:t xml:space="preserve"> </w:t>
            </w:r>
            <w:r w:rsidRPr="00EC64DC">
              <w:rPr>
                <w:sz w:val="20"/>
                <w:szCs w:val="20"/>
              </w:rPr>
              <w:t>Семейные традиции, их сохранение и создание.</w:t>
            </w:r>
          </w:p>
        </w:tc>
        <w:tc>
          <w:tcPr>
            <w:tcW w:w="19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65CE" w:rsidRPr="00EC64DC" w:rsidRDefault="006C65CE">
            <w:pPr>
              <w:pStyle w:val="af9"/>
              <w:ind w:left="-15" w:firstLine="15"/>
              <w:jc w:val="center"/>
            </w:pPr>
            <w:r w:rsidRPr="00EC64DC">
              <w:rPr>
                <w:sz w:val="20"/>
                <w:szCs w:val="20"/>
              </w:rPr>
              <w:t>2</w:t>
            </w:r>
          </w:p>
        </w:tc>
      </w:tr>
      <w:tr w:rsidR="00EC64DC" w:rsidRPr="00EC64DC">
        <w:trPr>
          <w:trHeight w:val="243"/>
        </w:trPr>
        <w:tc>
          <w:tcPr>
            <w:tcW w:w="567"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pStyle w:val="af9"/>
              <w:jc w:val="center"/>
            </w:pPr>
            <w:r w:rsidRPr="00EC64DC">
              <w:rPr>
                <w:sz w:val="20"/>
                <w:szCs w:val="20"/>
              </w:rPr>
              <w:t>2</w:t>
            </w:r>
          </w:p>
        </w:tc>
        <w:tc>
          <w:tcPr>
            <w:tcW w:w="1418"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spacing w:line="240" w:lineRule="exact"/>
              <w:ind w:left="33"/>
              <w:jc w:val="center"/>
            </w:pPr>
            <w:r w:rsidRPr="00EC64DC">
              <w:rPr>
                <w:sz w:val="20"/>
                <w:szCs w:val="20"/>
              </w:rPr>
              <w:t>2</w:t>
            </w:r>
          </w:p>
        </w:tc>
        <w:tc>
          <w:tcPr>
            <w:tcW w:w="6095"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spacing w:line="240" w:lineRule="exact"/>
              <w:ind w:left="49" w:hanging="15"/>
            </w:pPr>
            <w:r w:rsidRPr="00EC64DC">
              <w:rPr>
                <w:sz w:val="20"/>
                <w:szCs w:val="20"/>
              </w:rPr>
              <w:t>1.Устройство городской квартиры/ загородного дома.</w:t>
            </w:r>
          </w:p>
        </w:tc>
        <w:tc>
          <w:tcPr>
            <w:tcW w:w="19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65CE" w:rsidRPr="00EC64DC" w:rsidRDefault="006C65CE">
            <w:pPr>
              <w:spacing w:line="240" w:lineRule="exact"/>
              <w:ind w:left="-15" w:firstLine="15"/>
              <w:jc w:val="center"/>
            </w:pPr>
            <w:r w:rsidRPr="00EC64DC">
              <w:rPr>
                <w:sz w:val="20"/>
                <w:szCs w:val="20"/>
              </w:rPr>
              <w:t>4</w:t>
            </w:r>
          </w:p>
        </w:tc>
      </w:tr>
      <w:tr w:rsidR="00EC64DC" w:rsidRPr="00EC64DC">
        <w:trPr>
          <w:trHeight w:val="203"/>
        </w:trPr>
        <w:tc>
          <w:tcPr>
            <w:tcW w:w="567" w:type="dxa"/>
            <w:vMerge w:val="restart"/>
            <w:tcBorders>
              <w:top w:val="single" w:sz="4" w:space="0" w:color="000000"/>
              <w:left w:val="single" w:sz="4" w:space="0" w:color="000000"/>
              <w:bottom w:val="single" w:sz="4" w:space="0" w:color="000000"/>
            </w:tcBorders>
            <w:shd w:val="clear" w:color="auto" w:fill="auto"/>
            <w:vAlign w:val="center"/>
          </w:tcPr>
          <w:p w:rsidR="006C65CE" w:rsidRPr="00EC64DC" w:rsidRDefault="006C65CE">
            <w:pPr>
              <w:pStyle w:val="af9"/>
              <w:jc w:val="center"/>
            </w:pPr>
            <w:r w:rsidRPr="00EC64DC">
              <w:rPr>
                <w:sz w:val="20"/>
                <w:szCs w:val="20"/>
              </w:rPr>
              <w:t>3</w:t>
            </w:r>
          </w:p>
        </w:tc>
        <w:tc>
          <w:tcPr>
            <w:tcW w:w="1418" w:type="dxa"/>
            <w:vMerge w:val="restart"/>
            <w:tcBorders>
              <w:top w:val="single" w:sz="4" w:space="0" w:color="000000"/>
              <w:left w:val="single" w:sz="4" w:space="0" w:color="000000"/>
              <w:bottom w:val="single" w:sz="4" w:space="0" w:color="000000"/>
            </w:tcBorders>
            <w:shd w:val="clear" w:color="auto" w:fill="auto"/>
            <w:vAlign w:val="center"/>
          </w:tcPr>
          <w:p w:rsidR="006C65CE" w:rsidRPr="00EC64DC" w:rsidRDefault="006C65CE">
            <w:pPr>
              <w:spacing w:line="240" w:lineRule="exact"/>
              <w:ind w:left="33"/>
              <w:jc w:val="center"/>
            </w:pPr>
            <w:r w:rsidRPr="00EC64DC">
              <w:rPr>
                <w:sz w:val="20"/>
                <w:szCs w:val="20"/>
              </w:rPr>
              <w:t>3</w:t>
            </w:r>
          </w:p>
        </w:tc>
        <w:tc>
          <w:tcPr>
            <w:tcW w:w="6095"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spacing w:line="240" w:lineRule="exact"/>
              <w:ind w:left="49" w:hanging="15"/>
            </w:pPr>
            <w:r w:rsidRPr="00EC64DC">
              <w:rPr>
                <w:sz w:val="20"/>
                <w:szCs w:val="20"/>
              </w:rPr>
              <w:t>1. Досуг в будние и выходные дни.</w:t>
            </w:r>
          </w:p>
        </w:tc>
        <w:tc>
          <w:tcPr>
            <w:tcW w:w="19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65CE" w:rsidRPr="00EC64DC" w:rsidRDefault="006C65CE">
            <w:pPr>
              <w:spacing w:line="240" w:lineRule="exact"/>
              <w:ind w:left="-15" w:firstLine="15"/>
              <w:jc w:val="center"/>
            </w:pPr>
            <w:r w:rsidRPr="00EC64DC">
              <w:rPr>
                <w:sz w:val="20"/>
                <w:szCs w:val="20"/>
              </w:rPr>
              <w:t>2</w:t>
            </w:r>
          </w:p>
        </w:tc>
      </w:tr>
      <w:tr w:rsidR="00EC64DC" w:rsidRPr="00EC64DC">
        <w:trPr>
          <w:trHeight w:val="203"/>
        </w:trPr>
        <w:tc>
          <w:tcPr>
            <w:tcW w:w="567"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spacing w:line="240" w:lineRule="exact"/>
              <w:ind w:left="49" w:hanging="15"/>
              <w:rPr>
                <w:sz w:val="20"/>
                <w:szCs w:val="20"/>
              </w:rPr>
            </w:pPr>
          </w:p>
        </w:tc>
        <w:tc>
          <w:tcPr>
            <w:tcW w:w="1418"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spacing w:line="240" w:lineRule="exact"/>
              <w:ind w:left="49" w:hanging="15"/>
              <w:rPr>
                <w:sz w:val="20"/>
                <w:szCs w:val="20"/>
              </w:rPr>
            </w:pPr>
          </w:p>
        </w:tc>
        <w:tc>
          <w:tcPr>
            <w:tcW w:w="6095"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pStyle w:val="af9"/>
              <w:ind w:left="49" w:hanging="15"/>
            </w:pPr>
            <w:r w:rsidRPr="00EC64DC">
              <w:rPr>
                <w:sz w:val="20"/>
                <w:szCs w:val="20"/>
              </w:rPr>
              <w:t>2. Планирование семейных путешествий</w:t>
            </w:r>
          </w:p>
        </w:tc>
        <w:tc>
          <w:tcPr>
            <w:tcW w:w="19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65CE" w:rsidRPr="00EC64DC" w:rsidRDefault="006C65CE">
            <w:pPr>
              <w:pStyle w:val="af9"/>
              <w:ind w:left="-15" w:firstLine="15"/>
              <w:jc w:val="center"/>
            </w:pPr>
            <w:r w:rsidRPr="00EC64DC">
              <w:rPr>
                <w:sz w:val="20"/>
                <w:szCs w:val="20"/>
              </w:rPr>
              <w:t>1</w:t>
            </w:r>
          </w:p>
        </w:tc>
      </w:tr>
      <w:tr w:rsidR="00EC64DC" w:rsidRPr="00EC64DC">
        <w:trPr>
          <w:trHeight w:val="203"/>
        </w:trPr>
        <w:tc>
          <w:tcPr>
            <w:tcW w:w="567" w:type="dxa"/>
            <w:vMerge w:val="restart"/>
            <w:tcBorders>
              <w:top w:val="single" w:sz="4" w:space="0" w:color="000000"/>
              <w:left w:val="single" w:sz="4" w:space="0" w:color="000000"/>
              <w:bottom w:val="single" w:sz="4" w:space="0" w:color="000000"/>
            </w:tcBorders>
            <w:shd w:val="clear" w:color="auto" w:fill="auto"/>
            <w:vAlign w:val="center"/>
          </w:tcPr>
          <w:p w:rsidR="006C65CE" w:rsidRPr="00EC64DC" w:rsidRDefault="006C65CE">
            <w:pPr>
              <w:pStyle w:val="af9"/>
              <w:jc w:val="center"/>
            </w:pPr>
            <w:r w:rsidRPr="00EC64DC">
              <w:rPr>
                <w:sz w:val="20"/>
                <w:szCs w:val="20"/>
              </w:rPr>
              <w:t>4</w:t>
            </w:r>
          </w:p>
        </w:tc>
        <w:tc>
          <w:tcPr>
            <w:tcW w:w="1418" w:type="dxa"/>
            <w:vMerge w:val="restart"/>
            <w:tcBorders>
              <w:top w:val="single" w:sz="4" w:space="0" w:color="000000"/>
              <w:left w:val="single" w:sz="4" w:space="0" w:color="000000"/>
              <w:bottom w:val="single" w:sz="4" w:space="0" w:color="000000"/>
            </w:tcBorders>
            <w:shd w:val="clear" w:color="auto" w:fill="auto"/>
            <w:vAlign w:val="center"/>
          </w:tcPr>
          <w:p w:rsidR="006C65CE" w:rsidRPr="00EC64DC" w:rsidRDefault="006C65CE">
            <w:pPr>
              <w:spacing w:line="240" w:lineRule="exact"/>
              <w:ind w:left="33"/>
              <w:jc w:val="center"/>
            </w:pPr>
            <w:r w:rsidRPr="00EC64DC">
              <w:rPr>
                <w:sz w:val="20"/>
                <w:szCs w:val="20"/>
              </w:rPr>
              <w:t>4</w:t>
            </w:r>
          </w:p>
        </w:tc>
        <w:tc>
          <w:tcPr>
            <w:tcW w:w="6095"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spacing w:line="240" w:lineRule="exact"/>
              <w:ind w:left="49" w:hanging="15"/>
            </w:pPr>
            <w:r w:rsidRPr="00EC64DC">
              <w:rPr>
                <w:sz w:val="20"/>
                <w:szCs w:val="20"/>
              </w:rPr>
              <w:t>1. Покупка продуктов. Здоровое питание</w:t>
            </w:r>
          </w:p>
        </w:tc>
        <w:tc>
          <w:tcPr>
            <w:tcW w:w="19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65CE" w:rsidRPr="00EC64DC" w:rsidRDefault="006C65CE">
            <w:pPr>
              <w:spacing w:line="240" w:lineRule="exact"/>
              <w:ind w:left="-15" w:firstLine="15"/>
              <w:jc w:val="center"/>
            </w:pPr>
            <w:r w:rsidRPr="00EC64DC">
              <w:rPr>
                <w:sz w:val="20"/>
                <w:szCs w:val="20"/>
              </w:rPr>
              <w:t>1</w:t>
            </w:r>
          </w:p>
        </w:tc>
      </w:tr>
      <w:tr w:rsidR="00EC64DC" w:rsidRPr="00EC64DC">
        <w:trPr>
          <w:trHeight w:val="203"/>
        </w:trPr>
        <w:tc>
          <w:tcPr>
            <w:tcW w:w="567"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spacing w:line="240" w:lineRule="exact"/>
              <w:ind w:left="49" w:hanging="15"/>
              <w:rPr>
                <w:sz w:val="20"/>
                <w:szCs w:val="20"/>
              </w:rPr>
            </w:pPr>
          </w:p>
        </w:tc>
        <w:tc>
          <w:tcPr>
            <w:tcW w:w="1418"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spacing w:line="240" w:lineRule="exact"/>
              <w:ind w:left="49" w:hanging="15"/>
              <w:rPr>
                <w:sz w:val="20"/>
                <w:szCs w:val="20"/>
              </w:rPr>
            </w:pPr>
          </w:p>
        </w:tc>
        <w:tc>
          <w:tcPr>
            <w:tcW w:w="6095"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pStyle w:val="af9"/>
              <w:ind w:left="49" w:hanging="15"/>
            </w:pPr>
            <w:r w:rsidRPr="00EC64DC">
              <w:rPr>
                <w:sz w:val="20"/>
                <w:szCs w:val="20"/>
              </w:rPr>
              <w:t xml:space="preserve">2. Предпочтения в еде. Традиции русской и других национальных кухонь. </w:t>
            </w:r>
          </w:p>
        </w:tc>
        <w:tc>
          <w:tcPr>
            <w:tcW w:w="19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65CE" w:rsidRPr="00EC64DC" w:rsidRDefault="006C65CE">
            <w:pPr>
              <w:pStyle w:val="af9"/>
              <w:ind w:left="-15" w:firstLine="15"/>
              <w:jc w:val="center"/>
            </w:pPr>
            <w:r w:rsidRPr="00EC64DC">
              <w:rPr>
                <w:sz w:val="20"/>
                <w:szCs w:val="20"/>
              </w:rPr>
              <w:t>2</w:t>
            </w:r>
          </w:p>
        </w:tc>
      </w:tr>
      <w:tr w:rsidR="00EC64DC" w:rsidRPr="00EC64DC">
        <w:trPr>
          <w:trHeight w:val="203"/>
        </w:trPr>
        <w:tc>
          <w:tcPr>
            <w:tcW w:w="567"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spacing w:line="240" w:lineRule="exact"/>
              <w:ind w:left="49" w:hanging="15"/>
              <w:jc w:val="center"/>
            </w:pPr>
            <w:r w:rsidRPr="00EC64DC">
              <w:rPr>
                <w:sz w:val="20"/>
                <w:szCs w:val="20"/>
              </w:rPr>
              <w:t>5</w:t>
            </w:r>
          </w:p>
        </w:tc>
        <w:tc>
          <w:tcPr>
            <w:tcW w:w="1418"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spacing w:line="240" w:lineRule="exact"/>
              <w:ind w:left="49" w:hanging="15"/>
              <w:jc w:val="center"/>
            </w:pPr>
            <w:r w:rsidRPr="00EC64DC">
              <w:rPr>
                <w:sz w:val="20"/>
                <w:szCs w:val="20"/>
              </w:rPr>
              <w:t>1-4</w:t>
            </w:r>
          </w:p>
        </w:tc>
        <w:tc>
          <w:tcPr>
            <w:tcW w:w="6095"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pStyle w:val="af9"/>
              <w:ind w:left="49" w:hanging="15"/>
            </w:pPr>
            <w:r w:rsidRPr="00EC64DC">
              <w:rPr>
                <w:sz w:val="20"/>
                <w:szCs w:val="20"/>
              </w:rPr>
              <w:t>Контрольная работа №1</w:t>
            </w:r>
          </w:p>
          <w:p w:rsidR="006C65CE" w:rsidRPr="00EC64DC" w:rsidRDefault="006C65CE">
            <w:pPr>
              <w:pStyle w:val="af9"/>
              <w:ind w:left="49" w:hanging="15"/>
            </w:pPr>
            <w:r w:rsidRPr="00EC64DC">
              <w:rPr>
                <w:sz w:val="20"/>
                <w:szCs w:val="20"/>
              </w:rPr>
              <w:t>Тест №1</w:t>
            </w:r>
          </w:p>
        </w:tc>
        <w:tc>
          <w:tcPr>
            <w:tcW w:w="19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65CE" w:rsidRPr="00EC64DC" w:rsidRDefault="006C65CE">
            <w:pPr>
              <w:pStyle w:val="af9"/>
              <w:ind w:left="-15" w:firstLine="15"/>
              <w:jc w:val="center"/>
            </w:pPr>
            <w:r w:rsidRPr="00EC64DC">
              <w:rPr>
                <w:sz w:val="20"/>
                <w:szCs w:val="20"/>
              </w:rPr>
              <w:t>2</w:t>
            </w:r>
          </w:p>
        </w:tc>
      </w:tr>
      <w:tr w:rsidR="00EC64DC" w:rsidRPr="00EC64DC">
        <w:trPr>
          <w:trHeight w:val="203"/>
        </w:trPr>
        <w:tc>
          <w:tcPr>
            <w:tcW w:w="567" w:type="dxa"/>
            <w:vMerge w:val="restart"/>
            <w:tcBorders>
              <w:top w:val="single" w:sz="4" w:space="0" w:color="000000"/>
              <w:left w:val="single" w:sz="4" w:space="0" w:color="000000"/>
              <w:bottom w:val="single" w:sz="4" w:space="0" w:color="000000"/>
            </w:tcBorders>
            <w:shd w:val="clear" w:color="auto" w:fill="auto"/>
            <w:vAlign w:val="center"/>
          </w:tcPr>
          <w:p w:rsidR="006C65CE" w:rsidRPr="00EC64DC" w:rsidRDefault="006C65CE">
            <w:pPr>
              <w:pStyle w:val="af9"/>
              <w:jc w:val="center"/>
            </w:pPr>
            <w:r w:rsidRPr="00EC64DC">
              <w:rPr>
                <w:sz w:val="20"/>
                <w:szCs w:val="20"/>
              </w:rPr>
              <w:t>6</w:t>
            </w:r>
          </w:p>
        </w:tc>
        <w:tc>
          <w:tcPr>
            <w:tcW w:w="1418" w:type="dxa"/>
            <w:vMerge w:val="restart"/>
            <w:tcBorders>
              <w:top w:val="single" w:sz="4" w:space="0" w:color="000000"/>
              <w:left w:val="single" w:sz="4" w:space="0" w:color="000000"/>
              <w:bottom w:val="single" w:sz="4" w:space="0" w:color="000000"/>
            </w:tcBorders>
            <w:shd w:val="clear" w:color="auto" w:fill="auto"/>
            <w:vAlign w:val="center"/>
          </w:tcPr>
          <w:p w:rsidR="006C65CE" w:rsidRPr="00EC64DC" w:rsidRDefault="006C65CE">
            <w:pPr>
              <w:spacing w:line="240" w:lineRule="exact"/>
              <w:ind w:left="33"/>
              <w:jc w:val="center"/>
            </w:pPr>
            <w:r w:rsidRPr="00EC64DC">
              <w:rPr>
                <w:sz w:val="20"/>
                <w:szCs w:val="20"/>
              </w:rPr>
              <w:t>5</w:t>
            </w:r>
          </w:p>
        </w:tc>
        <w:tc>
          <w:tcPr>
            <w:tcW w:w="6095"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spacing w:line="240" w:lineRule="exact"/>
              <w:ind w:left="49" w:hanging="15"/>
            </w:pPr>
            <w:r w:rsidRPr="00EC64DC">
              <w:rPr>
                <w:sz w:val="20"/>
                <w:szCs w:val="20"/>
              </w:rPr>
              <w:t xml:space="preserve">1. </w:t>
            </w:r>
            <w:r w:rsidRPr="00EC64DC">
              <w:rPr>
                <w:spacing w:val="-10"/>
                <w:sz w:val="20"/>
                <w:szCs w:val="20"/>
              </w:rPr>
              <w:t xml:space="preserve">Роль высшего </w:t>
            </w:r>
            <w:r w:rsidRPr="00EC64DC">
              <w:rPr>
                <w:spacing w:val="-3"/>
                <w:sz w:val="20"/>
                <w:szCs w:val="20"/>
              </w:rPr>
              <w:t xml:space="preserve">образования для </w:t>
            </w:r>
            <w:r w:rsidRPr="00EC64DC">
              <w:rPr>
                <w:spacing w:val="-5"/>
                <w:sz w:val="20"/>
                <w:szCs w:val="20"/>
              </w:rPr>
              <w:t xml:space="preserve">развития личности. </w:t>
            </w:r>
          </w:p>
        </w:tc>
        <w:tc>
          <w:tcPr>
            <w:tcW w:w="19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65CE" w:rsidRPr="00EC64DC" w:rsidRDefault="006C65CE">
            <w:pPr>
              <w:spacing w:line="240" w:lineRule="exact"/>
              <w:ind w:left="-15" w:firstLine="15"/>
              <w:jc w:val="center"/>
            </w:pPr>
            <w:r w:rsidRPr="00EC64DC">
              <w:rPr>
                <w:sz w:val="20"/>
                <w:szCs w:val="20"/>
              </w:rPr>
              <w:t>2</w:t>
            </w:r>
          </w:p>
        </w:tc>
      </w:tr>
      <w:tr w:rsidR="00EC64DC" w:rsidRPr="00EC64DC">
        <w:trPr>
          <w:trHeight w:val="203"/>
        </w:trPr>
        <w:tc>
          <w:tcPr>
            <w:tcW w:w="567"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spacing w:line="240" w:lineRule="exact"/>
              <w:ind w:left="49" w:hanging="15"/>
              <w:rPr>
                <w:sz w:val="20"/>
                <w:szCs w:val="20"/>
              </w:rPr>
            </w:pPr>
          </w:p>
        </w:tc>
        <w:tc>
          <w:tcPr>
            <w:tcW w:w="1418"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spacing w:line="240" w:lineRule="exact"/>
              <w:ind w:left="49" w:hanging="15"/>
              <w:rPr>
                <w:sz w:val="20"/>
                <w:szCs w:val="20"/>
              </w:rPr>
            </w:pPr>
          </w:p>
        </w:tc>
        <w:tc>
          <w:tcPr>
            <w:tcW w:w="6095"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ind w:left="49" w:hanging="15"/>
            </w:pPr>
            <w:r w:rsidRPr="00EC64DC">
              <w:rPr>
                <w:sz w:val="20"/>
                <w:szCs w:val="20"/>
              </w:rPr>
              <w:t xml:space="preserve">2. </w:t>
            </w:r>
            <w:r w:rsidRPr="00EC64DC">
              <w:rPr>
                <w:spacing w:val="-3"/>
                <w:sz w:val="20"/>
                <w:szCs w:val="20"/>
              </w:rPr>
              <w:t xml:space="preserve">Уровни высшего </w:t>
            </w:r>
            <w:r w:rsidRPr="00EC64DC">
              <w:rPr>
                <w:spacing w:val="-4"/>
                <w:sz w:val="20"/>
                <w:szCs w:val="20"/>
              </w:rPr>
              <w:t xml:space="preserve">образования. </w:t>
            </w:r>
            <w:r w:rsidRPr="00EC64DC">
              <w:rPr>
                <w:spacing w:val="-3"/>
                <w:sz w:val="20"/>
                <w:szCs w:val="20"/>
              </w:rPr>
              <w:t xml:space="preserve">Особенности учебного процесса в разных странах. </w:t>
            </w:r>
          </w:p>
        </w:tc>
        <w:tc>
          <w:tcPr>
            <w:tcW w:w="19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65CE" w:rsidRPr="00EC64DC" w:rsidRDefault="006C65CE">
            <w:pPr>
              <w:spacing w:line="240" w:lineRule="exact"/>
              <w:ind w:left="-15" w:firstLine="15"/>
              <w:jc w:val="center"/>
            </w:pPr>
            <w:r w:rsidRPr="00EC64DC">
              <w:rPr>
                <w:sz w:val="20"/>
                <w:szCs w:val="20"/>
              </w:rPr>
              <w:t>2</w:t>
            </w:r>
          </w:p>
        </w:tc>
      </w:tr>
      <w:tr w:rsidR="00EC64DC" w:rsidRPr="00EC64DC">
        <w:trPr>
          <w:trHeight w:val="203"/>
        </w:trPr>
        <w:tc>
          <w:tcPr>
            <w:tcW w:w="567" w:type="dxa"/>
            <w:vMerge w:val="restart"/>
            <w:tcBorders>
              <w:top w:val="single" w:sz="4" w:space="0" w:color="000000"/>
              <w:left w:val="single" w:sz="4" w:space="0" w:color="000000"/>
              <w:bottom w:val="single" w:sz="4" w:space="0" w:color="000000"/>
            </w:tcBorders>
            <w:shd w:val="clear" w:color="auto" w:fill="auto"/>
            <w:vAlign w:val="center"/>
          </w:tcPr>
          <w:p w:rsidR="006C65CE" w:rsidRPr="00EC64DC" w:rsidRDefault="006C65CE">
            <w:pPr>
              <w:pStyle w:val="af9"/>
              <w:jc w:val="center"/>
            </w:pPr>
            <w:r w:rsidRPr="00EC64DC">
              <w:rPr>
                <w:sz w:val="20"/>
                <w:szCs w:val="20"/>
              </w:rPr>
              <w:t>7</w:t>
            </w:r>
          </w:p>
        </w:tc>
        <w:tc>
          <w:tcPr>
            <w:tcW w:w="1418" w:type="dxa"/>
            <w:vMerge w:val="restart"/>
            <w:tcBorders>
              <w:top w:val="single" w:sz="4" w:space="0" w:color="000000"/>
              <w:left w:val="single" w:sz="4" w:space="0" w:color="000000"/>
              <w:bottom w:val="single" w:sz="4" w:space="0" w:color="000000"/>
            </w:tcBorders>
            <w:shd w:val="clear" w:color="auto" w:fill="auto"/>
            <w:vAlign w:val="center"/>
          </w:tcPr>
          <w:p w:rsidR="006C65CE" w:rsidRPr="00EC64DC" w:rsidRDefault="006C65CE">
            <w:pPr>
              <w:spacing w:line="240" w:lineRule="exact"/>
              <w:ind w:left="33"/>
              <w:jc w:val="center"/>
            </w:pPr>
            <w:r w:rsidRPr="00EC64DC">
              <w:rPr>
                <w:sz w:val="20"/>
                <w:szCs w:val="20"/>
              </w:rPr>
              <w:t>6</w:t>
            </w:r>
          </w:p>
        </w:tc>
        <w:tc>
          <w:tcPr>
            <w:tcW w:w="6095"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spacing w:line="240" w:lineRule="exact"/>
              <w:ind w:left="49" w:hanging="15"/>
            </w:pPr>
            <w:r w:rsidRPr="00EC64DC">
              <w:rPr>
                <w:sz w:val="20"/>
                <w:szCs w:val="20"/>
              </w:rPr>
              <w:t xml:space="preserve">1. </w:t>
            </w:r>
            <w:r w:rsidRPr="00EC64DC">
              <w:rPr>
                <w:spacing w:val="-2"/>
                <w:sz w:val="20"/>
                <w:szCs w:val="20"/>
              </w:rPr>
              <w:t xml:space="preserve">История и традиции </w:t>
            </w:r>
            <w:r w:rsidRPr="00EC64DC">
              <w:rPr>
                <w:sz w:val="20"/>
                <w:szCs w:val="20"/>
              </w:rPr>
              <w:t xml:space="preserve">моего вуза. </w:t>
            </w:r>
          </w:p>
        </w:tc>
        <w:tc>
          <w:tcPr>
            <w:tcW w:w="19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65CE" w:rsidRPr="00EC64DC" w:rsidRDefault="006C65CE">
            <w:pPr>
              <w:spacing w:line="240" w:lineRule="exact"/>
              <w:ind w:left="-15" w:firstLine="15"/>
              <w:jc w:val="center"/>
            </w:pPr>
            <w:r w:rsidRPr="00EC64DC">
              <w:rPr>
                <w:sz w:val="20"/>
                <w:szCs w:val="20"/>
              </w:rPr>
              <w:t>2</w:t>
            </w:r>
          </w:p>
        </w:tc>
      </w:tr>
      <w:tr w:rsidR="00EC64DC" w:rsidRPr="00EC64DC">
        <w:trPr>
          <w:trHeight w:val="203"/>
        </w:trPr>
        <w:tc>
          <w:tcPr>
            <w:tcW w:w="567"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spacing w:line="240" w:lineRule="exact"/>
              <w:ind w:left="49" w:hanging="15"/>
              <w:rPr>
                <w:sz w:val="20"/>
                <w:szCs w:val="20"/>
              </w:rPr>
            </w:pPr>
          </w:p>
        </w:tc>
        <w:tc>
          <w:tcPr>
            <w:tcW w:w="1418"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spacing w:line="240" w:lineRule="exact"/>
              <w:ind w:left="49" w:hanging="15"/>
              <w:rPr>
                <w:sz w:val="20"/>
                <w:szCs w:val="20"/>
              </w:rPr>
            </w:pPr>
          </w:p>
        </w:tc>
        <w:tc>
          <w:tcPr>
            <w:tcW w:w="6095"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spacing w:line="240" w:lineRule="exact"/>
              <w:ind w:left="49" w:hanging="15"/>
            </w:pPr>
            <w:r w:rsidRPr="00EC64DC">
              <w:rPr>
                <w:sz w:val="20"/>
                <w:szCs w:val="20"/>
              </w:rPr>
              <w:t xml:space="preserve">2. Известные </w:t>
            </w:r>
            <w:r w:rsidRPr="00EC64DC">
              <w:rPr>
                <w:spacing w:val="-4"/>
                <w:sz w:val="20"/>
                <w:szCs w:val="20"/>
              </w:rPr>
              <w:t xml:space="preserve">ученые и выпускники </w:t>
            </w:r>
            <w:r w:rsidRPr="00EC64DC">
              <w:rPr>
                <w:spacing w:val="-5"/>
                <w:sz w:val="20"/>
                <w:szCs w:val="20"/>
              </w:rPr>
              <w:t>моего вуза.</w:t>
            </w:r>
          </w:p>
        </w:tc>
        <w:tc>
          <w:tcPr>
            <w:tcW w:w="19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65CE" w:rsidRPr="00EC64DC" w:rsidRDefault="006C65CE">
            <w:pPr>
              <w:spacing w:line="240" w:lineRule="exact"/>
              <w:ind w:left="-15" w:firstLine="15"/>
              <w:jc w:val="center"/>
            </w:pPr>
            <w:r w:rsidRPr="00EC64DC">
              <w:rPr>
                <w:sz w:val="20"/>
                <w:szCs w:val="20"/>
              </w:rPr>
              <w:t>2</w:t>
            </w:r>
          </w:p>
        </w:tc>
      </w:tr>
      <w:tr w:rsidR="00EC64DC" w:rsidRPr="00EC64DC">
        <w:trPr>
          <w:trHeight w:val="417"/>
        </w:trPr>
        <w:tc>
          <w:tcPr>
            <w:tcW w:w="567"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pStyle w:val="af9"/>
              <w:jc w:val="center"/>
            </w:pPr>
            <w:r w:rsidRPr="00EC64DC">
              <w:rPr>
                <w:sz w:val="20"/>
                <w:szCs w:val="20"/>
              </w:rPr>
              <w:t>8</w:t>
            </w:r>
          </w:p>
        </w:tc>
        <w:tc>
          <w:tcPr>
            <w:tcW w:w="1418"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spacing w:line="240" w:lineRule="exact"/>
              <w:ind w:left="33"/>
              <w:jc w:val="center"/>
            </w:pPr>
            <w:r w:rsidRPr="00EC64DC">
              <w:rPr>
                <w:sz w:val="20"/>
                <w:szCs w:val="20"/>
              </w:rPr>
              <w:t>7</w:t>
            </w:r>
          </w:p>
        </w:tc>
        <w:tc>
          <w:tcPr>
            <w:tcW w:w="6095"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spacing w:line="240" w:lineRule="exact"/>
              <w:ind w:left="49" w:hanging="15"/>
            </w:pPr>
            <w:r w:rsidRPr="00EC64DC">
              <w:rPr>
                <w:sz w:val="20"/>
                <w:szCs w:val="20"/>
              </w:rPr>
              <w:t xml:space="preserve">1. </w:t>
            </w:r>
            <w:r w:rsidRPr="00EC64DC">
              <w:rPr>
                <w:spacing w:val="-3"/>
                <w:sz w:val="20"/>
                <w:szCs w:val="20"/>
              </w:rPr>
              <w:t xml:space="preserve">Научная, культурная и </w:t>
            </w:r>
            <w:r w:rsidRPr="00EC64DC">
              <w:rPr>
                <w:spacing w:val="-2"/>
                <w:sz w:val="20"/>
                <w:szCs w:val="20"/>
              </w:rPr>
              <w:t xml:space="preserve">спортивная жизнь </w:t>
            </w:r>
            <w:r w:rsidRPr="00EC64DC">
              <w:rPr>
                <w:spacing w:val="-5"/>
                <w:sz w:val="20"/>
                <w:szCs w:val="20"/>
              </w:rPr>
              <w:t>студентов</w:t>
            </w:r>
            <w:r w:rsidRPr="00EC64DC">
              <w:t xml:space="preserve"> </w:t>
            </w:r>
            <w:r w:rsidRPr="00EC64DC">
              <w:rPr>
                <w:spacing w:val="-5"/>
                <w:sz w:val="20"/>
                <w:szCs w:val="20"/>
              </w:rPr>
              <w:t xml:space="preserve">в России и за рубежом. </w:t>
            </w:r>
          </w:p>
        </w:tc>
        <w:tc>
          <w:tcPr>
            <w:tcW w:w="19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65CE" w:rsidRPr="00EC64DC" w:rsidRDefault="006C65CE">
            <w:pPr>
              <w:spacing w:line="240" w:lineRule="exact"/>
              <w:ind w:left="-15" w:firstLine="15"/>
              <w:jc w:val="center"/>
            </w:pPr>
            <w:r w:rsidRPr="00EC64DC">
              <w:rPr>
                <w:sz w:val="20"/>
                <w:szCs w:val="20"/>
              </w:rPr>
              <w:t>3</w:t>
            </w:r>
          </w:p>
        </w:tc>
      </w:tr>
      <w:tr w:rsidR="00EC64DC" w:rsidRPr="00EC64DC">
        <w:trPr>
          <w:trHeight w:val="417"/>
        </w:trPr>
        <w:tc>
          <w:tcPr>
            <w:tcW w:w="567"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pStyle w:val="af9"/>
              <w:jc w:val="center"/>
            </w:pPr>
            <w:r w:rsidRPr="00EC64DC">
              <w:rPr>
                <w:sz w:val="20"/>
                <w:szCs w:val="20"/>
              </w:rPr>
              <w:t>9</w:t>
            </w:r>
          </w:p>
        </w:tc>
        <w:tc>
          <w:tcPr>
            <w:tcW w:w="1418"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spacing w:line="240" w:lineRule="exact"/>
              <w:ind w:left="33"/>
              <w:jc w:val="center"/>
            </w:pPr>
            <w:r w:rsidRPr="00EC64DC">
              <w:rPr>
                <w:sz w:val="20"/>
                <w:szCs w:val="20"/>
              </w:rPr>
              <w:t>8</w:t>
            </w:r>
          </w:p>
        </w:tc>
        <w:tc>
          <w:tcPr>
            <w:tcW w:w="6095"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spacing w:line="240" w:lineRule="exact"/>
              <w:ind w:left="49" w:hanging="15"/>
            </w:pPr>
            <w:r w:rsidRPr="00EC64DC">
              <w:rPr>
                <w:sz w:val="20"/>
                <w:szCs w:val="20"/>
              </w:rPr>
              <w:t xml:space="preserve">1. </w:t>
            </w:r>
            <w:r w:rsidRPr="00EC64DC">
              <w:rPr>
                <w:spacing w:val="-5"/>
                <w:sz w:val="20"/>
                <w:szCs w:val="20"/>
              </w:rPr>
              <w:t xml:space="preserve">Летние </w:t>
            </w:r>
            <w:r w:rsidRPr="00EC64DC">
              <w:rPr>
                <w:spacing w:val="-2"/>
                <w:sz w:val="20"/>
                <w:szCs w:val="20"/>
              </w:rPr>
              <w:t xml:space="preserve">образовательные и </w:t>
            </w:r>
            <w:r w:rsidRPr="00EC64DC">
              <w:rPr>
                <w:spacing w:val="-3"/>
                <w:sz w:val="20"/>
                <w:szCs w:val="20"/>
              </w:rPr>
              <w:t>ознакомительные п</w:t>
            </w:r>
            <w:r w:rsidRPr="00EC64DC">
              <w:rPr>
                <w:spacing w:val="-5"/>
                <w:sz w:val="20"/>
                <w:szCs w:val="20"/>
              </w:rPr>
              <w:t>рограммы.</w:t>
            </w:r>
            <w:r w:rsidRPr="00EC64DC">
              <w:t xml:space="preserve"> </w:t>
            </w:r>
            <w:r w:rsidRPr="00EC64DC">
              <w:rPr>
                <w:spacing w:val="-5"/>
                <w:sz w:val="20"/>
                <w:szCs w:val="20"/>
              </w:rPr>
              <w:t>Академическая мобильность.</w:t>
            </w:r>
          </w:p>
        </w:tc>
        <w:tc>
          <w:tcPr>
            <w:tcW w:w="19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65CE" w:rsidRPr="00EC64DC" w:rsidRDefault="006C65CE">
            <w:pPr>
              <w:spacing w:line="240" w:lineRule="exact"/>
              <w:ind w:left="-15" w:firstLine="15"/>
              <w:jc w:val="center"/>
            </w:pPr>
            <w:r w:rsidRPr="00EC64DC">
              <w:rPr>
                <w:sz w:val="20"/>
                <w:szCs w:val="20"/>
              </w:rPr>
              <w:t>3</w:t>
            </w:r>
          </w:p>
          <w:p w:rsidR="006C65CE" w:rsidRPr="00EC64DC" w:rsidRDefault="006C65CE">
            <w:pPr>
              <w:pStyle w:val="10"/>
              <w:numPr>
                <w:ilvl w:val="0"/>
                <w:numId w:val="0"/>
              </w:numPr>
              <w:ind w:right="-108"/>
              <w:jc w:val="center"/>
              <w:rPr>
                <w:b/>
                <w:i/>
                <w:sz w:val="20"/>
                <w:szCs w:val="20"/>
              </w:rPr>
            </w:pPr>
          </w:p>
        </w:tc>
      </w:tr>
      <w:tr w:rsidR="00EC64DC" w:rsidRPr="00EC64DC">
        <w:trPr>
          <w:trHeight w:val="417"/>
        </w:trPr>
        <w:tc>
          <w:tcPr>
            <w:tcW w:w="567"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pStyle w:val="af9"/>
              <w:jc w:val="center"/>
            </w:pPr>
            <w:r w:rsidRPr="00EC64DC">
              <w:rPr>
                <w:sz w:val="20"/>
                <w:szCs w:val="20"/>
              </w:rPr>
              <w:t>10</w:t>
            </w:r>
          </w:p>
        </w:tc>
        <w:tc>
          <w:tcPr>
            <w:tcW w:w="1418"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spacing w:line="240" w:lineRule="exact"/>
              <w:ind w:left="33"/>
              <w:jc w:val="center"/>
            </w:pPr>
            <w:r w:rsidRPr="00EC64DC">
              <w:rPr>
                <w:sz w:val="20"/>
                <w:szCs w:val="20"/>
              </w:rPr>
              <w:t>5-8</w:t>
            </w:r>
          </w:p>
        </w:tc>
        <w:tc>
          <w:tcPr>
            <w:tcW w:w="6095"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spacing w:line="240" w:lineRule="exact"/>
              <w:ind w:left="49" w:hanging="15"/>
            </w:pPr>
            <w:r w:rsidRPr="00EC64DC">
              <w:rPr>
                <w:sz w:val="20"/>
                <w:szCs w:val="20"/>
              </w:rPr>
              <w:t>Контрольная работа №2</w:t>
            </w:r>
          </w:p>
          <w:p w:rsidR="006C65CE" w:rsidRPr="00EC64DC" w:rsidRDefault="006C65CE">
            <w:pPr>
              <w:pStyle w:val="10"/>
              <w:numPr>
                <w:ilvl w:val="0"/>
                <w:numId w:val="0"/>
              </w:numPr>
            </w:pPr>
            <w:r w:rsidRPr="00EC64DC">
              <w:rPr>
                <w:sz w:val="20"/>
                <w:szCs w:val="20"/>
              </w:rPr>
              <w:t>Тест №2</w:t>
            </w:r>
          </w:p>
        </w:tc>
        <w:tc>
          <w:tcPr>
            <w:tcW w:w="19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65CE" w:rsidRPr="00EC64DC" w:rsidRDefault="006C65CE">
            <w:pPr>
              <w:spacing w:line="240" w:lineRule="exact"/>
              <w:ind w:left="-15" w:firstLine="15"/>
              <w:jc w:val="center"/>
            </w:pPr>
            <w:r w:rsidRPr="00EC64DC">
              <w:rPr>
                <w:sz w:val="20"/>
                <w:szCs w:val="20"/>
              </w:rPr>
              <w:t>2</w:t>
            </w:r>
          </w:p>
        </w:tc>
      </w:tr>
      <w:tr w:rsidR="00EC64DC" w:rsidRPr="00EC64DC">
        <w:trPr>
          <w:trHeight w:val="417"/>
        </w:trPr>
        <w:tc>
          <w:tcPr>
            <w:tcW w:w="567"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pStyle w:val="af9"/>
              <w:jc w:val="center"/>
            </w:pPr>
            <w:r w:rsidRPr="00EC64DC">
              <w:rPr>
                <w:sz w:val="20"/>
                <w:szCs w:val="20"/>
              </w:rPr>
              <w:t>11</w:t>
            </w:r>
          </w:p>
        </w:tc>
        <w:tc>
          <w:tcPr>
            <w:tcW w:w="1418"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spacing w:line="240" w:lineRule="exact"/>
              <w:ind w:left="33"/>
              <w:jc w:val="center"/>
            </w:pPr>
            <w:r w:rsidRPr="00EC64DC">
              <w:rPr>
                <w:sz w:val="20"/>
                <w:szCs w:val="20"/>
              </w:rPr>
              <w:t>9</w:t>
            </w:r>
          </w:p>
        </w:tc>
        <w:tc>
          <w:tcPr>
            <w:tcW w:w="6095"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spacing w:line="240" w:lineRule="exact"/>
              <w:ind w:left="49" w:hanging="15"/>
            </w:pPr>
            <w:r w:rsidRPr="00EC64DC">
              <w:rPr>
                <w:sz w:val="20"/>
                <w:szCs w:val="20"/>
              </w:rPr>
              <w:t>1. Роль иностранного языка в современном мире. Современные языки международного общения.</w:t>
            </w:r>
          </w:p>
        </w:tc>
        <w:tc>
          <w:tcPr>
            <w:tcW w:w="19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65CE" w:rsidRPr="00EC64DC" w:rsidRDefault="006C65CE">
            <w:pPr>
              <w:spacing w:line="240" w:lineRule="exact"/>
              <w:ind w:left="-15" w:firstLine="15"/>
              <w:jc w:val="center"/>
            </w:pPr>
            <w:r w:rsidRPr="00EC64DC">
              <w:rPr>
                <w:sz w:val="20"/>
                <w:szCs w:val="20"/>
              </w:rPr>
              <w:t>3</w:t>
            </w:r>
          </w:p>
        </w:tc>
      </w:tr>
      <w:tr w:rsidR="00EC64DC" w:rsidRPr="00EC64DC">
        <w:trPr>
          <w:trHeight w:val="221"/>
        </w:trPr>
        <w:tc>
          <w:tcPr>
            <w:tcW w:w="567" w:type="dxa"/>
            <w:vMerge w:val="restart"/>
            <w:tcBorders>
              <w:top w:val="single" w:sz="4" w:space="0" w:color="000000"/>
              <w:left w:val="single" w:sz="4" w:space="0" w:color="000000"/>
              <w:bottom w:val="single" w:sz="4" w:space="0" w:color="000000"/>
            </w:tcBorders>
            <w:shd w:val="clear" w:color="auto" w:fill="auto"/>
            <w:vAlign w:val="center"/>
          </w:tcPr>
          <w:p w:rsidR="006C65CE" w:rsidRPr="00EC64DC" w:rsidRDefault="006C65CE">
            <w:pPr>
              <w:pStyle w:val="af9"/>
              <w:jc w:val="center"/>
            </w:pPr>
            <w:r w:rsidRPr="00EC64DC">
              <w:rPr>
                <w:sz w:val="20"/>
                <w:szCs w:val="20"/>
              </w:rPr>
              <w:lastRenderedPageBreak/>
              <w:t>12</w:t>
            </w:r>
          </w:p>
        </w:tc>
        <w:tc>
          <w:tcPr>
            <w:tcW w:w="1418" w:type="dxa"/>
            <w:vMerge w:val="restart"/>
            <w:tcBorders>
              <w:top w:val="single" w:sz="4" w:space="0" w:color="000000"/>
              <w:left w:val="single" w:sz="4" w:space="0" w:color="000000"/>
              <w:bottom w:val="single" w:sz="4" w:space="0" w:color="000000"/>
            </w:tcBorders>
            <w:shd w:val="clear" w:color="auto" w:fill="auto"/>
            <w:vAlign w:val="center"/>
          </w:tcPr>
          <w:p w:rsidR="006C65CE" w:rsidRPr="00EC64DC" w:rsidRDefault="006C65CE">
            <w:pPr>
              <w:spacing w:line="240" w:lineRule="exact"/>
              <w:ind w:left="33"/>
              <w:jc w:val="center"/>
            </w:pPr>
            <w:r w:rsidRPr="00EC64DC">
              <w:rPr>
                <w:sz w:val="20"/>
                <w:szCs w:val="20"/>
              </w:rPr>
              <w:t>10</w:t>
            </w:r>
          </w:p>
        </w:tc>
        <w:tc>
          <w:tcPr>
            <w:tcW w:w="6095"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spacing w:line="240" w:lineRule="exact"/>
              <w:ind w:left="49" w:hanging="15"/>
            </w:pPr>
            <w:r w:rsidRPr="00EC64DC">
              <w:rPr>
                <w:sz w:val="20"/>
                <w:szCs w:val="20"/>
              </w:rPr>
              <w:t xml:space="preserve">1. </w:t>
            </w:r>
            <w:r w:rsidRPr="00EC64DC">
              <w:rPr>
                <w:spacing w:val="-7"/>
                <w:sz w:val="20"/>
                <w:szCs w:val="20"/>
              </w:rPr>
              <w:t xml:space="preserve">Облик города/деревни </w:t>
            </w:r>
            <w:r w:rsidRPr="00EC64DC">
              <w:rPr>
                <w:spacing w:val="-1"/>
                <w:sz w:val="20"/>
                <w:szCs w:val="20"/>
              </w:rPr>
              <w:t xml:space="preserve">в различных странах </w:t>
            </w:r>
            <w:r w:rsidRPr="00EC64DC">
              <w:rPr>
                <w:spacing w:val="-2"/>
                <w:sz w:val="20"/>
                <w:szCs w:val="20"/>
              </w:rPr>
              <w:t xml:space="preserve">мира. </w:t>
            </w:r>
          </w:p>
        </w:tc>
        <w:tc>
          <w:tcPr>
            <w:tcW w:w="19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65CE" w:rsidRPr="00EC64DC" w:rsidRDefault="006C65CE">
            <w:pPr>
              <w:spacing w:line="240" w:lineRule="exact"/>
              <w:ind w:left="-15" w:firstLine="15"/>
              <w:jc w:val="center"/>
            </w:pPr>
            <w:r w:rsidRPr="00EC64DC">
              <w:rPr>
                <w:sz w:val="20"/>
                <w:szCs w:val="20"/>
              </w:rPr>
              <w:t>1</w:t>
            </w:r>
          </w:p>
        </w:tc>
      </w:tr>
      <w:tr w:rsidR="00EC64DC" w:rsidRPr="00EC64DC">
        <w:trPr>
          <w:trHeight w:val="479"/>
        </w:trPr>
        <w:tc>
          <w:tcPr>
            <w:tcW w:w="567"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pStyle w:val="af9"/>
              <w:snapToGrid w:val="0"/>
              <w:jc w:val="center"/>
              <w:rPr>
                <w:smallCaps/>
                <w:sz w:val="20"/>
                <w:szCs w:val="20"/>
                <w:shd w:val="clear" w:color="auto" w:fill="00FFFF"/>
              </w:rPr>
            </w:pPr>
          </w:p>
        </w:tc>
        <w:tc>
          <w:tcPr>
            <w:tcW w:w="1418"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spacing w:line="240" w:lineRule="exact"/>
              <w:ind w:left="33"/>
              <w:jc w:val="center"/>
              <w:rPr>
                <w:smallCaps/>
                <w:sz w:val="20"/>
                <w:szCs w:val="20"/>
                <w:shd w:val="clear" w:color="auto" w:fill="00FFFF"/>
              </w:rPr>
            </w:pPr>
          </w:p>
        </w:tc>
        <w:tc>
          <w:tcPr>
            <w:tcW w:w="6095"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spacing w:line="240" w:lineRule="exact"/>
              <w:ind w:left="49" w:hanging="15"/>
            </w:pPr>
            <w:r w:rsidRPr="00EC64DC">
              <w:rPr>
                <w:sz w:val="20"/>
                <w:szCs w:val="20"/>
              </w:rPr>
              <w:t xml:space="preserve">2. </w:t>
            </w:r>
            <w:r w:rsidRPr="00EC64DC">
              <w:rPr>
                <w:spacing w:val="-2"/>
                <w:sz w:val="20"/>
                <w:szCs w:val="20"/>
              </w:rPr>
              <w:t>Темп и ритм жизни современного человека в различных регионах страны и мира.</w:t>
            </w:r>
          </w:p>
        </w:tc>
        <w:tc>
          <w:tcPr>
            <w:tcW w:w="19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65CE" w:rsidRPr="00EC64DC" w:rsidRDefault="006C65CE">
            <w:pPr>
              <w:spacing w:line="240" w:lineRule="exact"/>
              <w:ind w:left="-15" w:firstLine="15"/>
              <w:jc w:val="center"/>
            </w:pPr>
            <w:r w:rsidRPr="00EC64DC">
              <w:rPr>
                <w:sz w:val="20"/>
                <w:szCs w:val="20"/>
              </w:rPr>
              <w:t>2</w:t>
            </w:r>
          </w:p>
        </w:tc>
      </w:tr>
      <w:tr w:rsidR="00EC64DC" w:rsidRPr="00EC64DC">
        <w:trPr>
          <w:trHeight w:val="260"/>
        </w:trPr>
        <w:tc>
          <w:tcPr>
            <w:tcW w:w="567" w:type="dxa"/>
            <w:vMerge w:val="restart"/>
            <w:tcBorders>
              <w:top w:val="single" w:sz="4" w:space="0" w:color="000000"/>
              <w:left w:val="single" w:sz="4" w:space="0" w:color="000000"/>
              <w:bottom w:val="single" w:sz="4" w:space="0" w:color="000000"/>
            </w:tcBorders>
            <w:shd w:val="clear" w:color="auto" w:fill="auto"/>
            <w:vAlign w:val="center"/>
          </w:tcPr>
          <w:p w:rsidR="006C65CE" w:rsidRPr="00EC64DC" w:rsidRDefault="006C65CE">
            <w:pPr>
              <w:pStyle w:val="af9"/>
              <w:jc w:val="center"/>
            </w:pPr>
            <w:r w:rsidRPr="00EC64DC">
              <w:rPr>
                <w:sz w:val="20"/>
                <w:szCs w:val="20"/>
              </w:rPr>
              <w:t>13</w:t>
            </w:r>
          </w:p>
        </w:tc>
        <w:tc>
          <w:tcPr>
            <w:tcW w:w="1418" w:type="dxa"/>
            <w:vMerge w:val="restart"/>
            <w:tcBorders>
              <w:top w:val="single" w:sz="4" w:space="0" w:color="000000"/>
              <w:left w:val="single" w:sz="4" w:space="0" w:color="000000"/>
              <w:bottom w:val="single" w:sz="4" w:space="0" w:color="000000"/>
            </w:tcBorders>
            <w:shd w:val="clear" w:color="auto" w:fill="auto"/>
            <w:vAlign w:val="center"/>
          </w:tcPr>
          <w:p w:rsidR="006C65CE" w:rsidRPr="00EC64DC" w:rsidRDefault="006C65CE">
            <w:pPr>
              <w:spacing w:line="240" w:lineRule="exact"/>
              <w:ind w:left="33"/>
              <w:jc w:val="center"/>
            </w:pPr>
            <w:r w:rsidRPr="00EC64DC">
              <w:rPr>
                <w:sz w:val="20"/>
                <w:szCs w:val="20"/>
              </w:rPr>
              <w:t>11</w:t>
            </w:r>
          </w:p>
        </w:tc>
        <w:tc>
          <w:tcPr>
            <w:tcW w:w="6095"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spacing w:line="240" w:lineRule="exact"/>
              <w:ind w:left="49" w:hanging="15"/>
            </w:pPr>
            <w:r w:rsidRPr="00EC64DC">
              <w:rPr>
                <w:sz w:val="20"/>
                <w:szCs w:val="20"/>
              </w:rPr>
              <w:t xml:space="preserve">1. </w:t>
            </w:r>
            <w:r w:rsidRPr="00EC64DC">
              <w:rPr>
                <w:spacing w:val="-4"/>
                <w:sz w:val="20"/>
                <w:szCs w:val="20"/>
              </w:rPr>
              <w:t xml:space="preserve">Достопримечательности разных стран. </w:t>
            </w:r>
          </w:p>
        </w:tc>
        <w:tc>
          <w:tcPr>
            <w:tcW w:w="19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65CE" w:rsidRPr="00EC64DC" w:rsidRDefault="006C65CE">
            <w:pPr>
              <w:spacing w:line="240" w:lineRule="exact"/>
              <w:ind w:left="-15" w:firstLine="15"/>
              <w:jc w:val="center"/>
            </w:pPr>
            <w:r w:rsidRPr="00EC64DC">
              <w:rPr>
                <w:sz w:val="20"/>
                <w:szCs w:val="20"/>
              </w:rPr>
              <w:t>2</w:t>
            </w:r>
          </w:p>
        </w:tc>
      </w:tr>
      <w:tr w:rsidR="00EC64DC" w:rsidRPr="00EC64DC">
        <w:trPr>
          <w:trHeight w:val="411"/>
        </w:trPr>
        <w:tc>
          <w:tcPr>
            <w:tcW w:w="567"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pStyle w:val="af9"/>
              <w:snapToGrid w:val="0"/>
              <w:jc w:val="center"/>
              <w:rPr>
                <w:smallCaps/>
                <w:sz w:val="20"/>
                <w:szCs w:val="20"/>
                <w:shd w:val="clear" w:color="auto" w:fill="00FFFF"/>
              </w:rPr>
            </w:pPr>
          </w:p>
        </w:tc>
        <w:tc>
          <w:tcPr>
            <w:tcW w:w="1418"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spacing w:line="240" w:lineRule="exact"/>
              <w:ind w:left="33"/>
              <w:jc w:val="center"/>
              <w:rPr>
                <w:smallCaps/>
                <w:sz w:val="20"/>
                <w:szCs w:val="20"/>
                <w:shd w:val="clear" w:color="auto" w:fill="00FFFF"/>
              </w:rPr>
            </w:pPr>
          </w:p>
        </w:tc>
        <w:tc>
          <w:tcPr>
            <w:tcW w:w="6095"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spacing w:line="240" w:lineRule="exact"/>
              <w:ind w:left="49" w:hanging="15"/>
            </w:pPr>
            <w:r w:rsidRPr="00EC64DC">
              <w:rPr>
                <w:sz w:val="20"/>
                <w:szCs w:val="20"/>
              </w:rPr>
              <w:t xml:space="preserve">2. </w:t>
            </w:r>
            <w:r w:rsidRPr="00EC64DC">
              <w:rPr>
                <w:spacing w:val="-3"/>
                <w:sz w:val="20"/>
                <w:szCs w:val="20"/>
              </w:rPr>
              <w:t>Стереотипы восприятия и понимания различных культур. Культурный шок.</w:t>
            </w:r>
          </w:p>
        </w:tc>
        <w:tc>
          <w:tcPr>
            <w:tcW w:w="19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65CE" w:rsidRPr="00EC64DC" w:rsidRDefault="006C65CE">
            <w:pPr>
              <w:spacing w:line="240" w:lineRule="exact"/>
              <w:ind w:left="-15" w:firstLine="15"/>
              <w:jc w:val="center"/>
            </w:pPr>
            <w:r w:rsidRPr="00EC64DC">
              <w:rPr>
                <w:sz w:val="20"/>
                <w:szCs w:val="20"/>
              </w:rPr>
              <w:t>2</w:t>
            </w:r>
          </w:p>
        </w:tc>
      </w:tr>
      <w:tr w:rsidR="00EC64DC" w:rsidRPr="00EC64DC">
        <w:trPr>
          <w:trHeight w:val="468"/>
        </w:trPr>
        <w:tc>
          <w:tcPr>
            <w:tcW w:w="567" w:type="dxa"/>
            <w:vMerge w:val="restart"/>
            <w:tcBorders>
              <w:top w:val="single" w:sz="4" w:space="0" w:color="000000"/>
              <w:left w:val="single" w:sz="4" w:space="0" w:color="000000"/>
              <w:bottom w:val="single" w:sz="4" w:space="0" w:color="000000"/>
            </w:tcBorders>
            <w:shd w:val="clear" w:color="auto" w:fill="auto"/>
            <w:vAlign w:val="center"/>
          </w:tcPr>
          <w:p w:rsidR="006C65CE" w:rsidRPr="00EC64DC" w:rsidRDefault="006C65CE">
            <w:pPr>
              <w:pStyle w:val="af9"/>
              <w:jc w:val="center"/>
            </w:pPr>
            <w:r w:rsidRPr="00EC64DC">
              <w:rPr>
                <w:sz w:val="20"/>
                <w:szCs w:val="20"/>
              </w:rPr>
              <w:t>14</w:t>
            </w:r>
          </w:p>
        </w:tc>
        <w:tc>
          <w:tcPr>
            <w:tcW w:w="1418" w:type="dxa"/>
            <w:vMerge w:val="restart"/>
            <w:tcBorders>
              <w:top w:val="single" w:sz="4" w:space="0" w:color="000000"/>
              <w:left w:val="single" w:sz="4" w:space="0" w:color="000000"/>
              <w:bottom w:val="single" w:sz="4" w:space="0" w:color="000000"/>
            </w:tcBorders>
            <w:shd w:val="clear" w:color="auto" w:fill="auto"/>
            <w:vAlign w:val="center"/>
          </w:tcPr>
          <w:p w:rsidR="006C65CE" w:rsidRPr="00EC64DC" w:rsidRDefault="006C65CE">
            <w:pPr>
              <w:spacing w:line="240" w:lineRule="exact"/>
              <w:ind w:left="33"/>
              <w:jc w:val="center"/>
            </w:pPr>
            <w:r w:rsidRPr="00EC64DC">
              <w:rPr>
                <w:sz w:val="20"/>
                <w:szCs w:val="20"/>
              </w:rPr>
              <w:t>12</w:t>
            </w:r>
          </w:p>
        </w:tc>
        <w:tc>
          <w:tcPr>
            <w:tcW w:w="6095"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spacing w:line="240" w:lineRule="exact"/>
              <w:ind w:left="49" w:hanging="15"/>
            </w:pPr>
            <w:r w:rsidRPr="00EC64DC">
              <w:rPr>
                <w:sz w:val="20"/>
                <w:szCs w:val="20"/>
              </w:rPr>
              <w:t xml:space="preserve">1. </w:t>
            </w:r>
            <w:r w:rsidRPr="00EC64DC">
              <w:rPr>
                <w:spacing w:val="-2"/>
                <w:sz w:val="20"/>
                <w:szCs w:val="20"/>
              </w:rPr>
              <w:t xml:space="preserve">Путешествия и туризм </w:t>
            </w:r>
            <w:r w:rsidRPr="00EC64DC">
              <w:rPr>
                <w:spacing w:val="-3"/>
                <w:sz w:val="20"/>
                <w:szCs w:val="20"/>
              </w:rPr>
              <w:t xml:space="preserve">как средство </w:t>
            </w:r>
            <w:r w:rsidRPr="00EC64DC">
              <w:rPr>
                <w:spacing w:val="-4"/>
                <w:sz w:val="20"/>
                <w:szCs w:val="20"/>
              </w:rPr>
              <w:t xml:space="preserve">культурного обогащения </w:t>
            </w:r>
            <w:r w:rsidRPr="00EC64DC">
              <w:rPr>
                <w:spacing w:val="-2"/>
                <w:sz w:val="20"/>
                <w:szCs w:val="20"/>
              </w:rPr>
              <w:t>личности. Популярные туристические маршруты.</w:t>
            </w:r>
          </w:p>
        </w:tc>
        <w:tc>
          <w:tcPr>
            <w:tcW w:w="19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65CE" w:rsidRPr="00EC64DC" w:rsidRDefault="006C65CE">
            <w:pPr>
              <w:spacing w:line="240" w:lineRule="exact"/>
              <w:ind w:left="-15" w:firstLine="15"/>
              <w:jc w:val="center"/>
            </w:pPr>
            <w:r w:rsidRPr="00EC64DC">
              <w:rPr>
                <w:sz w:val="20"/>
                <w:szCs w:val="20"/>
              </w:rPr>
              <w:t>2</w:t>
            </w:r>
          </w:p>
        </w:tc>
      </w:tr>
      <w:tr w:rsidR="00EC64DC" w:rsidRPr="00EC64DC">
        <w:trPr>
          <w:trHeight w:val="223"/>
        </w:trPr>
        <w:tc>
          <w:tcPr>
            <w:tcW w:w="567"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pStyle w:val="af9"/>
              <w:snapToGrid w:val="0"/>
              <w:jc w:val="center"/>
              <w:rPr>
                <w:smallCaps/>
                <w:sz w:val="20"/>
                <w:szCs w:val="20"/>
                <w:shd w:val="clear" w:color="auto" w:fill="00FFFF"/>
              </w:rPr>
            </w:pPr>
          </w:p>
        </w:tc>
        <w:tc>
          <w:tcPr>
            <w:tcW w:w="1418"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spacing w:line="240" w:lineRule="exact"/>
              <w:ind w:left="33"/>
              <w:jc w:val="center"/>
              <w:rPr>
                <w:smallCaps/>
                <w:sz w:val="20"/>
                <w:szCs w:val="20"/>
                <w:shd w:val="clear" w:color="auto" w:fill="00FFFF"/>
              </w:rPr>
            </w:pPr>
          </w:p>
        </w:tc>
        <w:tc>
          <w:tcPr>
            <w:tcW w:w="6095"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spacing w:line="240" w:lineRule="exact"/>
              <w:ind w:left="49" w:hanging="15"/>
            </w:pPr>
            <w:r w:rsidRPr="00EC64DC">
              <w:rPr>
                <w:sz w:val="20"/>
                <w:szCs w:val="20"/>
              </w:rPr>
              <w:t xml:space="preserve">2. </w:t>
            </w:r>
            <w:r w:rsidRPr="00EC64DC">
              <w:rPr>
                <w:spacing w:val="-2"/>
                <w:sz w:val="20"/>
                <w:szCs w:val="20"/>
              </w:rPr>
              <w:t>Экотуризм: проблемы и перспективы.</w:t>
            </w:r>
          </w:p>
        </w:tc>
        <w:tc>
          <w:tcPr>
            <w:tcW w:w="19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65CE" w:rsidRPr="00EC64DC" w:rsidRDefault="006C65CE">
            <w:pPr>
              <w:spacing w:line="240" w:lineRule="exact"/>
              <w:ind w:left="-15" w:firstLine="15"/>
              <w:jc w:val="center"/>
            </w:pPr>
            <w:r w:rsidRPr="00EC64DC">
              <w:rPr>
                <w:sz w:val="20"/>
                <w:szCs w:val="20"/>
              </w:rPr>
              <w:t>2</w:t>
            </w:r>
          </w:p>
        </w:tc>
      </w:tr>
      <w:tr w:rsidR="00EC64DC" w:rsidRPr="00EC64DC">
        <w:trPr>
          <w:trHeight w:val="223"/>
        </w:trPr>
        <w:tc>
          <w:tcPr>
            <w:tcW w:w="567"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pStyle w:val="af9"/>
              <w:jc w:val="center"/>
            </w:pPr>
            <w:r w:rsidRPr="00EC64DC">
              <w:rPr>
                <w:sz w:val="20"/>
                <w:szCs w:val="20"/>
              </w:rPr>
              <w:t>15</w:t>
            </w:r>
          </w:p>
        </w:tc>
        <w:tc>
          <w:tcPr>
            <w:tcW w:w="1418"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spacing w:line="240" w:lineRule="exact"/>
              <w:ind w:left="33"/>
              <w:jc w:val="center"/>
            </w:pPr>
            <w:r w:rsidRPr="00EC64DC">
              <w:rPr>
                <w:sz w:val="20"/>
                <w:szCs w:val="20"/>
              </w:rPr>
              <w:t>9-12</w:t>
            </w:r>
          </w:p>
        </w:tc>
        <w:tc>
          <w:tcPr>
            <w:tcW w:w="6095"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spacing w:line="240" w:lineRule="exact"/>
              <w:ind w:left="49" w:hanging="15"/>
            </w:pPr>
            <w:r w:rsidRPr="00EC64DC">
              <w:rPr>
                <w:sz w:val="20"/>
                <w:szCs w:val="20"/>
              </w:rPr>
              <w:t>Контрольная работа №3</w:t>
            </w:r>
          </w:p>
          <w:p w:rsidR="006C65CE" w:rsidRPr="00EC64DC" w:rsidRDefault="006C65CE">
            <w:pPr>
              <w:pStyle w:val="10"/>
              <w:numPr>
                <w:ilvl w:val="0"/>
                <w:numId w:val="0"/>
              </w:numPr>
            </w:pPr>
            <w:r w:rsidRPr="00EC64DC">
              <w:rPr>
                <w:sz w:val="20"/>
                <w:szCs w:val="20"/>
              </w:rPr>
              <w:t>Тест №3</w:t>
            </w:r>
          </w:p>
        </w:tc>
        <w:tc>
          <w:tcPr>
            <w:tcW w:w="19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65CE" w:rsidRPr="00EC64DC" w:rsidRDefault="006C65CE">
            <w:pPr>
              <w:spacing w:line="240" w:lineRule="exact"/>
              <w:ind w:left="-15" w:firstLine="15"/>
              <w:jc w:val="center"/>
            </w:pPr>
            <w:r w:rsidRPr="00EC64DC">
              <w:rPr>
                <w:sz w:val="20"/>
                <w:szCs w:val="20"/>
              </w:rPr>
              <w:t>2</w:t>
            </w:r>
          </w:p>
        </w:tc>
      </w:tr>
      <w:tr w:rsidR="00EC64DC" w:rsidRPr="00EC64DC">
        <w:trPr>
          <w:trHeight w:val="139"/>
        </w:trPr>
        <w:tc>
          <w:tcPr>
            <w:tcW w:w="567" w:type="dxa"/>
            <w:vMerge w:val="restart"/>
            <w:tcBorders>
              <w:top w:val="single" w:sz="4" w:space="0" w:color="000000"/>
              <w:left w:val="single" w:sz="4" w:space="0" w:color="000000"/>
              <w:bottom w:val="single" w:sz="4" w:space="0" w:color="000000"/>
            </w:tcBorders>
            <w:shd w:val="clear" w:color="auto" w:fill="auto"/>
            <w:vAlign w:val="center"/>
          </w:tcPr>
          <w:p w:rsidR="006C65CE" w:rsidRPr="00EC64DC" w:rsidRDefault="006C65CE">
            <w:pPr>
              <w:pStyle w:val="af9"/>
              <w:jc w:val="center"/>
            </w:pPr>
            <w:r w:rsidRPr="00EC64DC">
              <w:rPr>
                <w:sz w:val="20"/>
                <w:szCs w:val="20"/>
              </w:rPr>
              <w:t>16</w:t>
            </w:r>
          </w:p>
        </w:tc>
        <w:tc>
          <w:tcPr>
            <w:tcW w:w="1418" w:type="dxa"/>
            <w:vMerge w:val="restart"/>
            <w:tcBorders>
              <w:top w:val="single" w:sz="4" w:space="0" w:color="000000"/>
              <w:left w:val="single" w:sz="4" w:space="0" w:color="000000"/>
              <w:bottom w:val="single" w:sz="4" w:space="0" w:color="000000"/>
            </w:tcBorders>
            <w:shd w:val="clear" w:color="auto" w:fill="auto"/>
            <w:vAlign w:val="center"/>
          </w:tcPr>
          <w:p w:rsidR="006C65CE" w:rsidRPr="00EC64DC" w:rsidRDefault="006C65CE">
            <w:pPr>
              <w:spacing w:line="240" w:lineRule="exact"/>
              <w:ind w:left="33"/>
              <w:jc w:val="center"/>
            </w:pPr>
            <w:r w:rsidRPr="00EC64DC">
              <w:rPr>
                <w:sz w:val="20"/>
                <w:szCs w:val="20"/>
              </w:rPr>
              <w:t>13</w:t>
            </w:r>
          </w:p>
        </w:tc>
        <w:tc>
          <w:tcPr>
            <w:tcW w:w="6095"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spacing w:line="240" w:lineRule="exact"/>
              <w:ind w:left="49" w:hanging="15"/>
            </w:pPr>
            <w:r w:rsidRPr="00EC64DC">
              <w:rPr>
                <w:sz w:val="20"/>
                <w:szCs w:val="20"/>
              </w:rPr>
              <w:t xml:space="preserve">1. </w:t>
            </w:r>
            <w:r w:rsidRPr="00EC64DC">
              <w:rPr>
                <w:spacing w:val="-2"/>
                <w:sz w:val="20"/>
                <w:szCs w:val="20"/>
              </w:rPr>
              <w:t xml:space="preserve">Выдающиеся деятели искусства разных эпох, </w:t>
            </w:r>
            <w:r w:rsidRPr="00EC64DC">
              <w:rPr>
                <w:spacing w:val="-3"/>
                <w:sz w:val="20"/>
                <w:szCs w:val="20"/>
              </w:rPr>
              <w:t xml:space="preserve">стран и культур. </w:t>
            </w:r>
          </w:p>
        </w:tc>
        <w:tc>
          <w:tcPr>
            <w:tcW w:w="19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65CE" w:rsidRPr="00EC64DC" w:rsidRDefault="006C65CE">
            <w:pPr>
              <w:spacing w:line="240" w:lineRule="exact"/>
              <w:ind w:left="-15" w:firstLine="15"/>
              <w:jc w:val="center"/>
            </w:pPr>
            <w:r w:rsidRPr="00EC64DC">
              <w:rPr>
                <w:sz w:val="20"/>
                <w:szCs w:val="20"/>
              </w:rPr>
              <w:t>2</w:t>
            </w:r>
          </w:p>
        </w:tc>
      </w:tr>
      <w:tr w:rsidR="00EC64DC" w:rsidRPr="00EC64DC">
        <w:trPr>
          <w:trHeight w:val="277"/>
        </w:trPr>
        <w:tc>
          <w:tcPr>
            <w:tcW w:w="567"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pStyle w:val="af9"/>
              <w:snapToGrid w:val="0"/>
              <w:jc w:val="center"/>
              <w:rPr>
                <w:smallCaps/>
                <w:sz w:val="20"/>
                <w:szCs w:val="20"/>
                <w:shd w:val="clear" w:color="auto" w:fill="00FFFF"/>
              </w:rPr>
            </w:pPr>
          </w:p>
        </w:tc>
        <w:tc>
          <w:tcPr>
            <w:tcW w:w="1418"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spacing w:line="240" w:lineRule="exact"/>
              <w:ind w:left="33"/>
              <w:jc w:val="center"/>
              <w:rPr>
                <w:smallCaps/>
                <w:sz w:val="20"/>
                <w:szCs w:val="20"/>
                <w:shd w:val="clear" w:color="auto" w:fill="00FFFF"/>
              </w:rPr>
            </w:pPr>
          </w:p>
        </w:tc>
        <w:tc>
          <w:tcPr>
            <w:tcW w:w="6095"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spacing w:line="240" w:lineRule="exact"/>
              <w:ind w:left="49" w:hanging="15"/>
            </w:pPr>
            <w:r w:rsidRPr="00EC64DC">
              <w:rPr>
                <w:sz w:val="20"/>
                <w:szCs w:val="20"/>
              </w:rPr>
              <w:t xml:space="preserve">2. </w:t>
            </w:r>
            <w:r w:rsidRPr="00EC64DC">
              <w:rPr>
                <w:spacing w:val="-3"/>
                <w:sz w:val="20"/>
                <w:szCs w:val="20"/>
              </w:rPr>
              <w:t xml:space="preserve">Крупнейшие музеи </w:t>
            </w:r>
            <w:r w:rsidRPr="00EC64DC">
              <w:rPr>
                <w:spacing w:val="-6"/>
                <w:sz w:val="20"/>
                <w:szCs w:val="20"/>
              </w:rPr>
              <w:t>мира.</w:t>
            </w:r>
          </w:p>
        </w:tc>
        <w:tc>
          <w:tcPr>
            <w:tcW w:w="19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65CE" w:rsidRPr="00EC64DC" w:rsidRDefault="006C65CE">
            <w:pPr>
              <w:spacing w:line="240" w:lineRule="exact"/>
              <w:ind w:left="-15" w:firstLine="15"/>
              <w:jc w:val="center"/>
            </w:pPr>
            <w:r w:rsidRPr="00EC64DC">
              <w:rPr>
                <w:sz w:val="20"/>
                <w:szCs w:val="20"/>
              </w:rPr>
              <w:t>2</w:t>
            </w:r>
          </w:p>
        </w:tc>
      </w:tr>
      <w:tr w:rsidR="00EC64DC" w:rsidRPr="00EC64DC">
        <w:trPr>
          <w:trHeight w:val="481"/>
        </w:trPr>
        <w:tc>
          <w:tcPr>
            <w:tcW w:w="567" w:type="dxa"/>
            <w:vMerge w:val="restart"/>
            <w:tcBorders>
              <w:top w:val="single" w:sz="4" w:space="0" w:color="000000"/>
              <w:left w:val="single" w:sz="4" w:space="0" w:color="000000"/>
              <w:bottom w:val="single" w:sz="4" w:space="0" w:color="000000"/>
            </w:tcBorders>
            <w:shd w:val="clear" w:color="auto" w:fill="auto"/>
            <w:vAlign w:val="center"/>
          </w:tcPr>
          <w:p w:rsidR="006C65CE" w:rsidRPr="00EC64DC" w:rsidRDefault="006C65CE">
            <w:pPr>
              <w:pStyle w:val="af9"/>
              <w:jc w:val="center"/>
            </w:pPr>
            <w:r w:rsidRPr="00EC64DC">
              <w:rPr>
                <w:sz w:val="20"/>
                <w:szCs w:val="20"/>
              </w:rPr>
              <w:t>17</w:t>
            </w:r>
          </w:p>
        </w:tc>
        <w:tc>
          <w:tcPr>
            <w:tcW w:w="1418" w:type="dxa"/>
            <w:vMerge w:val="restart"/>
            <w:tcBorders>
              <w:top w:val="single" w:sz="4" w:space="0" w:color="000000"/>
              <w:left w:val="single" w:sz="4" w:space="0" w:color="000000"/>
              <w:bottom w:val="single" w:sz="4" w:space="0" w:color="000000"/>
            </w:tcBorders>
            <w:shd w:val="clear" w:color="auto" w:fill="auto"/>
            <w:vAlign w:val="center"/>
          </w:tcPr>
          <w:p w:rsidR="006C65CE" w:rsidRPr="00EC64DC" w:rsidRDefault="006C65CE">
            <w:pPr>
              <w:spacing w:line="240" w:lineRule="exact"/>
              <w:ind w:left="33"/>
              <w:jc w:val="center"/>
            </w:pPr>
            <w:r w:rsidRPr="00EC64DC">
              <w:rPr>
                <w:sz w:val="20"/>
                <w:szCs w:val="20"/>
              </w:rPr>
              <w:t>14</w:t>
            </w:r>
          </w:p>
        </w:tc>
        <w:tc>
          <w:tcPr>
            <w:tcW w:w="6095"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spacing w:line="240" w:lineRule="exact"/>
              <w:ind w:left="49" w:hanging="15"/>
            </w:pPr>
            <w:r w:rsidRPr="00EC64DC">
              <w:rPr>
                <w:sz w:val="20"/>
                <w:szCs w:val="20"/>
              </w:rPr>
              <w:t xml:space="preserve">1. Проблемы и перспективы мирового спортивного движения. </w:t>
            </w:r>
            <w:r w:rsidRPr="00EC64DC">
              <w:rPr>
                <w:spacing w:val="-4"/>
                <w:sz w:val="20"/>
                <w:szCs w:val="20"/>
              </w:rPr>
              <w:t xml:space="preserve">Выдающиеся </w:t>
            </w:r>
            <w:r w:rsidRPr="00EC64DC">
              <w:rPr>
                <w:spacing w:val="-2"/>
                <w:sz w:val="20"/>
                <w:szCs w:val="20"/>
              </w:rPr>
              <w:t xml:space="preserve">спортсмены. </w:t>
            </w:r>
          </w:p>
        </w:tc>
        <w:tc>
          <w:tcPr>
            <w:tcW w:w="19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65CE" w:rsidRPr="00EC64DC" w:rsidRDefault="006C65CE">
            <w:pPr>
              <w:spacing w:line="240" w:lineRule="exact"/>
              <w:ind w:left="-15" w:firstLine="15"/>
              <w:jc w:val="center"/>
            </w:pPr>
            <w:r w:rsidRPr="00EC64DC">
              <w:rPr>
                <w:sz w:val="20"/>
                <w:szCs w:val="20"/>
              </w:rPr>
              <w:t>2</w:t>
            </w:r>
          </w:p>
        </w:tc>
      </w:tr>
      <w:tr w:rsidR="00EC64DC" w:rsidRPr="00EC64DC">
        <w:trPr>
          <w:trHeight w:val="169"/>
        </w:trPr>
        <w:tc>
          <w:tcPr>
            <w:tcW w:w="567"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pStyle w:val="af9"/>
              <w:snapToGrid w:val="0"/>
              <w:jc w:val="center"/>
              <w:rPr>
                <w:smallCaps/>
                <w:sz w:val="20"/>
                <w:szCs w:val="20"/>
                <w:shd w:val="clear" w:color="auto" w:fill="00FFFF"/>
              </w:rPr>
            </w:pPr>
          </w:p>
        </w:tc>
        <w:tc>
          <w:tcPr>
            <w:tcW w:w="1418"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spacing w:line="240" w:lineRule="exact"/>
              <w:ind w:left="33"/>
              <w:jc w:val="center"/>
              <w:rPr>
                <w:smallCaps/>
                <w:sz w:val="20"/>
                <w:szCs w:val="20"/>
                <w:shd w:val="clear" w:color="auto" w:fill="00FFFF"/>
              </w:rPr>
            </w:pPr>
          </w:p>
        </w:tc>
        <w:tc>
          <w:tcPr>
            <w:tcW w:w="6095"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spacing w:line="240" w:lineRule="exact"/>
              <w:ind w:left="49" w:hanging="15"/>
            </w:pPr>
            <w:r w:rsidRPr="00EC64DC">
              <w:rPr>
                <w:sz w:val="20"/>
                <w:szCs w:val="20"/>
              </w:rPr>
              <w:t xml:space="preserve">2. </w:t>
            </w:r>
            <w:r w:rsidRPr="00EC64DC">
              <w:rPr>
                <w:spacing w:val="-3"/>
                <w:sz w:val="20"/>
                <w:szCs w:val="20"/>
              </w:rPr>
              <w:t xml:space="preserve">Основы здорового </w:t>
            </w:r>
            <w:r w:rsidRPr="00EC64DC">
              <w:rPr>
                <w:spacing w:val="-2"/>
                <w:sz w:val="20"/>
                <w:szCs w:val="20"/>
              </w:rPr>
              <w:t xml:space="preserve">образа жизни. </w:t>
            </w:r>
          </w:p>
        </w:tc>
        <w:tc>
          <w:tcPr>
            <w:tcW w:w="19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65CE" w:rsidRPr="00EC64DC" w:rsidRDefault="006C65CE">
            <w:pPr>
              <w:spacing w:line="240" w:lineRule="exact"/>
              <w:ind w:left="-15" w:firstLine="15"/>
              <w:jc w:val="center"/>
            </w:pPr>
            <w:r w:rsidRPr="00EC64DC">
              <w:rPr>
                <w:sz w:val="20"/>
                <w:szCs w:val="20"/>
              </w:rPr>
              <w:t>1</w:t>
            </w:r>
          </w:p>
        </w:tc>
      </w:tr>
      <w:tr w:rsidR="00EC64DC" w:rsidRPr="00EC64DC">
        <w:trPr>
          <w:trHeight w:val="613"/>
        </w:trPr>
        <w:tc>
          <w:tcPr>
            <w:tcW w:w="567"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pStyle w:val="af9"/>
              <w:jc w:val="center"/>
            </w:pPr>
            <w:r w:rsidRPr="00EC64DC">
              <w:rPr>
                <w:sz w:val="20"/>
                <w:szCs w:val="20"/>
              </w:rPr>
              <w:t>18</w:t>
            </w:r>
          </w:p>
        </w:tc>
        <w:tc>
          <w:tcPr>
            <w:tcW w:w="1418"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spacing w:line="240" w:lineRule="exact"/>
              <w:ind w:left="33"/>
              <w:jc w:val="center"/>
            </w:pPr>
            <w:r w:rsidRPr="00EC64DC">
              <w:rPr>
                <w:sz w:val="20"/>
                <w:szCs w:val="20"/>
              </w:rPr>
              <w:t>15</w:t>
            </w:r>
          </w:p>
        </w:tc>
        <w:tc>
          <w:tcPr>
            <w:tcW w:w="6095"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widowControl w:val="0"/>
              <w:shd w:val="clear" w:color="auto" w:fill="FFFFFF"/>
              <w:tabs>
                <w:tab w:val="left" w:pos="283"/>
              </w:tabs>
              <w:autoSpaceDE w:val="0"/>
              <w:ind w:left="49" w:hanging="15"/>
            </w:pPr>
            <w:r w:rsidRPr="00EC64DC">
              <w:rPr>
                <w:sz w:val="20"/>
                <w:szCs w:val="20"/>
              </w:rPr>
              <w:t xml:space="preserve">1. </w:t>
            </w:r>
            <w:r w:rsidRPr="00EC64DC">
              <w:rPr>
                <w:spacing w:val="-3"/>
                <w:sz w:val="20"/>
                <w:szCs w:val="20"/>
              </w:rPr>
              <w:t xml:space="preserve">Плюсы и минусы глобализации. Деятельность всемирных организаций по решению проблем. </w:t>
            </w:r>
          </w:p>
        </w:tc>
        <w:tc>
          <w:tcPr>
            <w:tcW w:w="19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65CE" w:rsidRPr="00EC64DC" w:rsidRDefault="006C65CE">
            <w:pPr>
              <w:spacing w:line="240" w:lineRule="exact"/>
              <w:ind w:left="-15" w:firstLine="15"/>
              <w:jc w:val="center"/>
            </w:pPr>
            <w:r w:rsidRPr="00EC64DC">
              <w:rPr>
                <w:sz w:val="20"/>
                <w:szCs w:val="20"/>
              </w:rPr>
              <w:t>3</w:t>
            </w:r>
          </w:p>
        </w:tc>
      </w:tr>
      <w:tr w:rsidR="00EC64DC" w:rsidRPr="00EC64DC">
        <w:trPr>
          <w:trHeight w:val="731"/>
        </w:trPr>
        <w:tc>
          <w:tcPr>
            <w:tcW w:w="567"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pStyle w:val="af9"/>
              <w:jc w:val="center"/>
            </w:pPr>
            <w:r w:rsidRPr="00EC64DC">
              <w:rPr>
                <w:sz w:val="20"/>
                <w:szCs w:val="20"/>
              </w:rPr>
              <w:t>19</w:t>
            </w:r>
          </w:p>
        </w:tc>
        <w:tc>
          <w:tcPr>
            <w:tcW w:w="1418"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spacing w:line="240" w:lineRule="exact"/>
              <w:ind w:left="33"/>
              <w:jc w:val="center"/>
            </w:pPr>
            <w:r w:rsidRPr="00EC64DC">
              <w:rPr>
                <w:sz w:val="20"/>
                <w:szCs w:val="20"/>
              </w:rPr>
              <w:t>16</w:t>
            </w:r>
          </w:p>
        </w:tc>
        <w:tc>
          <w:tcPr>
            <w:tcW w:w="6095"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spacing w:line="240" w:lineRule="exact"/>
              <w:ind w:left="49" w:hanging="15"/>
            </w:pPr>
            <w:r w:rsidRPr="00EC64DC">
              <w:rPr>
                <w:sz w:val="20"/>
                <w:szCs w:val="20"/>
              </w:rPr>
              <w:t xml:space="preserve">1. </w:t>
            </w:r>
            <w:r w:rsidRPr="00EC64DC">
              <w:rPr>
                <w:spacing w:val="-3"/>
                <w:sz w:val="20"/>
                <w:szCs w:val="20"/>
              </w:rPr>
              <w:t>Научно-технический прогресс и его достижения в сфере информационных технологий. Плюсы и минусы всеобщей информатизации общества.</w:t>
            </w:r>
          </w:p>
        </w:tc>
        <w:tc>
          <w:tcPr>
            <w:tcW w:w="19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65CE" w:rsidRPr="00EC64DC" w:rsidRDefault="006C65CE">
            <w:pPr>
              <w:spacing w:line="240" w:lineRule="exact"/>
              <w:ind w:left="-15" w:firstLine="15"/>
              <w:jc w:val="center"/>
            </w:pPr>
            <w:r w:rsidRPr="00EC64DC">
              <w:rPr>
                <w:sz w:val="20"/>
                <w:szCs w:val="20"/>
              </w:rPr>
              <w:t>2</w:t>
            </w:r>
          </w:p>
        </w:tc>
      </w:tr>
      <w:tr w:rsidR="00EC64DC" w:rsidRPr="00EC64DC">
        <w:trPr>
          <w:trHeight w:val="516"/>
        </w:trPr>
        <w:tc>
          <w:tcPr>
            <w:tcW w:w="567"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pStyle w:val="af9"/>
              <w:jc w:val="center"/>
            </w:pPr>
            <w:r w:rsidRPr="00EC64DC">
              <w:rPr>
                <w:sz w:val="20"/>
                <w:szCs w:val="20"/>
              </w:rPr>
              <w:t>20</w:t>
            </w:r>
          </w:p>
        </w:tc>
        <w:tc>
          <w:tcPr>
            <w:tcW w:w="1418"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spacing w:line="240" w:lineRule="exact"/>
              <w:ind w:left="33"/>
              <w:jc w:val="center"/>
            </w:pPr>
            <w:r w:rsidRPr="00EC64DC">
              <w:rPr>
                <w:sz w:val="20"/>
                <w:szCs w:val="20"/>
              </w:rPr>
              <w:t>17</w:t>
            </w:r>
          </w:p>
        </w:tc>
        <w:tc>
          <w:tcPr>
            <w:tcW w:w="6095"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widowControl w:val="0"/>
              <w:shd w:val="clear" w:color="auto" w:fill="FFFFFF"/>
              <w:tabs>
                <w:tab w:val="left" w:pos="283"/>
              </w:tabs>
              <w:autoSpaceDE w:val="0"/>
              <w:ind w:left="49" w:hanging="15"/>
            </w:pPr>
            <w:r w:rsidRPr="00EC64DC">
              <w:rPr>
                <w:sz w:val="20"/>
                <w:szCs w:val="20"/>
              </w:rPr>
              <w:t xml:space="preserve">1. </w:t>
            </w:r>
            <w:r w:rsidRPr="00EC64DC">
              <w:rPr>
                <w:spacing w:val="-3"/>
                <w:sz w:val="20"/>
                <w:szCs w:val="20"/>
              </w:rPr>
              <w:t>Национальные парки и заповедники, их роль и значение</w:t>
            </w:r>
            <w:r w:rsidRPr="00EC64DC">
              <w:rPr>
                <w:spacing w:val="-2"/>
                <w:sz w:val="20"/>
                <w:szCs w:val="20"/>
              </w:rPr>
              <w:t xml:space="preserve">. Проблема личной ответственности за </w:t>
            </w:r>
            <w:r w:rsidRPr="00EC64DC">
              <w:rPr>
                <w:spacing w:val="-4"/>
                <w:sz w:val="20"/>
                <w:szCs w:val="20"/>
              </w:rPr>
              <w:t xml:space="preserve">сохранение окружающей </w:t>
            </w:r>
            <w:r w:rsidRPr="00EC64DC">
              <w:rPr>
                <w:spacing w:val="-6"/>
                <w:sz w:val="20"/>
                <w:szCs w:val="20"/>
              </w:rPr>
              <w:t>среды.</w:t>
            </w:r>
          </w:p>
        </w:tc>
        <w:tc>
          <w:tcPr>
            <w:tcW w:w="19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65CE" w:rsidRPr="00EC64DC" w:rsidRDefault="006C65CE">
            <w:pPr>
              <w:spacing w:line="240" w:lineRule="exact"/>
              <w:ind w:left="-15" w:firstLine="15"/>
              <w:jc w:val="center"/>
            </w:pPr>
            <w:r w:rsidRPr="00EC64DC">
              <w:rPr>
                <w:sz w:val="20"/>
                <w:szCs w:val="20"/>
              </w:rPr>
              <w:t>2</w:t>
            </w:r>
          </w:p>
        </w:tc>
      </w:tr>
      <w:tr w:rsidR="00EC64DC" w:rsidRPr="00EC64DC">
        <w:trPr>
          <w:trHeight w:val="516"/>
        </w:trPr>
        <w:tc>
          <w:tcPr>
            <w:tcW w:w="567"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pStyle w:val="af9"/>
              <w:jc w:val="center"/>
            </w:pPr>
            <w:r w:rsidRPr="00EC64DC">
              <w:rPr>
                <w:sz w:val="20"/>
                <w:szCs w:val="20"/>
              </w:rPr>
              <w:t>21</w:t>
            </w:r>
          </w:p>
        </w:tc>
        <w:tc>
          <w:tcPr>
            <w:tcW w:w="1418"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spacing w:line="240" w:lineRule="exact"/>
              <w:ind w:left="33"/>
              <w:jc w:val="center"/>
            </w:pPr>
            <w:r w:rsidRPr="00EC64DC">
              <w:rPr>
                <w:sz w:val="20"/>
                <w:szCs w:val="20"/>
              </w:rPr>
              <w:t>13-17</w:t>
            </w:r>
          </w:p>
        </w:tc>
        <w:tc>
          <w:tcPr>
            <w:tcW w:w="6095"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widowControl w:val="0"/>
              <w:shd w:val="clear" w:color="auto" w:fill="FFFFFF"/>
              <w:tabs>
                <w:tab w:val="left" w:pos="283"/>
              </w:tabs>
              <w:autoSpaceDE w:val="0"/>
              <w:ind w:left="49" w:hanging="15"/>
            </w:pPr>
            <w:r w:rsidRPr="00EC64DC">
              <w:rPr>
                <w:sz w:val="20"/>
                <w:szCs w:val="20"/>
              </w:rPr>
              <w:t>Контрольная работа №4</w:t>
            </w:r>
          </w:p>
          <w:p w:rsidR="006C65CE" w:rsidRPr="00EC64DC" w:rsidRDefault="006C65CE">
            <w:pPr>
              <w:pStyle w:val="10"/>
              <w:numPr>
                <w:ilvl w:val="0"/>
                <w:numId w:val="0"/>
              </w:numPr>
            </w:pPr>
            <w:r w:rsidRPr="00EC64DC">
              <w:rPr>
                <w:sz w:val="20"/>
                <w:szCs w:val="20"/>
              </w:rPr>
              <w:t>Тест №4</w:t>
            </w:r>
          </w:p>
        </w:tc>
        <w:tc>
          <w:tcPr>
            <w:tcW w:w="19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65CE" w:rsidRPr="00EC64DC" w:rsidRDefault="006C65CE">
            <w:pPr>
              <w:spacing w:line="240" w:lineRule="exact"/>
              <w:ind w:left="-15" w:firstLine="15"/>
              <w:jc w:val="center"/>
            </w:pPr>
            <w:r w:rsidRPr="00EC64DC">
              <w:rPr>
                <w:sz w:val="20"/>
                <w:szCs w:val="20"/>
              </w:rPr>
              <w:t>2</w:t>
            </w:r>
          </w:p>
        </w:tc>
      </w:tr>
      <w:tr w:rsidR="00EC64DC" w:rsidRPr="00EC64DC">
        <w:trPr>
          <w:trHeight w:val="516"/>
        </w:trPr>
        <w:tc>
          <w:tcPr>
            <w:tcW w:w="567" w:type="dxa"/>
            <w:vMerge w:val="restart"/>
            <w:tcBorders>
              <w:top w:val="single" w:sz="4" w:space="0" w:color="000000"/>
              <w:left w:val="single" w:sz="4" w:space="0" w:color="000000"/>
              <w:bottom w:val="single" w:sz="4" w:space="0" w:color="000000"/>
            </w:tcBorders>
            <w:shd w:val="clear" w:color="auto" w:fill="auto"/>
            <w:vAlign w:val="center"/>
          </w:tcPr>
          <w:p w:rsidR="006C65CE" w:rsidRPr="00EC64DC" w:rsidRDefault="006C65CE">
            <w:pPr>
              <w:pStyle w:val="af9"/>
              <w:snapToGrid w:val="0"/>
              <w:jc w:val="center"/>
              <w:rPr>
                <w:sz w:val="20"/>
                <w:szCs w:val="20"/>
              </w:rPr>
            </w:pPr>
          </w:p>
          <w:p w:rsidR="006C65CE" w:rsidRPr="00EC64DC" w:rsidRDefault="006C65CE">
            <w:pPr>
              <w:pStyle w:val="af9"/>
              <w:jc w:val="center"/>
            </w:pPr>
            <w:r w:rsidRPr="00EC64DC">
              <w:rPr>
                <w:sz w:val="20"/>
                <w:szCs w:val="20"/>
              </w:rPr>
              <w:t>22</w:t>
            </w:r>
          </w:p>
          <w:p w:rsidR="006C65CE" w:rsidRPr="00EC64DC" w:rsidRDefault="006C65CE">
            <w:pPr>
              <w:pStyle w:val="af9"/>
              <w:jc w:val="center"/>
              <w:rPr>
                <w:sz w:val="20"/>
                <w:szCs w:val="20"/>
              </w:rPr>
            </w:pPr>
          </w:p>
        </w:tc>
        <w:tc>
          <w:tcPr>
            <w:tcW w:w="1418" w:type="dxa"/>
            <w:vMerge w:val="restart"/>
            <w:tcBorders>
              <w:top w:val="single" w:sz="4" w:space="0" w:color="000000"/>
              <w:left w:val="single" w:sz="4" w:space="0" w:color="000000"/>
              <w:bottom w:val="single" w:sz="4" w:space="0" w:color="000000"/>
            </w:tcBorders>
            <w:shd w:val="clear" w:color="auto" w:fill="auto"/>
            <w:vAlign w:val="center"/>
          </w:tcPr>
          <w:p w:rsidR="006C65CE" w:rsidRPr="00EC64DC" w:rsidRDefault="006C65CE">
            <w:pPr>
              <w:spacing w:line="240" w:lineRule="exact"/>
              <w:ind w:left="33"/>
              <w:jc w:val="center"/>
            </w:pPr>
            <w:r w:rsidRPr="00EC64DC">
              <w:rPr>
                <w:sz w:val="20"/>
                <w:szCs w:val="20"/>
              </w:rPr>
              <w:t>18</w:t>
            </w:r>
          </w:p>
        </w:tc>
        <w:tc>
          <w:tcPr>
            <w:tcW w:w="6095"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widowControl w:val="0"/>
              <w:shd w:val="clear" w:color="auto" w:fill="FFFFFF"/>
              <w:tabs>
                <w:tab w:val="left" w:pos="283"/>
              </w:tabs>
              <w:autoSpaceDE w:val="0"/>
              <w:ind w:left="49" w:hanging="15"/>
            </w:pPr>
            <w:r w:rsidRPr="00EC64DC">
              <w:rPr>
                <w:sz w:val="20"/>
                <w:szCs w:val="20"/>
              </w:rPr>
              <w:t>1. Личностные качества сотрудника: сильные и слабые стороны. Подготовка резюме.</w:t>
            </w:r>
          </w:p>
        </w:tc>
        <w:tc>
          <w:tcPr>
            <w:tcW w:w="19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65CE" w:rsidRPr="00EC64DC" w:rsidRDefault="006C65CE">
            <w:pPr>
              <w:spacing w:line="240" w:lineRule="exact"/>
              <w:ind w:left="-15" w:firstLine="15"/>
              <w:jc w:val="center"/>
            </w:pPr>
            <w:r w:rsidRPr="00EC64DC">
              <w:rPr>
                <w:sz w:val="20"/>
                <w:szCs w:val="20"/>
              </w:rPr>
              <w:t>2</w:t>
            </w:r>
          </w:p>
        </w:tc>
      </w:tr>
      <w:tr w:rsidR="00EC64DC" w:rsidRPr="00EC64DC">
        <w:trPr>
          <w:trHeight w:val="304"/>
        </w:trPr>
        <w:tc>
          <w:tcPr>
            <w:tcW w:w="567"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pStyle w:val="af9"/>
              <w:snapToGrid w:val="0"/>
              <w:jc w:val="center"/>
              <w:rPr>
                <w:sz w:val="20"/>
                <w:szCs w:val="20"/>
              </w:rPr>
            </w:pPr>
          </w:p>
        </w:tc>
        <w:tc>
          <w:tcPr>
            <w:tcW w:w="1418"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spacing w:line="240" w:lineRule="exact"/>
              <w:ind w:left="33"/>
              <w:rPr>
                <w:sz w:val="20"/>
                <w:szCs w:val="20"/>
              </w:rPr>
            </w:pPr>
          </w:p>
        </w:tc>
        <w:tc>
          <w:tcPr>
            <w:tcW w:w="6095"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widowControl w:val="0"/>
              <w:shd w:val="clear" w:color="auto" w:fill="FFFFFF"/>
              <w:tabs>
                <w:tab w:val="left" w:pos="283"/>
              </w:tabs>
              <w:autoSpaceDE w:val="0"/>
              <w:ind w:left="49" w:hanging="15"/>
            </w:pPr>
            <w:r w:rsidRPr="00EC64DC">
              <w:rPr>
                <w:sz w:val="20"/>
                <w:szCs w:val="20"/>
              </w:rPr>
              <w:t xml:space="preserve">2. Подготовка и проведение собеседования </w:t>
            </w:r>
          </w:p>
        </w:tc>
        <w:tc>
          <w:tcPr>
            <w:tcW w:w="19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65CE" w:rsidRPr="00EC64DC" w:rsidRDefault="006C65CE">
            <w:pPr>
              <w:spacing w:line="240" w:lineRule="exact"/>
              <w:ind w:left="-15" w:firstLine="15"/>
              <w:jc w:val="center"/>
            </w:pPr>
            <w:r w:rsidRPr="00EC64DC">
              <w:rPr>
                <w:sz w:val="20"/>
                <w:szCs w:val="20"/>
              </w:rPr>
              <w:t>2</w:t>
            </w:r>
          </w:p>
        </w:tc>
      </w:tr>
      <w:tr w:rsidR="00EC64DC" w:rsidRPr="00EC64DC">
        <w:trPr>
          <w:trHeight w:val="281"/>
        </w:trPr>
        <w:tc>
          <w:tcPr>
            <w:tcW w:w="567"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pStyle w:val="af9"/>
              <w:jc w:val="center"/>
            </w:pPr>
            <w:r w:rsidRPr="00EC64DC">
              <w:rPr>
                <w:sz w:val="20"/>
                <w:szCs w:val="20"/>
              </w:rPr>
              <w:t>23</w:t>
            </w:r>
          </w:p>
        </w:tc>
        <w:tc>
          <w:tcPr>
            <w:tcW w:w="1418"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spacing w:line="240" w:lineRule="exact"/>
              <w:ind w:left="33"/>
              <w:jc w:val="center"/>
            </w:pPr>
            <w:r w:rsidRPr="00EC64DC">
              <w:rPr>
                <w:sz w:val="20"/>
                <w:szCs w:val="20"/>
              </w:rPr>
              <w:t>19</w:t>
            </w:r>
          </w:p>
        </w:tc>
        <w:tc>
          <w:tcPr>
            <w:tcW w:w="6095"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widowControl w:val="0"/>
              <w:shd w:val="clear" w:color="auto" w:fill="FFFFFF"/>
              <w:tabs>
                <w:tab w:val="left" w:pos="283"/>
              </w:tabs>
              <w:autoSpaceDE w:val="0"/>
              <w:ind w:left="49" w:hanging="15"/>
            </w:pPr>
            <w:r w:rsidRPr="00EC64DC">
              <w:rPr>
                <w:sz w:val="20"/>
                <w:szCs w:val="20"/>
              </w:rPr>
              <w:t>1. Особенности телефонных разговоров делового характера</w:t>
            </w:r>
          </w:p>
        </w:tc>
        <w:tc>
          <w:tcPr>
            <w:tcW w:w="19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65CE" w:rsidRPr="00EC64DC" w:rsidRDefault="006C65CE">
            <w:pPr>
              <w:spacing w:line="240" w:lineRule="exact"/>
              <w:ind w:left="-15" w:firstLine="15"/>
              <w:jc w:val="center"/>
            </w:pPr>
            <w:r w:rsidRPr="00EC64DC">
              <w:rPr>
                <w:sz w:val="20"/>
                <w:szCs w:val="20"/>
              </w:rPr>
              <w:t>4</w:t>
            </w:r>
          </w:p>
        </w:tc>
      </w:tr>
      <w:tr w:rsidR="00EC64DC" w:rsidRPr="00EC64DC">
        <w:trPr>
          <w:trHeight w:val="270"/>
        </w:trPr>
        <w:tc>
          <w:tcPr>
            <w:tcW w:w="567" w:type="dxa"/>
            <w:vMerge w:val="restart"/>
            <w:tcBorders>
              <w:top w:val="single" w:sz="4" w:space="0" w:color="000000"/>
              <w:left w:val="single" w:sz="4" w:space="0" w:color="000000"/>
              <w:bottom w:val="single" w:sz="4" w:space="0" w:color="000000"/>
            </w:tcBorders>
            <w:shd w:val="clear" w:color="auto" w:fill="auto"/>
            <w:vAlign w:val="center"/>
          </w:tcPr>
          <w:p w:rsidR="006C65CE" w:rsidRPr="00EC64DC" w:rsidRDefault="006C65CE">
            <w:pPr>
              <w:pStyle w:val="af9"/>
              <w:jc w:val="center"/>
            </w:pPr>
            <w:r w:rsidRPr="00EC64DC">
              <w:rPr>
                <w:sz w:val="20"/>
                <w:szCs w:val="20"/>
              </w:rPr>
              <w:t>24</w:t>
            </w:r>
          </w:p>
        </w:tc>
        <w:tc>
          <w:tcPr>
            <w:tcW w:w="1418" w:type="dxa"/>
            <w:vMerge w:val="restart"/>
            <w:tcBorders>
              <w:top w:val="single" w:sz="4" w:space="0" w:color="000000"/>
              <w:left w:val="single" w:sz="4" w:space="0" w:color="000000"/>
              <w:bottom w:val="single" w:sz="4" w:space="0" w:color="000000"/>
            </w:tcBorders>
            <w:shd w:val="clear" w:color="auto" w:fill="auto"/>
            <w:vAlign w:val="center"/>
          </w:tcPr>
          <w:p w:rsidR="006C65CE" w:rsidRPr="00EC64DC" w:rsidRDefault="006C65CE">
            <w:pPr>
              <w:spacing w:line="240" w:lineRule="exact"/>
              <w:ind w:left="33"/>
              <w:jc w:val="center"/>
            </w:pPr>
            <w:r w:rsidRPr="00EC64DC">
              <w:rPr>
                <w:sz w:val="20"/>
                <w:szCs w:val="20"/>
              </w:rPr>
              <w:t>20</w:t>
            </w:r>
          </w:p>
        </w:tc>
        <w:tc>
          <w:tcPr>
            <w:tcW w:w="6095"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widowControl w:val="0"/>
              <w:shd w:val="clear" w:color="auto" w:fill="FFFFFF"/>
              <w:tabs>
                <w:tab w:val="left" w:pos="283"/>
              </w:tabs>
              <w:autoSpaceDE w:val="0"/>
              <w:ind w:left="49" w:hanging="15"/>
            </w:pPr>
            <w:r w:rsidRPr="00EC64DC">
              <w:rPr>
                <w:sz w:val="20"/>
                <w:szCs w:val="20"/>
              </w:rPr>
              <w:t>1. Правила проведения деловых встреч</w:t>
            </w:r>
          </w:p>
        </w:tc>
        <w:tc>
          <w:tcPr>
            <w:tcW w:w="19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65CE" w:rsidRPr="00EC64DC" w:rsidRDefault="006C65CE">
            <w:pPr>
              <w:spacing w:line="240" w:lineRule="exact"/>
              <w:ind w:left="-15" w:firstLine="15"/>
              <w:jc w:val="center"/>
            </w:pPr>
            <w:r w:rsidRPr="00EC64DC">
              <w:rPr>
                <w:sz w:val="20"/>
                <w:szCs w:val="20"/>
              </w:rPr>
              <w:t>2</w:t>
            </w:r>
          </w:p>
        </w:tc>
      </w:tr>
      <w:tr w:rsidR="00EC64DC" w:rsidRPr="00EC64DC">
        <w:trPr>
          <w:trHeight w:val="289"/>
        </w:trPr>
        <w:tc>
          <w:tcPr>
            <w:tcW w:w="567"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pStyle w:val="af9"/>
              <w:snapToGrid w:val="0"/>
              <w:jc w:val="center"/>
              <w:rPr>
                <w:sz w:val="20"/>
                <w:szCs w:val="20"/>
              </w:rPr>
            </w:pPr>
          </w:p>
        </w:tc>
        <w:tc>
          <w:tcPr>
            <w:tcW w:w="1418"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spacing w:line="240" w:lineRule="exact"/>
              <w:ind w:left="33"/>
              <w:rPr>
                <w:sz w:val="20"/>
                <w:szCs w:val="20"/>
              </w:rPr>
            </w:pPr>
          </w:p>
        </w:tc>
        <w:tc>
          <w:tcPr>
            <w:tcW w:w="6095"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widowControl w:val="0"/>
              <w:shd w:val="clear" w:color="auto" w:fill="FFFFFF"/>
              <w:tabs>
                <w:tab w:val="left" w:pos="283"/>
              </w:tabs>
              <w:autoSpaceDE w:val="0"/>
              <w:ind w:left="49" w:hanging="15"/>
            </w:pPr>
            <w:r w:rsidRPr="00EC64DC">
              <w:rPr>
                <w:sz w:val="20"/>
                <w:szCs w:val="20"/>
              </w:rPr>
              <w:t>2. Ведение переговоров</w:t>
            </w:r>
          </w:p>
        </w:tc>
        <w:tc>
          <w:tcPr>
            <w:tcW w:w="19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65CE" w:rsidRPr="00EC64DC" w:rsidRDefault="006C65CE">
            <w:pPr>
              <w:spacing w:line="240" w:lineRule="exact"/>
              <w:ind w:left="-15" w:firstLine="15"/>
              <w:jc w:val="center"/>
            </w:pPr>
            <w:r w:rsidRPr="00EC64DC">
              <w:rPr>
                <w:sz w:val="20"/>
                <w:szCs w:val="20"/>
              </w:rPr>
              <w:t>4</w:t>
            </w:r>
          </w:p>
        </w:tc>
      </w:tr>
      <w:tr w:rsidR="00EC64DC" w:rsidRPr="00EC64DC">
        <w:trPr>
          <w:trHeight w:val="289"/>
        </w:trPr>
        <w:tc>
          <w:tcPr>
            <w:tcW w:w="567"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pStyle w:val="af9"/>
              <w:jc w:val="center"/>
            </w:pPr>
            <w:r w:rsidRPr="00EC64DC">
              <w:rPr>
                <w:sz w:val="20"/>
                <w:szCs w:val="20"/>
              </w:rPr>
              <w:t>26</w:t>
            </w:r>
          </w:p>
        </w:tc>
        <w:tc>
          <w:tcPr>
            <w:tcW w:w="1418"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spacing w:line="240" w:lineRule="exact"/>
              <w:ind w:left="33"/>
              <w:jc w:val="center"/>
            </w:pPr>
            <w:r w:rsidRPr="00EC64DC">
              <w:rPr>
                <w:sz w:val="20"/>
                <w:szCs w:val="20"/>
              </w:rPr>
              <w:t>18-20</w:t>
            </w:r>
          </w:p>
        </w:tc>
        <w:tc>
          <w:tcPr>
            <w:tcW w:w="6095"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widowControl w:val="0"/>
              <w:shd w:val="clear" w:color="auto" w:fill="FFFFFF"/>
              <w:tabs>
                <w:tab w:val="left" w:pos="283"/>
              </w:tabs>
              <w:autoSpaceDE w:val="0"/>
              <w:ind w:left="49" w:hanging="15"/>
            </w:pPr>
            <w:r w:rsidRPr="00EC64DC">
              <w:rPr>
                <w:sz w:val="20"/>
                <w:szCs w:val="20"/>
              </w:rPr>
              <w:t>Контрольная работа №1</w:t>
            </w:r>
          </w:p>
          <w:p w:rsidR="006C65CE" w:rsidRPr="00EC64DC" w:rsidRDefault="006C65CE">
            <w:pPr>
              <w:pStyle w:val="10"/>
              <w:numPr>
                <w:ilvl w:val="0"/>
                <w:numId w:val="0"/>
              </w:numPr>
            </w:pPr>
            <w:r w:rsidRPr="00EC64DC">
              <w:rPr>
                <w:sz w:val="20"/>
                <w:szCs w:val="20"/>
              </w:rPr>
              <w:t>Тест №1</w:t>
            </w:r>
          </w:p>
        </w:tc>
        <w:tc>
          <w:tcPr>
            <w:tcW w:w="19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65CE" w:rsidRPr="00EC64DC" w:rsidRDefault="006C65CE">
            <w:pPr>
              <w:spacing w:line="240" w:lineRule="exact"/>
              <w:ind w:left="-15" w:firstLine="15"/>
              <w:jc w:val="center"/>
            </w:pPr>
            <w:r w:rsidRPr="00EC64DC">
              <w:rPr>
                <w:sz w:val="20"/>
                <w:szCs w:val="20"/>
              </w:rPr>
              <w:t>2</w:t>
            </w:r>
          </w:p>
        </w:tc>
      </w:tr>
      <w:tr w:rsidR="00EC64DC" w:rsidRPr="00EC64DC">
        <w:trPr>
          <w:trHeight w:val="264"/>
        </w:trPr>
        <w:tc>
          <w:tcPr>
            <w:tcW w:w="567" w:type="dxa"/>
            <w:vMerge w:val="restart"/>
            <w:tcBorders>
              <w:top w:val="single" w:sz="4" w:space="0" w:color="000000"/>
              <w:left w:val="single" w:sz="4" w:space="0" w:color="000000"/>
              <w:bottom w:val="single" w:sz="4" w:space="0" w:color="000000"/>
            </w:tcBorders>
            <w:shd w:val="clear" w:color="auto" w:fill="auto"/>
            <w:vAlign w:val="center"/>
          </w:tcPr>
          <w:p w:rsidR="006C65CE" w:rsidRPr="00EC64DC" w:rsidRDefault="006C65CE">
            <w:pPr>
              <w:pStyle w:val="af9"/>
              <w:jc w:val="center"/>
            </w:pPr>
            <w:r w:rsidRPr="00EC64DC">
              <w:rPr>
                <w:sz w:val="20"/>
                <w:szCs w:val="20"/>
              </w:rPr>
              <w:t>27</w:t>
            </w:r>
          </w:p>
        </w:tc>
        <w:tc>
          <w:tcPr>
            <w:tcW w:w="1418" w:type="dxa"/>
            <w:vMerge w:val="restart"/>
            <w:tcBorders>
              <w:top w:val="single" w:sz="4" w:space="0" w:color="000000"/>
              <w:left w:val="single" w:sz="4" w:space="0" w:color="000000"/>
              <w:bottom w:val="single" w:sz="4" w:space="0" w:color="000000"/>
            </w:tcBorders>
            <w:shd w:val="clear" w:color="auto" w:fill="auto"/>
            <w:vAlign w:val="center"/>
          </w:tcPr>
          <w:p w:rsidR="006C65CE" w:rsidRPr="00EC64DC" w:rsidRDefault="006C65CE">
            <w:pPr>
              <w:spacing w:line="240" w:lineRule="exact"/>
              <w:ind w:left="33"/>
              <w:jc w:val="center"/>
            </w:pPr>
            <w:r w:rsidRPr="00EC64DC">
              <w:rPr>
                <w:sz w:val="20"/>
                <w:szCs w:val="20"/>
              </w:rPr>
              <w:t>21</w:t>
            </w:r>
          </w:p>
        </w:tc>
        <w:tc>
          <w:tcPr>
            <w:tcW w:w="6095"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widowControl w:val="0"/>
              <w:shd w:val="clear" w:color="auto" w:fill="FFFFFF"/>
              <w:tabs>
                <w:tab w:val="left" w:pos="283"/>
              </w:tabs>
              <w:autoSpaceDE w:val="0"/>
              <w:ind w:left="49" w:hanging="15"/>
            </w:pPr>
            <w:r w:rsidRPr="00EC64DC">
              <w:rPr>
                <w:sz w:val="20"/>
                <w:szCs w:val="20"/>
              </w:rPr>
              <w:t>1. Успешность и лидерство</w:t>
            </w:r>
          </w:p>
        </w:tc>
        <w:tc>
          <w:tcPr>
            <w:tcW w:w="19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65CE" w:rsidRPr="00EC64DC" w:rsidRDefault="006C65CE">
            <w:pPr>
              <w:spacing w:line="240" w:lineRule="exact"/>
              <w:ind w:left="-15" w:firstLine="15"/>
              <w:jc w:val="center"/>
            </w:pPr>
            <w:r w:rsidRPr="00EC64DC">
              <w:rPr>
                <w:sz w:val="20"/>
                <w:szCs w:val="20"/>
              </w:rPr>
              <w:t>2</w:t>
            </w:r>
          </w:p>
        </w:tc>
      </w:tr>
      <w:tr w:rsidR="00EC64DC" w:rsidRPr="00EC64DC">
        <w:trPr>
          <w:trHeight w:val="269"/>
        </w:trPr>
        <w:tc>
          <w:tcPr>
            <w:tcW w:w="567"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pStyle w:val="af9"/>
              <w:snapToGrid w:val="0"/>
              <w:jc w:val="center"/>
              <w:rPr>
                <w:sz w:val="20"/>
                <w:szCs w:val="20"/>
              </w:rPr>
            </w:pPr>
          </w:p>
        </w:tc>
        <w:tc>
          <w:tcPr>
            <w:tcW w:w="1418"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spacing w:line="240" w:lineRule="exact"/>
              <w:ind w:left="33"/>
              <w:rPr>
                <w:sz w:val="20"/>
                <w:szCs w:val="20"/>
              </w:rPr>
            </w:pPr>
          </w:p>
        </w:tc>
        <w:tc>
          <w:tcPr>
            <w:tcW w:w="6095"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widowControl w:val="0"/>
              <w:shd w:val="clear" w:color="auto" w:fill="FFFFFF"/>
              <w:tabs>
                <w:tab w:val="left" w:pos="283"/>
              </w:tabs>
              <w:autoSpaceDE w:val="0"/>
              <w:ind w:left="49" w:hanging="15"/>
            </w:pPr>
            <w:r w:rsidRPr="00EC64DC">
              <w:rPr>
                <w:sz w:val="20"/>
                <w:szCs w:val="20"/>
              </w:rPr>
              <w:t xml:space="preserve">2. Работа в команде </w:t>
            </w:r>
          </w:p>
        </w:tc>
        <w:tc>
          <w:tcPr>
            <w:tcW w:w="19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65CE" w:rsidRPr="00EC64DC" w:rsidRDefault="006C65CE">
            <w:pPr>
              <w:spacing w:line="240" w:lineRule="exact"/>
              <w:ind w:left="-15" w:firstLine="15"/>
              <w:jc w:val="center"/>
            </w:pPr>
            <w:r w:rsidRPr="00EC64DC">
              <w:rPr>
                <w:sz w:val="20"/>
                <w:szCs w:val="20"/>
              </w:rPr>
              <w:t>2</w:t>
            </w:r>
          </w:p>
        </w:tc>
      </w:tr>
      <w:tr w:rsidR="00EC64DC" w:rsidRPr="00EC64DC">
        <w:trPr>
          <w:trHeight w:val="286"/>
        </w:trPr>
        <w:tc>
          <w:tcPr>
            <w:tcW w:w="567"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pStyle w:val="af9"/>
              <w:jc w:val="center"/>
            </w:pPr>
            <w:r w:rsidRPr="00EC64DC">
              <w:rPr>
                <w:sz w:val="20"/>
                <w:szCs w:val="20"/>
              </w:rPr>
              <w:t>28</w:t>
            </w:r>
          </w:p>
        </w:tc>
        <w:tc>
          <w:tcPr>
            <w:tcW w:w="1418"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spacing w:line="240" w:lineRule="exact"/>
              <w:ind w:left="33"/>
              <w:jc w:val="center"/>
            </w:pPr>
            <w:r w:rsidRPr="00EC64DC">
              <w:rPr>
                <w:sz w:val="20"/>
                <w:szCs w:val="20"/>
              </w:rPr>
              <w:t>22</w:t>
            </w:r>
          </w:p>
        </w:tc>
        <w:tc>
          <w:tcPr>
            <w:tcW w:w="6095"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widowControl w:val="0"/>
              <w:shd w:val="clear" w:color="auto" w:fill="FFFFFF"/>
              <w:tabs>
                <w:tab w:val="left" w:pos="283"/>
              </w:tabs>
              <w:autoSpaceDE w:val="0"/>
              <w:ind w:left="49" w:hanging="15"/>
            </w:pPr>
            <w:r w:rsidRPr="00EC64DC">
              <w:rPr>
                <w:sz w:val="20"/>
                <w:szCs w:val="20"/>
              </w:rPr>
              <w:t>1. Виды деловой корреспонденции</w:t>
            </w:r>
          </w:p>
        </w:tc>
        <w:tc>
          <w:tcPr>
            <w:tcW w:w="19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65CE" w:rsidRPr="00EC64DC" w:rsidRDefault="006C65CE">
            <w:pPr>
              <w:spacing w:line="240" w:lineRule="exact"/>
              <w:ind w:left="-15" w:firstLine="15"/>
              <w:jc w:val="center"/>
            </w:pPr>
            <w:r w:rsidRPr="00EC64DC">
              <w:rPr>
                <w:sz w:val="20"/>
                <w:szCs w:val="20"/>
              </w:rPr>
              <w:t>3</w:t>
            </w:r>
          </w:p>
        </w:tc>
      </w:tr>
      <w:tr w:rsidR="00EC64DC" w:rsidRPr="00EC64DC">
        <w:trPr>
          <w:trHeight w:val="263"/>
        </w:trPr>
        <w:tc>
          <w:tcPr>
            <w:tcW w:w="567" w:type="dxa"/>
            <w:vMerge w:val="restart"/>
            <w:tcBorders>
              <w:top w:val="single" w:sz="4" w:space="0" w:color="000000"/>
              <w:left w:val="single" w:sz="4" w:space="0" w:color="000000"/>
              <w:bottom w:val="single" w:sz="4" w:space="0" w:color="000000"/>
            </w:tcBorders>
            <w:shd w:val="clear" w:color="auto" w:fill="auto"/>
            <w:vAlign w:val="center"/>
          </w:tcPr>
          <w:p w:rsidR="006C65CE" w:rsidRPr="00EC64DC" w:rsidRDefault="006C65CE">
            <w:pPr>
              <w:pStyle w:val="af9"/>
              <w:jc w:val="center"/>
            </w:pPr>
            <w:r w:rsidRPr="00EC64DC">
              <w:rPr>
                <w:sz w:val="20"/>
                <w:szCs w:val="20"/>
              </w:rPr>
              <w:t>29</w:t>
            </w:r>
          </w:p>
        </w:tc>
        <w:tc>
          <w:tcPr>
            <w:tcW w:w="1418" w:type="dxa"/>
            <w:vMerge w:val="restart"/>
            <w:tcBorders>
              <w:top w:val="single" w:sz="4" w:space="0" w:color="000000"/>
              <w:left w:val="single" w:sz="4" w:space="0" w:color="000000"/>
              <w:bottom w:val="single" w:sz="4" w:space="0" w:color="000000"/>
            </w:tcBorders>
            <w:shd w:val="clear" w:color="auto" w:fill="auto"/>
            <w:vAlign w:val="center"/>
          </w:tcPr>
          <w:p w:rsidR="006C65CE" w:rsidRPr="00EC64DC" w:rsidRDefault="006C65CE">
            <w:pPr>
              <w:spacing w:line="240" w:lineRule="exact"/>
              <w:ind w:left="33"/>
              <w:jc w:val="center"/>
            </w:pPr>
            <w:r w:rsidRPr="00EC64DC">
              <w:rPr>
                <w:sz w:val="20"/>
                <w:szCs w:val="20"/>
              </w:rPr>
              <w:t>23</w:t>
            </w:r>
          </w:p>
        </w:tc>
        <w:tc>
          <w:tcPr>
            <w:tcW w:w="6095"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widowControl w:val="0"/>
              <w:shd w:val="clear" w:color="auto" w:fill="FFFFFF"/>
              <w:tabs>
                <w:tab w:val="left" w:pos="283"/>
              </w:tabs>
              <w:autoSpaceDE w:val="0"/>
              <w:ind w:left="49" w:hanging="15"/>
            </w:pPr>
            <w:r w:rsidRPr="00EC64DC">
              <w:rPr>
                <w:sz w:val="20"/>
                <w:szCs w:val="20"/>
              </w:rPr>
              <w:t xml:space="preserve">1. Работа в международной компании: плюсы и минусы </w:t>
            </w:r>
          </w:p>
        </w:tc>
        <w:tc>
          <w:tcPr>
            <w:tcW w:w="19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65CE" w:rsidRPr="00EC64DC" w:rsidRDefault="006C65CE">
            <w:pPr>
              <w:spacing w:line="240" w:lineRule="exact"/>
              <w:ind w:left="-15" w:firstLine="15"/>
              <w:jc w:val="center"/>
            </w:pPr>
            <w:r w:rsidRPr="00EC64DC">
              <w:rPr>
                <w:sz w:val="20"/>
                <w:szCs w:val="20"/>
              </w:rPr>
              <w:t>2</w:t>
            </w:r>
          </w:p>
        </w:tc>
      </w:tr>
      <w:tr w:rsidR="00EC64DC" w:rsidRPr="00EC64DC">
        <w:trPr>
          <w:trHeight w:val="266"/>
        </w:trPr>
        <w:tc>
          <w:tcPr>
            <w:tcW w:w="567"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pStyle w:val="af9"/>
              <w:snapToGrid w:val="0"/>
              <w:jc w:val="center"/>
              <w:rPr>
                <w:sz w:val="20"/>
                <w:szCs w:val="20"/>
              </w:rPr>
            </w:pPr>
          </w:p>
        </w:tc>
        <w:tc>
          <w:tcPr>
            <w:tcW w:w="1418"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spacing w:line="240" w:lineRule="exact"/>
              <w:ind w:left="33"/>
              <w:rPr>
                <w:sz w:val="20"/>
                <w:szCs w:val="20"/>
              </w:rPr>
            </w:pPr>
          </w:p>
        </w:tc>
        <w:tc>
          <w:tcPr>
            <w:tcW w:w="6095"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widowControl w:val="0"/>
              <w:shd w:val="clear" w:color="auto" w:fill="FFFFFF"/>
              <w:tabs>
                <w:tab w:val="left" w:pos="283"/>
              </w:tabs>
              <w:autoSpaceDE w:val="0"/>
              <w:ind w:left="49" w:hanging="15"/>
            </w:pPr>
            <w:r w:rsidRPr="00EC64DC">
              <w:rPr>
                <w:sz w:val="20"/>
                <w:szCs w:val="20"/>
              </w:rPr>
              <w:t xml:space="preserve">2.Основные правила  презентаций </w:t>
            </w:r>
            <w:r w:rsidRPr="00EC64DC">
              <w:rPr>
                <w:sz w:val="20"/>
                <w:szCs w:val="20"/>
              </w:rPr>
              <w:tab/>
            </w:r>
          </w:p>
        </w:tc>
        <w:tc>
          <w:tcPr>
            <w:tcW w:w="19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65CE" w:rsidRPr="00EC64DC" w:rsidRDefault="006C65CE">
            <w:pPr>
              <w:spacing w:line="240" w:lineRule="exact"/>
              <w:ind w:left="-15" w:firstLine="15"/>
              <w:jc w:val="center"/>
            </w:pPr>
            <w:r w:rsidRPr="00EC64DC">
              <w:rPr>
                <w:sz w:val="20"/>
                <w:szCs w:val="20"/>
              </w:rPr>
              <w:t>3</w:t>
            </w:r>
          </w:p>
        </w:tc>
      </w:tr>
      <w:tr w:rsidR="00EC64DC" w:rsidRPr="00EC64DC">
        <w:trPr>
          <w:trHeight w:val="516"/>
        </w:trPr>
        <w:tc>
          <w:tcPr>
            <w:tcW w:w="567"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pStyle w:val="af9"/>
              <w:jc w:val="center"/>
            </w:pPr>
            <w:r w:rsidRPr="00EC64DC">
              <w:rPr>
                <w:sz w:val="20"/>
                <w:szCs w:val="20"/>
              </w:rPr>
              <w:t>30</w:t>
            </w:r>
          </w:p>
        </w:tc>
        <w:tc>
          <w:tcPr>
            <w:tcW w:w="1418"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spacing w:line="240" w:lineRule="exact"/>
              <w:ind w:left="33"/>
              <w:jc w:val="center"/>
            </w:pPr>
            <w:r w:rsidRPr="00EC64DC">
              <w:rPr>
                <w:sz w:val="20"/>
                <w:szCs w:val="20"/>
              </w:rPr>
              <w:t>24</w:t>
            </w:r>
          </w:p>
        </w:tc>
        <w:tc>
          <w:tcPr>
            <w:tcW w:w="6095"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widowControl w:val="0"/>
              <w:shd w:val="clear" w:color="auto" w:fill="FFFFFF"/>
              <w:tabs>
                <w:tab w:val="left" w:pos="283"/>
              </w:tabs>
              <w:autoSpaceDE w:val="0"/>
              <w:ind w:left="49" w:hanging="15"/>
            </w:pPr>
            <w:r w:rsidRPr="00EC64DC">
              <w:rPr>
                <w:sz w:val="20"/>
                <w:szCs w:val="20"/>
              </w:rPr>
              <w:t>1. Деловая этика в России и за рубежом</w:t>
            </w:r>
            <w:r w:rsidRPr="00EC64DC">
              <w:rPr>
                <w:sz w:val="20"/>
                <w:szCs w:val="20"/>
              </w:rPr>
              <w:tab/>
              <w:t>.</w:t>
            </w:r>
          </w:p>
        </w:tc>
        <w:tc>
          <w:tcPr>
            <w:tcW w:w="19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65CE" w:rsidRPr="00EC64DC" w:rsidRDefault="006C65CE">
            <w:pPr>
              <w:spacing w:line="240" w:lineRule="exact"/>
              <w:ind w:left="-15" w:firstLine="15"/>
              <w:jc w:val="center"/>
            </w:pPr>
            <w:r w:rsidRPr="00EC64DC">
              <w:rPr>
                <w:sz w:val="20"/>
                <w:szCs w:val="20"/>
              </w:rPr>
              <w:t>2</w:t>
            </w:r>
          </w:p>
        </w:tc>
      </w:tr>
      <w:tr w:rsidR="00EC64DC" w:rsidRPr="00EC64DC">
        <w:trPr>
          <w:trHeight w:val="516"/>
        </w:trPr>
        <w:tc>
          <w:tcPr>
            <w:tcW w:w="567"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pStyle w:val="af9"/>
              <w:jc w:val="center"/>
            </w:pPr>
            <w:r w:rsidRPr="00EC64DC">
              <w:rPr>
                <w:sz w:val="20"/>
                <w:szCs w:val="20"/>
              </w:rPr>
              <w:t>31</w:t>
            </w:r>
          </w:p>
        </w:tc>
        <w:tc>
          <w:tcPr>
            <w:tcW w:w="1418"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spacing w:line="240" w:lineRule="exact"/>
              <w:ind w:left="33"/>
              <w:jc w:val="center"/>
            </w:pPr>
            <w:r w:rsidRPr="00EC64DC">
              <w:rPr>
                <w:sz w:val="20"/>
                <w:szCs w:val="20"/>
              </w:rPr>
              <w:t>21-24</w:t>
            </w:r>
          </w:p>
        </w:tc>
        <w:tc>
          <w:tcPr>
            <w:tcW w:w="6095"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widowControl w:val="0"/>
              <w:shd w:val="clear" w:color="auto" w:fill="FFFFFF"/>
              <w:tabs>
                <w:tab w:val="left" w:pos="283"/>
              </w:tabs>
              <w:autoSpaceDE w:val="0"/>
              <w:ind w:left="49" w:hanging="15"/>
            </w:pPr>
            <w:r w:rsidRPr="00EC64DC">
              <w:rPr>
                <w:sz w:val="20"/>
                <w:szCs w:val="20"/>
              </w:rPr>
              <w:t>Контрольная работа №2</w:t>
            </w:r>
          </w:p>
          <w:p w:rsidR="006C65CE" w:rsidRPr="00EC64DC" w:rsidRDefault="006C65CE">
            <w:pPr>
              <w:pStyle w:val="10"/>
              <w:numPr>
                <w:ilvl w:val="0"/>
                <w:numId w:val="0"/>
              </w:numPr>
            </w:pPr>
            <w:r w:rsidRPr="00EC64DC">
              <w:rPr>
                <w:sz w:val="20"/>
                <w:szCs w:val="20"/>
              </w:rPr>
              <w:t>Тест №2</w:t>
            </w:r>
          </w:p>
        </w:tc>
        <w:tc>
          <w:tcPr>
            <w:tcW w:w="19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65CE" w:rsidRPr="00EC64DC" w:rsidRDefault="006C65CE">
            <w:pPr>
              <w:spacing w:line="240" w:lineRule="exact"/>
              <w:ind w:left="-15" w:firstLine="15"/>
              <w:jc w:val="center"/>
            </w:pPr>
            <w:r w:rsidRPr="00EC64DC">
              <w:rPr>
                <w:sz w:val="20"/>
                <w:szCs w:val="20"/>
              </w:rPr>
              <w:t>2</w:t>
            </w:r>
          </w:p>
        </w:tc>
      </w:tr>
      <w:tr w:rsidR="00EC64DC" w:rsidRPr="00EC64DC">
        <w:trPr>
          <w:trHeight w:val="265"/>
        </w:trPr>
        <w:tc>
          <w:tcPr>
            <w:tcW w:w="567" w:type="dxa"/>
            <w:vMerge w:val="restart"/>
            <w:tcBorders>
              <w:top w:val="single" w:sz="4" w:space="0" w:color="000000"/>
              <w:left w:val="single" w:sz="4" w:space="0" w:color="000000"/>
              <w:bottom w:val="single" w:sz="4" w:space="0" w:color="000000"/>
            </w:tcBorders>
            <w:shd w:val="clear" w:color="auto" w:fill="auto"/>
            <w:vAlign w:val="center"/>
          </w:tcPr>
          <w:p w:rsidR="006C65CE" w:rsidRPr="00EC64DC" w:rsidRDefault="006C65CE">
            <w:pPr>
              <w:pStyle w:val="af9"/>
              <w:jc w:val="center"/>
            </w:pPr>
            <w:r w:rsidRPr="00EC64DC">
              <w:rPr>
                <w:sz w:val="20"/>
                <w:szCs w:val="20"/>
              </w:rPr>
              <w:t>32</w:t>
            </w:r>
          </w:p>
        </w:tc>
        <w:tc>
          <w:tcPr>
            <w:tcW w:w="1418" w:type="dxa"/>
            <w:vMerge w:val="restart"/>
            <w:tcBorders>
              <w:top w:val="single" w:sz="4" w:space="0" w:color="000000"/>
              <w:left w:val="single" w:sz="4" w:space="0" w:color="000000"/>
              <w:bottom w:val="single" w:sz="4" w:space="0" w:color="000000"/>
            </w:tcBorders>
            <w:shd w:val="clear" w:color="auto" w:fill="auto"/>
          </w:tcPr>
          <w:p w:rsidR="006C65CE" w:rsidRPr="00EC64DC" w:rsidRDefault="006C65CE">
            <w:pPr>
              <w:pStyle w:val="af9"/>
              <w:jc w:val="center"/>
            </w:pPr>
            <w:r w:rsidRPr="00EC64DC">
              <w:rPr>
                <w:sz w:val="20"/>
                <w:szCs w:val="20"/>
              </w:rPr>
              <w:t>25</w:t>
            </w:r>
          </w:p>
        </w:tc>
        <w:tc>
          <w:tcPr>
            <w:tcW w:w="6095" w:type="dxa"/>
            <w:tcBorders>
              <w:top w:val="single" w:sz="4" w:space="0" w:color="000000"/>
              <w:left w:val="single" w:sz="4" w:space="0" w:color="000000"/>
              <w:bottom w:val="single" w:sz="4" w:space="0" w:color="000000"/>
            </w:tcBorders>
            <w:shd w:val="clear" w:color="auto" w:fill="auto"/>
          </w:tcPr>
          <w:p w:rsidR="006C65CE" w:rsidRPr="00EC64DC" w:rsidRDefault="006C65CE">
            <w:pPr>
              <w:spacing w:line="240" w:lineRule="exact"/>
            </w:pPr>
            <w:r w:rsidRPr="00EC64DC">
              <w:rPr>
                <w:sz w:val="20"/>
                <w:szCs w:val="20"/>
                <w:highlight w:val="white"/>
              </w:rPr>
              <w:t>1. Базовая конфигурация компьютера. Центральный процессор, ОЗУ, ПЗУ</w:t>
            </w:r>
          </w:p>
        </w:tc>
        <w:tc>
          <w:tcPr>
            <w:tcW w:w="1953"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pStyle w:val="af9"/>
              <w:jc w:val="center"/>
            </w:pPr>
            <w:r w:rsidRPr="00EC64DC">
              <w:rPr>
                <w:sz w:val="20"/>
                <w:szCs w:val="20"/>
              </w:rPr>
              <w:t>2</w:t>
            </w:r>
          </w:p>
        </w:tc>
      </w:tr>
      <w:tr w:rsidR="00EC64DC" w:rsidRPr="00EC64DC">
        <w:trPr>
          <w:trHeight w:val="265"/>
        </w:trPr>
        <w:tc>
          <w:tcPr>
            <w:tcW w:w="567"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pStyle w:val="af9"/>
              <w:snapToGrid w:val="0"/>
              <w:jc w:val="center"/>
              <w:rPr>
                <w:sz w:val="20"/>
                <w:szCs w:val="20"/>
              </w:rPr>
            </w:pPr>
          </w:p>
        </w:tc>
        <w:tc>
          <w:tcPr>
            <w:tcW w:w="1418" w:type="dxa"/>
            <w:vMerge/>
            <w:tcBorders>
              <w:top w:val="single" w:sz="4" w:space="0" w:color="000000"/>
              <w:left w:val="single" w:sz="4" w:space="0" w:color="000000"/>
              <w:bottom w:val="single" w:sz="4" w:space="0" w:color="000000"/>
            </w:tcBorders>
            <w:shd w:val="clear" w:color="auto" w:fill="auto"/>
          </w:tcPr>
          <w:p w:rsidR="006C65CE" w:rsidRPr="00EC64DC" w:rsidRDefault="006C65CE">
            <w:pPr>
              <w:pStyle w:val="af9"/>
              <w:snapToGrid w:val="0"/>
              <w:jc w:val="center"/>
              <w:rPr>
                <w:sz w:val="20"/>
                <w:szCs w:val="20"/>
              </w:rPr>
            </w:pPr>
          </w:p>
        </w:tc>
        <w:tc>
          <w:tcPr>
            <w:tcW w:w="6095" w:type="dxa"/>
            <w:tcBorders>
              <w:top w:val="single" w:sz="4" w:space="0" w:color="000000"/>
              <w:left w:val="single" w:sz="4" w:space="0" w:color="000000"/>
              <w:bottom w:val="single" w:sz="4" w:space="0" w:color="000000"/>
            </w:tcBorders>
            <w:shd w:val="clear" w:color="auto" w:fill="auto"/>
          </w:tcPr>
          <w:p w:rsidR="006C65CE" w:rsidRPr="00EC64DC" w:rsidRDefault="006C65CE">
            <w:pPr>
              <w:pStyle w:val="afb"/>
              <w:spacing w:line="240" w:lineRule="exact"/>
              <w:ind w:left="31"/>
              <w:jc w:val="both"/>
            </w:pPr>
            <w:r w:rsidRPr="00EC64DC">
              <w:rPr>
                <w:rFonts w:ascii="Times New Roman" w:hAnsi="Times New Roman" w:cs="Times New Roman"/>
                <w:sz w:val="20"/>
                <w:szCs w:val="20"/>
                <w:highlight w:val="white"/>
              </w:rPr>
              <w:t>2.Периферийные устройства</w:t>
            </w:r>
          </w:p>
        </w:tc>
        <w:tc>
          <w:tcPr>
            <w:tcW w:w="1953"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pStyle w:val="af9"/>
              <w:jc w:val="center"/>
            </w:pPr>
            <w:r w:rsidRPr="00EC64DC">
              <w:rPr>
                <w:bCs/>
                <w:sz w:val="20"/>
                <w:szCs w:val="20"/>
              </w:rPr>
              <w:t>2</w:t>
            </w:r>
          </w:p>
        </w:tc>
      </w:tr>
      <w:tr w:rsidR="00EC64DC" w:rsidRPr="00EC64DC">
        <w:trPr>
          <w:trHeight w:val="265"/>
        </w:trPr>
        <w:tc>
          <w:tcPr>
            <w:tcW w:w="567" w:type="dxa"/>
            <w:vMerge w:val="restart"/>
            <w:tcBorders>
              <w:top w:val="single" w:sz="4" w:space="0" w:color="000000"/>
              <w:left w:val="single" w:sz="4" w:space="0" w:color="000000"/>
              <w:bottom w:val="single" w:sz="4" w:space="0" w:color="000000"/>
            </w:tcBorders>
            <w:shd w:val="clear" w:color="auto" w:fill="auto"/>
            <w:vAlign w:val="center"/>
          </w:tcPr>
          <w:p w:rsidR="006C65CE" w:rsidRPr="00EC64DC" w:rsidRDefault="006C65CE">
            <w:pPr>
              <w:pStyle w:val="af9"/>
              <w:jc w:val="center"/>
            </w:pPr>
            <w:r w:rsidRPr="00EC64DC">
              <w:rPr>
                <w:sz w:val="20"/>
                <w:szCs w:val="20"/>
              </w:rPr>
              <w:t>33</w:t>
            </w:r>
          </w:p>
        </w:tc>
        <w:tc>
          <w:tcPr>
            <w:tcW w:w="1418" w:type="dxa"/>
            <w:vMerge w:val="restart"/>
            <w:tcBorders>
              <w:top w:val="single" w:sz="4" w:space="0" w:color="000000"/>
              <w:left w:val="single" w:sz="4" w:space="0" w:color="000000"/>
              <w:bottom w:val="single" w:sz="4" w:space="0" w:color="000000"/>
            </w:tcBorders>
            <w:shd w:val="clear" w:color="auto" w:fill="auto"/>
          </w:tcPr>
          <w:p w:rsidR="006C65CE" w:rsidRPr="00EC64DC" w:rsidRDefault="006C65CE">
            <w:pPr>
              <w:pStyle w:val="af9"/>
              <w:jc w:val="center"/>
            </w:pPr>
            <w:r w:rsidRPr="00EC64DC">
              <w:rPr>
                <w:sz w:val="20"/>
                <w:szCs w:val="20"/>
              </w:rPr>
              <w:t>26</w:t>
            </w:r>
          </w:p>
        </w:tc>
        <w:tc>
          <w:tcPr>
            <w:tcW w:w="6095" w:type="dxa"/>
            <w:tcBorders>
              <w:top w:val="single" w:sz="4" w:space="0" w:color="000000"/>
              <w:left w:val="single" w:sz="4" w:space="0" w:color="000000"/>
              <w:bottom w:val="single" w:sz="4" w:space="0" w:color="000000"/>
            </w:tcBorders>
            <w:shd w:val="clear" w:color="auto" w:fill="auto"/>
          </w:tcPr>
          <w:p w:rsidR="006C65CE" w:rsidRPr="00EC64DC" w:rsidRDefault="006C65CE">
            <w:pPr>
              <w:spacing w:line="240" w:lineRule="exact"/>
              <w:ind w:left="31"/>
            </w:pPr>
            <w:r w:rsidRPr="00EC64DC">
              <w:rPr>
                <w:sz w:val="20"/>
                <w:szCs w:val="20"/>
                <w:highlight w:val="white"/>
              </w:rPr>
              <w:t>1. Операционные системы</w:t>
            </w:r>
          </w:p>
        </w:tc>
        <w:tc>
          <w:tcPr>
            <w:tcW w:w="1953"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pStyle w:val="af9"/>
              <w:jc w:val="center"/>
            </w:pPr>
            <w:r w:rsidRPr="00EC64DC">
              <w:rPr>
                <w:bCs/>
                <w:sz w:val="20"/>
                <w:szCs w:val="20"/>
              </w:rPr>
              <w:t>1</w:t>
            </w:r>
          </w:p>
        </w:tc>
      </w:tr>
      <w:tr w:rsidR="00EC64DC" w:rsidRPr="00EC64DC">
        <w:trPr>
          <w:trHeight w:val="265"/>
        </w:trPr>
        <w:tc>
          <w:tcPr>
            <w:tcW w:w="567"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pStyle w:val="af9"/>
              <w:snapToGrid w:val="0"/>
              <w:jc w:val="center"/>
              <w:rPr>
                <w:bCs/>
                <w:sz w:val="20"/>
                <w:szCs w:val="20"/>
              </w:rPr>
            </w:pPr>
          </w:p>
        </w:tc>
        <w:tc>
          <w:tcPr>
            <w:tcW w:w="1418" w:type="dxa"/>
            <w:vMerge/>
            <w:tcBorders>
              <w:top w:val="single" w:sz="4" w:space="0" w:color="000000"/>
              <w:left w:val="single" w:sz="4" w:space="0" w:color="000000"/>
              <w:bottom w:val="single" w:sz="4" w:space="0" w:color="000000"/>
            </w:tcBorders>
            <w:shd w:val="clear" w:color="auto" w:fill="auto"/>
          </w:tcPr>
          <w:p w:rsidR="006C65CE" w:rsidRPr="00EC64DC" w:rsidRDefault="006C65CE">
            <w:pPr>
              <w:pStyle w:val="af9"/>
              <w:snapToGrid w:val="0"/>
              <w:jc w:val="center"/>
              <w:rPr>
                <w:bCs/>
                <w:sz w:val="20"/>
                <w:szCs w:val="20"/>
              </w:rPr>
            </w:pPr>
          </w:p>
        </w:tc>
        <w:tc>
          <w:tcPr>
            <w:tcW w:w="6095" w:type="dxa"/>
            <w:tcBorders>
              <w:top w:val="single" w:sz="4" w:space="0" w:color="000000"/>
              <w:left w:val="single" w:sz="4" w:space="0" w:color="000000"/>
              <w:bottom w:val="single" w:sz="4" w:space="0" w:color="000000"/>
            </w:tcBorders>
            <w:shd w:val="clear" w:color="auto" w:fill="auto"/>
          </w:tcPr>
          <w:p w:rsidR="006C65CE" w:rsidRPr="00EC64DC" w:rsidRDefault="006C65CE">
            <w:pPr>
              <w:spacing w:line="240" w:lineRule="exact"/>
              <w:ind w:left="31"/>
            </w:pPr>
            <w:r w:rsidRPr="00EC64DC">
              <w:rPr>
                <w:sz w:val="20"/>
                <w:szCs w:val="20"/>
                <w:highlight w:val="white"/>
              </w:rPr>
              <w:t>2.Графический пользовательский интерфейс</w:t>
            </w:r>
          </w:p>
        </w:tc>
        <w:tc>
          <w:tcPr>
            <w:tcW w:w="1953"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pStyle w:val="af9"/>
              <w:jc w:val="center"/>
            </w:pPr>
            <w:r w:rsidRPr="00EC64DC">
              <w:rPr>
                <w:bCs/>
                <w:sz w:val="20"/>
                <w:szCs w:val="20"/>
              </w:rPr>
              <w:t>1</w:t>
            </w:r>
          </w:p>
        </w:tc>
      </w:tr>
      <w:tr w:rsidR="00EC64DC" w:rsidRPr="00EC64DC">
        <w:trPr>
          <w:trHeight w:val="265"/>
        </w:trPr>
        <w:tc>
          <w:tcPr>
            <w:tcW w:w="567"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pStyle w:val="af9"/>
              <w:snapToGrid w:val="0"/>
              <w:jc w:val="center"/>
              <w:rPr>
                <w:bCs/>
                <w:sz w:val="20"/>
                <w:szCs w:val="20"/>
              </w:rPr>
            </w:pPr>
          </w:p>
        </w:tc>
        <w:tc>
          <w:tcPr>
            <w:tcW w:w="1418" w:type="dxa"/>
            <w:vMerge/>
            <w:tcBorders>
              <w:top w:val="single" w:sz="4" w:space="0" w:color="000000"/>
              <w:left w:val="single" w:sz="4" w:space="0" w:color="000000"/>
              <w:bottom w:val="single" w:sz="4" w:space="0" w:color="000000"/>
            </w:tcBorders>
            <w:shd w:val="clear" w:color="auto" w:fill="auto"/>
          </w:tcPr>
          <w:p w:rsidR="006C65CE" w:rsidRPr="00EC64DC" w:rsidRDefault="006C65CE">
            <w:pPr>
              <w:pStyle w:val="af9"/>
              <w:snapToGrid w:val="0"/>
              <w:jc w:val="center"/>
              <w:rPr>
                <w:bCs/>
                <w:sz w:val="20"/>
                <w:szCs w:val="20"/>
              </w:rPr>
            </w:pPr>
          </w:p>
        </w:tc>
        <w:tc>
          <w:tcPr>
            <w:tcW w:w="6095" w:type="dxa"/>
            <w:tcBorders>
              <w:left w:val="single" w:sz="4" w:space="0" w:color="000000"/>
              <w:bottom w:val="single" w:sz="4" w:space="0" w:color="000000"/>
            </w:tcBorders>
            <w:shd w:val="clear" w:color="auto" w:fill="auto"/>
          </w:tcPr>
          <w:p w:rsidR="006C65CE" w:rsidRPr="00EC64DC" w:rsidRDefault="006C65CE">
            <w:pPr>
              <w:spacing w:line="240" w:lineRule="exact"/>
              <w:ind w:left="31"/>
            </w:pPr>
            <w:r w:rsidRPr="00EC64DC">
              <w:rPr>
                <w:sz w:val="20"/>
                <w:szCs w:val="20"/>
                <w:highlight w:val="white"/>
              </w:rPr>
              <w:t>3.Прикладное ПО. Текстовые редакторы.</w:t>
            </w:r>
          </w:p>
        </w:tc>
        <w:tc>
          <w:tcPr>
            <w:tcW w:w="1953" w:type="dxa"/>
            <w:tcBorders>
              <w:left w:val="single" w:sz="4" w:space="0" w:color="000000"/>
              <w:bottom w:val="single" w:sz="4" w:space="0" w:color="000000"/>
              <w:right w:val="single" w:sz="4" w:space="0" w:color="000000"/>
            </w:tcBorders>
            <w:shd w:val="clear" w:color="auto" w:fill="auto"/>
          </w:tcPr>
          <w:p w:rsidR="006C65CE" w:rsidRPr="00EC64DC" w:rsidRDefault="006C65CE">
            <w:pPr>
              <w:pStyle w:val="af9"/>
              <w:jc w:val="center"/>
            </w:pPr>
            <w:r w:rsidRPr="00EC64DC">
              <w:rPr>
                <w:bCs/>
                <w:sz w:val="20"/>
                <w:szCs w:val="20"/>
              </w:rPr>
              <w:t>1</w:t>
            </w:r>
          </w:p>
        </w:tc>
      </w:tr>
      <w:tr w:rsidR="00EC64DC" w:rsidRPr="00EC64DC">
        <w:trPr>
          <w:trHeight w:val="265"/>
        </w:trPr>
        <w:tc>
          <w:tcPr>
            <w:tcW w:w="567"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pStyle w:val="af9"/>
              <w:snapToGrid w:val="0"/>
              <w:jc w:val="center"/>
              <w:rPr>
                <w:bCs/>
                <w:sz w:val="20"/>
                <w:szCs w:val="20"/>
              </w:rPr>
            </w:pPr>
          </w:p>
        </w:tc>
        <w:tc>
          <w:tcPr>
            <w:tcW w:w="1418" w:type="dxa"/>
            <w:vMerge/>
            <w:tcBorders>
              <w:top w:val="single" w:sz="4" w:space="0" w:color="000000"/>
              <w:left w:val="single" w:sz="4" w:space="0" w:color="000000"/>
              <w:bottom w:val="single" w:sz="4" w:space="0" w:color="000000"/>
            </w:tcBorders>
            <w:shd w:val="clear" w:color="auto" w:fill="auto"/>
          </w:tcPr>
          <w:p w:rsidR="006C65CE" w:rsidRPr="00EC64DC" w:rsidRDefault="006C65CE">
            <w:pPr>
              <w:pStyle w:val="af9"/>
              <w:snapToGrid w:val="0"/>
              <w:jc w:val="center"/>
              <w:rPr>
                <w:bCs/>
                <w:sz w:val="20"/>
                <w:szCs w:val="20"/>
              </w:rPr>
            </w:pPr>
          </w:p>
        </w:tc>
        <w:tc>
          <w:tcPr>
            <w:tcW w:w="6095" w:type="dxa"/>
            <w:tcBorders>
              <w:left w:val="single" w:sz="4" w:space="0" w:color="000000"/>
              <w:bottom w:val="single" w:sz="4" w:space="0" w:color="000000"/>
            </w:tcBorders>
            <w:shd w:val="clear" w:color="auto" w:fill="auto"/>
          </w:tcPr>
          <w:p w:rsidR="006C65CE" w:rsidRPr="00EC64DC" w:rsidRDefault="006C65CE">
            <w:pPr>
              <w:spacing w:line="240" w:lineRule="exact"/>
              <w:ind w:left="53"/>
              <w:jc w:val="both"/>
            </w:pPr>
            <w:r w:rsidRPr="00EC64DC">
              <w:rPr>
                <w:sz w:val="20"/>
                <w:szCs w:val="20"/>
                <w:highlight w:val="white"/>
              </w:rPr>
              <w:t>4.Прикладное ПО. Табличные процессоры и базы данных.</w:t>
            </w:r>
          </w:p>
        </w:tc>
        <w:tc>
          <w:tcPr>
            <w:tcW w:w="1953" w:type="dxa"/>
            <w:tcBorders>
              <w:left w:val="single" w:sz="4" w:space="0" w:color="000000"/>
              <w:bottom w:val="single" w:sz="4" w:space="0" w:color="000000"/>
              <w:right w:val="single" w:sz="4" w:space="0" w:color="000000"/>
            </w:tcBorders>
            <w:shd w:val="clear" w:color="auto" w:fill="auto"/>
          </w:tcPr>
          <w:p w:rsidR="006C65CE" w:rsidRPr="00EC64DC" w:rsidRDefault="006C65CE">
            <w:pPr>
              <w:pStyle w:val="af9"/>
              <w:jc w:val="center"/>
            </w:pPr>
            <w:r w:rsidRPr="00EC64DC">
              <w:rPr>
                <w:bCs/>
                <w:sz w:val="20"/>
                <w:szCs w:val="20"/>
              </w:rPr>
              <w:t>1</w:t>
            </w:r>
          </w:p>
        </w:tc>
      </w:tr>
      <w:tr w:rsidR="00EC64DC" w:rsidRPr="00EC64DC">
        <w:trPr>
          <w:trHeight w:val="265"/>
        </w:trPr>
        <w:tc>
          <w:tcPr>
            <w:tcW w:w="567" w:type="dxa"/>
            <w:vMerge w:val="restart"/>
            <w:tcBorders>
              <w:top w:val="single" w:sz="4" w:space="0" w:color="000000"/>
              <w:left w:val="single" w:sz="4" w:space="0" w:color="000000"/>
              <w:bottom w:val="single" w:sz="4" w:space="0" w:color="000000"/>
            </w:tcBorders>
            <w:shd w:val="clear" w:color="auto" w:fill="auto"/>
            <w:vAlign w:val="center"/>
          </w:tcPr>
          <w:p w:rsidR="006C65CE" w:rsidRPr="00EC64DC" w:rsidRDefault="006C65CE">
            <w:pPr>
              <w:pStyle w:val="af9"/>
              <w:jc w:val="center"/>
            </w:pPr>
            <w:r w:rsidRPr="00EC64DC">
              <w:rPr>
                <w:sz w:val="20"/>
                <w:szCs w:val="20"/>
              </w:rPr>
              <w:t>34</w:t>
            </w:r>
          </w:p>
        </w:tc>
        <w:tc>
          <w:tcPr>
            <w:tcW w:w="1418" w:type="dxa"/>
            <w:vMerge w:val="restart"/>
            <w:tcBorders>
              <w:top w:val="single" w:sz="4" w:space="0" w:color="000000"/>
              <w:left w:val="single" w:sz="4" w:space="0" w:color="000000"/>
              <w:bottom w:val="single" w:sz="4" w:space="0" w:color="000000"/>
            </w:tcBorders>
            <w:shd w:val="clear" w:color="auto" w:fill="auto"/>
          </w:tcPr>
          <w:p w:rsidR="006C65CE" w:rsidRPr="00EC64DC" w:rsidRDefault="006C65CE">
            <w:pPr>
              <w:pStyle w:val="af9"/>
              <w:jc w:val="center"/>
            </w:pPr>
            <w:r w:rsidRPr="00EC64DC">
              <w:rPr>
                <w:sz w:val="20"/>
                <w:szCs w:val="20"/>
              </w:rPr>
              <w:t>27</w:t>
            </w:r>
          </w:p>
        </w:tc>
        <w:tc>
          <w:tcPr>
            <w:tcW w:w="6095" w:type="dxa"/>
            <w:tcBorders>
              <w:top w:val="single" w:sz="4" w:space="0" w:color="000000"/>
              <w:left w:val="single" w:sz="4" w:space="0" w:color="000000"/>
              <w:bottom w:val="single" w:sz="4" w:space="0" w:color="000000"/>
            </w:tcBorders>
            <w:shd w:val="clear" w:color="auto" w:fill="auto"/>
          </w:tcPr>
          <w:p w:rsidR="006C65CE" w:rsidRPr="00EC64DC" w:rsidRDefault="006C65CE">
            <w:pPr>
              <w:jc w:val="both"/>
            </w:pPr>
            <w:r w:rsidRPr="00EC64DC">
              <w:rPr>
                <w:sz w:val="20"/>
                <w:szCs w:val="20"/>
                <w:highlight w:val="white"/>
              </w:rPr>
              <w:t>1. Топология сетей. Интернет и электронная почта</w:t>
            </w:r>
          </w:p>
        </w:tc>
        <w:tc>
          <w:tcPr>
            <w:tcW w:w="1953"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pStyle w:val="af9"/>
              <w:jc w:val="center"/>
            </w:pPr>
            <w:r w:rsidRPr="00EC64DC">
              <w:rPr>
                <w:bCs/>
                <w:sz w:val="20"/>
                <w:szCs w:val="20"/>
              </w:rPr>
              <w:t>2</w:t>
            </w:r>
          </w:p>
        </w:tc>
      </w:tr>
      <w:tr w:rsidR="00EC64DC" w:rsidRPr="00EC64DC">
        <w:trPr>
          <w:trHeight w:val="265"/>
        </w:trPr>
        <w:tc>
          <w:tcPr>
            <w:tcW w:w="567"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pStyle w:val="af9"/>
              <w:snapToGrid w:val="0"/>
              <w:jc w:val="center"/>
              <w:rPr>
                <w:bCs/>
                <w:sz w:val="20"/>
                <w:szCs w:val="20"/>
              </w:rPr>
            </w:pPr>
          </w:p>
        </w:tc>
        <w:tc>
          <w:tcPr>
            <w:tcW w:w="1418" w:type="dxa"/>
            <w:vMerge/>
            <w:tcBorders>
              <w:top w:val="single" w:sz="4" w:space="0" w:color="000000"/>
              <w:left w:val="single" w:sz="4" w:space="0" w:color="000000"/>
              <w:bottom w:val="single" w:sz="4" w:space="0" w:color="000000"/>
            </w:tcBorders>
            <w:shd w:val="clear" w:color="auto" w:fill="auto"/>
          </w:tcPr>
          <w:p w:rsidR="006C65CE" w:rsidRPr="00EC64DC" w:rsidRDefault="006C65CE">
            <w:pPr>
              <w:pStyle w:val="af9"/>
              <w:snapToGrid w:val="0"/>
              <w:jc w:val="center"/>
              <w:rPr>
                <w:bCs/>
                <w:sz w:val="20"/>
                <w:szCs w:val="20"/>
              </w:rPr>
            </w:pPr>
          </w:p>
        </w:tc>
        <w:tc>
          <w:tcPr>
            <w:tcW w:w="6095" w:type="dxa"/>
            <w:tcBorders>
              <w:top w:val="single" w:sz="4" w:space="0" w:color="000000"/>
              <w:left w:val="single" w:sz="4" w:space="0" w:color="000000"/>
              <w:bottom w:val="single" w:sz="4" w:space="0" w:color="000000"/>
            </w:tcBorders>
            <w:shd w:val="clear" w:color="auto" w:fill="auto"/>
          </w:tcPr>
          <w:p w:rsidR="006C65CE" w:rsidRPr="00EC64DC" w:rsidRDefault="006C65CE">
            <w:pPr>
              <w:jc w:val="both"/>
            </w:pPr>
            <w:r w:rsidRPr="00EC64DC">
              <w:rPr>
                <w:sz w:val="20"/>
                <w:szCs w:val="20"/>
                <w:highlight w:val="white"/>
              </w:rPr>
              <w:t xml:space="preserve">2. Веб. Коммуникационные системы </w:t>
            </w:r>
          </w:p>
        </w:tc>
        <w:tc>
          <w:tcPr>
            <w:tcW w:w="1953"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pStyle w:val="af9"/>
              <w:jc w:val="center"/>
            </w:pPr>
            <w:r w:rsidRPr="00EC64DC">
              <w:rPr>
                <w:bCs/>
                <w:sz w:val="20"/>
                <w:szCs w:val="20"/>
              </w:rPr>
              <w:t>4</w:t>
            </w:r>
          </w:p>
        </w:tc>
      </w:tr>
      <w:tr w:rsidR="00EC64DC" w:rsidRPr="00EC64DC">
        <w:trPr>
          <w:trHeight w:val="265"/>
        </w:trPr>
        <w:tc>
          <w:tcPr>
            <w:tcW w:w="567"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pStyle w:val="af9"/>
              <w:jc w:val="center"/>
            </w:pPr>
            <w:r w:rsidRPr="00EC64DC">
              <w:rPr>
                <w:sz w:val="20"/>
                <w:szCs w:val="20"/>
              </w:rPr>
              <w:t>35</w:t>
            </w:r>
          </w:p>
        </w:tc>
        <w:tc>
          <w:tcPr>
            <w:tcW w:w="1418" w:type="dxa"/>
            <w:tcBorders>
              <w:top w:val="single" w:sz="4" w:space="0" w:color="000000"/>
              <w:left w:val="single" w:sz="4" w:space="0" w:color="000000"/>
              <w:bottom w:val="single" w:sz="4" w:space="0" w:color="000000"/>
            </w:tcBorders>
            <w:shd w:val="clear" w:color="auto" w:fill="auto"/>
          </w:tcPr>
          <w:p w:rsidR="006C65CE" w:rsidRPr="00EC64DC" w:rsidRDefault="006C65CE">
            <w:pPr>
              <w:pStyle w:val="af9"/>
              <w:jc w:val="center"/>
            </w:pPr>
            <w:r w:rsidRPr="00EC64DC">
              <w:rPr>
                <w:sz w:val="20"/>
                <w:szCs w:val="20"/>
              </w:rPr>
              <w:t>25-27</w:t>
            </w:r>
          </w:p>
        </w:tc>
        <w:tc>
          <w:tcPr>
            <w:tcW w:w="6095" w:type="dxa"/>
            <w:tcBorders>
              <w:top w:val="single" w:sz="4" w:space="0" w:color="000000"/>
              <w:left w:val="single" w:sz="4" w:space="0" w:color="000000"/>
              <w:bottom w:val="single" w:sz="4" w:space="0" w:color="000000"/>
            </w:tcBorders>
            <w:shd w:val="clear" w:color="auto" w:fill="auto"/>
          </w:tcPr>
          <w:p w:rsidR="006C65CE" w:rsidRPr="00EC64DC" w:rsidRDefault="006C65CE">
            <w:pPr>
              <w:widowControl w:val="0"/>
              <w:shd w:val="clear" w:color="auto" w:fill="FFFFFF"/>
              <w:tabs>
                <w:tab w:val="left" w:pos="283"/>
              </w:tabs>
              <w:autoSpaceDE w:val="0"/>
              <w:ind w:left="49" w:hanging="15"/>
            </w:pPr>
            <w:r w:rsidRPr="00EC64DC">
              <w:rPr>
                <w:sz w:val="20"/>
                <w:szCs w:val="20"/>
              </w:rPr>
              <w:t>Контрольная работа №3</w:t>
            </w:r>
          </w:p>
          <w:p w:rsidR="006C65CE" w:rsidRPr="00EC64DC" w:rsidRDefault="006C65CE">
            <w:pPr>
              <w:pStyle w:val="af9"/>
            </w:pPr>
            <w:r w:rsidRPr="00EC64DC">
              <w:rPr>
                <w:sz w:val="20"/>
                <w:szCs w:val="20"/>
              </w:rPr>
              <w:t>Тест №3</w:t>
            </w:r>
          </w:p>
        </w:tc>
        <w:tc>
          <w:tcPr>
            <w:tcW w:w="1953"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pStyle w:val="af9"/>
              <w:jc w:val="center"/>
            </w:pPr>
            <w:r w:rsidRPr="00EC64DC">
              <w:rPr>
                <w:bCs/>
                <w:sz w:val="20"/>
                <w:szCs w:val="20"/>
              </w:rPr>
              <w:t>2</w:t>
            </w:r>
          </w:p>
        </w:tc>
      </w:tr>
      <w:tr w:rsidR="00EC64DC" w:rsidRPr="00EC64DC">
        <w:trPr>
          <w:trHeight w:val="265"/>
        </w:trPr>
        <w:tc>
          <w:tcPr>
            <w:tcW w:w="567" w:type="dxa"/>
            <w:vMerge w:val="restart"/>
            <w:tcBorders>
              <w:top w:val="single" w:sz="4" w:space="0" w:color="000000"/>
              <w:left w:val="single" w:sz="4" w:space="0" w:color="000000"/>
              <w:bottom w:val="single" w:sz="4" w:space="0" w:color="000000"/>
            </w:tcBorders>
            <w:shd w:val="clear" w:color="auto" w:fill="auto"/>
            <w:vAlign w:val="center"/>
          </w:tcPr>
          <w:p w:rsidR="006C65CE" w:rsidRPr="00EC64DC" w:rsidRDefault="006C65CE">
            <w:pPr>
              <w:pStyle w:val="af9"/>
              <w:jc w:val="center"/>
            </w:pPr>
            <w:r w:rsidRPr="00EC64DC">
              <w:rPr>
                <w:sz w:val="20"/>
                <w:szCs w:val="20"/>
              </w:rPr>
              <w:t>36</w:t>
            </w:r>
          </w:p>
        </w:tc>
        <w:tc>
          <w:tcPr>
            <w:tcW w:w="1418" w:type="dxa"/>
            <w:vMerge w:val="restart"/>
            <w:tcBorders>
              <w:top w:val="single" w:sz="4" w:space="0" w:color="000000"/>
              <w:left w:val="single" w:sz="4" w:space="0" w:color="000000"/>
              <w:bottom w:val="single" w:sz="4" w:space="0" w:color="000000"/>
            </w:tcBorders>
            <w:shd w:val="clear" w:color="auto" w:fill="auto"/>
          </w:tcPr>
          <w:p w:rsidR="006C65CE" w:rsidRPr="00EC64DC" w:rsidRDefault="006C65CE">
            <w:pPr>
              <w:pStyle w:val="af9"/>
              <w:jc w:val="center"/>
            </w:pPr>
            <w:r w:rsidRPr="00EC64DC">
              <w:rPr>
                <w:sz w:val="20"/>
                <w:szCs w:val="20"/>
              </w:rPr>
              <w:t>28</w:t>
            </w:r>
          </w:p>
        </w:tc>
        <w:tc>
          <w:tcPr>
            <w:tcW w:w="6095" w:type="dxa"/>
            <w:tcBorders>
              <w:top w:val="single" w:sz="4" w:space="0" w:color="000000"/>
              <w:left w:val="single" w:sz="4" w:space="0" w:color="000000"/>
              <w:bottom w:val="single" w:sz="4" w:space="0" w:color="000000"/>
            </w:tcBorders>
            <w:shd w:val="clear" w:color="auto" w:fill="auto"/>
          </w:tcPr>
          <w:p w:rsidR="006C65CE" w:rsidRPr="00EC64DC" w:rsidRDefault="006C65CE">
            <w:pPr>
              <w:jc w:val="both"/>
            </w:pPr>
            <w:r w:rsidRPr="00EC64DC">
              <w:rPr>
                <w:sz w:val="20"/>
                <w:szCs w:val="20"/>
                <w:highlight w:val="white"/>
              </w:rPr>
              <w:t>1. История хакерства. Типы компьютерных преступлений</w:t>
            </w:r>
          </w:p>
        </w:tc>
        <w:tc>
          <w:tcPr>
            <w:tcW w:w="1953"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pStyle w:val="af9"/>
              <w:jc w:val="center"/>
            </w:pPr>
            <w:r w:rsidRPr="00EC64DC">
              <w:rPr>
                <w:bCs/>
                <w:sz w:val="20"/>
                <w:szCs w:val="20"/>
              </w:rPr>
              <w:t>2</w:t>
            </w:r>
          </w:p>
        </w:tc>
      </w:tr>
      <w:tr w:rsidR="00EC64DC" w:rsidRPr="00EC64DC">
        <w:trPr>
          <w:trHeight w:val="265"/>
        </w:trPr>
        <w:tc>
          <w:tcPr>
            <w:tcW w:w="567"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pStyle w:val="af9"/>
              <w:snapToGrid w:val="0"/>
              <w:jc w:val="center"/>
              <w:rPr>
                <w:bCs/>
                <w:sz w:val="20"/>
                <w:szCs w:val="20"/>
              </w:rPr>
            </w:pPr>
          </w:p>
        </w:tc>
        <w:tc>
          <w:tcPr>
            <w:tcW w:w="1418" w:type="dxa"/>
            <w:vMerge/>
            <w:tcBorders>
              <w:top w:val="single" w:sz="4" w:space="0" w:color="000000"/>
              <w:left w:val="single" w:sz="4" w:space="0" w:color="000000"/>
              <w:bottom w:val="single" w:sz="4" w:space="0" w:color="000000"/>
            </w:tcBorders>
            <w:shd w:val="clear" w:color="auto" w:fill="auto"/>
          </w:tcPr>
          <w:p w:rsidR="006C65CE" w:rsidRPr="00EC64DC" w:rsidRDefault="006C65CE">
            <w:pPr>
              <w:pStyle w:val="af9"/>
              <w:snapToGrid w:val="0"/>
              <w:jc w:val="center"/>
              <w:rPr>
                <w:bCs/>
                <w:sz w:val="20"/>
                <w:szCs w:val="20"/>
              </w:rPr>
            </w:pPr>
          </w:p>
        </w:tc>
        <w:tc>
          <w:tcPr>
            <w:tcW w:w="6095" w:type="dxa"/>
            <w:tcBorders>
              <w:top w:val="single" w:sz="4" w:space="0" w:color="000000"/>
              <w:left w:val="single" w:sz="4" w:space="0" w:color="000000"/>
              <w:bottom w:val="single" w:sz="4" w:space="0" w:color="000000"/>
            </w:tcBorders>
            <w:shd w:val="clear" w:color="auto" w:fill="auto"/>
          </w:tcPr>
          <w:p w:rsidR="006C65CE" w:rsidRPr="00EC64DC" w:rsidRDefault="006C65CE">
            <w:pPr>
              <w:jc w:val="both"/>
            </w:pPr>
            <w:r w:rsidRPr="00EC64DC">
              <w:rPr>
                <w:sz w:val="20"/>
                <w:szCs w:val="20"/>
                <w:highlight w:val="white"/>
              </w:rPr>
              <w:t>2.Средства защиты от компьютерных преступлений. Безопасная передача данных</w:t>
            </w:r>
          </w:p>
        </w:tc>
        <w:tc>
          <w:tcPr>
            <w:tcW w:w="1953"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pStyle w:val="af9"/>
              <w:jc w:val="center"/>
            </w:pPr>
            <w:r w:rsidRPr="00EC64DC">
              <w:rPr>
                <w:bCs/>
                <w:sz w:val="20"/>
                <w:szCs w:val="20"/>
              </w:rPr>
              <w:t>2</w:t>
            </w:r>
          </w:p>
        </w:tc>
      </w:tr>
      <w:tr w:rsidR="00EC64DC" w:rsidRPr="00EC64DC">
        <w:trPr>
          <w:trHeight w:val="265"/>
        </w:trPr>
        <w:tc>
          <w:tcPr>
            <w:tcW w:w="567" w:type="dxa"/>
            <w:vMerge w:val="restart"/>
            <w:tcBorders>
              <w:top w:val="single" w:sz="4" w:space="0" w:color="000000"/>
              <w:left w:val="single" w:sz="4" w:space="0" w:color="000000"/>
              <w:bottom w:val="single" w:sz="4" w:space="0" w:color="000000"/>
            </w:tcBorders>
            <w:shd w:val="clear" w:color="auto" w:fill="auto"/>
            <w:vAlign w:val="center"/>
          </w:tcPr>
          <w:p w:rsidR="006C65CE" w:rsidRPr="00EC64DC" w:rsidRDefault="006C65CE">
            <w:pPr>
              <w:pStyle w:val="af9"/>
              <w:jc w:val="center"/>
            </w:pPr>
            <w:r w:rsidRPr="00EC64DC">
              <w:rPr>
                <w:sz w:val="20"/>
                <w:szCs w:val="20"/>
              </w:rPr>
              <w:lastRenderedPageBreak/>
              <w:t>37</w:t>
            </w:r>
          </w:p>
        </w:tc>
        <w:tc>
          <w:tcPr>
            <w:tcW w:w="1418" w:type="dxa"/>
            <w:vMerge w:val="restart"/>
            <w:tcBorders>
              <w:top w:val="single" w:sz="4" w:space="0" w:color="000000"/>
              <w:left w:val="single" w:sz="4" w:space="0" w:color="000000"/>
              <w:bottom w:val="single" w:sz="4" w:space="0" w:color="000000"/>
            </w:tcBorders>
            <w:shd w:val="clear" w:color="auto" w:fill="auto"/>
          </w:tcPr>
          <w:p w:rsidR="006C65CE" w:rsidRPr="00EC64DC" w:rsidRDefault="006C65CE">
            <w:pPr>
              <w:pStyle w:val="af9"/>
              <w:jc w:val="center"/>
            </w:pPr>
            <w:r w:rsidRPr="00EC64DC">
              <w:rPr>
                <w:sz w:val="20"/>
                <w:szCs w:val="20"/>
              </w:rPr>
              <w:t>29</w:t>
            </w:r>
          </w:p>
        </w:tc>
        <w:tc>
          <w:tcPr>
            <w:tcW w:w="6095" w:type="dxa"/>
            <w:tcBorders>
              <w:top w:val="single" w:sz="4" w:space="0" w:color="000000"/>
              <w:left w:val="single" w:sz="4" w:space="0" w:color="000000"/>
              <w:bottom w:val="single" w:sz="4" w:space="0" w:color="000000"/>
            </w:tcBorders>
            <w:shd w:val="clear" w:color="auto" w:fill="auto"/>
          </w:tcPr>
          <w:p w:rsidR="006C65CE" w:rsidRPr="00EC64DC" w:rsidRDefault="006C65CE">
            <w:pPr>
              <w:jc w:val="both"/>
            </w:pPr>
            <w:r w:rsidRPr="00EC64DC">
              <w:rPr>
                <w:sz w:val="20"/>
                <w:szCs w:val="20"/>
                <w:highlight w:val="white"/>
              </w:rPr>
              <w:t>1. Компьютерная графика и дизайн. Веб-дизайн</w:t>
            </w:r>
          </w:p>
        </w:tc>
        <w:tc>
          <w:tcPr>
            <w:tcW w:w="1953"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pStyle w:val="af9"/>
              <w:jc w:val="center"/>
            </w:pPr>
            <w:r w:rsidRPr="00EC64DC">
              <w:rPr>
                <w:bCs/>
                <w:sz w:val="20"/>
                <w:szCs w:val="20"/>
              </w:rPr>
              <w:t>2</w:t>
            </w:r>
          </w:p>
        </w:tc>
      </w:tr>
      <w:tr w:rsidR="00EC64DC" w:rsidRPr="00EC64DC">
        <w:trPr>
          <w:trHeight w:val="265"/>
        </w:trPr>
        <w:tc>
          <w:tcPr>
            <w:tcW w:w="567"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pStyle w:val="af9"/>
              <w:snapToGrid w:val="0"/>
              <w:jc w:val="center"/>
              <w:rPr>
                <w:bCs/>
                <w:sz w:val="20"/>
                <w:szCs w:val="20"/>
              </w:rPr>
            </w:pPr>
          </w:p>
        </w:tc>
        <w:tc>
          <w:tcPr>
            <w:tcW w:w="1418" w:type="dxa"/>
            <w:vMerge/>
            <w:tcBorders>
              <w:top w:val="single" w:sz="4" w:space="0" w:color="000000"/>
              <w:left w:val="single" w:sz="4" w:space="0" w:color="000000"/>
              <w:bottom w:val="single" w:sz="4" w:space="0" w:color="000000"/>
            </w:tcBorders>
            <w:shd w:val="clear" w:color="auto" w:fill="auto"/>
          </w:tcPr>
          <w:p w:rsidR="006C65CE" w:rsidRPr="00EC64DC" w:rsidRDefault="006C65CE">
            <w:pPr>
              <w:pStyle w:val="af9"/>
              <w:snapToGrid w:val="0"/>
              <w:jc w:val="center"/>
              <w:rPr>
                <w:bCs/>
                <w:sz w:val="20"/>
                <w:szCs w:val="20"/>
              </w:rPr>
            </w:pPr>
          </w:p>
        </w:tc>
        <w:tc>
          <w:tcPr>
            <w:tcW w:w="6095" w:type="dxa"/>
            <w:tcBorders>
              <w:top w:val="single" w:sz="4" w:space="0" w:color="000000"/>
              <w:left w:val="single" w:sz="4" w:space="0" w:color="000000"/>
              <w:bottom w:val="single" w:sz="4" w:space="0" w:color="000000"/>
            </w:tcBorders>
            <w:shd w:val="clear" w:color="auto" w:fill="auto"/>
          </w:tcPr>
          <w:p w:rsidR="006C65CE" w:rsidRPr="00EC64DC" w:rsidRDefault="006C65CE">
            <w:pPr>
              <w:jc w:val="both"/>
            </w:pPr>
            <w:r w:rsidRPr="00EC64DC">
              <w:rPr>
                <w:sz w:val="20"/>
                <w:szCs w:val="20"/>
                <w:highlight w:val="white"/>
              </w:rPr>
              <w:t>2 Приложения для верстки печатных изданий. Мультимедиа</w:t>
            </w:r>
          </w:p>
        </w:tc>
        <w:tc>
          <w:tcPr>
            <w:tcW w:w="1953"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pStyle w:val="af9"/>
              <w:jc w:val="center"/>
            </w:pPr>
            <w:r w:rsidRPr="00EC64DC">
              <w:rPr>
                <w:bCs/>
                <w:sz w:val="20"/>
                <w:szCs w:val="20"/>
              </w:rPr>
              <w:t>2</w:t>
            </w:r>
          </w:p>
        </w:tc>
      </w:tr>
      <w:tr w:rsidR="00EC64DC" w:rsidRPr="00EC64DC">
        <w:trPr>
          <w:trHeight w:val="265"/>
        </w:trPr>
        <w:tc>
          <w:tcPr>
            <w:tcW w:w="567" w:type="dxa"/>
            <w:vMerge w:val="restart"/>
            <w:tcBorders>
              <w:left w:val="single" w:sz="4" w:space="0" w:color="000000"/>
              <w:bottom w:val="single" w:sz="4" w:space="0" w:color="000000"/>
            </w:tcBorders>
            <w:shd w:val="clear" w:color="auto" w:fill="auto"/>
            <w:vAlign w:val="center"/>
          </w:tcPr>
          <w:p w:rsidR="006C65CE" w:rsidRPr="00EC64DC" w:rsidRDefault="006C65CE">
            <w:pPr>
              <w:pStyle w:val="af9"/>
              <w:snapToGrid w:val="0"/>
              <w:jc w:val="center"/>
            </w:pPr>
            <w:r w:rsidRPr="00EC64DC">
              <w:rPr>
                <w:bCs/>
                <w:sz w:val="20"/>
                <w:szCs w:val="20"/>
              </w:rPr>
              <w:t>38</w:t>
            </w:r>
          </w:p>
        </w:tc>
        <w:tc>
          <w:tcPr>
            <w:tcW w:w="1418" w:type="dxa"/>
            <w:vMerge w:val="restart"/>
            <w:tcBorders>
              <w:left w:val="single" w:sz="4" w:space="0" w:color="000000"/>
              <w:bottom w:val="single" w:sz="4" w:space="0" w:color="000000"/>
            </w:tcBorders>
            <w:shd w:val="clear" w:color="auto" w:fill="auto"/>
          </w:tcPr>
          <w:p w:rsidR="006C65CE" w:rsidRPr="00EC64DC" w:rsidRDefault="006C65CE">
            <w:pPr>
              <w:pStyle w:val="af9"/>
              <w:snapToGrid w:val="0"/>
              <w:jc w:val="center"/>
            </w:pPr>
            <w:r w:rsidRPr="00EC64DC">
              <w:rPr>
                <w:bCs/>
                <w:sz w:val="20"/>
                <w:szCs w:val="20"/>
              </w:rPr>
              <w:t>30</w:t>
            </w:r>
          </w:p>
        </w:tc>
        <w:tc>
          <w:tcPr>
            <w:tcW w:w="6095" w:type="dxa"/>
            <w:tcBorders>
              <w:left w:val="single" w:sz="4" w:space="0" w:color="000000"/>
              <w:bottom w:val="single" w:sz="4" w:space="0" w:color="000000"/>
            </w:tcBorders>
            <w:shd w:val="clear" w:color="auto" w:fill="auto"/>
          </w:tcPr>
          <w:p w:rsidR="006C65CE" w:rsidRPr="00EC64DC" w:rsidRDefault="006C65CE">
            <w:pPr>
              <w:spacing w:line="240" w:lineRule="exact"/>
              <w:ind w:left="53"/>
            </w:pPr>
            <w:r w:rsidRPr="00EC64DC">
              <w:rPr>
                <w:sz w:val="20"/>
                <w:szCs w:val="20"/>
                <w:highlight w:val="white"/>
              </w:rPr>
              <w:t xml:space="preserve">1. Профессии в области ИКТ. Трудоустройство. </w:t>
            </w:r>
          </w:p>
        </w:tc>
        <w:tc>
          <w:tcPr>
            <w:tcW w:w="1953" w:type="dxa"/>
            <w:tcBorders>
              <w:left w:val="single" w:sz="4" w:space="0" w:color="000000"/>
              <w:bottom w:val="single" w:sz="4" w:space="0" w:color="000000"/>
              <w:right w:val="single" w:sz="4" w:space="0" w:color="000000"/>
            </w:tcBorders>
            <w:shd w:val="clear" w:color="auto" w:fill="auto"/>
          </w:tcPr>
          <w:p w:rsidR="006C65CE" w:rsidRPr="00EC64DC" w:rsidRDefault="006C65CE">
            <w:pPr>
              <w:spacing w:line="240" w:lineRule="exact"/>
              <w:ind w:left="-15"/>
              <w:jc w:val="center"/>
            </w:pPr>
            <w:r w:rsidRPr="00EC64DC">
              <w:rPr>
                <w:sz w:val="20"/>
                <w:szCs w:val="20"/>
                <w:shd w:val="clear" w:color="auto" w:fill="FFFFFF"/>
              </w:rPr>
              <w:t>2</w:t>
            </w:r>
          </w:p>
        </w:tc>
      </w:tr>
      <w:tr w:rsidR="00EC64DC" w:rsidRPr="00EC64DC">
        <w:trPr>
          <w:trHeight w:val="265"/>
        </w:trPr>
        <w:tc>
          <w:tcPr>
            <w:tcW w:w="567" w:type="dxa"/>
            <w:vMerge/>
            <w:tcBorders>
              <w:left w:val="single" w:sz="4" w:space="0" w:color="000000"/>
              <w:bottom w:val="single" w:sz="4" w:space="0" w:color="000000"/>
            </w:tcBorders>
            <w:shd w:val="clear" w:color="auto" w:fill="auto"/>
            <w:vAlign w:val="center"/>
          </w:tcPr>
          <w:p w:rsidR="006C65CE" w:rsidRPr="00EC64DC" w:rsidRDefault="006C65CE">
            <w:pPr>
              <w:pStyle w:val="af9"/>
              <w:snapToGrid w:val="0"/>
              <w:jc w:val="center"/>
              <w:rPr>
                <w:bCs/>
                <w:sz w:val="20"/>
                <w:szCs w:val="20"/>
              </w:rPr>
            </w:pPr>
          </w:p>
        </w:tc>
        <w:tc>
          <w:tcPr>
            <w:tcW w:w="1418" w:type="dxa"/>
            <w:vMerge/>
            <w:tcBorders>
              <w:left w:val="single" w:sz="4" w:space="0" w:color="000000"/>
              <w:bottom w:val="single" w:sz="4" w:space="0" w:color="000000"/>
            </w:tcBorders>
            <w:shd w:val="clear" w:color="auto" w:fill="auto"/>
          </w:tcPr>
          <w:p w:rsidR="006C65CE" w:rsidRPr="00EC64DC" w:rsidRDefault="006C65CE">
            <w:pPr>
              <w:pStyle w:val="af9"/>
              <w:snapToGrid w:val="0"/>
              <w:jc w:val="center"/>
              <w:rPr>
                <w:bCs/>
                <w:sz w:val="20"/>
                <w:szCs w:val="20"/>
              </w:rPr>
            </w:pPr>
          </w:p>
        </w:tc>
        <w:tc>
          <w:tcPr>
            <w:tcW w:w="6095" w:type="dxa"/>
            <w:tcBorders>
              <w:left w:val="single" w:sz="4" w:space="0" w:color="000000"/>
              <w:bottom w:val="single" w:sz="4" w:space="0" w:color="000000"/>
            </w:tcBorders>
            <w:shd w:val="clear" w:color="auto" w:fill="auto"/>
          </w:tcPr>
          <w:p w:rsidR="006C65CE" w:rsidRPr="00EC64DC" w:rsidRDefault="006C65CE">
            <w:pPr>
              <w:spacing w:line="240" w:lineRule="exact"/>
              <w:ind w:left="53"/>
            </w:pPr>
            <w:r w:rsidRPr="00EC64DC">
              <w:rPr>
                <w:sz w:val="20"/>
                <w:szCs w:val="20"/>
                <w:highlight w:val="white"/>
              </w:rPr>
              <w:t>2. Языки программирования.  Создание программ.</w:t>
            </w:r>
          </w:p>
        </w:tc>
        <w:tc>
          <w:tcPr>
            <w:tcW w:w="1953" w:type="dxa"/>
            <w:tcBorders>
              <w:left w:val="single" w:sz="4" w:space="0" w:color="000000"/>
              <w:bottom w:val="single" w:sz="4" w:space="0" w:color="000000"/>
              <w:right w:val="single" w:sz="4" w:space="0" w:color="000000"/>
            </w:tcBorders>
            <w:shd w:val="clear" w:color="auto" w:fill="auto"/>
          </w:tcPr>
          <w:p w:rsidR="006C65CE" w:rsidRPr="00EC64DC" w:rsidRDefault="006C65CE">
            <w:pPr>
              <w:spacing w:line="240" w:lineRule="exact"/>
              <w:ind w:left="-15"/>
              <w:jc w:val="center"/>
            </w:pPr>
            <w:r w:rsidRPr="00EC64DC">
              <w:rPr>
                <w:sz w:val="20"/>
                <w:szCs w:val="20"/>
                <w:shd w:val="clear" w:color="auto" w:fill="FFFFFF"/>
              </w:rPr>
              <w:t>2</w:t>
            </w:r>
          </w:p>
        </w:tc>
      </w:tr>
      <w:tr w:rsidR="00EC64DC" w:rsidRPr="00EC64DC">
        <w:trPr>
          <w:trHeight w:val="265"/>
        </w:trPr>
        <w:tc>
          <w:tcPr>
            <w:tcW w:w="567" w:type="dxa"/>
            <w:vMerge/>
            <w:tcBorders>
              <w:left w:val="single" w:sz="4" w:space="0" w:color="000000"/>
              <w:bottom w:val="single" w:sz="4" w:space="0" w:color="000000"/>
            </w:tcBorders>
            <w:shd w:val="clear" w:color="auto" w:fill="auto"/>
            <w:vAlign w:val="center"/>
          </w:tcPr>
          <w:p w:rsidR="006C65CE" w:rsidRPr="00EC64DC" w:rsidRDefault="006C65CE">
            <w:pPr>
              <w:pStyle w:val="af9"/>
              <w:snapToGrid w:val="0"/>
              <w:jc w:val="center"/>
              <w:rPr>
                <w:bCs/>
                <w:sz w:val="20"/>
                <w:szCs w:val="20"/>
              </w:rPr>
            </w:pPr>
          </w:p>
        </w:tc>
        <w:tc>
          <w:tcPr>
            <w:tcW w:w="1418" w:type="dxa"/>
            <w:vMerge/>
            <w:tcBorders>
              <w:left w:val="single" w:sz="4" w:space="0" w:color="000000"/>
              <w:bottom w:val="single" w:sz="4" w:space="0" w:color="000000"/>
            </w:tcBorders>
            <w:shd w:val="clear" w:color="auto" w:fill="auto"/>
          </w:tcPr>
          <w:p w:rsidR="006C65CE" w:rsidRPr="00EC64DC" w:rsidRDefault="006C65CE">
            <w:pPr>
              <w:pStyle w:val="af9"/>
              <w:snapToGrid w:val="0"/>
              <w:jc w:val="center"/>
              <w:rPr>
                <w:bCs/>
                <w:sz w:val="20"/>
                <w:szCs w:val="20"/>
              </w:rPr>
            </w:pPr>
          </w:p>
        </w:tc>
        <w:tc>
          <w:tcPr>
            <w:tcW w:w="6095" w:type="dxa"/>
            <w:tcBorders>
              <w:left w:val="single" w:sz="4" w:space="0" w:color="000000"/>
              <w:bottom w:val="single" w:sz="4" w:space="0" w:color="000000"/>
            </w:tcBorders>
            <w:shd w:val="clear" w:color="auto" w:fill="auto"/>
          </w:tcPr>
          <w:p w:rsidR="006C65CE" w:rsidRPr="00EC64DC" w:rsidRDefault="006C65CE">
            <w:pPr>
              <w:spacing w:line="240" w:lineRule="exact"/>
              <w:ind w:left="53"/>
            </w:pPr>
            <w:r w:rsidRPr="00EC64DC">
              <w:rPr>
                <w:sz w:val="20"/>
                <w:szCs w:val="20"/>
                <w:highlight w:val="white"/>
              </w:rPr>
              <w:t>3.Новейшие разработки и будущее информационных технологий.</w:t>
            </w:r>
          </w:p>
        </w:tc>
        <w:tc>
          <w:tcPr>
            <w:tcW w:w="1953" w:type="dxa"/>
            <w:tcBorders>
              <w:left w:val="single" w:sz="4" w:space="0" w:color="000000"/>
              <w:bottom w:val="single" w:sz="4" w:space="0" w:color="000000"/>
              <w:right w:val="single" w:sz="4" w:space="0" w:color="000000"/>
            </w:tcBorders>
            <w:shd w:val="clear" w:color="auto" w:fill="auto"/>
          </w:tcPr>
          <w:p w:rsidR="006C65CE" w:rsidRPr="00EC64DC" w:rsidRDefault="006C65CE">
            <w:pPr>
              <w:spacing w:line="240" w:lineRule="exact"/>
              <w:ind w:left="-15"/>
              <w:jc w:val="center"/>
            </w:pPr>
            <w:r w:rsidRPr="00EC64DC">
              <w:rPr>
                <w:sz w:val="20"/>
                <w:szCs w:val="20"/>
                <w:shd w:val="clear" w:color="auto" w:fill="FFFFFF"/>
              </w:rPr>
              <w:t>2</w:t>
            </w:r>
          </w:p>
        </w:tc>
      </w:tr>
      <w:tr w:rsidR="00EC64DC" w:rsidRPr="00EC64DC">
        <w:trPr>
          <w:trHeight w:val="265"/>
        </w:trPr>
        <w:tc>
          <w:tcPr>
            <w:tcW w:w="567"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pStyle w:val="af9"/>
              <w:jc w:val="center"/>
            </w:pPr>
            <w:r w:rsidRPr="00EC64DC">
              <w:rPr>
                <w:sz w:val="20"/>
                <w:szCs w:val="20"/>
              </w:rPr>
              <w:t>39</w:t>
            </w:r>
          </w:p>
        </w:tc>
        <w:tc>
          <w:tcPr>
            <w:tcW w:w="1418" w:type="dxa"/>
            <w:tcBorders>
              <w:top w:val="single" w:sz="4" w:space="0" w:color="000000"/>
              <w:left w:val="single" w:sz="4" w:space="0" w:color="000000"/>
              <w:bottom w:val="single" w:sz="4" w:space="0" w:color="000000"/>
            </w:tcBorders>
            <w:shd w:val="clear" w:color="auto" w:fill="auto"/>
          </w:tcPr>
          <w:p w:rsidR="006C65CE" w:rsidRPr="00EC64DC" w:rsidRDefault="006C65CE">
            <w:pPr>
              <w:pStyle w:val="af9"/>
              <w:jc w:val="center"/>
            </w:pPr>
            <w:r w:rsidRPr="00EC64DC">
              <w:rPr>
                <w:sz w:val="20"/>
                <w:szCs w:val="20"/>
              </w:rPr>
              <w:t>28-30</w:t>
            </w:r>
          </w:p>
          <w:p w:rsidR="006C65CE" w:rsidRPr="00EC64DC" w:rsidRDefault="006C65CE">
            <w:pPr>
              <w:pStyle w:val="af9"/>
              <w:jc w:val="center"/>
              <w:rPr>
                <w:sz w:val="20"/>
                <w:szCs w:val="20"/>
              </w:rPr>
            </w:pPr>
          </w:p>
        </w:tc>
        <w:tc>
          <w:tcPr>
            <w:tcW w:w="6095" w:type="dxa"/>
            <w:tcBorders>
              <w:top w:val="single" w:sz="4" w:space="0" w:color="000000"/>
              <w:left w:val="single" w:sz="4" w:space="0" w:color="000000"/>
              <w:bottom w:val="single" w:sz="4" w:space="0" w:color="000000"/>
            </w:tcBorders>
            <w:shd w:val="clear" w:color="auto" w:fill="auto"/>
          </w:tcPr>
          <w:p w:rsidR="006C65CE" w:rsidRPr="00EC64DC" w:rsidRDefault="006C65CE">
            <w:pPr>
              <w:widowControl w:val="0"/>
              <w:shd w:val="clear" w:color="auto" w:fill="FFFFFF"/>
              <w:tabs>
                <w:tab w:val="left" w:pos="283"/>
              </w:tabs>
              <w:autoSpaceDE w:val="0"/>
              <w:ind w:left="49" w:hanging="15"/>
            </w:pPr>
            <w:r w:rsidRPr="00EC64DC">
              <w:rPr>
                <w:sz w:val="20"/>
                <w:szCs w:val="20"/>
              </w:rPr>
              <w:t>Контрольная работа №4</w:t>
            </w:r>
          </w:p>
          <w:p w:rsidR="006C65CE" w:rsidRPr="00EC64DC" w:rsidRDefault="006C65CE">
            <w:r w:rsidRPr="00EC64DC">
              <w:rPr>
                <w:sz w:val="20"/>
                <w:szCs w:val="20"/>
              </w:rPr>
              <w:t>Тест №4</w:t>
            </w:r>
          </w:p>
        </w:tc>
        <w:tc>
          <w:tcPr>
            <w:tcW w:w="1953"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pStyle w:val="af9"/>
              <w:jc w:val="center"/>
            </w:pPr>
            <w:r w:rsidRPr="00EC64DC">
              <w:rPr>
                <w:bCs/>
                <w:sz w:val="20"/>
                <w:szCs w:val="20"/>
              </w:rPr>
              <w:t>2</w:t>
            </w:r>
          </w:p>
        </w:tc>
      </w:tr>
      <w:tr w:rsidR="00EC64DC" w:rsidRPr="00EC64DC">
        <w:trPr>
          <w:trHeight w:val="265"/>
        </w:trPr>
        <w:tc>
          <w:tcPr>
            <w:tcW w:w="567" w:type="dxa"/>
            <w:tcBorders>
              <w:left w:val="single" w:sz="4" w:space="0" w:color="000000"/>
              <w:bottom w:val="single" w:sz="4" w:space="0" w:color="000000"/>
            </w:tcBorders>
            <w:shd w:val="clear" w:color="auto" w:fill="auto"/>
            <w:vAlign w:val="center"/>
          </w:tcPr>
          <w:p w:rsidR="006C65CE" w:rsidRPr="00EC64DC" w:rsidRDefault="006C65CE">
            <w:pPr>
              <w:pStyle w:val="af9"/>
              <w:snapToGrid w:val="0"/>
              <w:jc w:val="center"/>
              <w:rPr>
                <w:sz w:val="20"/>
                <w:szCs w:val="20"/>
              </w:rPr>
            </w:pPr>
          </w:p>
        </w:tc>
        <w:tc>
          <w:tcPr>
            <w:tcW w:w="1418" w:type="dxa"/>
            <w:tcBorders>
              <w:left w:val="single" w:sz="4" w:space="0" w:color="000000"/>
              <w:bottom w:val="single" w:sz="4" w:space="0" w:color="000000"/>
            </w:tcBorders>
            <w:shd w:val="clear" w:color="auto" w:fill="auto"/>
          </w:tcPr>
          <w:p w:rsidR="006C65CE" w:rsidRPr="00EC64DC" w:rsidRDefault="006C65CE">
            <w:pPr>
              <w:pStyle w:val="af9"/>
              <w:jc w:val="center"/>
            </w:pPr>
            <w:r w:rsidRPr="00EC64DC">
              <w:rPr>
                <w:b/>
                <w:bCs/>
              </w:rPr>
              <w:t>Всего</w:t>
            </w:r>
          </w:p>
        </w:tc>
        <w:tc>
          <w:tcPr>
            <w:tcW w:w="6095" w:type="dxa"/>
            <w:tcBorders>
              <w:left w:val="single" w:sz="4" w:space="0" w:color="000000"/>
              <w:bottom w:val="single" w:sz="4" w:space="0" w:color="000000"/>
            </w:tcBorders>
            <w:shd w:val="clear" w:color="auto" w:fill="auto"/>
          </w:tcPr>
          <w:p w:rsidR="006C65CE" w:rsidRPr="00EC64DC" w:rsidRDefault="006C65CE">
            <w:pPr>
              <w:widowControl w:val="0"/>
              <w:shd w:val="clear" w:color="auto" w:fill="FFFFFF"/>
              <w:tabs>
                <w:tab w:val="left" w:pos="283"/>
              </w:tabs>
              <w:autoSpaceDE w:val="0"/>
              <w:snapToGrid w:val="0"/>
              <w:ind w:left="49" w:hanging="15"/>
              <w:rPr>
                <w:b/>
                <w:bCs/>
                <w:sz w:val="20"/>
                <w:szCs w:val="20"/>
              </w:rPr>
            </w:pPr>
          </w:p>
        </w:tc>
        <w:tc>
          <w:tcPr>
            <w:tcW w:w="1953" w:type="dxa"/>
            <w:tcBorders>
              <w:left w:val="single" w:sz="4" w:space="0" w:color="000000"/>
              <w:bottom w:val="single" w:sz="4" w:space="0" w:color="000000"/>
              <w:right w:val="single" w:sz="4" w:space="0" w:color="000000"/>
            </w:tcBorders>
            <w:shd w:val="clear" w:color="auto" w:fill="auto"/>
          </w:tcPr>
          <w:p w:rsidR="006C65CE" w:rsidRPr="00EC64DC" w:rsidRDefault="006C65CE">
            <w:pPr>
              <w:pStyle w:val="af9"/>
              <w:jc w:val="center"/>
            </w:pPr>
            <w:r w:rsidRPr="00EC64DC">
              <w:rPr>
                <w:b/>
                <w:bCs/>
                <w:sz w:val="20"/>
                <w:szCs w:val="20"/>
              </w:rPr>
              <w:t>128</w:t>
            </w:r>
          </w:p>
        </w:tc>
      </w:tr>
    </w:tbl>
    <w:p w:rsidR="006C65CE" w:rsidRPr="00EC64DC" w:rsidRDefault="006C65CE">
      <w:pPr>
        <w:keepNext/>
        <w:jc w:val="both"/>
        <w:rPr>
          <w:b/>
          <w:smallCaps/>
        </w:rPr>
      </w:pPr>
    </w:p>
    <w:p w:rsidR="006C65CE" w:rsidRPr="00EC64DC" w:rsidRDefault="006C65CE">
      <w:pPr>
        <w:keepNext/>
        <w:numPr>
          <w:ilvl w:val="0"/>
          <w:numId w:val="42"/>
        </w:numPr>
        <w:jc w:val="both"/>
      </w:pPr>
      <w:r w:rsidRPr="00EC64DC">
        <w:rPr>
          <w:b/>
        </w:rPr>
        <w:t xml:space="preserve">Оценочные материалы для текущего контроля успеваемости и промежуточной аттестации по дисциплине. </w:t>
      </w:r>
    </w:p>
    <w:p w:rsidR="006C65CE" w:rsidRPr="00EC64DC" w:rsidRDefault="006C65CE">
      <w:pPr>
        <w:tabs>
          <w:tab w:val="left" w:pos="567"/>
        </w:tabs>
        <w:ind w:left="142" w:hanging="142"/>
        <w:rPr>
          <w:b/>
          <w:smallCaps/>
        </w:rPr>
      </w:pPr>
    </w:p>
    <w:p w:rsidR="006C65CE" w:rsidRPr="00EC64DC" w:rsidRDefault="006C65CE">
      <w:pPr>
        <w:tabs>
          <w:tab w:val="left" w:pos="567"/>
        </w:tabs>
        <w:ind w:firstLine="567"/>
        <w:jc w:val="both"/>
      </w:pPr>
      <w:r w:rsidRPr="00EC64DC">
        <w:t>Для контроля результатов освоения дисциплины проводятся</w:t>
      </w:r>
      <w:r w:rsidRPr="00EC64DC">
        <w:rPr>
          <w:i/>
        </w:rPr>
        <w:t>:</w:t>
      </w:r>
    </w:p>
    <w:p w:rsidR="006C65CE" w:rsidRPr="00EC64DC" w:rsidRDefault="006C65CE">
      <w:pPr>
        <w:tabs>
          <w:tab w:val="left" w:pos="567"/>
        </w:tabs>
        <w:ind w:firstLine="567"/>
      </w:pPr>
      <w:r w:rsidRPr="00EC64DC">
        <w:t xml:space="preserve">– тестирование: </w:t>
      </w:r>
    </w:p>
    <w:p w:rsidR="006C65CE" w:rsidRPr="00EC64DC" w:rsidRDefault="006C65CE">
      <w:pPr>
        <w:tabs>
          <w:tab w:val="left" w:pos="567"/>
        </w:tabs>
        <w:ind w:firstLine="567"/>
      </w:pPr>
      <w:r w:rsidRPr="00EC64DC">
        <w:t xml:space="preserve">1. Тест 1 (базовый курс) </w:t>
      </w:r>
    </w:p>
    <w:p w:rsidR="006C65CE" w:rsidRPr="00EC64DC" w:rsidRDefault="006C65CE">
      <w:pPr>
        <w:tabs>
          <w:tab w:val="left" w:pos="567"/>
        </w:tabs>
        <w:ind w:firstLine="567"/>
      </w:pPr>
      <w:r w:rsidRPr="00EC64DC">
        <w:t>2. Тест 2 (базовый курс)</w:t>
      </w:r>
    </w:p>
    <w:p w:rsidR="006C65CE" w:rsidRPr="00EC64DC" w:rsidRDefault="006C65CE">
      <w:pPr>
        <w:tabs>
          <w:tab w:val="left" w:pos="567"/>
        </w:tabs>
        <w:ind w:firstLine="567"/>
      </w:pPr>
      <w:r w:rsidRPr="00EC64DC">
        <w:t>3. Тест 3 (базовый курс)</w:t>
      </w:r>
    </w:p>
    <w:p w:rsidR="006C65CE" w:rsidRPr="00EC64DC" w:rsidRDefault="006C65CE">
      <w:pPr>
        <w:tabs>
          <w:tab w:val="left" w:pos="567"/>
        </w:tabs>
        <w:ind w:firstLine="567"/>
      </w:pPr>
      <w:r w:rsidRPr="00EC64DC">
        <w:t>4. Тест 4 (базовый курс)</w:t>
      </w:r>
    </w:p>
    <w:p w:rsidR="006C65CE" w:rsidRPr="00EC64DC" w:rsidRDefault="006C65CE">
      <w:pPr>
        <w:tabs>
          <w:tab w:val="left" w:pos="567"/>
        </w:tabs>
        <w:ind w:firstLine="567"/>
      </w:pPr>
      <w:r w:rsidRPr="00EC64DC">
        <w:t>5. Тест 1 (деловой курс)</w:t>
      </w:r>
    </w:p>
    <w:p w:rsidR="006C65CE" w:rsidRPr="00EC64DC" w:rsidRDefault="006C65CE">
      <w:pPr>
        <w:tabs>
          <w:tab w:val="left" w:pos="567"/>
        </w:tabs>
        <w:ind w:firstLine="567"/>
      </w:pPr>
      <w:r w:rsidRPr="00EC64DC">
        <w:t>6. Тест 2 (деловой курс)</w:t>
      </w:r>
    </w:p>
    <w:p w:rsidR="006C65CE" w:rsidRPr="00EC64DC" w:rsidRDefault="006C65CE">
      <w:pPr>
        <w:tabs>
          <w:tab w:val="left" w:pos="567"/>
        </w:tabs>
        <w:ind w:firstLine="567"/>
      </w:pPr>
      <w:r w:rsidRPr="00EC64DC">
        <w:t>7. Тест 3 (проф.</w:t>
      </w:r>
      <w:r w:rsidR="000306D0" w:rsidRPr="00EC64DC">
        <w:t xml:space="preserve"> </w:t>
      </w:r>
      <w:r w:rsidRPr="00EC64DC">
        <w:t>перевод)</w:t>
      </w:r>
    </w:p>
    <w:p w:rsidR="006C65CE" w:rsidRPr="00EC64DC" w:rsidRDefault="006C65CE">
      <w:pPr>
        <w:tabs>
          <w:tab w:val="left" w:pos="567"/>
        </w:tabs>
        <w:ind w:firstLine="567"/>
      </w:pPr>
      <w:r w:rsidRPr="00EC64DC">
        <w:t>8. Тест 4 (проф. перевод)</w:t>
      </w:r>
    </w:p>
    <w:p w:rsidR="006C65CE" w:rsidRPr="00EC64DC" w:rsidRDefault="006C65CE">
      <w:pPr>
        <w:pStyle w:val="10"/>
        <w:numPr>
          <w:ilvl w:val="0"/>
          <w:numId w:val="0"/>
        </w:numPr>
        <w:ind w:left="360"/>
      </w:pPr>
    </w:p>
    <w:p w:rsidR="006C65CE" w:rsidRPr="00EC64DC" w:rsidRDefault="006C65CE">
      <w:pPr>
        <w:tabs>
          <w:tab w:val="left" w:pos="567"/>
        </w:tabs>
        <w:ind w:firstLine="567"/>
      </w:pPr>
      <w:r w:rsidRPr="00EC64DC">
        <w:t xml:space="preserve">– контрольные работы: </w:t>
      </w:r>
    </w:p>
    <w:p w:rsidR="006C65CE" w:rsidRPr="00EC64DC" w:rsidRDefault="006C65CE">
      <w:pPr>
        <w:tabs>
          <w:tab w:val="left" w:pos="567"/>
        </w:tabs>
        <w:ind w:firstLine="567"/>
      </w:pPr>
      <w:r w:rsidRPr="00EC64DC">
        <w:t>1. Контрольная №1 (базовый курс)</w:t>
      </w:r>
    </w:p>
    <w:p w:rsidR="006C65CE" w:rsidRPr="00EC64DC" w:rsidRDefault="006C65CE">
      <w:pPr>
        <w:tabs>
          <w:tab w:val="left" w:pos="567"/>
        </w:tabs>
        <w:ind w:firstLine="567"/>
      </w:pPr>
      <w:r w:rsidRPr="00EC64DC">
        <w:t>2. Контрольная №2 (базовый курс)</w:t>
      </w:r>
    </w:p>
    <w:p w:rsidR="006C65CE" w:rsidRPr="00EC64DC" w:rsidRDefault="006C65CE">
      <w:pPr>
        <w:tabs>
          <w:tab w:val="left" w:pos="567"/>
        </w:tabs>
        <w:ind w:firstLine="567"/>
      </w:pPr>
      <w:r w:rsidRPr="00EC64DC">
        <w:t>3. Контрольная №3 (базовый курс)</w:t>
      </w:r>
    </w:p>
    <w:p w:rsidR="006C65CE" w:rsidRPr="00EC64DC" w:rsidRDefault="006C65CE">
      <w:pPr>
        <w:tabs>
          <w:tab w:val="left" w:pos="567"/>
        </w:tabs>
        <w:ind w:firstLine="567"/>
      </w:pPr>
      <w:r w:rsidRPr="00EC64DC">
        <w:t>4. Контрольная №4 (базовый курс)</w:t>
      </w:r>
    </w:p>
    <w:p w:rsidR="006C65CE" w:rsidRPr="00EC64DC" w:rsidRDefault="006C65CE">
      <w:pPr>
        <w:tabs>
          <w:tab w:val="left" w:pos="567"/>
        </w:tabs>
        <w:ind w:firstLine="567"/>
      </w:pPr>
      <w:r w:rsidRPr="00EC64DC">
        <w:t>5. Контрольная №1 (деловой курс)</w:t>
      </w:r>
    </w:p>
    <w:p w:rsidR="006C65CE" w:rsidRPr="00EC64DC" w:rsidRDefault="006C65CE">
      <w:pPr>
        <w:tabs>
          <w:tab w:val="left" w:pos="567"/>
        </w:tabs>
        <w:ind w:firstLine="567"/>
      </w:pPr>
      <w:r w:rsidRPr="00EC64DC">
        <w:t>6. Контрольная №2 (деловой курс)</w:t>
      </w:r>
    </w:p>
    <w:p w:rsidR="006C65CE" w:rsidRPr="00EC64DC" w:rsidRDefault="006C65CE">
      <w:pPr>
        <w:tabs>
          <w:tab w:val="left" w:pos="567"/>
        </w:tabs>
        <w:ind w:firstLine="567"/>
      </w:pPr>
      <w:r w:rsidRPr="00EC64DC">
        <w:t>7. Контрольная №3 (проф. перевод)</w:t>
      </w:r>
    </w:p>
    <w:p w:rsidR="006C65CE" w:rsidRPr="00EC64DC" w:rsidRDefault="006C65CE">
      <w:pPr>
        <w:tabs>
          <w:tab w:val="left" w:pos="567"/>
        </w:tabs>
        <w:ind w:firstLine="567"/>
      </w:pPr>
      <w:r w:rsidRPr="00EC64DC">
        <w:t>8. Контрольная №4 (проф. перевод)</w:t>
      </w:r>
    </w:p>
    <w:p w:rsidR="006C65CE" w:rsidRPr="00EC64DC" w:rsidRDefault="006C65CE">
      <w:pPr>
        <w:tabs>
          <w:tab w:val="left" w:pos="567"/>
        </w:tabs>
        <w:ind w:firstLine="567"/>
      </w:pPr>
      <w:r w:rsidRPr="00EC64DC">
        <w:t>– выполнение лабораторных работ:</w:t>
      </w:r>
    </w:p>
    <w:p w:rsidR="006C65CE" w:rsidRPr="00EC64DC" w:rsidRDefault="006C65CE">
      <w:pPr>
        <w:tabs>
          <w:tab w:val="left" w:pos="567"/>
        </w:tabs>
        <w:ind w:firstLine="567"/>
      </w:pPr>
      <w:r w:rsidRPr="00EC64DC">
        <w:t>1. Монолог</w:t>
      </w:r>
    </w:p>
    <w:p w:rsidR="006C65CE" w:rsidRPr="00EC64DC" w:rsidRDefault="006C65CE">
      <w:pPr>
        <w:tabs>
          <w:tab w:val="left" w:pos="567"/>
        </w:tabs>
        <w:ind w:firstLine="567"/>
      </w:pPr>
      <w:r w:rsidRPr="00EC64DC">
        <w:t>2. Диалог</w:t>
      </w:r>
    </w:p>
    <w:p w:rsidR="006C65CE" w:rsidRPr="00EC64DC" w:rsidRDefault="006C65CE">
      <w:pPr>
        <w:tabs>
          <w:tab w:val="left" w:pos="567"/>
        </w:tabs>
        <w:ind w:firstLine="567"/>
      </w:pPr>
      <w:r w:rsidRPr="00EC64DC">
        <w:t>3. Дискуссия</w:t>
      </w:r>
    </w:p>
    <w:p w:rsidR="006C65CE" w:rsidRPr="00EC64DC" w:rsidRDefault="006C65CE">
      <w:pPr>
        <w:tabs>
          <w:tab w:val="left" w:pos="567"/>
        </w:tabs>
        <w:ind w:firstLine="567"/>
      </w:pPr>
      <w:r w:rsidRPr="00EC64DC">
        <w:t>4. Полемика</w:t>
      </w:r>
    </w:p>
    <w:p w:rsidR="006C65CE" w:rsidRPr="00EC64DC" w:rsidRDefault="006C65CE">
      <w:pPr>
        <w:tabs>
          <w:tab w:val="left" w:pos="567"/>
        </w:tabs>
        <w:ind w:firstLine="567"/>
      </w:pPr>
      <w:r w:rsidRPr="00EC64DC">
        <w:t>5. Презентация</w:t>
      </w:r>
    </w:p>
    <w:p w:rsidR="006C65CE" w:rsidRPr="00EC64DC" w:rsidRDefault="006C65CE">
      <w:pPr>
        <w:tabs>
          <w:tab w:val="left" w:pos="567"/>
        </w:tabs>
        <w:ind w:firstLine="567"/>
      </w:pPr>
      <w:r w:rsidRPr="00EC64DC">
        <w:t>6. Проект</w:t>
      </w:r>
    </w:p>
    <w:p w:rsidR="006C65CE" w:rsidRPr="00EC64DC" w:rsidRDefault="006C65CE">
      <w:pPr>
        <w:tabs>
          <w:tab w:val="left" w:pos="567"/>
        </w:tabs>
        <w:ind w:firstLine="567"/>
      </w:pPr>
      <w:r w:rsidRPr="00EC64DC">
        <w:t>7. Анализ кейса</w:t>
      </w:r>
    </w:p>
    <w:p w:rsidR="006C65CE" w:rsidRPr="00EC64DC" w:rsidRDefault="006C65CE">
      <w:pPr>
        <w:tabs>
          <w:tab w:val="left" w:pos="567"/>
        </w:tabs>
        <w:ind w:firstLine="567"/>
      </w:pPr>
      <w:r w:rsidRPr="00EC64DC">
        <w:t>8. Эссе</w:t>
      </w:r>
    </w:p>
    <w:p w:rsidR="006C65CE" w:rsidRPr="00EC64DC" w:rsidRDefault="006C65CE">
      <w:pPr>
        <w:tabs>
          <w:tab w:val="left" w:pos="567"/>
        </w:tabs>
        <w:ind w:firstLine="567"/>
      </w:pPr>
      <w:r w:rsidRPr="00EC64DC">
        <w:t>9. Перевод</w:t>
      </w:r>
    </w:p>
    <w:p w:rsidR="006C65CE" w:rsidRPr="00EC64DC" w:rsidRDefault="006C65CE">
      <w:pPr>
        <w:tabs>
          <w:tab w:val="left" w:pos="567"/>
        </w:tabs>
        <w:ind w:firstLine="567"/>
      </w:pPr>
      <w:r w:rsidRPr="00EC64DC">
        <w:t>10. Реферирование</w:t>
      </w:r>
    </w:p>
    <w:p w:rsidR="006C65CE" w:rsidRPr="00EC64DC" w:rsidRDefault="006C65CE">
      <w:pPr>
        <w:tabs>
          <w:tab w:val="left" w:pos="567"/>
        </w:tabs>
        <w:ind w:firstLine="567"/>
      </w:pPr>
      <w:r w:rsidRPr="00EC64DC">
        <w:t>11. Аннотирование</w:t>
      </w:r>
    </w:p>
    <w:p w:rsidR="006C65CE" w:rsidRPr="00EC64DC" w:rsidRDefault="006C65CE">
      <w:pPr>
        <w:tabs>
          <w:tab w:val="left" w:pos="567"/>
        </w:tabs>
        <w:ind w:firstLine="567"/>
      </w:pPr>
      <w:r w:rsidRPr="00EC64DC">
        <w:t>12. Деловое письмо</w:t>
      </w:r>
    </w:p>
    <w:p w:rsidR="006C65CE" w:rsidRPr="00EC64DC" w:rsidRDefault="006C65CE">
      <w:pPr>
        <w:tabs>
          <w:tab w:val="left" w:pos="567"/>
        </w:tabs>
        <w:ind w:firstLine="567"/>
      </w:pPr>
      <w:r w:rsidRPr="00EC64DC">
        <w:t>13. Аудирование</w:t>
      </w:r>
    </w:p>
    <w:p w:rsidR="006C65CE" w:rsidRPr="00EC64DC" w:rsidRDefault="006C65CE">
      <w:pPr>
        <w:tabs>
          <w:tab w:val="left" w:pos="567"/>
        </w:tabs>
        <w:ind w:firstLine="567"/>
      </w:pPr>
      <w:r w:rsidRPr="00EC64DC">
        <w:t>14. Чтение</w:t>
      </w:r>
    </w:p>
    <w:p w:rsidR="006C65CE" w:rsidRPr="00EC64DC" w:rsidRDefault="006C65CE">
      <w:pPr>
        <w:tabs>
          <w:tab w:val="left" w:pos="567"/>
        </w:tabs>
        <w:ind w:firstLine="567"/>
        <w:jc w:val="both"/>
      </w:pPr>
      <w:r w:rsidRPr="00EC64DC">
        <w:t>Примечание: Оценочные материалы (типовые варианты тестов, контрольных работ и др.) приведены в приложении к рабочей программе дисциплины.</w:t>
      </w:r>
    </w:p>
    <w:p w:rsidR="006C65CE" w:rsidRPr="00EC64DC" w:rsidRDefault="006C65CE">
      <w:pPr>
        <w:tabs>
          <w:tab w:val="left" w:pos="567"/>
        </w:tabs>
        <w:ind w:firstLine="567"/>
      </w:pPr>
      <w:r w:rsidRPr="00EC64DC">
        <w:t xml:space="preserve">Промежуточная аттестация по итогам освоения дисциплины – зачет </w:t>
      </w:r>
      <w:r w:rsidRPr="00EC64DC">
        <w:rPr>
          <w:i/>
        </w:rPr>
        <w:t xml:space="preserve">(1,2,3 семестры), </w:t>
      </w:r>
      <w:r w:rsidRPr="00EC64DC">
        <w:t xml:space="preserve">экзамен (4 семестр). </w:t>
      </w:r>
    </w:p>
    <w:p w:rsidR="006C65CE" w:rsidRPr="00EC64DC" w:rsidRDefault="006C65CE">
      <w:pPr>
        <w:tabs>
          <w:tab w:val="left" w:pos="567"/>
        </w:tabs>
        <w:ind w:left="142" w:hanging="142"/>
        <w:rPr>
          <w:b/>
          <w:i/>
        </w:rPr>
      </w:pPr>
    </w:p>
    <w:p w:rsidR="006C65CE" w:rsidRPr="00EC64DC" w:rsidRDefault="006C65CE">
      <w:pPr>
        <w:keepNext/>
        <w:numPr>
          <w:ilvl w:val="0"/>
          <w:numId w:val="42"/>
        </w:numPr>
        <w:tabs>
          <w:tab w:val="left" w:pos="360"/>
        </w:tabs>
      </w:pPr>
      <w:r w:rsidRPr="00EC64DC">
        <w:rPr>
          <w:b/>
        </w:rPr>
        <w:lastRenderedPageBreak/>
        <w:t>Учебно-методическое и информационное обеспечение дисциплины:</w:t>
      </w:r>
    </w:p>
    <w:p w:rsidR="006C65CE" w:rsidRPr="00EC64DC" w:rsidRDefault="006C65CE">
      <w:pPr>
        <w:keepNext/>
        <w:spacing w:line="360" w:lineRule="auto"/>
        <w:ind w:left="358"/>
        <w:jc w:val="both"/>
      </w:pPr>
      <w:r w:rsidRPr="00EC64DC">
        <w:rPr>
          <w:b/>
        </w:rPr>
        <w:t>а) основная литература</w:t>
      </w:r>
    </w:p>
    <w:p w:rsidR="006C65CE" w:rsidRPr="00EC64DC" w:rsidRDefault="006C65CE">
      <w:pPr>
        <w:keepNext/>
        <w:jc w:val="both"/>
      </w:pPr>
      <w:r w:rsidRPr="00EC64DC">
        <w:t xml:space="preserve">1.  Иванова А. Л., Ульянова М. А. </w:t>
      </w:r>
      <w:r w:rsidRPr="00EC64DC">
        <w:rPr>
          <w:lang w:val="en-US"/>
        </w:rPr>
        <w:t>English</w:t>
      </w:r>
      <w:r w:rsidRPr="00EC64DC">
        <w:t xml:space="preserve"> </w:t>
      </w:r>
      <w:r w:rsidRPr="00EC64DC">
        <w:rPr>
          <w:lang w:val="en-US"/>
        </w:rPr>
        <w:t>for</w:t>
      </w:r>
      <w:r w:rsidRPr="00EC64DC">
        <w:t xml:space="preserve"> </w:t>
      </w:r>
      <w:r w:rsidRPr="00EC64DC">
        <w:rPr>
          <w:lang w:val="en-US"/>
        </w:rPr>
        <w:t>Technical</w:t>
      </w:r>
      <w:r w:rsidRPr="00EC64DC">
        <w:t xml:space="preserve"> </w:t>
      </w:r>
      <w:r w:rsidRPr="00EC64DC">
        <w:rPr>
          <w:lang w:val="en-US"/>
        </w:rPr>
        <w:t>University</w:t>
      </w:r>
      <w:r w:rsidRPr="00EC64DC">
        <w:t xml:space="preserve"> </w:t>
      </w:r>
      <w:r w:rsidRPr="00EC64DC">
        <w:rPr>
          <w:lang w:val="en-US"/>
        </w:rPr>
        <w:t>Students</w:t>
      </w:r>
      <w:r w:rsidRPr="00EC64DC">
        <w:t xml:space="preserve">: Электронное учебно-методическое пособие для студентов обучающихся по дисциплине «Иностранный язык, дисциплины, связанные с профессиональной межкультурной коммуникацией» для всех направлений. Ижевск: ИжГТУ, 2018. Рег. №107/2018 ФГОС+ — Режим доступа: </w:t>
      </w:r>
      <w:hyperlink r:id="rId12" w:history="1">
        <w:r w:rsidRPr="00EC64DC">
          <w:rPr>
            <w:rStyle w:val="a6"/>
            <w:color w:val="auto"/>
            <w:lang w:val="en-US"/>
          </w:rPr>
          <w:t>http</w:t>
        </w:r>
        <w:r w:rsidRPr="00EC64DC">
          <w:rPr>
            <w:rStyle w:val="a6"/>
            <w:color w:val="auto"/>
          </w:rPr>
          <w:t>://</w:t>
        </w:r>
        <w:r w:rsidRPr="00EC64DC">
          <w:rPr>
            <w:rStyle w:val="a6"/>
            <w:color w:val="auto"/>
            <w:lang w:val="en-US"/>
          </w:rPr>
          <w:t>ee</w:t>
        </w:r>
        <w:r w:rsidRPr="00EC64DC">
          <w:rPr>
            <w:rStyle w:val="a6"/>
            <w:color w:val="auto"/>
          </w:rPr>
          <w:t>.</w:t>
        </w:r>
        <w:r w:rsidRPr="00EC64DC">
          <w:rPr>
            <w:rStyle w:val="a6"/>
            <w:color w:val="auto"/>
            <w:lang w:val="en-US"/>
          </w:rPr>
          <w:t>istu</w:t>
        </w:r>
        <w:r w:rsidRPr="00EC64DC">
          <w:rPr>
            <w:rStyle w:val="a6"/>
            <w:color w:val="auto"/>
          </w:rPr>
          <w:t>.</w:t>
        </w:r>
        <w:r w:rsidRPr="00EC64DC">
          <w:rPr>
            <w:rStyle w:val="a6"/>
            <w:color w:val="auto"/>
            <w:lang w:val="en-US"/>
          </w:rPr>
          <w:t>ru</w:t>
        </w:r>
        <w:r w:rsidRPr="00EC64DC">
          <w:rPr>
            <w:rStyle w:val="a6"/>
            <w:color w:val="auto"/>
          </w:rPr>
          <w:t>/</w:t>
        </w:r>
        <w:r w:rsidRPr="00EC64DC">
          <w:rPr>
            <w:rStyle w:val="a6"/>
            <w:color w:val="auto"/>
            <w:lang w:val="en-US"/>
          </w:rPr>
          <w:t>course</w:t>
        </w:r>
        <w:r w:rsidRPr="00EC64DC">
          <w:rPr>
            <w:rStyle w:val="a6"/>
            <w:color w:val="auto"/>
          </w:rPr>
          <w:t>/</w:t>
        </w:r>
        <w:r w:rsidRPr="00EC64DC">
          <w:rPr>
            <w:rStyle w:val="a6"/>
            <w:color w:val="auto"/>
            <w:lang w:val="en-US"/>
          </w:rPr>
          <w:t>view</w:t>
        </w:r>
        <w:r w:rsidRPr="00EC64DC">
          <w:rPr>
            <w:rStyle w:val="a6"/>
            <w:color w:val="auto"/>
          </w:rPr>
          <w:t>.</w:t>
        </w:r>
        <w:r w:rsidRPr="00EC64DC">
          <w:rPr>
            <w:rStyle w:val="a6"/>
            <w:color w:val="auto"/>
            <w:lang w:val="en-US"/>
          </w:rPr>
          <w:t>php</w:t>
        </w:r>
        <w:r w:rsidRPr="00EC64DC">
          <w:rPr>
            <w:rStyle w:val="a6"/>
            <w:color w:val="auto"/>
          </w:rPr>
          <w:t>?</w:t>
        </w:r>
        <w:r w:rsidRPr="00EC64DC">
          <w:rPr>
            <w:rStyle w:val="a6"/>
            <w:color w:val="auto"/>
            <w:lang w:val="en-US"/>
          </w:rPr>
          <w:t>id</w:t>
        </w:r>
        <w:r w:rsidRPr="00EC64DC">
          <w:rPr>
            <w:rStyle w:val="a6"/>
            <w:color w:val="auto"/>
          </w:rPr>
          <w:t>=94</w:t>
        </w:r>
      </w:hyperlink>
      <w:r w:rsidRPr="00EC64DC">
        <w:t xml:space="preserve"> </w:t>
      </w:r>
    </w:p>
    <w:p w:rsidR="006C65CE" w:rsidRPr="00EC64DC" w:rsidRDefault="006C65CE">
      <w:pPr>
        <w:keepNext/>
        <w:jc w:val="both"/>
        <w:rPr>
          <w:rStyle w:val="a6"/>
          <w:color w:val="auto"/>
          <w:u w:val="none"/>
        </w:rPr>
      </w:pPr>
      <w:r w:rsidRPr="00EC64DC">
        <w:rPr>
          <w:rFonts w:eastAsia="SimSun"/>
        </w:rPr>
        <w:t xml:space="preserve">2. Пономаренко Е. П., Красавина Ю. В., Волменских Е. В., Иванова А. Л. Business English. Учебного пособия для студентов 2 курса при изучении дисциплины «Иностранный язык (деловой) 2, Английский язык». Ижевск, ИжГТУ, 2018. Рег.№ 013/2018 ФГОС+ </w:t>
      </w:r>
      <w:r w:rsidRPr="00EC64DC">
        <w:t xml:space="preserve">— Режим доступа: </w:t>
      </w:r>
      <w:hyperlink r:id="rId13" w:history="1">
        <w:r w:rsidRPr="00EC64DC">
          <w:rPr>
            <w:rStyle w:val="a6"/>
            <w:rFonts w:ascii="SimSun" w:eastAsia="SimSun" w:hAnsi="SimSun" w:cs="SimSun"/>
            <w:color w:val="auto"/>
          </w:rPr>
          <w:t>http://ee.istu.ru/course/view.php?id=276</w:t>
        </w:r>
      </w:hyperlink>
    </w:p>
    <w:p w:rsidR="006C65CE" w:rsidRPr="00EC64DC" w:rsidRDefault="006C65CE">
      <w:pPr>
        <w:pStyle w:val="afb"/>
        <w:tabs>
          <w:tab w:val="left" w:pos="567"/>
        </w:tabs>
        <w:spacing w:after="0" w:line="240" w:lineRule="auto"/>
        <w:ind w:left="0"/>
        <w:jc w:val="both"/>
      </w:pPr>
      <w:r w:rsidRPr="00EC64DC">
        <w:rPr>
          <w:rStyle w:val="a6"/>
          <w:rFonts w:ascii="Times New Roman" w:hAnsi="Times New Roman" w:cs="Times New Roman"/>
          <w:color w:val="auto"/>
          <w:sz w:val="24"/>
          <w:szCs w:val="24"/>
          <w:u w:val="none"/>
        </w:rPr>
        <w:t xml:space="preserve">3. Иванова А.Л., Гареев А.А. Учебно-методическое пособие для студентов 2 курса </w:t>
      </w:r>
      <w:r w:rsidRPr="00EC64DC">
        <w:rPr>
          <w:rStyle w:val="a6"/>
          <w:rFonts w:ascii="Times New Roman" w:hAnsi="Times New Roman" w:cs="Times New Roman"/>
          <w:color w:val="auto"/>
          <w:sz w:val="24"/>
          <w:szCs w:val="24"/>
          <w:u w:val="none"/>
          <w:lang w:val="en-US"/>
        </w:rPr>
        <w:t>English</w:t>
      </w:r>
      <w:r w:rsidRPr="00EC64DC">
        <w:rPr>
          <w:rStyle w:val="a6"/>
          <w:rFonts w:ascii="Times New Roman" w:hAnsi="Times New Roman" w:cs="Times New Roman"/>
          <w:color w:val="auto"/>
          <w:sz w:val="24"/>
          <w:szCs w:val="24"/>
          <w:u w:val="none"/>
        </w:rPr>
        <w:t xml:space="preserve"> </w:t>
      </w:r>
      <w:r w:rsidRPr="00EC64DC">
        <w:rPr>
          <w:rStyle w:val="a6"/>
          <w:rFonts w:ascii="Times New Roman" w:hAnsi="Times New Roman" w:cs="Times New Roman"/>
          <w:color w:val="auto"/>
          <w:sz w:val="24"/>
          <w:szCs w:val="24"/>
          <w:u w:val="none"/>
          <w:lang w:val="en-US"/>
        </w:rPr>
        <w:t>for</w:t>
      </w:r>
      <w:r w:rsidRPr="00EC64DC">
        <w:rPr>
          <w:rStyle w:val="a6"/>
          <w:rFonts w:ascii="Times New Roman" w:hAnsi="Times New Roman" w:cs="Times New Roman"/>
          <w:color w:val="auto"/>
          <w:sz w:val="24"/>
          <w:szCs w:val="24"/>
          <w:u w:val="none"/>
        </w:rPr>
        <w:t xml:space="preserve"> </w:t>
      </w:r>
      <w:r w:rsidRPr="00EC64DC">
        <w:rPr>
          <w:rStyle w:val="a6"/>
          <w:rFonts w:ascii="Times New Roman" w:hAnsi="Times New Roman" w:cs="Times New Roman"/>
          <w:color w:val="auto"/>
          <w:sz w:val="24"/>
          <w:szCs w:val="24"/>
          <w:u w:val="none"/>
          <w:lang w:val="de-DE"/>
        </w:rPr>
        <w:t xml:space="preserve">Computer </w:t>
      </w:r>
      <w:r w:rsidRPr="00EC64DC">
        <w:rPr>
          <w:rStyle w:val="a6"/>
          <w:rFonts w:ascii="Times New Roman" w:hAnsi="Times New Roman" w:cs="Times New Roman"/>
          <w:color w:val="auto"/>
          <w:sz w:val="24"/>
          <w:szCs w:val="24"/>
          <w:u w:val="none"/>
          <w:lang w:val="en-US"/>
        </w:rPr>
        <w:t>Science</w:t>
      </w:r>
      <w:r w:rsidRPr="00EC64DC">
        <w:rPr>
          <w:rStyle w:val="a6"/>
          <w:rFonts w:ascii="Times New Roman" w:hAnsi="Times New Roman" w:cs="Times New Roman"/>
          <w:color w:val="auto"/>
          <w:sz w:val="24"/>
          <w:szCs w:val="24"/>
          <w:u w:val="none"/>
        </w:rPr>
        <w:t xml:space="preserve"> </w:t>
      </w:r>
      <w:r w:rsidRPr="00EC64DC">
        <w:rPr>
          <w:rStyle w:val="a6"/>
          <w:rFonts w:ascii="Times New Roman" w:hAnsi="Times New Roman" w:cs="Times New Roman"/>
          <w:color w:val="auto"/>
          <w:sz w:val="24"/>
          <w:szCs w:val="24"/>
          <w:u w:val="none"/>
          <w:lang w:val="en-US"/>
        </w:rPr>
        <w:t>Students</w:t>
      </w:r>
      <w:r w:rsidRPr="00EC64DC">
        <w:rPr>
          <w:rStyle w:val="a6"/>
          <w:rFonts w:ascii="Times New Roman" w:hAnsi="Times New Roman" w:cs="Times New Roman"/>
          <w:color w:val="auto"/>
          <w:sz w:val="24"/>
          <w:szCs w:val="24"/>
          <w:u w:val="none"/>
        </w:rPr>
        <w:t>. Ижевск: Изд-во ИжГТУ, 2017. – 125 с.</w:t>
      </w:r>
    </w:p>
    <w:p w:rsidR="006C65CE" w:rsidRPr="00EC64DC" w:rsidRDefault="006C65CE">
      <w:pPr>
        <w:keepNext/>
        <w:ind w:left="358"/>
        <w:jc w:val="both"/>
        <w:rPr>
          <w:smallCaps/>
          <w:lang w:eastAsia="ru-RU"/>
        </w:rPr>
      </w:pPr>
    </w:p>
    <w:p w:rsidR="006C65CE" w:rsidRPr="00EC64DC" w:rsidRDefault="006C65CE">
      <w:pPr>
        <w:keepNext/>
        <w:spacing w:line="360" w:lineRule="auto"/>
        <w:ind w:left="358"/>
        <w:jc w:val="both"/>
      </w:pPr>
      <w:r w:rsidRPr="00EC64DC">
        <w:rPr>
          <w:b/>
        </w:rPr>
        <w:t>б) дополнительная литература</w:t>
      </w:r>
    </w:p>
    <w:p w:rsidR="006C65CE" w:rsidRPr="00EC64DC" w:rsidRDefault="006C65CE">
      <w:pPr>
        <w:keepNext/>
        <w:ind w:left="358"/>
        <w:jc w:val="both"/>
      </w:pPr>
      <w:r w:rsidRPr="00EC64DC">
        <w:t xml:space="preserve">4. </w:t>
      </w:r>
      <w:r w:rsidRPr="00EC64DC">
        <w:rPr>
          <w:lang w:val="en-US"/>
        </w:rPr>
        <w:t>Everyday</w:t>
      </w:r>
      <w:r w:rsidRPr="00EC64DC">
        <w:t xml:space="preserve"> </w:t>
      </w:r>
      <w:r w:rsidRPr="00EC64DC">
        <w:rPr>
          <w:lang w:val="en-US"/>
        </w:rPr>
        <w:t>English</w:t>
      </w:r>
      <w:r w:rsidRPr="00EC64DC">
        <w:t xml:space="preserve"> [Электронный ресурс]: учебное пособие/ Т.Ю. Дроздова [и др.].— Электрон. текстовые данные.— Санкт-Петербург: Антология, 2018.— 592 </w:t>
      </w:r>
      <w:r w:rsidRPr="00EC64DC">
        <w:rPr>
          <w:lang w:val="en-US"/>
        </w:rPr>
        <w:t>c</w:t>
      </w:r>
      <w:r w:rsidRPr="00EC64DC">
        <w:t xml:space="preserve">.— Режим доступа: </w:t>
      </w:r>
      <w:r w:rsidRPr="00EC64DC">
        <w:rPr>
          <w:lang w:val="en-US"/>
        </w:rPr>
        <w:t>http</w:t>
      </w:r>
      <w:r w:rsidRPr="00EC64DC">
        <w:t>://</w:t>
      </w:r>
      <w:r w:rsidRPr="00EC64DC">
        <w:rPr>
          <w:lang w:val="en-US"/>
        </w:rPr>
        <w:t>www</w:t>
      </w:r>
      <w:r w:rsidRPr="00EC64DC">
        <w:t>.</w:t>
      </w:r>
      <w:r w:rsidRPr="00EC64DC">
        <w:rPr>
          <w:lang w:val="en-US"/>
        </w:rPr>
        <w:t>iprbookshop</w:t>
      </w:r>
      <w:r w:rsidRPr="00EC64DC">
        <w:t>.</w:t>
      </w:r>
      <w:r w:rsidRPr="00EC64DC">
        <w:rPr>
          <w:lang w:val="en-US"/>
        </w:rPr>
        <w:t>ru</w:t>
      </w:r>
      <w:r w:rsidRPr="00EC64DC">
        <w:t>/86219.</w:t>
      </w:r>
      <w:r w:rsidRPr="00EC64DC">
        <w:rPr>
          <w:lang w:val="en-US"/>
        </w:rPr>
        <w:t>html</w:t>
      </w:r>
      <w:r w:rsidRPr="00EC64DC">
        <w:t>.— ЭБС «</w:t>
      </w:r>
      <w:r w:rsidRPr="00EC64DC">
        <w:rPr>
          <w:lang w:val="en-US"/>
        </w:rPr>
        <w:t>IPRbooks</w:t>
      </w:r>
      <w:r w:rsidRPr="00EC64DC">
        <w:t>»</w:t>
      </w:r>
    </w:p>
    <w:p w:rsidR="006C65CE" w:rsidRPr="00EC64DC" w:rsidRDefault="006C65CE">
      <w:pPr>
        <w:keepNext/>
        <w:ind w:left="358"/>
        <w:jc w:val="both"/>
      </w:pPr>
      <w:r w:rsidRPr="00EC64DC">
        <w:t xml:space="preserve">5. Скачкова, Е. А. </w:t>
      </w:r>
      <w:r w:rsidRPr="00EC64DC">
        <w:rPr>
          <w:lang w:val="en-US"/>
        </w:rPr>
        <w:t>Business</w:t>
      </w:r>
      <w:r w:rsidRPr="00EC64DC">
        <w:t xml:space="preserve"> </w:t>
      </w:r>
      <w:r w:rsidRPr="00EC64DC">
        <w:rPr>
          <w:lang w:val="en-US"/>
        </w:rPr>
        <w:t>English</w:t>
      </w:r>
      <w:r w:rsidRPr="00EC64DC">
        <w:t xml:space="preserve"> : учебное пособие / Е. А. Скачкова. — 2-е изд. — Челябинск, Саратов : Южно-Уральский институт управления и экономики, Ай Пи Эр Медиа, 2019. — 201 </w:t>
      </w:r>
      <w:r w:rsidRPr="00EC64DC">
        <w:rPr>
          <w:lang w:val="en-US"/>
        </w:rPr>
        <w:t>c</w:t>
      </w:r>
      <w:r w:rsidRPr="00EC64DC">
        <w:t xml:space="preserve">. — </w:t>
      </w:r>
      <w:r w:rsidRPr="00EC64DC">
        <w:rPr>
          <w:lang w:val="en-US"/>
        </w:rPr>
        <w:t>ISBN</w:t>
      </w:r>
      <w:r w:rsidRPr="00EC64DC">
        <w:t xml:space="preserve"> 978-5-4486-0680-9. — Текст : электронный // Электронно-библиотечная система </w:t>
      </w:r>
      <w:r w:rsidRPr="00EC64DC">
        <w:rPr>
          <w:lang w:val="en-US"/>
        </w:rPr>
        <w:t>IPR</w:t>
      </w:r>
      <w:r w:rsidRPr="00EC64DC">
        <w:t xml:space="preserve"> </w:t>
      </w:r>
      <w:r w:rsidRPr="00EC64DC">
        <w:rPr>
          <w:lang w:val="en-US"/>
        </w:rPr>
        <w:t>BOOKS</w:t>
      </w:r>
      <w:r w:rsidRPr="00EC64DC">
        <w:t xml:space="preserve"> : [сайт]. — </w:t>
      </w:r>
      <w:r w:rsidRPr="00EC64DC">
        <w:rPr>
          <w:lang w:val="en-US"/>
        </w:rPr>
        <w:t>URL</w:t>
      </w:r>
      <w:r w:rsidRPr="00EC64DC">
        <w:t xml:space="preserve">: </w:t>
      </w:r>
      <w:r w:rsidRPr="00EC64DC">
        <w:rPr>
          <w:lang w:val="en-US"/>
        </w:rPr>
        <w:t>http</w:t>
      </w:r>
      <w:r w:rsidRPr="00EC64DC">
        <w:t>://</w:t>
      </w:r>
      <w:r w:rsidRPr="00EC64DC">
        <w:rPr>
          <w:lang w:val="en-US"/>
        </w:rPr>
        <w:t>www</w:t>
      </w:r>
      <w:r w:rsidRPr="00EC64DC">
        <w:t>.</w:t>
      </w:r>
      <w:r w:rsidRPr="00EC64DC">
        <w:rPr>
          <w:lang w:val="en-US"/>
        </w:rPr>
        <w:t>iprbookshop</w:t>
      </w:r>
      <w:r w:rsidRPr="00EC64DC">
        <w:t>.</w:t>
      </w:r>
      <w:r w:rsidRPr="00EC64DC">
        <w:rPr>
          <w:lang w:val="en-US"/>
        </w:rPr>
        <w:t>ru</w:t>
      </w:r>
      <w:r w:rsidRPr="00EC64DC">
        <w:t>/81472.</w:t>
      </w:r>
      <w:r w:rsidRPr="00EC64DC">
        <w:rPr>
          <w:lang w:val="en-US"/>
        </w:rPr>
        <w:t>html</w:t>
      </w:r>
      <w:r w:rsidRPr="00EC64DC">
        <w:t xml:space="preserve"> (дата обращения: 25.04.2020). — Режим доступа: для авторизир. Пользователей</w:t>
      </w:r>
    </w:p>
    <w:p w:rsidR="006C65CE" w:rsidRPr="00EC64DC" w:rsidRDefault="006C65CE">
      <w:pPr>
        <w:ind w:left="358"/>
        <w:jc w:val="both"/>
      </w:pPr>
      <w:r w:rsidRPr="00EC64DC">
        <w:rPr>
          <w:rStyle w:val="a6"/>
          <w:color w:val="auto"/>
          <w:u w:val="none"/>
        </w:rPr>
        <w:t>6. Электронное учебно-методическое пособие для студентов неязыковых специальностей «</w:t>
      </w:r>
      <w:r w:rsidRPr="00EC64DC">
        <w:rPr>
          <w:rStyle w:val="a6"/>
          <w:color w:val="auto"/>
          <w:u w:val="none"/>
          <w:lang w:val="en-US"/>
        </w:rPr>
        <w:t>EVERYDAY</w:t>
      </w:r>
      <w:r w:rsidRPr="00EC64DC">
        <w:rPr>
          <w:rStyle w:val="a6"/>
          <w:color w:val="auto"/>
          <w:u w:val="none"/>
        </w:rPr>
        <w:t> </w:t>
      </w:r>
      <w:r w:rsidRPr="00EC64DC">
        <w:rPr>
          <w:rStyle w:val="a6"/>
          <w:color w:val="auto"/>
          <w:u w:val="none"/>
          <w:lang w:val="en-US"/>
        </w:rPr>
        <w:t>ENGLISH</w:t>
      </w:r>
      <w:r w:rsidRPr="00EC64DC">
        <w:rPr>
          <w:rStyle w:val="a6"/>
          <w:color w:val="auto"/>
          <w:u w:val="none"/>
        </w:rPr>
        <w:t>»/ сост. Соломатина С.Ю., Булдакова Р.П., Ульянова М.А., Сомова К.Д., Григорьева Н.Н. – Ижевск: Изд-во ИжГТУ, 2016 . – 50 с. – 1 электрон. опт. диск (</w:t>
      </w:r>
      <w:r w:rsidRPr="00EC64DC">
        <w:rPr>
          <w:rStyle w:val="a6"/>
          <w:color w:val="auto"/>
          <w:u w:val="none"/>
          <w:lang w:val="en-US"/>
        </w:rPr>
        <w:t>CD</w:t>
      </w:r>
      <w:r w:rsidRPr="00EC64DC">
        <w:rPr>
          <w:rStyle w:val="a6"/>
          <w:color w:val="auto"/>
          <w:u w:val="none"/>
        </w:rPr>
        <w:t>-</w:t>
      </w:r>
      <w:r w:rsidRPr="00EC64DC">
        <w:rPr>
          <w:rStyle w:val="a6"/>
          <w:color w:val="auto"/>
          <w:u w:val="none"/>
          <w:lang w:val="en-US"/>
        </w:rPr>
        <w:t>ROM</w:t>
      </w:r>
      <w:r w:rsidRPr="00EC64DC">
        <w:rPr>
          <w:rStyle w:val="a6"/>
          <w:color w:val="auto"/>
          <w:u w:val="none"/>
        </w:rPr>
        <w:t>) (Рег.№ 32/13 ФГОС) — Режим доступа: </w:t>
      </w:r>
      <w:hyperlink r:id="rId14" w:anchor="_blank" w:history="1">
        <w:r w:rsidRPr="00EC64DC">
          <w:rPr>
            <w:rStyle w:val="a6"/>
            <w:color w:val="auto"/>
          </w:rPr>
          <w:t>http://ee.istu.ru/course/view.php?id=276</w:t>
        </w:r>
      </w:hyperlink>
      <w:r w:rsidRPr="00EC64DC">
        <w:rPr>
          <w:rStyle w:val="a6"/>
          <w:color w:val="auto"/>
        </w:rPr>
        <w:t> </w:t>
      </w:r>
    </w:p>
    <w:p w:rsidR="006C65CE" w:rsidRPr="00EC64DC" w:rsidRDefault="006C65CE">
      <w:pPr>
        <w:ind w:left="358"/>
        <w:jc w:val="both"/>
      </w:pPr>
      <w:r w:rsidRPr="00EC64DC">
        <w:rPr>
          <w:rStyle w:val="a6"/>
          <w:color w:val="auto"/>
          <w:u w:val="none"/>
        </w:rPr>
        <w:t xml:space="preserve">7.  </w:t>
      </w:r>
      <w:r w:rsidRPr="00EC64DC">
        <w:t xml:space="preserve">Березина, М.Д. </w:t>
      </w:r>
      <w:r w:rsidRPr="00EC64DC">
        <w:rPr>
          <w:lang w:val="en-US"/>
        </w:rPr>
        <w:t>Module</w:t>
      </w:r>
      <w:r w:rsidRPr="00EC64DC">
        <w:t xml:space="preserve"> 1. </w:t>
      </w:r>
      <w:r w:rsidRPr="00EC64DC">
        <w:rPr>
          <w:lang w:val="en-US"/>
        </w:rPr>
        <w:t>General</w:t>
      </w:r>
      <w:r w:rsidRPr="00EC64DC">
        <w:t xml:space="preserve"> </w:t>
      </w:r>
      <w:r w:rsidRPr="00EC64DC">
        <w:rPr>
          <w:lang w:val="en-US"/>
        </w:rPr>
        <w:t>English</w:t>
      </w:r>
      <w:r w:rsidRPr="00EC64DC">
        <w:t> </w:t>
      </w:r>
      <w:r w:rsidRPr="00EC64DC">
        <w:rPr>
          <w:lang w:val="en-US"/>
        </w:rPr>
        <w:t>for</w:t>
      </w:r>
      <w:r w:rsidRPr="00EC64DC">
        <w:t> </w:t>
      </w:r>
      <w:r w:rsidRPr="00EC64DC">
        <w:rPr>
          <w:lang w:val="en-US"/>
        </w:rPr>
        <w:t>University</w:t>
      </w:r>
      <w:r w:rsidRPr="00EC64DC">
        <w:t> </w:t>
      </w:r>
      <w:r w:rsidRPr="00EC64DC">
        <w:rPr>
          <w:lang w:val="en-US"/>
        </w:rPr>
        <w:t>and</w:t>
      </w:r>
      <w:r w:rsidRPr="00EC64DC">
        <w:t> </w:t>
      </w:r>
      <w:r w:rsidRPr="00EC64DC">
        <w:rPr>
          <w:lang w:val="en-US"/>
        </w:rPr>
        <w:t>Professional</w:t>
      </w:r>
      <w:r w:rsidRPr="00EC64DC">
        <w:t xml:space="preserve">  </w:t>
      </w:r>
      <w:r w:rsidRPr="00EC64DC">
        <w:rPr>
          <w:lang w:val="en-US"/>
        </w:rPr>
        <w:t>Purposes</w:t>
      </w:r>
      <w:r w:rsidRPr="00EC64DC">
        <w:t xml:space="preserve">  [Электронный ресурс]: учебник для студентов/ М.Д. Березина. — Ижевск: ИжГТУ, 2013. – 191 с. – 1 электрон. опт. диск (</w:t>
      </w:r>
      <w:r w:rsidRPr="00EC64DC">
        <w:rPr>
          <w:lang w:val="en-US"/>
        </w:rPr>
        <w:t>CD</w:t>
      </w:r>
      <w:r w:rsidRPr="00EC64DC">
        <w:t>-</w:t>
      </w:r>
      <w:r w:rsidRPr="00EC64DC">
        <w:rPr>
          <w:lang w:val="en-US"/>
        </w:rPr>
        <w:t>ROM</w:t>
      </w:r>
      <w:r w:rsidRPr="00EC64DC">
        <w:t>) (Рег.№ 07/13 ФГОС) — Режим доступа: </w:t>
      </w:r>
      <w:hyperlink r:id="rId15" w:anchor="_blank" w:history="1">
        <w:r w:rsidRPr="00EC64DC">
          <w:rPr>
            <w:rStyle w:val="a6"/>
            <w:color w:val="auto"/>
          </w:rPr>
          <w:t>http://ee.istu.ru/course/view.php?id=276</w:t>
        </w:r>
      </w:hyperlink>
      <w:r w:rsidRPr="00EC64DC">
        <w:t> </w:t>
      </w:r>
    </w:p>
    <w:p w:rsidR="006C65CE" w:rsidRPr="00EC64DC" w:rsidRDefault="006C65CE">
      <w:pPr>
        <w:ind w:left="358"/>
        <w:jc w:val="both"/>
      </w:pPr>
      <w:r w:rsidRPr="00EC64DC">
        <w:t xml:space="preserve">8. </w:t>
      </w:r>
      <w:r w:rsidRPr="00EC64DC">
        <w:rPr>
          <w:lang w:val="en-US"/>
        </w:rPr>
        <w:t>English</w:t>
      </w:r>
      <w:r w:rsidRPr="00EC64DC">
        <w:t> </w:t>
      </w:r>
      <w:r w:rsidRPr="00EC64DC">
        <w:rPr>
          <w:lang w:val="en-US"/>
        </w:rPr>
        <w:t>grammar</w:t>
      </w:r>
      <w:r w:rsidRPr="00EC64DC">
        <w:t>: учебное пособие по грамматике английского языка для студентов неязыковых специальностей / Ю. А. Иванова, Ю. И. Мишенева, В. Г. Нестеренко, Т. Н. Сайтимова. — Саратов : Вузовское образование, 2015. — 213 </w:t>
      </w:r>
      <w:r w:rsidRPr="00EC64DC">
        <w:rPr>
          <w:lang w:val="en-US"/>
        </w:rPr>
        <w:t>c</w:t>
      </w:r>
      <w:r w:rsidRPr="00EC64DC">
        <w:t>. — </w:t>
      </w:r>
      <w:r w:rsidRPr="00EC64DC">
        <w:rPr>
          <w:lang w:val="en-US"/>
        </w:rPr>
        <w:t>ISBN</w:t>
      </w:r>
      <w:r w:rsidRPr="00EC64DC">
        <w:t> 2227-8397. — Текст : электронный // Электронно-библиотечная система </w:t>
      </w:r>
      <w:r w:rsidRPr="00EC64DC">
        <w:rPr>
          <w:lang w:val="en-US"/>
        </w:rPr>
        <w:t>IPR</w:t>
      </w:r>
      <w:r w:rsidRPr="00EC64DC">
        <w:t> </w:t>
      </w:r>
      <w:r w:rsidRPr="00EC64DC">
        <w:rPr>
          <w:lang w:val="en-US"/>
        </w:rPr>
        <w:t>BOOKS</w:t>
      </w:r>
      <w:r w:rsidRPr="00EC64DC">
        <w:t> : [сайт]. — </w:t>
      </w:r>
      <w:r w:rsidRPr="00EC64DC">
        <w:rPr>
          <w:lang w:val="en-US"/>
        </w:rPr>
        <w:t>URL</w:t>
      </w:r>
      <w:r w:rsidRPr="00EC64DC">
        <w:t>: </w:t>
      </w:r>
      <w:hyperlink r:id="rId16" w:anchor="_blank" w:history="1">
        <w:r w:rsidRPr="00EC64DC">
          <w:rPr>
            <w:rStyle w:val="a6"/>
            <w:color w:val="auto"/>
          </w:rPr>
          <w:t>http://www.iprbookshop.ru/epd-reader?publicationId=27158</w:t>
        </w:r>
      </w:hyperlink>
      <w:r w:rsidRPr="00EC64DC">
        <w:t>  (дата обращения: 17.02.2021). — Режим доступа: для авторизир. Пользователей</w:t>
      </w:r>
    </w:p>
    <w:p w:rsidR="006C65CE" w:rsidRPr="00EC64DC" w:rsidRDefault="006C65CE">
      <w:pPr>
        <w:keepNext/>
        <w:ind w:left="358"/>
        <w:jc w:val="both"/>
      </w:pPr>
      <w:r w:rsidRPr="00EC64DC">
        <w:t xml:space="preserve">9. Хвостовцева, Е. Н. </w:t>
      </w:r>
      <w:r w:rsidRPr="00EC64DC">
        <w:rPr>
          <w:lang w:val="en-US"/>
        </w:rPr>
        <w:t>English</w:t>
      </w:r>
      <w:r w:rsidRPr="00EC64DC">
        <w:t xml:space="preserve"> </w:t>
      </w:r>
      <w:r w:rsidRPr="00EC64DC">
        <w:rPr>
          <w:lang w:val="en-US"/>
        </w:rPr>
        <w:t>for</w:t>
      </w:r>
      <w:r w:rsidRPr="00EC64DC">
        <w:t xml:space="preserve"> </w:t>
      </w:r>
      <w:r w:rsidRPr="00EC64DC">
        <w:rPr>
          <w:lang w:val="en-US"/>
        </w:rPr>
        <w:t>Technical</w:t>
      </w:r>
      <w:r w:rsidRPr="00EC64DC">
        <w:t xml:space="preserve"> </w:t>
      </w:r>
      <w:r w:rsidRPr="00EC64DC">
        <w:rPr>
          <w:lang w:val="en-US"/>
        </w:rPr>
        <w:t>Specialities</w:t>
      </w:r>
      <w:r w:rsidRPr="00EC64DC">
        <w:t xml:space="preserve">: учебное пособие / Е. Н. Хвостовцева, Н. А. Трофимова. — Томск : Томский государственный архитектурно-строительный университет, ЭБС АСВ, 2015. — 92 </w:t>
      </w:r>
      <w:r w:rsidRPr="00EC64DC">
        <w:rPr>
          <w:lang w:val="en-US"/>
        </w:rPr>
        <w:t>c</w:t>
      </w:r>
      <w:r w:rsidRPr="00EC64DC">
        <w:t xml:space="preserve">. — </w:t>
      </w:r>
      <w:r w:rsidRPr="00EC64DC">
        <w:rPr>
          <w:lang w:val="en-US"/>
        </w:rPr>
        <w:t>ISBN</w:t>
      </w:r>
      <w:r w:rsidRPr="00EC64DC">
        <w:t xml:space="preserve"> 978-5-93057-665-8. — Текст : электронный // Электронно-библиотечная система </w:t>
      </w:r>
      <w:r w:rsidRPr="00EC64DC">
        <w:rPr>
          <w:lang w:val="en-US"/>
        </w:rPr>
        <w:t>IPR</w:t>
      </w:r>
      <w:r w:rsidRPr="00EC64DC">
        <w:t xml:space="preserve"> </w:t>
      </w:r>
      <w:r w:rsidRPr="00EC64DC">
        <w:rPr>
          <w:lang w:val="en-US"/>
        </w:rPr>
        <w:t>BOOKS</w:t>
      </w:r>
      <w:r w:rsidRPr="00EC64DC">
        <w:t xml:space="preserve"> : [сайт]. — </w:t>
      </w:r>
      <w:r w:rsidRPr="00EC64DC">
        <w:rPr>
          <w:lang w:val="en-US"/>
        </w:rPr>
        <w:t>URL</w:t>
      </w:r>
      <w:r w:rsidRPr="00EC64DC">
        <w:t xml:space="preserve">: </w:t>
      </w:r>
      <w:hyperlink r:id="rId17" w:history="1">
        <w:r w:rsidRPr="00EC64DC">
          <w:rPr>
            <w:rStyle w:val="a6"/>
            <w:color w:val="auto"/>
            <w:lang w:val="en-US"/>
          </w:rPr>
          <w:t>http</w:t>
        </w:r>
        <w:r w:rsidRPr="00EC64DC">
          <w:rPr>
            <w:rStyle w:val="a6"/>
            <w:color w:val="auto"/>
          </w:rPr>
          <w:t>://</w:t>
        </w:r>
        <w:r w:rsidRPr="00EC64DC">
          <w:rPr>
            <w:rStyle w:val="a6"/>
            <w:color w:val="auto"/>
            <w:lang w:val="en-US"/>
          </w:rPr>
          <w:t>www</w:t>
        </w:r>
        <w:r w:rsidRPr="00EC64DC">
          <w:rPr>
            <w:rStyle w:val="a6"/>
            <w:color w:val="auto"/>
          </w:rPr>
          <w:t>.</w:t>
        </w:r>
        <w:r w:rsidRPr="00EC64DC">
          <w:rPr>
            <w:rStyle w:val="a6"/>
            <w:color w:val="auto"/>
            <w:lang w:val="en-US"/>
          </w:rPr>
          <w:t>iprbookshop</w:t>
        </w:r>
        <w:r w:rsidRPr="00EC64DC">
          <w:rPr>
            <w:rStyle w:val="a6"/>
            <w:color w:val="auto"/>
          </w:rPr>
          <w:t>.</w:t>
        </w:r>
        <w:r w:rsidRPr="00EC64DC">
          <w:rPr>
            <w:rStyle w:val="a6"/>
            <w:color w:val="auto"/>
            <w:lang w:val="en-US"/>
          </w:rPr>
          <w:t>ru</w:t>
        </w:r>
        <w:r w:rsidRPr="00EC64DC">
          <w:rPr>
            <w:rStyle w:val="a6"/>
            <w:color w:val="auto"/>
          </w:rPr>
          <w:t>/75082.</w:t>
        </w:r>
        <w:r w:rsidRPr="00EC64DC">
          <w:rPr>
            <w:rStyle w:val="a6"/>
            <w:color w:val="auto"/>
            <w:lang w:val="en-US"/>
          </w:rPr>
          <w:t>html</w:t>
        </w:r>
      </w:hyperlink>
      <w:r w:rsidRPr="00EC64DC">
        <w:t xml:space="preserve"> (дата обращения: 25.04.2020). — Режим доступа: для авторизир. Пользователей</w:t>
      </w:r>
    </w:p>
    <w:p w:rsidR="006C65CE" w:rsidRPr="00EC64DC" w:rsidRDefault="006C65CE">
      <w:pPr>
        <w:pStyle w:val="10"/>
        <w:numPr>
          <w:ilvl w:val="0"/>
          <w:numId w:val="0"/>
        </w:numPr>
      </w:pPr>
    </w:p>
    <w:p w:rsidR="006C65CE" w:rsidRPr="00EC64DC" w:rsidRDefault="006C65CE">
      <w:pPr>
        <w:widowControl w:val="0"/>
        <w:spacing w:line="360" w:lineRule="auto"/>
        <w:ind w:left="357"/>
        <w:jc w:val="both"/>
      </w:pPr>
      <w:r w:rsidRPr="00EC64DC">
        <w:rPr>
          <w:b/>
        </w:rPr>
        <w:t xml:space="preserve">в) методические указания </w:t>
      </w:r>
    </w:p>
    <w:p w:rsidR="006C65CE" w:rsidRPr="00EC64DC" w:rsidRDefault="006C65CE">
      <w:pPr>
        <w:keepNext/>
        <w:ind w:left="358"/>
        <w:jc w:val="both"/>
      </w:pPr>
      <w:r w:rsidRPr="00EC64DC">
        <w:rPr>
          <w:rFonts w:eastAsia="Calibri"/>
          <w:lang w:eastAsia="en-US"/>
        </w:rPr>
        <w:t xml:space="preserve">12. Методические указания для выполнения лабораторных и практических работ по иностранному языку для студентов бакалавриата неязыковых направлений профессиональной подготовки [Электронное издание] / сост. Архипова Е.И, Ульянова М.А., Булдакова Р.П., Репина Т.Ю., Малышева М.Ю., Сомова К.Д. – Ижевск: ИжГТУ, 2020. Рег.№  079/2020  </w:t>
      </w:r>
      <w:r w:rsidRPr="00EC64DC">
        <w:t xml:space="preserve">— Режим доступа: </w:t>
      </w:r>
      <w:hyperlink r:id="rId18" w:history="1">
        <w:r w:rsidRPr="00EC64DC">
          <w:rPr>
            <w:rStyle w:val="a6"/>
            <w:rFonts w:eastAsia="SimSun"/>
            <w:color w:val="auto"/>
          </w:rPr>
          <w:t>http://ee.istu.ru/course/view.php?id=276</w:t>
        </w:r>
      </w:hyperlink>
    </w:p>
    <w:p w:rsidR="006C65CE" w:rsidRPr="00EC64DC" w:rsidRDefault="006C65CE">
      <w:pPr>
        <w:ind w:left="360"/>
      </w:pPr>
      <w:r w:rsidRPr="00EC64DC">
        <w:t xml:space="preserve"> </w:t>
      </w:r>
    </w:p>
    <w:p w:rsidR="006C65CE" w:rsidRPr="00EC64DC" w:rsidRDefault="006C65CE">
      <w:pPr>
        <w:ind w:left="360"/>
      </w:pPr>
      <w:r w:rsidRPr="00EC64DC">
        <w:rPr>
          <w:b/>
        </w:rPr>
        <w:t>г) перечень ресурсов информационно-коммуникационной сети Интернет</w:t>
      </w:r>
    </w:p>
    <w:p w:rsidR="006C65CE" w:rsidRPr="00EC64DC" w:rsidRDefault="006C65CE">
      <w:pPr>
        <w:widowControl w:val="0"/>
        <w:ind w:left="360"/>
        <w:jc w:val="both"/>
      </w:pPr>
      <w:r w:rsidRPr="00EC64DC">
        <w:t xml:space="preserve">13. Электронно-библиотечная система IPRbooks </w:t>
      </w:r>
    </w:p>
    <w:p w:rsidR="006C65CE" w:rsidRPr="00EC64DC" w:rsidRDefault="006C65CE">
      <w:pPr>
        <w:widowControl w:val="0"/>
        <w:ind w:firstLine="360"/>
        <w:jc w:val="both"/>
      </w:pPr>
      <w:r w:rsidRPr="00EC64DC">
        <w:lastRenderedPageBreak/>
        <w:t>http://istu.ru/material/elektronno-bibliotechnaya-sistema-iprbooks</w:t>
      </w:r>
    </w:p>
    <w:p w:rsidR="006C65CE" w:rsidRPr="00EC64DC" w:rsidRDefault="006C65CE">
      <w:pPr>
        <w:widowControl w:val="0"/>
        <w:ind w:left="360"/>
        <w:jc w:val="both"/>
      </w:pPr>
      <w:r w:rsidRPr="00EC64DC">
        <w:t>14. Электронный каталог научной библиотеки ИжГТУ имени М.Т. Калашникова Web ИРБИС http://94.181.117.43/cgi-bin/irbis64r_12/cgiirbis_64.exe?LNG=&amp;C21COM=F&amp;I21DBN=IBIS&amp;P21DBN=IBIS</w:t>
      </w:r>
    </w:p>
    <w:p w:rsidR="006C65CE" w:rsidRPr="00EC64DC" w:rsidRDefault="006C65CE">
      <w:pPr>
        <w:widowControl w:val="0"/>
        <w:ind w:left="360"/>
        <w:jc w:val="both"/>
      </w:pPr>
      <w:r w:rsidRPr="00EC64DC">
        <w:t>15. Национальная электронная библиотека -  http://нэб.рф.</w:t>
      </w:r>
    </w:p>
    <w:p w:rsidR="006C65CE" w:rsidRPr="00EC64DC" w:rsidRDefault="006C65CE">
      <w:pPr>
        <w:widowControl w:val="0"/>
        <w:ind w:left="360"/>
        <w:jc w:val="both"/>
      </w:pPr>
      <w:r w:rsidRPr="00EC64DC">
        <w:t>16. Мировая цифровая библиотека - http://www.wdl.org/ru/</w:t>
      </w:r>
    </w:p>
    <w:p w:rsidR="006C65CE" w:rsidRPr="00EC64DC" w:rsidRDefault="006C65CE">
      <w:pPr>
        <w:widowControl w:val="0"/>
        <w:ind w:left="360"/>
        <w:jc w:val="both"/>
      </w:pPr>
      <w:r w:rsidRPr="00EC64DC">
        <w:t>17. Международный индекс научного цитирования Web of Science – http://webofscience.com.</w:t>
      </w:r>
    </w:p>
    <w:p w:rsidR="006C65CE" w:rsidRPr="00EC64DC" w:rsidRDefault="006C65CE">
      <w:pPr>
        <w:widowControl w:val="0"/>
        <w:ind w:left="360"/>
        <w:jc w:val="both"/>
      </w:pPr>
      <w:r w:rsidRPr="00EC64DC">
        <w:t xml:space="preserve">18. Научная электронная библиотека eLIBRARY.RU – https://elibrary.ru/defaultx.asp </w:t>
      </w:r>
    </w:p>
    <w:p w:rsidR="006C65CE" w:rsidRPr="00EC64DC" w:rsidRDefault="006C65CE">
      <w:pPr>
        <w:widowControl w:val="0"/>
        <w:ind w:left="360"/>
        <w:jc w:val="both"/>
      </w:pPr>
      <w:r w:rsidRPr="00EC64DC">
        <w:t>19. Справочно-правовая система КонсультантПлюс http://www.consultant.ru/</w:t>
      </w:r>
    </w:p>
    <w:p w:rsidR="006C65CE" w:rsidRPr="00EC64DC" w:rsidRDefault="006C65CE">
      <w:pPr>
        <w:widowControl w:val="0"/>
        <w:ind w:left="357"/>
        <w:jc w:val="both"/>
      </w:pPr>
    </w:p>
    <w:p w:rsidR="006C65CE" w:rsidRPr="00EC64DC" w:rsidRDefault="006C65CE">
      <w:pPr>
        <w:widowControl w:val="0"/>
        <w:spacing w:line="360" w:lineRule="auto"/>
        <w:ind w:left="357"/>
        <w:jc w:val="both"/>
      </w:pPr>
      <w:r w:rsidRPr="00EC64DC">
        <w:rPr>
          <w:b/>
        </w:rPr>
        <w:t>д) лицензионное и свободно распространяемое программное обеспечение:</w:t>
      </w:r>
    </w:p>
    <w:p w:rsidR="006C65CE" w:rsidRPr="00EC64DC" w:rsidRDefault="006C65CE">
      <w:pPr>
        <w:widowControl w:val="0"/>
        <w:numPr>
          <w:ilvl w:val="0"/>
          <w:numId w:val="2"/>
        </w:numPr>
        <w:ind w:left="357"/>
        <w:jc w:val="both"/>
      </w:pPr>
      <w:r w:rsidRPr="00EC64DC">
        <w:t xml:space="preserve"> </w:t>
      </w:r>
      <w:r w:rsidRPr="00EC64DC">
        <w:rPr>
          <w:lang w:val="en-US"/>
        </w:rPr>
        <w:t>Microsoft Office (</w:t>
      </w:r>
      <w:r w:rsidRPr="00EC64DC">
        <w:t>лицензионное</w:t>
      </w:r>
      <w:r w:rsidRPr="00EC64DC">
        <w:rPr>
          <w:lang w:val="en-US"/>
        </w:rPr>
        <w:t xml:space="preserve"> </w:t>
      </w:r>
      <w:r w:rsidRPr="00EC64DC">
        <w:t>ПО</w:t>
      </w:r>
      <w:r w:rsidRPr="00EC64DC">
        <w:rPr>
          <w:lang w:val="en-US"/>
        </w:rPr>
        <w:t>)</w:t>
      </w:r>
    </w:p>
    <w:p w:rsidR="006C65CE" w:rsidRPr="00EC64DC" w:rsidRDefault="006C65CE">
      <w:pPr>
        <w:widowControl w:val="0"/>
        <w:numPr>
          <w:ilvl w:val="0"/>
          <w:numId w:val="2"/>
        </w:numPr>
        <w:ind w:left="357"/>
        <w:jc w:val="both"/>
      </w:pPr>
      <w:r w:rsidRPr="00EC64DC">
        <w:t>Doctor Web (лицензионное ПО)</w:t>
      </w:r>
    </w:p>
    <w:p w:rsidR="006C65CE" w:rsidRPr="00EC64DC" w:rsidRDefault="006C65CE">
      <w:pPr>
        <w:widowControl w:val="0"/>
        <w:numPr>
          <w:ilvl w:val="0"/>
          <w:numId w:val="2"/>
        </w:numPr>
        <w:ind w:left="357"/>
        <w:jc w:val="both"/>
      </w:pPr>
      <w:r w:rsidRPr="00EC64DC">
        <w:t>REWARD InterNative. Полный курс английского языка (со встроенными средствами дистанционного обучения) (лицензионное ПО)</w:t>
      </w:r>
    </w:p>
    <w:p w:rsidR="006C65CE" w:rsidRPr="00EC64DC" w:rsidRDefault="006C65CE">
      <w:pPr>
        <w:jc w:val="both"/>
        <w:rPr>
          <w:b/>
          <w:i/>
        </w:rPr>
      </w:pPr>
    </w:p>
    <w:p w:rsidR="006C65CE" w:rsidRPr="00EC64DC" w:rsidRDefault="006C65CE">
      <w:r w:rsidRPr="00EC64DC">
        <w:rPr>
          <w:b/>
        </w:rPr>
        <w:t>7.  Материально-техническое обеспечение дисциплины:</w:t>
      </w:r>
    </w:p>
    <w:p w:rsidR="006C65CE" w:rsidRPr="00EC64DC" w:rsidRDefault="006C65CE">
      <w:pPr>
        <w:pStyle w:val="afb"/>
        <w:tabs>
          <w:tab w:val="left" w:pos="284"/>
        </w:tabs>
        <w:ind w:left="0" w:firstLine="567"/>
        <w:jc w:val="both"/>
        <w:rPr>
          <w:rFonts w:ascii="Times New Roman" w:hAnsi="Times New Roman" w:cs="Times New Roman"/>
          <w:b/>
          <w:bCs/>
          <w:sz w:val="24"/>
          <w:szCs w:val="24"/>
        </w:rPr>
      </w:pPr>
    </w:p>
    <w:p w:rsidR="006C65CE" w:rsidRPr="00EC64DC" w:rsidRDefault="006C65CE">
      <w:pPr>
        <w:pStyle w:val="afb"/>
        <w:numPr>
          <w:ilvl w:val="0"/>
          <w:numId w:val="15"/>
        </w:numPr>
        <w:tabs>
          <w:tab w:val="left" w:pos="284"/>
        </w:tabs>
        <w:jc w:val="both"/>
      </w:pPr>
      <w:r w:rsidRPr="00EC64DC">
        <w:rPr>
          <w:rFonts w:ascii="Times New Roman" w:hAnsi="Times New Roman" w:cs="Times New Roman"/>
          <w:bCs/>
          <w:sz w:val="24"/>
          <w:szCs w:val="24"/>
        </w:rPr>
        <w:t xml:space="preserve">Лабораторные работы </w:t>
      </w:r>
    </w:p>
    <w:p w:rsidR="006C65CE" w:rsidRPr="00EC64DC" w:rsidRDefault="006C65CE">
      <w:pPr>
        <w:pStyle w:val="afb"/>
        <w:tabs>
          <w:tab w:val="left" w:pos="284"/>
        </w:tabs>
        <w:spacing w:after="0" w:line="240" w:lineRule="auto"/>
        <w:ind w:left="0" w:firstLine="426"/>
        <w:jc w:val="both"/>
      </w:pPr>
      <w:r w:rsidRPr="00EC64DC">
        <w:rPr>
          <w:rFonts w:ascii="Times New Roman" w:hAnsi="Times New Roman" w:cs="Times New Roman"/>
          <w:bCs/>
          <w:sz w:val="24"/>
          <w:szCs w:val="24"/>
        </w:rPr>
        <w:t>Учебные аудитории для лабораторных работ укомплектованы специализированной мебелью и техническими средствами обучения (проектор, экран, ноутбук).</w:t>
      </w:r>
    </w:p>
    <w:p w:rsidR="006C65CE" w:rsidRPr="00EC64DC" w:rsidRDefault="006C65CE">
      <w:pPr>
        <w:pStyle w:val="afb"/>
        <w:numPr>
          <w:ilvl w:val="0"/>
          <w:numId w:val="15"/>
        </w:numPr>
        <w:tabs>
          <w:tab w:val="left" w:pos="284"/>
        </w:tabs>
        <w:jc w:val="both"/>
      </w:pPr>
      <w:r w:rsidRPr="00EC64DC">
        <w:rPr>
          <w:rFonts w:ascii="Times New Roman" w:hAnsi="Times New Roman" w:cs="Times New Roman"/>
          <w:bCs/>
          <w:sz w:val="24"/>
          <w:szCs w:val="24"/>
        </w:rPr>
        <w:t>Самостоятельная работа</w:t>
      </w:r>
      <w:r w:rsidRPr="00EC64DC">
        <w:rPr>
          <w:rFonts w:ascii="Times New Roman" w:hAnsi="Times New Roman" w:cs="Times New Roman"/>
          <w:bCs/>
          <w:i/>
          <w:sz w:val="24"/>
          <w:szCs w:val="24"/>
        </w:rPr>
        <w:t>.</w:t>
      </w:r>
    </w:p>
    <w:p w:rsidR="006C65CE" w:rsidRPr="00EC64DC" w:rsidRDefault="006C65CE">
      <w:pPr>
        <w:pStyle w:val="afb"/>
        <w:tabs>
          <w:tab w:val="left" w:pos="284"/>
        </w:tabs>
        <w:ind w:left="0" w:firstLine="567"/>
        <w:jc w:val="both"/>
      </w:pPr>
      <w:r w:rsidRPr="00EC64DC">
        <w:rPr>
          <w:rFonts w:ascii="Times New Roman" w:hAnsi="Times New Roman" w:cs="Times New Roman"/>
          <w:bCs/>
          <w:sz w:val="24"/>
          <w:szCs w:val="24"/>
        </w:rPr>
        <w:t>Помещения для самостоятельной работы оснащены компьютерной техникой с возможностью подключения к сети «Интернет» и доступом к электронной информационно-образовательной среде ИжГТУ имени М.Т. Калашникова:</w:t>
      </w:r>
    </w:p>
    <w:p w:rsidR="006C65CE" w:rsidRPr="00EC64DC" w:rsidRDefault="006C65CE">
      <w:pPr>
        <w:pStyle w:val="afb"/>
        <w:tabs>
          <w:tab w:val="left" w:pos="284"/>
        </w:tabs>
        <w:ind w:left="0" w:firstLine="567"/>
        <w:jc w:val="both"/>
      </w:pPr>
      <w:r w:rsidRPr="00EC64DC">
        <w:rPr>
          <w:rFonts w:ascii="Times New Roman" w:hAnsi="Times New Roman" w:cs="Times New Roman"/>
          <w:bCs/>
          <w:sz w:val="24"/>
          <w:szCs w:val="24"/>
        </w:rPr>
        <w:t xml:space="preserve">- научная библиотека ИжГТУ имени М.Т. Калашникова (ауд. 201 корпус № 1, адрес: </w:t>
      </w:r>
      <w:r w:rsidRPr="00EC64DC">
        <w:rPr>
          <w:rFonts w:ascii="Times New Roman" w:hAnsi="Times New Roman" w:cs="Times New Roman"/>
          <w:sz w:val="24"/>
          <w:szCs w:val="24"/>
        </w:rPr>
        <w:t>426069, Удмуртская Республика, г.Ижевск, ул. Студенческая, д.7</w:t>
      </w:r>
      <w:r w:rsidRPr="00EC64DC">
        <w:rPr>
          <w:rFonts w:ascii="Times New Roman" w:hAnsi="Times New Roman" w:cs="Times New Roman"/>
          <w:bCs/>
          <w:sz w:val="24"/>
          <w:szCs w:val="24"/>
        </w:rPr>
        <w:t>).</w:t>
      </w:r>
    </w:p>
    <w:p w:rsidR="006C65CE" w:rsidRPr="00EC64DC" w:rsidRDefault="006C65CE">
      <w:pPr>
        <w:pStyle w:val="afb"/>
        <w:tabs>
          <w:tab w:val="left" w:pos="284"/>
        </w:tabs>
        <w:spacing w:after="0" w:line="240" w:lineRule="auto"/>
        <w:ind w:left="0" w:firstLine="567"/>
        <w:jc w:val="center"/>
        <w:rPr>
          <w:rFonts w:ascii="Times New Roman" w:hAnsi="Times New Roman" w:cs="Times New Roman"/>
          <w:b/>
          <w:bCs/>
          <w:i/>
          <w:sz w:val="24"/>
          <w:szCs w:val="24"/>
        </w:rPr>
      </w:pPr>
    </w:p>
    <w:p w:rsidR="006C65CE" w:rsidRPr="00EC64DC" w:rsidRDefault="006C65CE">
      <w:pPr>
        <w:tabs>
          <w:tab w:val="right" w:leader="underscore" w:pos="9639"/>
        </w:tabs>
        <w:ind w:firstLine="567"/>
        <w:jc w:val="both"/>
      </w:pPr>
      <w:r w:rsidRPr="00EC64DC">
        <w:t xml:space="preserve">При необходимости рабочая программа дисциплины (модуля) может быть адаптирована для обеспечения образовательного процесса инвалидов и лиц с ограниченными возможностями здоровья, </w:t>
      </w:r>
      <w:r w:rsidRPr="00EC64DC">
        <w:rPr>
          <w:rFonts w:eastAsia="Calibri"/>
          <w:szCs w:val="22"/>
          <w:lang w:eastAsia="en-US"/>
        </w:rPr>
        <w:t>в том числе для обучения с применением дистанционных образовательных технологий</w:t>
      </w:r>
      <w:r w:rsidRPr="00EC64DC">
        <w:t>. Для этого требуется заявление студента (его законного представителя) и заключение психолого-медико-педагогической комиссии (ПМПК).</w:t>
      </w:r>
    </w:p>
    <w:p w:rsidR="006C65CE" w:rsidRPr="00EC64DC" w:rsidRDefault="006C65CE">
      <w:pPr>
        <w:jc w:val="right"/>
        <w:rPr>
          <w:b/>
        </w:rPr>
      </w:pPr>
    </w:p>
    <w:p w:rsidR="003F7E35" w:rsidRPr="00EC64DC" w:rsidRDefault="006C65CE">
      <w:pPr>
        <w:jc w:val="center"/>
        <w:rPr>
          <w:b/>
        </w:rPr>
      </w:pPr>
      <w:r w:rsidRPr="00EC64DC">
        <w:rPr>
          <w:b/>
        </w:rPr>
        <w:br w:type="page"/>
      </w:r>
    </w:p>
    <w:p w:rsidR="003F7E35" w:rsidRPr="00EC64DC" w:rsidRDefault="003F7E35" w:rsidP="003F7E35">
      <w:pPr>
        <w:pStyle w:val="afb"/>
        <w:tabs>
          <w:tab w:val="left" w:pos="284"/>
        </w:tabs>
        <w:spacing w:after="0" w:line="240" w:lineRule="auto"/>
        <w:ind w:left="0"/>
        <w:jc w:val="center"/>
        <w:rPr>
          <w:noProof/>
          <w:lang w:eastAsia="ru-RU"/>
        </w:rPr>
      </w:pPr>
      <w:r w:rsidRPr="00EC64DC">
        <w:rPr>
          <w:noProof/>
          <w:lang w:eastAsia="ru-RU"/>
        </w:rPr>
        <w:lastRenderedPageBreak/>
        <w:drawing>
          <wp:inline distT="0" distB="0" distL="0" distR="0">
            <wp:extent cx="6389370" cy="435292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89370" cy="4352925"/>
                    </a:xfrm>
                    <a:prstGeom prst="rect">
                      <a:avLst/>
                    </a:prstGeom>
                    <a:noFill/>
                    <a:ln>
                      <a:noFill/>
                    </a:ln>
                  </pic:spPr>
                </pic:pic>
              </a:graphicData>
            </a:graphic>
          </wp:inline>
        </w:drawing>
      </w:r>
    </w:p>
    <w:p w:rsidR="003F7E35" w:rsidRPr="00EC64DC" w:rsidRDefault="003F7E35">
      <w:pPr>
        <w:suppressAutoHyphens w:val="0"/>
        <w:rPr>
          <w:b/>
        </w:rPr>
      </w:pPr>
      <w:r w:rsidRPr="00EC64DC">
        <w:rPr>
          <w:b/>
        </w:rPr>
        <w:br w:type="page"/>
      </w:r>
    </w:p>
    <w:p w:rsidR="006C65CE" w:rsidRPr="00EC64DC" w:rsidRDefault="006C65CE">
      <w:pPr>
        <w:jc w:val="center"/>
      </w:pPr>
      <w:r w:rsidRPr="00EC64DC">
        <w:rPr>
          <w:b/>
        </w:rPr>
        <w:lastRenderedPageBreak/>
        <w:t>МИНОБРНАУКИ РОССИИ</w:t>
      </w:r>
    </w:p>
    <w:p w:rsidR="006C65CE" w:rsidRPr="00EC64DC" w:rsidRDefault="006C65CE">
      <w:pPr>
        <w:pStyle w:val="1"/>
      </w:pPr>
      <w:r w:rsidRPr="00EC64DC">
        <w:rPr>
          <w:sz w:val="24"/>
          <w:szCs w:val="24"/>
        </w:rPr>
        <w:t xml:space="preserve">Федеральное государственное бюджетное образовательное </w:t>
      </w:r>
    </w:p>
    <w:p w:rsidR="006C65CE" w:rsidRPr="00EC64DC" w:rsidRDefault="006C65CE">
      <w:pPr>
        <w:pStyle w:val="1"/>
      </w:pPr>
      <w:r w:rsidRPr="00EC64DC">
        <w:rPr>
          <w:sz w:val="24"/>
          <w:szCs w:val="24"/>
        </w:rPr>
        <w:t>учреждение высшего образования</w:t>
      </w:r>
    </w:p>
    <w:p w:rsidR="006C65CE" w:rsidRPr="00EC64DC" w:rsidRDefault="006C65CE">
      <w:pPr>
        <w:pStyle w:val="1"/>
      </w:pPr>
      <w:r w:rsidRPr="00EC64DC">
        <w:rPr>
          <w:sz w:val="24"/>
          <w:szCs w:val="24"/>
        </w:rPr>
        <w:t xml:space="preserve"> «Ижевский государственный технический университет имени М.Т. Калашникова»</w:t>
      </w:r>
    </w:p>
    <w:p w:rsidR="006C65CE" w:rsidRPr="00EC64DC" w:rsidRDefault="006C65CE"/>
    <w:p w:rsidR="006C65CE" w:rsidRPr="00EC64DC" w:rsidRDefault="006C65CE"/>
    <w:p w:rsidR="006C65CE" w:rsidRPr="00EC64DC" w:rsidRDefault="006C65CE"/>
    <w:p w:rsidR="006C65CE" w:rsidRPr="00EC64DC" w:rsidRDefault="006C65CE"/>
    <w:p w:rsidR="006C65CE" w:rsidRPr="00EC64DC" w:rsidRDefault="006C65CE"/>
    <w:p w:rsidR="006C65CE" w:rsidRPr="00EC64DC" w:rsidRDefault="006C65CE">
      <w:pPr>
        <w:widowControl w:val="0"/>
        <w:autoSpaceDE w:val="0"/>
        <w:spacing w:before="18" w:line="240" w:lineRule="exact"/>
        <w:rPr>
          <w:smallCaps/>
        </w:rPr>
      </w:pPr>
    </w:p>
    <w:p w:rsidR="006C65CE" w:rsidRPr="00EC64DC" w:rsidRDefault="006C65CE">
      <w:pPr>
        <w:widowControl w:val="0"/>
        <w:autoSpaceDE w:val="0"/>
        <w:spacing w:before="18" w:line="240" w:lineRule="exact"/>
        <w:rPr>
          <w:smallCaps/>
        </w:rPr>
      </w:pPr>
    </w:p>
    <w:p w:rsidR="006C65CE" w:rsidRPr="00EC64DC" w:rsidRDefault="006C65CE">
      <w:pPr>
        <w:widowControl w:val="0"/>
        <w:autoSpaceDE w:val="0"/>
        <w:spacing w:before="18" w:line="240" w:lineRule="exact"/>
        <w:rPr>
          <w:smallCaps/>
        </w:rPr>
      </w:pPr>
    </w:p>
    <w:p w:rsidR="006C65CE" w:rsidRPr="00EC64DC" w:rsidRDefault="006C65CE">
      <w:pPr>
        <w:widowControl w:val="0"/>
        <w:autoSpaceDE w:val="0"/>
        <w:spacing w:before="18" w:line="240" w:lineRule="exact"/>
        <w:rPr>
          <w:smallCaps/>
        </w:rPr>
      </w:pPr>
    </w:p>
    <w:p w:rsidR="006C65CE" w:rsidRPr="00EC64DC" w:rsidRDefault="006C65CE">
      <w:pPr>
        <w:widowControl w:val="0"/>
        <w:autoSpaceDE w:val="0"/>
        <w:spacing w:before="18" w:line="240" w:lineRule="exact"/>
        <w:rPr>
          <w:smallCaps/>
        </w:rPr>
      </w:pPr>
    </w:p>
    <w:p w:rsidR="006C65CE" w:rsidRPr="00EC64DC" w:rsidRDefault="006C65CE">
      <w:pPr>
        <w:widowControl w:val="0"/>
        <w:autoSpaceDE w:val="0"/>
        <w:spacing w:before="18" w:line="240" w:lineRule="exact"/>
        <w:rPr>
          <w:smallCaps/>
        </w:rPr>
      </w:pPr>
    </w:p>
    <w:p w:rsidR="006C65CE" w:rsidRPr="00EC64DC" w:rsidRDefault="006C65CE">
      <w:pPr>
        <w:widowControl w:val="0"/>
        <w:autoSpaceDE w:val="0"/>
        <w:spacing w:before="2"/>
        <w:ind w:right="19"/>
        <w:jc w:val="center"/>
      </w:pPr>
      <w:r w:rsidRPr="00EC64DC">
        <w:rPr>
          <w:b/>
          <w:bCs/>
          <w:sz w:val="52"/>
          <w:szCs w:val="52"/>
        </w:rPr>
        <w:t>Оцено</w:t>
      </w:r>
      <w:r w:rsidRPr="00EC64DC">
        <w:rPr>
          <w:b/>
          <w:bCs/>
          <w:spacing w:val="-3"/>
          <w:sz w:val="52"/>
          <w:szCs w:val="52"/>
        </w:rPr>
        <w:t>ч</w:t>
      </w:r>
      <w:r w:rsidRPr="00EC64DC">
        <w:rPr>
          <w:b/>
          <w:bCs/>
          <w:sz w:val="52"/>
          <w:szCs w:val="52"/>
        </w:rPr>
        <w:t>ные</w:t>
      </w:r>
      <w:r w:rsidRPr="00EC64DC">
        <w:rPr>
          <w:b/>
          <w:bCs/>
          <w:spacing w:val="-2"/>
          <w:sz w:val="52"/>
          <w:szCs w:val="52"/>
        </w:rPr>
        <w:t xml:space="preserve"> </w:t>
      </w:r>
      <w:r w:rsidRPr="00EC64DC">
        <w:rPr>
          <w:b/>
          <w:bCs/>
          <w:sz w:val="52"/>
          <w:szCs w:val="52"/>
        </w:rPr>
        <w:t>средства</w:t>
      </w:r>
    </w:p>
    <w:p w:rsidR="006C65CE" w:rsidRPr="00EC64DC" w:rsidRDefault="006C65CE">
      <w:pPr>
        <w:widowControl w:val="0"/>
        <w:autoSpaceDE w:val="0"/>
        <w:spacing w:line="200" w:lineRule="exact"/>
        <w:rPr>
          <w:smallCaps/>
          <w:sz w:val="20"/>
          <w:szCs w:val="52"/>
        </w:rPr>
      </w:pPr>
    </w:p>
    <w:p w:rsidR="006C65CE" w:rsidRPr="00EC64DC" w:rsidRDefault="006C65CE">
      <w:pPr>
        <w:widowControl w:val="0"/>
        <w:autoSpaceDE w:val="0"/>
        <w:ind w:right="19"/>
        <w:jc w:val="center"/>
      </w:pPr>
      <w:r w:rsidRPr="00EC64DC">
        <w:rPr>
          <w:b/>
          <w:bCs/>
          <w:sz w:val="28"/>
          <w:szCs w:val="28"/>
        </w:rPr>
        <w:t xml:space="preserve">по </w:t>
      </w:r>
      <w:r w:rsidRPr="00EC64DC">
        <w:rPr>
          <w:b/>
          <w:bCs/>
          <w:spacing w:val="-2"/>
          <w:sz w:val="28"/>
          <w:szCs w:val="28"/>
        </w:rPr>
        <w:t>д</w:t>
      </w:r>
      <w:r w:rsidRPr="00EC64DC">
        <w:rPr>
          <w:b/>
          <w:bCs/>
          <w:spacing w:val="-3"/>
          <w:sz w:val="28"/>
          <w:szCs w:val="28"/>
        </w:rPr>
        <w:t>и</w:t>
      </w:r>
      <w:r w:rsidRPr="00EC64DC">
        <w:rPr>
          <w:b/>
          <w:bCs/>
          <w:spacing w:val="-1"/>
          <w:sz w:val="28"/>
          <w:szCs w:val="28"/>
        </w:rPr>
        <w:t>с</w:t>
      </w:r>
      <w:r w:rsidRPr="00EC64DC">
        <w:rPr>
          <w:b/>
          <w:bCs/>
          <w:sz w:val="28"/>
          <w:szCs w:val="28"/>
        </w:rPr>
        <w:t>циплине</w:t>
      </w:r>
    </w:p>
    <w:p w:rsidR="006C65CE" w:rsidRPr="00EC64DC" w:rsidRDefault="006C65CE">
      <w:pPr>
        <w:ind w:left="426"/>
        <w:jc w:val="center"/>
      </w:pPr>
      <w:r w:rsidRPr="00EC64DC">
        <w:rPr>
          <w:u w:val="single"/>
        </w:rPr>
        <w:t xml:space="preserve"> Иностранный язык</w:t>
      </w:r>
      <w:r w:rsidRPr="00EC64DC">
        <w:t>_</w:t>
      </w:r>
    </w:p>
    <w:p w:rsidR="006C65CE" w:rsidRPr="00EC64DC" w:rsidRDefault="006C65CE">
      <w:pPr>
        <w:ind w:firstLine="708"/>
        <w:jc w:val="center"/>
      </w:pPr>
      <w:r w:rsidRPr="00EC64DC">
        <w:rPr>
          <w:sz w:val="16"/>
        </w:rPr>
        <w:t>(наименование – полностью)</w:t>
      </w:r>
    </w:p>
    <w:p w:rsidR="006C65CE" w:rsidRPr="00EC64DC" w:rsidRDefault="006C65CE">
      <w:pPr>
        <w:ind w:left="426"/>
        <w:rPr>
          <w:sz w:val="16"/>
        </w:rPr>
      </w:pPr>
    </w:p>
    <w:p w:rsidR="006C65CE" w:rsidRPr="00EC64DC" w:rsidRDefault="006C65CE">
      <w:pPr>
        <w:ind w:left="426"/>
        <w:rPr>
          <w:sz w:val="16"/>
        </w:rPr>
      </w:pPr>
    </w:p>
    <w:p w:rsidR="006C65CE" w:rsidRPr="00EC64DC" w:rsidRDefault="006C65CE" w:rsidP="006C65CE">
      <w:pPr>
        <w:ind w:left="426"/>
      </w:pPr>
      <w:r w:rsidRPr="00EC64DC">
        <w:t xml:space="preserve">направление </w:t>
      </w:r>
      <w:r w:rsidRPr="00EC64DC">
        <w:rPr>
          <w:bCs/>
          <w:highlight w:val="white"/>
          <w:u w:val="single"/>
        </w:rPr>
        <w:t>09.03.0</w:t>
      </w:r>
      <w:r w:rsidR="00EC64DC">
        <w:rPr>
          <w:bCs/>
          <w:highlight w:val="white"/>
          <w:u w:val="single"/>
        </w:rPr>
        <w:t>2</w:t>
      </w:r>
      <w:r w:rsidRPr="00EC64DC">
        <w:rPr>
          <w:bCs/>
          <w:highlight w:val="white"/>
          <w:u w:val="single"/>
        </w:rPr>
        <w:t xml:space="preserve"> «</w:t>
      </w:r>
      <w:r w:rsidR="00EC64DC" w:rsidRPr="00EC64DC">
        <w:rPr>
          <w:bCs/>
          <w:u w:val="single"/>
        </w:rPr>
        <w:t xml:space="preserve">«Информационные </w:t>
      </w:r>
      <w:r w:rsidR="00EC64DC">
        <w:rPr>
          <w:bCs/>
          <w:u w:val="single"/>
        </w:rPr>
        <w:t xml:space="preserve">системы и </w:t>
      </w:r>
      <w:r w:rsidR="00EC64DC" w:rsidRPr="00EC64DC">
        <w:rPr>
          <w:bCs/>
          <w:u w:val="single"/>
        </w:rPr>
        <w:t>технологии»</w:t>
      </w:r>
      <w:r w:rsidRPr="00EC64DC">
        <w:rPr>
          <w:bCs/>
          <w:highlight w:val="white"/>
          <w:u w:val="single"/>
        </w:rPr>
        <w:t>»</w:t>
      </w:r>
      <w:r w:rsidRPr="00EC64DC">
        <w:rPr>
          <w:bCs/>
          <w:u w:val="single"/>
        </w:rPr>
        <w:tab/>
      </w:r>
      <w:r w:rsidRPr="00EC64DC">
        <w:rPr>
          <w:bCs/>
          <w:u w:val="single"/>
        </w:rPr>
        <w:tab/>
      </w:r>
      <w:r w:rsidRPr="00EC64DC">
        <w:rPr>
          <w:bCs/>
          <w:u w:val="single"/>
        </w:rPr>
        <w:tab/>
      </w:r>
      <w:r w:rsidRPr="00EC64DC">
        <w:rPr>
          <w:bCs/>
          <w:u w:val="single"/>
        </w:rPr>
        <w:tab/>
      </w:r>
      <w:r w:rsidRPr="00EC64DC">
        <w:rPr>
          <w:bCs/>
          <w:u w:val="single"/>
        </w:rPr>
        <w:tab/>
      </w:r>
    </w:p>
    <w:p w:rsidR="006C65CE" w:rsidRPr="00EC64DC" w:rsidRDefault="006C65CE" w:rsidP="006C65CE">
      <w:pPr>
        <w:ind w:left="426" w:firstLine="708"/>
      </w:pPr>
      <w:r w:rsidRPr="00EC64DC">
        <w:rPr>
          <w:sz w:val="16"/>
        </w:rPr>
        <w:t>(шифр, наименование – полностью)</w:t>
      </w:r>
    </w:p>
    <w:p w:rsidR="006C65CE" w:rsidRPr="00EC64DC" w:rsidRDefault="006C65CE" w:rsidP="006C65CE">
      <w:pPr>
        <w:ind w:left="426"/>
        <w:rPr>
          <w:sz w:val="16"/>
        </w:rPr>
      </w:pPr>
    </w:p>
    <w:p w:rsidR="006C65CE" w:rsidRPr="00EC64DC" w:rsidRDefault="006C65CE" w:rsidP="006C65CE">
      <w:pPr>
        <w:tabs>
          <w:tab w:val="left" w:pos="5954"/>
        </w:tabs>
        <w:ind w:left="426"/>
        <w:jc w:val="both"/>
      </w:pPr>
      <w:r w:rsidRPr="00EC64DC">
        <w:t xml:space="preserve">профиль </w:t>
      </w:r>
      <w:r w:rsidR="00EC64DC" w:rsidRPr="00EC64DC">
        <w:rPr>
          <w:bCs/>
          <w:u w:val="single"/>
        </w:rPr>
        <w:t xml:space="preserve">«Информационные </w:t>
      </w:r>
      <w:r w:rsidR="00EC64DC">
        <w:rPr>
          <w:bCs/>
          <w:u w:val="single"/>
        </w:rPr>
        <w:t xml:space="preserve">системы и </w:t>
      </w:r>
      <w:bookmarkStart w:id="0" w:name="_GoBack"/>
      <w:bookmarkEnd w:id="0"/>
      <w:r w:rsidR="00EC64DC" w:rsidRPr="00EC64DC">
        <w:rPr>
          <w:bCs/>
          <w:u w:val="single"/>
        </w:rPr>
        <w:t>технологии»</w:t>
      </w:r>
      <w:r w:rsidRPr="00EC64DC">
        <w:rPr>
          <w:b/>
          <w:bCs/>
          <w:i/>
          <w:u w:val="single"/>
        </w:rPr>
        <w:tab/>
      </w:r>
      <w:r w:rsidRPr="00EC64DC">
        <w:rPr>
          <w:b/>
          <w:bCs/>
          <w:i/>
          <w:u w:val="single"/>
        </w:rPr>
        <w:tab/>
        <w:t xml:space="preserve"> </w:t>
      </w:r>
      <w:r w:rsidRPr="00EC64DC">
        <w:rPr>
          <w:i/>
        </w:rPr>
        <w:t xml:space="preserve">     </w:t>
      </w:r>
      <w:r w:rsidRPr="00EC64DC">
        <w:t xml:space="preserve"> </w:t>
      </w:r>
    </w:p>
    <w:p w:rsidR="006C65CE" w:rsidRPr="00EC64DC" w:rsidRDefault="006C65CE" w:rsidP="006C65CE">
      <w:pPr>
        <w:ind w:left="426"/>
        <w:jc w:val="center"/>
      </w:pPr>
      <w:r w:rsidRPr="00EC64DC">
        <w:rPr>
          <w:sz w:val="16"/>
        </w:rPr>
        <w:t>(наименование – полностью)</w:t>
      </w:r>
    </w:p>
    <w:p w:rsidR="006C65CE" w:rsidRPr="00EC64DC" w:rsidRDefault="006C65CE" w:rsidP="006C65CE">
      <w:pPr>
        <w:ind w:left="426"/>
        <w:rPr>
          <w:sz w:val="16"/>
        </w:rPr>
      </w:pPr>
    </w:p>
    <w:p w:rsidR="006C65CE" w:rsidRPr="00EC64DC" w:rsidRDefault="006C65CE" w:rsidP="006C65CE">
      <w:pPr>
        <w:ind w:left="426"/>
      </w:pPr>
      <w:r w:rsidRPr="00EC64DC">
        <w:t xml:space="preserve">уровень образования: </w:t>
      </w:r>
      <w:r w:rsidRPr="00EC64DC">
        <w:rPr>
          <w:u w:val="single"/>
        </w:rPr>
        <w:t>бакалавриат</w:t>
      </w:r>
      <w:r w:rsidRPr="00EC64DC">
        <w:rPr>
          <w:u w:val="single"/>
        </w:rPr>
        <w:tab/>
      </w:r>
      <w:r w:rsidRPr="00EC64DC">
        <w:rPr>
          <w:u w:val="single"/>
        </w:rPr>
        <w:tab/>
      </w:r>
      <w:r w:rsidRPr="00EC64DC">
        <w:rPr>
          <w:u w:val="single"/>
        </w:rPr>
        <w:tab/>
      </w:r>
      <w:r w:rsidRPr="00EC64DC">
        <w:rPr>
          <w:u w:val="single"/>
        </w:rPr>
        <w:tab/>
      </w:r>
      <w:r w:rsidRPr="00EC64DC">
        <w:rPr>
          <w:u w:val="single"/>
        </w:rPr>
        <w:tab/>
      </w:r>
      <w:r w:rsidRPr="00EC64DC">
        <w:rPr>
          <w:u w:val="single"/>
        </w:rPr>
        <w:tab/>
      </w:r>
      <w:r w:rsidRPr="00EC64DC">
        <w:rPr>
          <w:u w:val="single"/>
        </w:rPr>
        <w:tab/>
      </w:r>
      <w:r w:rsidRPr="00EC64DC">
        <w:rPr>
          <w:u w:val="single"/>
        </w:rPr>
        <w:tab/>
      </w:r>
      <w:r w:rsidRPr="00EC64DC">
        <w:rPr>
          <w:u w:val="single"/>
        </w:rPr>
        <w:tab/>
      </w:r>
      <w:r w:rsidRPr="00EC64DC">
        <w:rPr>
          <w:u w:val="single"/>
        </w:rPr>
        <w:tab/>
      </w:r>
      <w:r w:rsidRPr="00EC64DC">
        <w:rPr>
          <w:u w:val="single"/>
        </w:rPr>
        <w:tab/>
      </w:r>
      <w:r w:rsidRPr="00EC64DC">
        <w:rPr>
          <w:u w:val="single"/>
        </w:rPr>
        <w:tab/>
      </w:r>
      <w:r w:rsidRPr="00EC64DC">
        <w:rPr>
          <w:u w:val="single"/>
        </w:rPr>
        <w:tab/>
        <w:t xml:space="preserve"> </w:t>
      </w:r>
    </w:p>
    <w:p w:rsidR="006C65CE" w:rsidRPr="00EC64DC" w:rsidRDefault="006C65CE" w:rsidP="006C65CE">
      <w:pPr>
        <w:ind w:left="426" w:firstLine="282"/>
        <w:rPr>
          <w:u w:val="single"/>
        </w:rPr>
      </w:pPr>
    </w:p>
    <w:p w:rsidR="006C65CE" w:rsidRPr="00EC64DC" w:rsidRDefault="006C65CE" w:rsidP="006C65CE">
      <w:pPr>
        <w:ind w:left="426"/>
        <w:rPr>
          <w:u w:val="single"/>
        </w:rPr>
      </w:pPr>
    </w:p>
    <w:p w:rsidR="006C65CE" w:rsidRPr="00EC64DC" w:rsidRDefault="006C65CE" w:rsidP="006C65CE">
      <w:pPr>
        <w:ind w:left="426"/>
      </w:pPr>
      <w:r w:rsidRPr="00EC64DC">
        <w:t xml:space="preserve">форма обучения: </w:t>
      </w:r>
      <w:r w:rsidRPr="00EC64DC">
        <w:rPr>
          <w:u w:val="single"/>
        </w:rPr>
        <w:t>очная</w:t>
      </w:r>
      <w:r w:rsidRPr="00EC64DC">
        <w:rPr>
          <w:u w:val="single"/>
        </w:rPr>
        <w:tab/>
      </w:r>
      <w:r w:rsidRPr="00EC64DC">
        <w:rPr>
          <w:u w:val="single"/>
        </w:rPr>
        <w:tab/>
      </w:r>
      <w:r w:rsidRPr="00EC64DC">
        <w:rPr>
          <w:u w:val="single"/>
        </w:rPr>
        <w:tab/>
      </w:r>
      <w:r w:rsidRPr="00EC64DC">
        <w:rPr>
          <w:u w:val="single"/>
        </w:rPr>
        <w:tab/>
      </w:r>
      <w:r w:rsidRPr="00EC64DC">
        <w:rPr>
          <w:u w:val="single"/>
        </w:rPr>
        <w:tab/>
      </w:r>
      <w:r w:rsidRPr="00EC64DC">
        <w:rPr>
          <w:u w:val="single"/>
        </w:rPr>
        <w:tab/>
      </w:r>
      <w:r w:rsidRPr="00EC64DC">
        <w:rPr>
          <w:u w:val="single"/>
        </w:rPr>
        <w:tab/>
      </w:r>
      <w:r w:rsidRPr="00EC64DC">
        <w:rPr>
          <w:u w:val="single"/>
        </w:rPr>
        <w:tab/>
      </w:r>
      <w:r w:rsidRPr="00EC64DC">
        <w:rPr>
          <w:u w:val="single"/>
        </w:rPr>
        <w:tab/>
      </w:r>
      <w:r w:rsidRPr="00EC64DC">
        <w:rPr>
          <w:u w:val="single"/>
        </w:rPr>
        <w:tab/>
      </w:r>
      <w:r w:rsidRPr="00EC64DC">
        <w:rPr>
          <w:u w:val="single"/>
        </w:rPr>
        <w:tab/>
      </w:r>
      <w:r w:rsidRPr="00EC64DC">
        <w:rPr>
          <w:u w:val="single"/>
        </w:rPr>
        <w:tab/>
      </w:r>
      <w:r w:rsidRPr="00EC64DC">
        <w:rPr>
          <w:u w:val="single"/>
        </w:rPr>
        <w:tab/>
      </w:r>
      <w:r w:rsidRPr="00EC64DC">
        <w:rPr>
          <w:u w:val="single"/>
        </w:rPr>
        <w:tab/>
      </w:r>
      <w:r w:rsidRPr="00EC64DC">
        <w:rPr>
          <w:u w:val="single"/>
        </w:rPr>
        <w:tab/>
      </w:r>
      <w:r w:rsidRPr="00EC64DC">
        <w:rPr>
          <w:u w:val="single"/>
        </w:rPr>
        <w:tab/>
      </w:r>
      <w:r w:rsidRPr="00EC64DC">
        <w:t xml:space="preserve">   </w:t>
      </w:r>
    </w:p>
    <w:p w:rsidR="006C65CE" w:rsidRPr="00EC64DC" w:rsidRDefault="006C65CE" w:rsidP="006C65CE">
      <w:pPr>
        <w:ind w:left="426"/>
      </w:pPr>
      <w:r w:rsidRPr="00EC64DC">
        <w:rPr>
          <w:sz w:val="16"/>
        </w:rPr>
        <w:t xml:space="preserve">                                           </w:t>
      </w:r>
      <w:r w:rsidRPr="00EC64DC">
        <w:rPr>
          <w:sz w:val="16"/>
        </w:rPr>
        <w:tab/>
      </w:r>
      <w:r w:rsidRPr="00EC64DC">
        <w:rPr>
          <w:sz w:val="16"/>
        </w:rPr>
        <w:tab/>
      </w:r>
      <w:r w:rsidRPr="00EC64DC">
        <w:rPr>
          <w:sz w:val="16"/>
        </w:rPr>
        <w:tab/>
        <w:t xml:space="preserve"> (очная, очно-заочная или заочная)</w:t>
      </w:r>
    </w:p>
    <w:p w:rsidR="006C65CE" w:rsidRPr="00EC64DC" w:rsidRDefault="006C65CE" w:rsidP="006C65CE">
      <w:pPr>
        <w:ind w:left="426"/>
        <w:jc w:val="center"/>
        <w:rPr>
          <w:sz w:val="16"/>
        </w:rPr>
      </w:pPr>
    </w:p>
    <w:p w:rsidR="006C65CE" w:rsidRPr="00EC64DC" w:rsidRDefault="006C65CE" w:rsidP="006C65CE">
      <w:pPr>
        <w:ind w:left="426"/>
        <w:jc w:val="center"/>
        <w:rPr>
          <w:sz w:val="16"/>
        </w:rPr>
      </w:pPr>
    </w:p>
    <w:p w:rsidR="006C65CE" w:rsidRPr="00EC64DC" w:rsidRDefault="006C65CE" w:rsidP="006C65CE">
      <w:pPr>
        <w:ind w:left="426"/>
      </w:pPr>
      <w:r w:rsidRPr="00EC64DC">
        <w:t xml:space="preserve">общая трудоемкость дисциплины составляет: </w:t>
      </w:r>
      <w:r w:rsidRPr="00EC64DC">
        <w:rPr>
          <w:u w:val="single"/>
        </w:rPr>
        <w:t xml:space="preserve">9 </w:t>
      </w:r>
      <w:r w:rsidRPr="00EC64DC">
        <w:t xml:space="preserve"> зачетных единиц</w:t>
      </w:r>
    </w:p>
    <w:p w:rsidR="006C65CE" w:rsidRPr="00EC64DC" w:rsidRDefault="006C65CE">
      <w:pPr>
        <w:widowControl w:val="0"/>
        <w:autoSpaceDE w:val="0"/>
        <w:rPr>
          <w:smallCaps/>
          <w:sz w:val="40"/>
          <w:szCs w:val="40"/>
        </w:rPr>
      </w:pPr>
    </w:p>
    <w:p w:rsidR="006C65CE" w:rsidRPr="00EC64DC" w:rsidRDefault="006C65CE">
      <w:pPr>
        <w:widowControl w:val="0"/>
        <w:autoSpaceDE w:val="0"/>
        <w:spacing w:line="200" w:lineRule="exact"/>
        <w:rPr>
          <w:smallCaps/>
          <w:sz w:val="20"/>
          <w:szCs w:val="40"/>
        </w:rPr>
      </w:pPr>
    </w:p>
    <w:p w:rsidR="006C65CE" w:rsidRPr="00EC64DC" w:rsidRDefault="006C65CE">
      <w:pPr>
        <w:widowControl w:val="0"/>
        <w:autoSpaceDE w:val="0"/>
        <w:ind w:right="219"/>
        <w:jc w:val="center"/>
        <w:rPr>
          <w:b/>
          <w:bCs/>
          <w:smallCaps/>
          <w:sz w:val="28"/>
          <w:szCs w:val="28"/>
        </w:rPr>
      </w:pPr>
    </w:p>
    <w:p w:rsidR="006C65CE" w:rsidRPr="00EC64DC" w:rsidRDefault="006C65CE">
      <w:pPr>
        <w:widowControl w:val="0"/>
        <w:autoSpaceDE w:val="0"/>
        <w:ind w:right="219"/>
        <w:jc w:val="center"/>
        <w:rPr>
          <w:b/>
          <w:bCs/>
          <w:smallCaps/>
          <w:sz w:val="28"/>
          <w:szCs w:val="28"/>
        </w:rPr>
      </w:pPr>
    </w:p>
    <w:p w:rsidR="006C65CE" w:rsidRPr="00EC64DC" w:rsidRDefault="006C65CE">
      <w:pPr>
        <w:widowControl w:val="0"/>
        <w:autoSpaceDE w:val="0"/>
        <w:ind w:right="219"/>
        <w:jc w:val="center"/>
        <w:rPr>
          <w:b/>
          <w:bCs/>
          <w:smallCaps/>
          <w:sz w:val="28"/>
          <w:szCs w:val="28"/>
        </w:rPr>
      </w:pPr>
    </w:p>
    <w:p w:rsidR="006C65CE" w:rsidRPr="00EC64DC" w:rsidRDefault="006C65CE">
      <w:pPr>
        <w:widowControl w:val="0"/>
        <w:autoSpaceDE w:val="0"/>
        <w:ind w:right="219"/>
        <w:jc w:val="center"/>
        <w:rPr>
          <w:b/>
          <w:bCs/>
          <w:smallCaps/>
          <w:sz w:val="28"/>
          <w:szCs w:val="28"/>
        </w:rPr>
      </w:pPr>
    </w:p>
    <w:p w:rsidR="006C65CE" w:rsidRPr="00EC64DC" w:rsidRDefault="006C65CE">
      <w:pPr>
        <w:widowControl w:val="0"/>
        <w:autoSpaceDE w:val="0"/>
        <w:ind w:right="219"/>
        <w:jc w:val="center"/>
        <w:rPr>
          <w:b/>
          <w:bCs/>
          <w:smallCaps/>
          <w:sz w:val="28"/>
          <w:szCs w:val="28"/>
        </w:rPr>
      </w:pPr>
    </w:p>
    <w:p w:rsidR="006C65CE" w:rsidRPr="00EC64DC" w:rsidRDefault="006C65CE">
      <w:pPr>
        <w:widowControl w:val="0"/>
        <w:autoSpaceDE w:val="0"/>
        <w:ind w:right="219"/>
        <w:jc w:val="center"/>
        <w:rPr>
          <w:b/>
          <w:bCs/>
          <w:smallCaps/>
          <w:sz w:val="28"/>
          <w:szCs w:val="28"/>
        </w:rPr>
      </w:pPr>
    </w:p>
    <w:p w:rsidR="006C65CE" w:rsidRPr="00EC64DC" w:rsidRDefault="006C65CE">
      <w:pPr>
        <w:pageBreakBefore/>
        <w:widowControl w:val="0"/>
        <w:numPr>
          <w:ilvl w:val="0"/>
          <w:numId w:val="13"/>
        </w:numPr>
        <w:autoSpaceDE w:val="0"/>
        <w:ind w:right="219"/>
      </w:pPr>
      <w:r w:rsidRPr="00EC64DC">
        <w:rPr>
          <w:b/>
          <w:bCs/>
        </w:rPr>
        <w:lastRenderedPageBreak/>
        <w:t>Оценочные средства</w:t>
      </w:r>
    </w:p>
    <w:p w:rsidR="006C65CE" w:rsidRPr="00EC64DC" w:rsidRDefault="006C65CE">
      <w:pPr>
        <w:rPr>
          <w:b/>
        </w:rPr>
      </w:pPr>
    </w:p>
    <w:p w:rsidR="006C65CE" w:rsidRPr="00EC64DC" w:rsidRDefault="006C65CE">
      <w:pPr>
        <w:ind w:firstLine="567"/>
        <w:jc w:val="both"/>
      </w:pPr>
      <w:r w:rsidRPr="00EC64DC">
        <w:t>Оценивание формирование компетенций производится на основе результатов обучения, приведенных в п. 2 рабочей программы и ФОС. Связь разделов компетенций, индикаторов и форм контроля (текущего и промежуточного) указаны в таблице 4.2 рабочей программы дисциплины</w:t>
      </w:r>
    </w:p>
    <w:p w:rsidR="006C65CE" w:rsidRPr="00EC64DC" w:rsidRDefault="006C65CE">
      <w:pPr>
        <w:ind w:firstLine="567"/>
        <w:jc w:val="both"/>
      </w:pPr>
      <w:r w:rsidRPr="00EC64DC">
        <w:t>Оценочные средства соотнесены с результатами обучения по дисциплине и индикаторами достижения компетенций представлены ниже.</w:t>
      </w:r>
    </w:p>
    <w:p w:rsidR="006C65CE" w:rsidRPr="00EC64DC" w:rsidRDefault="006C65CE"/>
    <w:tbl>
      <w:tblPr>
        <w:tblW w:w="10532" w:type="dxa"/>
        <w:tblInd w:w="-55" w:type="dxa"/>
        <w:tblLayout w:type="fixed"/>
        <w:tblLook w:val="0000" w:firstRow="0" w:lastRow="0" w:firstColumn="0" w:lastColumn="0" w:noHBand="0" w:noVBand="0"/>
      </w:tblPr>
      <w:tblGrid>
        <w:gridCol w:w="533"/>
        <w:gridCol w:w="1956"/>
        <w:gridCol w:w="4833"/>
        <w:gridCol w:w="3210"/>
      </w:tblGrid>
      <w:tr w:rsidR="00EC64DC" w:rsidRPr="00EC64DC" w:rsidTr="00F35041">
        <w:trPr>
          <w:trHeight w:val="840"/>
        </w:trPr>
        <w:tc>
          <w:tcPr>
            <w:tcW w:w="533" w:type="dxa"/>
            <w:tcBorders>
              <w:top w:val="single" w:sz="4" w:space="0" w:color="000000"/>
              <w:left w:val="single" w:sz="4" w:space="0" w:color="000000"/>
              <w:bottom w:val="single" w:sz="4" w:space="0" w:color="000000"/>
            </w:tcBorders>
            <w:shd w:val="clear" w:color="auto" w:fill="auto"/>
          </w:tcPr>
          <w:p w:rsidR="006C65CE" w:rsidRPr="00EC64DC" w:rsidRDefault="006C65CE">
            <w:r w:rsidRPr="00EC64DC">
              <w:rPr>
                <w:b/>
                <w:sz w:val="20"/>
              </w:rPr>
              <w:t>№</w:t>
            </w:r>
          </w:p>
          <w:p w:rsidR="006C65CE" w:rsidRPr="00EC64DC" w:rsidRDefault="006C65CE">
            <w:r w:rsidRPr="00EC64DC">
              <w:rPr>
                <w:b/>
                <w:sz w:val="20"/>
              </w:rPr>
              <w:t>п/п</w:t>
            </w:r>
          </w:p>
        </w:tc>
        <w:tc>
          <w:tcPr>
            <w:tcW w:w="1956"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b/>
                <w:sz w:val="20"/>
              </w:rPr>
              <w:t>Коды компетенции и индикаторов</w:t>
            </w:r>
          </w:p>
        </w:tc>
        <w:tc>
          <w:tcPr>
            <w:tcW w:w="4833"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b/>
                <w:sz w:val="20"/>
              </w:rPr>
              <w:t xml:space="preserve">Результат обучения </w:t>
            </w:r>
          </w:p>
          <w:p w:rsidR="006C65CE" w:rsidRPr="00EC64DC" w:rsidRDefault="006C65CE">
            <w:pPr>
              <w:jc w:val="center"/>
            </w:pPr>
            <w:r w:rsidRPr="00EC64DC">
              <w:rPr>
                <w:i/>
                <w:sz w:val="20"/>
              </w:rPr>
              <w:t>(знания, умения и навыки)</w:t>
            </w:r>
            <w:r w:rsidRPr="00EC64DC">
              <w:rPr>
                <w:b/>
                <w:sz w:val="20"/>
              </w:rPr>
              <w:t xml:space="preserve"> </w:t>
            </w:r>
          </w:p>
        </w:tc>
        <w:tc>
          <w:tcPr>
            <w:tcW w:w="3210"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b/>
                <w:sz w:val="20"/>
              </w:rPr>
              <w:t>Формы текущего и промежуточного контроля</w:t>
            </w:r>
          </w:p>
        </w:tc>
      </w:tr>
      <w:tr w:rsidR="00EC64DC" w:rsidRPr="00EC64DC" w:rsidTr="00F35041">
        <w:tc>
          <w:tcPr>
            <w:tcW w:w="533" w:type="dxa"/>
            <w:tcBorders>
              <w:top w:val="single" w:sz="4" w:space="0" w:color="000000"/>
              <w:left w:val="single" w:sz="4" w:space="0" w:color="000000"/>
              <w:bottom w:val="single" w:sz="4" w:space="0" w:color="000000"/>
            </w:tcBorders>
            <w:shd w:val="clear" w:color="auto" w:fill="auto"/>
          </w:tcPr>
          <w:p w:rsidR="00F35041" w:rsidRPr="00EC64DC" w:rsidRDefault="00F35041">
            <w:r w:rsidRPr="00EC64DC">
              <w:rPr>
                <w:smallCaps/>
                <w:sz w:val="20"/>
              </w:rPr>
              <w:t>1</w:t>
            </w:r>
          </w:p>
        </w:tc>
        <w:tc>
          <w:tcPr>
            <w:tcW w:w="1956" w:type="dxa"/>
            <w:tcBorders>
              <w:top w:val="single" w:sz="4" w:space="0" w:color="000000"/>
              <w:left w:val="single" w:sz="4" w:space="0" w:color="000000"/>
              <w:bottom w:val="single" w:sz="4" w:space="0" w:color="000000"/>
            </w:tcBorders>
            <w:shd w:val="clear" w:color="auto" w:fill="auto"/>
          </w:tcPr>
          <w:p w:rsidR="00F35041" w:rsidRPr="00EC64DC" w:rsidRDefault="00F35041" w:rsidP="00F35041">
            <w:pPr>
              <w:textAlignment w:val="center"/>
              <w:rPr>
                <w:sz w:val="22"/>
              </w:rPr>
            </w:pPr>
            <w:r w:rsidRPr="00EC64DC">
              <w:rPr>
                <w:rFonts w:eastAsia="Tahoma"/>
                <w:sz w:val="22"/>
              </w:rPr>
              <w:t>УК-4.1</w:t>
            </w:r>
            <w:r w:rsidRPr="00EC64DC">
              <w:rPr>
                <w:sz w:val="22"/>
              </w:rPr>
              <w:t xml:space="preserve"> </w:t>
            </w:r>
            <w:r w:rsidRPr="00EC64DC">
              <w:rPr>
                <w:rFonts w:eastAsia="Tahoma"/>
                <w:sz w:val="22"/>
              </w:rPr>
              <w:t>З</w:t>
            </w:r>
            <w:r w:rsidRPr="00EC64DC">
              <w:rPr>
                <w:sz w:val="22"/>
              </w:rPr>
              <w:t>нать: литературную форму и функциональные стили государственного языка; основы устной и письменной коммуникации на иностранном языке; требования к деловой коммуникации</w:t>
            </w:r>
          </w:p>
        </w:tc>
        <w:tc>
          <w:tcPr>
            <w:tcW w:w="4833" w:type="dxa"/>
            <w:tcBorders>
              <w:top w:val="single" w:sz="4" w:space="0" w:color="000000"/>
              <w:left w:val="single" w:sz="4" w:space="0" w:color="000000"/>
              <w:bottom w:val="single" w:sz="4" w:space="0" w:color="000000"/>
            </w:tcBorders>
            <w:shd w:val="clear" w:color="auto" w:fill="auto"/>
          </w:tcPr>
          <w:p w:rsidR="00F35041" w:rsidRPr="00EC64DC" w:rsidRDefault="00F35041">
            <w:pPr>
              <w:keepNext/>
              <w:keepLines/>
              <w:tabs>
                <w:tab w:val="left" w:pos="720"/>
                <w:tab w:val="left" w:pos="756"/>
              </w:tabs>
              <w:ind w:left="-108" w:firstLine="33"/>
              <w:contextualSpacing/>
              <w:jc w:val="both"/>
            </w:pPr>
            <w:r w:rsidRPr="00EC64DC">
              <w:rPr>
                <w:b/>
                <w:sz w:val="20"/>
                <w:szCs w:val="20"/>
              </w:rPr>
              <w:t xml:space="preserve">З1 </w:t>
            </w:r>
            <w:r w:rsidRPr="00EC64DC">
              <w:rPr>
                <w:sz w:val="20"/>
                <w:szCs w:val="20"/>
              </w:rPr>
              <w:t>произносительные умения и навыки при чтении вслух и устном высказывании</w:t>
            </w:r>
          </w:p>
          <w:p w:rsidR="00F35041" w:rsidRPr="00EC64DC" w:rsidRDefault="00F35041">
            <w:pPr>
              <w:keepNext/>
              <w:keepLines/>
              <w:tabs>
                <w:tab w:val="left" w:pos="720"/>
                <w:tab w:val="left" w:pos="756"/>
              </w:tabs>
              <w:ind w:left="-108" w:firstLine="33"/>
              <w:contextualSpacing/>
              <w:jc w:val="both"/>
            </w:pPr>
            <w:r w:rsidRPr="00EC64DC">
              <w:rPr>
                <w:b/>
                <w:sz w:val="20"/>
                <w:szCs w:val="20"/>
              </w:rPr>
              <w:t xml:space="preserve">З2 </w:t>
            </w:r>
            <w:r w:rsidRPr="00EC64DC">
              <w:rPr>
                <w:rFonts w:eastAsia="Calibri"/>
                <w:sz w:val="20"/>
                <w:szCs w:val="20"/>
              </w:rPr>
              <w:t>основы грамматической системы языка и основные лексические единицы при построении письменных и устных текстов на родном и иностранном языках в соответствии со сферой и ситуацией общения;</w:t>
            </w:r>
          </w:p>
          <w:p w:rsidR="00F35041" w:rsidRPr="00EC64DC" w:rsidRDefault="00F35041">
            <w:pPr>
              <w:keepNext/>
              <w:keepLines/>
              <w:tabs>
                <w:tab w:val="left" w:pos="720"/>
                <w:tab w:val="left" w:pos="756"/>
              </w:tabs>
              <w:ind w:left="-108" w:firstLine="33"/>
              <w:contextualSpacing/>
              <w:jc w:val="both"/>
            </w:pPr>
            <w:r w:rsidRPr="00EC64DC">
              <w:rPr>
                <w:b/>
                <w:sz w:val="20"/>
                <w:szCs w:val="20"/>
              </w:rPr>
              <w:t xml:space="preserve">З3 </w:t>
            </w:r>
            <w:r w:rsidRPr="00EC64DC">
              <w:rPr>
                <w:sz w:val="20"/>
                <w:szCs w:val="20"/>
              </w:rPr>
              <w:t>правила речевого этикета в соответствии с ситуациями межличностного и межкультурного общения в зависимости от стиля и характера общения</w:t>
            </w:r>
          </w:p>
          <w:p w:rsidR="00F35041" w:rsidRPr="00EC64DC" w:rsidRDefault="00F35041">
            <w:pPr>
              <w:keepNext/>
              <w:keepLines/>
              <w:tabs>
                <w:tab w:val="left" w:pos="720"/>
                <w:tab w:val="left" w:pos="756"/>
              </w:tabs>
              <w:ind w:left="-108" w:firstLine="33"/>
              <w:contextualSpacing/>
              <w:jc w:val="both"/>
            </w:pPr>
            <w:r w:rsidRPr="00EC64DC">
              <w:rPr>
                <w:b/>
                <w:sz w:val="20"/>
                <w:szCs w:val="20"/>
              </w:rPr>
              <w:t>З4</w:t>
            </w:r>
            <w:r w:rsidRPr="00EC64DC">
              <w:rPr>
                <w:sz w:val="20"/>
                <w:szCs w:val="20"/>
              </w:rPr>
              <w:t xml:space="preserve"> основную страноведческую информацию о стране изучаемого языка</w:t>
            </w:r>
          </w:p>
          <w:p w:rsidR="00F35041" w:rsidRPr="00EC64DC" w:rsidRDefault="00F35041">
            <w:pPr>
              <w:keepNext/>
              <w:keepLines/>
              <w:tabs>
                <w:tab w:val="left" w:pos="720"/>
                <w:tab w:val="left" w:pos="756"/>
              </w:tabs>
              <w:ind w:left="-108" w:firstLine="33"/>
              <w:contextualSpacing/>
              <w:jc w:val="both"/>
              <w:rPr>
                <w:sz w:val="20"/>
                <w:szCs w:val="20"/>
              </w:rPr>
            </w:pPr>
          </w:p>
          <w:p w:rsidR="00F35041" w:rsidRPr="00EC64DC" w:rsidRDefault="00F35041">
            <w:pPr>
              <w:keepNext/>
              <w:keepLines/>
              <w:tabs>
                <w:tab w:val="left" w:pos="720"/>
                <w:tab w:val="left" w:pos="756"/>
              </w:tabs>
              <w:ind w:left="-108" w:firstLine="33"/>
              <w:contextualSpacing/>
              <w:jc w:val="both"/>
              <w:rPr>
                <w:sz w:val="20"/>
                <w:szCs w:val="20"/>
              </w:rPr>
            </w:pPr>
          </w:p>
        </w:tc>
        <w:tc>
          <w:tcPr>
            <w:tcW w:w="3210" w:type="dxa"/>
            <w:tcBorders>
              <w:top w:val="single" w:sz="4" w:space="0" w:color="000000"/>
              <w:left w:val="single" w:sz="4" w:space="0" w:color="000000"/>
              <w:bottom w:val="single" w:sz="4" w:space="0" w:color="000000"/>
              <w:right w:val="single" w:sz="4" w:space="0" w:color="000000"/>
            </w:tcBorders>
            <w:shd w:val="clear" w:color="auto" w:fill="auto"/>
          </w:tcPr>
          <w:p w:rsidR="00F35041" w:rsidRPr="00EC64DC" w:rsidRDefault="00F35041">
            <w:pPr>
              <w:jc w:val="center"/>
            </w:pPr>
            <w:r w:rsidRPr="00EC64DC">
              <w:rPr>
                <w:sz w:val="20"/>
                <w:szCs w:val="20"/>
              </w:rPr>
              <w:t>монолог</w:t>
            </w:r>
          </w:p>
          <w:p w:rsidR="00F35041" w:rsidRPr="00EC64DC" w:rsidRDefault="00F35041">
            <w:pPr>
              <w:jc w:val="center"/>
            </w:pPr>
            <w:r w:rsidRPr="00EC64DC">
              <w:rPr>
                <w:sz w:val="20"/>
                <w:szCs w:val="20"/>
              </w:rPr>
              <w:t>эссе</w:t>
            </w:r>
          </w:p>
          <w:p w:rsidR="00F35041" w:rsidRPr="00EC64DC" w:rsidRDefault="00F35041">
            <w:pPr>
              <w:jc w:val="center"/>
            </w:pPr>
            <w:r w:rsidRPr="00EC64DC">
              <w:rPr>
                <w:sz w:val="20"/>
                <w:szCs w:val="20"/>
              </w:rPr>
              <w:t>проект</w:t>
            </w:r>
          </w:p>
          <w:p w:rsidR="00F35041" w:rsidRPr="00EC64DC" w:rsidRDefault="00F35041">
            <w:pPr>
              <w:jc w:val="center"/>
            </w:pPr>
            <w:r w:rsidRPr="00EC64DC">
              <w:rPr>
                <w:sz w:val="20"/>
                <w:szCs w:val="20"/>
              </w:rPr>
              <w:t>презентация</w:t>
            </w:r>
          </w:p>
          <w:p w:rsidR="00F35041" w:rsidRPr="00EC64DC" w:rsidRDefault="00F35041">
            <w:pPr>
              <w:jc w:val="center"/>
            </w:pPr>
            <w:r w:rsidRPr="00EC64DC">
              <w:rPr>
                <w:sz w:val="20"/>
                <w:szCs w:val="20"/>
              </w:rPr>
              <w:t>перевод</w:t>
            </w:r>
          </w:p>
          <w:p w:rsidR="00F35041" w:rsidRPr="00EC64DC" w:rsidRDefault="00F35041">
            <w:pPr>
              <w:jc w:val="center"/>
            </w:pPr>
            <w:r w:rsidRPr="00EC64DC">
              <w:rPr>
                <w:sz w:val="20"/>
                <w:szCs w:val="20"/>
              </w:rPr>
              <w:t>аннотация</w:t>
            </w:r>
          </w:p>
          <w:p w:rsidR="00F35041" w:rsidRPr="00EC64DC" w:rsidRDefault="00F35041">
            <w:pPr>
              <w:jc w:val="center"/>
            </w:pPr>
            <w:r w:rsidRPr="00EC64DC">
              <w:rPr>
                <w:sz w:val="20"/>
                <w:szCs w:val="20"/>
              </w:rPr>
              <w:t>реферирование</w:t>
            </w:r>
          </w:p>
          <w:p w:rsidR="00F35041" w:rsidRPr="00EC64DC" w:rsidRDefault="00F35041">
            <w:pPr>
              <w:jc w:val="center"/>
            </w:pPr>
            <w:r w:rsidRPr="00EC64DC">
              <w:rPr>
                <w:sz w:val="20"/>
                <w:szCs w:val="20"/>
              </w:rPr>
              <w:t>полемика</w:t>
            </w:r>
          </w:p>
          <w:p w:rsidR="00F35041" w:rsidRPr="00EC64DC" w:rsidRDefault="00F35041">
            <w:pPr>
              <w:jc w:val="center"/>
            </w:pPr>
            <w:r w:rsidRPr="00EC64DC">
              <w:rPr>
                <w:sz w:val="20"/>
                <w:szCs w:val="20"/>
              </w:rPr>
              <w:t>анализ кейса</w:t>
            </w:r>
          </w:p>
          <w:p w:rsidR="00F35041" w:rsidRPr="00EC64DC" w:rsidRDefault="00F35041">
            <w:pPr>
              <w:pStyle w:val="10"/>
              <w:numPr>
                <w:ilvl w:val="0"/>
                <w:numId w:val="0"/>
              </w:numPr>
              <w:jc w:val="center"/>
            </w:pPr>
            <w:r w:rsidRPr="00EC64DC">
              <w:rPr>
                <w:sz w:val="20"/>
                <w:szCs w:val="20"/>
              </w:rPr>
              <w:t>диалог</w:t>
            </w:r>
          </w:p>
          <w:p w:rsidR="00F35041" w:rsidRPr="00EC64DC" w:rsidRDefault="00F35041">
            <w:pPr>
              <w:pStyle w:val="10"/>
              <w:numPr>
                <w:ilvl w:val="0"/>
                <w:numId w:val="0"/>
              </w:numPr>
              <w:jc w:val="center"/>
            </w:pPr>
            <w:r w:rsidRPr="00EC64DC">
              <w:rPr>
                <w:sz w:val="20"/>
                <w:szCs w:val="20"/>
              </w:rPr>
              <w:t>деловое письмо</w:t>
            </w:r>
          </w:p>
          <w:p w:rsidR="00F35041" w:rsidRPr="00EC64DC" w:rsidRDefault="00F35041">
            <w:pPr>
              <w:jc w:val="center"/>
            </w:pPr>
            <w:r w:rsidRPr="00EC64DC">
              <w:rPr>
                <w:sz w:val="20"/>
                <w:szCs w:val="20"/>
              </w:rPr>
              <w:t>Контрольная работа №1,2,3,4</w:t>
            </w:r>
          </w:p>
          <w:p w:rsidR="00F35041" w:rsidRPr="00EC64DC" w:rsidRDefault="00F35041">
            <w:pPr>
              <w:jc w:val="center"/>
            </w:pPr>
            <w:r w:rsidRPr="00EC64DC">
              <w:rPr>
                <w:sz w:val="20"/>
                <w:szCs w:val="20"/>
              </w:rPr>
              <w:t>Зачет</w:t>
            </w:r>
          </w:p>
          <w:p w:rsidR="00F35041" w:rsidRPr="00EC64DC" w:rsidRDefault="00F35041">
            <w:pPr>
              <w:jc w:val="center"/>
            </w:pPr>
            <w:r w:rsidRPr="00EC64DC">
              <w:rPr>
                <w:sz w:val="20"/>
                <w:szCs w:val="20"/>
              </w:rPr>
              <w:t>Экзамен</w:t>
            </w:r>
          </w:p>
        </w:tc>
      </w:tr>
      <w:tr w:rsidR="00EC64DC" w:rsidRPr="00EC64DC" w:rsidTr="00F35041">
        <w:tc>
          <w:tcPr>
            <w:tcW w:w="533" w:type="dxa"/>
            <w:tcBorders>
              <w:top w:val="single" w:sz="4" w:space="0" w:color="000000"/>
              <w:left w:val="single" w:sz="4" w:space="0" w:color="000000"/>
              <w:bottom w:val="single" w:sz="4" w:space="0" w:color="000000"/>
            </w:tcBorders>
            <w:shd w:val="clear" w:color="auto" w:fill="auto"/>
          </w:tcPr>
          <w:p w:rsidR="00F35041" w:rsidRPr="00EC64DC" w:rsidRDefault="00F35041">
            <w:pPr>
              <w:snapToGrid w:val="0"/>
              <w:rPr>
                <w:smallCaps/>
                <w:sz w:val="20"/>
                <w:szCs w:val="20"/>
              </w:rPr>
            </w:pPr>
          </w:p>
        </w:tc>
        <w:tc>
          <w:tcPr>
            <w:tcW w:w="1956" w:type="dxa"/>
            <w:tcBorders>
              <w:top w:val="single" w:sz="4" w:space="0" w:color="000000"/>
              <w:left w:val="single" w:sz="4" w:space="0" w:color="000000"/>
              <w:bottom w:val="single" w:sz="4" w:space="0" w:color="000000"/>
            </w:tcBorders>
            <w:shd w:val="clear" w:color="auto" w:fill="auto"/>
          </w:tcPr>
          <w:p w:rsidR="00F35041" w:rsidRPr="00EC64DC" w:rsidRDefault="00F35041" w:rsidP="00F35041">
            <w:pPr>
              <w:textAlignment w:val="center"/>
              <w:rPr>
                <w:sz w:val="22"/>
              </w:rPr>
            </w:pPr>
            <w:r w:rsidRPr="00EC64DC">
              <w:rPr>
                <w:rFonts w:eastAsia="Tahoma"/>
                <w:sz w:val="22"/>
              </w:rPr>
              <w:t xml:space="preserve">УК-4.2 </w:t>
            </w:r>
            <w:r w:rsidRPr="00EC64DC">
              <w:rPr>
                <w:sz w:val="22"/>
              </w:rPr>
              <w:t>Уметь: выражать свои мысли в устной и письменной формах на государственном и иностранном языках в ситуации деловой коммуникации</w:t>
            </w:r>
          </w:p>
        </w:tc>
        <w:tc>
          <w:tcPr>
            <w:tcW w:w="4833" w:type="dxa"/>
            <w:tcBorders>
              <w:top w:val="single" w:sz="4" w:space="0" w:color="000000"/>
              <w:left w:val="single" w:sz="4" w:space="0" w:color="000000"/>
              <w:bottom w:val="single" w:sz="4" w:space="0" w:color="000000"/>
            </w:tcBorders>
            <w:shd w:val="clear" w:color="auto" w:fill="auto"/>
          </w:tcPr>
          <w:p w:rsidR="00F35041" w:rsidRPr="00EC64DC" w:rsidRDefault="00F35041">
            <w:pPr>
              <w:keepNext/>
              <w:keepLines/>
              <w:tabs>
                <w:tab w:val="left" w:pos="720"/>
                <w:tab w:val="left" w:pos="756"/>
              </w:tabs>
              <w:ind w:left="-108" w:firstLine="33"/>
              <w:contextualSpacing/>
              <w:jc w:val="both"/>
            </w:pPr>
            <w:r w:rsidRPr="00EC64DC">
              <w:rPr>
                <w:b/>
                <w:sz w:val="20"/>
                <w:szCs w:val="20"/>
              </w:rPr>
              <w:t xml:space="preserve">У1 </w:t>
            </w:r>
            <w:r w:rsidRPr="00EC64DC">
              <w:rPr>
                <w:sz w:val="20"/>
                <w:szCs w:val="20"/>
              </w:rPr>
              <w:t>ориентироваться в социокультурных маркерах своей и иноязычной среды и вести диалог этикетного характера в соответствии со сферой общения</w:t>
            </w:r>
          </w:p>
          <w:p w:rsidR="00F35041" w:rsidRPr="00EC64DC" w:rsidRDefault="00F35041">
            <w:pPr>
              <w:keepNext/>
              <w:keepLines/>
              <w:tabs>
                <w:tab w:val="left" w:pos="720"/>
                <w:tab w:val="left" w:pos="756"/>
              </w:tabs>
              <w:ind w:left="-108" w:firstLine="33"/>
              <w:contextualSpacing/>
              <w:jc w:val="both"/>
            </w:pPr>
            <w:r w:rsidRPr="00EC64DC">
              <w:rPr>
                <w:b/>
                <w:bCs/>
                <w:sz w:val="20"/>
                <w:szCs w:val="20"/>
              </w:rPr>
              <w:t>У2</w:t>
            </w:r>
            <w:r w:rsidRPr="00EC64DC">
              <w:rPr>
                <w:sz w:val="20"/>
                <w:szCs w:val="20"/>
              </w:rPr>
              <w:t xml:space="preserve"> выражать свое мнение и аргументированную оценку ситуации</w:t>
            </w:r>
          </w:p>
          <w:p w:rsidR="00F35041" w:rsidRPr="00EC64DC" w:rsidRDefault="00F35041">
            <w:pPr>
              <w:keepNext/>
              <w:keepLines/>
              <w:tabs>
                <w:tab w:val="left" w:pos="720"/>
                <w:tab w:val="left" w:pos="756"/>
              </w:tabs>
              <w:ind w:left="-108" w:firstLine="33"/>
              <w:contextualSpacing/>
              <w:jc w:val="both"/>
            </w:pPr>
            <w:r w:rsidRPr="00EC64DC">
              <w:rPr>
                <w:b/>
                <w:sz w:val="20"/>
                <w:szCs w:val="20"/>
              </w:rPr>
              <w:t xml:space="preserve">У3 </w:t>
            </w:r>
            <w:r w:rsidRPr="00EC64DC">
              <w:rPr>
                <w:sz w:val="20"/>
                <w:szCs w:val="20"/>
              </w:rPr>
              <w:t>понимать и передавать содержание иноязычного прочитанного и услышанного текста с различной степенью проникновения в содержание в зависимости от коммуникативной задачи</w:t>
            </w:r>
          </w:p>
          <w:p w:rsidR="00F35041" w:rsidRPr="00EC64DC" w:rsidRDefault="00F35041">
            <w:pPr>
              <w:keepNext/>
              <w:keepLines/>
              <w:tabs>
                <w:tab w:val="left" w:pos="720"/>
                <w:tab w:val="left" w:pos="756"/>
              </w:tabs>
              <w:ind w:left="-108" w:firstLine="33"/>
              <w:contextualSpacing/>
              <w:jc w:val="both"/>
            </w:pPr>
            <w:r w:rsidRPr="00EC64DC">
              <w:rPr>
                <w:b/>
                <w:bCs/>
                <w:sz w:val="20"/>
                <w:szCs w:val="20"/>
              </w:rPr>
              <w:t>У4</w:t>
            </w:r>
            <w:r w:rsidRPr="00EC64DC">
              <w:rPr>
                <w:sz w:val="20"/>
                <w:szCs w:val="20"/>
              </w:rPr>
              <w:t xml:space="preserve"> писать тексты различных жанров по тематике цикла с учетом норм оформления, принятых в стране изучаемого языка;</w:t>
            </w:r>
          </w:p>
          <w:p w:rsidR="00F35041" w:rsidRPr="00EC64DC" w:rsidRDefault="00F35041">
            <w:pPr>
              <w:keepNext/>
              <w:keepLines/>
              <w:tabs>
                <w:tab w:val="left" w:pos="720"/>
                <w:tab w:val="left" w:pos="756"/>
              </w:tabs>
              <w:ind w:left="-108" w:firstLine="33"/>
              <w:contextualSpacing/>
              <w:jc w:val="both"/>
            </w:pPr>
            <w:r w:rsidRPr="00EC64DC">
              <w:rPr>
                <w:b/>
                <w:bCs/>
                <w:sz w:val="20"/>
                <w:szCs w:val="20"/>
              </w:rPr>
              <w:t>У5</w:t>
            </w:r>
            <w:r w:rsidRPr="00EC64DC">
              <w:rPr>
                <w:sz w:val="20"/>
                <w:szCs w:val="20"/>
              </w:rPr>
              <w:t xml:space="preserve"> делать самостоятельные устные сообщения, доклады по теме, используя источники на иностранном языке</w:t>
            </w:r>
          </w:p>
          <w:p w:rsidR="00F35041" w:rsidRPr="00EC64DC" w:rsidRDefault="00F35041">
            <w:pPr>
              <w:tabs>
                <w:tab w:val="left" w:pos="720"/>
                <w:tab w:val="left" w:pos="756"/>
              </w:tabs>
              <w:ind w:left="-108" w:firstLine="33"/>
              <w:contextualSpacing/>
              <w:jc w:val="both"/>
            </w:pPr>
            <w:r w:rsidRPr="00EC64DC">
              <w:rPr>
                <w:b/>
                <w:bCs/>
                <w:sz w:val="20"/>
                <w:szCs w:val="20"/>
              </w:rPr>
              <w:t>У6</w:t>
            </w:r>
            <w:r w:rsidRPr="00EC64DC">
              <w:rPr>
                <w:b/>
                <w:sz w:val="20"/>
                <w:szCs w:val="20"/>
              </w:rPr>
              <w:t xml:space="preserve"> </w:t>
            </w:r>
            <w:r w:rsidRPr="00EC64DC">
              <w:rPr>
                <w:sz w:val="20"/>
                <w:szCs w:val="20"/>
              </w:rPr>
              <w:t>признавать интересы и результаты совместной групповой деятельности по решению определенной учебной задачи</w:t>
            </w:r>
          </w:p>
        </w:tc>
        <w:tc>
          <w:tcPr>
            <w:tcW w:w="3210" w:type="dxa"/>
            <w:tcBorders>
              <w:top w:val="single" w:sz="4" w:space="0" w:color="000000"/>
              <w:left w:val="single" w:sz="4" w:space="0" w:color="000000"/>
              <w:bottom w:val="single" w:sz="4" w:space="0" w:color="000000"/>
              <w:right w:val="single" w:sz="4" w:space="0" w:color="000000"/>
            </w:tcBorders>
            <w:shd w:val="clear" w:color="auto" w:fill="auto"/>
          </w:tcPr>
          <w:p w:rsidR="00F35041" w:rsidRPr="00EC64DC" w:rsidRDefault="00F35041">
            <w:pPr>
              <w:jc w:val="center"/>
            </w:pPr>
            <w:r w:rsidRPr="00EC64DC">
              <w:rPr>
                <w:sz w:val="20"/>
                <w:szCs w:val="20"/>
              </w:rPr>
              <w:t>монолог</w:t>
            </w:r>
          </w:p>
          <w:p w:rsidR="00F35041" w:rsidRPr="00EC64DC" w:rsidRDefault="00F35041">
            <w:pPr>
              <w:jc w:val="center"/>
            </w:pPr>
            <w:r w:rsidRPr="00EC64DC">
              <w:rPr>
                <w:sz w:val="20"/>
                <w:szCs w:val="20"/>
              </w:rPr>
              <w:t>эссе</w:t>
            </w:r>
          </w:p>
          <w:p w:rsidR="00F35041" w:rsidRPr="00EC64DC" w:rsidRDefault="00F35041">
            <w:pPr>
              <w:jc w:val="center"/>
            </w:pPr>
            <w:r w:rsidRPr="00EC64DC">
              <w:rPr>
                <w:sz w:val="20"/>
                <w:szCs w:val="20"/>
              </w:rPr>
              <w:t>проект</w:t>
            </w:r>
          </w:p>
          <w:p w:rsidR="00F35041" w:rsidRPr="00EC64DC" w:rsidRDefault="00F35041">
            <w:pPr>
              <w:jc w:val="center"/>
            </w:pPr>
            <w:r w:rsidRPr="00EC64DC">
              <w:rPr>
                <w:sz w:val="20"/>
                <w:szCs w:val="20"/>
              </w:rPr>
              <w:t>презентация</w:t>
            </w:r>
          </w:p>
          <w:p w:rsidR="00F35041" w:rsidRPr="00EC64DC" w:rsidRDefault="00F35041">
            <w:pPr>
              <w:jc w:val="center"/>
            </w:pPr>
            <w:r w:rsidRPr="00EC64DC">
              <w:rPr>
                <w:sz w:val="20"/>
                <w:szCs w:val="20"/>
              </w:rPr>
              <w:t>перевод</w:t>
            </w:r>
          </w:p>
          <w:p w:rsidR="00F35041" w:rsidRPr="00EC64DC" w:rsidRDefault="00F35041">
            <w:pPr>
              <w:jc w:val="center"/>
            </w:pPr>
            <w:r w:rsidRPr="00EC64DC">
              <w:rPr>
                <w:sz w:val="20"/>
                <w:szCs w:val="20"/>
              </w:rPr>
              <w:t>аннотация</w:t>
            </w:r>
          </w:p>
          <w:p w:rsidR="00F35041" w:rsidRPr="00EC64DC" w:rsidRDefault="00F35041">
            <w:pPr>
              <w:jc w:val="center"/>
            </w:pPr>
            <w:r w:rsidRPr="00EC64DC">
              <w:rPr>
                <w:sz w:val="20"/>
                <w:szCs w:val="20"/>
              </w:rPr>
              <w:t>реферирование</w:t>
            </w:r>
          </w:p>
          <w:p w:rsidR="00F35041" w:rsidRPr="00EC64DC" w:rsidRDefault="00F35041">
            <w:pPr>
              <w:jc w:val="center"/>
            </w:pPr>
            <w:r w:rsidRPr="00EC64DC">
              <w:rPr>
                <w:sz w:val="20"/>
                <w:szCs w:val="20"/>
              </w:rPr>
              <w:t>полемика</w:t>
            </w:r>
          </w:p>
          <w:p w:rsidR="00F35041" w:rsidRPr="00EC64DC" w:rsidRDefault="00F35041">
            <w:pPr>
              <w:jc w:val="center"/>
            </w:pPr>
            <w:r w:rsidRPr="00EC64DC">
              <w:rPr>
                <w:sz w:val="20"/>
                <w:szCs w:val="20"/>
              </w:rPr>
              <w:t>анализ кейса</w:t>
            </w:r>
          </w:p>
          <w:p w:rsidR="00F35041" w:rsidRPr="00EC64DC" w:rsidRDefault="00F35041">
            <w:pPr>
              <w:pStyle w:val="10"/>
              <w:numPr>
                <w:ilvl w:val="0"/>
                <w:numId w:val="0"/>
              </w:numPr>
              <w:jc w:val="center"/>
            </w:pPr>
            <w:r w:rsidRPr="00EC64DC">
              <w:rPr>
                <w:sz w:val="20"/>
                <w:szCs w:val="20"/>
              </w:rPr>
              <w:t>диалог</w:t>
            </w:r>
          </w:p>
          <w:p w:rsidR="00F35041" w:rsidRPr="00EC64DC" w:rsidRDefault="00F35041">
            <w:pPr>
              <w:pStyle w:val="10"/>
              <w:numPr>
                <w:ilvl w:val="0"/>
                <w:numId w:val="0"/>
              </w:numPr>
              <w:jc w:val="center"/>
            </w:pPr>
            <w:r w:rsidRPr="00EC64DC">
              <w:rPr>
                <w:sz w:val="20"/>
                <w:szCs w:val="20"/>
              </w:rPr>
              <w:t>деловое письмо</w:t>
            </w:r>
          </w:p>
          <w:p w:rsidR="00F35041" w:rsidRPr="00EC64DC" w:rsidRDefault="00F35041">
            <w:pPr>
              <w:jc w:val="center"/>
            </w:pPr>
            <w:r w:rsidRPr="00EC64DC">
              <w:rPr>
                <w:sz w:val="20"/>
                <w:szCs w:val="20"/>
              </w:rPr>
              <w:t>Контрольная работа №1,2,3,4</w:t>
            </w:r>
          </w:p>
          <w:p w:rsidR="00F35041" w:rsidRPr="00EC64DC" w:rsidRDefault="00F35041">
            <w:pPr>
              <w:jc w:val="center"/>
            </w:pPr>
            <w:r w:rsidRPr="00EC64DC">
              <w:rPr>
                <w:sz w:val="20"/>
                <w:szCs w:val="20"/>
              </w:rPr>
              <w:t>Зачет</w:t>
            </w:r>
          </w:p>
          <w:p w:rsidR="00F35041" w:rsidRPr="00EC64DC" w:rsidRDefault="00F35041">
            <w:pPr>
              <w:jc w:val="center"/>
            </w:pPr>
            <w:r w:rsidRPr="00EC64DC">
              <w:rPr>
                <w:sz w:val="20"/>
                <w:szCs w:val="20"/>
              </w:rPr>
              <w:t>Экзамен</w:t>
            </w:r>
          </w:p>
        </w:tc>
      </w:tr>
      <w:tr w:rsidR="00EC64DC" w:rsidRPr="00EC64DC" w:rsidTr="00F35041">
        <w:tc>
          <w:tcPr>
            <w:tcW w:w="533" w:type="dxa"/>
            <w:tcBorders>
              <w:top w:val="single" w:sz="4" w:space="0" w:color="000000"/>
              <w:left w:val="single" w:sz="4" w:space="0" w:color="000000"/>
              <w:bottom w:val="single" w:sz="4" w:space="0" w:color="000000"/>
            </w:tcBorders>
            <w:shd w:val="clear" w:color="auto" w:fill="auto"/>
          </w:tcPr>
          <w:p w:rsidR="00F35041" w:rsidRPr="00EC64DC" w:rsidRDefault="00F35041">
            <w:r w:rsidRPr="00EC64DC">
              <w:rPr>
                <w:smallCaps/>
                <w:sz w:val="20"/>
              </w:rPr>
              <w:t>2</w:t>
            </w:r>
          </w:p>
        </w:tc>
        <w:tc>
          <w:tcPr>
            <w:tcW w:w="1956" w:type="dxa"/>
            <w:tcBorders>
              <w:top w:val="single" w:sz="4" w:space="0" w:color="000000"/>
              <w:left w:val="single" w:sz="4" w:space="0" w:color="000000"/>
              <w:bottom w:val="single" w:sz="4" w:space="0" w:color="000000"/>
            </w:tcBorders>
            <w:shd w:val="clear" w:color="auto" w:fill="auto"/>
          </w:tcPr>
          <w:p w:rsidR="00F35041" w:rsidRPr="00EC64DC" w:rsidRDefault="00F35041" w:rsidP="00F35041">
            <w:pPr>
              <w:textAlignment w:val="center"/>
              <w:rPr>
                <w:sz w:val="22"/>
              </w:rPr>
            </w:pPr>
            <w:r w:rsidRPr="00EC64DC">
              <w:rPr>
                <w:rFonts w:eastAsia="Tahoma"/>
                <w:sz w:val="22"/>
              </w:rPr>
              <w:t xml:space="preserve">УК-4.3 </w:t>
            </w:r>
            <w:r w:rsidRPr="00EC64DC">
              <w:rPr>
                <w:sz w:val="22"/>
              </w:rPr>
              <w:t>Владеть: навыками деловой коммуникации в устной и письменной формах; иностранным языком в объеме, необходимом для возможности получения информации из зарубежных источников</w:t>
            </w:r>
          </w:p>
        </w:tc>
        <w:tc>
          <w:tcPr>
            <w:tcW w:w="4833" w:type="dxa"/>
            <w:tcBorders>
              <w:top w:val="single" w:sz="4" w:space="0" w:color="000000"/>
              <w:left w:val="single" w:sz="4" w:space="0" w:color="000000"/>
              <w:bottom w:val="single" w:sz="4" w:space="0" w:color="000000"/>
            </w:tcBorders>
            <w:shd w:val="clear" w:color="auto" w:fill="auto"/>
          </w:tcPr>
          <w:p w:rsidR="00F35041" w:rsidRPr="00EC64DC" w:rsidRDefault="00F35041">
            <w:pPr>
              <w:keepNext/>
              <w:keepLines/>
              <w:tabs>
                <w:tab w:val="left" w:pos="720"/>
                <w:tab w:val="left" w:pos="756"/>
              </w:tabs>
              <w:ind w:left="-108" w:firstLine="33"/>
              <w:contextualSpacing/>
              <w:jc w:val="both"/>
            </w:pPr>
            <w:r w:rsidRPr="00EC64DC">
              <w:rPr>
                <w:b/>
                <w:sz w:val="20"/>
                <w:szCs w:val="20"/>
              </w:rPr>
              <w:t xml:space="preserve">У1 </w:t>
            </w:r>
            <w:r w:rsidRPr="00EC64DC">
              <w:rPr>
                <w:sz w:val="20"/>
                <w:szCs w:val="20"/>
              </w:rPr>
              <w:t>ориентироваться в социокультурных маркерах своей и иноязычной среды и вести диалог этикетного характера в соответствии со сферой общения</w:t>
            </w:r>
          </w:p>
          <w:p w:rsidR="00F35041" w:rsidRPr="00EC64DC" w:rsidRDefault="00F35041">
            <w:pPr>
              <w:keepNext/>
              <w:keepLines/>
              <w:tabs>
                <w:tab w:val="left" w:pos="720"/>
                <w:tab w:val="left" w:pos="756"/>
              </w:tabs>
              <w:ind w:left="-108" w:firstLine="33"/>
              <w:contextualSpacing/>
              <w:jc w:val="both"/>
            </w:pPr>
            <w:r w:rsidRPr="00EC64DC">
              <w:rPr>
                <w:b/>
                <w:bCs/>
                <w:sz w:val="20"/>
                <w:szCs w:val="20"/>
              </w:rPr>
              <w:t>У2</w:t>
            </w:r>
            <w:r w:rsidRPr="00EC64DC">
              <w:rPr>
                <w:sz w:val="20"/>
                <w:szCs w:val="20"/>
              </w:rPr>
              <w:t xml:space="preserve"> выражать свое мнение и аргументированную оценку ситуации</w:t>
            </w:r>
          </w:p>
          <w:p w:rsidR="00F35041" w:rsidRPr="00EC64DC" w:rsidRDefault="00F35041">
            <w:pPr>
              <w:keepNext/>
              <w:keepLines/>
              <w:tabs>
                <w:tab w:val="left" w:pos="720"/>
                <w:tab w:val="left" w:pos="756"/>
              </w:tabs>
              <w:ind w:left="-108" w:firstLine="33"/>
              <w:contextualSpacing/>
              <w:jc w:val="both"/>
            </w:pPr>
            <w:r w:rsidRPr="00EC64DC">
              <w:rPr>
                <w:b/>
                <w:sz w:val="20"/>
                <w:szCs w:val="20"/>
              </w:rPr>
              <w:t xml:space="preserve">У3 </w:t>
            </w:r>
            <w:r w:rsidRPr="00EC64DC">
              <w:rPr>
                <w:sz w:val="20"/>
                <w:szCs w:val="20"/>
              </w:rPr>
              <w:t>понимать и передавать содержание иноязычного прочитанного и услышанного текста с различной степенью проникновения в содержание в зависимости от коммуникативной задачи</w:t>
            </w:r>
          </w:p>
          <w:p w:rsidR="00F35041" w:rsidRPr="00EC64DC" w:rsidRDefault="00F35041">
            <w:pPr>
              <w:keepNext/>
              <w:keepLines/>
              <w:tabs>
                <w:tab w:val="left" w:pos="720"/>
                <w:tab w:val="left" w:pos="756"/>
              </w:tabs>
              <w:ind w:left="-108" w:firstLine="33"/>
              <w:contextualSpacing/>
              <w:jc w:val="both"/>
            </w:pPr>
            <w:r w:rsidRPr="00EC64DC">
              <w:rPr>
                <w:b/>
                <w:bCs/>
                <w:sz w:val="20"/>
                <w:szCs w:val="20"/>
              </w:rPr>
              <w:t>У4</w:t>
            </w:r>
            <w:r w:rsidRPr="00EC64DC">
              <w:rPr>
                <w:sz w:val="20"/>
                <w:szCs w:val="20"/>
              </w:rPr>
              <w:t xml:space="preserve"> писать тексты различных жанров по тематике цикла с учетом норм оформления, принятых в стране изучаемого языка;</w:t>
            </w:r>
          </w:p>
          <w:p w:rsidR="00F35041" w:rsidRPr="00EC64DC" w:rsidRDefault="00F35041">
            <w:pPr>
              <w:keepNext/>
              <w:keepLines/>
              <w:tabs>
                <w:tab w:val="left" w:pos="720"/>
                <w:tab w:val="left" w:pos="756"/>
              </w:tabs>
              <w:ind w:left="-108" w:firstLine="33"/>
              <w:contextualSpacing/>
              <w:jc w:val="both"/>
            </w:pPr>
            <w:r w:rsidRPr="00EC64DC">
              <w:rPr>
                <w:b/>
                <w:sz w:val="20"/>
                <w:szCs w:val="20"/>
              </w:rPr>
              <w:t xml:space="preserve">У5 </w:t>
            </w:r>
            <w:r w:rsidRPr="00EC64DC">
              <w:rPr>
                <w:sz w:val="20"/>
                <w:szCs w:val="20"/>
              </w:rPr>
              <w:t>делать самостоятельные устные сообщения, доклады по теме, используя источники на иностранном языке</w:t>
            </w:r>
          </w:p>
          <w:p w:rsidR="00F35041" w:rsidRPr="00EC64DC" w:rsidRDefault="00F35041">
            <w:pPr>
              <w:tabs>
                <w:tab w:val="left" w:pos="720"/>
                <w:tab w:val="left" w:pos="756"/>
              </w:tabs>
              <w:ind w:left="-108" w:firstLine="33"/>
              <w:contextualSpacing/>
              <w:jc w:val="both"/>
            </w:pPr>
            <w:r w:rsidRPr="00EC64DC">
              <w:rPr>
                <w:b/>
                <w:sz w:val="20"/>
                <w:szCs w:val="20"/>
              </w:rPr>
              <w:t xml:space="preserve">Н1 </w:t>
            </w:r>
            <w:r w:rsidRPr="00EC64DC">
              <w:rPr>
                <w:sz w:val="20"/>
                <w:szCs w:val="20"/>
              </w:rPr>
              <w:t>владение иностранным языком на двух уровнях</w:t>
            </w:r>
          </w:p>
          <w:p w:rsidR="00F35041" w:rsidRPr="00EC64DC" w:rsidRDefault="00F35041">
            <w:pPr>
              <w:keepNext/>
              <w:keepLines/>
              <w:tabs>
                <w:tab w:val="left" w:pos="720"/>
                <w:tab w:val="left" w:pos="756"/>
              </w:tabs>
              <w:ind w:left="-108"/>
              <w:contextualSpacing/>
              <w:jc w:val="both"/>
            </w:pPr>
            <w:r w:rsidRPr="00EC64DC">
              <w:rPr>
                <w:b/>
                <w:sz w:val="20"/>
                <w:szCs w:val="20"/>
              </w:rPr>
              <w:t xml:space="preserve">Н2 </w:t>
            </w:r>
            <w:r w:rsidRPr="00EC64DC">
              <w:rPr>
                <w:sz w:val="20"/>
                <w:szCs w:val="20"/>
              </w:rPr>
              <w:t>владение</w:t>
            </w:r>
            <w:r w:rsidRPr="00EC64DC">
              <w:rPr>
                <w:b/>
                <w:sz w:val="20"/>
                <w:szCs w:val="20"/>
              </w:rPr>
              <w:t xml:space="preserve"> </w:t>
            </w:r>
            <w:r w:rsidRPr="00EC64DC">
              <w:rPr>
                <w:sz w:val="20"/>
                <w:szCs w:val="20"/>
              </w:rPr>
              <w:t>различными жанрами устной и письменной речи в различных сферах общения</w:t>
            </w:r>
          </w:p>
        </w:tc>
        <w:tc>
          <w:tcPr>
            <w:tcW w:w="3210" w:type="dxa"/>
            <w:tcBorders>
              <w:top w:val="single" w:sz="4" w:space="0" w:color="000000"/>
              <w:left w:val="single" w:sz="4" w:space="0" w:color="000000"/>
              <w:bottom w:val="single" w:sz="4" w:space="0" w:color="000000"/>
              <w:right w:val="single" w:sz="4" w:space="0" w:color="000000"/>
            </w:tcBorders>
            <w:shd w:val="clear" w:color="auto" w:fill="auto"/>
          </w:tcPr>
          <w:p w:rsidR="00F35041" w:rsidRPr="00EC64DC" w:rsidRDefault="00F35041">
            <w:pPr>
              <w:jc w:val="center"/>
            </w:pPr>
            <w:r w:rsidRPr="00EC64DC">
              <w:rPr>
                <w:sz w:val="20"/>
                <w:szCs w:val="20"/>
              </w:rPr>
              <w:t>монолог</w:t>
            </w:r>
          </w:p>
          <w:p w:rsidR="00F35041" w:rsidRPr="00EC64DC" w:rsidRDefault="00F35041">
            <w:pPr>
              <w:jc w:val="center"/>
            </w:pPr>
            <w:r w:rsidRPr="00EC64DC">
              <w:rPr>
                <w:sz w:val="20"/>
                <w:szCs w:val="20"/>
              </w:rPr>
              <w:t>эссе</w:t>
            </w:r>
          </w:p>
          <w:p w:rsidR="00F35041" w:rsidRPr="00EC64DC" w:rsidRDefault="00F35041">
            <w:pPr>
              <w:jc w:val="center"/>
            </w:pPr>
            <w:r w:rsidRPr="00EC64DC">
              <w:rPr>
                <w:sz w:val="20"/>
                <w:szCs w:val="20"/>
              </w:rPr>
              <w:t>проект</w:t>
            </w:r>
          </w:p>
          <w:p w:rsidR="00F35041" w:rsidRPr="00EC64DC" w:rsidRDefault="00F35041">
            <w:pPr>
              <w:jc w:val="center"/>
            </w:pPr>
            <w:r w:rsidRPr="00EC64DC">
              <w:rPr>
                <w:sz w:val="20"/>
                <w:szCs w:val="20"/>
              </w:rPr>
              <w:t>презентация</w:t>
            </w:r>
          </w:p>
          <w:p w:rsidR="00F35041" w:rsidRPr="00EC64DC" w:rsidRDefault="00F35041">
            <w:pPr>
              <w:jc w:val="center"/>
            </w:pPr>
            <w:r w:rsidRPr="00EC64DC">
              <w:rPr>
                <w:sz w:val="20"/>
                <w:szCs w:val="20"/>
              </w:rPr>
              <w:t>перевод</w:t>
            </w:r>
          </w:p>
          <w:p w:rsidR="00F35041" w:rsidRPr="00EC64DC" w:rsidRDefault="00F35041">
            <w:pPr>
              <w:jc w:val="center"/>
            </w:pPr>
            <w:r w:rsidRPr="00EC64DC">
              <w:rPr>
                <w:sz w:val="20"/>
                <w:szCs w:val="20"/>
              </w:rPr>
              <w:t>аннотация</w:t>
            </w:r>
          </w:p>
          <w:p w:rsidR="00F35041" w:rsidRPr="00EC64DC" w:rsidRDefault="00F35041">
            <w:pPr>
              <w:jc w:val="center"/>
            </w:pPr>
            <w:r w:rsidRPr="00EC64DC">
              <w:rPr>
                <w:sz w:val="20"/>
                <w:szCs w:val="20"/>
              </w:rPr>
              <w:t>реферирование</w:t>
            </w:r>
          </w:p>
          <w:p w:rsidR="00F35041" w:rsidRPr="00EC64DC" w:rsidRDefault="00F35041">
            <w:pPr>
              <w:jc w:val="center"/>
            </w:pPr>
            <w:r w:rsidRPr="00EC64DC">
              <w:rPr>
                <w:sz w:val="20"/>
                <w:szCs w:val="20"/>
              </w:rPr>
              <w:t>полемика</w:t>
            </w:r>
          </w:p>
          <w:p w:rsidR="00F35041" w:rsidRPr="00EC64DC" w:rsidRDefault="00F35041">
            <w:pPr>
              <w:jc w:val="center"/>
            </w:pPr>
            <w:r w:rsidRPr="00EC64DC">
              <w:rPr>
                <w:sz w:val="20"/>
                <w:szCs w:val="20"/>
              </w:rPr>
              <w:t>анализ кейса</w:t>
            </w:r>
          </w:p>
          <w:p w:rsidR="00F35041" w:rsidRPr="00EC64DC" w:rsidRDefault="00F35041">
            <w:pPr>
              <w:pStyle w:val="10"/>
              <w:numPr>
                <w:ilvl w:val="0"/>
                <w:numId w:val="0"/>
              </w:numPr>
              <w:jc w:val="center"/>
            </w:pPr>
            <w:r w:rsidRPr="00EC64DC">
              <w:rPr>
                <w:sz w:val="20"/>
                <w:szCs w:val="20"/>
              </w:rPr>
              <w:t>диалог</w:t>
            </w:r>
          </w:p>
          <w:p w:rsidR="00F35041" w:rsidRPr="00EC64DC" w:rsidRDefault="00F35041">
            <w:pPr>
              <w:pStyle w:val="10"/>
              <w:numPr>
                <w:ilvl w:val="0"/>
                <w:numId w:val="0"/>
              </w:numPr>
              <w:jc w:val="center"/>
            </w:pPr>
            <w:r w:rsidRPr="00EC64DC">
              <w:rPr>
                <w:sz w:val="20"/>
                <w:szCs w:val="20"/>
              </w:rPr>
              <w:t>деловое письмо</w:t>
            </w:r>
          </w:p>
          <w:p w:rsidR="00F35041" w:rsidRPr="00EC64DC" w:rsidRDefault="00F35041">
            <w:pPr>
              <w:jc w:val="center"/>
            </w:pPr>
            <w:r w:rsidRPr="00EC64DC">
              <w:rPr>
                <w:sz w:val="20"/>
                <w:szCs w:val="20"/>
              </w:rPr>
              <w:t>Контрольная работа №1,2,3,4</w:t>
            </w:r>
          </w:p>
          <w:p w:rsidR="00F35041" w:rsidRPr="00EC64DC" w:rsidRDefault="00F35041">
            <w:pPr>
              <w:jc w:val="center"/>
            </w:pPr>
            <w:r w:rsidRPr="00EC64DC">
              <w:rPr>
                <w:sz w:val="20"/>
                <w:szCs w:val="20"/>
              </w:rPr>
              <w:t>Зачет</w:t>
            </w:r>
          </w:p>
          <w:p w:rsidR="00F35041" w:rsidRPr="00EC64DC" w:rsidRDefault="00F35041">
            <w:pPr>
              <w:jc w:val="center"/>
            </w:pPr>
            <w:r w:rsidRPr="00EC64DC">
              <w:rPr>
                <w:sz w:val="20"/>
                <w:szCs w:val="20"/>
              </w:rPr>
              <w:t>Экзамен</w:t>
            </w:r>
          </w:p>
        </w:tc>
      </w:tr>
    </w:tbl>
    <w:p w:rsidR="006C65CE" w:rsidRPr="00EC64DC" w:rsidRDefault="006C65CE">
      <w:pPr>
        <w:pStyle w:val="10"/>
        <w:numPr>
          <w:ilvl w:val="0"/>
          <w:numId w:val="0"/>
        </w:numPr>
      </w:pPr>
    </w:p>
    <w:p w:rsidR="006C65CE" w:rsidRPr="00EC64DC" w:rsidRDefault="006C65CE">
      <w:pPr>
        <w:jc w:val="both"/>
      </w:pPr>
      <w:r w:rsidRPr="00EC64DC">
        <w:rPr>
          <w:b/>
          <w:i/>
        </w:rPr>
        <w:t xml:space="preserve">Наименование: </w:t>
      </w:r>
      <w:r w:rsidRPr="00EC64DC">
        <w:t>зачет</w:t>
      </w:r>
    </w:p>
    <w:p w:rsidR="006C65CE" w:rsidRPr="00EC64DC" w:rsidRDefault="006C65CE">
      <w:pPr>
        <w:jc w:val="both"/>
      </w:pPr>
      <w:r w:rsidRPr="00EC64DC">
        <w:rPr>
          <w:b/>
          <w:i/>
        </w:rPr>
        <w:t>Перечень текстов для проведения зачета:</w:t>
      </w:r>
    </w:p>
    <w:p w:rsidR="006C65CE" w:rsidRPr="00EC64DC" w:rsidRDefault="006C65CE">
      <w:pPr>
        <w:jc w:val="center"/>
      </w:pPr>
      <w:r w:rsidRPr="00EC64DC">
        <w:rPr>
          <w:b/>
          <w:i/>
          <w:u w:val="single"/>
        </w:rPr>
        <w:t>Основной уровень</w:t>
      </w:r>
    </w:p>
    <w:p w:rsidR="006C65CE" w:rsidRPr="00EC64DC" w:rsidRDefault="006C65CE">
      <w:pPr>
        <w:jc w:val="center"/>
        <w:rPr>
          <w:b/>
          <w:i/>
          <w:u w:val="single"/>
        </w:rPr>
      </w:pPr>
    </w:p>
    <w:p w:rsidR="006C65CE" w:rsidRPr="00EC64DC" w:rsidRDefault="006C65CE">
      <w:pPr>
        <w:widowControl w:val="0"/>
        <w:tabs>
          <w:tab w:val="left" w:leader="dot" w:pos="9923"/>
        </w:tabs>
        <w:autoSpaceDE w:val="0"/>
        <w:jc w:val="both"/>
      </w:pPr>
      <w:r w:rsidRPr="00EC64DC">
        <w:rPr>
          <w:rFonts w:eastAsia="Calibri"/>
          <w:b/>
          <w:i/>
          <w:lang w:eastAsia="en-US"/>
        </w:rPr>
        <w:t>Перечень названий текстов для чтения:</w:t>
      </w:r>
    </w:p>
    <w:p w:rsidR="006C65CE" w:rsidRPr="00EC64DC" w:rsidRDefault="006C65CE">
      <w:pPr>
        <w:widowControl w:val="0"/>
        <w:tabs>
          <w:tab w:val="left" w:leader="dot" w:pos="9923"/>
        </w:tabs>
        <w:autoSpaceDE w:val="0"/>
        <w:jc w:val="both"/>
      </w:pPr>
      <w:r w:rsidRPr="00EC64DC">
        <w:rPr>
          <w:rFonts w:eastAsia="Calibri"/>
          <w:sz w:val="20"/>
          <w:szCs w:val="20"/>
          <w:lang w:eastAsia="en-US"/>
        </w:rPr>
        <w:t>1. “</w:t>
      </w:r>
      <w:r w:rsidRPr="00EC64DC">
        <w:rPr>
          <w:rFonts w:eastAsia="Calibri"/>
          <w:sz w:val="20"/>
          <w:szCs w:val="20"/>
          <w:lang w:val="en-US" w:eastAsia="en-US"/>
        </w:rPr>
        <w:t>Global</w:t>
      </w:r>
      <w:r w:rsidRPr="00EC64DC">
        <w:rPr>
          <w:rFonts w:eastAsia="Calibri"/>
          <w:sz w:val="20"/>
          <w:szCs w:val="20"/>
          <w:lang w:eastAsia="en-US"/>
        </w:rPr>
        <w:t xml:space="preserve"> </w:t>
      </w:r>
      <w:r w:rsidRPr="00EC64DC">
        <w:rPr>
          <w:rFonts w:eastAsia="Calibri"/>
          <w:sz w:val="20"/>
          <w:szCs w:val="20"/>
          <w:lang w:val="en-US" w:eastAsia="en-US"/>
        </w:rPr>
        <w:t>warming</w:t>
      </w:r>
      <w:r w:rsidRPr="00EC64DC">
        <w:rPr>
          <w:rFonts w:eastAsia="Calibri"/>
          <w:sz w:val="20"/>
          <w:szCs w:val="20"/>
          <w:lang w:eastAsia="en-US"/>
        </w:rPr>
        <w:t>” («Глобальное потепление»)</w:t>
      </w:r>
    </w:p>
    <w:p w:rsidR="006C65CE" w:rsidRPr="00EC64DC" w:rsidRDefault="006C65CE">
      <w:pPr>
        <w:widowControl w:val="0"/>
        <w:tabs>
          <w:tab w:val="left" w:leader="dot" w:pos="9923"/>
        </w:tabs>
        <w:autoSpaceDE w:val="0"/>
        <w:jc w:val="both"/>
      </w:pPr>
      <w:r w:rsidRPr="00EC64DC">
        <w:rPr>
          <w:rFonts w:eastAsia="Calibri"/>
          <w:sz w:val="20"/>
          <w:szCs w:val="20"/>
          <w:lang w:eastAsia="en-US"/>
        </w:rPr>
        <w:t>2. “</w:t>
      </w:r>
      <w:r w:rsidRPr="00EC64DC">
        <w:rPr>
          <w:rFonts w:eastAsia="Calibri"/>
          <w:sz w:val="20"/>
          <w:szCs w:val="20"/>
          <w:lang w:val="en-US" w:eastAsia="en-US"/>
        </w:rPr>
        <w:t>Dr</w:t>
      </w:r>
      <w:r w:rsidRPr="00EC64DC">
        <w:rPr>
          <w:rFonts w:eastAsia="Calibri"/>
          <w:sz w:val="20"/>
          <w:szCs w:val="20"/>
          <w:lang w:eastAsia="en-US"/>
        </w:rPr>
        <w:t xml:space="preserve">. </w:t>
      </w:r>
      <w:r w:rsidRPr="00EC64DC">
        <w:rPr>
          <w:rFonts w:eastAsia="Calibri"/>
          <w:sz w:val="20"/>
          <w:szCs w:val="20"/>
          <w:lang w:val="en-US" w:eastAsia="en-US"/>
        </w:rPr>
        <w:t>Pathak</w:t>
      </w:r>
      <w:r w:rsidRPr="00EC64DC">
        <w:rPr>
          <w:rFonts w:eastAsia="Calibri"/>
          <w:sz w:val="20"/>
          <w:szCs w:val="20"/>
          <w:lang w:eastAsia="en-US"/>
        </w:rPr>
        <w:t xml:space="preserve"> </w:t>
      </w:r>
      <w:r w:rsidRPr="00EC64DC">
        <w:rPr>
          <w:rFonts w:eastAsia="Calibri"/>
          <w:sz w:val="20"/>
          <w:szCs w:val="20"/>
          <w:lang w:val="en-US" w:eastAsia="en-US"/>
        </w:rPr>
        <w:t>and</w:t>
      </w:r>
      <w:r w:rsidRPr="00EC64DC">
        <w:rPr>
          <w:rFonts w:eastAsia="Calibri"/>
          <w:sz w:val="20"/>
          <w:szCs w:val="20"/>
          <w:lang w:eastAsia="en-US"/>
        </w:rPr>
        <w:t xml:space="preserve"> </w:t>
      </w:r>
      <w:r w:rsidRPr="00EC64DC">
        <w:rPr>
          <w:rFonts w:eastAsia="Calibri"/>
          <w:sz w:val="20"/>
          <w:szCs w:val="20"/>
          <w:lang w:val="en-US" w:eastAsia="en-US"/>
        </w:rPr>
        <w:t>India</w:t>
      </w:r>
      <w:r w:rsidRPr="00EC64DC">
        <w:rPr>
          <w:rFonts w:eastAsia="Calibri"/>
          <w:sz w:val="20"/>
          <w:szCs w:val="20"/>
          <w:lang w:eastAsia="en-US"/>
        </w:rPr>
        <w:t>'</w:t>
      </w:r>
      <w:r w:rsidRPr="00EC64DC">
        <w:rPr>
          <w:rFonts w:eastAsia="Calibri"/>
          <w:sz w:val="20"/>
          <w:szCs w:val="20"/>
          <w:lang w:val="en-US" w:eastAsia="en-US"/>
        </w:rPr>
        <w:t>s</w:t>
      </w:r>
      <w:r w:rsidRPr="00EC64DC">
        <w:rPr>
          <w:rFonts w:eastAsia="Calibri"/>
          <w:sz w:val="20"/>
          <w:szCs w:val="20"/>
          <w:lang w:eastAsia="en-US"/>
        </w:rPr>
        <w:t xml:space="preserve"> </w:t>
      </w:r>
      <w:r w:rsidRPr="00EC64DC">
        <w:rPr>
          <w:rFonts w:eastAsia="Calibri"/>
          <w:sz w:val="20"/>
          <w:szCs w:val="20"/>
          <w:lang w:val="en-US" w:eastAsia="en-US"/>
        </w:rPr>
        <w:t>untouchables</w:t>
      </w:r>
      <w:r w:rsidRPr="00EC64DC">
        <w:rPr>
          <w:rFonts w:eastAsia="Calibri"/>
          <w:sz w:val="20"/>
          <w:szCs w:val="20"/>
          <w:lang w:eastAsia="en-US"/>
        </w:rPr>
        <w:t>” («Доктор Патак и неприкасаемые Индии»)</w:t>
      </w:r>
    </w:p>
    <w:p w:rsidR="006C65CE" w:rsidRPr="00EC64DC" w:rsidRDefault="006C65CE">
      <w:pPr>
        <w:widowControl w:val="0"/>
        <w:tabs>
          <w:tab w:val="left" w:leader="dot" w:pos="9923"/>
        </w:tabs>
        <w:autoSpaceDE w:val="0"/>
        <w:jc w:val="both"/>
      </w:pPr>
      <w:r w:rsidRPr="00EC64DC">
        <w:rPr>
          <w:rFonts w:eastAsia="Calibri"/>
          <w:sz w:val="20"/>
          <w:szCs w:val="20"/>
          <w:lang w:eastAsia="en-US"/>
        </w:rPr>
        <w:t>3. “</w:t>
      </w:r>
      <w:r w:rsidRPr="00EC64DC">
        <w:rPr>
          <w:rFonts w:eastAsia="Calibri"/>
          <w:sz w:val="20"/>
          <w:szCs w:val="20"/>
          <w:lang w:val="en-US" w:eastAsia="en-US"/>
        </w:rPr>
        <w:t>Reviving</w:t>
      </w:r>
      <w:r w:rsidRPr="00EC64DC">
        <w:rPr>
          <w:rFonts w:eastAsia="Calibri"/>
          <w:sz w:val="20"/>
          <w:szCs w:val="20"/>
          <w:lang w:eastAsia="en-US"/>
        </w:rPr>
        <w:t xml:space="preserve"> </w:t>
      </w:r>
      <w:r w:rsidRPr="00EC64DC">
        <w:rPr>
          <w:rFonts w:eastAsia="Calibri"/>
          <w:sz w:val="20"/>
          <w:szCs w:val="20"/>
          <w:lang w:val="en-US" w:eastAsia="en-US"/>
        </w:rPr>
        <w:t>the</w:t>
      </w:r>
      <w:r w:rsidRPr="00EC64DC">
        <w:rPr>
          <w:rFonts w:eastAsia="Calibri"/>
          <w:sz w:val="20"/>
          <w:szCs w:val="20"/>
          <w:lang w:eastAsia="en-US"/>
        </w:rPr>
        <w:t xml:space="preserve"> </w:t>
      </w:r>
      <w:r w:rsidRPr="00EC64DC">
        <w:rPr>
          <w:rFonts w:eastAsia="Calibri"/>
          <w:sz w:val="20"/>
          <w:szCs w:val="20"/>
          <w:lang w:val="en-US" w:eastAsia="en-US"/>
        </w:rPr>
        <w:t>National</w:t>
      </w:r>
      <w:r w:rsidRPr="00EC64DC">
        <w:rPr>
          <w:rFonts w:eastAsia="Calibri"/>
          <w:sz w:val="20"/>
          <w:szCs w:val="20"/>
          <w:lang w:eastAsia="en-US"/>
        </w:rPr>
        <w:t xml:space="preserve"> </w:t>
      </w:r>
      <w:r w:rsidRPr="00EC64DC">
        <w:rPr>
          <w:rFonts w:eastAsia="Calibri"/>
          <w:sz w:val="20"/>
          <w:szCs w:val="20"/>
          <w:lang w:val="en-US" w:eastAsia="en-US"/>
        </w:rPr>
        <w:t>Meatless</w:t>
      </w:r>
      <w:r w:rsidRPr="00EC64DC">
        <w:rPr>
          <w:rFonts w:eastAsia="Calibri"/>
          <w:sz w:val="20"/>
          <w:szCs w:val="20"/>
          <w:lang w:eastAsia="en-US"/>
        </w:rPr>
        <w:t xml:space="preserve"> </w:t>
      </w:r>
      <w:r w:rsidRPr="00EC64DC">
        <w:rPr>
          <w:rFonts w:eastAsia="Calibri"/>
          <w:sz w:val="20"/>
          <w:szCs w:val="20"/>
          <w:lang w:val="en-US" w:eastAsia="en-US"/>
        </w:rPr>
        <w:t>Program</w:t>
      </w:r>
      <w:r w:rsidRPr="00EC64DC">
        <w:rPr>
          <w:rFonts w:eastAsia="Calibri"/>
          <w:sz w:val="20"/>
          <w:szCs w:val="20"/>
          <w:lang w:eastAsia="en-US"/>
        </w:rPr>
        <w:t>” («Возрождение национальной программы по ограничению мясной продукции»)</w:t>
      </w:r>
    </w:p>
    <w:p w:rsidR="006C65CE" w:rsidRPr="00EC64DC" w:rsidRDefault="006C65CE">
      <w:pPr>
        <w:widowControl w:val="0"/>
        <w:tabs>
          <w:tab w:val="left" w:leader="dot" w:pos="9923"/>
        </w:tabs>
        <w:autoSpaceDE w:val="0"/>
        <w:jc w:val="both"/>
      </w:pPr>
      <w:r w:rsidRPr="00EC64DC">
        <w:rPr>
          <w:rFonts w:eastAsia="Calibri"/>
          <w:sz w:val="20"/>
          <w:szCs w:val="20"/>
          <w:lang w:eastAsia="en-US"/>
        </w:rPr>
        <w:t>4. “</w:t>
      </w:r>
      <w:r w:rsidRPr="00EC64DC">
        <w:rPr>
          <w:rFonts w:eastAsia="Calibri"/>
          <w:sz w:val="20"/>
          <w:szCs w:val="20"/>
          <w:lang w:val="en-US" w:eastAsia="en-US"/>
        </w:rPr>
        <w:t>San</w:t>
      </w:r>
      <w:r w:rsidRPr="00EC64DC">
        <w:rPr>
          <w:rFonts w:eastAsia="Calibri"/>
          <w:sz w:val="20"/>
          <w:szCs w:val="20"/>
          <w:lang w:eastAsia="en-US"/>
        </w:rPr>
        <w:t xml:space="preserve"> </w:t>
      </w:r>
      <w:r w:rsidRPr="00EC64DC">
        <w:rPr>
          <w:rFonts w:eastAsia="Calibri"/>
          <w:sz w:val="20"/>
          <w:szCs w:val="20"/>
          <w:lang w:val="en-US" w:eastAsia="en-US"/>
        </w:rPr>
        <w:t>Francisco</w:t>
      </w:r>
      <w:r w:rsidRPr="00EC64DC">
        <w:rPr>
          <w:rFonts w:eastAsia="Calibri"/>
          <w:sz w:val="20"/>
          <w:szCs w:val="20"/>
          <w:lang w:eastAsia="en-US"/>
        </w:rPr>
        <w:t xml:space="preserve"> </w:t>
      </w:r>
      <w:r w:rsidRPr="00EC64DC">
        <w:rPr>
          <w:rFonts w:eastAsia="Calibri"/>
          <w:sz w:val="20"/>
          <w:szCs w:val="20"/>
          <w:lang w:val="en-US" w:eastAsia="en-US"/>
        </w:rPr>
        <w:t>International</w:t>
      </w:r>
      <w:r w:rsidRPr="00EC64DC">
        <w:rPr>
          <w:rFonts w:eastAsia="Calibri"/>
          <w:sz w:val="20"/>
          <w:szCs w:val="20"/>
          <w:lang w:eastAsia="en-US"/>
        </w:rPr>
        <w:t xml:space="preserve"> </w:t>
      </w:r>
      <w:r w:rsidRPr="00EC64DC">
        <w:rPr>
          <w:rFonts w:eastAsia="Calibri"/>
          <w:sz w:val="20"/>
          <w:szCs w:val="20"/>
          <w:lang w:val="en-US" w:eastAsia="en-US"/>
        </w:rPr>
        <w:t>Airport</w:t>
      </w:r>
      <w:r w:rsidRPr="00EC64DC">
        <w:rPr>
          <w:rFonts w:eastAsia="Calibri"/>
          <w:sz w:val="20"/>
          <w:szCs w:val="20"/>
          <w:lang w:eastAsia="en-US"/>
        </w:rPr>
        <w:t xml:space="preserve"> </w:t>
      </w:r>
      <w:r w:rsidRPr="00EC64DC">
        <w:rPr>
          <w:rFonts w:eastAsia="Calibri"/>
          <w:sz w:val="20"/>
          <w:szCs w:val="20"/>
          <w:lang w:val="en-US" w:eastAsia="en-US"/>
        </w:rPr>
        <w:t>Doing</w:t>
      </w:r>
      <w:r w:rsidRPr="00EC64DC">
        <w:rPr>
          <w:rFonts w:eastAsia="Calibri"/>
          <w:sz w:val="20"/>
          <w:szCs w:val="20"/>
          <w:lang w:eastAsia="en-US"/>
        </w:rPr>
        <w:t xml:space="preserve"> </w:t>
      </w:r>
      <w:r w:rsidRPr="00EC64DC">
        <w:rPr>
          <w:rFonts w:eastAsia="Calibri"/>
          <w:sz w:val="20"/>
          <w:szCs w:val="20"/>
          <w:lang w:val="en-US" w:eastAsia="en-US"/>
        </w:rPr>
        <w:t>Well</w:t>
      </w:r>
      <w:r w:rsidRPr="00EC64DC">
        <w:rPr>
          <w:rFonts w:eastAsia="Calibri"/>
          <w:sz w:val="20"/>
          <w:szCs w:val="20"/>
          <w:lang w:eastAsia="en-US"/>
        </w:rPr>
        <w:t xml:space="preserve">, </w:t>
      </w:r>
      <w:r w:rsidRPr="00EC64DC">
        <w:rPr>
          <w:rFonts w:eastAsia="Calibri"/>
          <w:sz w:val="20"/>
          <w:szCs w:val="20"/>
          <w:lang w:val="en-US" w:eastAsia="en-US"/>
        </w:rPr>
        <w:t>Unlike</w:t>
      </w:r>
      <w:r w:rsidRPr="00EC64DC">
        <w:rPr>
          <w:rFonts w:eastAsia="Calibri"/>
          <w:sz w:val="20"/>
          <w:szCs w:val="20"/>
          <w:lang w:eastAsia="en-US"/>
        </w:rPr>
        <w:t xml:space="preserve"> </w:t>
      </w:r>
      <w:r w:rsidRPr="00EC64DC">
        <w:rPr>
          <w:rFonts w:eastAsia="Calibri"/>
          <w:sz w:val="20"/>
          <w:szCs w:val="20"/>
          <w:lang w:val="en-US" w:eastAsia="en-US"/>
        </w:rPr>
        <w:t>Others</w:t>
      </w:r>
      <w:r w:rsidRPr="00EC64DC">
        <w:rPr>
          <w:rFonts w:eastAsia="Calibri"/>
          <w:sz w:val="20"/>
          <w:szCs w:val="20"/>
          <w:lang w:eastAsia="en-US"/>
        </w:rPr>
        <w:t>” («Национальный аэропорт в Сан-Франциско преуспел в отличие от других баз воздушных перевозок»)</w:t>
      </w:r>
    </w:p>
    <w:p w:rsidR="006C65CE" w:rsidRPr="00EC64DC" w:rsidRDefault="006C65CE">
      <w:pPr>
        <w:widowControl w:val="0"/>
        <w:tabs>
          <w:tab w:val="left" w:leader="dot" w:pos="9923"/>
        </w:tabs>
        <w:autoSpaceDE w:val="0"/>
        <w:jc w:val="both"/>
        <w:rPr>
          <w:lang w:val="en-US"/>
        </w:rPr>
      </w:pPr>
      <w:r w:rsidRPr="00EC64DC">
        <w:rPr>
          <w:rFonts w:eastAsia="Calibri"/>
          <w:sz w:val="20"/>
          <w:szCs w:val="20"/>
          <w:lang w:val="en-US" w:eastAsia="en-US"/>
        </w:rPr>
        <w:t>5. “Author’s Purpose” («</w:t>
      </w:r>
      <w:r w:rsidRPr="00EC64DC">
        <w:rPr>
          <w:rFonts w:eastAsia="Calibri"/>
          <w:sz w:val="20"/>
          <w:szCs w:val="20"/>
          <w:lang w:eastAsia="en-US"/>
        </w:rPr>
        <w:t>Цель</w:t>
      </w:r>
      <w:r w:rsidRPr="00EC64DC">
        <w:rPr>
          <w:rFonts w:eastAsia="Calibri"/>
          <w:sz w:val="20"/>
          <w:szCs w:val="20"/>
          <w:lang w:val="en-US" w:eastAsia="en-US"/>
        </w:rPr>
        <w:t xml:space="preserve"> </w:t>
      </w:r>
      <w:r w:rsidRPr="00EC64DC">
        <w:rPr>
          <w:rFonts w:eastAsia="Calibri"/>
          <w:sz w:val="20"/>
          <w:szCs w:val="20"/>
          <w:lang w:eastAsia="en-US"/>
        </w:rPr>
        <w:t>автора</w:t>
      </w:r>
      <w:r w:rsidRPr="00EC64DC">
        <w:rPr>
          <w:rFonts w:eastAsia="Calibri"/>
          <w:sz w:val="20"/>
          <w:szCs w:val="20"/>
          <w:lang w:val="en-US" w:eastAsia="en-US"/>
        </w:rPr>
        <w:t>»)</w:t>
      </w:r>
    </w:p>
    <w:p w:rsidR="006C65CE" w:rsidRPr="00EC64DC" w:rsidRDefault="006C65CE">
      <w:pPr>
        <w:widowControl w:val="0"/>
        <w:tabs>
          <w:tab w:val="left" w:leader="dot" w:pos="9923"/>
        </w:tabs>
        <w:autoSpaceDE w:val="0"/>
        <w:jc w:val="both"/>
      </w:pPr>
      <w:r w:rsidRPr="00EC64DC">
        <w:rPr>
          <w:rFonts w:eastAsia="Calibri"/>
          <w:sz w:val="20"/>
          <w:szCs w:val="20"/>
          <w:lang w:val="en-US" w:eastAsia="en-US"/>
        </w:rPr>
        <w:t xml:space="preserve">6. “Learning from Morning Till Night!” </w:t>
      </w:r>
      <w:r w:rsidRPr="00EC64DC">
        <w:rPr>
          <w:rFonts w:eastAsia="Calibri"/>
          <w:sz w:val="20"/>
          <w:szCs w:val="20"/>
          <w:lang w:eastAsia="en-US"/>
        </w:rPr>
        <w:t>(«Обучение с утра до ночи!»)</w:t>
      </w:r>
    </w:p>
    <w:p w:rsidR="006C65CE" w:rsidRPr="00EC64DC" w:rsidRDefault="006C65CE">
      <w:pPr>
        <w:widowControl w:val="0"/>
        <w:tabs>
          <w:tab w:val="left" w:leader="dot" w:pos="9923"/>
        </w:tabs>
        <w:autoSpaceDE w:val="0"/>
        <w:jc w:val="both"/>
      </w:pPr>
      <w:r w:rsidRPr="00EC64DC">
        <w:rPr>
          <w:rFonts w:eastAsia="Calibri"/>
          <w:sz w:val="20"/>
          <w:szCs w:val="20"/>
          <w:lang w:eastAsia="en-US"/>
        </w:rPr>
        <w:t>7. “</w:t>
      </w:r>
      <w:r w:rsidRPr="00EC64DC">
        <w:rPr>
          <w:rFonts w:eastAsia="Calibri"/>
          <w:sz w:val="20"/>
          <w:szCs w:val="20"/>
          <w:lang w:val="en-US" w:eastAsia="en-US"/>
        </w:rPr>
        <w:t>Simple</w:t>
      </w:r>
      <w:r w:rsidRPr="00EC64DC">
        <w:rPr>
          <w:rFonts w:eastAsia="Calibri"/>
          <w:sz w:val="20"/>
          <w:szCs w:val="20"/>
          <w:lang w:eastAsia="en-US"/>
        </w:rPr>
        <w:t xml:space="preserve"> </w:t>
      </w:r>
      <w:r w:rsidRPr="00EC64DC">
        <w:rPr>
          <w:rFonts w:eastAsia="Calibri"/>
          <w:sz w:val="20"/>
          <w:szCs w:val="20"/>
          <w:lang w:val="en-US" w:eastAsia="en-US"/>
        </w:rPr>
        <w:t>Ways</w:t>
      </w:r>
      <w:r w:rsidRPr="00EC64DC">
        <w:rPr>
          <w:rFonts w:eastAsia="Calibri"/>
          <w:sz w:val="20"/>
          <w:szCs w:val="20"/>
          <w:lang w:eastAsia="en-US"/>
        </w:rPr>
        <w:t xml:space="preserve"> </w:t>
      </w:r>
      <w:r w:rsidRPr="00EC64DC">
        <w:rPr>
          <w:rFonts w:eastAsia="Calibri"/>
          <w:sz w:val="20"/>
          <w:szCs w:val="20"/>
          <w:lang w:val="en-US" w:eastAsia="en-US"/>
        </w:rPr>
        <w:t>to</w:t>
      </w:r>
      <w:r w:rsidRPr="00EC64DC">
        <w:rPr>
          <w:rFonts w:eastAsia="Calibri"/>
          <w:sz w:val="20"/>
          <w:szCs w:val="20"/>
          <w:lang w:eastAsia="en-US"/>
        </w:rPr>
        <w:t xml:space="preserve"> </w:t>
      </w:r>
      <w:r w:rsidRPr="00EC64DC">
        <w:rPr>
          <w:rFonts w:eastAsia="Calibri"/>
          <w:sz w:val="20"/>
          <w:szCs w:val="20"/>
          <w:lang w:val="en-US" w:eastAsia="en-US"/>
        </w:rPr>
        <w:t>Live</w:t>
      </w:r>
      <w:r w:rsidRPr="00EC64DC">
        <w:rPr>
          <w:rFonts w:eastAsia="Calibri"/>
          <w:sz w:val="20"/>
          <w:szCs w:val="20"/>
          <w:lang w:eastAsia="en-US"/>
        </w:rPr>
        <w:t xml:space="preserve"> </w:t>
      </w:r>
      <w:r w:rsidRPr="00EC64DC">
        <w:rPr>
          <w:rFonts w:eastAsia="Calibri"/>
          <w:sz w:val="20"/>
          <w:szCs w:val="20"/>
          <w:lang w:val="en-US" w:eastAsia="en-US"/>
        </w:rPr>
        <w:t>a</w:t>
      </w:r>
      <w:r w:rsidRPr="00EC64DC">
        <w:rPr>
          <w:rFonts w:eastAsia="Calibri"/>
          <w:sz w:val="20"/>
          <w:szCs w:val="20"/>
          <w:lang w:eastAsia="en-US"/>
        </w:rPr>
        <w:t xml:space="preserve"> </w:t>
      </w:r>
      <w:r w:rsidRPr="00EC64DC">
        <w:rPr>
          <w:rFonts w:eastAsia="Calibri"/>
          <w:sz w:val="20"/>
          <w:szCs w:val="20"/>
          <w:lang w:val="en-US" w:eastAsia="en-US"/>
        </w:rPr>
        <w:t>Healthy</w:t>
      </w:r>
      <w:r w:rsidRPr="00EC64DC">
        <w:rPr>
          <w:rFonts w:eastAsia="Calibri"/>
          <w:sz w:val="20"/>
          <w:szCs w:val="20"/>
          <w:lang w:eastAsia="en-US"/>
        </w:rPr>
        <w:t xml:space="preserve"> </w:t>
      </w:r>
      <w:r w:rsidRPr="00EC64DC">
        <w:rPr>
          <w:rFonts w:eastAsia="Calibri"/>
          <w:sz w:val="20"/>
          <w:szCs w:val="20"/>
          <w:lang w:val="en-US" w:eastAsia="en-US"/>
        </w:rPr>
        <w:t>Lifestyle</w:t>
      </w:r>
      <w:r w:rsidRPr="00EC64DC">
        <w:rPr>
          <w:rFonts w:eastAsia="Calibri"/>
          <w:sz w:val="20"/>
          <w:szCs w:val="20"/>
          <w:lang w:eastAsia="en-US"/>
        </w:rPr>
        <w:t>” («Простые способы вести здоровый образ жизни»)</w:t>
      </w:r>
    </w:p>
    <w:p w:rsidR="006C65CE" w:rsidRPr="00EC64DC" w:rsidRDefault="006C65CE">
      <w:pPr>
        <w:widowControl w:val="0"/>
        <w:tabs>
          <w:tab w:val="left" w:leader="dot" w:pos="9923"/>
        </w:tabs>
        <w:autoSpaceDE w:val="0"/>
        <w:jc w:val="both"/>
      </w:pPr>
      <w:r w:rsidRPr="00EC64DC">
        <w:rPr>
          <w:rFonts w:eastAsia="Calibri"/>
          <w:sz w:val="20"/>
          <w:szCs w:val="20"/>
          <w:lang w:eastAsia="en-US"/>
        </w:rPr>
        <w:t>8. “</w:t>
      </w:r>
      <w:r w:rsidRPr="00EC64DC">
        <w:rPr>
          <w:rFonts w:eastAsia="Calibri"/>
          <w:sz w:val="20"/>
          <w:szCs w:val="20"/>
          <w:lang w:val="en-US" w:eastAsia="en-US"/>
        </w:rPr>
        <w:t>Breakfast</w:t>
      </w:r>
      <w:r w:rsidRPr="00EC64DC">
        <w:rPr>
          <w:rFonts w:eastAsia="Calibri"/>
          <w:sz w:val="20"/>
          <w:szCs w:val="20"/>
          <w:lang w:eastAsia="en-US"/>
        </w:rPr>
        <w:t xml:space="preserve"> </w:t>
      </w:r>
      <w:r w:rsidRPr="00EC64DC">
        <w:rPr>
          <w:rFonts w:eastAsia="Calibri"/>
          <w:sz w:val="20"/>
          <w:szCs w:val="20"/>
          <w:lang w:val="en-US" w:eastAsia="en-US"/>
        </w:rPr>
        <w:t>and</w:t>
      </w:r>
      <w:r w:rsidRPr="00EC64DC">
        <w:rPr>
          <w:rFonts w:eastAsia="Calibri"/>
          <w:sz w:val="20"/>
          <w:szCs w:val="20"/>
          <w:lang w:eastAsia="en-US"/>
        </w:rPr>
        <w:t xml:space="preserve"> </w:t>
      </w:r>
      <w:r w:rsidRPr="00EC64DC">
        <w:rPr>
          <w:rFonts w:eastAsia="Calibri"/>
          <w:sz w:val="20"/>
          <w:szCs w:val="20"/>
          <w:lang w:val="en-US" w:eastAsia="en-US"/>
        </w:rPr>
        <w:t>Metabolism</w:t>
      </w:r>
      <w:r w:rsidRPr="00EC64DC">
        <w:rPr>
          <w:rFonts w:eastAsia="Calibri"/>
          <w:sz w:val="20"/>
          <w:szCs w:val="20"/>
          <w:lang w:eastAsia="en-US"/>
        </w:rPr>
        <w:t>” («Завтрак и метаболизм»)</w:t>
      </w:r>
    </w:p>
    <w:p w:rsidR="006C65CE" w:rsidRPr="00EC64DC" w:rsidRDefault="006C65CE">
      <w:pPr>
        <w:widowControl w:val="0"/>
        <w:tabs>
          <w:tab w:val="left" w:leader="dot" w:pos="9923"/>
        </w:tabs>
        <w:autoSpaceDE w:val="0"/>
        <w:jc w:val="both"/>
      </w:pPr>
      <w:r w:rsidRPr="00EC64DC">
        <w:rPr>
          <w:rFonts w:eastAsia="Calibri"/>
          <w:sz w:val="20"/>
          <w:szCs w:val="20"/>
          <w:lang w:eastAsia="en-US"/>
        </w:rPr>
        <w:t>9. “</w:t>
      </w:r>
      <w:r w:rsidRPr="00EC64DC">
        <w:rPr>
          <w:rFonts w:eastAsia="Calibri"/>
          <w:sz w:val="20"/>
          <w:szCs w:val="20"/>
          <w:lang w:val="en-US" w:eastAsia="en-US"/>
        </w:rPr>
        <w:t>Healthy</w:t>
      </w:r>
      <w:r w:rsidRPr="00EC64DC">
        <w:rPr>
          <w:rFonts w:eastAsia="Calibri"/>
          <w:sz w:val="20"/>
          <w:szCs w:val="20"/>
          <w:lang w:eastAsia="en-US"/>
        </w:rPr>
        <w:t xml:space="preserve"> </w:t>
      </w:r>
      <w:r w:rsidRPr="00EC64DC">
        <w:rPr>
          <w:rFonts w:eastAsia="Calibri"/>
          <w:sz w:val="20"/>
          <w:szCs w:val="20"/>
          <w:lang w:val="en-US" w:eastAsia="en-US"/>
        </w:rPr>
        <w:t>Living</w:t>
      </w:r>
      <w:r w:rsidRPr="00EC64DC">
        <w:rPr>
          <w:rFonts w:eastAsia="Calibri"/>
          <w:sz w:val="20"/>
          <w:szCs w:val="20"/>
          <w:lang w:eastAsia="en-US"/>
        </w:rPr>
        <w:t xml:space="preserve">: </w:t>
      </w:r>
      <w:r w:rsidRPr="00EC64DC">
        <w:rPr>
          <w:rFonts w:eastAsia="Calibri"/>
          <w:sz w:val="20"/>
          <w:szCs w:val="20"/>
          <w:lang w:val="en-US" w:eastAsia="en-US"/>
        </w:rPr>
        <w:t>How</w:t>
      </w:r>
      <w:r w:rsidRPr="00EC64DC">
        <w:rPr>
          <w:rFonts w:eastAsia="Calibri"/>
          <w:sz w:val="20"/>
          <w:szCs w:val="20"/>
          <w:lang w:eastAsia="en-US"/>
        </w:rPr>
        <w:t xml:space="preserve"> </w:t>
      </w:r>
      <w:r w:rsidRPr="00EC64DC">
        <w:rPr>
          <w:rFonts w:eastAsia="Calibri"/>
          <w:sz w:val="20"/>
          <w:szCs w:val="20"/>
          <w:lang w:val="en-US" w:eastAsia="en-US"/>
        </w:rPr>
        <w:t>to</w:t>
      </w:r>
      <w:r w:rsidRPr="00EC64DC">
        <w:rPr>
          <w:rFonts w:eastAsia="Calibri"/>
          <w:sz w:val="20"/>
          <w:szCs w:val="20"/>
          <w:lang w:eastAsia="en-US"/>
        </w:rPr>
        <w:t xml:space="preserve"> </w:t>
      </w:r>
      <w:r w:rsidRPr="00EC64DC">
        <w:rPr>
          <w:rFonts w:eastAsia="Calibri"/>
          <w:sz w:val="20"/>
          <w:szCs w:val="20"/>
          <w:lang w:val="en-US" w:eastAsia="en-US"/>
        </w:rPr>
        <w:t>Live</w:t>
      </w:r>
      <w:r w:rsidRPr="00EC64DC">
        <w:rPr>
          <w:rFonts w:eastAsia="Calibri"/>
          <w:sz w:val="20"/>
          <w:szCs w:val="20"/>
          <w:lang w:eastAsia="en-US"/>
        </w:rPr>
        <w:t xml:space="preserve"> </w:t>
      </w:r>
      <w:r w:rsidRPr="00EC64DC">
        <w:rPr>
          <w:rFonts w:eastAsia="Calibri"/>
          <w:sz w:val="20"/>
          <w:szCs w:val="20"/>
          <w:lang w:val="en-US" w:eastAsia="en-US"/>
        </w:rPr>
        <w:t>Longer</w:t>
      </w:r>
      <w:r w:rsidRPr="00EC64DC">
        <w:rPr>
          <w:rFonts w:eastAsia="Calibri"/>
          <w:sz w:val="20"/>
          <w:szCs w:val="20"/>
          <w:lang w:eastAsia="en-US"/>
        </w:rPr>
        <w:t>” («Здоровый образ жизни: как прожить дольше?»)</w:t>
      </w:r>
    </w:p>
    <w:p w:rsidR="006C65CE" w:rsidRPr="00EC64DC" w:rsidRDefault="006C65CE">
      <w:pPr>
        <w:widowControl w:val="0"/>
        <w:tabs>
          <w:tab w:val="left" w:leader="dot" w:pos="9923"/>
        </w:tabs>
        <w:autoSpaceDE w:val="0"/>
        <w:jc w:val="both"/>
      </w:pPr>
      <w:r w:rsidRPr="00EC64DC">
        <w:rPr>
          <w:rFonts w:eastAsia="Calibri"/>
          <w:sz w:val="20"/>
          <w:szCs w:val="20"/>
          <w:lang w:eastAsia="en-US"/>
        </w:rPr>
        <w:t>10. “</w:t>
      </w:r>
      <w:r w:rsidRPr="00EC64DC">
        <w:rPr>
          <w:rFonts w:eastAsia="Calibri"/>
          <w:sz w:val="20"/>
          <w:szCs w:val="20"/>
          <w:lang w:val="en-US" w:eastAsia="en-US"/>
        </w:rPr>
        <w:t>Things</w:t>
      </w:r>
      <w:r w:rsidRPr="00EC64DC">
        <w:rPr>
          <w:rFonts w:eastAsia="Calibri"/>
          <w:sz w:val="20"/>
          <w:szCs w:val="20"/>
          <w:lang w:eastAsia="en-US"/>
        </w:rPr>
        <w:t xml:space="preserve"> </w:t>
      </w:r>
      <w:r w:rsidRPr="00EC64DC">
        <w:rPr>
          <w:rFonts w:eastAsia="Calibri"/>
          <w:sz w:val="20"/>
          <w:szCs w:val="20"/>
          <w:lang w:val="en-US" w:eastAsia="en-US"/>
        </w:rPr>
        <w:t>that</w:t>
      </w:r>
      <w:r w:rsidRPr="00EC64DC">
        <w:rPr>
          <w:rFonts w:eastAsia="Calibri"/>
          <w:sz w:val="20"/>
          <w:szCs w:val="20"/>
          <w:lang w:eastAsia="en-US"/>
        </w:rPr>
        <w:t xml:space="preserve"> </w:t>
      </w:r>
      <w:r w:rsidRPr="00EC64DC">
        <w:rPr>
          <w:rFonts w:eastAsia="Calibri"/>
          <w:sz w:val="20"/>
          <w:szCs w:val="20"/>
          <w:lang w:val="en-US" w:eastAsia="en-US"/>
        </w:rPr>
        <w:t>Stop</w:t>
      </w:r>
      <w:r w:rsidRPr="00EC64DC">
        <w:rPr>
          <w:rFonts w:eastAsia="Calibri"/>
          <w:sz w:val="20"/>
          <w:szCs w:val="20"/>
          <w:lang w:eastAsia="en-US"/>
        </w:rPr>
        <w:t xml:space="preserve"> </w:t>
      </w:r>
      <w:r w:rsidRPr="00EC64DC">
        <w:rPr>
          <w:rFonts w:eastAsia="Calibri"/>
          <w:sz w:val="20"/>
          <w:szCs w:val="20"/>
          <w:lang w:val="en-US" w:eastAsia="en-US"/>
        </w:rPr>
        <w:t>a</w:t>
      </w:r>
      <w:r w:rsidRPr="00EC64DC">
        <w:rPr>
          <w:rFonts w:eastAsia="Calibri"/>
          <w:sz w:val="20"/>
          <w:szCs w:val="20"/>
          <w:lang w:eastAsia="en-US"/>
        </w:rPr>
        <w:t xml:space="preserve"> </w:t>
      </w:r>
      <w:r w:rsidRPr="00EC64DC">
        <w:rPr>
          <w:rFonts w:eastAsia="Calibri"/>
          <w:sz w:val="20"/>
          <w:szCs w:val="20"/>
          <w:lang w:val="en-US" w:eastAsia="en-US"/>
        </w:rPr>
        <w:t>Good</w:t>
      </w:r>
      <w:r w:rsidRPr="00EC64DC">
        <w:rPr>
          <w:rFonts w:eastAsia="Calibri"/>
          <w:sz w:val="20"/>
          <w:szCs w:val="20"/>
          <w:lang w:eastAsia="en-US"/>
        </w:rPr>
        <w:t xml:space="preserve"> </w:t>
      </w:r>
      <w:r w:rsidRPr="00EC64DC">
        <w:rPr>
          <w:rFonts w:eastAsia="Calibri"/>
          <w:sz w:val="20"/>
          <w:szCs w:val="20"/>
          <w:lang w:val="en-US" w:eastAsia="en-US"/>
        </w:rPr>
        <w:t>Night</w:t>
      </w:r>
      <w:r w:rsidRPr="00EC64DC">
        <w:rPr>
          <w:rFonts w:eastAsia="Calibri"/>
          <w:sz w:val="20"/>
          <w:szCs w:val="20"/>
          <w:lang w:eastAsia="en-US"/>
        </w:rPr>
        <w:t>’</w:t>
      </w:r>
      <w:r w:rsidRPr="00EC64DC">
        <w:rPr>
          <w:rFonts w:eastAsia="Calibri"/>
          <w:sz w:val="20"/>
          <w:szCs w:val="20"/>
          <w:lang w:val="en-US" w:eastAsia="en-US"/>
        </w:rPr>
        <w:t>s</w:t>
      </w:r>
      <w:r w:rsidRPr="00EC64DC">
        <w:rPr>
          <w:rFonts w:eastAsia="Calibri"/>
          <w:sz w:val="20"/>
          <w:szCs w:val="20"/>
          <w:lang w:eastAsia="en-US"/>
        </w:rPr>
        <w:t xml:space="preserve"> </w:t>
      </w:r>
      <w:r w:rsidRPr="00EC64DC">
        <w:rPr>
          <w:rFonts w:eastAsia="Calibri"/>
          <w:sz w:val="20"/>
          <w:szCs w:val="20"/>
          <w:lang w:val="en-US" w:eastAsia="en-US"/>
        </w:rPr>
        <w:t>Sleep</w:t>
      </w:r>
      <w:r w:rsidRPr="00EC64DC">
        <w:rPr>
          <w:rFonts w:eastAsia="Calibri"/>
          <w:sz w:val="20"/>
          <w:szCs w:val="20"/>
          <w:lang w:eastAsia="en-US"/>
        </w:rPr>
        <w:t>” («Факторы, нарушающие здоровый ночной сон»)</w:t>
      </w:r>
    </w:p>
    <w:p w:rsidR="006C65CE" w:rsidRPr="00EC64DC" w:rsidRDefault="006C65CE">
      <w:pPr>
        <w:widowControl w:val="0"/>
        <w:tabs>
          <w:tab w:val="left" w:leader="dot" w:pos="9923"/>
        </w:tabs>
        <w:autoSpaceDE w:val="0"/>
        <w:jc w:val="both"/>
      </w:pPr>
      <w:r w:rsidRPr="00EC64DC">
        <w:rPr>
          <w:rFonts w:eastAsia="Calibri"/>
          <w:sz w:val="20"/>
          <w:szCs w:val="20"/>
          <w:lang w:val="en-US" w:eastAsia="en-US"/>
        </w:rPr>
        <w:t xml:space="preserve">11. “How Do we Know the Big Bang Happened?” </w:t>
      </w:r>
      <w:r w:rsidRPr="00EC64DC">
        <w:rPr>
          <w:rFonts w:eastAsia="Calibri"/>
          <w:sz w:val="20"/>
          <w:szCs w:val="20"/>
          <w:lang w:eastAsia="en-US"/>
        </w:rPr>
        <w:t>(«Как стать очевидцем красного смещения?»)</w:t>
      </w:r>
    </w:p>
    <w:p w:rsidR="006C65CE" w:rsidRPr="00EC64DC" w:rsidRDefault="006C65CE">
      <w:pPr>
        <w:widowControl w:val="0"/>
        <w:tabs>
          <w:tab w:val="left" w:leader="dot" w:pos="9923"/>
        </w:tabs>
        <w:autoSpaceDE w:val="0"/>
        <w:jc w:val="both"/>
      </w:pPr>
      <w:r w:rsidRPr="00EC64DC">
        <w:rPr>
          <w:rFonts w:eastAsia="Calibri"/>
          <w:sz w:val="20"/>
          <w:szCs w:val="20"/>
          <w:lang w:eastAsia="en-US"/>
        </w:rPr>
        <w:t>12. “Angkor Wat” («Ангкор-Ват»)</w:t>
      </w:r>
    </w:p>
    <w:p w:rsidR="006C65CE" w:rsidRPr="00EC64DC" w:rsidRDefault="006C65CE">
      <w:pPr>
        <w:widowControl w:val="0"/>
        <w:tabs>
          <w:tab w:val="left" w:leader="dot" w:pos="9923"/>
        </w:tabs>
        <w:autoSpaceDE w:val="0"/>
        <w:jc w:val="both"/>
      </w:pPr>
      <w:r w:rsidRPr="00EC64DC">
        <w:rPr>
          <w:rFonts w:eastAsia="Calibri"/>
          <w:sz w:val="20"/>
          <w:szCs w:val="20"/>
          <w:lang w:eastAsia="en-US"/>
        </w:rPr>
        <w:t>13. “Biofuels and the Environment” («Биотопливо и окружающая среда»)</w:t>
      </w:r>
    </w:p>
    <w:p w:rsidR="006C65CE" w:rsidRPr="00EC64DC" w:rsidRDefault="006C65CE">
      <w:pPr>
        <w:widowControl w:val="0"/>
        <w:tabs>
          <w:tab w:val="left" w:leader="dot" w:pos="9923"/>
        </w:tabs>
        <w:autoSpaceDE w:val="0"/>
        <w:jc w:val="both"/>
        <w:rPr>
          <w:lang w:val="en-US"/>
        </w:rPr>
      </w:pPr>
      <w:r w:rsidRPr="00EC64DC">
        <w:rPr>
          <w:rFonts w:eastAsia="Calibri"/>
          <w:sz w:val="20"/>
          <w:szCs w:val="20"/>
          <w:lang w:val="en-US" w:eastAsia="en-US"/>
        </w:rPr>
        <w:t>14. “Reality Television” («</w:t>
      </w:r>
      <w:r w:rsidRPr="00EC64DC">
        <w:rPr>
          <w:rFonts w:eastAsia="Calibri"/>
          <w:sz w:val="20"/>
          <w:szCs w:val="20"/>
          <w:lang w:eastAsia="en-US"/>
        </w:rPr>
        <w:t>Реалити</w:t>
      </w:r>
      <w:r w:rsidRPr="00EC64DC">
        <w:rPr>
          <w:rFonts w:eastAsia="Calibri"/>
          <w:sz w:val="20"/>
          <w:szCs w:val="20"/>
          <w:lang w:val="en-US" w:eastAsia="en-US"/>
        </w:rPr>
        <w:t xml:space="preserve"> </w:t>
      </w:r>
      <w:r w:rsidRPr="00EC64DC">
        <w:rPr>
          <w:rFonts w:eastAsia="Calibri"/>
          <w:sz w:val="20"/>
          <w:szCs w:val="20"/>
          <w:lang w:eastAsia="en-US"/>
        </w:rPr>
        <w:t>шоу</w:t>
      </w:r>
      <w:r w:rsidRPr="00EC64DC">
        <w:rPr>
          <w:rFonts w:eastAsia="Calibri"/>
          <w:sz w:val="20"/>
          <w:szCs w:val="20"/>
          <w:lang w:val="en-US" w:eastAsia="en-US"/>
        </w:rPr>
        <w:t>»)</w:t>
      </w:r>
    </w:p>
    <w:p w:rsidR="006C65CE" w:rsidRPr="00EC64DC" w:rsidRDefault="006C65CE">
      <w:pPr>
        <w:widowControl w:val="0"/>
        <w:tabs>
          <w:tab w:val="left" w:leader="dot" w:pos="9923"/>
        </w:tabs>
        <w:autoSpaceDE w:val="0"/>
        <w:jc w:val="both"/>
        <w:rPr>
          <w:lang w:val="en-US"/>
        </w:rPr>
      </w:pPr>
      <w:r w:rsidRPr="00EC64DC">
        <w:rPr>
          <w:rFonts w:eastAsia="Calibri"/>
          <w:sz w:val="20"/>
          <w:szCs w:val="20"/>
          <w:lang w:val="en-US" w:eastAsia="en-US"/>
        </w:rPr>
        <w:t>15. “The Hardest Language” («</w:t>
      </w:r>
      <w:r w:rsidRPr="00EC64DC">
        <w:rPr>
          <w:rFonts w:eastAsia="Calibri"/>
          <w:sz w:val="20"/>
          <w:szCs w:val="20"/>
          <w:lang w:eastAsia="en-US"/>
        </w:rPr>
        <w:t>Самый</w:t>
      </w:r>
      <w:r w:rsidRPr="00EC64DC">
        <w:rPr>
          <w:rFonts w:eastAsia="Calibri"/>
          <w:sz w:val="20"/>
          <w:szCs w:val="20"/>
          <w:lang w:val="en-US" w:eastAsia="en-US"/>
        </w:rPr>
        <w:t xml:space="preserve"> </w:t>
      </w:r>
      <w:r w:rsidRPr="00EC64DC">
        <w:rPr>
          <w:rFonts w:eastAsia="Calibri"/>
          <w:sz w:val="20"/>
          <w:szCs w:val="20"/>
          <w:lang w:eastAsia="en-US"/>
        </w:rPr>
        <w:t>сложный</w:t>
      </w:r>
      <w:r w:rsidRPr="00EC64DC">
        <w:rPr>
          <w:rFonts w:eastAsia="Calibri"/>
          <w:sz w:val="20"/>
          <w:szCs w:val="20"/>
          <w:lang w:val="en-US" w:eastAsia="en-US"/>
        </w:rPr>
        <w:t xml:space="preserve"> </w:t>
      </w:r>
      <w:r w:rsidRPr="00EC64DC">
        <w:rPr>
          <w:rFonts w:eastAsia="Calibri"/>
          <w:sz w:val="20"/>
          <w:szCs w:val="20"/>
          <w:lang w:eastAsia="en-US"/>
        </w:rPr>
        <w:t>язык</w:t>
      </w:r>
      <w:r w:rsidRPr="00EC64DC">
        <w:rPr>
          <w:rFonts w:eastAsia="Calibri"/>
          <w:sz w:val="20"/>
          <w:szCs w:val="20"/>
          <w:lang w:val="en-US" w:eastAsia="en-US"/>
        </w:rPr>
        <w:t>»)</w:t>
      </w:r>
    </w:p>
    <w:p w:rsidR="006C65CE" w:rsidRPr="00EC64DC" w:rsidRDefault="006C65CE">
      <w:pPr>
        <w:widowControl w:val="0"/>
        <w:tabs>
          <w:tab w:val="left" w:leader="dot" w:pos="9923"/>
        </w:tabs>
        <w:autoSpaceDE w:val="0"/>
        <w:jc w:val="both"/>
        <w:rPr>
          <w:lang w:val="en-US"/>
        </w:rPr>
      </w:pPr>
      <w:r w:rsidRPr="00EC64DC">
        <w:rPr>
          <w:rFonts w:eastAsia="Calibri"/>
          <w:sz w:val="20"/>
          <w:szCs w:val="20"/>
          <w:lang w:val="en-US" w:eastAsia="en-US"/>
        </w:rPr>
        <w:t>16. “Making the United States a Less Bilingual Place” («</w:t>
      </w:r>
      <w:r w:rsidRPr="00EC64DC">
        <w:rPr>
          <w:rFonts w:eastAsia="Calibri"/>
          <w:sz w:val="20"/>
          <w:szCs w:val="20"/>
          <w:lang w:eastAsia="en-US"/>
        </w:rPr>
        <w:t>Меры</w:t>
      </w:r>
      <w:r w:rsidRPr="00EC64DC">
        <w:rPr>
          <w:rFonts w:eastAsia="Calibri"/>
          <w:sz w:val="20"/>
          <w:szCs w:val="20"/>
          <w:lang w:val="en-US" w:eastAsia="en-US"/>
        </w:rPr>
        <w:t xml:space="preserve"> </w:t>
      </w:r>
      <w:r w:rsidRPr="00EC64DC">
        <w:rPr>
          <w:rFonts w:eastAsia="Calibri"/>
          <w:sz w:val="20"/>
          <w:szCs w:val="20"/>
          <w:lang w:eastAsia="en-US"/>
        </w:rPr>
        <w:t>по</w:t>
      </w:r>
      <w:r w:rsidRPr="00EC64DC">
        <w:rPr>
          <w:rFonts w:eastAsia="Calibri"/>
          <w:sz w:val="20"/>
          <w:szCs w:val="20"/>
          <w:lang w:val="en-US" w:eastAsia="en-US"/>
        </w:rPr>
        <w:t xml:space="preserve"> </w:t>
      </w:r>
      <w:r w:rsidRPr="00EC64DC">
        <w:rPr>
          <w:rFonts w:eastAsia="Calibri"/>
          <w:sz w:val="20"/>
          <w:szCs w:val="20"/>
          <w:lang w:eastAsia="en-US"/>
        </w:rPr>
        <w:t>устранению</w:t>
      </w:r>
      <w:r w:rsidRPr="00EC64DC">
        <w:rPr>
          <w:rFonts w:eastAsia="Calibri"/>
          <w:sz w:val="20"/>
          <w:szCs w:val="20"/>
          <w:lang w:val="en-US" w:eastAsia="en-US"/>
        </w:rPr>
        <w:t xml:space="preserve"> </w:t>
      </w:r>
      <w:r w:rsidRPr="00EC64DC">
        <w:rPr>
          <w:rFonts w:eastAsia="Calibri"/>
          <w:sz w:val="20"/>
          <w:szCs w:val="20"/>
          <w:lang w:eastAsia="en-US"/>
        </w:rPr>
        <w:t>двуязычия</w:t>
      </w:r>
      <w:r w:rsidRPr="00EC64DC">
        <w:rPr>
          <w:rFonts w:eastAsia="Calibri"/>
          <w:sz w:val="20"/>
          <w:szCs w:val="20"/>
          <w:lang w:val="en-US" w:eastAsia="en-US"/>
        </w:rPr>
        <w:t xml:space="preserve"> </w:t>
      </w:r>
      <w:r w:rsidRPr="00EC64DC">
        <w:rPr>
          <w:rFonts w:eastAsia="Calibri"/>
          <w:sz w:val="20"/>
          <w:szCs w:val="20"/>
          <w:lang w:eastAsia="en-US"/>
        </w:rPr>
        <w:t>в</w:t>
      </w:r>
      <w:r w:rsidRPr="00EC64DC">
        <w:rPr>
          <w:rFonts w:eastAsia="Calibri"/>
          <w:sz w:val="20"/>
          <w:szCs w:val="20"/>
          <w:lang w:val="en-US" w:eastAsia="en-US"/>
        </w:rPr>
        <w:t xml:space="preserve"> </w:t>
      </w:r>
      <w:r w:rsidRPr="00EC64DC">
        <w:rPr>
          <w:rFonts w:eastAsia="Calibri"/>
          <w:sz w:val="20"/>
          <w:szCs w:val="20"/>
          <w:lang w:eastAsia="en-US"/>
        </w:rPr>
        <w:t>США</w:t>
      </w:r>
      <w:r w:rsidRPr="00EC64DC">
        <w:rPr>
          <w:rFonts w:eastAsia="Calibri"/>
          <w:sz w:val="20"/>
          <w:szCs w:val="20"/>
          <w:lang w:val="en-US" w:eastAsia="en-US"/>
        </w:rPr>
        <w:t>»)</w:t>
      </w:r>
    </w:p>
    <w:p w:rsidR="006C65CE" w:rsidRPr="00EC64DC" w:rsidRDefault="006C65CE">
      <w:pPr>
        <w:widowControl w:val="0"/>
        <w:tabs>
          <w:tab w:val="left" w:leader="dot" w:pos="9923"/>
        </w:tabs>
        <w:autoSpaceDE w:val="0"/>
        <w:jc w:val="both"/>
        <w:rPr>
          <w:lang w:val="en-US"/>
        </w:rPr>
      </w:pPr>
      <w:r w:rsidRPr="00EC64DC">
        <w:rPr>
          <w:rFonts w:eastAsia="Calibri"/>
          <w:sz w:val="20"/>
          <w:szCs w:val="20"/>
          <w:lang w:val="en-US" w:eastAsia="en-US"/>
        </w:rPr>
        <w:t>17. “Missing Hikers Found in Alaska” («</w:t>
      </w:r>
      <w:r w:rsidRPr="00EC64DC">
        <w:rPr>
          <w:rFonts w:eastAsia="Calibri"/>
          <w:sz w:val="20"/>
          <w:szCs w:val="20"/>
          <w:lang w:eastAsia="en-US"/>
        </w:rPr>
        <w:t>Пропавшие</w:t>
      </w:r>
      <w:r w:rsidRPr="00EC64DC">
        <w:rPr>
          <w:rFonts w:eastAsia="Calibri"/>
          <w:sz w:val="20"/>
          <w:szCs w:val="20"/>
          <w:lang w:val="en-US" w:eastAsia="en-US"/>
        </w:rPr>
        <w:t xml:space="preserve"> </w:t>
      </w:r>
      <w:r w:rsidRPr="00EC64DC">
        <w:rPr>
          <w:rFonts w:eastAsia="Calibri"/>
          <w:sz w:val="20"/>
          <w:szCs w:val="20"/>
          <w:lang w:eastAsia="en-US"/>
        </w:rPr>
        <w:t>туристы</w:t>
      </w:r>
      <w:r w:rsidRPr="00EC64DC">
        <w:rPr>
          <w:rFonts w:eastAsia="Calibri"/>
          <w:sz w:val="20"/>
          <w:szCs w:val="20"/>
          <w:lang w:val="en-US" w:eastAsia="en-US"/>
        </w:rPr>
        <w:t xml:space="preserve"> </w:t>
      </w:r>
      <w:r w:rsidRPr="00EC64DC">
        <w:rPr>
          <w:rFonts w:eastAsia="Calibri"/>
          <w:sz w:val="20"/>
          <w:szCs w:val="20"/>
          <w:lang w:eastAsia="en-US"/>
        </w:rPr>
        <w:t>найдены</w:t>
      </w:r>
      <w:r w:rsidRPr="00EC64DC">
        <w:rPr>
          <w:rFonts w:eastAsia="Calibri"/>
          <w:sz w:val="20"/>
          <w:szCs w:val="20"/>
          <w:lang w:val="en-US" w:eastAsia="en-US"/>
        </w:rPr>
        <w:t xml:space="preserve"> </w:t>
      </w:r>
      <w:r w:rsidRPr="00EC64DC">
        <w:rPr>
          <w:rFonts w:eastAsia="Calibri"/>
          <w:sz w:val="20"/>
          <w:szCs w:val="20"/>
          <w:lang w:eastAsia="en-US"/>
        </w:rPr>
        <w:t>в</w:t>
      </w:r>
      <w:r w:rsidRPr="00EC64DC">
        <w:rPr>
          <w:rFonts w:eastAsia="Calibri"/>
          <w:sz w:val="20"/>
          <w:szCs w:val="20"/>
          <w:lang w:val="en-US" w:eastAsia="en-US"/>
        </w:rPr>
        <w:t xml:space="preserve"> </w:t>
      </w:r>
      <w:r w:rsidRPr="00EC64DC">
        <w:rPr>
          <w:rFonts w:eastAsia="Calibri"/>
          <w:sz w:val="20"/>
          <w:szCs w:val="20"/>
          <w:lang w:eastAsia="en-US"/>
        </w:rPr>
        <w:t>Аляске</w:t>
      </w:r>
      <w:r w:rsidRPr="00EC64DC">
        <w:rPr>
          <w:rFonts w:eastAsia="Calibri"/>
          <w:sz w:val="20"/>
          <w:szCs w:val="20"/>
          <w:lang w:val="en-US" w:eastAsia="en-US"/>
        </w:rPr>
        <w:t>»)</w:t>
      </w:r>
    </w:p>
    <w:p w:rsidR="006C65CE" w:rsidRPr="00EC64DC" w:rsidRDefault="006C65CE">
      <w:pPr>
        <w:widowControl w:val="0"/>
        <w:tabs>
          <w:tab w:val="left" w:leader="dot" w:pos="9923"/>
        </w:tabs>
        <w:autoSpaceDE w:val="0"/>
        <w:jc w:val="both"/>
        <w:rPr>
          <w:lang w:val="en-US"/>
        </w:rPr>
      </w:pPr>
      <w:r w:rsidRPr="00EC64DC">
        <w:rPr>
          <w:rFonts w:eastAsia="Calibri"/>
          <w:sz w:val="20"/>
          <w:szCs w:val="20"/>
          <w:lang w:val="en-US" w:eastAsia="en-US"/>
        </w:rPr>
        <w:t>18. “Outdoor Activity Injury Statistics” («</w:t>
      </w:r>
      <w:r w:rsidRPr="00EC64DC">
        <w:rPr>
          <w:rFonts w:eastAsia="Calibri"/>
          <w:sz w:val="20"/>
          <w:szCs w:val="20"/>
          <w:lang w:eastAsia="en-US"/>
        </w:rPr>
        <w:t>Статистика</w:t>
      </w:r>
      <w:r w:rsidRPr="00EC64DC">
        <w:rPr>
          <w:rFonts w:eastAsia="Calibri"/>
          <w:sz w:val="20"/>
          <w:szCs w:val="20"/>
          <w:lang w:val="en-US" w:eastAsia="en-US"/>
        </w:rPr>
        <w:t xml:space="preserve"> </w:t>
      </w:r>
      <w:r w:rsidRPr="00EC64DC">
        <w:rPr>
          <w:rFonts w:eastAsia="Calibri"/>
          <w:sz w:val="20"/>
          <w:szCs w:val="20"/>
          <w:lang w:eastAsia="en-US"/>
        </w:rPr>
        <w:t>уличного</w:t>
      </w:r>
      <w:r w:rsidRPr="00EC64DC">
        <w:rPr>
          <w:rFonts w:eastAsia="Calibri"/>
          <w:sz w:val="20"/>
          <w:szCs w:val="20"/>
          <w:lang w:val="en-US" w:eastAsia="en-US"/>
        </w:rPr>
        <w:t xml:space="preserve"> </w:t>
      </w:r>
      <w:r w:rsidRPr="00EC64DC">
        <w:rPr>
          <w:rFonts w:eastAsia="Calibri"/>
          <w:sz w:val="20"/>
          <w:szCs w:val="20"/>
          <w:lang w:eastAsia="en-US"/>
        </w:rPr>
        <w:t>травматизма</w:t>
      </w:r>
      <w:r w:rsidRPr="00EC64DC">
        <w:rPr>
          <w:rFonts w:eastAsia="Calibri"/>
          <w:sz w:val="20"/>
          <w:szCs w:val="20"/>
          <w:lang w:val="en-US" w:eastAsia="en-US"/>
        </w:rPr>
        <w:t xml:space="preserve"> »)</w:t>
      </w:r>
    </w:p>
    <w:p w:rsidR="006C65CE" w:rsidRPr="00EC64DC" w:rsidRDefault="006C65CE">
      <w:pPr>
        <w:widowControl w:val="0"/>
        <w:tabs>
          <w:tab w:val="left" w:leader="dot" w:pos="9923"/>
        </w:tabs>
        <w:autoSpaceDE w:val="0"/>
        <w:jc w:val="both"/>
        <w:rPr>
          <w:lang w:val="en-US"/>
        </w:rPr>
      </w:pPr>
      <w:r w:rsidRPr="00EC64DC">
        <w:rPr>
          <w:rFonts w:eastAsia="Calibri"/>
          <w:sz w:val="20"/>
          <w:szCs w:val="20"/>
          <w:lang w:val="en-US" w:eastAsia="en-US"/>
        </w:rPr>
        <w:t>19. “Are Some Shower Curtains Dangerous?” («</w:t>
      </w:r>
      <w:r w:rsidRPr="00EC64DC">
        <w:rPr>
          <w:rFonts w:eastAsia="Calibri"/>
          <w:sz w:val="20"/>
          <w:szCs w:val="20"/>
          <w:lang w:eastAsia="en-US"/>
        </w:rPr>
        <w:t>Опасные</w:t>
      </w:r>
      <w:r w:rsidRPr="00EC64DC">
        <w:rPr>
          <w:rFonts w:eastAsia="Calibri"/>
          <w:sz w:val="20"/>
          <w:szCs w:val="20"/>
          <w:lang w:val="en-US" w:eastAsia="en-US"/>
        </w:rPr>
        <w:t xml:space="preserve"> </w:t>
      </w:r>
      <w:r w:rsidRPr="00EC64DC">
        <w:rPr>
          <w:rFonts w:eastAsia="Calibri"/>
          <w:sz w:val="20"/>
          <w:szCs w:val="20"/>
          <w:lang w:eastAsia="en-US"/>
        </w:rPr>
        <w:t>занавески</w:t>
      </w:r>
      <w:r w:rsidRPr="00EC64DC">
        <w:rPr>
          <w:rFonts w:eastAsia="Calibri"/>
          <w:sz w:val="20"/>
          <w:szCs w:val="20"/>
          <w:lang w:val="en-US" w:eastAsia="en-US"/>
        </w:rPr>
        <w:t xml:space="preserve"> </w:t>
      </w:r>
      <w:r w:rsidRPr="00EC64DC">
        <w:rPr>
          <w:rFonts w:eastAsia="Calibri"/>
          <w:sz w:val="20"/>
          <w:szCs w:val="20"/>
          <w:lang w:eastAsia="en-US"/>
        </w:rPr>
        <w:t>для</w:t>
      </w:r>
      <w:r w:rsidRPr="00EC64DC">
        <w:rPr>
          <w:rFonts w:eastAsia="Calibri"/>
          <w:sz w:val="20"/>
          <w:szCs w:val="20"/>
          <w:lang w:val="en-US" w:eastAsia="en-US"/>
        </w:rPr>
        <w:t xml:space="preserve"> </w:t>
      </w:r>
      <w:r w:rsidRPr="00EC64DC">
        <w:rPr>
          <w:rFonts w:eastAsia="Calibri"/>
          <w:sz w:val="20"/>
          <w:szCs w:val="20"/>
          <w:lang w:eastAsia="en-US"/>
        </w:rPr>
        <w:t>ванны</w:t>
      </w:r>
      <w:r w:rsidRPr="00EC64DC">
        <w:rPr>
          <w:rFonts w:eastAsia="Calibri"/>
          <w:sz w:val="20"/>
          <w:szCs w:val="20"/>
          <w:lang w:val="en-US" w:eastAsia="en-US"/>
        </w:rPr>
        <w:t>?»)</w:t>
      </w:r>
    </w:p>
    <w:p w:rsidR="006C65CE" w:rsidRPr="00EC64DC" w:rsidRDefault="006C65CE">
      <w:pPr>
        <w:widowControl w:val="0"/>
        <w:tabs>
          <w:tab w:val="left" w:leader="dot" w:pos="9923"/>
        </w:tabs>
        <w:autoSpaceDE w:val="0"/>
        <w:jc w:val="both"/>
        <w:rPr>
          <w:lang w:val="en-US"/>
        </w:rPr>
      </w:pPr>
      <w:r w:rsidRPr="00EC64DC">
        <w:rPr>
          <w:rFonts w:eastAsia="Calibri"/>
          <w:sz w:val="20"/>
          <w:szCs w:val="20"/>
          <w:lang w:val="en-US" w:eastAsia="en-US"/>
        </w:rPr>
        <w:t>20. “Picasso Prints Stolen in Brazil” («</w:t>
      </w:r>
      <w:r w:rsidRPr="00EC64DC">
        <w:rPr>
          <w:rFonts w:eastAsia="Calibri"/>
          <w:sz w:val="20"/>
          <w:szCs w:val="20"/>
          <w:lang w:eastAsia="en-US"/>
        </w:rPr>
        <w:t>В</w:t>
      </w:r>
      <w:r w:rsidRPr="00EC64DC">
        <w:rPr>
          <w:rFonts w:eastAsia="Calibri"/>
          <w:sz w:val="20"/>
          <w:szCs w:val="20"/>
          <w:lang w:val="en-US" w:eastAsia="en-US"/>
        </w:rPr>
        <w:t xml:space="preserve"> </w:t>
      </w:r>
      <w:r w:rsidRPr="00EC64DC">
        <w:rPr>
          <w:rFonts w:eastAsia="Calibri"/>
          <w:sz w:val="20"/>
          <w:szCs w:val="20"/>
          <w:lang w:eastAsia="en-US"/>
        </w:rPr>
        <w:t>Бразилии</w:t>
      </w:r>
      <w:r w:rsidRPr="00EC64DC">
        <w:rPr>
          <w:rFonts w:eastAsia="Calibri"/>
          <w:sz w:val="20"/>
          <w:szCs w:val="20"/>
          <w:lang w:val="en-US" w:eastAsia="en-US"/>
        </w:rPr>
        <w:t xml:space="preserve"> </w:t>
      </w:r>
      <w:r w:rsidRPr="00EC64DC">
        <w:rPr>
          <w:rFonts w:eastAsia="Calibri"/>
          <w:sz w:val="20"/>
          <w:szCs w:val="20"/>
          <w:lang w:eastAsia="en-US"/>
        </w:rPr>
        <w:t>похищены</w:t>
      </w:r>
      <w:r w:rsidRPr="00EC64DC">
        <w:rPr>
          <w:rFonts w:eastAsia="Calibri"/>
          <w:sz w:val="20"/>
          <w:szCs w:val="20"/>
          <w:lang w:val="en-US" w:eastAsia="en-US"/>
        </w:rPr>
        <w:t xml:space="preserve"> </w:t>
      </w:r>
      <w:r w:rsidRPr="00EC64DC">
        <w:rPr>
          <w:rFonts w:eastAsia="Calibri"/>
          <w:sz w:val="20"/>
          <w:szCs w:val="20"/>
          <w:lang w:eastAsia="en-US"/>
        </w:rPr>
        <w:t>гравюры</w:t>
      </w:r>
      <w:r w:rsidRPr="00EC64DC">
        <w:rPr>
          <w:rFonts w:eastAsia="Calibri"/>
          <w:sz w:val="20"/>
          <w:szCs w:val="20"/>
          <w:lang w:val="en-US" w:eastAsia="en-US"/>
        </w:rPr>
        <w:t xml:space="preserve"> </w:t>
      </w:r>
      <w:r w:rsidRPr="00EC64DC">
        <w:rPr>
          <w:rFonts w:eastAsia="Calibri"/>
          <w:sz w:val="20"/>
          <w:szCs w:val="20"/>
          <w:lang w:eastAsia="en-US"/>
        </w:rPr>
        <w:t>Пикассо</w:t>
      </w:r>
      <w:r w:rsidRPr="00EC64DC">
        <w:rPr>
          <w:rFonts w:eastAsia="Calibri"/>
          <w:sz w:val="20"/>
          <w:szCs w:val="20"/>
          <w:lang w:val="en-US" w:eastAsia="en-US"/>
        </w:rPr>
        <w:t>»)</w:t>
      </w:r>
    </w:p>
    <w:p w:rsidR="006C65CE" w:rsidRPr="00EC64DC" w:rsidRDefault="006C65CE">
      <w:pPr>
        <w:widowControl w:val="0"/>
        <w:tabs>
          <w:tab w:val="left" w:leader="dot" w:pos="9923"/>
        </w:tabs>
        <w:autoSpaceDE w:val="0"/>
        <w:jc w:val="both"/>
      </w:pPr>
      <w:r w:rsidRPr="00EC64DC">
        <w:rPr>
          <w:rFonts w:eastAsia="Calibri"/>
          <w:sz w:val="20"/>
          <w:szCs w:val="20"/>
          <w:lang w:val="en-US" w:eastAsia="en-US"/>
        </w:rPr>
        <w:t xml:space="preserve">21. “Can a Healthy Lifestyle Alter your Genes?” </w:t>
      </w:r>
      <w:r w:rsidRPr="00EC64DC">
        <w:rPr>
          <w:rFonts w:eastAsia="Calibri"/>
          <w:sz w:val="20"/>
          <w:szCs w:val="20"/>
          <w:lang w:eastAsia="en-US"/>
        </w:rPr>
        <w:t>(«Способен ли здоровый образ жизни менять гены?»)</w:t>
      </w:r>
    </w:p>
    <w:p w:rsidR="006C65CE" w:rsidRPr="00EC64DC" w:rsidRDefault="006C65CE">
      <w:pPr>
        <w:widowControl w:val="0"/>
        <w:tabs>
          <w:tab w:val="left" w:leader="dot" w:pos="9923"/>
        </w:tabs>
        <w:autoSpaceDE w:val="0"/>
        <w:jc w:val="both"/>
      </w:pPr>
      <w:r w:rsidRPr="00EC64DC">
        <w:rPr>
          <w:rFonts w:eastAsia="Calibri"/>
          <w:sz w:val="20"/>
          <w:szCs w:val="20"/>
          <w:lang w:eastAsia="en-US"/>
        </w:rPr>
        <w:t>22. “</w:t>
      </w:r>
      <w:r w:rsidRPr="00EC64DC">
        <w:rPr>
          <w:rFonts w:eastAsia="Calibri"/>
          <w:sz w:val="20"/>
          <w:szCs w:val="20"/>
          <w:lang w:val="en-US" w:eastAsia="en-US"/>
        </w:rPr>
        <w:t>Japan</w:t>
      </w:r>
      <w:r w:rsidRPr="00EC64DC">
        <w:rPr>
          <w:rFonts w:eastAsia="Calibri"/>
          <w:sz w:val="20"/>
          <w:szCs w:val="20"/>
          <w:lang w:eastAsia="en-US"/>
        </w:rPr>
        <w:t>'</w:t>
      </w:r>
      <w:r w:rsidRPr="00EC64DC">
        <w:rPr>
          <w:rFonts w:eastAsia="Calibri"/>
          <w:sz w:val="20"/>
          <w:szCs w:val="20"/>
          <w:lang w:val="en-US" w:eastAsia="en-US"/>
        </w:rPr>
        <w:t>s</w:t>
      </w:r>
      <w:r w:rsidRPr="00EC64DC">
        <w:rPr>
          <w:rFonts w:eastAsia="Calibri"/>
          <w:sz w:val="20"/>
          <w:szCs w:val="20"/>
          <w:lang w:eastAsia="en-US"/>
        </w:rPr>
        <w:t xml:space="preserve"> </w:t>
      </w:r>
      <w:r w:rsidRPr="00EC64DC">
        <w:rPr>
          <w:rFonts w:eastAsia="Calibri"/>
          <w:sz w:val="20"/>
          <w:szCs w:val="20"/>
          <w:lang w:val="en-US" w:eastAsia="en-US"/>
        </w:rPr>
        <w:t>Convenience</w:t>
      </w:r>
      <w:r w:rsidRPr="00EC64DC">
        <w:rPr>
          <w:rFonts w:eastAsia="Calibri"/>
          <w:sz w:val="20"/>
          <w:szCs w:val="20"/>
          <w:lang w:eastAsia="en-US"/>
        </w:rPr>
        <w:t xml:space="preserve"> </w:t>
      </w:r>
      <w:r w:rsidRPr="00EC64DC">
        <w:rPr>
          <w:rFonts w:eastAsia="Calibri"/>
          <w:sz w:val="20"/>
          <w:szCs w:val="20"/>
          <w:lang w:val="en-US" w:eastAsia="en-US"/>
        </w:rPr>
        <w:t>Stores</w:t>
      </w:r>
      <w:r w:rsidRPr="00EC64DC">
        <w:rPr>
          <w:rFonts w:eastAsia="Calibri"/>
          <w:sz w:val="20"/>
          <w:szCs w:val="20"/>
          <w:lang w:eastAsia="en-US"/>
        </w:rPr>
        <w:t xml:space="preserve"> - </w:t>
      </w:r>
      <w:r w:rsidRPr="00EC64DC">
        <w:rPr>
          <w:rFonts w:eastAsia="Calibri"/>
          <w:sz w:val="20"/>
          <w:szCs w:val="20"/>
          <w:lang w:val="en-US" w:eastAsia="en-US"/>
        </w:rPr>
        <w:t>not</w:t>
      </w:r>
      <w:r w:rsidRPr="00EC64DC">
        <w:rPr>
          <w:rFonts w:eastAsia="Calibri"/>
          <w:sz w:val="20"/>
          <w:szCs w:val="20"/>
          <w:lang w:eastAsia="en-US"/>
        </w:rPr>
        <w:t xml:space="preserve"> 24/7?” («Удобные магазины Японии не работают 24/7?»)</w:t>
      </w:r>
    </w:p>
    <w:p w:rsidR="006C65CE" w:rsidRPr="00EC64DC" w:rsidRDefault="006C65CE">
      <w:pPr>
        <w:widowControl w:val="0"/>
        <w:tabs>
          <w:tab w:val="left" w:leader="dot" w:pos="9923"/>
        </w:tabs>
        <w:autoSpaceDE w:val="0"/>
        <w:jc w:val="both"/>
      </w:pPr>
      <w:r w:rsidRPr="00EC64DC">
        <w:rPr>
          <w:rFonts w:eastAsia="Calibri"/>
          <w:sz w:val="20"/>
          <w:szCs w:val="20"/>
          <w:lang w:eastAsia="en-US"/>
        </w:rPr>
        <w:t>23. “</w:t>
      </w:r>
      <w:r w:rsidRPr="00EC64DC">
        <w:rPr>
          <w:rFonts w:eastAsia="Calibri"/>
          <w:sz w:val="20"/>
          <w:szCs w:val="20"/>
          <w:lang w:val="en-US" w:eastAsia="en-US"/>
        </w:rPr>
        <w:t>Airlines</w:t>
      </w:r>
      <w:r w:rsidRPr="00EC64DC">
        <w:rPr>
          <w:rFonts w:eastAsia="Calibri"/>
          <w:sz w:val="20"/>
          <w:szCs w:val="20"/>
          <w:lang w:eastAsia="en-US"/>
        </w:rPr>
        <w:t xml:space="preserve"> </w:t>
      </w:r>
      <w:r w:rsidRPr="00EC64DC">
        <w:rPr>
          <w:rFonts w:eastAsia="Calibri"/>
          <w:sz w:val="20"/>
          <w:szCs w:val="20"/>
          <w:lang w:val="en-US" w:eastAsia="en-US"/>
        </w:rPr>
        <w:t>cut</w:t>
      </w:r>
      <w:r w:rsidRPr="00EC64DC">
        <w:rPr>
          <w:rFonts w:eastAsia="Calibri"/>
          <w:sz w:val="20"/>
          <w:szCs w:val="20"/>
          <w:lang w:eastAsia="en-US"/>
        </w:rPr>
        <w:t xml:space="preserve"> </w:t>
      </w:r>
      <w:r w:rsidRPr="00EC64DC">
        <w:rPr>
          <w:rFonts w:eastAsia="Calibri"/>
          <w:sz w:val="20"/>
          <w:szCs w:val="20"/>
          <w:lang w:val="en-US" w:eastAsia="en-US"/>
        </w:rPr>
        <w:t>flights</w:t>
      </w:r>
      <w:r w:rsidRPr="00EC64DC">
        <w:rPr>
          <w:rFonts w:eastAsia="Calibri"/>
          <w:sz w:val="20"/>
          <w:szCs w:val="20"/>
          <w:lang w:eastAsia="en-US"/>
        </w:rPr>
        <w:t xml:space="preserve">, </w:t>
      </w:r>
      <w:r w:rsidRPr="00EC64DC">
        <w:rPr>
          <w:rFonts w:eastAsia="Calibri"/>
          <w:sz w:val="20"/>
          <w:szCs w:val="20"/>
          <w:lang w:val="en-US" w:eastAsia="en-US"/>
        </w:rPr>
        <w:t>routes</w:t>
      </w:r>
      <w:r w:rsidRPr="00EC64DC">
        <w:rPr>
          <w:rFonts w:eastAsia="Calibri"/>
          <w:sz w:val="20"/>
          <w:szCs w:val="20"/>
          <w:lang w:eastAsia="en-US"/>
        </w:rPr>
        <w:t>” (“Авиакомпании сокращают рейсы и маршруты”)</w:t>
      </w:r>
    </w:p>
    <w:p w:rsidR="006C65CE" w:rsidRPr="00EC64DC" w:rsidRDefault="006C65CE">
      <w:pPr>
        <w:widowControl w:val="0"/>
        <w:tabs>
          <w:tab w:val="left" w:leader="dot" w:pos="9923"/>
        </w:tabs>
        <w:autoSpaceDE w:val="0"/>
        <w:jc w:val="both"/>
      </w:pPr>
      <w:r w:rsidRPr="00EC64DC">
        <w:rPr>
          <w:rFonts w:eastAsia="Calibri"/>
          <w:sz w:val="20"/>
          <w:szCs w:val="20"/>
          <w:lang w:eastAsia="en-US"/>
        </w:rPr>
        <w:t>24. “Student life” (“Студенческая жизнь” )</w:t>
      </w:r>
    </w:p>
    <w:p w:rsidR="006C65CE" w:rsidRPr="00EC64DC" w:rsidRDefault="006C65CE">
      <w:pPr>
        <w:widowControl w:val="0"/>
        <w:tabs>
          <w:tab w:val="left" w:leader="dot" w:pos="9923"/>
        </w:tabs>
        <w:autoSpaceDE w:val="0"/>
        <w:jc w:val="both"/>
      </w:pPr>
      <w:r w:rsidRPr="00EC64DC">
        <w:rPr>
          <w:rFonts w:eastAsia="Calibri"/>
          <w:sz w:val="20"/>
          <w:szCs w:val="20"/>
          <w:lang w:eastAsia="en-US"/>
        </w:rPr>
        <w:t>25. “Education” (“Образование”)</w:t>
      </w:r>
    </w:p>
    <w:p w:rsidR="006C65CE" w:rsidRPr="00EC64DC" w:rsidRDefault="006C65CE">
      <w:pPr>
        <w:widowControl w:val="0"/>
        <w:tabs>
          <w:tab w:val="left" w:leader="dot" w:pos="9923"/>
        </w:tabs>
        <w:autoSpaceDE w:val="0"/>
        <w:jc w:val="both"/>
      </w:pPr>
      <w:r w:rsidRPr="00EC64DC">
        <w:rPr>
          <w:rFonts w:eastAsia="Calibri"/>
          <w:sz w:val="20"/>
          <w:szCs w:val="20"/>
          <w:lang w:eastAsia="en-US"/>
        </w:rPr>
        <w:t>26. «</w:t>
      </w:r>
      <w:r w:rsidRPr="00EC64DC">
        <w:rPr>
          <w:rFonts w:eastAsia="Calibri"/>
          <w:sz w:val="20"/>
          <w:szCs w:val="20"/>
          <w:lang w:val="en-US" w:eastAsia="en-US"/>
        </w:rPr>
        <w:t>How</w:t>
      </w:r>
      <w:r w:rsidRPr="00EC64DC">
        <w:rPr>
          <w:rFonts w:eastAsia="Calibri"/>
          <w:sz w:val="20"/>
          <w:szCs w:val="20"/>
          <w:lang w:eastAsia="en-US"/>
        </w:rPr>
        <w:t xml:space="preserve"> </w:t>
      </w:r>
      <w:r w:rsidRPr="00EC64DC">
        <w:rPr>
          <w:rFonts w:eastAsia="Calibri"/>
          <w:sz w:val="20"/>
          <w:szCs w:val="20"/>
          <w:lang w:val="en-US" w:eastAsia="en-US"/>
        </w:rPr>
        <w:t>America</w:t>
      </w:r>
      <w:r w:rsidRPr="00EC64DC">
        <w:rPr>
          <w:rFonts w:eastAsia="Calibri"/>
          <w:sz w:val="20"/>
          <w:szCs w:val="20"/>
          <w:lang w:eastAsia="en-US"/>
        </w:rPr>
        <w:t xml:space="preserve"> </w:t>
      </w:r>
      <w:r w:rsidRPr="00EC64DC">
        <w:rPr>
          <w:rFonts w:eastAsia="Calibri"/>
          <w:sz w:val="20"/>
          <w:szCs w:val="20"/>
          <w:lang w:val="en-US" w:eastAsia="en-US"/>
        </w:rPr>
        <w:t>eats</w:t>
      </w:r>
      <w:r w:rsidRPr="00EC64DC">
        <w:rPr>
          <w:rFonts w:eastAsia="Calibri"/>
          <w:sz w:val="20"/>
          <w:szCs w:val="20"/>
          <w:lang w:eastAsia="en-US"/>
        </w:rPr>
        <w:t>» («Как питаются в Америке»)</w:t>
      </w:r>
    </w:p>
    <w:p w:rsidR="006C65CE" w:rsidRPr="00EC64DC" w:rsidRDefault="006C65CE">
      <w:pPr>
        <w:widowControl w:val="0"/>
        <w:tabs>
          <w:tab w:val="left" w:leader="dot" w:pos="9923"/>
        </w:tabs>
        <w:autoSpaceDE w:val="0"/>
        <w:jc w:val="both"/>
      </w:pPr>
      <w:r w:rsidRPr="00EC64DC">
        <w:rPr>
          <w:rFonts w:eastAsia="Calibri"/>
          <w:sz w:val="20"/>
          <w:szCs w:val="20"/>
          <w:lang w:eastAsia="en-US"/>
        </w:rPr>
        <w:t>27. «Gas Stations - No more Credit Cards» (“Заправочные станции — больше не принимают кредитные карты»)</w:t>
      </w:r>
    </w:p>
    <w:p w:rsidR="006C65CE" w:rsidRPr="00EC64DC" w:rsidRDefault="006C65CE">
      <w:pPr>
        <w:widowControl w:val="0"/>
        <w:tabs>
          <w:tab w:val="left" w:leader="dot" w:pos="9923"/>
        </w:tabs>
        <w:autoSpaceDE w:val="0"/>
        <w:jc w:val="both"/>
      </w:pPr>
      <w:r w:rsidRPr="00EC64DC">
        <w:rPr>
          <w:rFonts w:eastAsia="Calibri"/>
          <w:sz w:val="20"/>
          <w:szCs w:val="20"/>
          <w:lang w:eastAsia="en-US"/>
        </w:rPr>
        <w:t>28. «Airbus Crisis Over» («Авиастроительная компания преодолела кризис»)</w:t>
      </w:r>
    </w:p>
    <w:p w:rsidR="006C65CE" w:rsidRPr="00EC64DC" w:rsidRDefault="006C65CE">
      <w:pPr>
        <w:widowControl w:val="0"/>
        <w:tabs>
          <w:tab w:val="left" w:leader="dot" w:pos="9923"/>
        </w:tabs>
        <w:autoSpaceDE w:val="0"/>
        <w:jc w:val="both"/>
      </w:pPr>
      <w:r w:rsidRPr="00EC64DC">
        <w:rPr>
          <w:rFonts w:eastAsia="Calibri"/>
          <w:sz w:val="20"/>
          <w:szCs w:val="20"/>
          <w:lang w:eastAsia="en-US"/>
        </w:rPr>
        <w:t>29. «</w:t>
      </w:r>
      <w:r w:rsidRPr="00EC64DC">
        <w:rPr>
          <w:rFonts w:eastAsia="Calibri"/>
          <w:sz w:val="20"/>
          <w:szCs w:val="20"/>
          <w:lang w:val="en-US" w:eastAsia="en-US"/>
        </w:rPr>
        <w:t>Motivating</w:t>
      </w:r>
      <w:r w:rsidRPr="00EC64DC">
        <w:rPr>
          <w:rFonts w:eastAsia="Calibri"/>
          <w:sz w:val="20"/>
          <w:szCs w:val="20"/>
          <w:lang w:eastAsia="en-US"/>
        </w:rPr>
        <w:t xml:space="preserve"> </w:t>
      </w:r>
      <w:r w:rsidRPr="00EC64DC">
        <w:rPr>
          <w:rFonts w:eastAsia="Calibri"/>
          <w:sz w:val="20"/>
          <w:szCs w:val="20"/>
          <w:lang w:val="en-US" w:eastAsia="en-US"/>
        </w:rPr>
        <w:t>workers</w:t>
      </w:r>
      <w:r w:rsidRPr="00EC64DC">
        <w:rPr>
          <w:rFonts w:eastAsia="Calibri"/>
          <w:sz w:val="20"/>
          <w:szCs w:val="20"/>
          <w:lang w:eastAsia="en-US"/>
        </w:rPr>
        <w:t>» («Мотивация работников»)</w:t>
      </w:r>
    </w:p>
    <w:p w:rsidR="006C65CE" w:rsidRPr="00EC64DC" w:rsidRDefault="006C65CE">
      <w:pPr>
        <w:widowControl w:val="0"/>
        <w:tabs>
          <w:tab w:val="left" w:leader="dot" w:pos="9923"/>
        </w:tabs>
        <w:autoSpaceDE w:val="0"/>
        <w:jc w:val="both"/>
      </w:pPr>
      <w:r w:rsidRPr="00EC64DC">
        <w:rPr>
          <w:rFonts w:eastAsia="Calibri"/>
          <w:sz w:val="20"/>
          <w:szCs w:val="20"/>
          <w:lang w:eastAsia="en-US"/>
        </w:rPr>
        <w:t>30. «</w:t>
      </w:r>
      <w:r w:rsidRPr="00EC64DC">
        <w:rPr>
          <w:rFonts w:eastAsia="Calibri"/>
          <w:sz w:val="20"/>
          <w:szCs w:val="20"/>
          <w:lang w:val="en-US" w:eastAsia="en-US"/>
        </w:rPr>
        <w:t>Company</w:t>
      </w:r>
      <w:r w:rsidRPr="00EC64DC">
        <w:rPr>
          <w:rFonts w:eastAsia="Calibri"/>
          <w:sz w:val="20"/>
          <w:szCs w:val="20"/>
          <w:lang w:eastAsia="en-US"/>
        </w:rPr>
        <w:t xml:space="preserve"> </w:t>
      </w:r>
      <w:r w:rsidRPr="00EC64DC">
        <w:rPr>
          <w:rFonts w:eastAsia="Calibri"/>
          <w:sz w:val="20"/>
          <w:szCs w:val="20"/>
          <w:lang w:val="en-US" w:eastAsia="en-US"/>
        </w:rPr>
        <w:t>relations</w:t>
      </w:r>
      <w:r w:rsidRPr="00EC64DC">
        <w:rPr>
          <w:rFonts w:eastAsia="Calibri"/>
          <w:sz w:val="20"/>
          <w:szCs w:val="20"/>
          <w:lang w:eastAsia="en-US"/>
        </w:rPr>
        <w:t>» («Взаимоотношения в компании»)</w:t>
      </w:r>
    </w:p>
    <w:p w:rsidR="006C65CE" w:rsidRPr="00EC64DC" w:rsidRDefault="006C65CE">
      <w:pPr>
        <w:widowControl w:val="0"/>
        <w:tabs>
          <w:tab w:val="left" w:leader="dot" w:pos="9923"/>
        </w:tabs>
        <w:autoSpaceDE w:val="0"/>
        <w:jc w:val="both"/>
        <w:rPr>
          <w:lang w:val="en-US"/>
        </w:rPr>
      </w:pPr>
      <w:r w:rsidRPr="00EC64DC">
        <w:rPr>
          <w:rFonts w:eastAsia="Calibri"/>
          <w:sz w:val="20"/>
          <w:szCs w:val="20"/>
          <w:lang w:val="en-US" w:eastAsia="en-US"/>
        </w:rPr>
        <w:t>31. «When to terrorize talent» («</w:t>
      </w:r>
      <w:r w:rsidRPr="00EC64DC">
        <w:rPr>
          <w:rFonts w:eastAsia="Calibri"/>
          <w:sz w:val="20"/>
          <w:szCs w:val="20"/>
          <w:lang w:eastAsia="en-US"/>
        </w:rPr>
        <w:t>Когда</w:t>
      </w:r>
      <w:r w:rsidRPr="00EC64DC">
        <w:rPr>
          <w:rFonts w:eastAsia="Calibri"/>
          <w:sz w:val="20"/>
          <w:szCs w:val="20"/>
          <w:lang w:val="en-US" w:eastAsia="en-US"/>
        </w:rPr>
        <w:t xml:space="preserve"> </w:t>
      </w:r>
      <w:r w:rsidRPr="00EC64DC">
        <w:rPr>
          <w:rFonts w:eastAsia="Calibri"/>
          <w:sz w:val="20"/>
          <w:szCs w:val="20"/>
          <w:lang w:eastAsia="en-US"/>
        </w:rPr>
        <w:t>запугать</w:t>
      </w:r>
      <w:r w:rsidRPr="00EC64DC">
        <w:rPr>
          <w:rFonts w:eastAsia="Calibri"/>
          <w:sz w:val="20"/>
          <w:szCs w:val="20"/>
          <w:lang w:val="en-US" w:eastAsia="en-US"/>
        </w:rPr>
        <w:t xml:space="preserve"> </w:t>
      </w:r>
      <w:r w:rsidRPr="00EC64DC">
        <w:rPr>
          <w:rFonts w:eastAsia="Calibri"/>
          <w:sz w:val="20"/>
          <w:szCs w:val="20"/>
          <w:lang w:eastAsia="en-US"/>
        </w:rPr>
        <w:t>талант</w:t>
      </w:r>
      <w:r w:rsidRPr="00EC64DC">
        <w:rPr>
          <w:rFonts w:eastAsia="Calibri"/>
          <w:sz w:val="20"/>
          <w:szCs w:val="20"/>
          <w:lang w:val="en-US" w:eastAsia="en-US"/>
        </w:rPr>
        <w:t>»)</w:t>
      </w:r>
    </w:p>
    <w:p w:rsidR="006C65CE" w:rsidRPr="00EC64DC" w:rsidRDefault="006C65CE">
      <w:pPr>
        <w:widowControl w:val="0"/>
        <w:tabs>
          <w:tab w:val="left" w:leader="dot" w:pos="9923"/>
        </w:tabs>
        <w:autoSpaceDE w:val="0"/>
        <w:jc w:val="both"/>
        <w:rPr>
          <w:lang w:val="en-US"/>
        </w:rPr>
      </w:pPr>
      <w:r w:rsidRPr="00EC64DC">
        <w:rPr>
          <w:rFonts w:eastAsia="Calibri"/>
          <w:sz w:val="20"/>
          <w:szCs w:val="20"/>
          <w:lang w:val="en-US" w:eastAsia="en-US"/>
        </w:rPr>
        <w:t xml:space="preserve">32. </w:t>
      </w:r>
      <w:r w:rsidRPr="00EC64DC">
        <w:rPr>
          <w:sz w:val="20"/>
          <w:szCs w:val="20"/>
          <w:lang w:val="en-US"/>
        </w:rPr>
        <w:t>«Motivating talent» («</w:t>
      </w:r>
      <w:r w:rsidRPr="00EC64DC">
        <w:rPr>
          <w:sz w:val="20"/>
          <w:szCs w:val="20"/>
        </w:rPr>
        <w:t>Мотивация</w:t>
      </w:r>
      <w:r w:rsidRPr="00EC64DC">
        <w:rPr>
          <w:sz w:val="20"/>
          <w:szCs w:val="20"/>
          <w:lang w:val="en-US"/>
        </w:rPr>
        <w:t xml:space="preserve"> </w:t>
      </w:r>
      <w:r w:rsidRPr="00EC64DC">
        <w:rPr>
          <w:sz w:val="20"/>
          <w:szCs w:val="20"/>
        </w:rPr>
        <w:t>таланта</w:t>
      </w:r>
      <w:r w:rsidRPr="00EC64DC">
        <w:rPr>
          <w:sz w:val="20"/>
          <w:szCs w:val="20"/>
          <w:lang w:val="en-US"/>
        </w:rPr>
        <w:t>»)</w:t>
      </w:r>
    </w:p>
    <w:p w:rsidR="006C65CE" w:rsidRPr="00EC64DC" w:rsidRDefault="006C65CE">
      <w:pPr>
        <w:widowControl w:val="0"/>
        <w:tabs>
          <w:tab w:val="left" w:leader="dot" w:pos="9923"/>
        </w:tabs>
        <w:autoSpaceDE w:val="0"/>
        <w:jc w:val="both"/>
        <w:rPr>
          <w:lang w:val="en-US"/>
        </w:rPr>
      </w:pPr>
      <w:r w:rsidRPr="00EC64DC">
        <w:rPr>
          <w:rFonts w:eastAsia="Calibri"/>
          <w:sz w:val="20"/>
          <w:szCs w:val="20"/>
          <w:lang w:val="en-US" w:eastAsia="en-US"/>
        </w:rPr>
        <w:t>33. «Business encouraging» («</w:t>
      </w:r>
      <w:r w:rsidRPr="00EC64DC">
        <w:rPr>
          <w:rFonts w:eastAsia="Calibri"/>
          <w:sz w:val="20"/>
          <w:szCs w:val="20"/>
          <w:lang w:eastAsia="en-US"/>
        </w:rPr>
        <w:t>Стимулирование</w:t>
      </w:r>
      <w:r w:rsidRPr="00EC64DC">
        <w:rPr>
          <w:rFonts w:eastAsia="Calibri"/>
          <w:sz w:val="20"/>
          <w:szCs w:val="20"/>
          <w:lang w:val="en-US" w:eastAsia="en-US"/>
        </w:rPr>
        <w:t xml:space="preserve"> </w:t>
      </w:r>
      <w:r w:rsidRPr="00EC64DC">
        <w:rPr>
          <w:rFonts w:eastAsia="Calibri"/>
          <w:sz w:val="20"/>
          <w:szCs w:val="20"/>
          <w:lang w:eastAsia="en-US"/>
        </w:rPr>
        <w:t>бизнеса</w:t>
      </w:r>
      <w:r w:rsidRPr="00EC64DC">
        <w:rPr>
          <w:rFonts w:eastAsia="Calibri"/>
          <w:sz w:val="20"/>
          <w:szCs w:val="20"/>
          <w:lang w:val="en-US" w:eastAsia="en-US"/>
        </w:rPr>
        <w:t>»)</w:t>
      </w:r>
    </w:p>
    <w:p w:rsidR="006C65CE" w:rsidRPr="00EC64DC" w:rsidRDefault="006C65CE">
      <w:pPr>
        <w:widowControl w:val="0"/>
        <w:tabs>
          <w:tab w:val="left" w:leader="dot" w:pos="9923"/>
        </w:tabs>
        <w:autoSpaceDE w:val="0"/>
        <w:jc w:val="both"/>
      </w:pPr>
      <w:r w:rsidRPr="00EC64DC">
        <w:rPr>
          <w:rFonts w:eastAsia="Calibri"/>
          <w:sz w:val="20"/>
          <w:szCs w:val="20"/>
          <w:lang w:val="en-US" w:eastAsia="en-US"/>
        </w:rPr>
        <w:t xml:space="preserve">34. «Is there a place for time in corporate Utopia?» </w:t>
      </w:r>
      <w:r w:rsidRPr="00EC64DC">
        <w:rPr>
          <w:rFonts w:eastAsia="Calibri"/>
          <w:sz w:val="20"/>
          <w:szCs w:val="20"/>
          <w:lang w:eastAsia="en-US"/>
        </w:rPr>
        <w:t>(«Существут ли понятие времени в корпоративной утопии?»)</w:t>
      </w:r>
    </w:p>
    <w:p w:rsidR="006C65CE" w:rsidRPr="00EC64DC" w:rsidRDefault="006C65CE">
      <w:pPr>
        <w:widowControl w:val="0"/>
        <w:tabs>
          <w:tab w:val="left" w:leader="dot" w:pos="9923"/>
        </w:tabs>
        <w:autoSpaceDE w:val="0"/>
        <w:jc w:val="both"/>
      </w:pPr>
      <w:r w:rsidRPr="00EC64DC">
        <w:rPr>
          <w:rFonts w:eastAsia="Calibri"/>
          <w:sz w:val="20"/>
          <w:szCs w:val="20"/>
          <w:lang w:eastAsia="en-US"/>
        </w:rPr>
        <w:t>35. «</w:t>
      </w:r>
      <w:r w:rsidRPr="00EC64DC">
        <w:rPr>
          <w:rFonts w:eastAsia="Calibri"/>
          <w:sz w:val="20"/>
          <w:szCs w:val="20"/>
          <w:lang w:val="en-US" w:eastAsia="en-US"/>
        </w:rPr>
        <w:t>Team</w:t>
      </w:r>
      <w:r w:rsidRPr="00EC64DC">
        <w:rPr>
          <w:rFonts w:eastAsia="Calibri"/>
          <w:sz w:val="20"/>
          <w:szCs w:val="20"/>
          <w:lang w:eastAsia="en-US"/>
        </w:rPr>
        <w:t xml:space="preserve"> </w:t>
      </w:r>
      <w:r w:rsidRPr="00EC64DC">
        <w:rPr>
          <w:rFonts w:eastAsia="Calibri"/>
          <w:sz w:val="20"/>
          <w:szCs w:val="20"/>
          <w:lang w:val="en-US" w:eastAsia="en-US"/>
        </w:rPr>
        <w:t>building</w:t>
      </w:r>
      <w:r w:rsidRPr="00EC64DC">
        <w:rPr>
          <w:rFonts w:eastAsia="Calibri"/>
          <w:sz w:val="20"/>
          <w:szCs w:val="20"/>
          <w:lang w:eastAsia="en-US"/>
        </w:rPr>
        <w:t xml:space="preserve"> </w:t>
      </w:r>
      <w:r w:rsidRPr="00EC64DC">
        <w:rPr>
          <w:rFonts w:eastAsia="Calibri"/>
          <w:sz w:val="20"/>
          <w:szCs w:val="20"/>
          <w:lang w:val="en-US" w:eastAsia="en-US"/>
        </w:rPr>
        <w:t>involves</w:t>
      </w:r>
      <w:r w:rsidRPr="00EC64DC">
        <w:rPr>
          <w:rFonts w:eastAsia="Calibri"/>
          <w:sz w:val="20"/>
          <w:szCs w:val="20"/>
          <w:lang w:eastAsia="en-US"/>
        </w:rPr>
        <w:t xml:space="preserve"> </w:t>
      </w:r>
      <w:r w:rsidRPr="00EC64DC">
        <w:rPr>
          <w:rFonts w:eastAsia="Calibri"/>
          <w:sz w:val="20"/>
          <w:szCs w:val="20"/>
          <w:lang w:val="en-US" w:eastAsia="en-US"/>
        </w:rPr>
        <w:t>more</w:t>
      </w:r>
      <w:r w:rsidRPr="00EC64DC">
        <w:rPr>
          <w:rFonts w:eastAsia="Calibri"/>
          <w:sz w:val="20"/>
          <w:szCs w:val="20"/>
          <w:lang w:eastAsia="en-US"/>
        </w:rPr>
        <w:t xml:space="preserve"> </w:t>
      </w:r>
      <w:r w:rsidRPr="00EC64DC">
        <w:rPr>
          <w:rFonts w:eastAsia="Calibri"/>
          <w:sz w:val="20"/>
          <w:szCs w:val="20"/>
          <w:lang w:val="en-US" w:eastAsia="en-US"/>
        </w:rPr>
        <w:t>than</w:t>
      </w:r>
      <w:r w:rsidRPr="00EC64DC">
        <w:rPr>
          <w:rFonts w:eastAsia="Calibri"/>
          <w:sz w:val="20"/>
          <w:szCs w:val="20"/>
          <w:lang w:eastAsia="en-US"/>
        </w:rPr>
        <w:t xml:space="preserve"> </w:t>
      </w:r>
      <w:r w:rsidRPr="00EC64DC">
        <w:rPr>
          <w:rFonts w:eastAsia="Calibri"/>
          <w:sz w:val="20"/>
          <w:szCs w:val="20"/>
          <w:lang w:val="en-US" w:eastAsia="en-US"/>
        </w:rPr>
        <w:t>throwing</w:t>
      </w:r>
      <w:r w:rsidRPr="00EC64DC">
        <w:rPr>
          <w:rFonts w:eastAsia="Calibri"/>
          <w:sz w:val="20"/>
          <w:szCs w:val="20"/>
          <w:lang w:eastAsia="en-US"/>
        </w:rPr>
        <w:t xml:space="preserve"> </w:t>
      </w:r>
      <w:r w:rsidRPr="00EC64DC">
        <w:rPr>
          <w:rFonts w:eastAsia="Calibri"/>
          <w:sz w:val="20"/>
          <w:szCs w:val="20"/>
          <w:lang w:val="en-US" w:eastAsia="en-US"/>
        </w:rPr>
        <w:t>a</w:t>
      </w:r>
      <w:r w:rsidRPr="00EC64DC">
        <w:rPr>
          <w:rFonts w:eastAsia="Calibri"/>
          <w:sz w:val="20"/>
          <w:szCs w:val="20"/>
          <w:lang w:eastAsia="en-US"/>
        </w:rPr>
        <w:t xml:space="preserve"> </w:t>
      </w:r>
      <w:r w:rsidRPr="00EC64DC">
        <w:rPr>
          <w:rFonts w:eastAsia="Calibri"/>
          <w:sz w:val="20"/>
          <w:szCs w:val="20"/>
          <w:lang w:val="en-US" w:eastAsia="en-US"/>
        </w:rPr>
        <w:t>few</w:t>
      </w:r>
      <w:r w:rsidRPr="00EC64DC">
        <w:rPr>
          <w:rFonts w:eastAsia="Calibri"/>
          <w:sz w:val="20"/>
          <w:szCs w:val="20"/>
          <w:lang w:eastAsia="en-US"/>
        </w:rPr>
        <w:t xml:space="preserve"> </w:t>
      </w:r>
      <w:r w:rsidRPr="00EC64DC">
        <w:rPr>
          <w:rFonts w:eastAsia="Calibri"/>
          <w:sz w:val="20"/>
          <w:szCs w:val="20"/>
          <w:lang w:val="en-US" w:eastAsia="en-US"/>
        </w:rPr>
        <w:t>people</w:t>
      </w:r>
      <w:r w:rsidRPr="00EC64DC">
        <w:rPr>
          <w:rFonts w:eastAsia="Calibri"/>
          <w:sz w:val="20"/>
          <w:szCs w:val="20"/>
          <w:lang w:eastAsia="en-US"/>
        </w:rPr>
        <w:t xml:space="preserve"> </w:t>
      </w:r>
      <w:r w:rsidRPr="00EC64DC">
        <w:rPr>
          <w:rFonts w:eastAsia="Calibri"/>
          <w:sz w:val="20"/>
          <w:szCs w:val="20"/>
          <w:lang w:val="en-US" w:eastAsia="en-US"/>
        </w:rPr>
        <w:t>together</w:t>
      </w:r>
      <w:r w:rsidRPr="00EC64DC">
        <w:rPr>
          <w:rFonts w:eastAsia="Calibri"/>
          <w:sz w:val="20"/>
          <w:szCs w:val="20"/>
          <w:lang w:eastAsia="en-US"/>
        </w:rPr>
        <w:t>» («Формирование коллектива – это нечто большее, чем собрать вместе несколько людей»)</w:t>
      </w:r>
    </w:p>
    <w:p w:rsidR="006C65CE" w:rsidRPr="00EC64DC" w:rsidRDefault="006C65CE">
      <w:pPr>
        <w:widowControl w:val="0"/>
        <w:tabs>
          <w:tab w:val="left" w:leader="dot" w:pos="9923"/>
        </w:tabs>
        <w:autoSpaceDE w:val="0"/>
        <w:jc w:val="both"/>
      </w:pPr>
      <w:r w:rsidRPr="00EC64DC">
        <w:rPr>
          <w:rFonts w:eastAsia="Calibri"/>
          <w:sz w:val="20"/>
          <w:szCs w:val="20"/>
          <w:lang w:val="en-US" w:eastAsia="en-US"/>
        </w:rPr>
        <w:t xml:space="preserve">36. «Which bosses are the best?» </w:t>
      </w:r>
      <w:r w:rsidRPr="00EC64DC">
        <w:rPr>
          <w:rFonts w:eastAsia="Calibri"/>
          <w:sz w:val="20"/>
          <w:szCs w:val="20"/>
          <w:lang w:eastAsia="en-US"/>
        </w:rPr>
        <w:t>(«Какие качества присущи лучшему начальнику?»)</w:t>
      </w:r>
    </w:p>
    <w:p w:rsidR="006C65CE" w:rsidRPr="00EC64DC" w:rsidRDefault="006C65CE">
      <w:pPr>
        <w:widowControl w:val="0"/>
        <w:tabs>
          <w:tab w:val="left" w:leader="dot" w:pos="9923"/>
        </w:tabs>
        <w:autoSpaceDE w:val="0"/>
        <w:jc w:val="both"/>
      </w:pPr>
      <w:r w:rsidRPr="00EC64DC">
        <w:rPr>
          <w:rFonts w:eastAsia="Calibri"/>
          <w:sz w:val="20"/>
          <w:szCs w:val="20"/>
          <w:lang w:eastAsia="en-US"/>
        </w:rPr>
        <w:t>37. «Working across cultures» («Работа с представителями разных культур»)</w:t>
      </w:r>
    </w:p>
    <w:p w:rsidR="006C65CE" w:rsidRPr="00EC64DC" w:rsidRDefault="006C65CE">
      <w:pPr>
        <w:widowControl w:val="0"/>
        <w:tabs>
          <w:tab w:val="left" w:leader="dot" w:pos="9923"/>
        </w:tabs>
        <w:autoSpaceDE w:val="0"/>
        <w:jc w:val="both"/>
        <w:rPr>
          <w:lang w:val="en-US"/>
        </w:rPr>
      </w:pPr>
      <w:r w:rsidRPr="00EC64DC">
        <w:rPr>
          <w:rFonts w:eastAsia="Calibri"/>
          <w:sz w:val="20"/>
          <w:szCs w:val="20"/>
          <w:lang w:val="en-US" w:eastAsia="en-US"/>
        </w:rPr>
        <w:t>38. «Communicating across the cultural divide» («</w:t>
      </w:r>
      <w:r w:rsidRPr="00EC64DC">
        <w:rPr>
          <w:rFonts w:eastAsia="Calibri"/>
          <w:sz w:val="20"/>
          <w:szCs w:val="20"/>
          <w:lang w:eastAsia="en-US"/>
        </w:rPr>
        <w:t>Работа</w:t>
      </w:r>
      <w:r w:rsidRPr="00EC64DC">
        <w:rPr>
          <w:rFonts w:eastAsia="Calibri"/>
          <w:sz w:val="20"/>
          <w:szCs w:val="20"/>
          <w:lang w:val="en-US" w:eastAsia="en-US"/>
        </w:rPr>
        <w:t xml:space="preserve"> </w:t>
      </w:r>
      <w:r w:rsidRPr="00EC64DC">
        <w:rPr>
          <w:rFonts w:eastAsia="Calibri"/>
          <w:sz w:val="20"/>
          <w:szCs w:val="20"/>
          <w:lang w:eastAsia="en-US"/>
        </w:rPr>
        <w:t>в</w:t>
      </w:r>
      <w:r w:rsidRPr="00EC64DC">
        <w:rPr>
          <w:rFonts w:eastAsia="Calibri"/>
          <w:sz w:val="20"/>
          <w:szCs w:val="20"/>
          <w:lang w:val="en-US" w:eastAsia="en-US"/>
        </w:rPr>
        <w:t xml:space="preserve"> </w:t>
      </w:r>
      <w:r w:rsidRPr="00EC64DC">
        <w:rPr>
          <w:rFonts w:eastAsia="Calibri"/>
          <w:sz w:val="20"/>
          <w:szCs w:val="20"/>
          <w:lang w:eastAsia="en-US"/>
        </w:rPr>
        <w:t>условиях</w:t>
      </w:r>
      <w:r w:rsidRPr="00EC64DC">
        <w:rPr>
          <w:rFonts w:eastAsia="Calibri"/>
          <w:sz w:val="20"/>
          <w:szCs w:val="20"/>
          <w:lang w:val="en-US" w:eastAsia="en-US"/>
        </w:rPr>
        <w:t xml:space="preserve"> </w:t>
      </w:r>
      <w:r w:rsidRPr="00EC64DC">
        <w:rPr>
          <w:rFonts w:eastAsia="Calibri"/>
          <w:sz w:val="20"/>
          <w:szCs w:val="20"/>
          <w:lang w:eastAsia="en-US"/>
        </w:rPr>
        <w:t>культурных</w:t>
      </w:r>
      <w:r w:rsidRPr="00EC64DC">
        <w:rPr>
          <w:rFonts w:eastAsia="Calibri"/>
          <w:sz w:val="20"/>
          <w:szCs w:val="20"/>
          <w:lang w:val="en-US" w:eastAsia="en-US"/>
        </w:rPr>
        <w:t xml:space="preserve"> </w:t>
      </w:r>
      <w:r w:rsidRPr="00EC64DC">
        <w:rPr>
          <w:rFonts w:eastAsia="Calibri"/>
          <w:sz w:val="20"/>
          <w:szCs w:val="20"/>
          <w:lang w:eastAsia="en-US"/>
        </w:rPr>
        <w:t>различий</w:t>
      </w:r>
      <w:r w:rsidRPr="00EC64DC">
        <w:rPr>
          <w:rFonts w:eastAsia="Calibri"/>
          <w:sz w:val="20"/>
          <w:szCs w:val="20"/>
          <w:lang w:val="en-US" w:eastAsia="en-US"/>
        </w:rPr>
        <w:t>»)</w:t>
      </w:r>
    </w:p>
    <w:p w:rsidR="006C65CE" w:rsidRPr="00EC64DC" w:rsidRDefault="006C65CE">
      <w:pPr>
        <w:widowControl w:val="0"/>
        <w:tabs>
          <w:tab w:val="left" w:leader="dot" w:pos="9923"/>
        </w:tabs>
        <w:autoSpaceDE w:val="0"/>
        <w:jc w:val="both"/>
        <w:rPr>
          <w:lang w:val="en-US"/>
        </w:rPr>
      </w:pPr>
      <w:r w:rsidRPr="00EC64DC">
        <w:rPr>
          <w:rFonts w:eastAsia="Calibri"/>
          <w:sz w:val="20"/>
          <w:szCs w:val="20"/>
          <w:lang w:val="en-US" w:eastAsia="en-US"/>
        </w:rPr>
        <w:t>39. «Mergers and acquisitions» («</w:t>
      </w:r>
      <w:r w:rsidRPr="00EC64DC">
        <w:rPr>
          <w:rFonts w:eastAsia="Calibri"/>
          <w:sz w:val="20"/>
          <w:szCs w:val="20"/>
          <w:lang w:eastAsia="en-US"/>
        </w:rPr>
        <w:t>Слияния</w:t>
      </w:r>
      <w:r w:rsidRPr="00EC64DC">
        <w:rPr>
          <w:rFonts w:eastAsia="Calibri"/>
          <w:sz w:val="20"/>
          <w:szCs w:val="20"/>
          <w:lang w:val="en-US" w:eastAsia="en-US"/>
        </w:rPr>
        <w:t xml:space="preserve"> </w:t>
      </w:r>
      <w:r w:rsidRPr="00EC64DC">
        <w:rPr>
          <w:rFonts w:eastAsia="Calibri"/>
          <w:sz w:val="20"/>
          <w:szCs w:val="20"/>
          <w:lang w:eastAsia="en-US"/>
        </w:rPr>
        <w:t>и</w:t>
      </w:r>
      <w:r w:rsidRPr="00EC64DC">
        <w:rPr>
          <w:rFonts w:eastAsia="Calibri"/>
          <w:sz w:val="20"/>
          <w:szCs w:val="20"/>
          <w:lang w:val="en-US" w:eastAsia="en-US"/>
        </w:rPr>
        <w:t xml:space="preserve"> </w:t>
      </w:r>
      <w:r w:rsidRPr="00EC64DC">
        <w:rPr>
          <w:rFonts w:eastAsia="Calibri"/>
          <w:sz w:val="20"/>
          <w:szCs w:val="20"/>
          <w:lang w:eastAsia="en-US"/>
        </w:rPr>
        <w:t>поглощения</w:t>
      </w:r>
      <w:r w:rsidRPr="00EC64DC">
        <w:rPr>
          <w:rFonts w:eastAsia="Calibri"/>
          <w:sz w:val="20"/>
          <w:szCs w:val="20"/>
          <w:lang w:val="en-US" w:eastAsia="en-US"/>
        </w:rPr>
        <w:t>»)</w:t>
      </w:r>
    </w:p>
    <w:p w:rsidR="006C65CE" w:rsidRPr="00EC64DC" w:rsidRDefault="006C65CE">
      <w:pPr>
        <w:widowControl w:val="0"/>
        <w:tabs>
          <w:tab w:val="left" w:leader="dot" w:pos="9923"/>
        </w:tabs>
        <w:autoSpaceDE w:val="0"/>
        <w:jc w:val="both"/>
      </w:pPr>
      <w:r w:rsidRPr="00EC64DC">
        <w:rPr>
          <w:rFonts w:eastAsia="Calibri"/>
          <w:sz w:val="20"/>
          <w:szCs w:val="20"/>
          <w:lang w:eastAsia="en-US"/>
        </w:rPr>
        <w:t>40. «Making cultural diversity work» («Организация работы в поликультурном обществе»)</w:t>
      </w:r>
    </w:p>
    <w:p w:rsidR="006C65CE" w:rsidRPr="00EC64DC" w:rsidRDefault="006C65CE">
      <w:pPr>
        <w:widowControl w:val="0"/>
        <w:tabs>
          <w:tab w:val="left" w:leader="dot" w:pos="9923"/>
        </w:tabs>
        <w:autoSpaceDE w:val="0"/>
        <w:jc w:val="both"/>
        <w:rPr>
          <w:lang w:val="en-US"/>
        </w:rPr>
      </w:pPr>
      <w:r w:rsidRPr="00EC64DC">
        <w:rPr>
          <w:rFonts w:eastAsia="Calibri"/>
          <w:sz w:val="20"/>
          <w:szCs w:val="20"/>
          <w:lang w:val="en-US" w:eastAsia="en-US"/>
        </w:rPr>
        <w:t>41. «Modernizing the Japanese way of working» («</w:t>
      </w:r>
      <w:r w:rsidRPr="00EC64DC">
        <w:rPr>
          <w:rFonts w:eastAsia="Calibri"/>
          <w:sz w:val="20"/>
          <w:szCs w:val="20"/>
          <w:lang w:eastAsia="en-US"/>
        </w:rPr>
        <w:t>Модернизация</w:t>
      </w:r>
      <w:r w:rsidRPr="00EC64DC">
        <w:rPr>
          <w:rFonts w:eastAsia="Calibri"/>
          <w:sz w:val="20"/>
          <w:szCs w:val="20"/>
          <w:lang w:val="en-US" w:eastAsia="en-US"/>
        </w:rPr>
        <w:t xml:space="preserve"> </w:t>
      </w:r>
      <w:r w:rsidRPr="00EC64DC">
        <w:rPr>
          <w:rFonts w:eastAsia="Calibri"/>
          <w:sz w:val="20"/>
          <w:szCs w:val="20"/>
          <w:lang w:eastAsia="en-US"/>
        </w:rPr>
        <w:t>японского</w:t>
      </w:r>
      <w:r w:rsidRPr="00EC64DC">
        <w:rPr>
          <w:rFonts w:eastAsia="Calibri"/>
          <w:sz w:val="20"/>
          <w:szCs w:val="20"/>
          <w:lang w:val="en-US" w:eastAsia="en-US"/>
        </w:rPr>
        <w:t xml:space="preserve"> </w:t>
      </w:r>
      <w:r w:rsidRPr="00EC64DC">
        <w:rPr>
          <w:rFonts w:eastAsia="Calibri"/>
          <w:sz w:val="20"/>
          <w:szCs w:val="20"/>
          <w:lang w:eastAsia="en-US"/>
        </w:rPr>
        <w:t>стиля</w:t>
      </w:r>
      <w:r w:rsidRPr="00EC64DC">
        <w:rPr>
          <w:rFonts w:eastAsia="Calibri"/>
          <w:sz w:val="20"/>
          <w:szCs w:val="20"/>
          <w:lang w:val="en-US" w:eastAsia="en-US"/>
        </w:rPr>
        <w:t xml:space="preserve"> </w:t>
      </w:r>
      <w:r w:rsidRPr="00EC64DC">
        <w:rPr>
          <w:rFonts w:eastAsia="Calibri"/>
          <w:sz w:val="20"/>
          <w:szCs w:val="20"/>
          <w:lang w:eastAsia="en-US"/>
        </w:rPr>
        <w:t>работы</w:t>
      </w:r>
      <w:r w:rsidRPr="00EC64DC">
        <w:rPr>
          <w:rFonts w:eastAsia="Calibri"/>
          <w:sz w:val="20"/>
          <w:szCs w:val="20"/>
          <w:lang w:val="en-US" w:eastAsia="en-US"/>
        </w:rPr>
        <w:t>»)</w:t>
      </w:r>
    </w:p>
    <w:p w:rsidR="006C65CE" w:rsidRPr="00EC64DC" w:rsidRDefault="006C65CE">
      <w:pPr>
        <w:widowControl w:val="0"/>
        <w:tabs>
          <w:tab w:val="left" w:leader="dot" w:pos="9923"/>
        </w:tabs>
        <w:autoSpaceDE w:val="0"/>
        <w:jc w:val="both"/>
        <w:rPr>
          <w:lang w:val="en-US"/>
        </w:rPr>
      </w:pPr>
      <w:r w:rsidRPr="00EC64DC">
        <w:rPr>
          <w:rFonts w:eastAsia="Calibri"/>
          <w:sz w:val="20"/>
          <w:szCs w:val="20"/>
          <w:lang w:val="en-US" w:eastAsia="en-US"/>
        </w:rPr>
        <w:t>42. «Learn About Your Prospect To Make The Sale» («</w:t>
      </w:r>
      <w:r w:rsidRPr="00EC64DC">
        <w:rPr>
          <w:rFonts w:eastAsia="Calibri"/>
          <w:sz w:val="20"/>
          <w:szCs w:val="20"/>
          <w:lang w:eastAsia="en-US"/>
        </w:rPr>
        <w:t>Узнай</w:t>
      </w:r>
      <w:r w:rsidRPr="00EC64DC">
        <w:rPr>
          <w:rFonts w:eastAsia="Calibri"/>
          <w:sz w:val="20"/>
          <w:szCs w:val="20"/>
          <w:lang w:val="en-US" w:eastAsia="en-US"/>
        </w:rPr>
        <w:t xml:space="preserve"> </w:t>
      </w:r>
      <w:r w:rsidRPr="00EC64DC">
        <w:rPr>
          <w:rFonts w:eastAsia="Calibri"/>
          <w:sz w:val="20"/>
          <w:szCs w:val="20"/>
          <w:lang w:eastAsia="en-US"/>
        </w:rPr>
        <w:t>о</w:t>
      </w:r>
      <w:r w:rsidRPr="00EC64DC">
        <w:rPr>
          <w:rFonts w:eastAsia="Calibri"/>
          <w:sz w:val="20"/>
          <w:szCs w:val="20"/>
          <w:lang w:val="en-US" w:eastAsia="en-US"/>
        </w:rPr>
        <w:t xml:space="preserve"> </w:t>
      </w:r>
      <w:r w:rsidRPr="00EC64DC">
        <w:rPr>
          <w:rFonts w:eastAsia="Calibri"/>
          <w:sz w:val="20"/>
          <w:szCs w:val="20"/>
          <w:lang w:eastAsia="en-US"/>
        </w:rPr>
        <w:t>перспективах</w:t>
      </w:r>
      <w:r w:rsidRPr="00EC64DC">
        <w:rPr>
          <w:rFonts w:eastAsia="Calibri"/>
          <w:sz w:val="20"/>
          <w:szCs w:val="20"/>
          <w:lang w:val="en-US" w:eastAsia="en-US"/>
        </w:rPr>
        <w:t xml:space="preserve"> </w:t>
      </w:r>
      <w:r w:rsidRPr="00EC64DC">
        <w:rPr>
          <w:rFonts w:eastAsia="Calibri"/>
          <w:sz w:val="20"/>
          <w:szCs w:val="20"/>
          <w:lang w:eastAsia="en-US"/>
        </w:rPr>
        <w:t>стимулирования</w:t>
      </w:r>
      <w:r w:rsidRPr="00EC64DC">
        <w:rPr>
          <w:rFonts w:eastAsia="Calibri"/>
          <w:sz w:val="20"/>
          <w:szCs w:val="20"/>
          <w:lang w:val="en-US" w:eastAsia="en-US"/>
        </w:rPr>
        <w:t xml:space="preserve"> </w:t>
      </w:r>
      <w:r w:rsidRPr="00EC64DC">
        <w:rPr>
          <w:rFonts w:eastAsia="Calibri"/>
          <w:sz w:val="20"/>
          <w:szCs w:val="20"/>
          <w:lang w:eastAsia="en-US"/>
        </w:rPr>
        <w:t>сбыта</w:t>
      </w:r>
      <w:r w:rsidRPr="00EC64DC">
        <w:rPr>
          <w:rFonts w:eastAsia="Calibri"/>
          <w:sz w:val="20"/>
          <w:szCs w:val="20"/>
          <w:lang w:val="en-US" w:eastAsia="en-US"/>
        </w:rPr>
        <w:t>»)</w:t>
      </w:r>
    </w:p>
    <w:p w:rsidR="006C65CE" w:rsidRPr="00EC64DC" w:rsidRDefault="006C65CE">
      <w:pPr>
        <w:widowControl w:val="0"/>
        <w:tabs>
          <w:tab w:val="left" w:leader="dot" w:pos="9923"/>
        </w:tabs>
        <w:autoSpaceDE w:val="0"/>
        <w:jc w:val="both"/>
        <w:rPr>
          <w:lang w:val="en-US"/>
        </w:rPr>
      </w:pPr>
      <w:r w:rsidRPr="00EC64DC">
        <w:rPr>
          <w:rFonts w:eastAsia="Calibri"/>
          <w:sz w:val="20"/>
          <w:szCs w:val="20"/>
          <w:lang w:val="en-US" w:eastAsia="en-US"/>
        </w:rPr>
        <w:t>43. «Finding new ways to grow a company in today’s tough climate isn’t easy» («</w:t>
      </w:r>
      <w:r w:rsidRPr="00EC64DC">
        <w:rPr>
          <w:rFonts w:eastAsia="Calibri"/>
          <w:sz w:val="20"/>
          <w:szCs w:val="20"/>
          <w:lang w:eastAsia="en-US"/>
        </w:rPr>
        <w:t>О</w:t>
      </w:r>
      <w:r w:rsidRPr="00EC64DC">
        <w:rPr>
          <w:rFonts w:eastAsia="Calibri"/>
          <w:sz w:val="20"/>
          <w:szCs w:val="20"/>
          <w:lang w:val="en-US" w:eastAsia="en-US"/>
        </w:rPr>
        <w:t xml:space="preserve"> </w:t>
      </w:r>
      <w:r w:rsidRPr="00EC64DC">
        <w:rPr>
          <w:rFonts w:eastAsia="Calibri"/>
          <w:sz w:val="20"/>
          <w:szCs w:val="20"/>
          <w:lang w:eastAsia="en-US"/>
        </w:rPr>
        <w:t>сложности</w:t>
      </w:r>
      <w:r w:rsidRPr="00EC64DC">
        <w:rPr>
          <w:rFonts w:eastAsia="Calibri"/>
          <w:sz w:val="20"/>
          <w:szCs w:val="20"/>
          <w:lang w:val="en-US" w:eastAsia="en-US"/>
        </w:rPr>
        <w:t xml:space="preserve"> </w:t>
      </w:r>
      <w:r w:rsidRPr="00EC64DC">
        <w:rPr>
          <w:rFonts w:eastAsia="Calibri"/>
          <w:sz w:val="20"/>
          <w:szCs w:val="20"/>
          <w:lang w:eastAsia="en-US"/>
        </w:rPr>
        <w:t>поиска</w:t>
      </w:r>
      <w:r w:rsidRPr="00EC64DC">
        <w:rPr>
          <w:rFonts w:eastAsia="Calibri"/>
          <w:sz w:val="20"/>
          <w:szCs w:val="20"/>
          <w:lang w:val="en-US" w:eastAsia="en-US"/>
        </w:rPr>
        <w:t xml:space="preserve"> </w:t>
      </w:r>
      <w:r w:rsidRPr="00EC64DC">
        <w:rPr>
          <w:rFonts w:eastAsia="Calibri"/>
          <w:sz w:val="20"/>
          <w:szCs w:val="20"/>
          <w:lang w:eastAsia="en-US"/>
        </w:rPr>
        <w:t>новых</w:t>
      </w:r>
      <w:r w:rsidRPr="00EC64DC">
        <w:rPr>
          <w:rFonts w:eastAsia="Calibri"/>
          <w:sz w:val="20"/>
          <w:szCs w:val="20"/>
          <w:lang w:val="en-US" w:eastAsia="en-US"/>
        </w:rPr>
        <w:t xml:space="preserve"> </w:t>
      </w:r>
      <w:r w:rsidRPr="00EC64DC">
        <w:rPr>
          <w:rFonts w:eastAsia="Calibri"/>
          <w:sz w:val="20"/>
          <w:szCs w:val="20"/>
          <w:lang w:eastAsia="en-US"/>
        </w:rPr>
        <w:t>способов</w:t>
      </w:r>
      <w:r w:rsidRPr="00EC64DC">
        <w:rPr>
          <w:rFonts w:eastAsia="Calibri"/>
          <w:sz w:val="20"/>
          <w:szCs w:val="20"/>
          <w:lang w:val="en-US" w:eastAsia="en-US"/>
        </w:rPr>
        <w:t xml:space="preserve"> </w:t>
      </w:r>
      <w:r w:rsidRPr="00EC64DC">
        <w:rPr>
          <w:rFonts w:eastAsia="Calibri"/>
          <w:sz w:val="20"/>
          <w:szCs w:val="20"/>
          <w:lang w:eastAsia="en-US"/>
        </w:rPr>
        <w:t>развития</w:t>
      </w:r>
      <w:r w:rsidRPr="00EC64DC">
        <w:rPr>
          <w:rFonts w:eastAsia="Calibri"/>
          <w:sz w:val="20"/>
          <w:szCs w:val="20"/>
          <w:lang w:val="en-US" w:eastAsia="en-US"/>
        </w:rPr>
        <w:t xml:space="preserve"> </w:t>
      </w:r>
      <w:r w:rsidRPr="00EC64DC">
        <w:rPr>
          <w:rFonts w:eastAsia="Calibri"/>
          <w:sz w:val="20"/>
          <w:szCs w:val="20"/>
          <w:lang w:eastAsia="en-US"/>
        </w:rPr>
        <w:t>компании</w:t>
      </w:r>
      <w:r w:rsidRPr="00EC64DC">
        <w:rPr>
          <w:rFonts w:eastAsia="Calibri"/>
          <w:sz w:val="20"/>
          <w:szCs w:val="20"/>
          <w:lang w:val="en-US" w:eastAsia="en-US"/>
        </w:rPr>
        <w:t xml:space="preserve"> </w:t>
      </w:r>
      <w:r w:rsidRPr="00EC64DC">
        <w:rPr>
          <w:rFonts w:eastAsia="Calibri"/>
          <w:sz w:val="20"/>
          <w:szCs w:val="20"/>
          <w:lang w:eastAsia="en-US"/>
        </w:rPr>
        <w:t>в</w:t>
      </w:r>
      <w:r w:rsidRPr="00EC64DC">
        <w:rPr>
          <w:rFonts w:eastAsia="Calibri"/>
          <w:sz w:val="20"/>
          <w:szCs w:val="20"/>
          <w:lang w:val="en-US" w:eastAsia="en-US"/>
        </w:rPr>
        <w:t xml:space="preserve"> </w:t>
      </w:r>
      <w:r w:rsidRPr="00EC64DC">
        <w:rPr>
          <w:rFonts w:eastAsia="Calibri"/>
          <w:sz w:val="20"/>
          <w:szCs w:val="20"/>
          <w:lang w:eastAsia="en-US"/>
        </w:rPr>
        <w:t>современном</w:t>
      </w:r>
      <w:r w:rsidRPr="00EC64DC">
        <w:rPr>
          <w:rFonts w:eastAsia="Calibri"/>
          <w:sz w:val="20"/>
          <w:szCs w:val="20"/>
          <w:lang w:val="en-US" w:eastAsia="en-US"/>
        </w:rPr>
        <w:t xml:space="preserve"> </w:t>
      </w:r>
      <w:r w:rsidRPr="00EC64DC">
        <w:rPr>
          <w:rFonts w:eastAsia="Calibri"/>
          <w:sz w:val="20"/>
          <w:szCs w:val="20"/>
          <w:lang w:eastAsia="en-US"/>
        </w:rPr>
        <w:t>суровом</w:t>
      </w:r>
      <w:r w:rsidRPr="00EC64DC">
        <w:rPr>
          <w:rFonts w:eastAsia="Calibri"/>
          <w:sz w:val="20"/>
          <w:szCs w:val="20"/>
          <w:lang w:val="en-US" w:eastAsia="en-US"/>
        </w:rPr>
        <w:t xml:space="preserve"> </w:t>
      </w:r>
      <w:r w:rsidRPr="00EC64DC">
        <w:rPr>
          <w:rFonts w:eastAsia="Calibri"/>
          <w:sz w:val="20"/>
          <w:szCs w:val="20"/>
          <w:lang w:eastAsia="en-US"/>
        </w:rPr>
        <w:t>климате</w:t>
      </w:r>
      <w:r w:rsidRPr="00EC64DC">
        <w:rPr>
          <w:rFonts w:eastAsia="Calibri"/>
          <w:sz w:val="20"/>
          <w:szCs w:val="20"/>
          <w:lang w:val="en-US" w:eastAsia="en-US"/>
        </w:rPr>
        <w:t>»)</w:t>
      </w:r>
    </w:p>
    <w:p w:rsidR="006C65CE" w:rsidRPr="00EC64DC" w:rsidRDefault="006C65CE">
      <w:pPr>
        <w:widowControl w:val="0"/>
        <w:tabs>
          <w:tab w:val="left" w:leader="dot" w:pos="9923"/>
        </w:tabs>
        <w:autoSpaceDE w:val="0"/>
        <w:jc w:val="both"/>
      </w:pPr>
      <w:r w:rsidRPr="00EC64DC">
        <w:rPr>
          <w:rFonts w:eastAsia="Calibri"/>
          <w:sz w:val="20"/>
          <w:szCs w:val="20"/>
          <w:lang w:eastAsia="en-US"/>
        </w:rPr>
        <w:t>44. «Business life» («Жизнь в деловой среде»)</w:t>
      </w:r>
    </w:p>
    <w:p w:rsidR="006C65CE" w:rsidRPr="00EC64DC" w:rsidRDefault="006C65CE">
      <w:pPr>
        <w:widowControl w:val="0"/>
        <w:tabs>
          <w:tab w:val="left" w:leader="dot" w:pos="9923"/>
        </w:tabs>
        <w:autoSpaceDE w:val="0"/>
        <w:jc w:val="both"/>
      </w:pPr>
      <w:r w:rsidRPr="00EC64DC">
        <w:rPr>
          <w:rFonts w:eastAsia="Calibri"/>
          <w:sz w:val="20"/>
          <w:szCs w:val="20"/>
          <w:lang w:eastAsia="en-US"/>
        </w:rPr>
        <w:t>45. «</w:t>
      </w:r>
      <w:r w:rsidRPr="00EC64DC">
        <w:rPr>
          <w:rFonts w:eastAsia="Calibri"/>
          <w:sz w:val="20"/>
          <w:szCs w:val="20"/>
          <w:lang w:val="en-US" w:eastAsia="en-US"/>
        </w:rPr>
        <w:t>China</w:t>
      </w:r>
      <w:r w:rsidRPr="00EC64DC">
        <w:rPr>
          <w:rFonts w:eastAsia="Calibri"/>
          <w:sz w:val="20"/>
          <w:szCs w:val="20"/>
          <w:lang w:eastAsia="en-US"/>
        </w:rPr>
        <w:t>’</w:t>
      </w:r>
      <w:r w:rsidRPr="00EC64DC">
        <w:rPr>
          <w:rFonts w:eastAsia="Calibri"/>
          <w:sz w:val="20"/>
          <w:szCs w:val="20"/>
          <w:lang w:val="en-US" w:eastAsia="en-US"/>
        </w:rPr>
        <w:t>s</w:t>
      </w:r>
      <w:r w:rsidRPr="00EC64DC">
        <w:rPr>
          <w:rFonts w:eastAsia="Calibri"/>
          <w:sz w:val="20"/>
          <w:szCs w:val="20"/>
          <w:lang w:eastAsia="en-US"/>
        </w:rPr>
        <w:t xml:space="preserve"> </w:t>
      </w:r>
      <w:r w:rsidRPr="00EC64DC">
        <w:rPr>
          <w:rFonts w:eastAsia="Calibri"/>
          <w:sz w:val="20"/>
          <w:szCs w:val="20"/>
          <w:lang w:val="en-US" w:eastAsia="en-US"/>
        </w:rPr>
        <w:t>new</w:t>
      </w:r>
      <w:r w:rsidRPr="00EC64DC">
        <w:rPr>
          <w:rFonts w:eastAsia="Calibri"/>
          <w:sz w:val="20"/>
          <w:szCs w:val="20"/>
          <w:lang w:eastAsia="en-US"/>
        </w:rPr>
        <w:t xml:space="preserve"> </w:t>
      </w:r>
      <w:r w:rsidRPr="00EC64DC">
        <w:rPr>
          <w:rFonts w:eastAsia="Calibri"/>
          <w:sz w:val="20"/>
          <w:szCs w:val="20"/>
          <w:lang w:val="en-US" w:eastAsia="en-US"/>
        </w:rPr>
        <w:t>wave</w:t>
      </w:r>
      <w:r w:rsidRPr="00EC64DC">
        <w:rPr>
          <w:rFonts w:eastAsia="Calibri"/>
          <w:sz w:val="20"/>
          <w:szCs w:val="20"/>
          <w:lang w:eastAsia="en-US"/>
        </w:rPr>
        <w:t xml:space="preserve"> </w:t>
      </w:r>
      <w:r w:rsidRPr="00EC64DC">
        <w:rPr>
          <w:rFonts w:eastAsia="Calibri"/>
          <w:sz w:val="20"/>
          <w:szCs w:val="20"/>
          <w:lang w:val="en-US" w:eastAsia="en-US"/>
        </w:rPr>
        <w:t>heads</w:t>
      </w:r>
      <w:r w:rsidRPr="00EC64DC">
        <w:rPr>
          <w:rFonts w:eastAsia="Calibri"/>
          <w:sz w:val="20"/>
          <w:szCs w:val="20"/>
          <w:lang w:eastAsia="en-US"/>
        </w:rPr>
        <w:t xml:space="preserve"> </w:t>
      </w:r>
      <w:r w:rsidRPr="00EC64DC">
        <w:rPr>
          <w:rFonts w:eastAsia="Calibri"/>
          <w:sz w:val="20"/>
          <w:szCs w:val="20"/>
          <w:lang w:val="en-US" w:eastAsia="en-US"/>
        </w:rPr>
        <w:t>west</w:t>
      </w:r>
      <w:r w:rsidRPr="00EC64DC">
        <w:rPr>
          <w:rFonts w:eastAsia="Calibri"/>
          <w:sz w:val="20"/>
          <w:szCs w:val="20"/>
          <w:lang w:eastAsia="en-US"/>
        </w:rPr>
        <w:t>» («Китай претендует на западный рынок»)</w:t>
      </w:r>
    </w:p>
    <w:p w:rsidR="006C65CE" w:rsidRPr="00EC64DC" w:rsidRDefault="006C65CE">
      <w:pPr>
        <w:widowControl w:val="0"/>
        <w:tabs>
          <w:tab w:val="left" w:leader="dot" w:pos="9923"/>
        </w:tabs>
        <w:autoSpaceDE w:val="0"/>
        <w:jc w:val="center"/>
        <w:rPr>
          <w:rFonts w:eastAsia="Calibri"/>
          <w:sz w:val="20"/>
          <w:szCs w:val="20"/>
          <w:lang w:eastAsia="en-US"/>
        </w:rPr>
      </w:pPr>
    </w:p>
    <w:p w:rsidR="006C65CE" w:rsidRPr="00EC64DC" w:rsidRDefault="006C65CE">
      <w:pPr>
        <w:widowControl w:val="0"/>
        <w:tabs>
          <w:tab w:val="left" w:leader="dot" w:pos="9923"/>
        </w:tabs>
        <w:autoSpaceDE w:val="0"/>
        <w:jc w:val="center"/>
      </w:pPr>
      <w:r w:rsidRPr="00EC64DC">
        <w:rPr>
          <w:rFonts w:eastAsia="Calibri"/>
          <w:b/>
          <w:bCs/>
          <w:i/>
          <w:iCs/>
          <w:u w:val="single"/>
          <w:lang w:eastAsia="en-US"/>
        </w:rPr>
        <w:t>Повышенный уровень</w:t>
      </w:r>
    </w:p>
    <w:p w:rsidR="006C65CE" w:rsidRPr="00EC64DC" w:rsidRDefault="006C65CE" w:rsidP="00B27CE9">
      <w:pPr>
        <w:widowControl w:val="0"/>
        <w:numPr>
          <w:ilvl w:val="0"/>
          <w:numId w:val="71"/>
        </w:numPr>
        <w:tabs>
          <w:tab w:val="left" w:leader="dot" w:pos="9923"/>
        </w:tabs>
        <w:autoSpaceDE w:val="0"/>
        <w:jc w:val="both"/>
      </w:pPr>
      <w:r w:rsidRPr="00EC64DC">
        <w:rPr>
          <w:rFonts w:eastAsia="SimSun"/>
          <w:sz w:val="20"/>
          <w:szCs w:val="20"/>
        </w:rPr>
        <w:t>“Education” («Образование»)</w:t>
      </w:r>
    </w:p>
    <w:p w:rsidR="006C65CE" w:rsidRPr="00EC64DC" w:rsidRDefault="006C65CE" w:rsidP="00B27CE9">
      <w:pPr>
        <w:widowControl w:val="0"/>
        <w:numPr>
          <w:ilvl w:val="0"/>
          <w:numId w:val="71"/>
        </w:numPr>
        <w:tabs>
          <w:tab w:val="left" w:leader="dot" w:pos="9923"/>
        </w:tabs>
        <w:autoSpaceDE w:val="0"/>
        <w:jc w:val="both"/>
      </w:pPr>
      <w:r w:rsidRPr="00EC64DC">
        <w:rPr>
          <w:rFonts w:eastAsia="SimSun"/>
          <w:sz w:val="20"/>
          <w:szCs w:val="20"/>
        </w:rPr>
        <w:t>“Language Education</w:t>
      </w:r>
      <w:r w:rsidRPr="00EC64DC">
        <w:rPr>
          <w:rFonts w:eastAsia="SimSun"/>
          <w:sz w:val="20"/>
          <w:szCs w:val="20"/>
          <w:lang w:val="en-US"/>
        </w:rPr>
        <w:t>” (</w:t>
      </w:r>
      <w:r w:rsidRPr="00EC64DC">
        <w:rPr>
          <w:rFonts w:eastAsia="SimSun"/>
          <w:sz w:val="20"/>
          <w:szCs w:val="20"/>
        </w:rPr>
        <w:t>«Языковое образование»</w:t>
      </w:r>
      <w:r w:rsidRPr="00EC64DC">
        <w:rPr>
          <w:rFonts w:eastAsia="SimSun"/>
          <w:sz w:val="20"/>
          <w:szCs w:val="20"/>
          <w:lang w:val="en-US"/>
        </w:rPr>
        <w:t>)</w:t>
      </w:r>
    </w:p>
    <w:p w:rsidR="006C65CE" w:rsidRPr="00EC64DC" w:rsidRDefault="006C65CE" w:rsidP="00B27CE9">
      <w:pPr>
        <w:widowControl w:val="0"/>
        <w:numPr>
          <w:ilvl w:val="0"/>
          <w:numId w:val="71"/>
        </w:numPr>
        <w:tabs>
          <w:tab w:val="left" w:leader="dot" w:pos="9923"/>
        </w:tabs>
        <w:autoSpaceDE w:val="0"/>
        <w:jc w:val="both"/>
      </w:pPr>
      <w:r w:rsidRPr="00EC64DC">
        <w:rPr>
          <w:rFonts w:eastAsia="SimSun"/>
          <w:sz w:val="20"/>
          <w:szCs w:val="20"/>
        </w:rPr>
        <w:t>“Family Lifestyle” («Семейный образ жизни»)</w:t>
      </w:r>
    </w:p>
    <w:p w:rsidR="006C65CE" w:rsidRPr="00EC64DC" w:rsidRDefault="006C65CE" w:rsidP="00B27CE9">
      <w:pPr>
        <w:widowControl w:val="0"/>
        <w:numPr>
          <w:ilvl w:val="0"/>
          <w:numId w:val="71"/>
        </w:numPr>
        <w:tabs>
          <w:tab w:val="left" w:leader="dot" w:pos="9923"/>
        </w:tabs>
        <w:autoSpaceDE w:val="0"/>
        <w:jc w:val="both"/>
        <w:rPr>
          <w:lang w:val="en-US"/>
        </w:rPr>
      </w:pPr>
      <w:r w:rsidRPr="00EC64DC">
        <w:rPr>
          <w:rFonts w:eastAsia="SimSun"/>
          <w:sz w:val="20"/>
          <w:szCs w:val="20"/>
          <w:lang w:val="en-US"/>
        </w:rPr>
        <w:t>“Family Health History” («</w:t>
      </w:r>
      <w:r w:rsidRPr="00EC64DC">
        <w:rPr>
          <w:rFonts w:eastAsia="SimSun"/>
          <w:sz w:val="20"/>
          <w:szCs w:val="20"/>
        </w:rPr>
        <w:t>История</w:t>
      </w:r>
      <w:r w:rsidRPr="00EC64DC">
        <w:rPr>
          <w:rFonts w:eastAsia="SimSun"/>
          <w:sz w:val="20"/>
          <w:szCs w:val="20"/>
          <w:lang w:val="en-US"/>
        </w:rPr>
        <w:t xml:space="preserve"> </w:t>
      </w:r>
      <w:r w:rsidRPr="00EC64DC">
        <w:rPr>
          <w:rFonts w:eastAsia="SimSun"/>
          <w:sz w:val="20"/>
          <w:szCs w:val="20"/>
        </w:rPr>
        <w:t>болезни</w:t>
      </w:r>
      <w:r w:rsidRPr="00EC64DC">
        <w:rPr>
          <w:rFonts w:eastAsia="SimSun"/>
          <w:sz w:val="20"/>
          <w:szCs w:val="20"/>
          <w:lang w:val="en-US"/>
        </w:rPr>
        <w:t xml:space="preserve"> </w:t>
      </w:r>
      <w:r w:rsidRPr="00EC64DC">
        <w:rPr>
          <w:rFonts w:eastAsia="SimSun"/>
          <w:sz w:val="20"/>
          <w:szCs w:val="20"/>
        </w:rPr>
        <w:t>семьи</w:t>
      </w:r>
      <w:r w:rsidRPr="00EC64DC">
        <w:rPr>
          <w:rFonts w:eastAsia="SimSun"/>
          <w:sz w:val="20"/>
          <w:szCs w:val="20"/>
          <w:lang w:val="en-US"/>
        </w:rPr>
        <w:t>»)</w:t>
      </w:r>
    </w:p>
    <w:p w:rsidR="006C65CE" w:rsidRPr="00EC64DC" w:rsidRDefault="006C65CE" w:rsidP="00B27CE9">
      <w:pPr>
        <w:widowControl w:val="0"/>
        <w:numPr>
          <w:ilvl w:val="0"/>
          <w:numId w:val="71"/>
        </w:numPr>
        <w:tabs>
          <w:tab w:val="left" w:leader="dot" w:pos="9923"/>
        </w:tabs>
        <w:autoSpaceDE w:val="0"/>
        <w:jc w:val="both"/>
        <w:rPr>
          <w:lang w:val="en-US"/>
        </w:rPr>
      </w:pPr>
      <w:r w:rsidRPr="00EC64DC">
        <w:rPr>
          <w:rFonts w:eastAsia="SimSun"/>
          <w:sz w:val="20"/>
          <w:szCs w:val="20"/>
          <w:lang w:val="en-US"/>
        </w:rPr>
        <w:t>“The Difference Between Gluten and Carbohydrates” («</w:t>
      </w:r>
      <w:r w:rsidRPr="00EC64DC">
        <w:rPr>
          <w:rFonts w:eastAsia="SimSun"/>
          <w:sz w:val="20"/>
          <w:szCs w:val="20"/>
        </w:rPr>
        <w:t>Разница</w:t>
      </w:r>
      <w:r w:rsidRPr="00EC64DC">
        <w:rPr>
          <w:rFonts w:eastAsia="SimSun"/>
          <w:sz w:val="20"/>
          <w:szCs w:val="20"/>
          <w:lang w:val="en-US"/>
        </w:rPr>
        <w:t xml:space="preserve"> </w:t>
      </w:r>
      <w:r w:rsidRPr="00EC64DC">
        <w:rPr>
          <w:rFonts w:eastAsia="SimSun"/>
          <w:sz w:val="20"/>
          <w:szCs w:val="20"/>
        </w:rPr>
        <w:t>между</w:t>
      </w:r>
      <w:r w:rsidRPr="00EC64DC">
        <w:rPr>
          <w:rFonts w:eastAsia="SimSun"/>
          <w:sz w:val="20"/>
          <w:szCs w:val="20"/>
          <w:lang w:val="en-US"/>
        </w:rPr>
        <w:t xml:space="preserve"> </w:t>
      </w:r>
      <w:r w:rsidRPr="00EC64DC">
        <w:rPr>
          <w:rFonts w:eastAsia="SimSun"/>
          <w:sz w:val="20"/>
          <w:szCs w:val="20"/>
        </w:rPr>
        <w:t>глютеном</w:t>
      </w:r>
      <w:r w:rsidRPr="00EC64DC">
        <w:rPr>
          <w:rFonts w:eastAsia="SimSun"/>
          <w:sz w:val="20"/>
          <w:szCs w:val="20"/>
          <w:lang w:val="en-US"/>
        </w:rPr>
        <w:t xml:space="preserve"> </w:t>
      </w:r>
      <w:r w:rsidRPr="00EC64DC">
        <w:rPr>
          <w:rFonts w:eastAsia="SimSun"/>
          <w:sz w:val="20"/>
          <w:szCs w:val="20"/>
        </w:rPr>
        <w:t>и</w:t>
      </w:r>
      <w:r w:rsidRPr="00EC64DC">
        <w:rPr>
          <w:rFonts w:eastAsia="SimSun"/>
          <w:sz w:val="20"/>
          <w:szCs w:val="20"/>
          <w:lang w:val="en-US"/>
        </w:rPr>
        <w:t xml:space="preserve"> </w:t>
      </w:r>
      <w:r w:rsidRPr="00EC64DC">
        <w:rPr>
          <w:rFonts w:eastAsia="SimSun"/>
          <w:sz w:val="20"/>
          <w:szCs w:val="20"/>
        </w:rPr>
        <w:t>углеводами</w:t>
      </w:r>
      <w:r w:rsidRPr="00EC64DC">
        <w:rPr>
          <w:rFonts w:eastAsia="SimSun"/>
          <w:sz w:val="20"/>
          <w:szCs w:val="20"/>
          <w:lang w:val="en-US"/>
        </w:rPr>
        <w:t>»)</w:t>
      </w:r>
    </w:p>
    <w:p w:rsidR="006C65CE" w:rsidRPr="00EC64DC" w:rsidRDefault="006C65CE" w:rsidP="00B27CE9">
      <w:pPr>
        <w:widowControl w:val="0"/>
        <w:numPr>
          <w:ilvl w:val="0"/>
          <w:numId w:val="71"/>
        </w:numPr>
        <w:tabs>
          <w:tab w:val="left" w:leader="dot" w:pos="9923"/>
        </w:tabs>
        <w:autoSpaceDE w:val="0"/>
        <w:jc w:val="both"/>
        <w:rPr>
          <w:lang w:val="en-US"/>
        </w:rPr>
      </w:pPr>
      <w:r w:rsidRPr="00EC64DC">
        <w:rPr>
          <w:rFonts w:eastAsia="SimSun"/>
          <w:sz w:val="20"/>
          <w:szCs w:val="20"/>
          <w:lang w:val="en-US"/>
        </w:rPr>
        <w:lastRenderedPageBreak/>
        <w:t>“Types of Dominoes” («</w:t>
      </w:r>
      <w:r w:rsidRPr="00EC64DC">
        <w:rPr>
          <w:rFonts w:eastAsia="SimSun"/>
          <w:sz w:val="20"/>
          <w:szCs w:val="20"/>
        </w:rPr>
        <w:t>Типы</w:t>
      </w:r>
      <w:r w:rsidRPr="00EC64DC">
        <w:rPr>
          <w:rFonts w:eastAsia="SimSun"/>
          <w:sz w:val="20"/>
          <w:szCs w:val="20"/>
          <w:lang w:val="en-US"/>
        </w:rPr>
        <w:t xml:space="preserve"> </w:t>
      </w:r>
      <w:r w:rsidRPr="00EC64DC">
        <w:rPr>
          <w:rFonts w:eastAsia="SimSun"/>
          <w:sz w:val="20"/>
          <w:szCs w:val="20"/>
        </w:rPr>
        <w:t>домино</w:t>
      </w:r>
      <w:r w:rsidRPr="00EC64DC">
        <w:rPr>
          <w:rFonts w:eastAsia="SimSun"/>
          <w:sz w:val="20"/>
          <w:szCs w:val="20"/>
          <w:lang w:val="en-US"/>
        </w:rPr>
        <w:t>»)</w:t>
      </w:r>
    </w:p>
    <w:p w:rsidR="006C65CE" w:rsidRPr="00EC64DC" w:rsidRDefault="006C65CE" w:rsidP="00B27CE9">
      <w:pPr>
        <w:widowControl w:val="0"/>
        <w:numPr>
          <w:ilvl w:val="0"/>
          <w:numId w:val="71"/>
        </w:numPr>
        <w:tabs>
          <w:tab w:val="left" w:leader="dot" w:pos="9923"/>
        </w:tabs>
        <w:autoSpaceDE w:val="0"/>
        <w:jc w:val="both"/>
        <w:rPr>
          <w:lang w:val="en-US"/>
        </w:rPr>
      </w:pPr>
      <w:r w:rsidRPr="00EC64DC">
        <w:rPr>
          <w:rFonts w:eastAsia="SimSun"/>
          <w:sz w:val="20"/>
          <w:szCs w:val="20"/>
          <w:lang w:val="en-US"/>
        </w:rPr>
        <w:t>“History of Marriage” («</w:t>
      </w:r>
      <w:r w:rsidRPr="00EC64DC">
        <w:rPr>
          <w:rFonts w:eastAsia="SimSun"/>
          <w:sz w:val="20"/>
          <w:szCs w:val="20"/>
        </w:rPr>
        <w:t>История</w:t>
      </w:r>
      <w:r w:rsidRPr="00EC64DC">
        <w:rPr>
          <w:rFonts w:eastAsia="SimSun"/>
          <w:sz w:val="20"/>
          <w:szCs w:val="20"/>
          <w:lang w:val="en-US"/>
        </w:rPr>
        <w:t xml:space="preserve"> </w:t>
      </w:r>
      <w:r w:rsidRPr="00EC64DC">
        <w:rPr>
          <w:rFonts w:eastAsia="SimSun"/>
          <w:sz w:val="20"/>
          <w:szCs w:val="20"/>
        </w:rPr>
        <w:t>замужества</w:t>
      </w:r>
      <w:r w:rsidRPr="00EC64DC">
        <w:rPr>
          <w:rFonts w:eastAsia="SimSun"/>
          <w:sz w:val="20"/>
          <w:szCs w:val="20"/>
          <w:lang w:val="en-US"/>
        </w:rPr>
        <w:t>»)</w:t>
      </w:r>
    </w:p>
    <w:p w:rsidR="006C65CE" w:rsidRPr="00EC64DC" w:rsidRDefault="006C65CE" w:rsidP="00B27CE9">
      <w:pPr>
        <w:widowControl w:val="0"/>
        <w:numPr>
          <w:ilvl w:val="0"/>
          <w:numId w:val="71"/>
        </w:numPr>
        <w:tabs>
          <w:tab w:val="left" w:leader="dot" w:pos="9923"/>
        </w:tabs>
        <w:autoSpaceDE w:val="0"/>
        <w:jc w:val="both"/>
        <w:rPr>
          <w:lang w:val="en-US"/>
        </w:rPr>
      </w:pPr>
      <w:r w:rsidRPr="00EC64DC">
        <w:rPr>
          <w:rFonts w:eastAsia="SimSun"/>
          <w:sz w:val="20"/>
          <w:szCs w:val="20"/>
          <w:lang w:val="en-US"/>
        </w:rPr>
        <w:t>“The History of Distance Education” («</w:t>
      </w:r>
      <w:r w:rsidRPr="00EC64DC">
        <w:rPr>
          <w:rFonts w:eastAsia="SimSun"/>
          <w:sz w:val="20"/>
          <w:szCs w:val="20"/>
        </w:rPr>
        <w:t>История</w:t>
      </w:r>
      <w:r w:rsidRPr="00EC64DC">
        <w:rPr>
          <w:rFonts w:eastAsia="SimSun"/>
          <w:sz w:val="20"/>
          <w:szCs w:val="20"/>
          <w:lang w:val="en-US"/>
        </w:rPr>
        <w:t xml:space="preserve"> </w:t>
      </w:r>
      <w:r w:rsidRPr="00EC64DC">
        <w:rPr>
          <w:rFonts w:eastAsia="SimSun"/>
          <w:sz w:val="20"/>
          <w:szCs w:val="20"/>
        </w:rPr>
        <w:t>дистанционного</w:t>
      </w:r>
      <w:r w:rsidRPr="00EC64DC">
        <w:rPr>
          <w:rFonts w:eastAsia="SimSun"/>
          <w:sz w:val="20"/>
          <w:szCs w:val="20"/>
          <w:lang w:val="en-US"/>
        </w:rPr>
        <w:t xml:space="preserve"> </w:t>
      </w:r>
      <w:r w:rsidRPr="00EC64DC">
        <w:rPr>
          <w:rFonts w:eastAsia="SimSun"/>
          <w:sz w:val="20"/>
          <w:szCs w:val="20"/>
        </w:rPr>
        <w:t>образования</w:t>
      </w:r>
      <w:r w:rsidRPr="00EC64DC">
        <w:rPr>
          <w:rFonts w:eastAsia="SimSun"/>
          <w:sz w:val="20"/>
          <w:szCs w:val="20"/>
          <w:lang w:val="en-US"/>
        </w:rPr>
        <w:t>»)</w:t>
      </w:r>
    </w:p>
    <w:p w:rsidR="006C65CE" w:rsidRPr="00EC64DC" w:rsidRDefault="006C65CE" w:rsidP="00B27CE9">
      <w:pPr>
        <w:widowControl w:val="0"/>
        <w:numPr>
          <w:ilvl w:val="0"/>
          <w:numId w:val="71"/>
        </w:numPr>
        <w:tabs>
          <w:tab w:val="left" w:leader="dot" w:pos="9923"/>
        </w:tabs>
        <w:autoSpaceDE w:val="0"/>
        <w:jc w:val="both"/>
      </w:pPr>
      <w:r w:rsidRPr="00EC64DC">
        <w:rPr>
          <w:sz w:val="20"/>
          <w:szCs w:val="20"/>
          <w:lang w:val="en-US"/>
        </w:rPr>
        <w:t xml:space="preserve"> </w:t>
      </w:r>
      <w:r w:rsidRPr="00EC64DC">
        <w:rPr>
          <w:rFonts w:eastAsia="SimSun"/>
          <w:sz w:val="20"/>
          <w:szCs w:val="20"/>
        </w:rPr>
        <w:t>“Ticket Scalping</w:t>
      </w:r>
      <w:r w:rsidRPr="00EC64DC">
        <w:rPr>
          <w:rFonts w:eastAsia="SimSun"/>
          <w:sz w:val="20"/>
          <w:szCs w:val="20"/>
          <w:lang w:val="en-US"/>
        </w:rPr>
        <w:t>” (</w:t>
      </w:r>
      <w:r w:rsidRPr="00EC64DC">
        <w:rPr>
          <w:rFonts w:eastAsia="SimSun"/>
          <w:sz w:val="20"/>
          <w:szCs w:val="20"/>
        </w:rPr>
        <w:t>«Спекуляция билетами»</w:t>
      </w:r>
      <w:r w:rsidRPr="00EC64DC">
        <w:rPr>
          <w:rFonts w:eastAsia="SimSun"/>
          <w:sz w:val="20"/>
          <w:szCs w:val="20"/>
          <w:lang w:val="en-US"/>
        </w:rPr>
        <w:t>)</w:t>
      </w:r>
    </w:p>
    <w:p w:rsidR="006C65CE" w:rsidRPr="00EC64DC" w:rsidRDefault="006C65CE" w:rsidP="00B27CE9">
      <w:pPr>
        <w:widowControl w:val="0"/>
        <w:numPr>
          <w:ilvl w:val="0"/>
          <w:numId w:val="71"/>
        </w:numPr>
        <w:tabs>
          <w:tab w:val="left" w:leader="dot" w:pos="9923"/>
        </w:tabs>
        <w:autoSpaceDE w:val="0"/>
        <w:jc w:val="both"/>
      </w:pPr>
      <w:r w:rsidRPr="00EC64DC">
        <w:rPr>
          <w:rFonts w:eastAsia="SimSun"/>
          <w:sz w:val="20"/>
          <w:szCs w:val="20"/>
          <w:lang w:val="en-US"/>
        </w:rPr>
        <w:t xml:space="preserve">“What Is a Black Tie Affair?” </w:t>
      </w:r>
      <w:r w:rsidRPr="00EC64DC">
        <w:rPr>
          <w:rFonts w:eastAsia="SimSun"/>
          <w:sz w:val="20"/>
          <w:szCs w:val="20"/>
        </w:rPr>
        <w:t>(«Официальный прием»)</w:t>
      </w:r>
    </w:p>
    <w:p w:rsidR="006C65CE" w:rsidRPr="00EC64DC" w:rsidRDefault="006C65CE" w:rsidP="00B27CE9">
      <w:pPr>
        <w:widowControl w:val="0"/>
        <w:numPr>
          <w:ilvl w:val="0"/>
          <w:numId w:val="71"/>
        </w:numPr>
        <w:tabs>
          <w:tab w:val="left" w:leader="dot" w:pos="9923"/>
        </w:tabs>
        <w:autoSpaceDE w:val="0"/>
        <w:jc w:val="both"/>
      </w:pPr>
      <w:r w:rsidRPr="00EC64DC">
        <w:rPr>
          <w:rFonts w:eastAsia="SimSun"/>
          <w:sz w:val="20"/>
          <w:szCs w:val="20"/>
        </w:rPr>
        <w:t>“Left Luggage” («Оставленный багаж»)</w:t>
      </w:r>
    </w:p>
    <w:p w:rsidR="006C65CE" w:rsidRPr="00EC64DC" w:rsidRDefault="006C65CE" w:rsidP="00B27CE9">
      <w:pPr>
        <w:widowControl w:val="0"/>
        <w:numPr>
          <w:ilvl w:val="0"/>
          <w:numId w:val="71"/>
        </w:numPr>
        <w:tabs>
          <w:tab w:val="left" w:leader="dot" w:pos="9923"/>
        </w:tabs>
        <w:autoSpaceDE w:val="0"/>
        <w:jc w:val="both"/>
      </w:pPr>
      <w:r w:rsidRPr="00EC64DC">
        <w:rPr>
          <w:sz w:val="20"/>
          <w:szCs w:val="20"/>
        </w:rPr>
        <w:t xml:space="preserve"> </w:t>
      </w:r>
      <w:r w:rsidRPr="00EC64DC">
        <w:rPr>
          <w:rFonts w:eastAsia="SimSun"/>
          <w:sz w:val="20"/>
          <w:szCs w:val="20"/>
        </w:rPr>
        <w:t>“Circus” («Цирк»)</w:t>
      </w:r>
    </w:p>
    <w:p w:rsidR="006C65CE" w:rsidRPr="00EC64DC" w:rsidRDefault="006C65CE" w:rsidP="00B27CE9">
      <w:pPr>
        <w:widowControl w:val="0"/>
        <w:numPr>
          <w:ilvl w:val="0"/>
          <w:numId w:val="71"/>
        </w:numPr>
        <w:tabs>
          <w:tab w:val="left" w:leader="dot" w:pos="9923"/>
        </w:tabs>
        <w:autoSpaceDE w:val="0"/>
        <w:jc w:val="both"/>
      </w:pPr>
      <w:r w:rsidRPr="00EC64DC">
        <w:rPr>
          <w:sz w:val="20"/>
          <w:szCs w:val="20"/>
        </w:rPr>
        <w:t xml:space="preserve"> </w:t>
      </w:r>
      <w:r w:rsidRPr="00EC64DC">
        <w:rPr>
          <w:rFonts w:eastAsia="SimSun"/>
          <w:sz w:val="20"/>
          <w:szCs w:val="20"/>
        </w:rPr>
        <w:t>“Music Tourism</w:t>
      </w:r>
      <w:r w:rsidRPr="00EC64DC">
        <w:rPr>
          <w:rFonts w:eastAsia="SimSun"/>
          <w:sz w:val="20"/>
          <w:szCs w:val="20"/>
          <w:lang w:val="en-US"/>
        </w:rPr>
        <w:t>” (</w:t>
      </w:r>
      <w:r w:rsidRPr="00EC64DC">
        <w:rPr>
          <w:rFonts w:eastAsia="SimSun"/>
          <w:sz w:val="20"/>
          <w:szCs w:val="20"/>
        </w:rPr>
        <w:t>«Музыкальный туризм»</w:t>
      </w:r>
      <w:r w:rsidRPr="00EC64DC">
        <w:rPr>
          <w:rFonts w:eastAsia="SimSun"/>
          <w:sz w:val="20"/>
          <w:szCs w:val="20"/>
          <w:lang w:val="en-US"/>
        </w:rPr>
        <w:t>)</w:t>
      </w:r>
    </w:p>
    <w:p w:rsidR="006C65CE" w:rsidRPr="00EC64DC" w:rsidRDefault="006C65CE" w:rsidP="00B27CE9">
      <w:pPr>
        <w:widowControl w:val="0"/>
        <w:numPr>
          <w:ilvl w:val="0"/>
          <w:numId w:val="71"/>
        </w:numPr>
        <w:tabs>
          <w:tab w:val="left" w:leader="dot" w:pos="9923"/>
        </w:tabs>
        <w:autoSpaceDE w:val="0"/>
        <w:jc w:val="both"/>
      </w:pPr>
      <w:r w:rsidRPr="00EC64DC">
        <w:rPr>
          <w:sz w:val="20"/>
          <w:szCs w:val="20"/>
        </w:rPr>
        <w:t xml:space="preserve"> </w:t>
      </w:r>
      <w:r w:rsidRPr="00EC64DC">
        <w:rPr>
          <w:rFonts w:eastAsia="SimSun"/>
          <w:sz w:val="20"/>
          <w:szCs w:val="20"/>
        </w:rPr>
        <w:t>“Is Space Tourism Feasible?” («Возможен ли туризм в космосе?»)</w:t>
      </w:r>
    </w:p>
    <w:p w:rsidR="006C65CE" w:rsidRPr="00EC64DC" w:rsidRDefault="006C65CE" w:rsidP="00B27CE9">
      <w:pPr>
        <w:widowControl w:val="0"/>
        <w:numPr>
          <w:ilvl w:val="0"/>
          <w:numId w:val="71"/>
        </w:numPr>
        <w:tabs>
          <w:tab w:val="left" w:leader="dot" w:pos="9923"/>
        </w:tabs>
        <w:autoSpaceDE w:val="0"/>
        <w:jc w:val="both"/>
      </w:pPr>
      <w:r w:rsidRPr="00EC64DC">
        <w:rPr>
          <w:rFonts w:eastAsia="SimSun"/>
          <w:sz w:val="20"/>
          <w:szCs w:val="20"/>
          <w:lang w:val="en-US"/>
        </w:rPr>
        <w:t xml:space="preserve">“Why were the 1936 Olympic Games Controversial?” </w:t>
      </w:r>
      <w:r w:rsidRPr="00EC64DC">
        <w:rPr>
          <w:rFonts w:eastAsia="SimSun"/>
          <w:sz w:val="20"/>
          <w:szCs w:val="20"/>
        </w:rPr>
        <w:t>(«Почему Олимпийские игры 1936 были противоречивыми?»)</w:t>
      </w:r>
    </w:p>
    <w:p w:rsidR="006C65CE" w:rsidRPr="00EC64DC" w:rsidRDefault="006C65CE" w:rsidP="00B27CE9">
      <w:pPr>
        <w:widowControl w:val="0"/>
        <w:numPr>
          <w:ilvl w:val="0"/>
          <w:numId w:val="71"/>
        </w:numPr>
        <w:tabs>
          <w:tab w:val="left" w:leader="dot" w:pos="9923"/>
        </w:tabs>
        <w:autoSpaceDE w:val="0"/>
        <w:jc w:val="both"/>
      </w:pPr>
      <w:r w:rsidRPr="00EC64DC">
        <w:rPr>
          <w:sz w:val="20"/>
          <w:szCs w:val="20"/>
        </w:rPr>
        <w:t xml:space="preserve"> </w:t>
      </w:r>
      <w:r w:rsidRPr="00EC64DC">
        <w:rPr>
          <w:rFonts w:eastAsia="SimSun"/>
          <w:sz w:val="20"/>
          <w:szCs w:val="20"/>
        </w:rPr>
        <w:t>“The Special Olympics” («Особые Олимпийские игры»)</w:t>
      </w:r>
    </w:p>
    <w:p w:rsidR="006C65CE" w:rsidRPr="00EC64DC" w:rsidRDefault="006C65CE" w:rsidP="00B27CE9">
      <w:pPr>
        <w:widowControl w:val="0"/>
        <w:numPr>
          <w:ilvl w:val="0"/>
          <w:numId w:val="71"/>
        </w:numPr>
        <w:tabs>
          <w:tab w:val="left" w:leader="dot" w:pos="9923"/>
        </w:tabs>
        <w:autoSpaceDE w:val="0"/>
        <w:jc w:val="both"/>
      </w:pPr>
      <w:r w:rsidRPr="00EC64DC">
        <w:rPr>
          <w:sz w:val="20"/>
          <w:szCs w:val="20"/>
        </w:rPr>
        <w:t xml:space="preserve"> </w:t>
      </w:r>
      <w:r w:rsidRPr="00EC64DC">
        <w:rPr>
          <w:rFonts w:eastAsia="SimSun"/>
          <w:sz w:val="20"/>
          <w:szCs w:val="20"/>
        </w:rPr>
        <w:t>“Dwelling House</w:t>
      </w:r>
      <w:r w:rsidRPr="00EC64DC">
        <w:rPr>
          <w:rFonts w:eastAsia="SimSun"/>
          <w:sz w:val="20"/>
          <w:szCs w:val="20"/>
          <w:lang w:val="en-US"/>
        </w:rPr>
        <w:t xml:space="preserve">” </w:t>
      </w:r>
      <w:r w:rsidRPr="00EC64DC">
        <w:rPr>
          <w:rFonts w:eastAsia="SimSun"/>
          <w:sz w:val="20"/>
          <w:szCs w:val="20"/>
        </w:rPr>
        <w:t>(«Жилой дом»)</w:t>
      </w:r>
    </w:p>
    <w:p w:rsidR="006C65CE" w:rsidRPr="00EC64DC" w:rsidRDefault="006C65CE" w:rsidP="00B27CE9">
      <w:pPr>
        <w:widowControl w:val="0"/>
        <w:numPr>
          <w:ilvl w:val="0"/>
          <w:numId w:val="71"/>
        </w:numPr>
        <w:tabs>
          <w:tab w:val="left" w:leader="dot" w:pos="9923"/>
        </w:tabs>
        <w:autoSpaceDE w:val="0"/>
        <w:jc w:val="both"/>
      </w:pPr>
      <w:r w:rsidRPr="00EC64DC">
        <w:rPr>
          <w:sz w:val="20"/>
          <w:szCs w:val="20"/>
          <w:lang w:val="en-US"/>
        </w:rPr>
        <w:t xml:space="preserve"> </w:t>
      </w:r>
      <w:r w:rsidRPr="00EC64DC">
        <w:rPr>
          <w:rFonts w:eastAsia="SimSun"/>
          <w:sz w:val="20"/>
          <w:szCs w:val="20"/>
          <w:lang w:val="en-US"/>
        </w:rPr>
        <w:t xml:space="preserve">“What Does an Infrastructure Engineer Do? </w:t>
      </w:r>
      <w:r w:rsidRPr="00EC64DC">
        <w:rPr>
          <w:rFonts w:eastAsia="SimSun"/>
          <w:sz w:val="20"/>
          <w:szCs w:val="20"/>
        </w:rPr>
        <w:t>(«Чем занимается инженер по инфраструктуре?»)</w:t>
      </w:r>
    </w:p>
    <w:p w:rsidR="006C65CE" w:rsidRPr="00EC64DC" w:rsidRDefault="006C65CE" w:rsidP="00B27CE9">
      <w:pPr>
        <w:widowControl w:val="0"/>
        <w:numPr>
          <w:ilvl w:val="0"/>
          <w:numId w:val="71"/>
        </w:numPr>
        <w:tabs>
          <w:tab w:val="left" w:leader="dot" w:pos="9923"/>
        </w:tabs>
        <w:autoSpaceDE w:val="0"/>
        <w:jc w:val="both"/>
      </w:pPr>
      <w:r w:rsidRPr="00EC64DC">
        <w:rPr>
          <w:rFonts w:eastAsia="SimSun"/>
          <w:sz w:val="20"/>
          <w:szCs w:val="20"/>
          <w:lang w:val="en-US"/>
        </w:rPr>
        <w:t>“Globalization” (</w:t>
      </w:r>
      <w:r w:rsidRPr="00EC64DC">
        <w:rPr>
          <w:rFonts w:eastAsia="SimSun"/>
          <w:sz w:val="20"/>
          <w:szCs w:val="20"/>
        </w:rPr>
        <w:t>«Глобализация»</w:t>
      </w:r>
      <w:r w:rsidRPr="00EC64DC">
        <w:rPr>
          <w:rFonts w:eastAsia="SimSun"/>
          <w:sz w:val="20"/>
          <w:szCs w:val="20"/>
          <w:lang w:val="en-US"/>
        </w:rPr>
        <w:t>)</w:t>
      </w:r>
    </w:p>
    <w:p w:rsidR="006C65CE" w:rsidRPr="00EC64DC" w:rsidRDefault="006C65CE" w:rsidP="00B27CE9">
      <w:pPr>
        <w:widowControl w:val="0"/>
        <w:numPr>
          <w:ilvl w:val="0"/>
          <w:numId w:val="71"/>
        </w:numPr>
        <w:tabs>
          <w:tab w:val="left" w:leader="dot" w:pos="9923"/>
        </w:tabs>
        <w:autoSpaceDE w:val="0"/>
        <w:jc w:val="both"/>
      </w:pPr>
      <w:r w:rsidRPr="00EC64DC">
        <w:rPr>
          <w:sz w:val="20"/>
          <w:szCs w:val="20"/>
          <w:lang w:val="en-US"/>
        </w:rPr>
        <w:t xml:space="preserve"> </w:t>
      </w:r>
      <w:r w:rsidRPr="00EC64DC">
        <w:rPr>
          <w:rFonts w:eastAsia="SimSun"/>
          <w:sz w:val="20"/>
          <w:szCs w:val="20"/>
          <w:lang w:val="en-US"/>
        </w:rPr>
        <w:t xml:space="preserve">“Is Mexico City Really Sinking?” </w:t>
      </w:r>
      <w:r w:rsidRPr="00EC64DC">
        <w:rPr>
          <w:rFonts w:eastAsia="SimSun"/>
          <w:sz w:val="20"/>
          <w:szCs w:val="20"/>
        </w:rPr>
        <w:t>(«Неужели Мехико тонет?»)</w:t>
      </w:r>
    </w:p>
    <w:p w:rsidR="006C65CE" w:rsidRPr="00EC64DC" w:rsidRDefault="006C65CE" w:rsidP="00B27CE9">
      <w:pPr>
        <w:widowControl w:val="0"/>
        <w:numPr>
          <w:ilvl w:val="0"/>
          <w:numId w:val="71"/>
        </w:numPr>
        <w:tabs>
          <w:tab w:val="left" w:leader="dot" w:pos="9923"/>
        </w:tabs>
        <w:autoSpaceDE w:val="0"/>
        <w:jc w:val="both"/>
      </w:pPr>
      <w:r w:rsidRPr="00EC64DC">
        <w:rPr>
          <w:sz w:val="20"/>
          <w:szCs w:val="20"/>
        </w:rPr>
        <w:t xml:space="preserve"> </w:t>
      </w:r>
      <w:r w:rsidRPr="00EC64DC">
        <w:rPr>
          <w:rFonts w:eastAsia="SimSun"/>
          <w:sz w:val="20"/>
          <w:szCs w:val="20"/>
        </w:rPr>
        <w:t>“American Village”</w:t>
      </w:r>
      <w:r w:rsidRPr="00EC64DC">
        <w:rPr>
          <w:rFonts w:eastAsia="SimSun"/>
          <w:sz w:val="20"/>
          <w:szCs w:val="20"/>
          <w:lang w:val="en-US"/>
        </w:rPr>
        <w:t xml:space="preserve"> (</w:t>
      </w:r>
      <w:r w:rsidRPr="00EC64DC">
        <w:rPr>
          <w:rFonts w:eastAsia="SimSun"/>
          <w:sz w:val="20"/>
          <w:szCs w:val="20"/>
        </w:rPr>
        <w:t>«Американская деревня»</w:t>
      </w:r>
      <w:r w:rsidRPr="00EC64DC">
        <w:rPr>
          <w:rFonts w:eastAsia="SimSun"/>
          <w:sz w:val="20"/>
          <w:szCs w:val="20"/>
          <w:lang w:val="en-US"/>
        </w:rPr>
        <w:t>)</w:t>
      </w:r>
    </w:p>
    <w:p w:rsidR="006C65CE" w:rsidRPr="00EC64DC" w:rsidRDefault="006C65CE" w:rsidP="00B27CE9">
      <w:pPr>
        <w:widowControl w:val="0"/>
        <w:numPr>
          <w:ilvl w:val="0"/>
          <w:numId w:val="71"/>
        </w:numPr>
        <w:tabs>
          <w:tab w:val="left" w:leader="dot" w:pos="9923"/>
        </w:tabs>
        <w:autoSpaceDE w:val="0"/>
        <w:jc w:val="both"/>
      </w:pPr>
      <w:r w:rsidRPr="00EC64DC">
        <w:rPr>
          <w:sz w:val="20"/>
          <w:szCs w:val="20"/>
        </w:rPr>
        <w:t xml:space="preserve"> </w:t>
      </w:r>
      <w:r w:rsidRPr="00EC64DC">
        <w:rPr>
          <w:rFonts w:eastAsia="SimSun"/>
          <w:sz w:val="20"/>
          <w:szCs w:val="20"/>
        </w:rPr>
        <w:t>“Epistolary Novel” («Эпистолярный роман»)</w:t>
      </w:r>
    </w:p>
    <w:p w:rsidR="006C65CE" w:rsidRPr="00EC64DC" w:rsidRDefault="006C65CE" w:rsidP="00B27CE9">
      <w:pPr>
        <w:widowControl w:val="0"/>
        <w:numPr>
          <w:ilvl w:val="0"/>
          <w:numId w:val="71"/>
        </w:numPr>
        <w:tabs>
          <w:tab w:val="left" w:leader="dot" w:pos="9923"/>
        </w:tabs>
        <w:autoSpaceDE w:val="0"/>
        <w:jc w:val="both"/>
      </w:pPr>
      <w:r w:rsidRPr="00EC64DC">
        <w:rPr>
          <w:sz w:val="20"/>
          <w:szCs w:val="20"/>
        </w:rPr>
        <w:t xml:space="preserve"> </w:t>
      </w:r>
      <w:r w:rsidRPr="00EC64DC">
        <w:rPr>
          <w:rFonts w:eastAsia="SimSun"/>
          <w:sz w:val="20"/>
          <w:szCs w:val="20"/>
        </w:rPr>
        <w:t>“Romantic Poets</w:t>
      </w:r>
      <w:r w:rsidRPr="00EC64DC">
        <w:rPr>
          <w:rFonts w:eastAsia="SimSun"/>
          <w:sz w:val="20"/>
          <w:szCs w:val="20"/>
          <w:lang w:val="en-US"/>
        </w:rPr>
        <w:t>” (</w:t>
      </w:r>
      <w:r w:rsidRPr="00EC64DC">
        <w:rPr>
          <w:rFonts w:eastAsia="SimSun"/>
          <w:sz w:val="20"/>
          <w:szCs w:val="20"/>
        </w:rPr>
        <w:t>«Поэты-романтики»</w:t>
      </w:r>
      <w:r w:rsidRPr="00EC64DC">
        <w:rPr>
          <w:rFonts w:eastAsia="SimSun"/>
          <w:sz w:val="20"/>
          <w:szCs w:val="20"/>
          <w:lang w:val="en-US"/>
        </w:rPr>
        <w:t>)</w:t>
      </w:r>
    </w:p>
    <w:p w:rsidR="006C65CE" w:rsidRPr="00EC64DC" w:rsidRDefault="006C65CE" w:rsidP="00B27CE9">
      <w:pPr>
        <w:widowControl w:val="0"/>
        <w:numPr>
          <w:ilvl w:val="0"/>
          <w:numId w:val="71"/>
        </w:numPr>
        <w:tabs>
          <w:tab w:val="left" w:leader="dot" w:pos="9923"/>
        </w:tabs>
        <w:autoSpaceDE w:val="0"/>
        <w:jc w:val="both"/>
      </w:pPr>
      <w:r w:rsidRPr="00EC64DC">
        <w:rPr>
          <w:sz w:val="20"/>
          <w:szCs w:val="20"/>
        </w:rPr>
        <w:t xml:space="preserve"> </w:t>
      </w:r>
      <w:r w:rsidRPr="00EC64DC">
        <w:rPr>
          <w:rFonts w:eastAsia="SimSun"/>
          <w:sz w:val="20"/>
          <w:szCs w:val="20"/>
        </w:rPr>
        <w:t>“Personal Computers” («Персональные компьютеры»)</w:t>
      </w:r>
    </w:p>
    <w:p w:rsidR="006C65CE" w:rsidRPr="00EC64DC" w:rsidRDefault="006C65CE" w:rsidP="00B27CE9">
      <w:pPr>
        <w:widowControl w:val="0"/>
        <w:numPr>
          <w:ilvl w:val="0"/>
          <w:numId w:val="71"/>
        </w:numPr>
        <w:tabs>
          <w:tab w:val="left" w:leader="dot" w:pos="9923"/>
        </w:tabs>
        <w:autoSpaceDE w:val="0"/>
        <w:jc w:val="both"/>
      </w:pPr>
      <w:r w:rsidRPr="00EC64DC">
        <w:rPr>
          <w:sz w:val="20"/>
          <w:szCs w:val="20"/>
        </w:rPr>
        <w:t xml:space="preserve"> </w:t>
      </w:r>
      <w:r w:rsidRPr="00EC64DC">
        <w:rPr>
          <w:rFonts w:eastAsia="SimSun"/>
          <w:sz w:val="20"/>
          <w:szCs w:val="20"/>
        </w:rPr>
        <w:t>“Smart Glass” («Умное стекло»)</w:t>
      </w:r>
    </w:p>
    <w:p w:rsidR="006C65CE" w:rsidRPr="00EC64DC" w:rsidRDefault="006C65CE" w:rsidP="00B27CE9">
      <w:pPr>
        <w:widowControl w:val="0"/>
        <w:numPr>
          <w:ilvl w:val="0"/>
          <w:numId w:val="71"/>
        </w:numPr>
        <w:tabs>
          <w:tab w:val="left" w:leader="dot" w:pos="9923"/>
        </w:tabs>
        <w:autoSpaceDE w:val="0"/>
        <w:jc w:val="both"/>
      </w:pPr>
      <w:r w:rsidRPr="00EC64DC">
        <w:rPr>
          <w:sz w:val="20"/>
          <w:szCs w:val="20"/>
        </w:rPr>
        <w:t xml:space="preserve"> </w:t>
      </w:r>
      <w:r w:rsidRPr="00EC64DC">
        <w:rPr>
          <w:rFonts w:eastAsia="SimSun"/>
          <w:sz w:val="20"/>
          <w:szCs w:val="20"/>
        </w:rPr>
        <w:t xml:space="preserve">“Watercolor Painting” </w:t>
      </w:r>
      <w:r w:rsidRPr="00EC64DC">
        <w:rPr>
          <w:rFonts w:eastAsia="SimSun"/>
          <w:sz w:val="20"/>
          <w:szCs w:val="20"/>
          <w:lang w:val="en-US"/>
        </w:rPr>
        <w:t>(</w:t>
      </w:r>
      <w:r w:rsidRPr="00EC64DC">
        <w:rPr>
          <w:rFonts w:eastAsia="SimSun"/>
          <w:sz w:val="20"/>
          <w:szCs w:val="20"/>
        </w:rPr>
        <w:t>«Акварельная живопись»)</w:t>
      </w:r>
    </w:p>
    <w:p w:rsidR="006C65CE" w:rsidRPr="00EC64DC" w:rsidRDefault="006C65CE" w:rsidP="00B27CE9">
      <w:pPr>
        <w:widowControl w:val="0"/>
        <w:numPr>
          <w:ilvl w:val="0"/>
          <w:numId w:val="71"/>
        </w:numPr>
        <w:tabs>
          <w:tab w:val="left" w:leader="dot" w:pos="9923"/>
        </w:tabs>
        <w:autoSpaceDE w:val="0"/>
        <w:jc w:val="both"/>
      </w:pPr>
      <w:r w:rsidRPr="00EC64DC">
        <w:rPr>
          <w:sz w:val="20"/>
          <w:szCs w:val="20"/>
        </w:rPr>
        <w:t xml:space="preserve"> </w:t>
      </w:r>
      <w:r w:rsidRPr="00EC64DC">
        <w:rPr>
          <w:rFonts w:eastAsia="SimSun"/>
          <w:sz w:val="20"/>
          <w:szCs w:val="20"/>
        </w:rPr>
        <w:t>“Collage</w:t>
      </w:r>
      <w:r w:rsidRPr="00EC64DC">
        <w:rPr>
          <w:rFonts w:eastAsia="SimSun"/>
          <w:sz w:val="20"/>
          <w:szCs w:val="20"/>
          <w:lang w:val="en-US"/>
        </w:rPr>
        <w:t>” (</w:t>
      </w:r>
      <w:r w:rsidRPr="00EC64DC">
        <w:rPr>
          <w:rFonts w:eastAsia="SimSun"/>
          <w:sz w:val="20"/>
          <w:szCs w:val="20"/>
        </w:rPr>
        <w:t>«Коллаж»</w:t>
      </w:r>
      <w:r w:rsidRPr="00EC64DC">
        <w:rPr>
          <w:rFonts w:eastAsia="SimSun"/>
          <w:sz w:val="20"/>
          <w:szCs w:val="20"/>
          <w:lang w:val="en-US"/>
        </w:rPr>
        <w:t>)</w:t>
      </w:r>
    </w:p>
    <w:p w:rsidR="006C65CE" w:rsidRPr="00EC64DC" w:rsidRDefault="006C65CE" w:rsidP="00B27CE9">
      <w:pPr>
        <w:widowControl w:val="0"/>
        <w:numPr>
          <w:ilvl w:val="0"/>
          <w:numId w:val="71"/>
        </w:numPr>
        <w:tabs>
          <w:tab w:val="left" w:leader="dot" w:pos="9923"/>
        </w:tabs>
        <w:autoSpaceDE w:val="0"/>
        <w:jc w:val="both"/>
      </w:pPr>
      <w:r w:rsidRPr="00EC64DC">
        <w:rPr>
          <w:sz w:val="20"/>
          <w:szCs w:val="20"/>
        </w:rPr>
        <w:t xml:space="preserve"> </w:t>
      </w:r>
      <w:r w:rsidRPr="00EC64DC">
        <w:rPr>
          <w:rFonts w:eastAsia="SimSun"/>
          <w:sz w:val="20"/>
          <w:szCs w:val="20"/>
        </w:rPr>
        <w:t>“Musical Intelligence” («Музыкальный интеллект»)</w:t>
      </w:r>
    </w:p>
    <w:p w:rsidR="006C65CE" w:rsidRPr="00EC64DC" w:rsidRDefault="006C65CE" w:rsidP="00B27CE9">
      <w:pPr>
        <w:widowControl w:val="0"/>
        <w:numPr>
          <w:ilvl w:val="0"/>
          <w:numId w:val="71"/>
        </w:numPr>
        <w:tabs>
          <w:tab w:val="left" w:leader="dot" w:pos="9923"/>
        </w:tabs>
        <w:autoSpaceDE w:val="0"/>
        <w:jc w:val="both"/>
      </w:pPr>
      <w:r w:rsidRPr="00EC64DC">
        <w:rPr>
          <w:rFonts w:eastAsia="SimSun"/>
          <w:sz w:val="20"/>
          <w:szCs w:val="20"/>
        </w:rPr>
        <w:t>«Satisfiers and motivators» («Источники удовлетворения и мотивации»)</w:t>
      </w:r>
    </w:p>
    <w:p w:rsidR="006C65CE" w:rsidRPr="00EC64DC" w:rsidRDefault="006C65CE" w:rsidP="00B27CE9">
      <w:pPr>
        <w:widowControl w:val="0"/>
        <w:numPr>
          <w:ilvl w:val="0"/>
          <w:numId w:val="71"/>
        </w:numPr>
        <w:tabs>
          <w:tab w:val="left" w:leader="dot" w:pos="9923"/>
        </w:tabs>
        <w:autoSpaceDE w:val="0"/>
        <w:jc w:val="both"/>
        <w:rPr>
          <w:lang w:val="en-US"/>
        </w:rPr>
      </w:pPr>
      <w:r w:rsidRPr="00EC64DC">
        <w:rPr>
          <w:rFonts w:eastAsia="SimSun"/>
          <w:sz w:val="20"/>
          <w:szCs w:val="20"/>
          <w:lang w:val="en-US"/>
        </w:rPr>
        <w:t>«Companies diversity of lifestyle» («</w:t>
      </w:r>
      <w:r w:rsidRPr="00EC64DC">
        <w:rPr>
          <w:rFonts w:eastAsia="SimSun"/>
          <w:sz w:val="20"/>
          <w:szCs w:val="20"/>
        </w:rPr>
        <w:t>Разнообразный</w:t>
      </w:r>
      <w:r w:rsidRPr="00EC64DC">
        <w:rPr>
          <w:rFonts w:eastAsia="SimSun"/>
          <w:sz w:val="20"/>
          <w:szCs w:val="20"/>
          <w:lang w:val="en-US"/>
        </w:rPr>
        <w:t xml:space="preserve"> </w:t>
      </w:r>
      <w:r w:rsidRPr="00EC64DC">
        <w:rPr>
          <w:rFonts w:eastAsia="SimSun"/>
          <w:sz w:val="20"/>
          <w:szCs w:val="20"/>
        </w:rPr>
        <w:t>быт</w:t>
      </w:r>
      <w:r w:rsidRPr="00EC64DC">
        <w:rPr>
          <w:rFonts w:eastAsia="SimSun"/>
          <w:sz w:val="20"/>
          <w:szCs w:val="20"/>
          <w:lang w:val="en-US"/>
        </w:rPr>
        <w:t xml:space="preserve"> </w:t>
      </w:r>
      <w:r w:rsidRPr="00EC64DC">
        <w:rPr>
          <w:rFonts w:eastAsia="SimSun"/>
          <w:sz w:val="20"/>
          <w:szCs w:val="20"/>
        </w:rPr>
        <w:t>компаний</w:t>
      </w:r>
      <w:r w:rsidRPr="00EC64DC">
        <w:rPr>
          <w:rFonts w:eastAsia="SimSun"/>
          <w:sz w:val="20"/>
          <w:szCs w:val="20"/>
          <w:lang w:val="en-US"/>
        </w:rPr>
        <w:t>»)</w:t>
      </w:r>
    </w:p>
    <w:p w:rsidR="006C65CE" w:rsidRPr="00EC64DC" w:rsidRDefault="006C65CE" w:rsidP="00B27CE9">
      <w:pPr>
        <w:widowControl w:val="0"/>
        <w:numPr>
          <w:ilvl w:val="0"/>
          <w:numId w:val="71"/>
        </w:numPr>
        <w:tabs>
          <w:tab w:val="left" w:leader="dot" w:pos="9923"/>
        </w:tabs>
        <w:autoSpaceDE w:val="0"/>
        <w:jc w:val="both"/>
        <w:rPr>
          <w:lang w:val="en-US"/>
        </w:rPr>
      </w:pPr>
      <w:r w:rsidRPr="00EC64DC">
        <w:rPr>
          <w:rFonts w:eastAsia="SimSun"/>
          <w:sz w:val="20"/>
          <w:szCs w:val="20"/>
          <w:lang w:val="en-US"/>
        </w:rPr>
        <w:t>«A matter of choice» («</w:t>
      </w:r>
      <w:r w:rsidRPr="00EC64DC">
        <w:rPr>
          <w:rFonts w:eastAsia="SimSun"/>
          <w:sz w:val="20"/>
          <w:szCs w:val="20"/>
        </w:rPr>
        <w:t>Проблема</w:t>
      </w:r>
      <w:r w:rsidRPr="00EC64DC">
        <w:rPr>
          <w:rFonts w:eastAsia="SimSun"/>
          <w:sz w:val="20"/>
          <w:szCs w:val="20"/>
          <w:lang w:val="en-US"/>
        </w:rPr>
        <w:t xml:space="preserve"> </w:t>
      </w:r>
      <w:r w:rsidRPr="00EC64DC">
        <w:rPr>
          <w:rFonts w:eastAsia="SimSun"/>
          <w:sz w:val="20"/>
          <w:szCs w:val="20"/>
        </w:rPr>
        <w:t>выбора</w:t>
      </w:r>
      <w:r w:rsidRPr="00EC64DC">
        <w:rPr>
          <w:rFonts w:eastAsia="SimSun"/>
          <w:sz w:val="20"/>
          <w:szCs w:val="20"/>
          <w:lang w:val="en-US"/>
        </w:rPr>
        <w:t>»)</w:t>
      </w:r>
    </w:p>
    <w:p w:rsidR="006C65CE" w:rsidRPr="00EC64DC" w:rsidRDefault="006C65CE" w:rsidP="00B27CE9">
      <w:pPr>
        <w:widowControl w:val="0"/>
        <w:numPr>
          <w:ilvl w:val="0"/>
          <w:numId w:val="71"/>
        </w:numPr>
        <w:tabs>
          <w:tab w:val="left" w:leader="dot" w:pos="9923"/>
        </w:tabs>
        <w:autoSpaceDE w:val="0"/>
        <w:jc w:val="both"/>
        <w:rPr>
          <w:lang w:val="en-US"/>
        </w:rPr>
      </w:pPr>
      <w:r w:rsidRPr="00EC64DC">
        <w:rPr>
          <w:sz w:val="20"/>
          <w:szCs w:val="20"/>
          <w:lang w:val="en-US"/>
        </w:rPr>
        <w:t xml:space="preserve"> </w:t>
      </w:r>
      <w:r w:rsidRPr="00EC64DC">
        <w:rPr>
          <w:rFonts w:eastAsia="SimSun"/>
          <w:sz w:val="20"/>
          <w:szCs w:val="20"/>
          <w:lang w:val="en-US"/>
        </w:rPr>
        <w:t>«A matter of trust» («</w:t>
      </w:r>
      <w:r w:rsidRPr="00EC64DC">
        <w:rPr>
          <w:rFonts w:eastAsia="SimSun"/>
          <w:sz w:val="20"/>
          <w:szCs w:val="20"/>
        </w:rPr>
        <w:t>Проблема</w:t>
      </w:r>
      <w:r w:rsidRPr="00EC64DC">
        <w:rPr>
          <w:rFonts w:eastAsia="SimSun"/>
          <w:sz w:val="20"/>
          <w:szCs w:val="20"/>
          <w:lang w:val="en-US"/>
        </w:rPr>
        <w:t xml:space="preserve"> </w:t>
      </w:r>
      <w:r w:rsidRPr="00EC64DC">
        <w:rPr>
          <w:rFonts w:eastAsia="SimSun"/>
          <w:sz w:val="20"/>
          <w:szCs w:val="20"/>
        </w:rPr>
        <w:t>доверия</w:t>
      </w:r>
      <w:r w:rsidRPr="00EC64DC">
        <w:rPr>
          <w:rFonts w:eastAsia="SimSun"/>
          <w:sz w:val="20"/>
          <w:szCs w:val="20"/>
          <w:lang w:val="en-US"/>
        </w:rPr>
        <w:t>»)</w:t>
      </w:r>
    </w:p>
    <w:p w:rsidR="006C65CE" w:rsidRPr="00EC64DC" w:rsidRDefault="006C65CE" w:rsidP="00B27CE9">
      <w:pPr>
        <w:widowControl w:val="0"/>
        <w:numPr>
          <w:ilvl w:val="0"/>
          <w:numId w:val="71"/>
        </w:numPr>
        <w:tabs>
          <w:tab w:val="left" w:leader="dot" w:pos="9923"/>
        </w:tabs>
        <w:autoSpaceDE w:val="0"/>
        <w:jc w:val="both"/>
        <w:rPr>
          <w:lang w:val="en-US"/>
        </w:rPr>
      </w:pPr>
      <w:r w:rsidRPr="00EC64DC">
        <w:rPr>
          <w:rFonts w:eastAsia="SimSun"/>
          <w:sz w:val="20"/>
          <w:szCs w:val="20"/>
          <w:lang w:val="en-US"/>
        </w:rPr>
        <w:t>«Communicating across the cultural divide» («</w:t>
      </w:r>
      <w:r w:rsidRPr="00EC64DC">
        <w:rPr>
          <w:rFonts w:eastAsia="SimSun"/>
          <w:sz w:val="20"/>
          <w:szCs w:val="20"/>
        </w:rPr>
        <w:t>Общение</w:t>
      </w:r>
      <w:r w:rsidRPr="00EC64DC">
        <w:rPr>
          <w:rFonts w:eastAsia="SimSun"/>
          <w:sz w:val="20"/>
          <w:szCs w:val="20"/>
          <w:lang w:val="en-US"/>
        </w:rPr>
        <w:t xml:space="preserve"> </w:t>
      </w:r>
      <w:r w:rsidRPr="00EC64DC">
        <w:rPr>
          <w:rFonts w:eastAsia="SimSun"/>
          <w:sz w:val="20"/>
          <w:szCs w:val="20"/>
        </w:rPr>
        <w:t>в</w:t>
      </w:r>
      <w:r w:rsidRPr="00EC64DC">
        <w:rPr>
          <w:rFonts w:eastAsia="SimSun"/>
          <w:sz w:val="20"/>
          <w:szCs w:val="20"/>
          <w:lang w:val="en-US"/>
        </w:rPr>
        <w:t xml:space="preserve"> </w:t>
      </w:r>
      <w:r w:rsidRPr="00EC64DC">
        <w:rPr>
          <w:rFonts w:eastAsia="SimSun"/>
          <w:sz w:val="20"/>
          <w:szCs w:val="20"/>
        </w:rPr>
        <w:t>условиях</w:t>
      </w:r>
      <w:r w:rsidRPr="00EC64DC">
        <w:rPr>
          <w:rFonts w:eastAsia="SimSun"/>
          <w:sz w:val="20"/>
          <w:szCs w:val="20"/>
          <w:lang w:val="en-US"/>
        </w:rPr>
        <w:t xml:space="preserve"> </w:t>
      </w:r>
      <w:r w:rsidRPr="00EC64DC">
        <w:rPr>
          <w:rFonts w:eastAsia="SimSun"/>
          <w:sz w:val="20"/>
          <w:szCs w:val="20"/>
        </w:rPr>
        <w:t>культурных</w:t>
      </w:r>
      <w:r w:rsidRPr="00EC64DC">
        <w:rPr>
          <w:rFonts w:eastAsia="SimSun"/>
          <w:sz w:val="20"/>
          <w:szCs w:val="20"/>
          <w:lang w:val="en-US"/>
        </w:rPr>
        <w:t xml:space="preserve"> </w:t>
      </w:r>
      <w:r w:rsidRPr="00EC64DC">
        <w:rPr>
          <w:rFonts w:eastAsia="SimSun"/>
          <w:sz w:val="20"/>
          <w:szCs w:val="20"/>
        </w:rPr>
        <w:t>различий</w:t>
      </w:r>
      <w:r w:rsidRPr="00EC64DC">
        <w:rPr>
          <w:rFonts w:eastAsia="SimSun"/>
          <w:sz w:val="20"/>
          <w:szCs w:val="20"/>
          <w:lang w:val="en-US"/>
        </w:rPr>
        <w:t>»)</w:t>
      </w:r>
    </w:p>
    <w:p w:rsidR="006C65CE" w:rsidRPr="00EC64DC" w:rsidRDefault="006C65CE" w:rsidP="00B27CE9">
      <w:pPr>
        <w:widowControl w:val="0"/>
        <w:numPr>
          <w:ilvl w:val="0"/>
          <w:numId w:val="71"/>
        </w:numPr>
        <w:tabs>
          <w:tab w:val="left" w:leader="dot" w:pos="9923"/>
        </w:tabs>
        <w:autoSpaceDE w:val="0"/>
        <w:jc w:val="both"/>
        <w:rPr>
          <w:lang w:val="en-US"/>
        </w:rPr>
      </w:pPr>
      <w:r w:rsidRPr="00EC64DC">
        <w:rPr>
          <w:rFonts w:eastAsia="SimSun"/>
          <w:sz w:val="20"/>
          <w:szCs w:val="20"/>
          <w:lang w:val="en-US"/>
        </w:rPr>
        <w:t>«The art of joining different cultures» («</w:t>
      </w:r>
      <w:r w:rsidRPr="00EC64DC">
        <w:rPr>
          <w:rFonts w:eastAsia="SimSun"/>
          <w:sz w:val="20"/>
          <w:szCs w:val="20"/>
        </w:rPr>
        <w:t>Искусство</w:t>
      </w:r>
      <w:r w:rsidRPr="00EC64DC">
        <w:rPr>
          <w:rFonts w:eastAsia="SimSun"/>
          <w:sz w:val="20"/>
          <w:szCs w:val="20"/>
          <w:lang w:val="en-US"/>
        </w:rPr>
        <w:t xml:space="preserve"> </w:t>
      </w:r>
      <w:r w:rsidRPr="00EC64DC">
        <w:rPr>
          <w:rFonts w:eastAsia="SimSun"/>
          <w:sz w:val="20"/>
          <w:szCs w:val="20"/>
        </w:rPr>
        <w:t>стать</w:t>
      </w:r>
      <w:r w:rsidRPr="00EC64DC">
        <w:rPr>
          <w:rFonts w:eastAsia="SimSun"/>
          <w:sz w:val="20"/>
          <w:szCs w:val="20"/>
          <w:lang w:val="en-US"/>
        </w:rPr>
        <w:t xml:space="preserve"> </w:t>
      </w:r>
      <w:r w:rsidRPr="00EC64DC">
        <w:rPr>
          <w:rFonts w:eastAsia="SimSun"/>
          <w:sz w:val="20"/>
          <w:szCs w:val="20"/>
        </w:rPr>
        <w:t>частью</w:t>
      </w:r>
      <w:r w:rsidRPr="00EC64DC">
        <w:rPr>
          <w:rFonts w:eastAsia="SimSun"/>
          <w:sz w:val="20"/>
          <w:szCs w:val="20"/>
          <w:lang w:val="en-US"/>
        </w:rPr>
        <w:t xml:space="preserve"> </w:t>
      </w:r>
      <w:r w:rsidRPr="00EC64DC">
        <w:rPr>
          <w:rFonts w:eastAsia="SimSun"/>
          <w:sz w:val="20"/>
          <w:szCs w:val="20"/>
        </w:rPr>
        <w:t>любой</w:t>
      </w:r>
      <w:r w:rsidRPr="00EC64DC">
        <w:rPr>
          <w:rFonts w:eastAsia="SimSun"/>
          <w:sz w:val="20"/>
          <w:szCs w:val="20"/>
          <w:lang w:val="en-US"/>
        </w:rPr>
        <w:t xml:space="preserve"> </w:t>
      </w:r>
      <w:r w:rsidRPr="00EC64DC">
        <w:rPr>
          <w:rFonts w:eastAsia="SimSun"/>
          <w:sz w:val="20"/>
          <w:szCs w:val="20"/>
        </w:rPr>
        <w:t>культуры</w:t>
      </w:r>
      <w:r w:rsidRPr="00EC64DC">
        <w:rPr>
          <w:rFonts w:eastAsia="SimSun"/>
          <w:sz w:val="20"/>
          <w:szCs w:val="20"/>
          <w:lang w:val="en-US"/>
        </w:rPr>
        <w:t>»)</w:t>
      </w:r>
    </w:p>
    <w:p w:rsidR="006C65CE" w:rsidRPr="00EC64DC" w:rsidRDefault="006C65CE" w:rsidP="00B27CE9">
      <w:pPr>
        <w:widowControl w:val="0"/>
        <w:numPr>
          <w:ilvl w:val="0"/>
          <w:numId w:val="71"/>
        </w:numPr>
        <w:tabs>
          <w:tab w:val="left" w:leader="dot" w:pos="9923"/>
        </w:tabs>
        <w:autoSpaceDE w:val="0"/>
        <w:jc w:val="both"/>
      </w:pPr>
      <w:r w:rsidRPr="00EC64DC">
        <w:rPr>
          <w:rFonts w:eastAsia="SimSun"/>
          <w:sz w:val="20"/>
          <w:szCs w:val="20"/>
        </w:rPr>
        <w:t>«Globalization is already here» («Глобализация не за горами»)</w:t>
      </w:r>
    </w:p>
    <w:p w:rsidR="006C65CE" w:rsidRPr="00EC64DC" w:rsidRDefault="006C65CE" w:rsidP="00B27CE9">
      <w:pPr>
        <w:widowControl w:val="0"/>
        <w:numPr>
          <w:ilvl w:val="0"/>
          <w:numId w:val="71"/>
        </w:numPr>
        <w:tabs>
          <w:tab w:val="left" w:leader="dot" w:pos="9923"/>
        </w:tabs>
        <w:autoSpaceDE w:val="0"/>
        <w:jc w:val="both"/>
      </w:pPr>
      <w:r w:rsidRPr="00EC64DC">
        <w:rPr>
          <w:rFonts w:eastAsia="SimSun"/>
          <w:sz w:val="20"/>
          <w:szCs w:val="20"/>
        </w:rPr>
        <w:t>«Companies are beginning to look elsewhere» («Компании начинают смотреть в другую сторону»)</w:t>
      </w:r>
    </w:p>
    <w:p w:rsidR="006C65CE" w:rsidRPr="00EC64DC" w:rsidRDefault="006C65CE" w:rsidP="00B27CE9">
      <w:pPr>
        <w:widowControl w:val="0"/>
        <w:numPr>
          <w:ilvl w:val="0"/>
          <w:numId w:val="71"/>
        </w:numPr>
        <w:tabs>
          <w:tab w:val="left" w:leader="dot" w:pos="9923"/>
        </w:tabs>
        <w:autoSpaceDE w:val="0"/>
        <w:jc w:val="both"/>
      </w:pPr>
      <w:r w:rsidRPr="00EC64DC">
        <w:rPr>
          <w:rFonts w:eastAsia="SimSun"/>
          <w:sz w:val="20"/>
          <w:szCs w:val="20"/>
        </w:rPr>
        <w:t>«Branding Basics Create a Great Logo» («Основами брэндинга является создание великолепного логотипа»)</w:t>
      </w:r>
    </w:p>
    <w:p w:rsidR="006C65CE" w:rsidRPr="00EC64DC" w:rsidRDefault="006C65CE" w:rsidP="00B27CE9">
      <w:pPr>
        <w:widowControl w:val="0"/>
        <w:numPr>
          <w:ilvl w:val="0"/>
          <w:numId w:val="71"/>
        </w:numPr>
        <w:tabs>
          <w:tab w:val="left" w:leader="dot" w:pos="9923"/>
        </w:tabs>
        <w:autoSpaceDE w:val="0"/>
        <w:jc w:val="both"/>
      </w:pPr>
      <w:r w:rsidRPr="00EC64DC">
        <w:rPr>
          <w:rFonts w:eastAsia="SimSun"/>
          <w:sz w:val="20"/>
          <w:szCs w:val="20"/>
        </w:rPr>
        <w:t>«Business Ethics» («Деловая этика»)</w:t>
      </w:r>
    </w:p>
    <w:p w:rsidR="006C65CE" w:rsidRPr="00EC64DC" w:rsidRDefault="006C65CE" w:rsidP="00B27CE9">
      <w:pPr>
        <w:widowControl w:val="0"/>
        <w:numPr>
          <w:ilvl w:val="0"/>
          <w:numId w:val="71"/>
        </w:numPr>
        <w:tabs>
          <w:tab w:val="left" w:leader="dot" w:pos="9923"/>
        </w:tabs>
        <w:autoSpaceDE w:val="0"/>
        <w:jc w:val="both"/>
        <w:rPr>
          <w:lang w:val="en-US"/>
        </w:rPr>
      </w:pPr>
      <w:r w:rsidRPr="00EC64DC">
        <w:rPr>
          <w:rFonts w:eastAsia="SimSun"/>
          <w:sz w:val="20"/>
          <w:szCs w:val="20"/>
          <w:lang w:val="en-US"/>
        </w:rPr>
        <w:t>«The Meaning of Ethics» («</w:t>
      </w:r>
      <w:r w:rsidRPr="00EC64DC">
        <w:rPr>
          <w:rFonts w:eastAsia="SimSun"/>
          <w:sz w:val="20"/>
          <w:szCs w:val="20"/>
        </w:rPr>
        <w:t>Суть</w:t>
      </w:r>
      <w:r w:rsidRPr="00EC64DC">
        <w:rPr>
          <w:rFonts w:eastAsia="SimSun"/>
          <w:sz w:val="20"/>
          <w:szCs w:val="20"/>
          <w:lang w:val="en-US"/>
        </w:rPr>
        <w:t xml:space="preserve"> </w:t>
      </w:r>
      <w:r w:rsidRPr="00EC64DC">
        <w:rPr>
          <w:rFonts w:eastAsia="SimSun"/>
          <w:sz w:val="20"/>
          <w:szCs w:val="20"/>
        </w:rPr>
        <w:t>этики</w:t>
      </w:r>
      <w:r w:rsidRPr="00EC64DC">
        <w:rPr>
          <w:rFonts w:eastAsia="SimSun"/>
          <w:sz w:val="20"/>
          <w:szCs w:val="20"/>
          <w:lang w:val="en-US"/>
        </w:rPr>
        <w:t>»)</w:t>
      </w:r>
    </w:p>
    <w:p w:rsidR="006C65CE" w:rsidRPr="00EC64DC" w:rsidRDefault="006C65CE" w:rsidP="00B27CE9">
      <w:pPr>
        <w:widowControl w:val="0"/>
        <w:numPr>
          <w:ilvl w:val="0"/>
          <w:numId w:val="71"/>
        </w:numPr>
        <w:tabs>
          <w:tab w:val="left" w:leader="dot" w:pos="9923"/>
        </w:tabs>
        <w:autoSpaceDE w:val="0"/>
        <w:jc w:val="both"/>
      </w:pPr>
      <w:r w:rsidRPr="00EC64DC">
        <w:rPr>
          <w:rFonts w:eastAsia="SimSun"/>
          <w:sz w:val="20"/>
          <w:szCs w:val="20"/>
          <w:lang w:val="en-US"/>
        </w:rPr>
        <w:t xml:space="preserve">«Why Is Business Ethics Important?» </w:t>
      </w:r>
      <w:r w:rsidRPr="00EC64DC">
        <w:rPr>
          <w:rFonts w:eastAsia="SimSun"/>
          <w:sz w:val="20"/>
          <w:szCs w:val="20"/>
        </w:rPr>
        <w:t>(«В чем необходимость деловой этики?»)</w:t>
      </w:r>
    </w:p>
    <w:p w:rsidR="006C65CE" w:rsidRPr="00EC64DC" w:rsidRDefault="006C65CE" w:rsidP="00B27CE9">
      <w:pPr>
        <w:widowControl w:val="0"/>
        <w:numPr>
          <w:ilvl w:val="0"/>
          <w:numId w:val="71"/>
        </w:numPr>
        <w:tabs>
          <w:tab w:val="left" w:leader="dot" w:pos="9923"/>
        </w:tabs>
        <w:autoSpaceDE w:val="0"/>
        <w:jc w:val="both"/>
      </w:pPr>
      <w:r w:rsidRPr="00EC64DC">
        <w:rPr>
          <w:rFonts w:eastAsia="SimSun"/>
          <w:sz w:val="20"/>
          <w:szCs w:val="20"/>
        </w:rPr>
        <w:t>«You Are Talking to Me» («Ты разговариваешь со мной»)</w:t>
      </w:r>
    </w:p>
    <w:p w:rsidR="006C65CE" w:rsidRPr="00EC64DC" w:rsidRDefault="006C65CE" w:rsidP="00B27CE9">
      <w:pPr>
        <w:widowControl w:val="0"/>
        <w:numPr>
          <w:ilvl w:val="0"/>
          <w:numId w:val="71"/>
        </w:numPr>
        <w:tabs>
          <w:tab w:val="left" w:leader="dot" w:pos="9923"/>
        </w:tabs>
        <w:autoSpaceDE w:val="0"/>
        <w:jc w:val="both"/>
      </w:pPr>
      <w:r w:rsidRPr="00EC64DC">
        <w:rPr>
          <w:rFonts w:eastAsia="SimSun"/>
          <w:sz w:val="20"/>
          <w:szCs w:val="20"/>
        </w:rPr>
        <w:t>«Cultural differences affect international business» («Культурные различия влияют на международный бизнес»)</w:t>
      </w:r>
    </w:p>
    <w:p w:rsidR="006C65CE" w:rsidRPr="00EC64DC" w:rsidRDefault="006C65CE" w:rsidP="00B27CE9">
      <w:pPr>
        <w:widowControl w:val="0"/>
        <w:numPr>
          <w:ilvl w:val="0"/>
          <w:numId w:val="71"/>
        </w:numPr>
        <w:tabs>
          <w:tab w:val="left" w:leader="dot" w:pos="9923"/>
        </w:tabs>
        <w:autoSpaceDE w:val="0"/>
        <w:jc w:val="both"/>
      </w:pPr>
      <w:r w:rsidRPr="00EC64DC">
        <w:rPr>
          <w:rFonts w:eastAsia="SimSun"/>
          <w:sz w:val="20"/>
          <w:szCs w:val="20"/>
        </w:rPr>
        <w:t>«Culture in Economic Performance» («Культура в экономической производительности»)</w:t>
      </w:r>
    </w:p>
    <w:p w:rsidR="006C65CE" w:rsidRPr="00EC64DC" w:rsidRDefault="006C65CE" w:rsidP="00B27CE9">
      <w:pPr>
        <w:widowControl w:val="0"/>
        <w:numPr>
          <w:ilvl w:val="0"/>
          <w:numId w:val="71"/>
        </w:numPr>
        <w:tabs>
          <w:tab w:val="left" w:leader="dot" w:pos="9923"/>
        </w:tabs>
        <w:autoSpaceDE w:val="0"/>
        <w:jc w:val="both"/>
      </w:pPr>
      <w:r w:rsidRPr="00EC64DC">
        <w:rPr>
          <w:rFonts w:eastAsia="SimSun"/>
          <w:sz w:val="20"/>
          <w:szCs w:val="20"/>
        </w:rPr>
        <w:t>«Culture and society values» («Культура и общественные ценности»)</w:t>
      </w:r>
    </w:p>
    <w:p w:rsidR="006C65CE" w:rsidRPr="00EC64DC" w:rsidRDefault="006C65CE">
      <w:pPr>
        <w:widowControl w:val="0"/>
        <w:tabs>
          <w:tab w:val="left" w:leader="dot" w:pos="9923"/>
        </w:tabs>
        <w:autoSpaceDE w:val="0"/>
        <w:jc w:val="both"/>
        <w:rPr>
          <w:rFonts w:eastAsia="Calibri"/>
          <w:b/>
          <w:i/>
          <w:sz w:val="20"/>
          <w:szCs w:val="20"/>
          <w:lang w:eastAsia="en-US"/>
        </w:rPr>
      </w:pPr>
    </w:p>
    <w:p w:rsidR="006C65CE" w:rsidRPr="00EC64DC" w:rsidRDefault="006C65CE">
      <w:pPr>
        <w:widowControl w:val="0"/>
        <w:tabs>
          <w:tab w:val="left" w:leader="dot" w:pos="9923"/>
        </w:tabs>
        <w:autoSpaceDE w:val="0"/>
        <w:jc w:val="both"/>
      </w:pPr>
      <w:r w:rsidRPr="00EC64DC">
        <w:rPr>
          <w:rFonts w:eastAsia="Calibri"/>
          <w:b/>
          <w:i/>
          <w:lang w:eastAsia="en-US"/>
        </w:rPr>
        <w:t>Перечень тем для</w:t>
      </w:r>
      <w:r w:rsidRPr="00EC64DC">
        <w:rPr>
          <w:rFonts w:eastAsia="Calibri"/>
          <w:lang w:eastAsia="en-US"/>
        </w:rPr>
        <w:t xml:space="preserve"> </w:t>
      </w:r>
      <w:r w:rsidRPr="00EC64DC">
        <w:rPr>
          <w:rFonts w:eastAsia="Calibri"/>
          <w:b/>
          <w:bCs/>
          <w:i/>
          <w:iCs/>
          <w:lang w:eastAsia="en-US"/>
        </w:rPr>
        <w:t>монологов и</w:t>
      </w:r>
      <w:r w:rsidRPr="00EC64DC">
        <w:rPr>
          <w:rFonts w:eastAsia="Calibri"/>
          <w:lang w:eastAsia="en-US"/>
        </w:rPr>
        <w:t xml:space="preserve"> </w:t>
      </w:r>
      <w:r w:rsidRPr="00EC64DC">
        <w:rPr>
          <w:rFonts w:eastAsia="Calibri"/>
          <w:b/>
          <w:i/>
          <w:lang w:eastAsia="en-US"/>
        </w:rPr>
        <w:t>диалогов:</w:t>
      </w:r>
    </w:p>
    <w:p w:rsidR="006C65CE" w:rsidRPr="00EC64DC" w:rsidRDefault="006C65CE">
      <w:pPr>
        <w:widowControl w:val="0"/>
        <w:tabs>
          <w:tab w:val="left" w:leader="dot" w:pos="9923"/>
        </w:tabs>
        <w:autoSpaceDE w:val="0"/>
        <w:jc w:val="both"/>
        <w:rPr>
          <w:lang w:val="en-US"/>
        </w:rPr>
      </w:pPr>
      <w:r w:rsidRPr="00EC64DC">
        <w:rPr>
          <w:rFonts w:eastAsia="Calibri"/>
          <w:sz w:val="20"/>
          <w:szCs w:val="20"/>
          <w:lang w:val="en-US" w:eastAsia="en-US"/>
        </w:rPr>
        <w:t>1. “Problems of Fathers and Sons” («</w:t>
      </w:r>
      <w:r w:rsidRPr="00EC64DC">
        <w:rPr>
          <w:rFonts w:eastAsia="Calibri"/>
          <w:sz w:val="20"/>
          <w:szCs w:val="20"/>
          <w:lang w:eastAsia="en-US"/>
        </w:rPr>
        <w:t>Проблема</w:t>
      </w:r>
      <w:r w:rsidRPr="00EC64DC">
        <w:rPr>
          <w:rFonts w:eastAsia="Calibri"/>
          <w:sz w:val="20"/>
          <w:szCs w:val="20"/>
          <w:lang w:val="en-US" w:eastAsia="en-US"/>
        </w:rPr>
        <w:t xml:space="preserve"> </w:t>
      </w:r>
      <w:r w:rsidRPr="00EC64DC">
        <w:rPr>
          <w:rFonts w:eastAsia="Calibri"/>
          <w:sz w:val="20"/>
          <w:szCs w:val="20"/>
          <w:lang w:eastAsia="en-US"/>
        </w:rPr>
        <w:t>отцов</w:t>
      </w:r>
      <w:r w:rsidRPr="00EC64DC">
        <w:rPr>
          <w:rFonts w:eastAsia="Calibri"/>
          <w:sz w:val="20"/>
          <w:szCs w:val="20"/>
          <w:lang w:val="en-US" w:eastAsia="en-US"/>
        </w:rPr>
        <w:t xml:space="preserve"> </w:t>
      </w:r>
      <w:r w:rsidRPr="00EC64DC">
        <w:rPr>
          <w:rFonts w:eastAsia="Calibri"/>
          <w:sz w:val="20"/>
          <w:szCs w:val="20"/>
          <w:lang w:eastAsia="en-US"/>
        </w:rPr>
        <w:t>и</w:t>
      </w:r>
      <w:r w:rsidRPr="00EC64DC">
        <w:rPr>
          <w:rFonts w:eastAsia="Calibri"/>
          <w:sz w:val="20"/>
          <w:szCs w:val="20"/>
          <w:lang w:val="en-US" w:eastAsia="en-US"/>
        </w:rPr>
        <w:t xml:space="preserve"> </w:t>
      </w:r>
      <w:r w:rsidRPr="00EC64DC">
        <w:rPr>
          <w:rFonts w:eastAsia="Calibri"/>
          <w:sz w:val="20"/>
          <w:szCs w:val="20"/>
          <w:lang w:eastAsia="en-US"/>
        </w:rPr>
        <w:t>детей</w:t>
      </w:r>
      <w:r w:rsidRPr="00EC64DC">
        <w:rPr>
          <w:rFonts w:eastAsia="Calibri"/>
          <w:sz w:val="20"/>
          <w:szCs w:val="20"/>
          <w:lang w:val="en-US" w:eastAsia="en-US"/>
        </w:rPr>
        <w:t>»)</w:t>
      </w:r>
    </w:p>
    <w:p w:rsidR="006C65CE" w:rsidRPr="00EC64DC" w:rsidRDefault="006C65CE">
      <w:pPr>
        <w:widowControl w:val="0"/>
        <w:tabs>
          <w:tab w:val="left" w:leader="dot" w:pos="9923"/>
        </w:tabs>
        <w:autoSpaceDE w:val="0"/>
        <w:jc w:val="both"/>
      </w:pPr>
      <w:r w:rsidRPr="00EC64DC">
        <w:rPr>
          <w:rFonts w:eastAsia="Calibri"/>
          <w:sz w:val="20"/>
          <w:szCs w:val="20"/>
          <w:lang w:eastAsia="en-US"/>
        </w:rPr>
        <w:t>2. “</w:t>
      </w:r>
      <w:r w:rsidRPr="00EC64DC">
        <w:rPr>
          <w:rFonts w:eastAsia="Calibri"/>
          <w:sz w:val="20"/>
          <w:szCs w:val="20"/>
          <w:lang w:val="en-US" w:eastAsia="en-US"/>
        </w:rPr>
        <w:t>My</w:t>
      </w:r>
      <w:r w:rsidRPr="00EC64DC">
        <w:rPr>
          <w:rFonts w:eastAsia="Calibri"/>
          <w:sz w:val="20"/>
          <w:szCs w:val="20"/>
          <w:lang w:eastAsia="en-US"/>
        </w:rPr>
        <w:t xml:space="preserve"> </w:t>
      </w:r>
      <w:r w:rsidRPr="00EC64DC">
        <w:rPr>
          <w:rFonts w:eastAsia="Calibri"/>
          <w:sz w:val="20"/>
          <w:szCs w:val="20"/>
          <w:lang w:val="en-US" w:eastAsia="en-US"/>
        </w:rPr>
        <w:t>Leisure</w:t>
      </w:r>
      <w:r w:rsidRPr="00EC64DC">
        <w:rPr>
          <w:rFonts w:eastAsia="Calibri"/>
          <w:sz w:val="20"/>
          <w:szCs w:val="20"/>
          <w:lang w:eastAsia="en-US"/>
        </w:rPr>
        <w:t xml:space="preserve"> </w:t>
      </w:r>
      <w:r w:rsidRPr="00EC64DC">
        <w:rPr>
          <w:rFonts w:eastAsia="Calibri"/>
          <w:sz w:val="20"/>
          <w:szCs w:val="20"/>
          <w:lang w:val="en-US" w:eastAsia="en-US"/>
        </w:rPr>
        <w:t>Time</w:t>
      </w:r>
      <w:r w:rsidRPr="00EC64DC">
        <w:rPr>
          <w:rFonts w:eastAsia="Calibri"/>
          <w:sz w:val="20"/>
          <w:szCs w:val="20"/>
          <w:lang w:eastAsia="en-US"/>
        </w:rPr>
        <w:t>” («Мое свободное время»)</w:t>
      </w:r>
    </w:p>
    <w:p w:rsidR="006C65CE" w:rsidRPr="00EC64DC" w:rsidRDefault="006C65CE">
      <w:pPr>
        <w:widowControl w:val="0"/>
        <w:tabs>
          <w:tab w:val="left" w:leader="dot" w:pos="9923"/>
        </w:tabs>
        <w:autoSpaceDE w:val="0"/>
        <w:jc w:val="both"/>
      </w:pPr>
      <w:r w:rsidRPr="00EC64DC">
        <w:rPr>
          <w:rFonts w:eastAsia="Calibri"/>
          <w:sz w:val="20"/>
          <w:szCs w:val="20"/>
          <w:lang w:eastAsia="en-US"/>
        </w:rPr>
        <w:t>3. “</w:t>
      </w:r>
      <w:r w:rsidRPr="00EC64DC">
        <w:rPr>
          <w:rFonts w:eastAsia="Calibri"/>
          <w:sz w:val="20"/>
          <w:szCs w:val="20"/>
          <w:lang w:val="en-US" w:eastAsia="en-US"/>
        </w:rPr>
        <w:t>Art</w:t>
      </w:r>
      <w:r w:rsidRPr="00EC64DC">
        <w:rPr>
          <w:rFonts w:eastAsia="Calibri"/>
          <w:sz w:val="20"/>
          <w:szCs w:val="20"/>
          <w:lang w:eastAsia="en-US"/>
        </w:rPr>
        <w:t>” («Искусство»)</w:t>
      </w:r>
    </w:p>
    <w:p w:rsidR="006C65CE" w:rsidRPr="00EC64DC" w:rsidRDefault="006C65CE">
      <w:pPr>
        <w:widowControl w:val="0"/>
        <w:tabs>
          <w:tab w:val="left" w:leader="dot" w:pos="9923"/>
        </w:tabs>
        <w:autoSpaceDE w:val="0"/>
        <w:jc w:val="both"/>
      </w:pPr>
      <w:r w:rsidRPr="00EC64DC">
        <w:rPr>
          <w:rFonts w:eastAsia="Calibri"/>
          <w:sz w:val="20"/>
          <w:szCs w:val="20"/>
          <w:lang w:eastAsia="en-US"/>
        </w:rPr>
        <w:t>4. “</w:t>
      </w:r>
      <w:r w:rsidRPr="00EC64DC">
        <w:rPr>
          <w:rFonts w:eastAsia="Calibri"/>
          <w:sz w:val="20"/>
          <w:szCs w:val="20"/>
          <w:lang w:val="en-US" w:eastAsia="en-US"/>
        </w:rPr>
        <w:t>Education</w:t>
      </w:r>
      <w:r w:rsidRPr="00EC64DC">
        <w:rPr>
          <w:rFonts w:eastAsia="Calibri"/>
          <w:sz w:val="20"/>
          <w:szCs w:val="20"/>
          <w:lang w:eastAsia="en-US"/>
        </w:rPr>
        <w:t xml:space="preserve"> </w:t>
      </w:r>
      <w:r w:rsidRPr="00EC64DC">
        <w:rPr>
          <w:rFonts w:eastAsia="Calibri"/>
          <w:sz w:val="20"/>
          <w:szCs w:val="20"/>
          <w:lang w:val="en-US" w:eastAsia="en-US"/>
        </w:rPr>
        <w:t>in</w:t>
      </w:r>
      <w:r w:rsidRPr="00EC64DC">
        <w:rPr>
          <w:rFonts w:eastAsia="Calibri"/>
          <w:sz w:val="20"/>
          <w:szCs w:val="20"/>
          <w:lang w:eastAsia="en-US"/>
        </w:rPr>
        <w:t xml:space="preserve"> </w:t>
      </w:r>
      <w:r w:rsidRPr="00EC64DC">
        <w:rPr>
          <w:rFonts w:eastAsia="Calibri"/>
          <w:sz w:val="20"/>
          <w:szCs w:val="20"/>
          <w:lang w:val="en-US" w:eastAsia="en-US"/>
        </w:rPr>
        <w:t>Great</w:t>
      </w:r>
      <w:r w:rsidRPr="00EC64DC">
        <w:rPr>
          <w:rFonts w:eastAsia="Calibri"/>
          <w:sz w:val="20"/>
          <w:szCs w:val="20"/>
          <w:lang w:eastAsia="en-US"/>
        </w:rPr>
        <w:t xml:space="preserve"> </w:t>
      </w:r>
      <w:r w:rsidRPr="00EC64DC">
        <w:rPr>
          <w:rFonts w:eastAsia="Calibri"/>
          <w:sz w:val="20"/>
          <w:szCs w:val="20"/>
          <w:lang w:val="en-US" w:eastAsia="en-US"/>
        </w:rPr>
        <w:t>Britain</w:t>
      </w:r>
      <w:r w:rsidRPr="00EC64DC">
        <w:rPr>
          <w:rFonts w:eastAsia="Calibri"/>
          <w:sz w:val="20"/>
          <w:szCs w:val="20"/>
          <w:lang w:eastAsia="en-US"/>
        </w:rPr>
        <w:t>” («Образование в Великобритании»)</w:t>
      </w:r>
    </w:p>
    <w:p w:rsidR="006C65CE" w:rsidRPr="00EC64DC" w:rsidRDefault="006C65CE">
      <w:pPr>
        <w:widowControl w:val="0"/>
        <w:tabs>
          <w:tab w:val="left" w:leader="dot" w:pos="9923"/>
        </w:tabs>
        <w:autoSpaceDE w:val="0"/>
        <w:jc w:val="both"/>
      </w:pPr>
      <w:r w:rsidRPr="00EC64DC">
        <w:rPr>
          <w:rFonts w:eastAsia="Calibri"/>
          <w:sz w:val="20"/>
          <w:szCs w:val="20"/>
          <w:lang w:eastAsia="en-US"/>
        </w:rPr>
        <w:t>5. “</w:t>
      </w:r>
      <w:r w:rsidRPr="00EC64DC">
        <w:rPr>
          <w:rFonts w:eastAsia="Calibri"/>
          <w:sz w:val="20"/>
          <w:szCs w:val="20"/>
          <w:lang w:val="en-US" w:eastAsia="en-US"/>
        </w:rPr>
        <w:t>British</w:t>
      </w:r>
      <w:r w:rsidRPr="00EC64DC">
        <w:rPr>
          <w:rFonts w:eastAsia="Calibri"/>
          <w:sz w:val="20"/>
          <w:szCs w:val="20"/>
          <w:lang w:eastAsia="en-US"/>
        </w:rPr>
        <w:t xml:space="preserve"> </w:t>
      </w:r>
      <w:r w:rsidRPr="00EC64DC">
        <w:rPr>
          <w:rFonts w:eastAsia="Calibri"/>
          <w:sz w:val="20"/>
          <w:szCs w:val="20"/>
          <w:lang w:val="en-US" w:eastAsia="en-US"/>
        </w:rPr>
        <w:t>Universities</w:t>
      </w:r>
      <w:r w:rsidRPr="00EC64DC">
        <w:rPr>
          <w:rFonts w:eastAsia="Calibri"/>
          <w:sz w:val="20"/>
          <w:szCs w:val="20"/>
          <w:lang w:eastAsia="en-US"/>
        </w:rPr>
        <w:t>” («Британские университеты»)</w:t>
      </w:r>
    </w:p>
    <w:p w:rsidR="006C65CE" w:rsidRPr="00EC64DC" w:rsidRDefault="006C65CE">
      <w:pPr>
        <w:widowControl w:val="0"/>
        <w:tabs>
          <w:tab w:val="left" w:leader="dot" w:pos="9923"/>
        </w:tabs>
        <w:autoSpaceDE w:val="0"/>
        <w:jc w:val="both"/>
      </w:pPr>
      <w:r w:rsidRPr="00EC64DC">
        <w:rPr>
          <w:rFonts w:eastAsia="Calibri"/>
          <w:sz w:val="20"/>
          <w:szCs w:val="20"/>
          <w:lang w:eastAsia="en-US"/>
        </w:rPr>
        <w:t>6. “</w:t>
      </w:r>
      <w:r w:rsidRPr="00EC64DC">
        <w:rPr>
          <w:rFonts w:eastAsia="Calibri"/>
          <w:sz w:val="20"/>
          <w:szCs w:val="20"/>
          <w:lang w:val="en-US" w:eastAsia="en-US"/>
        </w:rPr>
        <w:t>Education</w:t>
      </w:r>
      <w:r w:rsidRPr="00EC64DC">
        <w:rPr>
          <w:rFonts w:eastAsia="Calibri"/>
          <w:sz w:val="20"/>
          <w:szCs w:val="20"/>
          <w:lang w:eastAsia="en-US"/>
        </w:rPr>
        <w:t xml:space="preserve"> </w:t>
      </w:r>
      <w:r w:rsidRPr="00EC64DC">
        <w:rPr>
          <w:rFonts w:eastAsia="Calibri"/>
          <w:sz w:val="20"/>
          <w:szCs w:val="20"/>
          <w:lang w:val="en-US" w:eastAsia="en-US"/>
        </w:rPr>
        <w:t>in</w:t>
      </w:r>
      <w:r w:rsidRPr="00EC64DC">
        <w:rPr>
          <w:rFonts w:eastAsia="Calibri"/>
          <w:sz w:val="20"/>
          <w:szCs w:val="20"/>
          <w:lang w:eastAsia="en-US"/>
        </w:rPr>
        <w:t xml:space="preserve"> </w:t>
      </w:r>
      <w:r w:rsidRPr="00EC64DC">
        <w:rPr>
          <w:rFonts w:eastAsia="Calibri"/>
          <w:sz w:val="20"/>
          <w:szCs w:val="20"/>
          <w:lang w:val="en-US" w:eastAsia="en-US"/>
        </w:rPr>
        <w:t>Russia</w:t>
      </w:r>
      <w:r w:rsidRPr="00EC64DC">
        <w:rPr>
          <w:rFonts w:eastAsia="Calibri"/>
          <w:sz w:val="20"/>
          <w:szCs w:val="20"/>
          <w:lang w:eastAsia="en-US"/>
        </w:rPr>
        <w:t>” («Образование в России»)</w:t>
      </w:r>
    </w:p>
    <w:p w:rsidR="006C65CE" w:rsidRPr="00EC64DC" w:rsidRDefault="006C65CE">
      <w:pPr>
        <w:widowControl w:val="0"/>
        <w:tabs>
          <w:tab w:val="left" w:leader="dot" w:pos="9923"/>
        </w:tabs>
        <w:autoSpaceDE w:val="0"/>
        <w:jc w:val="both"/>
      </w:pPr>
      <w:r w:rsidRPr="00EC64DC">
        <w:rPr>
          <w:rFonts w:eastAsia="Calibri"/>
          <w:sz w:val="20"/>
          <w:szCs w:val="20"/>
          <w:lang w:eastAsia="en-US"/>
        </w:rPr>
        <w:t>7. “</w:t>
      </w:r>
      <w:r w:rsidRPr="00EC64DC">
        <w:rPr>
          <w:rFonts w:eastAsia="Calibri"/>
          <w:sz w:val="20"/>
          <w:szCs w:val="20"/>
          <w:lang w:val="en-US" w:eastAsia="en-US"/>
        </w:rPr>
        <w:t>Education</w:t>
      </w:r>
      <w:r w:rsidRPr="00EC64DC">
        <w:rPr>
          <w:rFonts w:eastAsia="Calibri"/>
          <w:sz w:val="20"/>
          <w:szCs w:val="20"/>
          <w:lang w:eastAsia="en-US"/>
        </w:rPr>
        <w:t xml:space="preserve"> </w:t>
      </w:r>
      <w:r w:rsidRPr="00EC64DC">
        <w:rPr>
          <w:rFonts w:eastAsia="Calibri"/>
          <w:sz w:val="20"/>
          <w:szCs w:val="20"/>
          <w:lang w:val="en-US" w:eastAsia="en-US"/>
        </w:rPr>
        <w:t>in</w:t>
      </w:r>
      <w:r w:rsidRPr="00EC64DC">
        <w:rPr>
          <w:rFonts w:eastAsia="Calibri"/>
          <w:sz w:val="20"/>
          <w:szCs w:val="20"/>
          <w:lang w:eastAsia="en-US"/>
        </w:rPr>
        <w:t xml:space="preserve"> </w:t>
      </w:r>
      <w:r w:rsidRPr="00EC64DC">
        <w:rPr>
          <w:rFonts w:eastAsia="Calibri"/>
          <w:sz w:val="20"/>
          <w:szCs w:val="20"/>
          <w:lang w:val="en-US" w:eastAsia="en-US"/>
        </w:rPr>
        <w:t>the</w:t>
      </w:r>
      <w:r w:rsidRPr="00EC64DC">
        <w:rPr>
          <w:rFonts w:eastAsia="Calibri"/>
          <w:sz w:val="20"/>
          <w:szCs w:val="20"/>
          <w:lang w:eastAsia="en-US"/>
        </w:rPr>
        <w:t xml:space="preserve"> </w:t>
      </w:r>
      <w:r w:rsidRPr="00EC64DC">
        <w:rPr>
          <w:rFonts w:eastAsia="Calibri"/>
          <w:sz w:val="20"/>
          <w:szCs w:val="20"/>
          <w:lang w:val="en-US" w:eastAsia="en-US"/>
        </w:rPr>
        <w:t>USA</w:t>
      </w:r>
      <w:r w:rsidRPr="00EC64DC">
        <w:rPr>
          <w:rFonts w:eastAsia="Calibri"/>
          <w:sz w:val="20"/>
          <w:szCs w:val="20"/>
          <w:lang w:eastAsia="en-US"/>
        </w:rPr>
        <w:t>” («Образование в США»)</w:t>
      </w:r>
    </w:p>
    <w:p w:rsidR="006C65CE" w:rsidRPr="00EC64DC" w:rsidRDefault="006C65CE">
      <w:pPr>
        <w:widowControl w:val="0"/>
        <w:tabs>
          <w:tab w:val="left" w:leader="dot" w:pos="9923"/>
        </w:tabs>
        <w:autoSpaceDE w:val="0"/>
        <w:jc w:val="both"/>
      </w:pPr>
      <w:r w:rsidRPr="00EC64DC">
        <w:rPr>
          <w:rFonts w:eastAsia="Calibri"/>
          <w:sz w:val="20"/>
          <w:szCs w:val="20"/>
          <w:lang w:eastAsia="en-US"/>
        </w:rPr>
        <w:t>8. “</w:t>
      </w:r>
      <w:r w:rsidRPr="00EC64DC">
        <w:rPr>
          <w:rFonts w:eastAsia="Calibri"/>
          <w:sz w:val="20"/>
          <w:szCs w:val="20"/>
          <w:lang w:val="en-US" w:eastAsia="en-US"/>
        </w:rPr>
        <w:t>Ecology</w:t>
      </w:r>
      <w:r w:rsidRPr="00EC64DC">
        <w:rPr>
          <w:rFonts w:eastAsia="Calibri"/>
          <w:sz w:val="20"/>
          <w:szCs w:val="20"/>
          <w:lang w:eastAsia="en-US"/>
        </w:rPr>
        <w:t xml:space="preserve"> </w:t>
      </w:r>
      <w:r w:rsidRPr="00EC64DC">
        <w:rPr>
          <w:rFonts w:eastAsia="Calibri"/>
          <w:sz w:val="20"/>
          <w:szCs w:val="20"/>
          <w:lang w:val="en-US" w:eastAsia="en-US"/>
        </w:rPr>
        <w:t>and</w:t>
      </w:r>
      <w:r w:rsidRPr="00EC64DC">
        <w:rPr>
          <w:rFonts w:eastAsia="Calibri"/>
          <w:sz w:val="20"/>
          <w:szCs w:val="20"/>
          <w:lang w:eastAsia="en-US"/>
        </w:rPr>
        <w:t xml:space="preserve"> </w:t>
      </w:r>
      <w:r w:rsidRPr="00EC64DC">
        <w:rPr>
          <w:rFonts w:eastAsia="Calibri"/>
          <w:sz w:val="20"/>
          <w:szCs w:val="20"/>
          <w:lang w:val="en-US" w:eastAsia="en-US"/>
        </w:rPr>
        <w:t>Helath</w:t>
      </w:r>
      <w:r w:rsidRPr="00EC64DC">
        <w:rPr>
          <w:rFonts w:eastAsia="Calibri"/>
          <w:sz w:val="20"/>
          <w:szCs w:val="20"/>
          <w:lang w:eastAsia="en-US"/>
        </w:rPr>
        <w:t>” («Экология и здоровье»)</w:t>
      </w:r>
    </w:p>
    <w:p w:rsidR="006C65CE" w:rsidRPr="00EC64DC" w:rsidRDefault="006C65CE">
      <w:pPr>
        <w:widowControl w:val="0"/>
        <w:tabs>
          <w:tab w:val="left" w:leader="dot" w:pos="9923"/>
        </w:tabs>
        <w:autoSpaceDE w:val="0"/>
        <w:jc w:val="both"/>
        <w:rPr>
          <w:lang w:val="en-US"/>
        </w:rPr>
      </w:pPr>
      <w:r w:rsidRPr="00EC64DC">
        <w:rPr>
          <w:rFonts w:eastAsia="Calibri"/>
          <w:sz w:val="20"/>
          <w:szCs w:val="20"/>
          <w:lang w:val="en-US" w:eastAsia="en-US"/>
        </w:rPr>
        <w:t>9. “Way to Success” («</w:t>
      </w:r>
      <w:r w:rsidRPr="00EC64DC">
        <w:rPr>
          <w:rFonts w:eastAsia="Calibri"/>
          <w:sz w:val="20"/>
          <w:szCs w:val="20"/>
          <w:lang w:eastAsia="en-US"/>
        </w:rPr>
        <w:t>Путь</w:t>
      </w:r>
      <w:r w:rsidRPr="00EC64DC">
        <w:rPr>
          <w:rFonts w:eastAsia="Calibri"/>
          <w:sz w:val="20"/>
          <w:szCs w:val="20"/>
          <w:lang w:val="en-US" w:eastAsia="en-US"/>
        </w:rPr>
        <w:t xml:space="preserve"> </w:t>
      </w:r>
      <w:r w:rsidRPr="00EC64DC">
        <w:rPr>
          <w:rFonts w:eastAsia="Calibri"/>
          <w:sz w:val="20"/>
          <w:szCs w:val="20"/>
          <w:lang w:eastAsia="en-US"/>
        </w:rPr>
        <w:t>к</w:t>
      </w:r>
      <w:r w:rsidRPr="00EC64DC">
        <w:rPr>
          <w:rFonts w:eastAsia="Calibri"/>
          <w:sz w:val="20"/>
          <w:szCs w:val="20"/>
          <w:lang w:val="en-US" w:eastAsia="en-US"/>
        </w:rPr>
        <w:t xml:space="preserve"> </w:t>
      </w:r>
      <w:r w:rsidRPr="00EC64DC">
        <w:rPr>
          <w:rFonts w:eastAsia="Calibri"/>
          <w:sz w:val="20"/>
          <w:szCs w:val="20"/>
          <w:lang w:eastAsia="en-US"/>
        </w:rPr>
        <w:t>успеху</w:t>
      </w:r>
      <w:r w:rsidRPr="00EC64DC">
        <w:rPr>
          <w:rFonts w:eastAsia="Calibri"/>
          <w:sz w:val="20"/>
          <w:szCs w:val="20"/>
          <w:lang w:val="en-US" w:eastAsia="en-US"/>
        </w:rPr>
        <w:t>»)</w:t>
      </w:r>
    </w:p>
    <w:p w:rsidR="006C65CE" w:rsidRPr="00EC64DC" w:rsidRDefault="006C65CE">
      <w:pPr>
        <w:widowControl w:val="0"/>
        <w:tabs>
          <w:tab w:val="left" w:leader="dot" w:pos="9923"/>
        </w:tabs>
        <w:autoSpaceDE w:val="0"/>
        <w:jc w:val="both"/>
        <w:rPr>
          <w:lang w:val="en-US"/>
        </w:rPr>
      </w:pPr>
      <w:r w:rsidRPr="00EC64DC">
        <w:rPr>
          <w:sz w:val="20"/>
          <w:szCs w:val="20"/>
          <w:lang w:val="en-US"/>
        </w:rPr>
        <w:t>10.  “Our family traditions” (“Наши семейные традиции”)</w:t>
      </w:r>
    </w:p>
    <w:p w:rsidR="006C65CE" w:rsidRPr="00EC64DC" w:rsidRDefault="006C65CE">
      <w:pPr>
        <w:widowControl w:val="0"/>
        <w:tabs>
          <w:tab w:val="left" w:leader="dot" w:pos="9923"/>
        </w:tabs>
        <w:autoSpaceDE w:val="0"/>
        <w:jc w:val="both"/>
        <w:rPr>
          <w:lang w:val="en-US"/>
        </w:rPr>
      </w:pPr>
      <w:r w:rsidRPr="00EC64DC">
        <w:rPr>
          <w:sz w:val="20"/>
          <w:szCs w:val="20"/>
          <w:lang w:val="en-US"/>
        </w:rPr>
        <w:t>11. “My Future Profession” («</w:t>
      </w:r>
      <w:r w:rsidRPr="00EC64DC">
        <w:rPr>
          <w:sz w:val="20"/>
          <w:szCs w:val="20"/>
        </w:rPr>
        <w:t>Моя</w:t>
      </w:r>
      <w:r w:rsidRPr="00EC64DC">
        <w:rPr>
          <w:sz w:val="20"/>
          <w:szCs w:val="20"/>
          <w:lang w:val="en-US"/>
        </w:rPr>
        <w:t xml:space="preserve"> </w:t>
      </w:r>
      <w:r w:rsidRPr="00EC64DC">
        <w:rPr>
          <w:sz w:val="20"/>
          <w:szCs w:val="20"/>
        </w:rPr>
        <w:t>будущая</w:t>
      </w:r>
      <w:r w:rsidRPr="00EC64DC">
        <w:rPr>
          <w:sz w:val="20"/>
          <w:szCs w:val="20"/>
          <w:lang w:val="en-US"/>
        </w:rPr>
        <w:t xml:space="preserve"> </w:t>
      </w:r>
      <w:r w:rsidRPr="00EC64DC">
        <w:rPr>
          <w:sz w:val="20"/>
          <w:szCs w:val="20"/>
        </w:rPr>
        <w:t>профессия</w:t>
      </w:r>
      <w:r w:rsidRPr="00EC64DC">
        <w:rPr>
          <w:sz w:val="20"/>
          <w:szCs w:val="20"/>
          <w:lang w:val="en-US"/>
        </w:rPr>
        <w:t>»)</w:t>
      </w:r>
    </w:p>
    <w:p w:rsidR="006C65CE" w:rsidRPr="00EC64DC" w:rsidRDefault="006C65CE">
      <w:pPr>
        <w:jc w:val="both"/>
      </w:pPr>
      <w:r w:rsidRPr="00EC64DC">
        <w:rPr>
          <w:sz w:val="20"/>
          <w:szCs w:val="20"/>
        </w:rPr>
        <w:t>12. “Computers Nowadays” («Компьютеры в современном мире»)</w:t>
      </w:r>
    </w:p>
    <w:p w:rsidR="006C65CE" w:rsidRPr="00EC64DC" w:rsidRDefault="006C65CE">
      <w:pPr>
        <w:widowControl w:val="0"/>
        <w:tabs>
          <w:tab w:val="left" w:leader="dot" w:pos="9923"/>
        </w:tabs>
        <w:autoSpaceDE w:val="0"/>
        <w:jc w:val="both"/>
      </w:pPr>
      <w:r w:rsidRPr="00EC64DC">
        <w:rPr>
          <w:rFonts w:eastAsia="Calibri"/>
          <w:sz w:val="20"/>
          <w:szCs w:val="20"/>
          <w:lang w:eastAsia="en-US"/>
        </w:rPr>
        <w:t xml:space="preserve">13. “ </w:t>
      </w:r>
      <w:r w:rsidRPr="00EC64DC">
        <w:rPr>
          <w:rFonts w:eastAsia="Calibri"/>
          <w:sz w:val="20"/>
          <w:szCs w:val="20"/>
          <w:lang w:val="en-US" w:eastAsia="en-US"/>
        </w:rPr>
        <w:t>Live</w:t>
      </w:r>
      <w:r w:rsidRPr="00EC64DC">
        <w:rPr>
          <w:rFonts w:eastAsia="Calibri"/>
          <w:sz w:val="20"/>
          <w:szCs w:val="20"/>
          <w:lang w:eastAsia="en-US"/>
        </w:rPr>
        <w:t xml:space="preserve"> </w:t>
      </w:r>
      <w:r w:rsidRPr="00EC64DC">
        <w:rPr>
          <w:rFonts w:eastAsia="Calibri"/>
          <w:sz w:val="20"/>
          <w:szCs w:val="20"/>
          <w:lang w:val="en-US" w:eastAsia="en-US"/>
        </w:rPr>
        <w:t>to</w:t>
      </w:r>
      <w:r w:rsidRPr="00EC64DC">
        <w:rPr>
          <w:rFonts w:eastAsia="Calibri"/>
          <w:sz w:val="20"/>
          <w:szCs w:val="20"/>
          <w:lang w:eastAsia="en-US"/>
        </w:rPr>
        <w:t xml:space="preserve"> </w:t>
      </w:r>
      <w:r w:rsidRPr="00EC64DC">
        <w:rPr>
          <w:rFonts w:eastAsia="Calibri"/>
          <w:sz w:val="20"/>
          <w:szCs w:val="20"/>
          <w:lang w:val="en-US" w:eastAsia="en-US"/>
        </w:rPr>
        <w:t>work</w:t>
      </w:r>
      <w:r w:rsidRPr="00EC64DC">
        <w:rPr>
          <w:rFonts w:eastAsia="Calibri"/>
          <w:sz w:val="20"/>
          <w:szCs w:val="20"/>
          <w:lang w:eastAsia="en-US"/>
        </w:rPr>
        <w:t xml:space="preserve"> </w:t>
      </w:r>
      <w:r w:rsidRPr="00EC64DC">
        <w:rPr>
          <w:rFonts w:eastAsia="Calibri"/>
          <w:sz w:val="20"/>
          <w:szCs w:val="20"/>
          <w:lang w:val="en-US" w:eastAsia="en-US"/>
        </w:rPr>
        <w:t>or</w:t>
      </w:r>
      <w:r w:rsidRPr="00EC64DC">
        <w:rPr>
          <w:rFonts w:eastAsia="Calibri"/>
          <w:sz w:val="20"/>
          <w:szCs w:val="20"/>
          <w:lang w:eastAsia="en-US"/>
        </w:rPr>
        <w:t xml:space="preserve"> </w:t>
      </w:r>
      <w:r w:rsidRPr="00EC64DC">
        <w:rPr>
          <w:rFonts w:eastAsia="Calibri"/>
          <w:sz w:val="20"/>
          <w:szCs w:val="20"/>
          <w:lang w:val="en-US" w:eastAsia="en-US"/>
        </w:rPr>
        <w:t>work</w:t>
      </w:r>
      <w:r w:rsidRPr="00EC64DC">
        <w:rPr>
          <w:rFonts w:eastAsia="Calibri"/>
          <w:sz w:val="20"/>
          <w:szCs w:val="20"/>
          <w:lang w:eastAsia="en-US"/>
        </w:rPr>
        <w:t xml:space="preserve"> </w:t>
      </w:r>
      <w:r w:rsidRPr="00EC64DC">
        <w:rPr>
          <w:rFonts w:eastAsia="Calibri"/>
          <w:sz w:val="20"/>
          <w:szCs w:val="20"/>
          <w:lang w:val="en-US" w:eastAsia="en-US"/>
        </w:rPr>
        <w:t>to</w:t>
      </w:r>
      <w:r w:rsidRPr="00EC64DC">
        <w:rPr>
          <w:rFonts w:eastAsia="Calibri"/>
          <w:sz w:val="20"/>
          <w:szCs w:val="20"/>
          <w:lang w:eastAsia="en-US"/>
        </w:rPr>
        <w:t xml:space="preserve"> </w:t>
      </w:r>
      <w:r w:rsidRPr="00EC64DC">
        <w:rPr>
          <w:rFonts w:eastAsia="Calibri"/>
          <w:sz w:val="20"/>
          <w:szCs w:val="20"/>
          <w:lang w:val="en-US" w:eastAsia="en-US"/>
        </w:rPr>
        <w:t>live</w:t>
      </w:r>
      <w:r w:rsidRPr="00EC64DC">
        <w:rPr>
          <w:rFonts w:eastAsia="Calibri"/>
          <w:sz w:val="20"/>
          <w:szCs w:val="20"/>
          <w:lang w:eastAsia="en-US"/>
        </w:rPr>
        <w:t>” («Жить, чтобы работать или работать, чтобы жить»)</w:t>
      </w:r>
    </w:p>
    <w:p w:rsidR="006C65CE" w:rsidRPr="00EC64DC" w:rsidRDefault="006C65CE">
      <w:pPr>
        <w:widowControl w:val="0"/>
        <w:tabs>
          <w:tab w:val="left" w:leader="dot" w:pos="9923"/>
        </w:tabs>
        <w:autoSpaceDE w:val="0"/>
        <w:jc w:val="both"/>
      </w:pPr>
      <w:r w:rsidRPr="00EC64DC">
        <w:rPr>
          <w:rFonts w:eastAsia="Calibri"/>
          <w:sz w:val="20"/>
          <w:szCs w:val="20"/>
          <w:lang w:eastAsia="en-US"/>
        </w:rPr>
        <w:t>14. “</w:t>
      </w:r>
      <w:r w:rsidRPr="00EC64DC">
        <w:rPr>
          <w:rFonts w:eastAsia="Calibri"/>
          <w:sz w:val="20"/>
          <w:szCs w:val="20"/>
          <w:lang w:val="en-US" w:eastAsia="en-US"/>
        </w:rPr>
        <w:t>Jobs</w:t>
      </w:r>
      <w:r w:rsidRPr="00EC64DC">
        <w:rPr>
          <w:rFonts w:eastAsia="Calibri"/>
          <w:sz w:val="20"/>
          <w:szCs w:val="20"/>
          <w:lang w:eastAsia="en-US"/>
        </w:rPr>
        <w:t xml:space="preserve"> </w:t>
      </w:r>
      <w:r w:rsidRPr="00EC64DC">
        <w:rPr>
          <w:rFonts w:eastAsia="Calibri"/>
          <w:sz w:val="20"/>
          <w:szCs w:val="20"/>
          <w:lang w:val="en-US" w:eastAsia="en-US"/>
        </w:rPr>
        <w:t>in</w:t>
      </w:r>
      <w:r w:rsidRPr="00EC64DC">
        <w:rPr>
          <w:rFonts w:eastAsia="Calibri"/>
          <w:sz w:val="20"/>
          <w:szCs w:val="20"/>
          <w:lang w:eastAsia="en-US"/>
        </w:rPr>
        <w:t xml:space="preserve"> </w:t>
      </w:r>
      <w:r w:rsidRPr="00EC64DC">
        <w:rPr>
          <w:rFonts w:eastAsia="Calibri"/>
          <w:sz w:val="20"/>
          <w:szCs w:val="20"/>
          <w:lang w:val="en-US" w:eastAsia="en-US"/>
        </w:rPr>
        <w:t>an</w:t>
      </w:r>
      <w:r w:rsidRPr="00EC64DC">
        <w:rPr>
          <w:rFonts w:eastAsia="Calibri"/>
          <w:sz w:val="20"/>
          <w:szCs w:val="20"/>
          <w:lang w:eastAsia="en-US"/>
        </w:rPr>
        <w:t xml:space="preserve"> </w:t>
      </w:r>
      <w:r w:rsidRPr="00EC64DC">
        <w:rPr>
          <w:rFonts w:eastAsia="Calibri"/>
          <w:sz w:val="20"/>
          <w:szCs w:val="20"/>
          <w:lang w:val="en-US" w:eastAsia="en-US"/>
        </w:rPr>
        <w:t>organization</w:t>
      </w:r>
      <w:r w:rsidRPr="00EC64DC">
        <w:rPr>
          <w:rFonts w:eastAsia="Calibri"/>
          <w:sz w:val="20"/>
          <w:szCs w:val="20"/>
          <w:lang w:eastAsia="en-US"/>
        </w:rPr>
        <w:t>” («Профессии в организации»)</w:t>
      </w:r>
    </w:p>
    <w:p w:rsidR="006C65CE" w:rsidRPr="00EC64DC" w:rsidRDefault="006C65CE">
      <w:pPr>
        <w:widowControl w:val="0"/>
        <w:tabs>
          <w:tab w:val="left" w:leader="dot" w:pos="9923"/>
        </w:tabs>
        <w:autoSpaceDE w:val="0"/>
        <w:jc w:val="both"/>
      </w:pPr>
      <w:r w:rsidRPr="00EC64DC">
        <w:rPr>
          <w:rFonts w:eastAsia="Calibri"/>
          <w:sz w:val="20"/>
          <w:szCs w:val="20"/>
          <w:lang w:eastAsia="en-US"/>
        </w:rPr>
        <w:t>15. “</w:t>
      </w:r>
      <w:r w:rsidRPr="00EC64DC">
        <w:rPr>
          <w:rFonts w:eastAsia="Calibri"/>
          <w:sz w:val="20"/>
          <w:szCs w:val="20"/>
          <w:lang w:val="en-US" w:eastAsia="en-US"/>
        </w:rPr>
        <w:t>My</w:t>
      </w:r>
      <w:r w:rsidRPr="00EC64DC">
        <w:rPr>
          <w:rFonts w:eastAsia="Calibri"/>
          <w:sz w:val="20"/>
          <w:szCs w:val="20"/>
          <w:lang w:eastAsia="en-US"/>
        </w:rPr>
        <w:t xml:space="preserve"> </w:t>
      </w:r>
      <w:r w:rsidRPr="00EC64DC">
        <w:rPr>
          <w:rFonts w:eastAsia="Calibri"/>
          <w:sz w:val="20"/>
          <w:szCs w:val="20"/>
          <w:lang w:val="en-US" w:eastAsia="en-US"/>
        </w:rPr>
        <w:t>future</w:t>
      </w:r>
      <w:r w:rsidRPr="00EC64DC">
        <w:rPr>
          <w:rFonts w:eastAsia="Calibri"/>
          <w:sz w:val="20"/>
          <w:szCs w:val="20"/>
          <w:lang w:eastAsia="en-US"/>
        </w:rPr>
        <w:t xml:space="preserve"> </w:t>
      </w:r>
      <w:r w:rsidRPr="00EC64DC">
        <w:rPr>
          <w:rFonts w:eastAsia="Calibri"/>
          <w:sz w:val="20"/>
          <w:szCs w:val="20"/>
          <w:lang w:val="en-US" w:eastAsia="en-US"/>
        </w:rPr>
        <w:t>career</w:t>
      </w:r>
      <w:r w:rsidRPr="00EC64DC">
        <w:rPr>
          <w:rFonts w:eastAsia="Calibri"/>
          <w:sz w:val="20"/>
          <w:szCs w:val="20"/>
          <w:lang w:eastAsia="en-US"/>
        </w:rPr>
        <w:t>” («Подразделения компании»)</w:t>
      </w:r>
    </w:p>
    <w:p w:rsidR="006C65CE" w:rsidRPr="00EC64DC" w:rsidRDefault="006C65CE">
      <w:pPr>
        <w:widowControl w:val="0"/>
        <w:tabs>
          <w:tab w:val="left" w:leader="dot" w:pos="9923"/>
        </w:tabs>
        <w:autoSpaceDE w:val="0"/>
        <w:jc w:val="both"/>
      </w:pPr>
      <w:r w:rsidRPr="00EC64DC">
        <w:rPr>
          <w:rFonts w:eastAsia="Calibri"/>
          <w:sz w:val="20"/>
          <w:szCs w:val="20"/>
          <w:lang w:eastAsia="en-US"/>
        </w:rPr>
        <w:t>16. “</w:t>
      </w:r>
      <w:r w:rsidRPr="00EC64DC">
        <w:rPr>
          <w:rFonts w:eastAsia="Calibri"/>
          <w:sz w:val="20"/>
          <w:szCs w:val="20"/>
          <w:lang w:val="en-US" w:eastAsia="en-US"/>
        </w:rPr>
        <w:t>Motivating</w:t>
      </w:r>
      <w:r w:rsidRPr="00EC64DC">
        <w:rPr>
          <w:rFonts w:eastAsia="Calibri"/>
          <w:sz w:val="20"/>
          <w:szCs w:val="20"/>
          <w:lang w:eastAsia="en-US"/>
        </w:rPr>
        <w:t xml:space="preserve"> </w:t>
      </w:r>
      <w:r w:rsidRPr="00EC64DC">
        <w:rPr>
          <w:rFonts w:eastAsia="Calibri"/>
          <w:sz w:val="20"/>
          <w:szCs w:val="20"/>
          <w:lang w:val="en-US" w:eastAsia="en-US"/>
        </w:rPr>
        <w:t>at</w:t>
      </w:r>
      <w:r w:rsidRPr="00EC64DC">
        <w:rPr>
          <w:rFonts w:eastAsia="Calibri"/>
          <w:sz w:val="20"/>
          <w:szCs w:val="20"/>
          <w:lang w:eastAsia="en-US"/>
        </w:rPr>
        <w:t xml:space="preserve"> </w:t>
      </w:r>
      <w:r w:rsidRPr="00EC64DC">
        <w:rPr>
          <w:rFonts w:eastAsia="Calibri"/>
          <w:sz w:val="20"/>
          <w:szCs w:val="20"/>
          <w:lang w:val="en-US" w:eastAsia="en-US"/>
        </w:rPr>
        <w:t>work</w:t>
      </w:r>
      <w:r w:rsidRPr="00EC64DC">
        <w:rPr>
          <w:rFonts w:eastAsia="Calibri"/>
          <w:sz w:val="20"/>
          <w:szCs w:val="20"/>
          <w:lang w:eastAsia="en-US"/>
        </w:rPr>
        <w:t>” («Кто хочет стать предпринимателем»)</w:t>
      </w:r>
    </w:p>
    <w:p w:rsidR="006C65CE" w:rsidRPr="00EC64DC" w:rsidRDefault="006C65CE">
      <w:pPr>
        <w:widowControl w:val="0"/>
        <w:tabs>
          <w:tab w:val="left" w:leader="dot" w:pos="9923"/>
        </w:tabs>
        <w:autoSpaceDE w:val="0"/>
        <w:jc w:val="both"/>
        <w:rPr>
          <w:lang w:val="en-US"/>
        </w:rPr>
      </w:pPr>
      <w:r w:rsidRPr="00EC64DC">
        <w:rPr>
          <w:rFonts w:eastAsia="Calibri"/>
          <w:sz w:val="20"/>
          <w:szCs w:val="20"/>
          <w:lang w:val="en-US" w:eastAsia="en-US"/>
        </w:rPr>
        <w:t>17. “Main rules in business telephoning” («</w:t>
      </w:r>
      <w:r w:rsidRPr="00EC64DC">
        <w:rPr>
          <w:rFonts w:eastAsia="Calibri"/>
          <w:sz w:val="20"/>
          <w:szCs w:val="20"/>
          <w:lang w:eastAsia="en-US"/>
        </w:rPr>
        <w:t>Телефонные</w:t>
      </w:r>
      <w:r w:rsidRPr="00EC64DC">
        <w:rPr>
          <w:rFonts w:eastAsia="Calibri"/>
          <w:sz w:val="20"/>
          <w:szCs w:val="20"/>
          <w:lang w:val="en-US" w:eastAsia="en-US"/>
        </w:rPr>
        <w:t xml:space="preserve"> </w:t>
      </w:r>
      <w:r w:rsidRPr="00EC64DC">
        <w:rPr>
          <w:rFonts w:eastAsia="Calibri"/>
          <w:sz w:val="20"/>
          <w:szCs w:val="20"/>
          <w:lang w:eastAsia="en-US"/>
        </w:rPr>
        <w:t>переговоры</w:t>
      </w:r>
      <w:r w:rsidRPr="00EC64DC">
        <w:rPr>
          <w:rFonts w:eastAsia="Calibri"/>
          <w:sz w:val="20"/>
          <w:szCs w:val="20"/>
          <w:lang w:val="en-US" w:eastAsia="en-US"/>
        </w:rPr>
        <w:t>»)</w:t>
      </w:r>
    </w:p>
    <w:p w:rsidR="006C65CE" w:rsidRPr="00EC64DC" w:rsidRDefault="006C65CE">
      <w:pPr>
        <w:widowControl w:val="0"/>
        <w:tabs>
          <w:tab w:val="left" w:leader="dot" w:pos="9923"/>
        </w:tabs>
        <w:autoSpaceDE w:val="0"/>
        <w:jc w:val="both"/>
        <w:rPr>
          <w:lang w:val="en-US"/>
        </w:rPr>
      </w:pPr>
      <w:r w:rsidRPr="00EC64DC">
        <w:rPr>
          <w:rFonts w:eastAsia="Calibri"/>
          <w:sz w:val="20"/>
          <w:szCs w:val="20"/>
          <w:lang w:val="en-US" w:eastAsia="en-US"/>
        </w:rPr>
        <w:lastRenderedPageBreak/>
        <w:t>18. “Getting started in business” («</w:t>
      </w:r>
      <w:r w:rsidRPr="00EC64DC">
        <w:rPr>
          <w:rFonts w:eastAsia="Calibri"/>
          <w:sz w:val="20"/>
          <w:szCs w:val="20"/>
          <w:lang w:eastAsia="en-US"/>
        </w:rPr>
        <w:t>Как</w:t>
      </w:r>
      <w:r w:rsidRPr="00EC64DC">
        <w:rPr>
          <w:rFonts w:eastAsia="Calibri"/>
          <w:sz w:val="20"/>
          <w:szCs w:val="20"/>
          <w:lang w:val="en-US" w:eastAsia="en-US"/>
        </w:rPr>
        <w:t xml:space="preserve"> </w:t>
      </w:r>
      <w:r w:rsidRPr="00EC64DC">
        <w:rPr>
          <w:rFonts w:eastAsia="Calibri"/>
          <w:sz w:val="20"/>
          <w:szCs w:val="20"/>
          <w:lang w:eastAsia="en-US"/>
        </w:rPr>
        <w:t>открыть</w:t>
      </w:r>
      <w:r w:rsidRPr="00EC64DC">
        <w:rPr>
          <w:rFonts w:eastAsia="Calibri"/>
          <w:sz w:val="20"/>
          <w:szCs w:val="20"/>
          <w:lang w:val="en-US" w:eastAsia="en-US"/>
        </w:rPr>
        <w:t xml:space="preserve"> </w:t>
      </w:r>
      <w:r w:rsidRPr="00EC64DC">
        <w:rPr>
          <w:rFonts w:eastAsia="Calibri"/>
          <w:sz w:val="20"/>
          <w:szCs w:val="20"/>
          <w:lang w:eastAsia="en-US"/>
        </w:rPr>
        <w:t>свой</w:t>
      </w:r>
      <w:r w:rsidRPr="00EC64DC">
        <w:rPr>
          <w:rFonts w:eastAsia="Calibri"/>
          <w:sz w:val="20"/>
          <w:szCs w:val="20"/>
          <w:lang w:val="en-US" w:eastAsia="en-US"/>
        </w:rPr>
        <w:t xml:space="preserve"> </w:t>
      </w:r>
      <w:r w:rsidRPr="00EC64DC">
        <w:rPr>
          <w:rFonts w:eastAsia="Calibri"/>
          <w:sz w:val="20"/>
          <w:szCs w:val="20"/>
          <w:lang w:eastAsia="en-US"/>
        </w:rPr>
        <w:t>бизнес</w:t>
      </w:r>
      <w:r w:rsidRPr="00EC64DC">
        <w:rPr>
          <w:rFonts w:eastAsia="Calibri"/>
          <w:sz w:val="20"/>
          <w:szCs w:val="20"/>
          <w:lang w:val="en-US" w:eastAsia="en-US"/>
        </w:rPr>
        <w:t>?»)</w:t>
      </w:r>
    </w:p>
    <w:p w:rsidR="006C65CE" w:rsidRPr="00EC64DC" w:rsidRDefault="006C65CE">
      <w:pPr>
        <w:widowControl w:val="0"/>
        <w:tabs>
          <w:tab w:val="left" w:leader="dot" w:pos="9923"/>
        </w:tabs>
        <w:autoSpaceDE w:val="0"/>
        <w:jc w:val="both"/>
        <w:rPr>
          <w:lang w:val="en-US"/>
        </w:rPr>
      </w:pPr>
      <w:r w:rsidRPr="00EC64DC">
        <w:rPr>
          <w:rFonts w:eastAsia="Calibri"/>
          <w:sz w:val="20"/>
          <w:szCs w:val="20"/>
          <w:lang w:val="en-US" w:eastAsia="en-US"/>
        </w:rPr>
        <w:t>19. “Career development” («</w:t>
      </w:r>
      <w:r w:rsidRPr="00EC64DC">
        <w:rPr>
          <w:rFonts w:eastAsia="Calibri"/>
          <w:sz w:val="20"/>
          <w:szCs w:val="20"/>
          <w:lang w:eastAsia="en-US"/>
        </w:rPr>
        <w:t>Карьерный</w:t>
      </w:r>
      <w:r w:rsidRPr="00EC64DC">
        <w:rPr>
          <w:rFonts w:eastAsia="Calibri"/>
          <w:sz w:val="20"/>
          <w:szCs w:val="20"/>
          <w:lang w:val="en-US" w:eastAsia="en-US"/>
        </w:rPr>
        <w:t xml:space="preserve"> </w:t>
      </w:r>
      <w:r w:rsidRPr="00EC64DC">
        <w:rPr>
          <w:rFonts w:eastAsia="Calibri"/>
          <w:sz w:val="20"/>
          <w:szCs w:val="20"/>
          <w:lang w:eastAsia="en-US"/>
        </w:rPr>
        <w:t>рост</w:t>
      </w:r>
      <w:r w:rsidRPr="00EC64DC">
        <w:rPr>
          <w:rFonts w:eastAsia="Calibri"/>
          <w:sz w:val="20"/>
          <w:szCs w:val="20"/>
          <w:lang w:val="en-US" w:eastAsia="en-US"/>
        </w:rPr>
        <w:t>»)</w:t>
      </w:r>
    </w:p>
    <w:p w:rsidR="006C65CE" w:rsidRPr="00EC64DC" w:rsidRDefault="006C65CE">
      <w:pPr>
        <w:widowControl w:val="0"/>
        <w:tabs>
          <w:tab w:val="left" w:leader="dot" w:pos="9923"/>
        </w:tabs>
        <w:autoSpaceDE w:val="0"/>
        <w:jc w:val="both"/>
        <w:rPr>
          <w:lang w:val="en-US"/>
        </w:rPr>
      </w:pPr>
      <w:r w:rsidRPr="00EC64DC">
        <w:rPr>
          <w:rFonts w:eastAsia="Calibri"/>
          <w:sz w:val="20"/>
          <w:szCs w:val="20"/>
          <w:lang w:val="en-US" w:eastAsia="en-US"/>
        </w:rPr>
        <w:t>20. “Ethical principles in a company” («</w:t>
      </w:r>
      <w:r w:rsidRPr="00EC64DC">
        <w:rPr>
          <w:rFonts w:eastAsia="Calibri"/>
          <w:sz w:val="20"/>
          <w:szCs w:val="20"/>
          <w:lang w:eastAsia="en-US"/>
        </w:rPr>
        <w:t>Принципы</w:t>
      </w:r>
      <w:r w:rsidRPr="00EC64DC">
        <w:rPr>
          <w:rFonts w:eastAsia="Calibri"/>
          <w:sz w:val="20"/>
          <w:szCs w:val="20"/>
          <w:lang w:val="en-US" w:eastAsia="en-US"/>
        </w:rPr>
        <w:t xml:space="preserve"> </w:t>
      </w:r>
      <w:r w:rsidRPr="00EC64DC">
        <w:rPr>
          <w:rFonts w:eastAsia="Calibri"/>
          <w:sz w:val="20"/>
          <w:szCs w:val="20"/>
          <w:lang w:eastAsia="en-US"/>
        </w:rPr>
        <w:t>деловой</w:t>
      </w:r>
      <w:r w:rsidRPr="00EC64DC">
        <w:rPr>
          <w:rFonts w:eastAsia="Calibri"/>
          <w:sz w:val="20"/>
          <w:szCs w:val="20"/>
          <w:lang w:val="en-US" w:eastAsia="en-US"/>
        </w:rPr>
        <w:t xml:space="preserve"> </w:t>
      </w:r>
      <w:r w:rsidRPr="00EC64DC">
        <w:rPr>
          <w:rFonts w:eastAsia="Calibri"/>
          <w:sz w:val="20"/>
          <w:szCs w:val="20"/>
          <w:lang w:eastAsia="en-US"/>
        </w:rPr>
        <w:t>этики</w:t>
      </w:r>
      <w:r w:rsidRPr="00EC64DC">
        <w:rPr>
          <w:rFonts w:eastAsia="Calibri"/>
          <w:sz w:val="20"/>
          <w:szCs w:val="20"/>
          <w:lang w:val="en-US" w:eastAsia="en-US"/>
        </w:rPr>
        <w:t xml:space="preserve"> </w:t>
      </w:r>
      <w:r w:rsidRPr="00EC64DC">
        <w:rPr>
          <w:rFonts w:eastAsia="Calibri"/>
          <w:sz w:val="20"/>
          <w:szCs w:val="20"/>
          <w:lang w:eastAsia="en-US"/>
        </w:rPr>
        <w:t>в</w:t>
      </w:r>
      <w:r w:rsidRPr="00EC64DC">
        <w:rPr>
          <w:rFonts w:eastAsia="Calibri"/>
          <w:sz w:val="20"/>
          <w:szCs w:val="20"/>
          <w:lang w:val="en-US" w:eastAsia="en-US"/>
        </w:rPr>
        <w:t xml:space="preserve"> </w:t>
      </w:r>
      <w:r w:rsidRPr="00EC64DC">
        <w:rPr>
          <w:rFonts w:eastAsia="Calibri"/>
          <w:sz w:val="20"/>
          <w:szCs w:val="20"/>
          <w:lang w:eastAsia="en-US"/>
        </w:rPr>
        <w:t>компании</w:t>
      </w:r>
      <w:r w:rsidRPr="00EC64DC">
        <w:rPr>
          <w:rFonts w:eastAsia="Calibri"/>
          <w:sz w:val="20"/>
          <w:szCs w:val="20"/>
          <w:lang w:val="en-US" w:eastAsia="en-US"/>
        </w:rPr>
        <w:t>»)</w:t>
      </w:r>
    </w:p>
    <w:p w:rsidR="006C65CE" w:rsidRPr="00EC64DC" w:rsidRDefault="006C65CE">
      <w:pPr>
        <w:widowControl w:val="0"/>
        <w:tabs>
          <w:tab w:val="left" w:leader="dot" w:pos="9923"/>
        </w:tabs>
        <w:autoSpaceDE w:val="0"/>
        <w:jc w:val="both"/>
        <w:rPr>
          <w:lang w:val="en-US"/>
        </w:rPr>
      </w:pPr>
      <w:r w:rsidRPr="00EC64DC">
        <w:rPr>
          <w:rFonts w:eastAsia="Calibri"/>
          <w:sz w:val="20"/>
          <w:szCs w:val="20"/>
          <w:lang w:val="en-US" w:eastAsia="en-US"/>
        </w:rPr>
        <w:t>21. “Taking part in a meeting” («</w:t>
      </w:r>
      <w:r w:rsidRPr="00EC64DC">
        <w:rPr>
          <w:rFonts w:eastAsia="Calibri"/>
          <w:sz w:val="20"/>
          <w:szCs w:val="20"/>
          <w:lang w:eastAsia="en-US"/>
        </w:rPr>
        <w:t>Участие</w:t>
      </w:r>
      <w:r w:rsidRPr="00EC64DC">
        <w:rPr>
          <w:rFonts w:eastAsia="Calibri"/>
          <w:sz w:val="20"/>
          <w:szCs w:val="20"/>
          <w:lang w:val="en-US" w:eastAsia="en-US"/>
        </w:rPr>
        <w:t xml:space="preserve"> </w:t>
      </w:r>
      <w:r w:rsidRPr="00EC64DC">
        <w:rPr>
          <w:rFonts w:eastAsia="Calibri"/>
          <w:sz w:val="20"/>
          <w:szCs w:val="20"/>
          <w:lang w:eastAsia="en-US"/>
        </w:rPr>
        <w:t>в</w:t>
      </w:r>
      <w:r w:rsidRPr="00EC64DC">
        <w:rPr>
          <w:rFonts w:eastAsia="Calibri"/>
          <w:sz w:val="20"/>
          <w:szCs w:val="20"/>
          <w:lang w:val="en-US" w:eastAsia="en-US"/>
        </w:rPr>
        <w:t xml:space="preserve"> </w:t>
      </w:r>
      <w:r w:rsidRPr="00EC64DC">
        <w:rPr>
          <w:rFonts w:eastAsia="Calibri"/>
          <w:sz w:val="20"/>
          <w:szCs w:val="20"/>
          <w:lang w:eastAsia="en-US"/>
        </w:rPr>
        <w:t>деловых</w:t>
      </w:r>
      <w:r w:rsidRPr="00EC64DC">
        <w:rPr>
          <w:rFonts w:eastAsia="Calibri"/>
          <w:sz w:val="20"/>
          <w:szCs w:val="20"/>
          <w:lang w:val="en-US" w:eastAsia="en-US"/>
        </w:rPr>
        <w:t xml:space="preserve"> </w:t>
      </w:r>
      <w:r w:rsidRPr="00EC64DC">
        <w:rPr>
          <w:rFonts w:eastAsia="Calibri"/>
          <w:sz w:val="20"/>
          <w:szCs w:val="20"/>
          <w:lang w:eastAsia="en-US"/>
        </w:rPr>
        <w:t>переговорах</w:t>
      </w:r>
      <w:r w:rsidRPr="00EC64DC">
        <w:rPr>
          <w:rFonts w:eastAsia="Calibri"/>
          <w:sz w:val="20"/>
          <w:szCs w:val="20"/>
          <w:lang w:val="en-US" w:eastAsia="en-US"/>
        </w:rPr>
        <w:t>»)</w:t>
      </w:r>
    </w:p>
    <w:p w:rsidR="006C65CE" w:rsidRPr="00EC64DC" w:rsidRDefault="006C65CE">
      <w:pPr>
        <w:widowControl w:val="0"/>
        <w:tabs>
          <w:tab w:val="left" w:leader="dot" w:pos="9923"/>
        </w:tabs>
        <w:autoSpaceDE w:val="0"/>
        <w:jc w:val="both"/>
        <w:rPr>
          <w:lang w:val="en-US"/>
        </w:rPr>
      </w:pPr>
      <w:r w:rsidRPr="00EC64DC">
        <w:rPr>
          <w:rFonts w:eastAsia="Calibri"/>
          <w:sz w:val="20"/>
          <w:szCs w:val="20"/>
          <w:lang w:val="en-US" w:eastAsia="en-US"/>
        </w:rPr>
        <w:t>22. “How to behave during an interview” («</w:t>
      </w:r>
      <w:r w:rsidRPr="00EC64DC">
        <w:rPr>
          <w:rFonts w:eastAsia="Calibri"/>
          <w:sz w:val="20"/>
          <w:szCs w:val="20"/>
          <w:lang w:eastAsia="en-US"/>
        </w:rPr>
        <w:t>Как</w:t>
      </w:r>
      <w:r w:rsidRPr="00EC64DC">
        <w:rPr>
          <w:rFonts w:eastAsia="Calibri"/>
          <w:sz w:val="20"/>
          <w:szCs w:val="20"/>
          <w:lang w:val="en-US" w:eastAsia="en-US"/>
        </w:rPr>
        <w:t xml:space="preserve"> </w:t>
      </w:r>
      <w:r w:rsidRPr="00EC64DC">
        <w:rPr>
          <w:rFonts w:eastAsia="Calibri"/>
          <w:sz w:val="20"/>
          <w:szCs w:val="20"/>
          <w:lang w:eastAsia="en-US"/>
        </w:rPr>
        <w:t>вести</w:t>
      </w:r>
      <w:r w:rsidRPr="00EC64DC">
        <w:rPr>
          <w:rFonts w:eastAsia="Calibri"/>
          <w:sz w:val="20"/>
          <w:szCs w:val="20"/>
          <w:lang w:val="en-US" w:eastAsia="en-US"/>
        </w:rPr>
        <w:t xml:space="preserve"> </w:t>
      </w:r>
      <w:r w:rsidRPr="00EC64DC">
        <w:rPr>
          <w:rFonts w:eastAsia="Calibri"/>
          <w:sz w:val="20"/>
          <w:szCs w:val="20"/>
          <w:lang w:eastAsia="en-US"/>
        </w:rPr>
        <w:t>себя</w:t>
      </w:r>
      <w:r w:rsidRPr="00EC64DC">
        <w:rPr>
          <w:rFonts w:eastAsia="Calibri"/>
          <w:sz w:val="20"/>
          <w:szCs w:val="20"/>
          <w:lang w:val="en-US" w:eastAsia="en-US"/>
        </w:rPr>
        <w:t xml:space="preserve"> </w:t>
      </w:r>
      <w:r w:rsidRPr="00EC64DC">
        <w:rPr>
          <w:rFonts w:eastAsia="Calibri"/>
          <w:sz w:val="20"/>
          <w:szCs w:val="20"/>
          <w:lang w:eastAsia="en-US"/>
        </w:rPr>
        <w:t>на</w:t>
      </w:r>
      <w:r w:rsidRPr="00EC64DC">
        <w:rPr>
          <w:rFonts w:eastAsia="Calibri"/>
          <w:sz w:val="20"/>
          <w:szCs w:val="20"/>
          <w:lang w:val="en-US" w:eastAsia="en-US"/>
        </w:rPr>
        <w:t xml:space="preserve"> </w:t>
      </w:r>
      <w:r w:rsidRPr="00EC64DC">
        <w:rPr>
          <w:rFonts w:eastAsia="Calibri"/>
          <w:sz w:val="20"/>
          <w:szCs w:val="20"/>
          <w:lang w:eastAsia="en-US"/>
        </w:rPr>
        <w:t>собеседовании</w:t>
      </w:r>
      <w:r w:rsidRPr="00EC64DC">
        <w:rPr>
          <w:rFonts w:eastAsia="Calibri"/>
          <w:sz w:val="20"/>
          <w:szCs w:val="20"/>
          <w:lang w:val="en-US" w:eastAsia="en-US"/>
        </w:rPr>
        <w:t>»)</w:t>
      </w:r>
    </w:p>
    <w:p w:rsidR="006C65CE" w:rsidRPr="00EC64DC" w:rsidRDefault="006C65CE">
      <w:pPr>
        <w:jc w:val="both"/>
        <w:rPr>
          <w:rFonts w:eastAsia="Calibri"/>
          <w:sz w:val="20"/>
          <w:szCs w:val="20"/>
          <w:lang w:val="en-US" w:eastAsia="en-US"/>
        </w:rPr>
      </w:pPr>
    </w:p>
    <w:p w:rsidR="006C65CE" w:rsidRPr="00EC64DC" w:rsidRDefault="006C65CE">
      <w:pPr>
        <w:jc w:val="both"/>
      </w:pPr>
      <w:r w:rsidRPr="00EC64DC">
        <w:rPr>
          <w:b/>
          <w:i/>
        </w:rPr>
        <w:t>Пример билета на зачет</w:t>
      </w:r>
    </w:p>
    <w:p w:rsidR="006C65CE" w:rsidRPr="00EC64DC" w:rsidRDefault="006C65CE">
      <w:pPr>
        <w:jc w:val="both"/>
        <w:rPr>
          <w:b/>
          <w:i/>
        </w:rPr>
      </w:pPr>
    </w:p>
    <w:p w:rsidR="006C65CE" w:rsidRPr="00EC64DC" w:rsidRDefault="006C65CE">
      <w:pPr>
        <w:jc w:val="center"/>
      </w:pPr>
      <w:r w:rsidRPr="00EC64DC">
        <w:t xml:space="preserve">Федеральное государственное бюджетное образовательное </w:t>
      </w:r>
    </w:p>
    <w:p w:rsidR="006C65CE" w:rsidRPr="00EC64DC" w:rsidRDefault="006C65CE">
      <w:pPr>
        <w:jc w:val="center"/>
      </w:pPr>
      <w:r w:rsidRPr="00EC64DC">
        <w:t xml:space="preserve">учреждение высшего образования </w:t>
      </w:r>
    </w:p>
    <w:p w:rsidR="006C65CE" w:rsidRPr="00EC64DC" w:rsidRDefault="006C65CE">
      <w:pPr>
        <w:jc w:val="center"/>
      </w:pPr>
      <w:r w:rsidRPr="00EC64DC">
        <w:t>«Ижевский государственный технический университет имени М.Т. Калашникова»</w:t>
      </w:r>
    </w:p>
    <w:p w:rsidR="006C65CE" w:rsidRPr="00EC64DC" w:rsidRDefault="006C65CE">
      <w:pPr>
        <w:jc w:val="center"/>
      </w:pPr>
      <w:r w:rsidRPr="00EC64DC">
        <w:rPr>
          <w:b/>
        </w:rPr>
        <w:t>Билет к зачету №__</w:t>
      </w:r>
    </w:p>
    <w:p w:rsidR="006C65CE" w:rsidRPr="00EC64DC" w:rsidRDefault="006C65CE">
      <w:pPr>
        <w:jc w:val="center"/>
      </w:pPr>
      <w:r w:rsidRPr="00EC64DC">
        <w:t>по дисциплине «Иностранный язык» (1 семестр)</w:t>
      </w:r>
    </w:p>
    <w:p w:rsidR="006C65CE" w:rsidRPr="00EC64DC" w:rsidRDefault="006C65CE">
      <w:pPr>
        <w:jc w:val="center"/>
      </w:pPr>
    </w:p>
    <w:p w:rsidR="006C65CE" w:rsidRPr="00EC64DC" w:rsidRDefault="006C65CE">
      <w:pPr>
        <w:pStyle w:val="af8"/>
        <w:spacing w:before="0" w:after="0" w:line="360" w:lineRule="auto"/>
        <w:ind w:firstLine="708"/>
      </w:pPr>
      <w:r w:rsidRPr="00EC64DC">
        <w:rPr>
          <w:lang w:val="en-US"/>
        </w:rPr>
        <w:t xml:space="preserve">1. </w:t>
      </w:r>
      <w:r w:rsidRPr="00EC64DC">
        <w:t>Прочитайте</w:t>
      </w:r>
      <w:r w:rsidRPr="00EC64DC">
        <w:rPr>
          <w:lang w:val="en-US"/>
        </w:rPr>
        <w:t xml:space="preserve"> </w:t>
      </w:r>
      <w:r w:rsidRPr="00EC64DC">
        <w:t>текст</w:t>
      </w:r>
      <w:r w:rsidRPr="00EC64DC">
        <w:rPr>
          <w:lang w:val="en-US"/>
        </w:rPr>
        <w:t xml:space="preserve"> </w:t>
      </w:r>
      <w:r w:rsidRPr="00EC64DC">
        <w:rPr>
          <w:b/>
          <w:bCs/>
          <w:lang w:val="en-US"/>
        </w:rPr>
        <w:t>«Gas Stations - No more Credit Cards?»</w:t>
      </w:r>
      <w:r w:rsidRPr="00EC64DC">
        <w:rPr>
          <w:bCs/>
          <w:lang w:val="en-US"/>
        </w:rPr>
        <w:t xml:space="preserve"> </w:t>
      </w:r>
      <w:r w:rsidRPr="00EC64DC">
        <w:rPr>
          <w:bCs/>
        </w:rPr>
        <w:t>(«Заправочные станции – больше не принимают кредитные карты?»)</w:t>
      </w:r>
      <w:r w:rsidRPr="00EC64DC">
        <w:t xml:space="preserve"> и обсудите затронутую проблему с партнером. </w:t>
      </w:r>
    </w:p>
    <w:p w:rsidR="006C65CE" w:rsidRPr="00EC64DC" w:rsidRDefault="006C65CE">
      <w:pPr>
        <w:pStyle w:val="af8"/>
        <w:spacing w:before="0" w:after="0" w:line="360" w:lineRule="auto"/>
        <w:ind w:firstLine="708"/>
      </w:pPr>
      <w:r w:rsidRPr="00EC64DC">
        <w:t xml:space="preserve">2. Подготовьте монолог  на тему </w:t>
      </w:r>
      <w:r w:rsidRPr="00EC64DC">
        <w:rPr>
          <w:b/>
        </w:rPr>
        <w:t>«Problems of Fathers and Sons»</w:t>
      </w:r>
      <w:r w:rsidRPr="00EC64DC">
        <w:t xml:space="preserve"> (</w:t>
      </w:r>
      <w:r w:rsidRPr="00EC64DC">
        <w:rPr>
          <w:bCs/>
        </w:rPr>
        <w:t>«Проблема отцов и детей»)</w:t>
      </w:r>
    </w:p>
    <w:p w:rsidR="006C65CE" w:rsidRPr="00EC64DC" w:rsidRDefault="006C65CE">
      <w:pPr>
        <w:jc w:val="both"/>
      </w:pPr>
    </w:p>
    <w:p w:rsidR="006C65CE" w:rsidRPr="00EC64DC" w:rsidRDefault="006C65CE">
      <w:pPr>
        <w:jc w:val="both"/>
      </w:pPr>
      <w:r w:rsidRPr="00EC64DC">
        <w:t xml:space="preserve">Билет рассмотрен и утвержден на заседании кафедры «Английский язык» «___»  </w:t>
      </w:r>
      <w:r w:rsidRPr="00EC64DC">
        <w:rPr>
          <w:i/>
        </w:rPr>
        <w:t>________</w:t>
      </w:r>
      <w:r w:rsidRPr="00EC64DC">
        <w:t xml:space="preserve">  20__ г.</w:t>
      </w:r>
    </w:p>
    <w:p w:rsidR="006C65CE" w:rsidRPr="00EC64DC" w:rsidRDefault="006C65CE">
      <w:pPr>
        <w:jc w:val="both"/>
      </w:pPr>
      <w:r w:rsidRPr="00EC64DC">
        <w:t xml:space="preserve">Протокол № </w:t>
      </w:r>
      <w:r w:rsidRPr="00EC64DC">
        <w:rPr>
          <w:i/>
        </w:rPr>
        <w:t>____</w:t>
      </w:r>
    </w:p>
    <w:p w:rsidR="006C65CE" w:rsidRPr="00EC64DC" w:rsidRDefault="006C65CE">
      <w:pPr>
        <w:jc w:val="both"/>
      </w:pPr>
      <w:r w:rsidRPr="00EC64DC">
        <w:t xml:space="preserve">Зав. кафедрой, к.п.н., доцент                                                </w:t>
      </w:r>
      <w:r w:rsidRPr="00EC64DC">
        <w:tab/>
        <w:t xml:space="preserve">                                    Е.И. Архипова</w:t>
      </w:r>
    </w:p>
    <w:p w:rsidR="006C65CE" w:rsidRPr="00EC64DC" w:rsidRDefault="006C65CE">
      <w:pPr>
        <w:jc w:val="both"/>
        <w:rPr>
          <w:sz w:val="20"/>
          <w:szCs w:val="20"/>
        </w:rPr>
      </w:pPr>
    </w:p>
    <w:p w:rsidR="006C65CE" w:rsidRPr="00EC64DC" w:rsidRDefault="006C65CE">
      <w:pPr>
        <w:jc w:val="both"/>
        <w:rPr>
          <w:sz w:val="20"/>
          <w:szCs w:val="20"/>
        </w:rPr>
      </w:pPr>
    </w:p>
    <w:p w:rsidR="006C65CE" w:rsidRPr="00EC64DC" w:rsidRDefault="006C65CE">
      <w:pPr>
        <w:jc w:val="center"/>
      </w:pPr>
      <w:r w:rsidRPr="00EC64DC">
        <w:t xml:space="preserve">Федеральное государственное бюджетное образовательное </w:t>
      </w:r>
    </w:p>
    <w:p w:rsidR="006C65CE" w:rsidRPr="00EC64DC" w:rsidRDefault="006C65CE">
      <w:pPr>
        <w:jc w:val="center"/>
      </w:pPr>
      <w:r w:rsidRPr="00EC64DC">
        <w:t xml:space="preserve">учреждение высшего образования </w:t>
      </w:r>
    </w:p>
    <w:p w:rsidR="006C65CE" w:rsidRPr="00EC64DC" w:rsidRDefault="006C65CE">
      <w:pPr>
        <w:jc w:val="center"/>
      </w:pPr>
      <w:r w:rsidRPr="00EC64DC">
        <w:t>«Ижевский государственный технический университет имени М.Т. Калашникова»</w:t>
      </w:r>
    </w:p>
    <w:p w:rsidR="006C65CE" w:rsidRPr="00EC64DC" w:rsidRDefault="006C65CE">
      <w:pPr>
        <w:jc w:val="center"/>
      </w:pPr>
      <w:r w:rsidRPr="00EC64DC">
        <w:rPr>
          <w:b/>
        </w:rPr>
        <w:t>Билет к зачету №__</w:t>
      </w:r>
    </w:p>
    <w:p w:rsidR="006C65CE" w:rsidRPr="00EC64DC" w:rsidRDefault="006C65CE">
      <w:pPr>
        <w:jc w:val="center"/>
      </w:pPr>
      <w:r w:rsidRPr="00EC64DC">
        <w:t>по дисциплине «Иностранный язык» (2 семестр)</w:t>
      </w:r>
    </w:p>
    <w:p w:rsidR="006C65CE" w:rsidRPr="00EC64DC" w:rsidRDefault="006C65CE">
      <w:pPr>
        <w:jc w:val="center"/>
      </w:pPr>
    </w:p>
    <w:p w:rsidR="006C65CE" w:rsidRPr="00EC64DC" w:rsidRDefault="006C65CE">
      <w:pPr>
        <w:pStyle w:val="af8"/>
        <w:spacing w:before="0" w:after="0" w:line="360" w:lineRule="auto"/>
      </w:pPr>
      <w:r w:rsidRPr="00EC64DC">
        <w:t xml:space="preserve">1. Прочитайте текст </w:t>
      </w:r>
      <w:r w:rsidRPr="00EC64DC">
        <w:rPr>
          <w:b/>
        </w:rPr>
        <w:t>«Airbus Crisis Over»</w:t>
      </w:r>
      <w:r w:rsidRPr="00EC64DC">
        <w:t xml:space="preserve"> («Авиастроительная компания справилась с кризисом»)</w:t>
      </w:r>
      <w:r w:rsidRPr="00EC64DC">
        <w:rPr>
          <w:b/>
        </w:rPr>
        <w:t xml:space="preserve"> </w:t>
      </w:r>
      <w:r w:rsidRPr="00EC64DC">
        <w:t>и обсудите затронутую проблему с партнером.</w:t>
      </w:r>
    </w:p>
    <w:p w:rsidR="006C65CE" w:rsidRPr="00EC64DC" w:rsidRDefault="006C65CE">
      <w:pPr>
        <w:pStyle w:val="af8"/>
        <w:spacing w:before="0" w:after="0" w:line="360" w:lineRule="auto"/>
      </w:pPr>
      <w:r w:rsidRPr="00EC64DC">
        <w:t xml:space="preserve">2. Подготовьте диалог на тему  </w:t>
      </w:r>
      <w:r w:rsidRPr="00EC64DC">
        <w:rPr>
          <w:b/>
        </w:rPr>
        <w:t>«</w:t>
      </w:r>
      <w:r w:rsidRPr="00EC64DC">
        <w:rPr>
          <w:b/>
          <w:lang w:val="en-US"/>
        </w:rPr>
        <w:t>Ecology</w:t>
      </w:r>
      <w:r w:rsidRPr="00EC64DC">
        <w:rPr>
          <w:b/>
        </w:rPr>
        <w:t xml:space="preserve"> </w:t>
      </w:r>
      <w:r w:rsidRPr="00EC64DC">
        <w:rPr>
          <w:b/>
          <w:lang w:val="en-US"/>
        </w:rPr>
        <w:t>and</w:t>
      </w:r>
      <w:r w:rsidRPr="00EC64DC">
        <w:rPr>
          <w:b/>
        </w:rPr>
        <w:t xml:space="preserve"> </w:t>
      </w:r>
      <w:r w:rsidRPr="00EC64DC">
        <w:rPr>
          <w:b/>
          <w:lang w:val="en-US"/>
        </w:rPr>
        <w:t>Health</w:t>
      </w:r>
      <w:r w:rsidRPr="00EC64DC">
        <w:rPr>
          <w:b/>
        </w:rPr>
        <w:t>»</w:t>
      </w:r>
      <w:r w:rsidRPr="00EC64DC">
        <w:t xml:space="preserve"> (</w:t>
      </w:r>
      <w:r w:rsidRPr="00EC64DC">
        <w:rPr>
          <w:bCs/>
        </w:rPr>
        <w:t>«Экология и здоровье»).</w:t>
      </w:r>
    </w:p>
    <w:p w:rsidR="006C65CE" w:rsidRPr="00EC64DC" w:rsidRDefault="006C65CE">
      <w:pPr>
        <w:jc w:val="both"/>
      </w:pPr>
    </w:p>
    <w:p w:rsidR="006C65CE" w:rsidRPr="00EC64DC" w:rsidRDefault="006C65CE">
      <w:pPr>
        <w:jc w:val="both"/>
      </w:pPr>
      <w:r w:rsidRPr="00EC64DC">
        <w:t xml:space="preserve">Билет рассмотрен и утвержден на заседании кафедры «Английский язык» «___»  </w:t>
      </w:r>
      <w:r w:rsidRPr="00EC64DC">
        <w:rPr>
          <w:i/>
        </w:rPr>
        <w:t>________</w:t>
      </w:r>
      <w:r w:rsidRPr="00EC64DC">
        <w:t xml:space="preserve">  20__ г.</w:t>
      </w:r>
    </w:p>
    <w:p w:rsidR="006C65CE" w:rsidRPr="00EC64DC" w:rsidRDefault="006C65CE">
      <w:pPr>
        <w:jc w:val="both"/>
      </w:pPr>
      <w:r w:rsidRPr="00EC64DC">
        <w:t xml:space="preserve">Протокол № </w:t>
      </w:r>
      <w:r w:rsidRPr="00EC64DC">
        <w:rPr>
          <w:i/>
        </w:rPr>
        <w:t>____</w:t>
      </w:r>
    </w:p>
    <w:p w:rsidR="006C65CE" w:rsidRPr="00EC64DC" w:rsidRDefault="006C65CE">
      <w:pPr>
        <w:jc w:val="both"/>
      </w:pPr>
      <w:r w:rsidRPr="00EC64DC">
        <w:t xml:space="preserve">Зав. кафедрой, к.п.н., доцент                                                </w:t>
      </w:r>
      <w:r w:rsidRPr="00EC64DC">
        <w:tab/>
        <w:t xml:space="preserve">                                    Е.И. Архипова</w:t>
      </w:r>
    </w:p>
    <w:p w:rsidR="006C65CE" w:rsidRPr="00EC64DC" w:rsidRDefault="006C65CE">
      <w:pPr>
        <w:jc w:val="both"/>
        <w:rPr>
          <w:sz w:val="20"/>
          <w:szCs w:val="20"/>
        </w:rPr>
      </w:pPr>
    </w:p>
    <w:p w:rsidR="006C65CE" w:rsidRPr="00EC64DC" w:rsidRDefault="006C65CE">
      <w:pPr>
        <w:jc w:val="center"/>
      </w:pPr>
      <w:r w:rsidRPr="00EC64DC">
        <w:t xml:space="preserve">Федеральное государственное бюджетное образовательное </w:t>
      </w:r>
    </w:p>
    <w:p w:rsidR="006C65CE" w:rsidRPr="00EC64DC" w:rsidRDefault="006C65CE">
      <w:pPr>
        <w:jc w:val="center"/>
      </w:pPr>
      <w:r w:rsidRPr="00EC64DC">
        <w:t xml:space="preserve">учреждение высшего образования </w:t>
      </w:r>
    </w:p>
    <w:p w:rsidR="006C65CE" w:rsidRPr="00EC64DC" w:rsidRDefault="006C65CE">
      <w:pPr>
        <w:jc w:val="center"/>
      </w:pPr>
      <w:r w:rsidRPr="00EC64DC">
        <w:t>«Ижевский государственный технический университет имени М.Т. Калашникова»</w:t>
      </w:r>
    </w:p>
    <w:p w:rsidR="006C65CE" w:rsidRPr="00EC64DC" w:rsidRDefault="006C65CE">
      <w:pPr>
        <w:jc w:val="center"/>
      </w:pPr>
      <w:r w:rsidRPr="00EC64DC">
        <w:rPr>
          <w:b/>
        </w:rPr>
        <w:t>Билет к зачету №__</w:t>
      </w:r>
    </w:p>
    <w:p w:rsidR="006C65CE" w:rsidRPr="00EC64DC" w:rsidRDefault="006C65CE">
      <w:pPr>
        <w:jc w:val="center"/>
      </w:pPr>
      <w:r w:rsidRPr="00EC64DC">
        <w:t>по дисциплине «Иностранный язык» (3 семестр)</w:t>
      </w:r>
    </w:p>
    <w:p w:rsidR="006C65CE" w:rsidRPr="00EC64DC" w:rsidRDefault="006C65CE">
      <w:pPr>
        <w:jc w:val="center"/>
      </w:pPr>
    </w:p>
    <w:p w:rsidR="006C65CE" w:rsidRPr="00EC64DC" w:rsidRDefault="006C65CE">
      <w:pPr>
        <w:pStyle w:val="afb"/>
        <w:ind w:left="0"/>
      </w:pPr>
      <w:r w:rsidRPr="00EC64DC">
        <w:rPr>
          <w:rFonts w:ascii="Times New Roman" w:hAnsi="Times New Roman" w:cs="Times New Roman"/>
          <w:sz w:val="24"/>
          <w:szCs w:val="24"/>
        </w:rPr>
        <w:t xml:space="preserve">1. Подготовленный монолог на тему  </w:t>
      </w:r>
      <w:r w:rsidRPr="00EC64DC">
        <w:rPr>
          <w:rFonts w:ascii="Times New Roman" w:hAnsi="Times New Roman" w:cs="Times New Roman"/>
          <w:b/>
          <w:sz w:val="24"/>
          <w:szCs w:val="24"/>
        </w:rPr>
        <w:t>« Live to work or work to live»</w:t>
      </w:r>
      <w:r w:rsidRPr="00EC64DC">
        <w:rPr>
          <w:rFonts w:ascii="Times New Roman" w:hAnsi="Times New Roman" w:cs="Times New Roman"/>
          <w:sz w:val="24"/>
          <w:szCs w:val="24"/>
        </w:rPr>
        <w:t xml:space="preserve"> («Жить чтобы работать или работать чтобы жить?»)</w:t>
      </w:r>
    </w:p>
    <w:p w:rsidR="006C65CE" w:rsidRPr="00EC64DC" w:rsidRDefault="006C65CE">
      <w:pPr>
        <w:pStyle w:val="afb"/>
        <w:ind w:left="0"/>
      </w:pPr>
      <w:r w:rsidRPr="00EC64DC">
        <w:rPr>
          <w:rFonts w:ascii="Times New Roman" w:hAnsi="Times New Roman" w:cs="Times New Roman"/>
          <w:sz w:val="24"/>
          <w:szCs w:val="24"/>
        </w:rPr>
        <w:t xml:space="preserve">2. Прочитайте текст </w:t>
      </w:r>
      <w:r w:rsidRPr="00EC64DC">
        <w:rPr>
          <w:rFonts w:ascii="Times New Roman" w:hAnsi="Times New Roman" w:cs="Times New Roman"/>
          <w:b/>
          <w:sz w:val="24"/>
          <w:szCs w:val="24"/>
        </w:rPr>
        <w:t>«Motivating workers»</w:t>
      </w:r>
      <w:r w:rsidRPr="00EC64DC">
        <w:rPr>
          <w:rFonts w:ascii="Times New Roman" w:hAnsi="Times New Roman" w:cs="Times New Roman"/>
          <w:sz w:val="24"/>
          <w:szCs w:val="24"/>
        </w:rPr>
        <w:t xml:space="preserve">  («Мотивация работников») и обсудите затронутую проблему с партнером.</w:t>
      </w:r>
    </w:p>
    <w:p w:rsidR="006C65CE" w:rsidRPr="00EC64DC" w:rsidRDefault="006C65CE">
      <w:pPr>
        <w:pStyle w:val="afb"/>
        <w:ind w:left="0"/>
      </w:pPr>
      <w:r w:rsidRPr="00EC64DC">
        <w:rPr>
          <w:rFonts w:ascii="Times New Roman" w:hAnsi="Times New Roman" w:cs="Times New Roman"/>
          <w:sz w:val="24"/>
          <w:szCs w:val="24"/>
        </w:rPr>
        <w:t xml:space="preserve">3. Переведите деловое письмо на русский язык </w:t>
      </w:r>
    </w:p>
    <w:p w:rsidR="006C65CE" w:rsidRPr="00EC64DC" w:rsidRDefault="006C65CE">
      <w:pPr>
        <w:jc w:val="both"/>
      </w:pPr>
      <w:r w:rsidRPr="00EC64DC">
        <w:t xml:space="preserve">Билет рассмотрен и утвержден на заседании кафедры «Английский язык» «___»  </w:t>
      </w:r>
      <w:r w:rsidRPr="00EC64DC">
        <w:rPr>
          <w:i/>
        </w:rPr>
        <w:t>________</w:t>
      </w:r>
      <w:r w:rsidRPr="00EC64DC">
        <w:t xml:space="preserve">  20__ г.</w:t>
      </w:r>
    </w:p>
    <w:p w:rsidR="006C65CE" w:rsidRPr="00EC64DC" w:rsidRDefault="006C65CE">
      <w:pPr>
        <w:jc w:val="both"/>
      </w:pPr>
      <w:r w:rsidRPr="00EC64DC">
        <w:lastRenderedPageBreak/>
        <w:t xml:space="preserve">Протокол № </w:t>
      </w:r>
      <w:r w:rsidRPr="00EC64DC">
        <w:rPr>
          <w:i/>
        </w:rPr>
        <w:t>____</w:t>
      </w:r>
    </w:p>
    <w:p w:rsidR="006C65CE" w:rsidRPr="00EC64DC" w:rsidRDefault="006C65CE">
      <w:pPr>
        <w:jc w:val="both"/>
      </w:pPr>
      <w:r w:rsidRPr="00EC64DC">
        <w:t xml:space="preserve">Зав. кафедрой, к.п.н., доцент                                                </w:t>
      </w:r>
      <w:r w:rsidRPr="00EC64DC">
        <w:tab/>
        <w:t xml:space="preserve">                                    Е.И. Архипова</w:t>
      </w:r>
    </w:p>
    <w:p w:rsidR="006C65CE" w:rsidRPr="00EC64DC" w:rsidRDefault="006C65CE">
      <w:pPr>
        <w:jc w:val="both"/>
        <w:rPr>
          <w:sz w:val="20"/>
          <w:szCs w:val="20"/>
        </w:rPr>
      </w:pPr>
    </w:p>
    <w:p w:rsidR="006C65CE" w:rsidRPr="00EC64DC" w:rsidRDefault="006C65CE">
      <w:pPr>
        <w:jc w:val="both"/>
      </w:pPr>
      <w:r w:rsidRPr="00EC64DC">
        <w:rPr>
          <w:b/>
          <w:i/>
        </w:rPr>
        <w:t>Критерии оценки:</w:t>
      </w:r>
      <w:r w:rsidRPr="00EC64DC">
        <w:rPr>
          <w:b/>
          <w:i/>
        </w:rPr>
        <w:tab/>
      </w:r>
    </w:p>
    <w:p w:rsidR="006C65CE" w:rsidRPr="00EC64DC" w:rsidRDefault="006C65CE">
      <w:pPr>
        <w:jc w:val="both"/>
      </w:pPr>
      <w:r w:rsidRPr="00EC64DC">
        <w:t>Приведены в разделе 2</w:t>
      </w:r>
    </w:p>
    <w:p w:rsidR="006C65CE" w:rsidRPr="00EC64DC" w:rsidRDefault="006C65CE">
      <w:pPr>
        <w:jc w:val="both"/>
      </w:pPr>
    </w:p>
    <w:p w:rsidR="006C65CE" w:rsidRPr="00EC64DC" w:rsidRDefault="006C65CE">
      <w:pPr>
        <w:jc w:val="both"/>
      </w:pPr>
      <w:r w:rsidRPr="00EC64DC">
        <w:rPr>
          <w:b/>
          <w:i/>
        </w:rPr>
        <w:t xml:space="preserve">Наименование: </w:t>
      </w:r>
      <w:r w:rsidRPr="00EC64DC">
        <w:t>экзамен</w:t>
      </w:r>
    </w:p>
    <w:p w:rsidR="006C65CE" w:rsidRPr="00EC64DC" w:rsidRDefault="006C65CE">
      <w:pPr>
        <w:jc w:val="both"/>
      </w:pPr>
      <w:r w:rsidRPr="00EC64DC">
        <w:rPr>
          <w:b/>
          <w:i/>
        </w:rPr>
        <w:t>Представление в ФОС</w:t>
      </w:r>
      <w:r w:rsidRPr="00EC64DC">
        <w:rPr>
          <w:b/>
          <w:bCs/>
        </w:rPr>
        <w:t xml:space="preserve">: </w:t>
      </w:r>
      <w:r w:rsidRPr="00EC64DC">
        <w:t>перечень вопросов</w:t>
      </w:r>
    </w:p>
    <w:p w:rsidR="006C65CE" w:rsidRPr="00EC64DC" w:rsidRDefault="006C65CE">
      <w:pPr>
        <w:widowControl w:val="0"/>
        <w:tabs>
          <w:tab w:val="left" w:leader="dot" w:pos="9923"/>
        </w:tabs>
        <w:autoSpaceDE w:val="0"/>
        <w:jc w:val="both"/>
      </w:pPr>
      <w:r w:rsidRPr="00EC64DC">
        <w:rPr>
          <w:rFonts w:eastAsia="Calibri"/>
          <w:b/>
          <w:i/>
          <w:lang w:eastAsia="en-US"/>
        </w:rPr>
        <w:t>Перечень названий текстов для чтения:</w:t>
      </w:r>
    </w:p>
    <w:p w:rsidR="006C65CE" w:rsidRPr="00EC64DC" w:rsidRDefault="006C65CE">
      <w:pPr>
        <w:widowControl w:val="0"/>
        <w:tabs>
          <w:tab w:val="left" w:leader="dot" w:pos="9923"/>
        </w:tabs>
        <w:autoSpaceDE w:val="0"/>
        <w:jc w:val="center"/>
      </w:pPr>
      <w:r w:rsidRPr="00EC64DC">
        <w:rPr>
          <w:rFonts w:eastAsia="Calibri"/>
          <w:b/>
          <w:i/>
          <w:u w:val="single"/>
          <w:lang w:eastAsia="en-US"/>
        </w:rPr>
        <w:t>Основной уровень</w:t>
      </w:r>
    </w:p>
    <w:p w:rsidR="006C65CE" w:rsidRPr="00EC64DC" w:rsidRDefault="006C65CE">
      <w:pPr>
        <w:pStyle w:val="10"/>
        <w:numPr>
          <w:ilvl w:val="0"/>
          <w:numId w:val="0"/>
        </w:numPr>
        <w:ind w:left="360"/>
        <w:rPr>
          <w:rFonts w:eastAsia="Calibri"/>
          <w:b/>
          <w:i/>
          <w:u w:val="single"/>
          <w:lang w:eastAsia="en-US"/>
        </w:rPr>
      </w:pPr>
    </w:p>
    <w:p w:rsidR="006C65CE" w:rsidRPr="00EC64DC" w:rsidRDefault="006C65CE">
      <w:pPr>
        <w:pStyle w:val="16"/>
        <w:tabs>
          <w:tab w:val="left" w:pos="964"/>
        </w:tabs>
        <w:autoSpaceDE w:val="0"/>
        <w:spacing w:line="240" w:lineRule="auto"/>
        <w:ind w:left="454"/>
        <w:jc w:val="both"/>
      </w:pPr>
      <w:r w:rsidRPr="00EC64DC">
        <w:rPr>
          <w:rFonts w:ascii="Times New Roman" w:eastAsia="Calibri" w:hAnsi="Times New Roman" w:cs="Times New Roman"/>
          <w:sz w:val="20"/>
          <w:szCs w:val="20"/>
          <w:lang w:eastAsia="en-US"/>
        </w:rPr>
        <w:t>1.“</w:t>
      </w:r>
      <w:r w:rsidRPr="00EC64DC">
        <w:rPr>
          <w:rFonts w:ascii="Times New Roman" w:eastAsia="Calibri" w:hAnsi="Times New Roman" w:cs="Times New Roman"/>
          <w:sz w:val="20"/>
          <w:szCs w:val="20"/>
          <w:lang w:val="en-US" w:eastAsia="en-US"/>
        </w:rPr>
        <w:t>A</w:t>
      </w:r>
      <w:r w:rsidRPr="00EC64DC">
        <w:rPr>
          <w:rFonts w:ascii="Times New Roman" w:eastAsia="Calibri" w:hAnsi="Times New Roman" w:cs="Times New Roman"/>
          <w:sz w:val="20"/>
          <w:szCs w:val="20"/>
          <w:lang w:eastAsia="en-US"/>
        </w:rPr>
        <w:t xml:space="preserve"> </w:t>
      </w:r>
      <w:r w:rsidRPr="00EC64DC">
        <w:rPr>
          <w:rFonts w:ascii="Times New Roman" w:eastAsia="Calibri" w:hAnsi="Times New Roman" w:cs="Times New Roman"/>
          <w:sz w:val="20"/>
          <w:szCs w:val="20"/>
          <w:lang w:val="en-US" w:eastAsia="en-US"/>
        </w:rPr>
        <w:t>Brief</w:t>
      </w:r>
      <w:r w:rsidRPr="00EC64DC">
        <w:rPr>
          <w:rFonts w:ascii="Times New Roman" w:eastAsia="Calibri" w:hAnsi="Times New Roman" w:cs="Times New Roman"/>
          <w:sz w:val="20"/>
          <w:szCs w:val="20"/>
          <w:lang w:eastAsia="en-US"/>
        </w:rPr>
        <w:t xml:space="preserve"> </w:t>
      </w:r>
      <w:r w:rsidRPr="00EC64DC">
        <w:rPr>
          <w:rFonts w:ascii="Times New Roman" w:eastAsia="Calibri" w:hAnsi="Times New Roman" w:cs="Times New Roman"/>
          <w:sz w:val="20"/>
          <w:szCs w:val="20"/>
          <w:lang w:val="en-US" w:eastAsia="en-US"/>
        </w:rPr>
        <w:t>History</w:t>
      </w:r>
      <w:r w:rsidRPr="00EC64DC">
        <w:rPr>
          <w:rFonts w:ascii="Times New Roman" w:eastAsia="Calibri" w:hAnsi="Times New Roman" w:cs="Times New Roman"/>
          <w:sz w:val="20"/>
          <w:szCs w:val="20"/>
          <w:lang w:eastAsia="en-US"/>
        </w:rPr>
        <w:t xml:space="preserve"> </w:t>
      </w:r>
      <w:r w:rsidRPr="00EC64DC">
        <w:rPr>
          <w:rFonts w:ascii="Times New Roman" w:eastAsia="Calibri" w:hAnsi="Times New Roman" w:cs="Times New Roman"/>
          <w:sz w:val="20"/>
          <w:szCs w:val="20"/>
          <w:lang w:val="en-US" w:eastAsia="en-US"/>
        </w:rPr>
        <w:t>of</w:t>
      </w:r>
      <w:r w:rsidRPr="00EC64DC">
        <w:rPr>
          <w:rFonts w:ascii="Times New Roman" w:eastAsia="Calibri" w:hAnsi="Times New Roman" w:cs="Times New Roman"/>
          <w:sz w:val="20"/>
          <w:szCs w:val="20"/>
          <w:lang w:eastAsia="en-US"/>
        </w:rPr>
        <w:t xml:space="preserve"> </w:t>
      </w:r>
      <w:r w:rsidRPr="00EC64DC">
        <w:rPr>
          <w:rFonts w:ascii="Times New Roman" w:eastAsia="Calibri" w:hAnsi="Times New Roman" w:cs="Times New Roman"/>
          <w:sz w:val="20"/>
          <w:szCs w:val="20"/>
          <w:lang w:val="en-US" w:eastAsia="en-US"/>
        </w:rPr>
        <w:t>C</w:t>
      </w:r>
      <w:r w:rsidRPr="00EC64DC">
        <w:rPr>
          <w:rFonts w:ascii="Times New Roman" w:eastAsia="Calibri" w:hAnsi="Times New Roman" w:cs="Times New Roman"/>
          <w:sz w:val="20"/>
          <w:szCs w:val="20"/>
          <w:lang w:eastAsia="en-US"/>
        </w:rPr>
        <w:t xml:space="preserve">#” («Краткая история </w:t>
      </w:r>
      <w:r w:rsidRPr="00EC64DC">
        <w:rPr>
          <w:rFonts w:ascii="Times New Roman" w:eastAsia="Calibri" w:hAnsi="Times New Roman" w:cs="Times New Roman"/>
          <w:sz w:val="20"/>
          <w:szCs w:val="20"/>
          <w:lang w:val="en-US" w:eastAsia="en-US"/>
        </w:rPr>
        <w:t>C</w:t>
      </w:r>
      <w:r w:rsidRPr="00EC64DC">
        <w:rPr>
          <w:rFonts w:ascii="Times New Roman" w:eastAsia="Calibri" w:hAnsi="Times New Roman" w:cs="Times New Roman"/>
          <w:sz w:val="20"/>
          <w:szCs w:val="20"/>
          <w:lang w:eastAsia="en-US"/>
        </w:rPr>
        <w:t xml:space="preserve"> #»)</w:t>
      </w:r>
    </w:p>
    <w:p w:rsidR="006C65CE" w:rsidRPr="00EC64DC" w:rsidRDefault="006C65CE">
      <w:pPr>
        <w:pStyle w:val="16"/>
        <w:tabs>
          <w:tab w:val="left" w:pos="964"/>
        </w:tabs>
        <w:autoSpaceDE w:val="0"/>
        <w:spacing w:line="240" w:lineRule="auto"/>
        <w:ind w:left="454"/>
        <w:jc w:val="both"/>
      </w:pPr>
      <w:r w:rsidRPr="00EC64DC">
        <w:rPr>
          <w:rFonts w:ascii="Times New Roman" w:eastAsia="Calibri" w:hAnsi="Times New Roman" w:cs="Times New Roman"/>
          <w:sz w:val="20"/>
          <w:szCs w:val="20"/>
          <w:lang w:eastAsia="en-US"/>
        </w:rPr>
        <w:t>2. “</w:t>
      </w:r>
      <w:r w:rsidRPr="00EC64DC">
        <w:rPr>
          <w:rFonts w:ascii="Times New Roman" w:hAnsi="Times New Roman" w:cs="Times New Roman"/>
          <w:sz w:val="20"/>
          <w:szCs w:val="20"/>
          <w:lang w:val="en-US" w:eastAsia="ru-RU"/>
        </w:rPr>
        <w:t>Virtual</w:t>
      </w:r>
      <w:r w:rsidRPr="00EC64DC">
        <w:rPr>
          <w:rFonts w:ascii="Times New Roman" w:hAnsi="Times New Roman" w:cs="Times New Roman"/>
          <w:sz w:val="20"/>
          <w:szCs w:val="20"/>
          <w:lang w:eastAsia="ru-RU"/>
        </w:rPr>
        <w:t xml:space="preserve"> </w:t>
      </w:r>
      <w:r w:rsidRPr="00EC64DC">
        <w:rPr>
          <w:rFonts w:ascii="Times New Roman" w:hAnsi="Times New Roman" w:cs="Times New Roman"/>
          <w:sz w:val="20"/>
          <w:szCs w:val="20"/>
          <w:lang w:val="en-US" w:eastAsia="ru-RU"/>
        </w:rPr>
        <w:t>Memory</w:t>
      </w:r>
      <w:r w:rsidRPr="00EC64DC">
        <w:rPr>
          <w:rFonts w:ascii="Times New Roman" w:eastAsia="Calibri" w:hAnsi="Times New Roman" w:cs="Times New Roman"/>
          <w:sz w:val="20"/>
          <w:szCs w:val="20"/>
          <w:lang w:eastAsia="en-US"/>
        </w:rPr>
        <w:t>” («</w:t>
      </w:r>
      <w:bookmarkStart w:id="1" w:name="tw-target-text1"/>
      <w:bookmarkEnd w:id="1"/>
      <w:r w:rsidRPr="00EC64DC">
        <w:rPr>
          <w:rFonts w:ascii="Times New Roman" w:eastAsia="Calibri" w:hAnsi="Times New Roman" w:cs="Times New Roman"/>
          <w:sz w:val="20"/>
          <w:szCs w:val="20"/>
          <w:lang w:eastAsia="en-US"/>
        </w:rPr>
        <w:t>Виртуальная память»)</w:t>
      </w:r>
    </w:p>
    <w:p w:rsidR="006C65CE" w:rsidRPr="00EC64DC" w:rsidRDefault="006C65CE">
      <w:pPr>
        <w:pStyle w:val="16"/>
        <w:tabs>
          <w:tab w:val="left" w:pos="964"/>
        </w:tabs>
        <w:autoSpaceDE w:val="0"/>
        <w:spacing w:line="240" w:lineRule="auto"/>
        <w:ind w:left="454"/>
        <w:jc w:val="both"/>
      </w:pPr>
      <w:r w:rsidRPr="00EC64DC">
        <w:rPr>
          <w:rFonts w:ascii="Times New Roman" w:eastAsia="Calibri" w:hAnsi="Times New Roman" w:cs="Times New Roman"/>
          <w:sz w:val="20"/>
          <w:szCs w:val="20"/>
          <w:lang w:eastAsia="en-US"/>
        </w:rPr>
        <w:t>3.  “</w:t>
      </w:r>
      <w:r w:rsidRPr="00EC64DC">
        <w:rPr>
          <w:rFonts w:ascii="Times New Roman" w:eastAsia="Calibri" w:hAnsi="Times New Roman" w:cs="Times New Roman"/>
          <w:sz w:val="20"/>
          <w:szCs w:val="20"/>
          <w:lang w:val="en-US" w:eastAsia="en-US"/>
        </w:rPr>
        <w:t>Artificial</w:t>
      </w:r>
      <w:r w:rsidRPr="00EC64DC">
        <w:rPr>
          <w:rFonts w:ascii="Times New Roman" w:eastAsia="Calibri" w:hAnsi="Times New Roman" w:cs="Times New Roman"/>
          <w:sz w:val="20"/>
          <w:szCs w:val="20"/>
          <w:lang w:eastAsia="en-US"/>
        </w:rPr>
        <w:t xml:space="preserve"> </w:t>
      </w:r>
      <w:r w:rsidRPr="00EC64DC">
        <w:rPr>
          <w:rFonts w:ascii="Times New Roman" w:eastAsia="Calibri" w:hAnsi="Times New Roman" w:cs="Times New Roman"/>
          <w:sz w:val="20"/>
          <w:szCs w:val="20"/>
          <w:lang w:val="en-US" w:eastAsia="en-US"/>
        </w:rPr>
        <w:t>Intelligence</w:t>
      </w:r>
      <w:r w:rsidRPr="00EC64DC">
        <w:rPr>
          <w:rFonts w:ascii="Times New Roman" w:eastAsia="Calibri" w:hAnsi="Times New Roman" w:cs="Times New Roman"/>
          <w:sz w:val="20"/>
          <w:szCs w:val="20"/>
          <w:lang w:eastAsia="en-US"/>
        </w:rPr>
        <w:t>” («Искусственный интеллект»)</w:t>
      </w:r>
    </w:p>
    <w:p w:rsidR="006C65CE" w:rsidRPr="00EC64DC" w:rsidRDefault="006C65CE">
      <w:pPr>
        <w:pStyle w:val="16"/>
        <w:tabs>
          <w:tab w:val="left" w:pos="964"/>
        </w:tabs>
        <w:autoSpaceDE w:val="0"/>
        <w:spacing w:line="240" w:lineRule="auto"/>
        <w:ind w:left="454"/>
        <w:jc w:val="both"/>
      </w:pPr>
      <w:r w:rsidRPr="00EC64DC">
        <w:rPr>
          <w:rFonts w:ascii="Times New Roman" w:eastAsia="Calibri" w:hAnsi="Times New Roman" w:cs="Times New Roman"/>
          <w:sz w:val="20"/>
          <w:szCs w:val="20"/>
          <w:lang w:eastAsia="en-US"/>
        </w:rPr>
        <w:t>4.  “</w:t>
      </w:r>
      <w:r w:rsidRPr="00EC64DC">
        <w:rPr>
          <w:rFonts w:ascii="Times New Roman" w:eastAsia="Calibri" w:hAnsi="Times New Roman" w:cs="Times New Roman"/>
          <w:sz w:val="20"/>
          <w:szCs w:val="20"/>
          <w:lang w:val="en-US" w:eastAsia="en-US"/>
        </w:rPr>
        <w:t>Causes</w:t>
      </w:r>
      <w:r w:rsidRPr="00EC64DC">
        <w:rPr>
          <w:rFonts w:ascii="Times New Roman" w:eastAsia="Calibri" w:hAnsi="Times New Roman" w:cs="Times New Roman"/>
          <w:sz w:val="20"/>
          <w:szCs w:val="20"/>
          <w:lang w:eastAsia="en-US"/>
        </w:rPr>
        <w:t xml:space="preserve"> </w:t>
      </w:r>
      <w:r w:rsidRPr="00EC64DC">
        <w:rPr>
          <w:rFonts w:ascii="Times New Roman" w:eastAsia="Calibri" w:hAnsi="Times New Roman" w:cs="Times New Roman"/>
          <w:sz w:val="20"/>
          <w:szCs w:val="20"/>
          <w:lang w:val="en-US" w:eastAsia="en-US"/>
        </w:rPr>
        <w:t>of</w:t>
      </w:r>
      <w:r w:rsidRPr="00EC64DC">
        <w:rPr>
          <w:rFonts w:ascii="Times New Roman" w:eastAsia="Calibri" w:hAnsi="Times New Roman" w:cs="Times New Roman"/>
          <w:sz w:val="20"/>
          <w:szCs w:val="20"/>
          <w:lang w:eastAsia="en-US"/>
        </w:rPr>
        <w:t xml:space="preserve"> </w:t>
      </w:r>
      <w:r w:rsidRPr="00EC64DC">
        <w:rPr>
          <w:rFonts w:ascii="Times New Roman" w:eastAsia="Calibri" w:hAnsi="Times New Roman" w:cs="Times New Roman"/>
          <w:sz w:val="20"/>
          <w:szCs w:val="20"/>
          <w:lang w:val="en-US" w:eastAsia="en-US"/>
        </w:rPr>
        <w:t>Poor</w:t>
      </w:r>
      <w:r w:rsidRPr="00EC64DC">
        <w:rPr>
          <w:rFonts w:ascii="Times New Roman" w:eastAsia="Calibri" w:hAnsi="Times New Roman" w:cs="Times New Roman"/>
          <w:sz w:val="20"/>
          <w:szCs w:val="20"/>
          <w:lang w:eastAsia="en-US"/>
        </w:rPr>
        <w:t xml:space="preserve"> </w:t>
      </w:r>
      <w:r w:rsidRPr="00EC64DC">
        <w:rPr>
          <w:rFonts w:ascii="Times New Roman" w:eastAsia="Calibri" w:hAnsi="Times New Roman" w:cs="Times New Roman"/>
          <w:sz w:val="20"/>
          <w:szCs w:val="20"/>
          <w:lang w:val="en-US" w:eastAsia="en-US"/>
        </w:rPr>
        <w:t>VoIP</w:t>
      </w:r>
      <w:r w:rsidRPr="00EC64DC">
        <w:rPr>
          <w:rFonts w:ascii="Times New Roman" w:eastAsia="Calibri" w:hAnsi="Times New Roman" w:cs="Times New Roman"/>
          <w:sz w:val="20"/>
          <w:szCs w:val="20"/>
          <w:lang w:eastAsia="en-US"/>
        </w:rPr>
        <w:t xml:space="preserve"> </w:t>
      </w:r>
      <w:r w:rsidRPr="00EC64DC">
        <w:rPr>
          <w:rFonts w:ascii="Times New Roman" w:eastAsia="Calibri" w:hAnsi="Times New Roman" w:cs="Times New Roman"/>
          <w:sz w:val="20"/>
          <w:szCs w:val="20"/>
          <w:lang w:val="en-US" w:eastAsia="en-US"/>
        </w:rPr>
        <w:t>Call</w:t>
      </w:r>
      <w:r w:rsidRPr="00EC64DC">
        <w:rPr>
          <w:rFonts w:ascii="Times New Roman" w:eastAsia="Calibri" w:hAnsi="Times New Roman" w:cs="Times New Roman"/>
          <w:sz w:val="20"/>
          <w:szCs w:val="20"/>
          <w:lang w:eastAsia="en-US"/>
        </w:rPr>
        <w:t xml:space="preserve"> </w:t>
      </w:r>
      <w:r w:rsidRPr="00EC64DC">
        <w:rPr>
          <w:rFonts w:ascii="Times New Roman" w:eastAsia="Calibri" w:hAnsi="Times New Roman" w:cs="Times New Roman"/>
          <w:sz w:val="20"/>
          <w:szCs w:val="20"/>
          <w:lang w:val="en-US" w:eastAsia="en-US"/>
        </w:rPr>
        <w:t>Quality</w:t>
      </w:r>
      <w:r w:rsidRPr="00EC64DC">
        <w:rPr>
          <w:rFonts w:ascii="Times New Roman" w:eastAsia="Calibri" w:hAnsi="Times New Roman" w:cs="Times New Roman"/>
          <w:sz w:val="20"/>
          <w:szCs w:val="20"/>
          <w:lang w:eastAsia="en-US"/>
        </w:rPr>
        <w:t>” («Плохое качество звонков по IP-протоколу»)</w:t>
      </w:r>
    </w:p>
    <w:p w:rsidR="006C65CE" w:rsidRPr="00EC64DC" w:rsidRDefault="006C65CE">
      <w:pPr>
        <w:pStyle w:val="16"/>
        <w:tabs>
          <w:tab w:val="left" w:pos="964"/>
        </w:tabs>
        <w:autoSpaceDE w:val="0"/>
        <w:spacing w:line="240" w:lineRule="auto"/>
        <w:ind w:left="454"/>
        <w:jc w:val="both"/>
      </w:pPr>
      <w:r w:rsidRPr="00EC64DC">
        <w:rPr>
          <w:rFonts w:ascii="Times New Roman" w:eastAsia="Calibri" w:hAnsi="Times New Roman" w:cs="Times New Roman"/>
          <w:sz w:val="20"/>
          <w:szCs w:val="20"/>
          <w:lang w:eastAsia="en-US"/>
        </w:rPr>
        <w:t>5. “</w:t>
      </w:r>
      <w:r w:rsidRPr="00EC64DC">
        <w:rPr>
          <w:rFonts w:ascii="Times New Roman" w:eastAsia="Calibri" w:hAnsi="Times New Roman" w:cs="Times New Roman"/>
          <w:sz w:val="20"/>
          <w:szCs w:val="20"/>
          <w:lang w:val="en-US" w:eastAsia="en-US"/>
        </w:rPr>
        <w:t>Computer</w:t>
      </w:r>
      <w:r w:rsidRPr="00EC64DC">
        <w:rPr>
          <w:rFonts w:ascii="Times New Roman" w:eastAsia="Calibri" w:hAnsi="Times New Roman" w:cs="Times New Roman"/>
          <w:sz w:val="20"/>
          <w:szCs w:val="20"/>
          <w:lang w:eastAsia="en-US"/>
        </w:rPr>
        <w:t xml:space="preserve"> </w:t>
      </w:r>
      <w:r w:rsidRPr="00EC64DC">
        <w:rPr>
          <w:rFonts w:ascii="Times New Roman" w:eastAsia="Calibri" w:hAnsi="Times New Roman" w:cs="Times New Roman"/>
          <w:sz w:val="20"/>
          <w:szCs w:val="20"/>
          <w:lang w:val="en-US" w:eastAsia="en-US"/>
        </w:rPr>
        <w:t>Hardware</w:t>
      </w:r>
      <w:r w:rsidRPr="00EC64DC">
        <w:rPr>
          <w:rFonts w:ascii="Times New Roman" w:eastAsia="Calibri" w:hAnsi="Times New Roman" w:cs="Times New Roman"/>
          <w:sz w:val="20"/>
          <w:szCs w:val="20"/>
          <w:lang w:eastAsia="en-US"/>
        </w:rPr>
        <w:t xml:space="preserve"> </w:t>
      </w:r>
      <w:r w:rsidRPr="00EC64DC">
        <w:rPr>
          <w:rFonts w:ascii="Times New Roman" w:eastAsia="Calibri" w:hAnsi="Times New Roman" w:cs="Times New Roman"/>
          <w:sz w:val="20"/>
          <w:szCs w:val="20"/>
          <w:lang w:val="en-US" w:eastAsia="en-US"/>
        </w:rPr>
        <w:t>Review</w:t>
      </w:r>
      <w:r w:rsidRPr="00EC64DC">
        <w:rPr>
          <w:rFonts w:ascii="Times New Roman" w:eastAsia="Calibri" w:hAnsi="Times New Roman" w:cs="Times New Roman"/>
          <w:sz w:val="20"/>
          <w:szCs w:val="20"/>
          <w:lang w:eastAsia="en-US"/>
        </w:rPr>
        <w:t>” («Обзор Компьютерного Оборудования»)</w:t>
      </w:r>
    </w:p>
    <w:p w:rsidR="006C65CE" w:rsidRPr="00EC64DC" w:rsidRDefault="006C65CE">
      <w:pPr>
        <w:pStyle w:val="16"/>
        <w:tabs>
          <w:tab w:val="left" w:pos="964"/>
        </w:tabs>
        <w:autoSpaceDE w:val="0"/>
        <w:spacing w:line="240" w:lineRule="auto"/>
        <w:ind w:left="454"/>
        <w:jc w:val="both"/>
        <w:rPr>
          <w:lang w:val="en-US"/>
        </w:rPr>
      </w:pPr>
      <w:r w:rsidRPr="00EC64DC">
        <w:rPr>
          <w:rFonts w:ascii="Times New Roman" w:eastAsia="Calibri" w:hAnsi="Times New Roman" w:cs="Times New Roman"/>
          <w:sz w:val="20"/>
          <w:szCs w:val="20"/>
          <w:lang w:val="en-US" w:eastAsia="en-US"/>
        </w:rPr>
        <w:t>6. “Isolating Applied Mathematics from Computer Science Harms the Profession” («</w:t>
      </w:r>
      <w:r w:rsidRPr="00EC64DC">
        <w:rPr>
          <w:rFonts w:ascii="Times New Roman" w:eastAsia="Calibri" w:hAnsi="Times New Roman" w:cs="Times New Roman"/>
          <w:sz w:val="20"/>
          <w:szCs w:val="20"/>
          <w:lang w:eastAsia="en-US"/>
        </w:rPr>
        <w:t>Изоляция</w:t>
      </w:r>
      <w:r w:rsidRPr="00EC64DC">
        <w:rPr>
          <w:rFonts w:ascii="Times New Roman" w:eastAsia="Calibri" w:hAnsi="Times New Roman" w:cs="Times New Roman"/>
          <w:sz w:val="20"/>
          <w:szCs w:val="20"/>
          <w:lang w:val="en-US" w:eastAsia="en-US"/>
        </w:rPr>
        <w:t xml:space="preserve"> </w:t>
      </w:r>
      <w:r w:rsidRPr="00EC64DC">
        <w:rPr>
          <w:rFonts w:ascii="Times New Roman" w:eastAsia="Calibri" w:hAnsi="Times New Roman" w:cs="Times New Roman"/>
          <w:sz w:val="20"/>
          <w:szCs w:val="20"/>
          <w:lang w:eastAsia="en-US"/>
        </w:rPr>
        <w:t>прикладной</w:t>
      </w:r>
      <w:r w:rsidRPr="00EC64DC">
        <w:rPr>
          <w:rFonts w:ascii="Times New Roman" w:eastAsia="Calibri" w:hAnsi="Times New Roman" w:cs="Times New Roman"/>
          <w:sz w:val="20"/>
          <w:szCs w:val="20"/>
          <w:lang w:val="en-US" w:eastAsia="en-US"/>
        </w:rPr>
        <w:t xml:space="preserve"> </w:t>
      </w:r>
      <w:r w:rsidRPr="00EC64DC">
        <w:rPr>
          <w:rFonts w:ascii="Times New Roman" w:eastAsia="Calibri" w:hAnsi="Times New Roman" w:cs="Times New Roman"/>
          <w:sz w:val="20"/>
          <w:szCs w:val="20"/>
          <w:lang w:eastAsia="en-US"/>
        </w:rPr>
        <w:t>математики</w:t>
      </w:r>
      <w:r w:rsidRPr="00EC64DC">
        <w:rPr>
          <w:rFonts w:ascii="Times New Roman" w:eastAsia="Calibri" w:hAnsi="Times New Roman" w:cs="Times New Roman"/>
          <w:sz w:val="20"/>
          <w:szCs w:val="20"/>
          <w:lang w:val="en-US" w:eastAsia="en-US"/>
        </w:rPr>
        <w:t xml:space="preserve"> </w:t>
      </w:r>
      <w:r w:rsidRPr="00EC64DC">
        <w:rPr>
          <w:rFonts w:ascii="Times New Roman" w:eastAsia="Calibri" w:hAnsi="Times New Roman" w:cs="Times New Roman"/>
          <w:sz w:val="20"/>
          <w:szCs w:val="20"/>
          <w:lang w:eastAsia="en-US"/>
        </w:rPr>
        <w:t>от</w:t>
      </w:r>
      <w:r w:rsidRPr="00EC64DC">
        <w:rPr>
          <w:rFonts w:ascii="Times New Roman" w:eastAsia="Calibri" w:hAnsi="Times New Roman" w:cs="Times New Roman"/>
          <w:sz w:val="20"/>
          <w:szCs w:val="20"/>
          <w:lang w:val="en-US" w:eastAsia="en-US"/>
        </w:rPr>
        <w:t xml:space="preserve"> </w:t>
      </w:r>
      <w:r w:rsidRPr="00EC64DC">
        <w:rPr>
          <w:rFonts w:ascii="Times New Roman" w:eastAsia="Calibri" w:hAnsi="Times New Roman" w:cs="Times New Roman"/>
          <w:sz w:val="20"/>
          <w:szCs w:val="20"/>
          <w:lang w:eastAsia="en-US"/>
        </w:rPr>
        <w:t>информатики</w:t>
      </w:r>
      <w:r w:rsidRPr="00EC64DC">
        <w:rPr>
          <w:rFonts w:ascii="Times New Roman" w:eastAsia="Calibri" w:hAnsi="Times New Roman" w:cs="Times New Roman"/>
          <w:sz w:val="20"/>
          <w:szCs w:val="20"/>
          <w:lang w:val="en-US" w:eastAsia="en-US"/>
        </w:rPr>
        <w:t xml:space="preserve"> </w:t>
      </w:r>
      <w:r w:rsidRPr="00EC64DC">
        <w:rPr>
          <w:rFonts w:ascii="Times New Roman" w:eastAsia="Calibri" w:hAnsi="Times New Roman" w:cs="Times New Roman"/>
          <w:sz w:val="20"/>
          <w:szCs w:val="20"/>
          <w:lang w:eastAsia="en-US"/>
        </w:rPr>
        <w:t>вредит</w:t>
      </w:r>
      <w:r w:rsidRPr="00EC64DC">
        <w:rPr>
          <w:rFonts w:ascii="Times New Roman" w:eastAsia="Calibri" w:hAnsi="Times New Roman" w:cs="Times New Roman"/>
          <w:sz w:val="20"/>
          <w:szCs w:val="20"/>
          <w:lang w:val="en-US" w:eastAsia="en-US"/>
        </w:rPr>
        <w:t xml:space="preserve"> </w:t>
      </w:r>
      <w:r w:rsidRPr="00EC64DC">
        <w:rPr>
          <w:rFonts w:ascii="Times New Roman" w:eastAsia="Calibri" w:hAnsi="Times New Roman" w:cs="Times New Roman"/>
          <w:sz w:val="20"/>
          <w:szCs w:val="20"/>
          <w:lang w:eastAsia="en-US"/>
        </w:rPr>
        <w:t>профессии</w:t>
      </w:r>
      <w:r w:rsidRPr="00EC64DC">
        <w:rPr>
          <w:rFonts w:ascii="Times New Roman" w:eastAsia="Calibri" w:hAnsi="Times New Roman" w:cs="Times New Roman"/>
          <w:sz w:val="20"/>
          <w:szCs w:val="20"/>
          <w:lang w:val="en-US" w:eastAsia="en-US"/>
        </w:rPr>
        <w:t>»)</w:t>
      </w:r>
    </w:p>
    <w:p w:rsidR="006C65CE" w:rsidRPr="00EC64DC" w:rsidRDefault="006C65CE">
      <w:pPr>
        <w:pStyle w:val="16"/>
        <w:tabs>
          <w:tab w:val="left" w:pos="964"/>
        </w:tabs>
        <w:autoSpaceDE w:val="0"/>
        <w:spacing w:line="240" w:lineRule="auto"/>
        <w:ind w:left="454"/>
        <w:jc w:val="both"/>
        <w:rPr>
          <w:lang w:val="en-US"/>
        </w:rPr>
      </w:pPr>
      <w:r w:rsidRPr="00EC64DC">
        <w:rPr>
          <w:rFonts w:ascii="Times New Roman" w:eastAsia="Calibri" w:hAnsi="Times New Roman" w:cs="Times New Roman"/>
          <w:sz w:val="20"/>
          <w:szCs w:val="20"/>
          <w:lang w:val="en-US" w:eastAsia="en-US"/>
        </w:rPr>
        <w:t>7.  “</w:t>
      </w:r>
      <w:bookmarkStart w:id="2" w:name="__DdeLink__5476_78093067"/>
      <w:r w:rsidRPr="00EC64DC">
        <w:rPr>
          <w:rFonts w:ascii="Times New Roman" w:eastAsia="Calibri" w:hAnsi="Times New Roman" w:cs="Times New Roman"/>
          <w:sz w:val="20"/>
          <w:szCs w:val="20"/>
          <w:lang w:val="en-US" w:eastAsia="en-US"/>
        </w:rPr>
        <w:t>Parts of a Window</w:t>
      </w:r>
      <w:bookmarkEnd w:id="2"/>
      <w:r w:rsidRPr="00EC64DC">
        <w:rPr>
          <w:rFonts w:ascii="Times New Roman" w:eastAsia="Calibri" w:hAnsi="Times New Roman" w:cs="Times New Roman"/>
          <w:sz w:val="20"/>
          <w:szCs w:val="20"/>
          <w:lang w:val="en-US" w:eastAsia="en-US"/>
        </w:rPr>
        <w:t>” (“</w:t>
      </w:r>
      <w:r w:rsidRPr="00EC64DC">
        <w:rPr>
          <w:rFonts w:ascii="Times New Roman" w:eastAsia="Calibri" w:hAnsi="Times New Roman" w:cs="Times New Roman"/>
          <w:sz w:val="20"/>
          <w:szCs w:val="20"/>
          <w:lang w:eastAsia="en-US"/>
        </w:rPr>
        <w:t>Компоненты</w:t>
      </w:r>
      <w:r w:rsidRPr="00EC64DC">
        <w:rPr>
          <w:rFonts w:ascii="Times New Roman" w:eastAsia="Calibri" w:hAnsi="Times New Roman" w:cs="Times New Roman"/>
          <w:sz w:val="20"/>
          <w:szCs w:val="20"/>
          <w:lang w:val="en-US" w:eastAsia="en-US"/>
        </w:rPr>
        <w:t xml:space="preserve"> Window”)</w:t>
      </w:r>
    </w:p>
    <w:p w:rsidR="006C65CE" w:rsidRPr="00EC64DC" w:rsidRDefault="006C65CE">
      <w:pPr>
        <w:pStyle w:val="16"/>
        <w:tabs>
          <w:tab w:val="left" w:pos="964"/>
        </w:tabs>
        <w:autoSpaceDE w:val="0"/>
        <w:spacing w:line="240" w:lineRule="auto"/>
        <w:ind w:left="454"/>
        <w:jc w:val="both"/>
      </w:pPr>
      <w:r w:rsidRPr="00EC64DC">
        <w:rPr>
          <w:rFonts w:ascii="Times New Roman" w:eastAsia="Calibri" w:hAnsi="Times New Roman" w:cs="Times New Roman"/>
          <w:sz w:val="20"/>
          <w:szCs w:val="20"/>
          <w:lang w:val="en-US" w:eastAsia="en-US"/>
        </w:rPr>
        <w:t xml:space="preserve">8. “Should Software Engineers Worry About Hardware?” </w:t>
      </w:r>
      <w:r w:rsidRPr="00EC64DC">
        <w:rPr>
          <w:rFonts w:ascii="Times New Roman" w:eastAsia="Calibri" w:hAnsi="Times New Roman" w:cs="Times New Roman"/>
          <w:sz w:val="20"/>
          <w:szCs w:val="20"/>
          <w:lang w:eastAsia="en-US"/>
        </w:rPr>
        <w:t>(“</w:t>
      </w:r>
      <w:bookmarkStart w:id="3" w:name="tw-target-text8"/>
      <w:bookmarkEnd w:id="3"/>
      <w:r w:rsidRPr="00EC64DC">
        <w:rPr>
          <w:rFonts w:ascii="Times New Roman" w:eastAsia="Calibri" w:hAnsi="Times New Roman" w:cs="Times New Roman"/>
          <w:sz w:val="20"/>
          <w:szCs w:val="20"/>
          <w:lang w:eastAsia="en-US"/>
        </w:rPr>
        <w:t>Должны ли инженеры-программисты беспокоиться об аппаратном обеспечении?”)</w:t>
      </w:r>
    </w:p>
    <w:p w:rsidR="006C65CE" w:rsidRPr="00EC64DC" w:rsidRDefault="006C65CE">
      <w:pPr>
        <w:pStyle w:val="16"/>
        <w:tabs>
          <w:tab w:val="left" w:pos="964"/>
        </w:tabs>
        <w:autoSpaceDE w:val="0"/>
        <w:spacing w:line="240" w:lineRule="auto"/>
        <w:ind w:left="454"/>
        <w:jc w:val="both"/>
      </w:pPr>
      <w:r w:rsidRPr="00EC64DC">
        <w:rPr>
          <w:rFonts w:ascii="Times New Roman" w:eastAsia="Calibri" w:hAnsi="Times New Roman" w:cs="Times New Roman"/>
          <w:sz w:val="20"/>
          <w:szCs w:val="20"/>
          <w:lang w:eastAsia="en-US"/>
        </w:rPr>
        <w:t>9. “</w:t>
      </w:r>
      <w:r w:rsidRPr="00EC64DC">
        <w:rPr>
          <w:rFonts w:ascii="Times New Roman" w:eastAsia="Calibri" w:hAnsi="Times New Roman" w:cs="Times New Roman"/>
          <w:sz w:val="20"/>
          <w:szCs w:val="20"/>
          <w:lang w:val="en-US" w:eastAsia="en-US"/>
        </w:rPr>
        <w:t>Switching</w:t>
      </w:r>
      <w:r w:rsidRPr="00EC64DC">
        <w:rPr>
          <w:rFonts w:ascii="Times New Roman" w:eastAsia="Calibri" w:hAnsi="Times New Roman" w:cs="Times New Roman"/>
          <w:sz w:val="20"/>
          <w:szCs w:val="20"/>
          <w:lang w:eastAsia="en-US"/>
        </w:rPr>
        <w:t xml:space="preserve"> </w:t>
      </w:r>
      <w:r w:rsidRPr="00EC64DC">
        <w:rPr>
          <w:rFonts w:ascii="Times New Roman" w:eastAsia="Calibri" w:hAnsi="Times New Roman" w:cs="Times New Roman"/>
          <w:sz w:val="20"/>
          <w:szCs w:val="20"/>
          <w:lang w:val="en-US" w:eastAsia="en-US"/>
        </w:rPr>
        <w:t>Protocols</w:t>
      </w:r>
      <w:r w:rsidRPr="00EC64DC">
        <w:rPr>
          <w:rFonts w:ascii="Times New Roman" w:eastAsia="Calibri" w:hAnsi="Times New Roman" w:cs="Times New Roman"/>
          <w:sz w:val="20"/>
          <w:szCs w:val="20"/>
          <w:lang w:eastAsia="en-US"/>
        </w:rPr>
        <w:t xml:space="preserve"> </w:t>
      </w:r>
      <w:r w:rsidRPr="00EC64DC">
        <w:rPr>
          <w:rFonts w:ascii="Times New Roman" w:eastAsia="Calibri" w:hAnsi="Times New Roman" w:cs="Times New Roman"/>
          <w:sz w:val="20"/>
          <w:szCs w:val="20"/>
          <w:lang w:val="en-US" w:eastAsia="en-US"/>
        </w:rPr>
        <w:t>Types</w:t>
      </w:r>
      <w:r w:rsidRPr="00EC64DC">
        <w:rPr>
          <w:rFonts w:ascii="Times New Roman" w:eastAsia="Calibri" w:hAnsi="Times New Roman" w:cs="Times New Roman"/>
          <w:sz w:val="20"/>
          <w:szCs w:val="20"/>
          <w:lang w:eastAsia="en-US"/>
        </w:rPr>
        <w:t>” (“Типы протоколов переключения”)</w:t>
      </w:r>
    </w:p>
    <w:p w:rsidR="006C65CE" w:rsidRPr="00EC64DC" w:rsidRDefault="006C65CE">
      <w:pPr>
        <w:pStyle w:val="16"/>
        <w:tabs>
          <w:tab w:val="left" w:pos="964"/>
        </w:tabs>
        <w:autoSpaceDE w:val="0"/>
        <w:spacing w:line="240" w:lineRule="auto"/>
        <w:ind w:left="454"/>
        <w:jc w:val="both"/>
        <w:rPr>
          <w:lang w:val="en-US"/>
        </w:rPr>
      </w:pPr>
      <w:r w:rsidRPr="00EC64DC">
        <w:rPr>
          <w:rFonts w:ascii="Times New Roman" w:eastAsia="Calibri" w:hAnsi="Times New Roman" w:cs="Times New Roman"/>
          <w:sz w:val="20"/>
          <w:szCs w:val="20"/>
          <w:lang w:val="en-US" w:eastAsia="en-US"/>
        </w:rPr>
        <w:t>10. AVR Architecture” (“</w:t>
      </w:r>
      <w:bookmarkStart w:id="4" w:name="tw-target-text4"/>
      <w:bookmarkEnd w:id="4"/>
      <w:r w:rsidRPr="00EC64DC">
        <w:rPr>
          <w:rFonts w:ascii="Times New Roman" w:eastAsia="Calibri" w:hAnsi="Times New Roman" w:cs="Times New Roman"/>
          <w:sz w:val="20"/>
          <w:szCs w:val="20"/>
          <w:lang w:val="en-US" w:eastAsia="en-US"/>
        </w:rPr>
        <w:t>AVR Архитектура”)</w:t>
      </w:r>
    </w:p>
    <w:p w:rsidR="006C65CE" w:rsidRPr="00EC64DC" w:rsidRDefault="006C65CE">
      <w:pPr>
        <w:pStyle w:val="16"/>
        <w:tabs>
          <w:tab w:val="left" w:pos="964"/>
        </w:tabs>
        <w:autoSpaceDE w:val="0"/>
        <w:spacing w:line="240" w:lineRule="auto"/>
        <w:ind w:left="454"/>
        <w:jc w:val="both"/>
        <w:rPr>
          <w:lang w:val="en-US"/>
        </w:rPr>
      </w:pPr>
      <w:r w:rsidRPr="00EC64DC">
        <w:rPr>
          <w:rFonts w:ascii="Times New Roman" w:eastAsia="Calibri" w:hAnsi="Times New Roman" w:cs="Times New Roman"/>
          <w:sz w:val="20"/>
          <w:szCs w:val="20"/>
          <w:lang w:val="en-US" w:eastAsia="en-US"/>
        </w:rPr>
        <w:t>11.“What is Informatics?” (“Что такое информатика?”)</w:t>
      </w:r>
    </w:p>
    <w:p w:rsidR="006C65CE" w:rsidRPr="00EC64DC" w:rsidRDefault="006C65CE">
      <w:pPr>
        <w:pStyle w:val="16"/>
        <w:tabs>
          <w:tab w:val="left" w:pos="964"/>
        </w:tabs>
        <w:autoSpaceDE w:val="0"/>
        <w:spacing w:line="240" w:lineRule="auto"/>
        <w:ind w:left="454"/>
        <w:jc w:val="both"/>
        <w:rPr>
          <w:lang w:val="en-US"/>
        </w:rPr>
      </w:pPr>
      <w:r w:rsidRPr="00EC64DC">
        <w:rPr>
          <w:rFonts w:ascii="Times New Roman" w:eastAsia="Calibri" w:hAnsi="Times New Roman" w:cs="Times New Roman"/>
          <w:sz w:val="20"/>
          <w:szCs w:val="20"/>
          <w:lang w:val="en-US" w:eastAsia="en-US"/>
        </w:rPr>
        <w:t>12. “Caching Schemes and VCACHE” (“Схемы кэширования и кэш VCACHE”)</w:t>
      </w:r>
    </w:p>
    <w:p w:rsidR="006C65CE" w:rsidRPr="00EC64DC" w:rsidRDefault="006C65CE">
      <w:pPr>
        <w:pStyle w:val="16"/>
        <w:tabs>
          <w:tab w:val="left" w:pos="964"/>
        </w:tabs>
        <w:autoSpaceDE w:val="0"/>
        <w:spacing w:line="240" w:lineRule="auto"/>
        <w:ind w:left="454"/>
        <w:jc w:val="both"/>
      </w:pPr>
      <w:r w:rsidRPr="00EC64DC">
        <w:rPr>
          <w:rFonts w:ascii="Times New Roman" w:eastAsia="Calibri" w:hAnsi="Times New Roman" w:cs="Times New Roman"/>
          <w:sz w:val="20"/>
          <w:szCs w:val="20"/>
          <w:lang w:eastAsia="en-US"/>
        </w:rPr>
        <w:t>13. “</w:t>
      </w:r>
      <w:r w:rsidRPr="00EC64DC">
        <w:rPr>
          <w:rFonts w:ascii="Times New Roman" w:eastAsia="Calibri" w:hAnsi="Times New Roman" w:cs="Times New Roman"/>
          <w:sz w:val="20"/>
          <w:szCs w:val="20"/>
          <w:lang w:val="en-US" w:eastAsia="en-US"/>
        </w:rPr>
        <w:t>Friendly</w:t>
      </w:r>
      <w:r w:rsidRPr="00EC64DC">
        <w:rPr>
          <w:rFonts w:ascii="Times New Roman" w:eastAsia="Calibri" w:hAnsi="Times New Roman" w:cs="Times New Roman"/>
          <w:sz w:val="20"/>
          <w:szCs w:val="20"/>
          <w:lang w:eastAsia="en-US"/>
        </w:rPr>
        <w:t xml:space="preserve"> </w:t>
      </w:r>
      <w:r w:rsidRPr="00EC64DC">
        <w:rPr>
          <w:rFonts w:ascii="Times New Roman" w:eastAsia="Calibri" w:hAnsi="Times New Roman" w:cs="Times New Roman"/>
          <w:sz w:val="20"/>
          <w:szCs w:val="20"/>
          <w:lang w:val="en-US" w:eastAsia="en-US"/>
        </w:rPr>
        <w:t>Artificial</w:t>
      </w:r>
      <w:r w:rsidRPr="00EC64DC">
        <w:rPr>
          <w:rFonts w:ascii="Times New Roman" w:eastAsia="Calibri" w:hAnsi="Times New Roman" w:cs="Times New Roman"/>
          <w:sz w:val="20"/>
          <w:szCs w:val="20"/>
          <w:lang w:eastAsia="en-US"/>
        </w:rPr>
        <w:t xml:space="preserve"> </w:t>
      </w:r>
      <w:r w:rsidRPr="00EC64DC">
        <w:rPr>
          <w:rFonts w:ascii="Times New Roman" w:eastAsia="Calibri" w:hAnsi="Times New Roman" w:cs="Times New Roman"/>
          <w:sz w:val="20"/>
          <w:szCs w:val="20"/>
          <w:lang w:val="en-US" w:eastAsia="en-US"/>
        </w:rPr>
        <w:t>Intelligence</w:t>
      </w:r>
      <w:r w:rsidRPr="00EC64DC">
        <w:rPr>
          <w:rFonts w:ascii="Times New Roman" w:eastAsia="Calibri" w:hAnsi="Times New Roman" w:cs="Times New Roman"/>
          <w:sz w:val="20"/>
          <w:szCs w:val="20"/>
          <w:lang w:eastAsia="en-US"/>
        </w:rPr>
        <w:t>” (“</w:t>
      </w:r>
      <w:bookmarkStart w:id="5" w:name="tw-target-text2"/>
      <w:bookmarkEnd w:id="5"/>
      <w:r w:rsidRPr="00EC64DC">
        <w:rPr>
          <w:rFonts w:ascii="Times New Roman" w:eastAsia="Calibri" w:hAnsi="Times New Roman" w:cs="Times New Roman"/>
          <w:sz w:val="20"/>
          <w:szCs w:val="20"/>
          <w:lang w:eastAsia="en-US"/>
        </w:rPr>
        <w:t>Дружественный Искусственный Интеллект”)</w:t>
      </w:r>
    </w:p>
    <w:p w:rsidR="006C65CE" w:rsidRPr="00EC64DC" w:rsidRDefault="006C65CE">
      <w:pPr>
        <w:widowControl w:val="0"/>
        <w:tabs>
          <w:tab w:val="left" w:leader="dot" w:pos="9923"/>
        </w:tabs>
        <w:autoSpaceDE w:val="0"/>
        <w:jc w:val="center"/>
      </w:pPr>
      <w:r w:rsidRPr="00EC64DC">
        <w:rPr>
          <w:rFonts w:eastAsia="Calibri"/>
          <w:b/>
          <w:bCs/>
          <w:i/>
          <w:iCs/>
          <w:u w:val="single"/>
          <w:lang w:eastAsia="en-US"/>
        </w:rPr>
        <w:t>Повышенный уровень</w:t>
      </w:r>
    </w:p>
    <w:p w:rsidR="006C65CE" w:rsidRPr="00EC64DC" w:rsidRDefault="006C65CE">
      <w:pPr>
        <w:widowControl w:val="0"/>
        <w:tabs>
          <w:tab w:val="left" w:leader="dot" w:pos="9923"/>
        </w:tabs>
        <w:autoSpaceDE w:val="0"/>
        <w:jc w:val="center"/>
        <w:rPr>
          <w:rFonts w:eastAsia="Calibri"/>
          <w:b/>
          <w:bCs/>
          <w:i/>
          <w:iCs/>
          <w:u w:val="single"/>
          <w:lang w:eastAsia="en-US"/>
        </w:rPr>
      </w:pPr>
    </w:p>
    <w:p w:rsidR="006C65CE" w:rsidRPr="00EC64DC" w:rsidRDefault="006C65CE">
      <w:pPr>
        <w:pStyle w:val="16"/>
        <w:tabs>
          <w:tab w:val="left" w:pos="964"/>
        </w:tabs>
        <w:autoSpaceDE w:val="0"/>
        <w:spacing w:line="240" w:lineRule="auto"/>
        <w:ind w:left="454"/>
        <w:jc w:val="both"/>
      </w:pPr>
      <w:r w:rsidRPr="00EC64DC">
        <w:rPr>
          <w:rFonts w:ascii="Times New Roman" w:eastAsia="Calibri" w:hAnsi="Times New Roman" w:cs="Times New Roman"/>
          <w:sz w:val="20"/>
          <w:szCs w:val="20"/>
          <w:lang w:eastAsia="en-US"/>
        </w:rPr>
        <w:t>1. “</w:t>
      </w:r>
      <w:r w:rsidRPr="00EC64DC">
        <w:rPr>
          <w:rFonts w:ascii="Times New Roman" w:eastAsia="Calibri" w:hAnsi="Times New Roman" w:cs="Times New Roman"/>
          <w:sz w:val="20"/>
          <w:szCs w:val="20"/>
          <w:lang w:val="en-US" w:eastAsia="en-US"/>
        </w:rPr>
        <w:t>A</w:t>
      </w:r>
      <w:r w:rsidRPr="00EC64DC">
        <w:rPr>
          <w:rFonts w:ascii="Times New Roman" w:eastAsia="Calibri" w:hAnsi="Times New Roman" w:cs="Times New Roman"/>
          <w:sz w:val="20"/>
          <w:szCs w:val="20"/>
          <w:lang w:eastAsia="en-US"/>
        </w:rPr>
        <w:t xml:space="preserve"> </w:t>
      </w:r>
      <w:r w:rsidRPr="00EC64DC">
        <w:rPr>
          <w:rFonts w:ascii="Times New Roman" w:eastAsia="Calibri" w:hAnsi="Times New Roman" w:cs="Times New Roman"/>
          <w:sz w:val="20"/>
          <w:szCs w:val="20"/>
          <w:lang w:val="en-US" w:eastAsia="en-US"/>
        </w:rPr>
        <w:t>Brief</w:t>
      </w:r>
      <w:r w:rsidRPr="00EC64DC">
        <w:rPr>
          <w:rFonts w:ascii="Times New Roman" w:eastAsia="Calibri" w:hAnsi="Times New Roman" w:cs="Times New Roman"/>
          <w:sz w:val="20"/>
          <w:szCs w:val="20"/>
          <w:lang w:eastAsia="en-US"/>
        </w:rPr>
        <w:t xml:space="preserve"> </w:t>
      </w:r>
      <w:r w:rsidRPr="00EC64DC">
        <w:rPr>
          <w:rFonts w:ascii="Times New Roman" w:eastAsia="Calibri" w:hAnsi="Times New Roman" w:cs="Times New Roman"/>
          <w:sz w:val="20"/>
          <w:szCs w:val="20"/>
          <w:lang w:val="en-US" w:eastAsia="en-US"/>
        </w:rPr>
        <w:t>History</w:t>
      </w:r>
      <w:r w:rsidRPr="00EC64DC">
        <w:rPr>
          <w:rFonts w:ascii="Times New Roman" w:eastAsia="Calibri" w:hAnsi="Times New Roman" w:cs="Times New Roman"/>
          <w:sz w:val="20"/>
          <w:szCs w:val="20"/>
          <w:lang w:eastAsia="en-US"/>
        </w:rPr>
        <w:t xml:space="preserve"> </w:t>
      </w:r>
      <w:r w:rsidRPr="00EC64DC">
        <w:rPr>
          <w:rFonts w:ascii="Times New Roman" w:eastAsia="Calibri" w:hAnsi="Times New Roman" w:cs="Times New Roman"/>
          <w:sz w:val="20"/>
          <w:szCs w:val="20"/>
          <w:lang w:val="en-US" w:eastAsia="en-US"/>
        </w:rPr>
        <w:t>of</w:t>
      </w:r>
      <w:r w:rsidRPr="00EC64DC">
        <w:rPr>
          <w:rFonts w:ascii="Times New Roman" w:eastAsia="Calibri" w:hAnsi="Times New Roman" w:cs="Times New Roman"/>
          <w:sz w:val="20"/>
          <w:szCs w:val="20"/>
          <w:lang w:eastAsia="en-US"/>
        </w:rPr>
        <w:t xml:space="preserve"> </w:t>
      </w:r>
      <w:r w:rsidRPr="00EC64DC">
        <w:rPr>
          <w:rFonts w:ascii="Times New Roman" w:eastAsia="Calibri" w:hAnsi="Times New Roman" w:cs="Times New Roman"/>
          <w:sz w:val="20"/>
          <w:szCs w:val="20"/>
          <w:lang w:val="en-US" w:eastAsia="en-US"/>
        </w:rPr>
        <w:t>C</w:t>
      </w:r>
      <w:r w:rsidRPr="00EC64DC">
        <w:rPr>
          <w:rFonts w:ascii="Times New Roman" w:eastAsia="Calibri" w:hAnsi="Times New Roman" w:cs="Times New Roman"/>
          <w:sz w:val="20"/>
          <w:szCs w:val="20"/>
          <w:lang w:eastAsia="en-US"/>
        </w:rPr>
        <w:t xml:space="preserve">#” («Краткая история </w:t>
      </w:r>
      <w:r w:rsidRPr="00EC64DC">
        <w:rPr>
          <w:rFonts w:ascii="Times New Roman" w:eastAsia="Calibri" w:hAnsi="Times New Roman" w:cs="Times New Roman"/>
          <w:sz w:val="20"/>
          <w:szCs w:val="20"/>
          <w:lang w:val="en-US" w:eastAsia="en-US"/>
        </w:rPr>
        <w:t>C</w:t>
      </w:r>
      <w:r w:rsidRPr="00EC64DC">
        <w:rPr>
          <w:rFonts w:ascii="Times New Roman" w:eastAsia="Calibri" w:hAnsi="Times New Roman" w:cs="Times New Roman"/>
          <w:sz w:val="20"/>
          <w:szCs w:val="20"/>
          <w:lang w:eastAsia="en-US"/>
        </w:rPr>
        <w:t xml:space="preserve"> #»)</w:t>
      </w:r>
    </w:p>
    <w:p w:rsidR="006C65CE" w:rsidRPr="00EC64DC" w:rsidRDefault="006C65CE">
      <w:pPr>
        <w:pStyle w:val="16"/>
        <w:tabs>
          <w:tab w:val="left" w:pos="964"/>
        </w:tabs>
        <w:autoSpaceDE w:val="0"/>
        <w:spacing w:line="240" w:lineRule="auto"/>
        <w:ind w:left="454"/>
        <w:jc w:val="both"/>
      </w:pPr>
      <w:r w:rsidRPr="00EC64DC">
        <w:rPr>
          <w:rFonts w:ascii="Times New Roman" w:eastAsia="Calibri" w:hAnsi="Times New Roman" w:cs="Times New Roman"/>
          <w:sz w:val="20"/>
          <w:szCs w:val="20"/>
          <w:lang w:eastAsia="en-US"/>
        </w:rPr>
        <w:t>2. “</w:t>
      </w:r>
      <w:r w:rsidRPr="00EC64DC">
        <w:rPr>
          <w:rFonts w:ascii="Times New Roman" w:hAnsi="Times New Roman" w:cs="Times New Roman"/>
          <w:sz w:val="20"/>
          <w:szCs w:val="20"/>
          <w:lang w:val="en-US" w:eastAsia="ru-RU"/>
        </w:rPr>
        <w:t>Virtual</w:t>
      </w:r>
      <w:r w:rsidRPr="00EC64DC">
        <w:rPr>
          <w:rFonts w:ascii="Times New Roman" w:hAnsi="Times New Roman" w:cs="Times New Roman"/>
          <w:sz w:val="20"/>
          <w:szCs w:val="20"/>
          <w:lang w:eastAsia="ru-RU"/>
        </w:rPr>
        <w:t xml:space="preserve"> </w:t>
      </w:r>
      <w:r w:rsidRPr="00EC64DC">
        <w:rPr>
          <w:rFonts w:ascii="Times New Roman" w:hAnsi="Times New Roman" w:cs="Times New Roman"/>
          <w:sz w:val="20"/>
          <w:szCs w:val="20"/>
          <w:lang w:val="en-US" w:eastAsia="ru-RU"/>
        </w:rPr>
        <w:t>Memory</w:t>
      </w:r>
      <w:r w:rsidRPr="00EC64DC">
        <w:rPr>
          <w:rFonts w:ascii="Times New Roman" w:eastAsia="Calibri" w:hAnsi="Times New Roman" w:cs="Times New Roman"/>
          <w:sz w:val="20"/>
          <w:szCs w:val="20"/>
          <w:lang w:eastAsia="en-US"/>
        </w:rPr>
        <w:t>” («</w:t>
      </w:r>
      <w:bookmarkStart w:id="6" w:name="tw-target-text11"/>
      <w:bookmarkEnd w:id="6"/>
      <w:r w:rsidRPr="00EC64DC">
        <w:rPr>
          <w:rFonts w:ascii="Times New Roman" w:eastAsia="Calibri" w:hAnsi="Times New Roman" w:cs="Times New Roman"/>
          <w:sz w:val="20"/>
          <w:szCs w:val="20"/>
          <w:lang w:eastAsia="en-US"/>
        </w:rPr>
        <w:t>Виртуальная память»)</w:t>
      </w:r>
    </w:p>
    <w:p w:rsidR="006C65CE" w:rsidRPr="00EC64DC" w:rsidRDefault="006C65CE">
      <w:pPr>
        <w:pStyle w:val="16"/>
        <w:tabs>
          <w:tab w:val="left" w:pos="964"/>
        </w:tabs>
        <w:autoSpaceDE w:val="0"/>
        <w:spacing w:line="240" w:lineRule="auto"/>
        <w:ind w:left="454"/>
        <w:jc w:val="both"/>
      </w:pPr>
      <w:r w:rsidRPr="00EC64DC">
        <w:rPr>
          <w:rFonts w:ascii="Times New Roman" w:eastAsia="Calibri" w:hAnsi="Times New Roman" w:cs="Times New Roman"/>
          <w:sz w:val="20"/>
          <w:szCs w:val="20"/>
          <w:lang w:eastAsia="en-US"/>
        </w:rPr>
        <w:t>3.  “</w:t>
      </w:r>
      <w:r w:rsidRPr="00EC64DC">
        <w:rPr>
          <w:rFonts w:ascii="Times New Roman" w:eastAsia="Calibri" w:hAnsi="Times New Roman" w:cs="Times New Roman"/>
          <w:sz w:val="20"/>
          <w:szCs w:val="20"/>
          <w:lang w:val="en-US" w:eastAsia="en-US"/>
        </w:rPr>
        <w:t>Artificial</w:t>
      </w:r>
      <w:r w:rsidRPr="00EC64DC">
        <w:rPr>
          <w:rFonts w:ascii="Times New Roman" w:eastAsia="Calibri" w:hAnsi="Times New Roman" w:cs="Times New Roman"/>
          <w:sz w:val="20"/>
          <w:szCs w:val="20"/>
          <w:lang w:eastAsia="en-US"/>
        </w:rPr>
        <w:t xml:space="preserve"> </w:t>
      </w:r>
      <w:r w:rsidRPr="00EC64DC">
        <w:rPr>
          <w:rFonts w:ascii="Times New Roman" w:eastAsia="Calibri" w:hAnsi="Times New Roman" w:cs="Times New Roman"/>
          <w:sz w:val="20"/>
          <w:szCs w:val="20"/>
          <w:lang w:val="en-US" w:eastAsia="en-US"/>
        </w:rPr>
        <w:t>Intelligence</w:t>
      </w:r>
      <w:r w:rsidRPr="00EC64DC">
        <w:rPr>
          <w:rFonts w:ascii="Times New Roman" w:eastAsia="Calibri" w:hAnsi="Times New Roman" w:cs="Times New Roman"/>
          <w:sz w:val="20"/>
          <w:szCs w:val="20"/>
          <w:lang w:eastAsia="en-US"/>
        </w:rPr>
        <w:t>” («Искусственный интеллект»)</w:t>
      </w:r>
    </w:p>
    <w:p w:rsidR="006C65CE" w:rsidRPr="00EC64DC" w:rsidRDefault="006C65CE">
      <w:pPr>
        <w:pStyle w:val="16"/>
        <w:tabs>
          <w:tab w:val="left" w:pos="964"/>
        </w:tabs>
        <w:autoSpaceDE w:val="0"/>
        <w:spacing w:line="240" w:lineRule="auto"/>
        <w:ind w:left="454"/>
        <w:jc w:val="both"/>
      </w:pPr>
      <w:r w:rsidRPr="00EC64DC">
        <w:rPr>
          <w:rFonts w:ascii="Times New Roman" w:eastAsia="Calibri" w:hAnsi="Times New Roman" w:cs="Times New Roman"/>
          <w:sz w:val="20"/>
          <w:szCs w:val="20"/>
          <w:lang w:val="en-US" w:eastAsia="en-US"/>
        </w:rPr>
        <w:t>4. “</w:t>
      </w:r>
      <w:r w:rsidRPr="00EC64DC">
        <w:rPr>
          <w:rFonts w:ascii="Times New Roman" w:eastAsia="Calibri" w:hAnsi="Times New Roman" w:cs="Times New Roman"/>
          <w:kern w:val="2"/>
          <w:sz w:val="20"/>
          <w:szCs w:val="20"/>
          <w:lang w:val="en-US" w:eastAsia="en-US"/>
        </w:rPr>
        <w:t>Artificial Intelligence:  Myth or Reality?</w:t>
      </w:r>
      <w:r w:rsidRPr="00EC64DC">
        <w:rPr>
          <w:rFonts w:ascii="Times New Roman" w:eastAsia="Calibri" w:hAnsi="Times New Roman" w:cs="Times New Roman"/>
          <w:sz w:val="20"/>
          <w:szCs w:val="20"/>
          <w:lang w:val="en-US" w:eastAsia="en-US"/>
        </w:rPr>
        <w:t xml:space="preserve">” </w:t>
      </w:r>
      <w:r w:rsidRPr="00EC64DC">
        <w:rPr>
          <w:rFonts w:ascii="Times New Roman" w:eastAsia="Calibri" w:hAnsi="Times New Roman" w:cs="Times New Roman"/>
          <w:sz w:val="20"/>
          <w:szCs w:val="20"/>
          <w:lang w:eastAsia="en-US"/>
        </w:rPr>
        <w:t>(«Искусственный интеллект: миф или реальность?»)</w:t>
      </w:r>
    </w:p>
    <w:p w:rsidR="006C65CE" w:rsidRPr="00EC64DC" w:rsidRDefault="006C65CE">
      <w:pPr>
        <w:pStyle w:val="16"/>
        <w:tabs>
          <w:tab w:val="left" w:pos="964"/>
        </w:tabs>
        <w:autoSpaceDE w:val="0"/>
        <w:spacing w:line="240" w:lineRule="auto"/>
        <w:ind w:left="454"/>
        <w:jc w:val="both"/>
      </w:pPr>
      <w:r w:rsidRPr="00EC64DC">
        <w:rPr>
          <w:rFonts w:ascii="Times New Roman" w:eastAsia="Calibri" w:hAnsi="Times New Roman" w:cs="Times New Roman"/>
          <w:sz w:val="20"/>
          <w:szCs w:val="20"/>
          <w:lang w:eastAsia="en-US"/>
        </w:rPr>
        <w:t>5.  “</w:t>
      </w:r>
      <w:r w:rsidRPr="00EC64DC">
        <w:rPr>
          <w:rFonts w:ascii="Times New Roman" w:eastAsia="Calibri" w:hAnsi="Times New Roman" w:cs="Times New Roman"/>
          <w:sz w:val="20"/>
          <w:szCs w:val="20"/>
          <w:lang w:val="en-US" w:eastAsia="en-US"/>
        </w:rPr>
        <w:t>Causes</w:t>
      </w:r>
      <w:r w:rsidRPr="00EC64DC">
        <w:rPr>
          <w:rFonts w:ascii="Times New Roman" w:eastAsia="Calibri" w:hAnsi="Times New Roman" w:cs="Times New Roman"/>
          <w:sz w:val="20"/>
          <w:szCs w:val="20"/>
          <w:lang w:eastAsia="en-US"/>
        </w:rPr>
        <w:t xml:space="preserve"> </w:t>
      </w:r>
      <w:r w:rsidRPr="00EC64DC">
        <w:rPr>
          <w:rFonts w:ascii="Times New Roman" w:eastAsia="Calibri" w:hAnsi="Times New Roman" w:cs="Times New Roman"/>
          <w:sz w:val="20"/>
          <w:szCs w:val="20"/>
          <w:lang w:val="en-US" w:eastAsia="en-US"/>
        </w:rPr>
        <w:t>of</w:t>
      </w:r>
      <w:r w:rsidRPr="00EC64DC">
        <w:rPr>
          <w:rFonts w:ascii="Times New Roman" w:eastAsia="Calibri" w:hAnsi="Times New Roman" w:cs="Times New Roman"/>
          <w:sz w:val="20"/>
          <w:szCs w:val="20"/>
          <w:lang w:eastAsia="en-US"/>
        </w:rPr>
        <w:t xml:space="preserve"> </w:t>
      </w:r>
      <w:r w:rsidRPr="00EC64DC">
        <w:rPr>
          <w:rFonts w:ascii="Times New Roman" w:eastAsia="Calibri" w:hAnsi="Times New Roman" w:cs="Times New Roman"/>
          <w:sz w:val="20"/>
          <w:szCs w:val="20"/>
          <w:lang w:val="en-US" w:eastAsia="en-US"/>
        </w:rPr>
        <w:t>Poor</w:t>
      </w:r>
      <w:r w:rsidRPr="00EC64DC">
        <w:rPr>
          <w:rFonts w:ascii="Times New Roman" w:eastAsia="Calibri" w:hAnsi="Times New Roman" w:cs="Times New Roman"/>
          <w:sz w:val="20"/>
          <w:szCs w:val="20"/>
          <w:lang w:eastAsia="en-US"/>
        </w:rPr>
        <w:t xml:space="preserve"> </w:t>
      </w:r>
      <w:r w:rsidRPr="00EC64DC">
        <w:rPr>
          <w:rFonts w:ascii="Times New Roman" w:eastAsia="Calibri" w:hAnsi="Times New Roman" w:cs="Times New Roman"/>
          <w:sz w:val="20"/>
          <w:szCs w:val="20"/>
          <w:lang w:val="en-US" w:eastAsia="en-US"/>
        </w:rPr>
        <w:t>VoIP</w:t>
      </w:r>
      <w:r w:rsidRPr="00EC64DC">
        <w:rPr>
          <w:rFonts w:ascii="Times New Roman" w:eastAsia="Calibri" w:hAnsi="Times New Roman" w:cs="Times New Roman"/>
          <w:sz w:val="20"/>
          <w:szCs w:val="20"/>
          <w:lang w:eastAsia="en-US"/>
        </w:rPr>
        <w:t xml:space="preserve"> </w:t>
      </w:r>
      <w:r w:rsidRPr="00EC64DC">
        <w:rPr>
          <w:rFonts w:ascii="Times New Roman" w:eastAsia="Calibri" w:hAnsi="Times New Roman" w:cs="Times New Roman"/>
          <w:sz w:val="20"/>
          <w:szCs w:val="20"/>
          <w:lang w:val="en-US" w:eastAsia="en-US"/>
        </w:rPr>
        <w:t>Call</w:t>
      </w:r>
      <w:r w:rsidRPr="00EC64DC">
        <w:rPr>
          <w:rFonts w:ascii="Times New Roman" w:eastAsia="Calibri" w:hAnsi="Times New Roman" w:cs="Times New Roman"/>
          <w:sz w:val="20"/>
          <w:szCs w:val="20"/>
          <w:lang w:eastAsia="en-US"/>
        </w:rPr>
        <w:t xml:space="preserve"> </w:t>
      </w:r>
      <w:r w:rsidRPr="00EC64DC">
        <w:rPr>
          <w:rFonts w:ascii="Times New Roman" w:eastAsia="Calibri" w:hAnsi="Times New Roman" w:cs="Times New Roman"/>
          <w:sz w:val="20"/>
          <w:szCs w:val="20"/>
          <w:lang w:val="en-US" w:eastAsia="en-US"/>
        </w:rPr>
        <w:t>Quality</w:t>
      </w:r>
      <w:r w:rsidRPr="00EC64DC">
        <w:rPr>
          <w:rFonts w:ascii="Times New Roman" w:eastAsia="Calibri" w:hAnsi="Times New Roman" w:cs="Times New Roman"/>
          <w:sz w:val="20"/>
          <w:szCs w:val="20"/>
          <w:lang w:eastAsia="en-US"/>
        </w:rPr>
        <w:t>” («Плохое качество звонков по IP-протоколу»)</w:t>
      </w:r>
    </w:p>
    <w:p w:rsidR="006C65CE" w:rsidRPr="00EC64DC" w:rsidRDefault="006C65CE">
      <w:pPr>
        <w:pStyle w:val="16"/>
        <w:tabs>
          <w:tab w:val="left" w:pos="964"/>
        </w:tabs>
        <w:autoSpaceDE w:val="0"/>
        <w:spacing w:line="240" w:lineRule="auto"/>
        <w:ind w:left="454"/>
        <w:jc w:val="both"/>
      </w:pPr>
      <w:r w:rsidRPr="00EC64DC">
        <w:rPr>
          <w:rFonts w:ascii="Times New Roman" w:eastAsia="Calibri" w:hAnsi="Times New Roman" w:cs="Times New Roman"/>
          <w:sz w:val="20"/>
          <w:szCs w:val="20"/>
          <w:lang w:eastAsia="en-US"/>
        </w:rPr>
        <w:t>6. “</w:t>
      </w:r>
      <w:r w:rsidRPr="00EC64DC">
        <w:rPr>
          <w:rFonts w:ascii="Times New Roman" w:eastAsia="Calibri" w:hAnsi="Times New Roman" w:cs="Times New Roman"/>
          <w:sz w:val="20"/>
          <w:szCs w:val="20"/>
          <w:lang w:val="en-US" w:eastAsia="en-US"/>
        </w:rPr>
        <w:t>Operating</w:t>
      </w:r>
      <w:r w:rsidRPr="00EC64DC">
        <w:rPr>
          <w:rFonts w:ascii="Times New Roman" w:eastAsia="Calibri" w:hAnsi="Times New Roman" w:cs="Times New Roman"/>
          <w:sz w:val="20"/>
          <w:szCs w:val="20"/>
          <w:lang w:eastAsia="en-US"/>
        </w:rPr>
        <w:t xml:space="preserve"> </w:t>
      </w:r>
      <w:r w:rsidRPr="00EC64DC">
        <w:rPr>
          <w:rFonts w:ascii="Times New Roman" w:eastAsia="Calibri" w:hAnsi="Times New Roman" w:cs="Times New Roman"/>
          <w:sz w:val="20"/>
          <w:szCs w:val="20"/>
          <w:lang w:val="en-US" w:eastAsia="en-US"/>
        </w:rPr>
        <w:t>System</w:t>
      </w:r>
      <w:r w:rsidRPr="00EC64DC">
        <w:rPr>
          <w:rFonts w:ascii="Times New Roman" w:eastAsia="Calibri" w:hAnsi="Times New Roman" w:cs="Times New Roman"/>
          <w:sz w:val="20"/>
          <w:szCs w:val="20"/>
          <w:lang w:eastAsia="en-US"/>
        </w:rPr>
        <w:t xml:space="preserve"> </w:t>
      </w:r>
      <w:r w:rsidRPr="00EC64DC">
        <w:rPr>
          <w:rFonts w:ascii="Times New Roman" w:eastAsia="Calibri" w:hAnsi="Times New Roman" w:cs="Times New Roman"/>
          <w:sz w:val="20"/>
          <w:szCs w:val="20"/>
          <w:lang w:val="en-US" w:eastAsia="en-US"/>
        </w:rPr>
        <w:t>Design</w:t>
      </w:r>
      <w:r w:rsidRPr="00EC64DC">
        <w:rPr>
          <w:rFonts w:ascii="Times New Roman" w:eastAsia="Calibri" w:hAnsi="Times New Roman" w:cs="Times New Roman"/>
          <w:sz w:val="20"/>
          <w:szCs w:val="20"/>
          <w:lang w:eastAsia="en-US"/>
        </w:rPr>
        <w:t>” («Дизайн Операционной Системы»)</w:t>
      </w:r>
    </w:p>
    <w:p w:rsidR="006C65CE" w:rsidRPr="00EC64DC" w:rsidRDefault="006C65CE">
      <w:pPr>
        <w:pStyle w:val="16"/>
        <w:tabs>
          <w:tab w:val="left" w:pos="964"/>
        </w:tabs>
        <w:autoSpaceDE w:val="0"/>
        <w:spacing w:line="240" w:lineRule="auto"/>
        <w:ind w:left="454"/>
        <w:jc w:val="both"/>
        <w:rPr>
          <w:lang w:val="en-US"/>
        </w:rPr>
      </w:pPr>
      <w:r w:rsidRPr="00EC64DC">
        <w:rPr>
          <w:rFonts w:ascii="Times New Roman" w:eastAsia="Calibri" w:hAnsi="Times New Roman" w:cs="Times New Roman"/>
          <w:sz w:val="20"/>
          <w:szCs w:val="20"/>
          <w:lang w:val="en-US" w:eastAsia="en-US"/>
        </w:rPr>
        <w:t>7. “Isolating Applied Mathematics from Computer Science Harms the Profession” («</w:t>
      </w:r>
      <w:r w:rsidRPr="00EC64DC">
        <w:rPr>
          <w:rFonts w:ascii="Times New Roman" w:eastAsia="Calibri" w:hAnsi="Times New Roman" w:cs="Times New Roman"/>
          <w:sz w:val="20"/>
          <w:szCs w:val="20"/>
          <w:lang w:eastAsia="en-US"/>
        </w:rPr>
        <w:t>Изоляция</w:t>
      </w:r>
      <w:r w:rsidRPr="00EC64DC">
        <w:rPr>
          <w:rFonts w:ascii="Times New Roman" w:eastAsia="Calibri" w:hAnsi="Times New Roman" w:cs="Times New Roman"/>
          <w:sz w:val="20"/>
          <w:szCs w:val="20"/>
          <w:lang w:val="en-US" w:eastAsia="en-US"/>
        </w:rPr>
        <w:t xml:space="preserve"> </w:t>
      </w:r>
      <w:r w:rsidRPr="00EC64DC">
        <w:rPr>
          <w:rFonts w:ascii="Times New Roman" w:eastAsia="Calibri" w:hAnsi="Times New Roman" w:cs="Times New Roman"/>
          <w:sz w:val="20"/>
          <w:szCs w:val="20"/>
          <w:lang w:eastAsia="en-US"/>
        </w:rPr>
        <w:t>прикладной</w:t>
      </w:r>
      <w:r w:rsidRPr="00EC64DC">
        <w:rPr>
          <w:rFonts w:ascii="Times New Roman" w:eastAsia="Calibri" w:hAnsi="Times New Roman" w:cs="Times New Roman"/>
          <w:sz w:val="20"/>
          <w:szCs w:val="20"/>
          <w:lang w:val="en-US" w:eastAsia="en-US"/>
        </w:rPr>
        <w:t xml:space="preserve"> </w:t>
      </w:r>
      <w:r w:rsidRPr="00EC64DC">
        <w:rPr>
          <w:rFonts w:ascii="Times New Roman" w:eastAsia="Calibri" w:hAnsi="Times New Roman" w:cs="Times New Roman"/>
          <w:sz w:val="20"/>
          <w:szCs w:val="20"/>
          <w:lang w:eastAsia="en-US"/>
        </w:rPr>
        <w:t>математики</w:t>
      </w:r>
      <w:r w:rsidRPr="00EC64DC">
        <w:rPr>
          <w:rFonts w:ascii="Times New Roman" w:eastAsia="Calibri" w:hAnsi="Times New Roman" w:cs="Times New Roman"/>
          <w:sz w:val="20"/>
          <w:szCs w:val="20"/>
          <w:lang w:val="en-US" w:eastAsia="en-US"/>
        </w:rPr>
        <w:t xml:space="preserve"> </w:t>
      </w:r>
      <w:r w:rsidRPr="00EC64DC">
        <w:rPr>
          <w:rFonts w:ascii="Times New Roman" w:eastAsia="Calibri" w:hAnsi="Times New Roman" w:cs="Times New Roman"/>
          <w:sz w:val="20"/>
          <w:szCs w:val="20"/>
          <w:lang w:eastAsia="en-US"/>
        </w:rPr>
        <w:t>от</w:t>
      </w:r>
      <w:r w:rsidRPr="00EC64DC">
        <w:rPr>
          <w:rFonts w:ascii="Times New Roman" w:eastAsia="Calibri" w:hAnsi="Times New Roman" w:cs="Times New Roman"/>
          <w:sz w:val="20"/>
          <w:szCs w:val="20"/>
          <w:lang w:val="en-US" w:eastAsia="en-US"/>
        </w:rPr>
        <w:t xml:space="preserve"> </w:t>
      </w:r>
      <w:r w:rsidRPr="00EC64DC">
        <w:rPr>
          <w:rFonts w:ascii="Times New Roman" w:eastAsia="Calibri" w:hAnsi="Times New Roman" w:cs="Times New Roman"/>
          <w:sz w:val="20"/>
          <w:szCs w:val="20"/>
          <w:lang w:eastAsia="en-US"/>
        </w:rPr>
        <w:t>информатики</w:t>
      </w:r>
      <w:r w:rsidRPr="00EC64DC">
        <w:rPr>
          <w:rFonts w:ascii="Times New Roman" w:eastAsia="Calibri" w:hAnsi="Times New Roman" w:cs="Times New Roman"/>
          <w:sz w:val="20"/>
          <w:szCs w:val="20"/>
          <w:lang w:val="en-US" w:eastAsia="en-US"/>
        </w:rPr>
        <w:t xml:space="preserve"> </w:t>
      </w:r>
      <w:r w:rsidRPr="00EC64DC">
        <w:rPr>
          <w:rFonts w:ascii="Times New Roman" w:eastAsia="Calibri" w:hAnsi="Times New Roman" w:cs="Times New Roman"/>
          <w:sz w:val="20"/>
          <w:szCs w:val="20"/>
          <w:lang w:eastAsia="en-US"/>
        </w:rPr>
        <w:t>вредит</w:t>
      </w:r>
      <w:r w:rsidRPr="00EC64DC">
        <w:rPr>
          <w:rFonts w:ascii="Times New Roman" w:eastAsia="Calibri" w:hAnsi="Times New Roman" w:cs="Times New Roman"/>
          <w:sz w:val="20"/>
          <w:szCs w:val="20"/>
          <w:lang w:val="en-US" w:eastAsia="en-US"/>
        </w:rPr>
        <w:t xml:space="preserve"> </w:t>
      </w:r>
      <w:r w:rsidRPr="00EC64DC">
        <w:rPr>
          <w:rFonts w:ascii="Times New Roman" w:eastAsia="Calibri" w:hAnsi="Times New Roman" w:cs="Times New Roman"/>
          <w:sz w:val="20"/>
          <w:szCs w:val="20"/>
          <w:lang w:eastAsia="en-US"/>
        </w:rPr>
        <w:t>профессии</w:t>
      </w:r>
      <w:r w:rsidRPr="00EC64DC">
        <w:rPr>
          <w:rFonts w:ascii="Times New Roman" w:eastAsia="Calibri" w:hAnsi="Times New Roman" w:cs="Times New Roman"/>
          <w:sz w:val="20"/>
          <w:szCs w:val="20"/>
          <w:lang w:val="en-US" w:eastAsia="en-US"/>
        </w:rPr>
        <w:t>»)</w:t>
      </w:r>
    </w:p>
    <w:p w:rsidR="006C65CE" w:rsidRPr="00EC64DC" w:rsidRDefault="006C65CE">
      <w:pPr>
        <w:pStyle w:val="16"/>
        <w:tabs>
          <w:tab w:val="left" w:pos="964"/>
        </w:tabs>
        <w:autoSpaceDE w:val="0"/>
        <w:spacing w:line="240" w:lineRule="auto"/>
        <w:ind w:left="454"/>
        <w:jc w:val="both"/>
        <w:rPr>
          <w:lang w:val="en-US"/>
        </w:rPr>
      </w:pPr>
      <w:r w:rsidRPr="00EC64DC">
        <w:rPr>
          <w:rFonts w:ascii="Times New Roman" w:eastAsia="Calibri" w:hAnsi="Times New Roman" w:cs="Times New Roman"/>
          <w:sz w:val="20"/>
          <w:szCs w:val="20"/>
          <w:lang w:val="en-US" w:eastAsia="en-US"/>
        </w:rPr>
        <w:t>8. “</w:t>
      </w:r>
      <w:r w:rsidRPr="00EC64DC">
        <w:rPr>
          <w:rFonts w:ascii="Times New Roman" w:hAnsi="Times New Roman" w:cs="Times New Roman"/>
          <w:kern w:val="2"/>
          <w:sz w:val="20"/>
          <w:szCs w:val="20"/>
          <w:lang w:val="en-US" w:eastAsia="en-US"/>
        </w:rPr>
        <w:t>Neural Networks</w:t>
      </w:r>
      <w:r w:rsidRPr="00EC64DC">
        <w:rPr>
          <w:rFonts w:ascii="Times New Roman" w:eastAsia="Calibri" w:hAnsi="Times New Roman" w:cs="Times New Roman"/>
          <w:sz w:val="20"/>
          <w:szCs w:val="20"/>
          <w:lang w:val="en-US" w:eastAsia="en-US"/>
        </w:rPr>
        <w:t>” («</w:t>
      </w:r>
      <w:r w:rsidRPr="00EC64DC">
        <w:rPr>
          <w:rFonts w:ascii="Times New Roman" w:eastAsia="Calibri" w:hAnsi="Times New Roman" w:cs="Times New Roman"/>
          <w:sz w:val="20"/>
          <w:szCs w:val="20"/>
          <w:lang w:eastAsia="en-US"/>
        </w:rPr>
        <w:t>Нейронные</w:t>
      </w:r>
      <w:r w:rsidRPr="00EC64DC">
        <w:rPr>
          <w:rFonts w:ascii="Times New Roman" w:eastAsia="Calibri" w:hAnsi="Times New Roman" w:cs="Times New Roman"/>
          <w:sz w:val="20"/>
          <w:szCs w:val="20"/>
          <w:lang w:val="en-US" w:eastAsia="en-US"/>
        </w:rPr>
        <w:t xml:space="preserve"> </w:t>
      </w:r>
      <w:r w:rsidRPr="00EC64DC">
        <w:rPr>
          <w:rFonts w:ascii="Times New Roman" w:eastAsia="Calibri" w:hAnsi="Times New Roman" w:cs="Times New Roman"/>
          <w:sz w:val="20"/>
          <w:szCs w:val="20"/>
          <w:lang w:eastAsia="en-US"/>
        </w:rPr>
        <w:t>сети</w:t>
      </w:r>
      <w:r w:rsidRPr="00EC64DC">
        <w:rPr>
          <w:rFonts w:ascii="Times New Roman" w:eastAsia="Calibri" w:hAnsi="Times New Roman" w:cs="Times New Roman"/>
          <w:sz w:val="20"/>
          <w:szCs w:val="20"/>
          <w:lang w:val="en-US" w:eastAsia="en-US"/>
        </w:rPr>
        <w:t>»)</w:t>
      </w:r>
    </w:p>
    <w:p w:rsidR="006C65CE" w:rsidRPr="00EC64DC" w:rsidRDefault="006C65CE">
      <w:pPr>
        <w:pStyle w:val="16"/>
        <w:tabs>
          <w:tab w:val="left" w:pos="964"/>
        </w:tabs>
        <w:autoSpaceDE w:val="0"/>
        <w:spacing w:line="240" w:lineRule="auto"/>
        <w:ind w:left="454"/>
        <w:jc w:val="both"/>
        <w:rPr>
          <w:lang w:val="en-US"/>
        </w:rPr>
      </w:pPr>
      <w:r w:rsidRPr="00EC64DC">
        <w:rPr>
          <w:rFonts w:ascii="Times New Roman" w:eastAsia="Calibri" w:hAnsi="Times New Roman" w:cs="Times New Roman"/>
          <w:sz w:val="20"/>
          <w:szCs w:val="20"/>
          <w:lang w:val="en-US" w:eastAsia="en-US"/>
        </w:rPr>
        <w:t>9.  “</w:t>
      </w:r>
      <w:bookmarkStart w:id="7" w:name="__DdeLink__5476_780930671"/>
      <w:r w:rsidRPr="00EC64DC">
        <w:rPr>
          <w:rFonts w:ascii="Times New Roman" w:eastAsia="Calibri" w:hAnsi="Times New Roman" w:cs="Times New Roman"/>
          <w:sz w:val="20"/>
          <w:szCs w:val="20"/>
          <w:lang w:val="en-US" w:eastAsia="en-US"/>
        </w:rPr>
        <w:t>Parts of a Window</w:t>
      </w:r>
      <w:bookmarkEnd w:id="7"/>
      <w:r w:rsidRPr="00EC64DC">
        <w:rPr>
          <w:rFonts w:ascii="Times New Roman" w:eastAsia="Calibri" w:hAnsi="Times New Roman" w:cs="Times New Roman"/>
          <w:sz w:val="20"/>
          <w:szCs w:val="20"/>
          <w:lang w:val="en-US" w:eastAsia="en-US"/>
        </w:rPr>
        <w:t>” (“</w:t>
      </w:r>
      <w:r w:rsidRPr="00EC64DC">
        <w:rPr>
          <w:rFonts w:ascii="Times New Roman" w:eastAsia="Calibri" w:hAnsi="Times New Roman" w:cs="Times New Roman"/>
          <w:sz w:val="20"/>
          <w:szCs w:val="20"/>
          <w:lang w:eastAsia="en-US"/>
        </w:rPr>
        <w:t>Компоненты</w:t>
      </w:r>
      <w:r w:rsidRPr="00EC64DC">
        <w:rPr>
          <w:rFonts w:ascii="Times New Roman" w:eastAsia="Calibri" w:hAnsi="Times New Roman" w:cs="Times New Roman"/>
          <w:sz w:val="20"/>
          <w:szCs w:val="20"/>
          <w:lang w:val="en-US" w:eastAsia="en-US"/>
        </w:rPr>
        <w:t xml:space="preserve"> Window”)</w:t>
      </w:r>
    </w:p>
    <w:p w:rsidR="006C65CE" w:rsidRPr="00EC64DC" w:rsidRDefault="006C65CE">
      <w:pPr>
        <w:pStyle w:val="16"/>
        <w:tabs>
          <w:tab w:val="left" w:pos="964"/>
        </w:tabs>
        <w:autoSpaceDE w:val="0"/>
        <w:spacing w:line="240" w:lineRule="auto"/>
        <w:ind w:left="454"/>
        <w:jc w:val="both"/>
      </w:pPr>
      <w:r w:rsidRPr="00EC64DC">
        <w:rPr>
          <w:rFonts w:ascii="Times New Roman" w:eastAsia="Calibri" w:hAnsi="Times New Roman" w:cs="Times New Roman"/>
          <w:sz w:val="20"/>
          <w:szCs w:val="20"/>
          <w:lang w:val="en-US" w:eastAsia="en-US"/>
        </w:rPr>
        <w:t xml:space="preserve">10. “Should Software Engineers Worry About Hardware?” </w:t>
      </w:r>
      <w:r w:rsidRPr="00EC64DC">
        <w:rPr>
          <w:rFonts w:ascii="Times New Roman" w:eastAsia="Calibri" w:hAnsi="Times New Roman" w:cs="Times New Roman"/>
          <w:sz w:val="20"/>
          <w:szCs w:val="20"/>
          <w:lang w:eastAsia="en-US"/>
        </w:rPr>
        <w:t>(“</w:t>
      </w:r>
      <w:bookmarkStart w:id="8" w:name="tw-target-text81"/>
      <w:bookmarkEnd w:id="8"/>
      <w:r w:rsidRPr="00EC64DC">
        <w:rPr>
          <w:rFonts w:ascii="Times New Roman" w:eastAsia="Calibri" w:hAnsi="Times New Roman" w:cs="Times New Roman"/>
          <w:sz w:val="20"/>
          <w:szCs w:val="20"/>
          <w:lang w:eastAsia="en-US"/>
        </w:rPr>
        <w:t>Должны ли инженеры-программисты беспокоиться об аппаратном обеспечении?”)</w:t>
      </w:r>
    </w:p>
    <w:p w:rsidR="006C65CE" w:rsidRPr="00EC64DC" w:rsidRDefault="006C65CE">
      <w:pPr>
        <w:pStyle w:val="16"/>
        <w:tabs>
          <w:tab w:val="left" w:pos="964"/>
        </w:tabs>
        <w:autoSpaceDE w:val="0"/>
        <w:spacing w:line="240" w:lineRule="auto"/>
        <w:ind w:left="454"/>
        <w:jc w:val="both"/>
      </w:pPr>
      <w:r w:rsidRPr="00EC64DC">
        <w:rPr>
          <w:rFonts w:ascii="Times New Roman" w:eastAsia="Calibri" w:hAnsi="Times New Roman" w:cs="Times New Roman"/>
          <w:sz w:val="20"/>
          <w:szCs w:val="20"/>
          <w:lang w:eastAsia="en-US"/>
        </w:rPr>
        <w:t>11. “</w:t>
      </w:r>
      <w:r w:rsidRPr="00EC64DC">
        <w:rPr>
          <w:rFonts w:ascii="Times New Roman" w:eastAsia="Calibri" w:hAnsi="Times New Roman" w:cs="Times New Roman"/>
          <w:sz w:val="20"/>
          <w:szCs w:val="20"/>
          <w:lang w:val="en-US" w:eastAsia="en-US"/>
        </w:rPr>
        <w:t>Switching</w:t>
      </w:r>
      <w:r w:rsidRPr="00EC64DC">
        <w:rPr>
          <w:rFonts w:ascii="Times New Roman" w:eastAsia="Calibri" w:hAnsi="Times New Roman" w:cs="Times New Roman"/>
          <w:sz w:val="20"/>
          <w:szCs w:val="20"/>
          <w:lang w:eastAsia="en-US"/>
        </w:rPr>
        <w:t xml:space="preserve"> </w:t>
      </w:r>
      <w:r w:rsidRPr="00EC64DC">
        <w:rPr>
          <w:rFonts w:ascii="Times New Roman" w:eastAsia="Calibri" w:hAnsi="Times New Roman" w:cs="Times New Roman"/>
          <w:sz w:val="20"/>
          <w:szCs w:val="20"/>
          <w:lang w:val="en-US" w:eastAsia="en-US"/>
        </w:rPr>
        <w:t>Protocols</w:t>
      </w:r>
      <w:r w:rsidRPr="00EC64DC">
        <w:rPr>
          <w:rFonts w:ascii="Times New Roman" w:eastAsia="Calibri" w:hAnsi="Times New Roman" w:cs="Times New Roman"/>
          <w:sz w:val="20"/>
          <w:szCs w:val="20"/>
          <w:lang w:eastAsia="en-US"/>
        </w:rPr>
        <w:t xml:space="preserve"> </w:t>
      </w:r>
      <w:r w:rsidRPr="00EC64DC">
        <w:rPr>
          <w:rFonts w:ascii="Times New Roman" w:eastAsia="Calibri" w:hAnsi="Times New Roman" w:cs="Times New Roman"/>
          <w:sz w:val="20"/>
          <w:szCs w:val="20"/>
          <w:lang w:val="en-US" w:eastAsia="en-US"/>
        </w:rPr>
        <w:t>Types</w:t>
      </w:r>
      <w:r w:rsidRPr="00EC64DC">
        <w:rPr>
          <w:rFonts w:ascii="Times New Roman" w:eastAsia="Calibri" w:hAnsi="Times New Roman" w:cs="Times New Roman"/>
          <w:sz w:val="20"/>
          <w:szCs w:val="20"/>
          <w:lang w:eastAsia="en-US"/>
        </w:rPr>
        <w:t>” (“Типы протоколов переключения”)</w:t>
      </w:r>
    </w:p>
    <w:p w:rsidR="006C65CE" w:rsidRPr="00EC64DC" w:rsidRDefault="006C65CE">
      <w:pPr>
        <w:pStyle w:val="16"/>
        <w:tabs>
          <w:tab w:val="left" w:pos="964"/>
        </w:tabs>
        <w:autoSpaceDE w:val="0"/>
        <w:spacing w:line="240" w:lineRule="auto"/>
        <w:ind w:left="454"/>
        <w:jc w:val="both"/>
        <w:rPr>
          <w:lang w:val="en-US"/>
        </w:rPr>
      </w:pPr>
      <w:r w:rsidRPr="00EC64DC">
        <w:rPr>
          <w:rFonts w:ascii="Times New Roman" w:eastAsia="Calibri" w:hAnsi="Times New Roman" w:cs="Times New Roman"/>
          <w:sz w:val="20"/>
          <w:szCs w:val="20"/>
          <w:lang w:val="en-US" w:eastAsia="en-US"/>
        </w:rPr>
        <w:t>12. AVR Architecture” (“</w:t>
      </w:r>
      <w:bookmarkStart w:id="9" w:name="tw-target-text41"/>
      <w:bookmarkEnd w:id="9"/>
      <w:r w:rsidRPr="00EC64DC">
        <w:rPr>
          <w:rFonts w:ascii="Times New Roman" w:eastAsia="Calibri" w:hAnsi="Times New Roman" w:cs="Times New Roman"/>
          <w:sz w:val="20"/>
          <w:szCs w:val="20"/>
          <w:lang w:val="en-US" w:eastAsia="en-US"/>
        </w:rPr>
        <w:t>AVR Архитектура”)</w:t>
      </w:r>
    </w:p>
    <w:p w:rsidR="006C65CE" w:rsidRPr="00EC64DC" w:rsidRDefault="006C65CE">
      <w:pPr>
        <w:pStyle w:val="16"/>
        <w:tabs>
          <w:tab w:val="left" w:pos="964"/>
        </w:tabs>
        <w:autoSpaceDE w:val="0"/>
        <w:spacing w:line="240" w:lineRule="auto"/>
        <w:ind w:left="454"/>
        <w:jc w:val="both"/>
        <w:rPr>
          <w:lang w:val="en-US"/>
        </w:rPr>
      </w:pPr>
      <w:r w:rsidRPr="00EC64DC">
        <w:rPr>
          <w:rFonts w:ascii="Times New Roman" w:eastAsia="Calibri" w:hAnsi="Times New Roman" w:cs="Times New Roman"/>
          <w:sz w:val="20"/>
          <w:szCs w:val="20"/>
          <w:lang w:val="en-US" w:eastAsia="en-US"/>
        </w:rPr>
        <w:t>13.  “Web Development”(“Веб-разработка”)</w:t>
      </w:r>
    </w:p>
    <w:p w:rsidR="006C65CE" w:rsidRPr="00EC64DC" w:rsidRDefault="006C65CE">
      <w:pPr>
        <w:pStyle w:val="16"/>
        <w:tabs>
          <w:tab w:val="left" w:pos="964"/>
        </w:tabs>
        <w:autoSpaceDE w:val="0"/>
        <w:spacing w:line="240" w:lineRule="auto"/>
        <w:ind w:left="454"/>
        <w:jc w:val="both"/>
        <w:rPr>
          <w:lang w:val="en-US"/>
        </w:rPr>
      </w:pPr>
      <w:r w:rsidRPr="00EC64DC">
        <w:rPr>
          <w:rFonts w:ascii="Times New Roman" w:eastAsia="Calibri" w:hAnsi="Times New Roman" w:cs="Times New Roman"/>
          <w:sz w:val="20"/>
          <w:szCs w:val="20"/>
          <w:lang w:val="en-US" w:eastAsia="en-US"/>
        </w:rPr>
        <w:t>14. “What is Informatics?” (“Что такое информатика?”)</w:t>
      </w:r>
    </w:p>
    <w:p w:rsidR="006C65CE" w:rsidRPr="00EC64DC" w:rsidRDefault="006C65CE">
      <w:pPr>
        <w:pStyle w:val="16"/>
        <w:tabs>
          <w:tab w:val="left" w:pos="964"/>
        </w:tabs>
        <w:autoSpaceDE w:val="0"/>
        <w:spacing w:line="240" w:lineRule="auto"/>
        <w:ind w:left="454"/>
        <w:jc w:val="both"/>
        <w:rPr>
          <w:lang w:val="en-US"/>
        </w:rPr>
      </w:pPr>
      <w:r w:rsidRPr="00EC64DC">
        <w:rPr>
          <w:rFonts w:ascii="Times New Roman" w:eastAsia="Calibri" w:hAnsi="Times New Roman" w:cs="Times New Roman"/>
          <w:sz w:val="20"/>
          <w:szCs w:val="20"/>
          <w:lang w:val="en-US" w:eastAsia="en-US"/>
        </w:rPr>
        <w:t>15. “Caching Schemes and VCACHE” (“Схемы кэширования и кэш VCACHE”),</w:t>
      </w:r>
    </w:p>
    <w:p w:rsidR="006C65CE" w:rsidRPr="00EC64DC" w:rsidRDefault="006C65CE">
      <w:pPr>
        <w:pStyle w:val="16"/>
        <w:tabs>
          <w:tab w:val="left" w:pos="964"/>
        </w:tabs>
        <w:autoSpaceDE w:val="0"/>
        <w:spacing w:line="240" w:lineRule="auto"/>
        <w:ind w:left="454"/>
        <w:jc w:val="both"/>
      </w:pPr>
      <w:r w:rsidRPr="00EC64DC">
        <w:rPr>
          <w:rFonts w:ascii="Times New Roman" w:eastAsia="Calibri" w:hAnsi="Times New Roman" w:cs="Times New Roman"/>
          <w:sz w:val="20"/>
          <w:szCs w:val="20"/>
          <w:lang w:eastAsia="en-US"/>
        </w:rPr>
        <w:t>16. “</w:t>
      </w:r>
      <w:r w:rsidRPr="00EC64DC">
        <w:rPr>
          <w:rFonts w:ascii="Times New Roman" w:eastAsia="Calibri" w:hAnsi="Times New Roman" w:cs="Times New Roman"/>
          <w:sz w:val="20"/>
          <w:szCs w:val="20"/>
          <w:lang w:val="en-US" w:eastAsia="en-US"/>
        </w:rPr>
        <w:t>Friendly</w:t>
      </w:r>
      <w:r w:rsidRPr="00EC64DC">
        <w:rPr>
          <w:rFonts w:ascii="Times New Roman" w:eastAsia="Calibri" w:hAnsi="Times New Roman" w:cs="Times New Roman"/>
          <w:sz w:val="20"/>
          <w:szCs w:val="20"/>
          <w:lang w:eastAsia="en-US"/>
        </w:rPr>
        <w:t xml:space="preserve"> </w:t>
      </w:r>
      <w:r w:rsidRPr="00EC64DC">
        <w:rPr>
          <w:rFonts w:ascii="Times New Roman" w:eastAsia="Calibri" w:hAnsi="Times New Roman" w:cs="Times New Roman"/>
          <w:sz w:val="20"/>
          <w:szCs w:val="20"/>
          <w:lang w:val="en-US" w:eastAsia="en-US"/>
        </w:rPr>
        <w:t>Artificial</w:t>
      </w:r>
      <w:r w:rsidRPr="00EC64DC">
        <w:rPr>
          <w:rFonts w:ascii="Times New Roman" w:eastAsia="Calibri" w:hAnsi="Times New Roman" w:cs="Times New Roman"/>
          <w:sz w:val="20"/>
          <w:szCs w:val="20"/>
          <w:lang w:eastAsia="en-US"/>
        </w:rPr>
        <w:t xml:space="preserve"> </w:t>
      </w:r>
      <w:r w:rsidRPr="00EC64DC">
        <w:rPr>
          <w:rFonts w:ascii="Times New Roman" w:eastAsia="Calibri" w:hAnsi="Times New Roman" w:cs="Times New Roman"/>
          <w:sz w:val="20"/>
          <w:szCs w:val="20"/>
          <w:lang w:val="en-US" w:eastAsia="en-US"/>
        </w:rPr>
        <w:t>Intelligence</w:t>
      </w:r>
      <w:r w:rsidRPr="00EC64DC">
        <w:rPr>
          <w:rFonts w:ascii="Times New Roman" w:eastAsia="Calibri" w:hAnsi="Times New Roman" w:cs="Times New Roman"/>
          <w:sz w:val="20"/>
          <w:szCs w:val="20"/>
          <w:lang w:eastAsia="en-US"/>
        </w:rPr>
        <w:t>” (“</w:t>
      </w:r>
      <w:bookmarkStart w:id="10" w:name="tw-target-text21"/>
      <w:bookmarkEnd w:id="10"/>
      <w:r w:rsidRPr="00EC64DC">
        <w:rPr>
          <w:rFonts w:ascii="Times New Roman" w:eastAsia="Calibri" w:hAnsi="Times New Roman" w:cs="Times New Roman"/>
          <w:sz w:val="20"/>
          <w:szCs w:val="20"/>
          <w:lang w:eastAsia="en-US"/>
        </w:rPr>
        <w:t>Дружественный Искусственный Интеллект”)</w:t>
      </w:r>
    </w:p>
    <w:p w:rsidR="006C65CE" w:rsidRPr="00EC64DC" w:rsidRDefault="006C65CE">
      <w:pPr>
        <w:widowControl w:val="0"/>
        <w:tabs>
          <w:tab w:val="left" w:leader="dot" w:pos="9923"/>
        </w:tabs>
        <w:autoSpaceDE w:val="0"/>
        <w:jc w:val="both"/>
      </w:pPr>
      <w:r w:rsidRPr="00EC64DC">
        <w:rPr>
          <w:rFonts w:eastAsia="Calibri"/>
          <w:b/>
          <w:i/>
          <w:lang w:eastAsia="en-US"/>
        </w:rPr>
        <w:t>Перечень тем для</w:t>
      </w:r>
      <w:r w:rsidRPr="00EC64DC">
        <w:rPr>
          <w:rFonts w:eastAsia="Calibri"/>
          <w:lang w:eastAsia="en-US"/>
        </w:rPr>
        <w:t xml:space="preserve"> </w:t>
      </w:r>
      <w:r w:rsidRPr="00EC64DC">
        <w:rPr>
          <w:rFonts w:eastAsia="Calibri"/>
          <w:b/>
          <w:i/>
          <w:lang w:eastAsia="en-US"/>
        </w:rPr>
        <w:t>монологов и диалогов</w:t>
      </w:r>
    </w:p>
    <w:p w:rsidR="006C65CE" w:rsidRPr="00EC64DC" w:rsidRDefault="006C65CE">
      <w:pPr>
        <w:pStyle w:val="10"/>
        <w:numPr>
          <w:ilvl w:val="0"/>
          <w:numId w:val="0"/>
        </w:numPr>
        <w:ind w:left="360"/>
        <w:rPr>
          <w:rFonts w:eastAsia="Calibri"/>
          <w:b/>
          <w:i/>
          <w:lang w:eastAsia="en-US"/>
        </w:rPr>
      </w:pPr>
    </w:p>
    <w:p w:rsidR="006C65CE" w:rsidRPr="00EC64DC" w:rsidRDefault="006C65CE">
      <w:pPr>
        <w:tabs>
          <w:tab w:val="left" w:pos="568"/>
          <w:tab w:val="left" w:pos="621"/>
        </w:tabs>
        <w:autoSpaceDE w:val="0"/>
        <w:ind w:left="813"/>
        <w:jc w:val="both"/>
      </w:pPr>
      <w:r w:rsidRPr="00EC64DC">
        <w:rPr>
          <w:rFonts w:eastAsia="Calibri"/>
          <w:sz w:val="20"/>
          <w:szCs w:val="20"/>
          <w:lang w:eastAsia="en-US"/>
        </w:rPr>
        <w:t>1. “</w:t>
      </w:r>
      <w:r w:rsidRPr="00EC64DC">
        <w:rPr>
          <w:rFonts w:eastAsia="Calibri"/>
          <w:sz w:val="20"/>
          <w:szCs w:val="20"/>
          <w:lang w:val="en-US" w:eastAsia="en-US"/>
        </w:rPr>
        <w:t>JAVA</w:t>
      </w:r>
      <w:r w:rsidRPr="00EC64DC">
        <w:rPr>
          <w:rFonts w:eastAsia="Calibri"/>
          <w:sz w:val="20"/>
          <w:szCs w:val="20"/>
          <w:lang w:eastAsia="en-US"/>
        </w:rPr>
        <w:t xml:space="preserve"> </w:t>
      </w:r>
      <w:r w:rsidRPr="00EC64DC">
        <w:rPr>
          <w:rFonts w:eastAsia="Calibri"/>
          <w:sz w:val="20"/>
          <w:szCs w:val="20"/>
          <w:lang w:val="en-US" w:eastAsia="en-US"/>
        </w:rPr>
        <w:t>programming</w:t>
      </w:r>
      <w:r w:rsidRPr="00EC64DC">
        <w:rPr>
          <w:rFonts w:eastAsia="Calibri"/>
          <w:sz w:val="20"/>
          <w:szCs w:val="20"/>
          <w:lang w:eastAsia="en-US"/>
        </w:rPr>
        <w:t xml:space="preserve">” («Язык программирования </w:t>
      </w:r>
      <w:r w:rsidRPr="00EC64DC">
        <w:rPr>
          <w:rFonts w:eastAsia="Calibri"/>
          <w:sz w:val="20"/>
          <w:szCs w:val="20"/>
          <w:lang w:val="en-US" w:eastAsia="en-US"/>
        </w:rPr>
        <w:t>Java</w:t>
      </w:r>
      <w:r w:rsidRPr="00EC64DC">
        <w:rPr>
          <w:rFonts w:eastAsia="Calibri"/>
          <w:sz w:val="20"/>
          <w:szCs w:val="20"/>
          <w:lang w:eastAsia="en-US"/>
        </w:rPr>
        <w:t>»)</w:t>
      </w:r>
    </w:p>
    <w:p w:rsidR="006C65CE" w:rsidRPr="00EC64DC" w:rsidRDefault="006C65CE">
      <w:pPr>
        <w:pStyle w:val="10"/>
        <w:numPr>
          <w:ilvl w:val="0"/>
          <w:numId w:val="0"/>
        </w:numPr>
        <w:tabs>
          <w:tab w:val="left" w:pos="568"/>
          <w:tab w:val="left" w:pos="621"/>
        </w:tabs>
        <w:autoSpaceDE w:val="0"/>
        <w:ind w:left="813"/>
        <w:jc w:val="both"/>
      </w:pPr>
      <w:r w:rsidRPr="00EC64DC">
        <w:rPr>
          <w:rFonts w:eastAsia="Calibri"/>
          <w:sz w:val="20"/>
          <w:szCs w:val="20"/>
          <w:lang w:eastAsia="en-US"/>
        </w:rPr>
        <w:t>2. “</w:t>
      </w:r>
      <w:r w:rsidRPr="00EC64DC">
        <w:rPr>
          <w:rFonts w:eastAsia="Calibri"/>
          <w:sz w:val="20"/>
          <w:szCs w:val="20"/>
          <w:lang w:val="en-US" w:eastAsia="en-US"/>
        </w:rPr>
        <w:t>Artificial</w:t>
      </w:r>
      <w:r w:rsidRPr="00EC64DC">
        <w:rPr>
          <w:rFonts w:eastAsia="Calibri"/>
          <w:sz w:val="20"/>
          <w:szCs w:val="20"/>
          <w:lang w:eastAsia="en-US"/>
        </w:rPr>
        <w:t xml:space="preserve"> </w:t>
      </w:r>
      <w:r w:rsidRPr="00EC64DC">
        <w:rPr>
          <w:rFonts w:eastAsia="Calibri"/>
          <w:sz w:val="20"/>
          <w:szCs w:val="20"/>
          <w:lang w:val="en-US" w:eastAsia="en-US"/>
        </w:rPr>
        <w:t>Intelligence</w:t>
      </w:r>
      <w:r w:rsidRPr="00EC64DC">
        <w:rPr>
          <w:rFonts w:eastAsia="Calibri"/>
          <w:sz w:val="20"/>
          <w:szCs w:val="20"/>
          <w:lang w:eastAsia="en-US"/>
        </w:rPr>
        <w:t>” («Искусственный интеллект»)</w:t>
      </w:r>
    </w:p>
    <w:p w:rsidR="006C65CE" w:rsidRPr="00EC64DC" w:rsidRDefault="006C65CE">
      <w:pPr>
        <w:pStyle w:val="10"/>
        <w:numPr>
          <w:ilvl w:val="0"/>
          <w:numId w:val="0"/>
        </w:numPr>
        <w:tabs>
          <w:tab w:val="left" w:pos="568"/>
          <w:tab w:val="left" w:pos="621"/>
        </w:tabs>
        <w:autoSpaceDE w:val="0"/>
        <w:ind w:left="813"/>
        <w:jc w:val="both"/>
      </w:pPr>
      <w:r w:rsidRPr="00EC64DC">
        <w:rPr>
          <w:rFonts w:eastAsia="Calibri"/>
          <w:sz w:val="20"/>
          <w:szCs w:val="20"/>
          <w:lang w:eastAsia="en-US"/>
        </w:rPr>
        <w:t>3. “</w:t>
      </w:r>
      <w:r w:rsidRPr="00EC64DC">
        <w:rPr>
          <w:rFonts w:eastAsia="Calibri"/>
          <w:sz w:val="20"/>
          <w:szCs w:val="20"/>
          <w:lang w:val="en-US" w:eastAsia="en-US"/>
        </w:rPr>
        <w:t>Object</w:t>
      </w:r>
      <w:r w:rsidRPr="00EC64DC">
        <w:rPr>
          <w:rFonts w:eastAsia="Calibri"/>
          <w:sz w:val="20"/>
          <w:szCs w:val="20"/>
          <w:lang w:eastAsia="en-US"/>
        </w:rPr>
        <w:t>-</w:t>
      </w:r>
      <w:r w:rsidRPr="00EC64DC">
        <w:rPr>
          <w:rFonts w:eastAsia="Calibri"/>
          <w:sz w:val="20"/>
          <w:szCs w:val="20"/>
          <w:lang w:val="en-US" w:eastAsia="en-US"/>
        </w:rPr>
        <w:t>oriented</w:t>
      </w:r>
      <w:r w:rsidRPr="00EC64DC">
        <w:rPr>
          <w:rFonts w:eastAsia="Calibri"/>
          <w:sz w:val="20"/>
          <w:szCs w:val="20"/>
          <w:lang w:eastAsia="en-US"/>
        </w:rPr>
        <w:t xml:space="preserve"> </w:t>
      </w:r>
      <w:r w:rsidRPr="00EC64DC">
        <w:rPr>
          <w:rFonts w:eastAsia="Calibri"/>
          <w:sz w:val="20"/>
          <w:szCs w:val="20"/>
          <w:lang w:val="en-US" w:eastAsia="en-US"/>
        </w:rPr>
        <w:t>Programming</w:t>
      </w:r>
      <w:r w:rsidRPr="00EC64DC">
        <w:rPr>
          <w:rFonts w:eastAsia="Calibri"/>
          <w:sz w:val="20"/>
          <w:szCs w:val="20"/>
          <w:lang w:eastAsia="en-US"/>
        </w:rPr>
        <w:t>” («Объектно-ориентированное программирование»)</w:t>
      </w:r>
    </w:p>
    <w:p w:rsidR="006C65CE" w:rsidRPr="00EC64DC" w:rsidRDefault="006C65CE">
      <w:pPr>
        <w:pStyle w:val="10"/>
        <w:numPr>
          <w:ilvl w:val="0"/>
          <w:numId w:val="0"/>
        </w:numPr>
        <w:tabs>
          <w:tab w:val="left" w:pos="568"/>
          <w:tab w:val="left" w:pos="621"/>
        </w:tabs>
        <w:autoSpaceDE w:val="0"/>
        <w:ind w:left="813"/>
        <w:jc w:val="both"/>
      </w:pPr>
      <w:r w:rsidRPr="00EC64DC">
        <w:rPr>
          <w:rFonts w:eastAsia="Calibri"/>
          <w:sz w:val="20"/>
          <w:szCs w:val="20"/>
          <w:lang w:eastAsia="en-US"/>
        </w:rPr>
        <w:t>4. “</w:t>
      </w:r>
      <w:r w:rsidRPr="00EC64DC">
        <w:rPr>
          <w:rFonts w:eastAsia="Calibri"/>
          <w:sz w:val="20"/>
          <w:szCs w:val="20"/>
          <w:lang w:val="en-US" w:eastAsia="en-US"/>
        </w:rPr>
        <w:t>Operating</w:t>
      </w:r>
      <w:r w:rsidRPr="00EC64DC">
        <w:rPr>
          <w:rFonts w:eastAsia="Calibri"/>
          <w:sz w:val="20"/>
          <w:szCs w:val="20"/>
          <w:lang w:eastAsia="en-US"/>
        </w:rPr>
        <w:t xml:space="preserve"> </w:t>
      </w:r>
      <w:r w:rsidRPr="00EC64DC">
        <w:rPr>
          <w:rFonts w:eastAsia="Calibri"/>
          <w:sz w:val="20"/>
          <w:szCs w:val="20"/>
          <w:lang w:val="en-US" w:eastAsia="en-US"/>
        </w:rPr>
        <w:t>System</w:t>
      </w:r>
      <w:r w:rsidRPr="00EC64DC">
        <w:rPr>
          <w:rFonts w:eastAsia="Calibri"/>
          <w:sz w:val="20"/>
          <w:szCs w:val="20"/>
          <w:lang w:eastAsia="en-US"/>
        </w:rPr>
        <w:t>” («</w:t>
      </w:r>
      <w:bookmarkStart w:id="11" w:name="tw-target-text"/>
      <w:bookmarkEnd w:id="11"/>
      <w:r w:rsidRPr="00EC64DC">
        <w:rPr>
          <w:rFonts w:eastAsia="Calibri"/>
          <w:sz w:val="20"/>
          <w:szCs w:val="20"/>
          <w:lang w:eastAsia="en-US"/>
        </w:rPr>
        <w:t>Операционная система»)</w:t>
      </w:r>
    </w:p>
    <w:p w:rsidR="006C65CE" w:rsidRPr="00EC64DC" w:rsidRDefault="006C65CE">
      <w:pPr>
        <w:pStyle w:val="10"/>
        <w:numPr>
          <w:ilvl w:val="0"/>
          <w:numId w:val="0"/>
        </w:numPr>
        <w:tabs>
          <w:tab w:val="left" w:pos="568"/>
          <w:tab w:val="left" w:pos="621"/>
        </w:tabs>
        <w:autoSpaceDE w:val="0"/>
        <w:ind w:left="813"/>
        <w:jc w:val="both"/>
      </w:pPr>
      <w:r w:rsidRPr="00EC64DC">
        <w:rPr>
          <w:rFonts w:eastAsia="Calibri"/>
          <w:sz w:val="20"/>
          <w:szCs w:val="20"/>
          <w:lang w:eastAsia="en-US"/>
        </w:rPr>
        <w:t>5. “</w:t>
      </w:r>
      <w:r w:rsidRPr="00EC64DC">
        <w:rPr>
          <w:rFonts w:eastAsia="Calibri"/>
          <w:sz w:val="20"/>
          <w:szCs w:val="20"/>
          <w:lang w:val="en-US" w:eastAsia="en-US"/>
        </w:rPr>
        <w:t>Computer</w:t>
      </w:r>
      <w:r w:rsidRPr="00EC64DC">
        <w:rPr>
          <w:rFonts w:eastAsia="Calibri"/>
          <w:sz w:val="20"/>
          <w:szCs w:val="20"/>
          <w:lang w:eastAsia="en-US"/>
        </w:rPr>
        <w:t xml:space="preserve"> </w:t>
      </w:r>
      <w:r w:rsidRPr="00EC64DC">
        <w:rPr>
          <w:rFonts w:eastAsia="Calibri"/>
          <w:sz w:val="20"/>
          <w:szCs w:val="20"/>
          <w:lang w:val="en-US" w:eastAsia="en-US"/>
        </w:rPr>
        <w:t>Hardware</w:t>
      </w:r>
      <w:r w:rsidRPr="00EC64DC">
        <w:rPr>
          <w:rFonts w:eastAsia="Calibri"/>
          <w:sz w:val="20"/>
          <w:szCs w:val="20"/>
          <w:lang w:eastAsia="en-US"/>
        </w:rPr>
        <w:t>” («Компьютерное оборудование»)</w:t>
      </w:r>
    </w:p>
    <w:p w:rsidR="006C65CE" w:rsidRPr="00EC64DC" w:rsidRDefault="006C65CE">
      <w:pPr>
        <w:pStyle w:val="10"/>
        <w:numPr>
          <w:ilvl w:val="0"/>
          <w:numId w:val="0"/>
        </w:numPr>
        <w:tabs>
          <w:tab w:val="left" w:pos="568"/>
          <w:tab w:val="left" w:pos="621"/>
        </w:tabs>
        <w:autoSpaceDE w:val="0"/>
        <w:ind w:left="813"/>
        <w:jc w:val="both"/>
      </w:pPr>
      <w:r w:rsidRPr="00EC64DC">
        <w:rPr>
          <w:rFonts w:eastAsia="Calibri"/>
          <w:sz w:val="20"/>
          <w:szCs w:val="20"/>
          <w:lang w:eastAsia="en-US"/>
        </w:rPr>
        <w:t>6. “</w:t>
      </w:r>
      <w:r w:rsidRPr="00EC64DC">
        <w:rPr>
          <w:rFonts w:eastAsia="Calibri"/>
          <w:sz w:val="20"/>
          <w:szCs w:val="20"/>
          <w:lang w:val="en-US" w:eastAsia="en-US"/>
        </w:rPr>
        <w:t>Programming</w:t>
      </w:r>
      <w:r w:rsidRPr="00EC64DC">
        <w:rPr>
          <w:rFonts w:eastAsia="Calibri"/>
          <w:sz w:val="20"/>
          <w:szCs w:val="20"/>
          <w:lang w:eastAsia="en-US"/>
        </w:rPr>
        <w:t xml:space="preserve"> </w:t>
      </w:r>
      <w:r w:rsidRPr="00EC64DC">
        <w:rPr>
          <w:rFonts w:eastAsia="Calibri"/>
          <w:sz w:val="20"/>
          <w:szCs w:val="20"/>
          <w:lang w:val="en-US" w:eastAsia="en-US"/>
        </w:rPr>
        <w:t>in</w:t>
      </w:r>
      <w:r w:rsidRPr="00EC64DC">
        <w:rPr>
          <w:rFonts w:eastAsia="Calibri"/>
          <w:sz w:val="20"/>
          <w:szCs w:val="20"/>
          <w:lang w:eastAsia="en-US"/>
        </w:rPr>
        <w:t xml:space="preserve"> </w:t>
      </w:r>
      <w:r w:rsidRPr="00EC64DC">
        <w:rPr>
          <w:rFonts w:eastAsia="Calibri"/>
          <w:sz w:val="20"/>
          <w:szCs w:val="20"/>
          <w:lang w:val="en-US" w:eastAsia="en-US"/>
        </w:rPr>
        <w:t>Delphi</w:t>
      </w:r>
      <w:r w:rsidRPr="00EC64DC">
        <w:rPr>
          <w:rFonts w:eastAsia="Calibri"/>
          <w:sz w:val="20"/>
          <w:szCs w:val="20"/>
          <w:lang w:eastAsia="en-US"/>
        </w:rPr>
        <w:t>” («Программирование в Делфи»)</w:t>
      </w:r>
    </w:p>
    <w:p w:rsidR="006C65CE" w:rsidRPr="00EC64DC" w:rsidRDefault="006C65CE">
      <w:pPr>
        <w:pStyle w:val="10"/>
        <w:numPr>
          <w:ilvl w:val="0"/>
          <w:numId w:val="0"/>
        </w:numPr>
        <w:tabs>
          <w:tab w:val="left" w:pos="568"/>
          <w:tab w:val="left" w:pos="621"/>
        </w:tabs>
        <w:autoSpaceDE w:val="0"/>
        <w:ind w:left="813"/>
        <w:jc w:val="both"/>
      </w:pPr>
      <w:r w:rsidRPr="00EC64DC">
        <w:rPr>
          <w:rFonts w:eastAsia="Calibri"/>
          <w:sz w:val="20"/>
          <w:szCs w:val="20"/>
          <w:lang w:eastAsia="en-US"/>
        </w:rPr>
        <w:t>7. “</w:t>
      </w:r>
      <w:r w:rsidRPr="00EC64DC">
        <w:rPr>
          <w:rFonts w:eastAsia="Calibri"/>
          <w:sz w:val="20"/>
          <w:szCs w:val="20"/>
          <w:lang w:val="en-US" w:eastAsia="en-US"/>
        </w:rPr>
        <w:t>Programming</w:t>
      </w:r>
      <w:r w:rsidRPr="00EC64DC">
        <w:rPr>
          <w:rFonts w:eastAsia="Calibri"/>
          <w:sz w:val="20"/>
          <w:szCs w:val="20"/>
          <w:lang w:eastAsia="en-US"/>
        </w:rPr>
        <w:t xml:space="preserve"> </w:t>
      </w:r>
      <w:r w:rsidRPr="00EC64DC">
        <w:rPr>
          <w:rFonts w:eastAsia="Calibri"/>
          <w:sz w:val="20"/>
          <w:szCs w:val="20"/>
          <w:lang w:val="en-US" w:eastAsia="en-US"/>
        </w:rPr>
        <w:t>in</w:t>
      </w:r>
      <w:r w:rsidRPr="00EC64DC">
        <w:rPr>
          <w:rFonts w:eastAsia="Calibri"/>
          <w:sz w:val="20"/>
          <w:szCs w:val="20"/>
          <w:lang w:eastAsia="en-US"/>
        </w:rPr>
        <w:t xml:space="preserve"> </w:t>
      </w:r>
      <w:r w:rsidRPr="00EC64DC">
        <w:rPr>
          <w:rFonts w:eastAsia="Calibri"/>
          <w:sz w:val="20"/>
          <w:szCs w:val="20"/>
          <w:lang w:val="en-US" w:eastAsia="en-US"/>
        </w:rPr>
        <w:t>C</w:t>
      </w:r>
      <w:r w:rsidRPr="00EC64DC">
        <w:rPr>
          <w:rFonts w:eastAsia="Calibri"/>
          <w:sz w:val="20"/>
          <w:szCs w:val="20"/>
          <w:lang w:eastAsia="en-US"/>
        </w:rPr>
        <w:t>++” («Программирование на С ++»)</w:t>
      </w:r>
    </w:p>
    <w:p w:rsidR="006C65CE" w:rsidRPr="00EC64DC" w:rsidRDefault="006C65CE">
      <w:pPr>
        <w:pStyle w:val="10"/>
        <w:numPr>
          <w:ilvl w:val="0"/>
          <w:numId w:val="0"/>
        </w:numPr>
        <w:tabs>
          <w:tab w:val="left" w:pos="568"/>
          <w:tab w:val="left" w:pos="621"/>
        </w:tabs>
        <w:autoSpaceDE w:val="0"/>
        <w:ind w:left="813"/>
        <w:jc w:val="both"/>
        <w:rPr>
          <w:lang w:val="en-US"/>
        </w:rPr>
      </w:pPr>
      <w:r w:rsidRPr="00EC64DC">
        <w:rPr>
          <w:rFonts w:eastAsia="Calibri"/>
          <w:sz w:val="20"/>
          <w:szCs w:val="20"/>
          <w:lang w:val="en-US" w:eastAsia="en-US"/>
        </w:rPr>
        <w:t>8.“</w:t>
      </w:r>
      <w:r w:rsidRPr="00EC64DC">
        <w:rPr>
          <w:rStyle w:val="style2"/>
          <w:rFonts w:eastAsia="Calibri"/>
          <w:sz w:val="20"/>
          <w:szCs w:val="20"/>
          <w:shd w:val="clear" w:color="auto" w:fill="FFFFFF"/>
          <w:lang w:val="en-US" w:eastAsia="en-US"/>
        </w:rPr>
        <w:t>Neural Networks</w:t>
      </w:r>
      <w:r w:rsidRPr="00EC64DC">
        <w:rPr>
          <w:rFonts w:eastAsia="Calibri"/>
          <w:sz w:val="20"/>
          <w:szCs w:val="20"/>
          <w:lang w:val="en-US" w:eastAsia="en-US"/>
        </w:rPr>
        <w:t>” (“</w:t>
      </w:r>
      <w:r w:rsidRPr="00EC64DC">
        <w:rPr>
          <w:rFonts w:eastAsia="Calibri"/>
          <w:sz w:val="20"/>
          <w:szCs w:val="20"/>
          <w:lang w:eastAsia="en-US"/>
        </w:rPr>
        <w:t>Н</w:t>
      </w:r>
      <w:r w:rsidRPr="00EC64DC">
        <w:rPr>
          <w:rFonts w:eastAsia="Calibri"/>
          <w:sz w:val="20"/>
          <w:szCs w:val="20"/>
          <w:lang w:val="en-US" w:eastAsia="en-US"/>
        </w:rPr>
        <w:t>ейросет</w:t>
      </w:r>
      <w:r w:rsidRPr="00EC64DC">
        <w:rPr>
          <w:rFonts w:eastAsia="Calibri"/>
          <w:sz w:val="20"/>
          <w:szCs w:val="20"/>
          <w:lang w:eastAsia="en-US"/>
        </w:rPr>
        <w:t>и</w:t>
      </w:r>
      <w:r w:rsidRPr="00EC64DC">
        <w:rPr>
          <w:rFonts w:eastAsia="Calibri"/>
          <w:sz w:val="20"/>
          <w:szCs w:val="20"/>
          <w:lang w:val="en-US" w:eastAsia="en-US"/>
        </w:rPr>
        <w:t>»)</w:t>
      </w:r>
    </w:p>
    <w:p w:rsidR="006C65CE" w:rsidRPr="00EC64DC" w:rsidRDefault="006C65CE">
      <w:pPr>
        <w:pStyle w:val="10"/>
        <w:numPr>
          <w:ilvl w:val="0"/>
          <w:numId w:val="0"/>
        </w:numPr>
        <w:tabs>
          <w:tab w:val="left" w:pos="568"/>
          <w:tab w:val="left" w:pos="621"/>
        </w:tabs>
        <w:autoSpaceDE w:val="0"/>
        <w:ind w:left="813"/>
        <w:jc w:val="both"/>
        <w:rPr>
          <w:lang w:val="en-US"/>
        </w:rPr>
      </w:pPr>
      <w:r w:rsidRPr="00EC64DC">
        <w:rPr>
          <w:rFonts w:eastAsia="Calibri"/>
          <w:sz w:val="20"/>
          <w:szCs w:val="20"/>
          <w:lang w:val="en-US" w:eastAsia="en-US"/>
        </w:rPr>
        <w:t>9. Windows Operating Systems” (“</w:t>
      </w:r>
      <w:bookmarkStart w:id="12" w:name="tw-target-text7"/>
      <w:bookmarkEnd w:id="12"/>
      <w:r w:rsidRPr="00EC64DC">
        <w:rPr>
          <w:rFonts w:eastAsia="Calibri"/>
          <w:sz w:val="20"/>
          <w:szCs w:val="20"/>
          <w:lang w:val="en-US" w:eastAsia="en-US"/>
        </w:rPr>
        <w:t>Операционные системы Windows”)</w:t>
      </w:r>
    </w:p>
    <w:p w:rsidR="006C65CE" w:rsidRPr="00EC64DC" w:rsidRDefault="006C65CE">
      <w:pPr>
        <w:pStyle w:val="10"/>
        <w:numPr>
          <w:ilvl w:val="0"/>
          <w:numId w:val="0"/>
        </w:numPr>
        <w:tabs>
          <w:tab w:val="left" w:pos="568"/>
          <w:tab w:val="left" w:pos="621"/>
        </w:tabs>
        <w:autoSpaceDE w:val="0"/>
        <w:ind w:left="813"/>
        <w:jc w:val="both"/>
        <w:rPr>
          <w:lang w:val="en-US"/>
        </w:rPr>
      </w:pPr>
      <w:r w:rsidRPr="00EC64DC">
        <w:rPr>
          <w:rFonts w:eastAsia="Calibri"/>
          <w:sz w:val="20"/>
          <w:szCs w:val="20"/>
          <w:lang w:val="en-US" w:eastAsia="en-US"/>
        </w:rPr>
        <w:t>10. Linux Operating System” (“</w:t>
      </w:r>
      <w:bookmarkStart w:id="13" w:name="tw-target-text6"/>
      <w:bookmarkEnd w:id="13"/>
      <w:r w:rsidRPr="00EC64DC">
        <w:rPr>
          <w:rFonts w:eastAsia="Calibri"/>
          <w:sz w:val="20"/>
          <w:szCs w:val="20"/>
          <w:lang w:val="en-US" w:eastAsia="en-US"/>
        </w:rPr>
        <w:t>Операционная система Linux”)</w:t>
      </w:r>
    </w:p>
    <w:p w:rsidR="006C65CE" w:rsidRPr="00EC64DC" w:rsidRDefault="006C65CE">
      <w:pPr>
        <w:pStyle w:val="10"/>
        <w:numPr>
          <w:ilvl w:val="0"/>
          <w:numId w:val="0"/>
        </w:numPr>
        <w:tabs>
          <w:tab w:val="left" w:pos="568"/>
          <w:tab w:val="left" w:pos="621"/>
        </w:tabs>
        <w:autoSpaceDE w:val="0"/>
        <w:ind w:left="813"/>
        <w:jc w:val="both"/>
        <w:rPr>
          <w:lang w:val="en-US"/>
        </w:rPr>
      </w:pPr>
      <w:r w:rsidRPr="00EC64DC">
        <w:rPr>
          <w:rFonts w:eastAsia="Calibri"/>
          <w:sz w:val="20"/>
          <w:szCs w:val="20"/>
          <w:lang w:val="en-US" w:eastAsia="en-US"/>
        </w:rPr>
        <w:t>11. “Android Operating System”(“Операционная система Android”)</w:t>
      </w:r>
    </w:p>
    <w:p w:rsidR="006C65CE" w:rsidRPr="00EC64DC" w:rsidRDefault="006C65CE">
      <w:pPr>
        <w:pStyle w:val="10"/>
        <w:numPr>
          <w:ilvl w:val="0"/>
          <w:numId w:val="0"/>
        </w:numPr>
        <w:tabs>
          <w:tab w:val="left" w:pos="568"/>
          <w:tab w:val="left" w:pos="621"/>
        </w:tabs>
        <w:autoSpaceDE w:val="0"/>
        <w:ind w:left="813"/>
        <w:jc w:val="both"/>
        <w:rPr>
          <w:lang w:val="en-US"/>
        </w:rPr>
      </w:pPr>
      <w:r w:rsidRPr="00EC64DC">
        <w:rPr>
          <w:rFonts w:eastAsia="Calibri"/>
          <w:sz w:val="20"/>
          <w:szCs w:val="20"/>
          <w:lang w:val="en-US" w:eastAsia="en-US"/>
        </w:rPr>
        <w:t>12. “Cryptography” (“</w:t>
      </w:r>
      <w:r w:rsidRPr="00EC64DC">
        <w:rPr>
          <w:rFonts w:eastAsia="Calibri"/>
          <w:sz w:val="20"/>
          <w:szCs w:val="20"/>
          <w:lang w:eastAsia="en-US"/>
        </w:rPr>
        <w:t>К</w:t>
      </w:r>
      <w:r w:rsidRPr="00EC64DC">
        <w:rPr>
          <w:rFonts w:eastAsia="Calibri"/>
          <w:sz w:val="20"/>
          <w:szCs w:val="20"/>
          <w:lang w:val="en-US" w:eastAsia="en-US"/>
        </w:rPr>
        <w:t>риптография”)</w:t>
      </w:r>
    </w:p>
    <w:p w:rsidR="006C65CE" w:rsidRPr="00EC64DC" w:rsidRDefault="006C65CE">
      <w:pPr>
        <w:pStyle w:val="10"/>
        <w:numPr>
          <w:ilvl w:val="0"/>
          <w:numId w:val="0"/>
        </w:numPr>
        <w:tabs>
          <w:tab w:val="left" w:pos="568"/>
          <w:tab w:val="left" w:pos="621"/>
        </w:tabs>
        <w:autoSpaceDE w:val="0"/>
        <w:ind w:left="813"/>
        <w:jc w:val="both"/>
        <w:rPr>
          <w:lang w:val="en-US"/>
        </w:rPr>
      </w:pPr>
      <w:r w:rsidRPr="00EC64DC">
        <w:rPr>
          <w:rFonts w:eastAsia="Calibri"/>
          <w:sz w:val="20"/>
          <w:szCs w:val="20"/>
          <w:lang w:val="en-US" w:eastAsia="en-US"/>
        </w:rPr>
        <w:lastRenderedPageBreak/>
        <w:t>13.  “Computer Viruses” (“Компьютерные вирусы”)</w:t>
      </w:r>
    </w:p>
    <w:p w:rsidR="006C65CE" w:rsidRPr="00EC64DC" w:rsidRDefault="006C65CE">
      <w:pPr>
        <w:pStyle w:val="10"/>
        <w:numPr>
          <w:ilvl w:val="0"/>
          <w:numId w:val="0"/>
        </w:numPr>
        <w:tabs>
          <w:tab w:val="left" w:pos="568"/>
          <w:tab w:val="left" w:pos="621"/>
        </w:tabs>
        <w:autoSpaceDE w:val="0"/>
        <w:spacing w:after="29"/>
        <w:ind w:left="813"/>
        <w:jc w:val="both"/>
      </w:pPr>
      <w:r w:rsidRPr="00EC64DC">
        <w:rPr>
          <w:rFonts w:eastAsia="Calibri"/>
          <w:sz w:val="20"/>
          <w:szCs w:val="20"/>
          <w:lang w:eastAsia="en-US"/>
        </w:rPr>
        <w:t xml:space="preserve">14. </w:t>
      </w:r>
      <w:r w:rsidRPr="00EC64DC">
        <w:rPr>
          <w:rFonts w:eastAsia="Calibri"/>
          <w:sz w:val="20"/>
          <w:szCs w:val="20"/>
          <w:lang w:val="en-US" w:eastAsia="en-US"/>
        </w:rPr>
        <w:t>Antivirus</w:t>
      </w:r>
      <w:r w:rsidRPr="00EC64DC">
        <w:rPr>
          <w:rFonts w:eastAsia="Calibri"/>
          <w:sz w:val="20"/>
          <w:szCs w:val="20"/>
          <w:lang w:eastAsia="en-US"/>
        </w:rPr>
        <w:t xml:space="preserve"> </w:t>
      </w:r>
      <w:r w:rsidRPr="00EC64DC">
        <w:rPr>
          <w:rFonts w:eastAsia="Calibri"/>
          <w:sz w:val="20"/>
          <w:szCs w:val="20"/>
          <w:lang w:val="en-US" w:eastAsia="en-US"/>
        </w:rPr>
        <w:t>Software</w:t>
      </w:r>
      <w:r w:rsidRPr="00EC64DC">
        <w:rPr>
          <w:rFonts w:eastAsia="Calibri"/>
          <w:sz w:val="20"/>
          <w:szCs w:val="20"/>
          <w:lang w:eastAsia="en-US"/>
        </w:rPr>
        <w:t>” (“Антивирусное программное обеспечение “)</w:t>
      </w:r>
    </w:p>
    <w:p w:rsidR="006C65CE" w:rsidRPr="00EC64DC" w:rsidRDefault="006C65CE">
      <w:pPr>
        <w:pStyle w:val="10"/>
        <w:numPr>
          <w:ilvl w:val="0"/>
          <w:numId w:val="0"/>
        </w:numPr>
        <w:tabs>
          <w:tab w:val="left" w:pos="568"/>
          <w:tab w:val="left" w:pos="621"/>
        </w:tabs>
        <w:autoSpaceDE w:val="0"/>
        <w:ind w:left="813"/>
        <w:jc w:val="both"/>
      </w:pPr>
      <w:r w:rsidRPr="00EC64DC">
        <w:rPr>
          <w:rFonts w:eastAsia="Calibri"/>
          <w:sz w:val="20"/>
          <w:szCs w:val="20"/>
          <w:lang w:eastAsia="en-US"/>
        </w:rPr>
        <w:t>15. “</w:t>
      </w:r>
      <w:r w:rsidRPr="00EC64DC">
        <w:rPr>
          <w:rFonts w:eastAsia="Calibri"/>
          <w:sz w:val="20"/>
          <w:szCs w:val="20"/>
          <w:lang w:val="en-US" w:eastAsia="en-US"/>
        </w:rPr>
        <w:t>Web</w:t>
      </w:r>
      <w:r w:rsidRPr="00EC64DC">
        <w:rPr>
          <w:rFonts w:eastAsia="Calibri"/>
          <w:sz w:val="20"/>
          <w:szCs w:val="20"/>
          <w:lang w:eastAsia="en-US"/>
        </w:rPr>
        <w:t xml:space="preserve"> </w:t>
      </w:r>
      <w:r w:rsidRPr="00EC64DC">
        <w:rPr>
          <w:rFonts w:eastAsia="Calibri"/>
          <w:sz w:val="20"/>
          <w:szCs w:val="20"/>
          <w:lang w:val="en-US" w:eastAsia="en-US"/>
        </w:rPr>
        <w:t>Design</w:t>
      </w:r>
      <w:r w:rsidRPr="00EC64DC">
        <w:rPr>
          <w:rFonts w:eastAsia="Calibri"/>
          <w:sz w:val="20"/>
          <w:szCs w:val="20"/>
          <w:lang w:eastAsia="en-US"/>
        </w:rPr>
        <w:t>” (“Веб-дизайн”)</w:t>
      </w:r>
    </w:p>
    <w:p w:rsidR="006C65CE" w:rsidRPr="00EC64DC" w:rsidRDefault="006C65CE">
      <w:pPr>
        <w:pStyle w:val="10"/>
        <w:numPr>
          <w:ilvl w:val="0"/>
          <w:numId w:val="0"/>
        </w:numPr>
        <w:tabs>
          <w:tab w:val="left" w:pos="568"/>
          <w:tab w:val="left" w:pos="621"/>
        </w:tabs>
        <w:autoSpaceDE w:val="0"/>
        <w:ind w:left="813"/>
        <w:jc w:val="both"/>
      </w:pPr>
      <w:r w:rsidRPr="00EC64DC">
        <w:rPr>
          <w:rFonts w:eastAsia="Calibri"/>
          <w:sz w:val="20"/>
          <w:szCs w:val="20"/>
          <w:lang w:eastAsia="en-US"/>
        </w:rPr>
        <w:t>16. “</w:t>
      </w:r>
      <w:r w:rsidRPr="00EC64DC">
        <w:rPr>
          <w:rFonts w:eastAsia="Calibri"/>
          <w:sz w:val="20"/>
          <w:szCs w:val="20"/>
          <w:lang w:val="en-US" w:eastAsia="en-US"/>
        </w:rPr>
        <w:t>Programming</w:t>
      </w:r>
      <w:r w:rsidRPr="00EC64DC">
        <w:rPr>
          <w:rFonts w:eastAsia="Calibri"/>
          <w:sz w:val="20"/>
          <w:szCs w:val="20"/>
          <w:lang w:eastAsia="en-US"/>
        </w:rPr>
        <w:t xml:space="preserve"> </w:t>
      </w:r>
      <w:r w:rsidRPr="00EC64DC">
        <w:rPr>
          <w:rFonts w:eastAsia="Calibri"/>
          <w:sz w:val="20"/>
          <w:szCs w:val="20"/>
          <w:lang w:val="en-US" w:eastAsia="en-US"/>
        </w:rPr>
        <w:t>in</w:t>
      </w:r>
      <w:r w:rsidRPr="00EC64DC">
        <w:rPr>
          <w:rFonts w:eastAsia="Calibri"/>
          <w:sz w:val="20"/>
          <w:szCs w:val="20"/>
          <w:lang w:eastAsia="en-US"/>
        </w:rPr>
        <w:t xml:space="preserve"> </w:t>
      </w:r>
      <w:r w:rsidRPr="00EC64DC">
        <w:rPr>
          <w:rFonts w:eastAsia="Calibri"/>
          <w:sz w:val="20"/>
          <w:szCs w:val="20"/>
          <w:lang w:val="en-US" w:eastAsia="en-US"/>
        </w:rPr>
        <w:t>C</w:t>
      </w:r>
      <w:r w:rsidRPr="00EC64DC">
        <w:rPr>
          <w:rFonts w:eastAsia="Calibri"/>
          <w:sz w:val="20"/>
          <w:szCs w:val="20"/>
          <w:lang w:eastAsia="en-US"/>
        </w:rPr>
        <w:t xml:space="preserve">#” (“Программирование на </w:t>
      </w:r>
      <w:r w:rsidRPr="00EC64DC">
        <w:rPr>
          <w:rFonts w:eastAsia="Calibri"/>
          <w:sz w:val="20"/>
          <w:szCs w:val="20"/>
          <w:lang w:val="en-US" w:eastAsia="en-US"/>
        </w:rPr>
        <w:t>C</w:t>
      </w:r>
      <w:r w:rsidRPr="00EC64DC">
        <w:rPr>
          <w:rFonts w:eastAsia="Calibri"/>
          <w:sz w:val="20"/>
          <w:szCs w:val="20"/>
          <w:lang w:eastAsia="en-US"/>
        </w:rPr>
        <w:t xml:space="preserve"> #”)</w:t>
      </w:r>
    </w:p>
    <w:p w:rsidR="006C65CE" w:rsidRPr="00EC64DC" w:rsidRDefault="006C65CE">
      <w:pPr>
        <w:pStyle w:val="10"/>
        <w:numPr>
          <w:ilvl w:val="0"/>
          <w:numId w:val="0"/>
        </w:numPr>
        <w:ind w:left="360" w:hanging="360"/>
        <w:rPr>
          <w:sz w:val="20"/>
          <w:szCs w:val="20"/>
        </w:rPr>
      </w:pPr>
    </w:p>
    <w:p w:rsidR="006C65CE" w:rsidRPr="00EC64DC" w:rsidRDefault="006C65CE">
      <w:pPr>
        <w:jc w:val="both"/>
      </w:pPr>
      <w:r w:rsidRPr="00EC64DC">
        <w:rPr>
          <w:b/>
          <w:i/>
        </w:rPr>
        <w:t>Пример билета на экзамен</w:t>
      </w:r>
    </w:p>
    <w:p w:rsidR="006C65CE" w:rsidRPr="00EC64DC" w:rsidRDefault="006C65CE">
      <w:pPr>
        <w:jc w:val="both"/>
        <w:rPr>
          <w:b/>
          <w:i/>
        </w:rPr>
      </w:pPr>
    </w:p>
    <w:p w:rsidR="006C65CE" w:rsidRPr="00EC64DC" w:rsidRDefault="006C65CE">
      <w:pPr>
        <w:jc w:val="center"/>
      </w:pPr>
      <w:r w:rsidRPr="00EC64DC">
        <w:t xml:space="preserve">Федеральное государственное бюджетное образовательное </w:t>
      </w:r>
    </w:p>
    <w:p w:rsidR="006C65CE" w:rsidRPr="00EC64DC" w:rsidRDefault="006C65CE">
      <w:pPr>
        <w:jc w:val="center"/>
      </w:pPr>
      <w:r w:rsidRPr="00EC64DC">
        <w:t xml:space="preserve">учреждение высшего образования </w:t>
      </w:r>
    </w:p>
    <w:p w:rsidR="006C65CE" w:rsidRPr="00EC64DC" w:rsidRDefault="006C65CE">
      <w:pPr>
        <w:jc w:val="center"/>
      </w:pPr>
      <w:r w:rsidRPr="00EC64DC">
        <w:t>«Ижевский государственный технический университет имени М.Т. Калашникова»</w:t>
      </w:r>
    </w:p>
    <w:p w:rsidR="006C65CE" w:rsidRPr="00EC64DC" w:rsidRDefault="006C65CE">
      <w:pPr>
        <w:jc w:val="center"/>
      </w:pPr>
      <w:r w:rsidRPr="00EC64DC">
        <w:rPr>
          <w:b/>
        </w:rPr>
        <w:t>Билет к экзамену №__</w:t>
      </w:r>
    </w:p>
    <w:p w:rsidR="006C65CE" w:rsidRPr="00EC64DC" w:rsidRDefault="006C65CE">
      <w:pPr>
        <w:jc w:val="center"/>
      </w:pPr>
      <w:r w:rsidRPr="00EC64DC">
        <w:t>по дисциплине «Иностранный язык» (4 семестр)</w:t>
      </w:r>
    </w:p>
    <w:p w:rsidR="006C65CE" w:rsidRPr="00EC64DC" w:rsidRDefault="006C65CE">
      <w:pPr>
        <w:jc w:val="center"/>
      </w:pPr>
    </w:p>
    <w:p w:rsidR="006C65CE" w:rsidRPr="00EC64DC" w:rsidRDefault="006C65CE">
      <w:pPr>
        <w:pStyle w:val="10"/>
        <w:numPr>
          <w:ilvl w:val="0"/>
          <w:numId w:val="0"/>
        </w:numPr>
        <w:ind w:left="360" w:hanging="360"/>
      </w:pPr>
    </w:p>
    <w:p w:rsidR="006C65CE" w:rsidRPr="00EC64DC" w:rsidRDefault="006C65CE">
      <w:pPr>
        <w:pStyle w:val="afb"/>
        <w:ind w:left="1440"/>
        <w:jc w:val="both"/>
      </w:pPr>
      <w:r w:rsidRPr="00EC64DC">
        <w:rPr>
          <w:rFonts w:ascii="Times New Roman" w:hAnsi="Times New Roman" w:cs="Times New Roman"/>
          <w:sz w:val="24"/>
          <w:szCs w:val="24"/>
        </w:rPr>
        <w:t xml:space="preserve">1.  </w:t>
      </w:r>
      <w:r w:rsidRPr="00EC64DC">
        <w:rPr>
          <w:rFonts w:ascii="Times New Roman" w:hAnsi="Times New Roman" w:cs="Times New Roman"/>
          <w:sz w:val="24"/>
          <w:szCs w:val="24"/>
          <w:lang w:val="en-US"/>
        </w:rPr>
        <w:t>A</w:t>
      </w:r>
      <w:r w:rsidRPr="00EC64DC">
        <w:rPr>
          <w:rFonts w:ascii="Times New Roman" w:hAnsi="Times New Roman" w:cs="Times New Roman"/>
          <w:sz w:val="24"/>
          <w:szCs w:val="24"/>
        </w:rPr>
        <w:t>) Прочитайте текст “</w:t>
      </w:r>
      <w:bookmarkStart w:id="14" w:name="__DdeLink__216_1760529295"/>
      <w:r w:rsidRPr="00EC64DC">
        <w:rPr>
          <w:rFonts w:ascii="Times New Roman" w:eastAsia="Times New Roman" w:hAnsi="Times New Roman" w:cs="Times New Roman"/>
          <w:b/>
          <w:bCs/>
          <w:sz w:val="24"/>
          <w:szCs w:val="24"/>
          <w:lang w:val="en-US"/>
        </w:rPr>
        <w:t>Conventional</w:t>
      </w:r>
      <w:r w:rsidRPr="00EC64DC">
        <w:rPr>
          <w:rFonts w:ascii="Times New Roman" w:eastAsia="Times New Roman" w:hAnsi="Times New Roman" w:cs="Times New Roman"/>
          <w:b/>
          <w:bCs/>
          <w:sz w:val="24"/>
          <w:szCs w:val="24"/>
        </w:rPr>
        <w:t xml:space="preserve"> </w:t>
      </w:r>
      <w:r w:rsidRPr="00EC64DC">
        <w:rPr>
          <w:rFonts w:ascii="Times New Roman" w:eastAsia="Times New Roman" w:hAnsi="Times New Roman" w:cs="Times New Roman"/>
          <w:b/>
          <w:bCs/>
          <w:sz w:val="24"/>
          <w:szCs w:val="24"/>
          <w:lang w:val="en-US"/>
        </w:rPr>
        <w:t>Memory</w:t>
      </w:r>
      <w:r w:rsidRPr="00EC64DC">
        <w:rPr>
          <w:rFonts w:ascii="Times New Roman" w:eastAsia="Times New Roman" w:hAnsi="Times New Roman" w:cs="Times New Roman"/>
          <w:b/>
          <w:bCs/>
          <w:sz w:val="24"/>
          <w:szCs w:val="24"/>
        </w:rPr>
        <w:t xml:space="preserve"> </w:t>
      </w:r>
      <w:r w:rsidRPr="00EC64DC">
        <w:rPr>
          <w:rFonts w:ascii="Times New Roman" w:eastAsia="Times New Roman" w:hAnsi="Times New Roman" w:cs="Times New Roman"/>
          <w:b/>
          <w:bCs/>
          <w:sz w:val="24"/>
          <w:szCs w:val="24"/>
          <w:lang w:val="en-US"/>
        </w:rPr>
        <w:t>and</w:t>
      </w:r>
      <w:r w:rsidRPr="00EC64DC">
        <w:rPr>
          <w:rFonts w:ascii="Times New Roman" w:eastAsia="Times New Roman" w:hAnsi="Times New Roman" w:cs="Times New Roman"/>
          <w:b/>
          <w:bCs/>
          <w:sz w:val="24"/>
          <w:szCs w:val="24"/>
        </w:rPr>
        <w:t xml:space="preserve"> </w:t>
      </w:r>
      <w:r w:rsidRPr="00EC64DC">
        <w:rPr>
          <w:rFonts w:ascii="Times New Roman" w:eastAsia="Times New Roman" w:hAnsi="Times New Roman" w:cs="Times New Roman"/>
          <w:b/>
          <w:bCs/>
          <w:sz w:val="24"/>
          <w:szCs w:val="24"/>
          <w:lang w:val="en-US"/>
        </w:rPr>
        <w:t>Upper</w:t>
      </w:r>
      <w:r w:rsidRPr="00EC64DC">
        <w:rPr>
          <w:rFonts w:ascii="Times New Roman" w:eastAsia="Times New Roman" w:hAnsi="Times New Roman" w:cs="Times New Roman"/>
          <w:b/>
          <w:bCs/>
          <w:sz w:val="24"/>
          <w:szCs w:val="24"/>
        </w:rPr>
        <w:t xml:space="preserve"> </w:t>
      </w:r>
      <w:r w:rsidRPr="00EC64DC">
        <w:rPr>
          <w:rFonts w:ascii="Times New Roman" w:eastAsia="Times New Roman" w:hAnsi="Times New Roman" w:cs="Times New Roman"/>
          <w:b/>
          <w:bCs/>
          <w:sz w:val="24"/>
          <w:szCs w:val="24"/>
          <w:lang w:val="en-US"/>
        </w:rPr>
        <w:t>Memory</w:t>
      </w:r>
      <w:bookmarkEnd w:id="14"/>
      <w:r w:rsidRPr="00EC64DC">
        <w:rPr>
          <w:rFonts w:ascii="Times New Roman" w:hAnsi="Times New Roman" w:cs="Times New Roman"/>
          <w:sz w:val="24"/>
          <w:szCs w:val="24"/>
        </w:rPr>
        <w:t>” («Основная память и верхняя область памяти»), сделайте перевод выделенной части текста</w:t>
      </w:r>
    </w:p>
    <w:p w:rsidR="006C65CE" w:rsidRPr="00EC64DC" w:rsidRDefault="006C65CE">
      <w:pPr>
        <w:pStyle w:val="afb"/>
        <w:ind w:left="1440"/>
        <w:jc w:val="both"/>
      </w:pPr>
      <w:r w:rsidRPr="00EC64DC">
        <w:rPr>
          <w:rFonts w:ascii="Times New Roman" w:hAnsi="Times New Roman" w:cs="Times New Roman"/>
          <w:sz w:val="24"/>
          <w:szCs w:val="24"/>
        </w:rPr>
        <w:t xml:space="preserve">Б) Обсудите затронутую в тексте проблему с экзаменатором </w:t>
      </w:r>
    </w:p>
    <w:p w:rsidR="006C65CE" w:rsidRPr="00EC64DC" w:rsidRDefault="006C65CE">
      <w:pPr>
        <w:pStyle w:val="afb"/>
        <w:ind w:left="1440"/>
        <w:jc w:val="both"/>
        <w:rPr>
          <w:rFonts w:ascii="Times New Roman" w:hAnsi="Times New Roman" w:cs="Times New Roman"/>
          <w:sz w:val="24"/>
          <w:szCs w:val="24"/>
        </w:rPr>
      </w:pPr>
    </w:p>
    <w:p w:rsidR="006C65CE" w:rsidRPr="00EC64DC" w:rsidRDefault="006C65CE">
      <w:pPr>
        <w:pStyle w:val="afb"/>
        <w:ind w:left="1440"/>
        <w:jc w:val="both"/>
      </w:pPr>
      <w:r w:rsidRPr="00EC64DC">
        <w:rPr>
          <w:rFonts w:ascii="Times New Roman" w:hAnsi="Times New Roman" w:cs="Times New Roman"/>
          <w:sz w:val="24"/>
          <w:szCs w:val="24"/>
        </w:rPr>
        <w:t>2. Подготовьте диалог с партнером на тему “</w:t>
      </w:r>
      <w:r w:rsidRPr="00EC64DC">
        <w:rPr>
          <w:rFonts w:ascii="Times New Roman" w:hAnsi="Times New Roman" w:cs="Times New Roman"/>
          <w:b/>
          <w:bCs/>
          <w:sz w:val="24"/>
          <w:szCs w:val="24"/>
          <w:lang w:val="en-US"/>
        </w:rPr>
        <w:t>JAVA</w:t>
      </w:r>
      <w:r w:rsidRPr="00EC64DC">
        <w:rPr>
          <w:rFonts w:ascii="Times New Roman" w:hAnsi="Times New Roman" w:cs="Times New Roman"/>
          <w:b/>
          <w:bCs/>
          <w:sz w:val="24"/>
          <w:szCs w:val="24"/>
        </w:rPr>
        <w:t xml:space="preserve"> </w:t>
      </w:r>
      <w:r w:rsidRPr="00EC64DC">
        <w:rPr>
          <w:rFonts w:ascii="Times New Roman" w:hAnsi="Times New Roman" w:cs="Times New Roman"/>
          <w:b/>
          <w:bCs/>
          <w:sz w:val="24"/>
          <w:szCs w:val="24"/>
          <w:lang w:val="en-US"/>
        </w:rPr>
        <w:t>programming</w:t>
      </w:r>
      <w:r w:rsidRPr="00EC64DC">
        <w:rPr>
          <w:rFonts w:ascii="Times New Roman" w:hAnsi="Times New Roman" w:cs="Times New Roman"/>
          <w:sz w:val="24"/>
          <w:szCs w:val="24"/>
        </w:rPr>
        <w:t>” («Язык программирования Java»)</w:t>
      </w:r>
    </w:p>
    <w:p w:rsidR="006C65CE" w:rsidRPr="00EC64DC" w:rsidRDefault="006C65CE">
      <w:pPr>
        <w:jc w:val="both"/>
      </w:pPr>
    </w:p>
    <w:p w:rsidR="006C65CE" w:rsidRPr="00EC64DC" w:rsidRDefault="006C65CE">
      <w:pPr>
        <w:jc w:val="both"/>
      </w:pPr>
      <w:r w:rsidRPr="00EC64DC">
        <w:t xml:space="preserve">Билет рассмотрен и утвержден на заседании кафедры «Английский язык» «___»  </w:t>
      </w:r>
      <w:r w:rsidRPr="00EC64DC">
        <w:rPr>
          <w:i/>
        </w:rPr>
        <w:t>________</w:t>
      </w:r>
      <w:r w:rsidRPr="00EC64DC">
        <w:t xml:space="preserve">  20__ г.</w:t>
      </w:r>
    </w:p>
    <w:p w:rsidR="006C65CE" w:rsidRPr="00EC64DC" w:rsidRDefault="006C65CE">
      <w:pPr>
        <w:jc w:val="both"/>
      </w:pPr>
    </w:p>
    <w:p w:rsidR="006C65CE" w:rsidRPr="00EC64DC" w:rsidRDefault="006C65CE">
      <w:pPr>
        <w:jc w:val="both"/>
      </w:pPr>
      <w:r w:rsidRPr="00EC64DC">
        <w:t xml:space="preserve">Протокол № </w:t>
      </w:r>
      <w:r w:rsidRPr="00EC64DC">
        <w:rPr>
          <w:i/>
        </w:rPr>
        <w:t>____</w:t>
      </w:r>
    </w:p>
    <w:p w:rsidR="006C65CE" w:rsidRPr="00EC64DC" w:rsidRDefault="006C65CE">
      <w:pPr>
        <w:jc w:val="both"/>
      </w:pPr>
      <w:r w:rsidRPr="00EC64DC">
        <w:t xml:space="preserve">Зав. кафедрой, к.п.н., доцент                                                </w:t>
      </w:r>
      <w:r w:rsidRPr="00EC64DC">
        <w:tab/>
        <w:t xml:space="preserve">                                    Е.И. Архипова</w:t>
      </w:r>
    </w:p>
    <w:p w:rsidR="006C65CE" w:rsidRPr="00EC64DC" w:rsidRDefault="006C65CE">
      <w:pPr>
        <w:pStyle w:val="10"/>
        <w:numPr>
          <w:ilvl w:val="0"/>
          <w:numId w:val="0"/>
        </w:numPr>
        <w:rPr>
          <w:lang w:eastAsia="en-US"/>
        </w:rPr>
      </w:pPr>
    </w:p>
    <w:p w:rsidR="006C65CE" w:rsidRPr="00EC64DC" w:rsidRDefault="006C65CE">
      <w:pPr>
        <w:widowControl w:val="0"/>
        <w:tabs>
          <w:tab w:val="left" w:leader="dot" w:pos="9923"/>
        </w:tabs>
        <w:autoSpaceDE w:val="0"/>
        <w:jc w:val="both"/>
        <w:rPr>
          <w:rFonts w:eastAsia="Calibri"/>
          <w:sz w:val="20"/>
          <w:szCs w:val="20"/>
          <w:lang w:eastAsia="en-US"/>
        </w:rPr>
      </w:pPr>
    </w:p>
    <w:p w:rsidR="006C65CE" w:rsidRPr="00EC64DC" w:rsidRDefault="006C65CE">
      <w:pPr>
        <w:pStyle w:val="10"/>
        <w:numPr>
          <w:ilvl w:val="0"/>
          <w:numId w:val="0"/>
        </w:numPr>
        <w:rPr>
          <w:rFonts w:eastAsia="Calibri"/>
          <w:sz w:val="20"/>
          <w:szCs w:val="20"/>
          <w:lang w:eastAsia="en-US"/>
        </w:rPr>
      </w:pPr>
    </w:p>
    <w:p w:rsidR="006C65CE" w:rsidRPr="00EC64DC" w:rsidRDefault="006C65CE">
      <w:pPr>
        <w:jc w:val="both"/>
      </w:pPr>
      <w:r w:rsidRPr="00EC64DC">
        <w:rPr>
          <w:b/>
          <w:i/>
        </w:rPr>
        <w:t>Критерии оценки:</w:t>
      </w:r>
    </w:p>
    <w:p w:rsidR="006C65CE" w:rsidRPr="00EC64DC" w:rsidRDefault="006C65CE">
      <w:pPr>
        <w:jc w:val="both"/>
      </w:pPr>
      <w:r w:rsidRPr="00EC64DC">
        <w:t>Приведены в разделе 2</w:t>
      </w:r>
    </w:p>
    <w:p w:rsidR="006C65CE" w:rsidRPr="00EC64DC" w:rsidRDefault="006C65CE">
      <w:pPr>
        <w:jc w:val="both"/>
        <w:rPr>
          <w:b/>
          <w:i/>
        </w:rPr>
      </w:pPr>
    </w:p>
    <w:p w:rsidR="006C65CE" w:rsidRPr="00EC64DC" w:rsidRDefault="006C65CE">
      <w:pPr>
        <w:jc w:val="both"/>
      </w:pPr>
      <w:r w:rsidRPr="00EC64DC">
        <w:rPr>
          <w:b/>
          <w:i/>
        </w:rPr>
        <w:t xml:space="preserve">Наименование: </w:t>
      </w:r>
      <w:r w:rsidRPr="00EC64DC">
        <w:t>выполнение лабораторных работ</w:t>
      </w:r>
    </w:p>
    <w:p w:rsidR="006C65CE" w:rsidRPr="00EC64DC" w:rsidRDefault="006C65CE">
      <w:pPr>
        <w:jc w:val="both"/>
      </w:pPr>
      <w:r w:rsidRPr="00EC64DC">
        <w:t>К видам работы на лабораторных работах относятся: анализ кейса, дискуссия, полемика, диалог, презентация, проект, монолог, аудирование, чтение, перевод, эссе.</w:t>
      </w:r>
    </w:p>
    <w:p w:rsidR="006C65CE" w:rsidRPr="00EC64DC" w:rsidRDefault="006C65CE">
      <w:pPr>
        <w:jc w:val="both"/>
      </w:pPr>
    </w:p>
    <w:p w:rsidR="006C65CE" w:rsidRPr="00EC64DC" w:rsidRDefault="006C65CE">
      <w:pPr>
        <w:jc w:val="both"/>
      </w:pPr>
      <w:r w:rsidRPr="00EC64DC">
        <w:rPr>
          <w:b/>
          <w:i/>
        </w:rPr>
        <w:t>Представление в ФОС</w:t>
      </w:r>
      <w:r w:rsidRPr="00EC64DC">
        <w:rPr>
          <w:b/>
          <w:bCs/>
        </w:rPr>
        <w:t xml:space="preserve">: </w:t>
      </w:r>
      <w:r w:rsidRPr="00EC64DC">
        <w:t>перечень заданий</w:t>
      </w:r>
    </w:p>
    <w:p w:rsidR="006C65CE" w:rsidRPr="00EC64DC" w:rsidRDefault="006C65CE">
      <w:pPr>
        <w:jc w:val="both"/>
      </w:pPr>
      <w:r w:rsidRPr="00EC64DC">
        <w:rPr>
          <w:b/>
          <w:i/>
        </w:rPr>
        <w:t>Варианты заданий:</w:t>
      </w:r>
    </w:p>
    <w:p w:rsidR="006C65CE" w:rsidRPr="00EC64DC" w:rsidRDefault="006C65CE">
      <w:pPr>
        <w:jc w:val="both"/>
      </w:pPr>
      <w:r w:rsidRPr="00EC64DC">
        <w:rPr>
          <w:b/>
          <w:i/>
        </w:rPr>
        <w:t>4 семестр</w:t>
      </w:r>
    </w:p>
    <w:p w:rsidR="006C65CE" w:rsidRPr="00EC64DC" w:rsidRDefault="006C65CE">
      <w:pPr>
        <w:jc w:val="both"/>
        <w:rPr>
          <w:b/>
          <w:i/>
          <w:iCs/>
        </w:rPr>
      </w:pPr>
    </w:p>
    <w:p w:rsidR="006C65CE" w:rsidRPr="00EC64DC" w:rsidRDefault="006C65CE">
      <w:pPr>
        <w:numPr>
          <w:ilvl w:val="0"/>
          <w:numId w:val="3"/>
        </w:numPr>
        <w:jc w:val="both"/>
      </w:pPr>
      <w:r w:rsidRPr="00EC64DC">
        <w:rPr>
          <w:b/>
          <w:iCs/>
        </w:rPr>
        <w:t>Аннотация</w:t>
      </w:r>
    </w:p>
    <w:p w:rsidR="006C65CE" w:rsidRPr="00EC64DC" w:rsidRDefault="006C65CE">
      <w:pPr>
        <w:jc w:val="center"/>
      </w:pPr>
      <w:r w:rsidRPr="00EC64DC">
        <w:rPr>
          <w:b/>
          <w:i/>
          <w:sz w:val="20"/>
          <w:szCs w:val="20"/>
        </w:rPr>
        <w:t>Пример текста для аннотирования</w:t>
      </w:r>
    </w:p>
    <w:p w:rsidR="006C65CE" w:rsidRPr="00EC64DC" w:rsidRDefault="006C65CE">
      <w:pPr>
        <w:widowControl w:val="0"/>
        <w:tabs>
          <w:tab w:val="left" w:pos="4517"/>
          <w:tab w:val="left" w:pos="9377"/>
        </w:tabs>
        <w:ind w:firstLine="567"/>
        <w:jc w:val="both"/>
        <w:rPr>
          <w:lang w:val="en-US"/>
        </w:rPr>
      </w:pPr>
      <w:r w:rsidRPr="00EC64DC">
        <w:rPr>
          <w:bCs/>
          <w:sz w:val="20"/>
          <w:lang w:val="en-US"/>
        </w:rPr>
        <w:t xml:space="preserve">Information technology is concerned with improvements in a variety of human and organizational problem-solving endeavors through the design, development, and use of technologically based systems and processes that enhance the efficiency and effectiveness of information in a variety of strategic, tactical, and operational situations. </w:t>
      </w:r>
    </w:p>
    <w:p w:rsidR="006C65CE" w:rsidRPr="00EC64DC" w:rsidRDefault="006C65CE">
      <w:pPr>
        <w:widowControl w:val="0"/>
        <w:tabs>
          <w:tab w:val="left" w:pos="4517"/>
          <w:tab w:val="left" w:pos="9377"/>
        </w:tabs>
        <w:ind w:firstLine="567"/>
        <w:jc w:val="both"/>
        <w:rPr>
          <w:lang w:val="en-US"/>
        </w:rPr>
      </w:pPr>
      <w:r w:rsidRPr="00EC64DC">
        <w:rPr>
          <w:bCs/>
          <w:sz w:val="20"/>
          <w:lang w:val="en-US"/>
        </w:rPr>
        <w:t xml:space="preserve">The knowledge and skills required in information technology come from the applied engineering sciences, especially information, computer, and systems engineering sciences, and from professional practice. Professional activities in information technology and in the acquisition of information technology systems range from requirements definition or specification, to conceptual and functional design and development of communication and computer-based systems for information support. They are concerned with such topics as architectural definition and evaluation. These activities include integration of new systems into functionally operational existing systems and maintenance of the result as user needs change over time. This human interaction with systems and processes, and the associated information processing activities, may take several diverse forms. </w:t>
      </w:r>
    </w:p>
    <w:p w:rsidR="006C65CE" w:rsidRPr="00EC64DC" w:rsidRDefault="006C65CE">
      <w:pPr>
        <w:widowControl w:val="0"/>
        <w:tabs>
          <w:tab w:val="left" w:pos="4517"/>
          <w:tab w:val="left" w:pos="9377"/>
        </w:tabs>
        <w:ind w:firstLine="567"/>
        <w:jc w:val="both"/>
        <w:rPr>
          <w:lang w:val="en-US"/>
        </w:rPr>
      </w:pPr>
      <w:r w:rsidRPr="00EC64DC">
        <w:rPr>
          <w:bCs/>
          <w:sz w:val="20"/>
          <w:szCs w:val="20"/>
          <w:lang w:val="en-US" w:bidi="en-US"/>
        </w:rPr>
        <w:t xml:space="preserve">The hardware and software of computing and communications form the basic tools for information technology. These are implemented as information technology systems through use of systems engineering processes. While information technology and information systems engineering does indeed enable better designs of systems and existing organizations, it also enables the design of fundamentally new organizations and systems such as virtual corporations. Thus, efforts in this area </w:t>
      </w:r>
      <w:r w:rsidRPr="00EC64DC">
        <w:rPr>
          <w:bCs/>
          <w:sz w:val="20"/>
          <w:szCs w:val="20"/>
          <w:lang w:val="en-US" w:bidi="en-US"/>
        </w:rPr>
        <w:lastRenderedPageBreak/>
        <w:t>include not only interactivity in working with clients to satisfy present needs but also awareness of future technological, organizational, and human concerns so as to support transition over time to new information technology-based services.</w:t>
      </w:r>
    </w:p>
    <w:p w:rsidR="006C65CE" w:rsidRPr="00EC64DC" w:rsidRDefault="006C65CE">
      <w:pPr>
        <w:widowControl w:val="0"/>
        <w:tabs>
          <w:tab w:val="left" w:pos="4517"/>
          <w:tab w:val="left" w:pos="9377"/>
        </w:tabs>
        <w:jc w:val="both"/>
        <w:rPr>
          <w:sz w:val="20"/>
          <w:szCs w:val="20"/>
          <w:lang w:val="en-US" w:bidi="en-US"/>
        </w:rPr>
      </w:pPr>
    </w:p>
    <w:p w:rsidR="006C65CE" w:rsidRPr="00EC64DC" w:rsidRDefault="006C65CE">
      <w:pPr>
        <w:numPr>
          <w:ilvl w:val="0"/>
          <w:numId w:val="3"/>
        </w:numPr>
        <w:jc w:val="both"/>
      </w:pPr>
      <w:r w:rsidRPr="00EC64DC">
        <w:rPr>
          <w:b/>
          <w:iCs/>
        </w:rPr>
        <w:t>Реферирование</w:t>
      </w:r>
    </w:p>
    <w:p w:rsidR="006C65CE" w:rsidRPr="00EC64DC" w:rsidRDefault="006C65CE">
      <w:pPr>
        <w:jc w:val="both"/>
        <w:rPr>
          <w:b/>
          <w:iCs/>
          <w:lang w:val="en-US"/>
        </w:rPr>
      </w:pPr>
    </w:p>
    <w:p w:rsidR="006C65CE" w:rsidRPr="00EC64DC" w:rsidRDefault="006C65CE">
      <w:pPr>
        <w:jc w:val="center"/>
      </w:pPr>
      <w:r w:rsidRPr="00EC64DC">
        <w:rPr>
          <w:b/>
          <w:iCs/>
          <w:sz w:val="20"/>
          <w:szCs w:val="20"/>
        </w:rPr>
        <w:t>Пример</w:t>
      </w:r>
      <w:r w:rsidRPr="00EC64DC">
        <w:rPr>
          <w:b/>
          <w:iCs/>
          <w:sz w:val="20"/>
          <w:szCs w:val="20"/>
          <w:lang w:val="en-US"/>
        </w:rPr>
        <w:t xml:space="preserve"> текста для реферирования</w:t>
      </w:r>
    </w:p>
    <w:p w:rsidR="006C65CE" w:rsidRPr="00EC64DC" w:rsidRDefault="006C65CE">
      <w:pPr>
        <w:jc w:val="both"/>
        <w:rPr>
          <w:b/>
          <w:iCs/>
          <w:sz w:val="20"/>
          <w:szCs w:val="20"/>
          <w:lang w:val="en-US"/>
        </w:rPr>
      </w:pPr>
    </w:p>
    <w:p w:rsidR="006C65CE" w:rsidRPr="00EC64DC" w:rsidRDefault="006C65CE">
      <w:pPr>
        <w:pStyle w:val="Afe"/>
        <w:spacing w:line="240" w:lineRule="auto"/>
        <w:ind w:left="57" w:firstLine="510"/>
        <w:jc w:val="center"/>
        <w:rPr>
          <w:color w:val="auto"/>
        </w:rPr>
      </w:pPr>
      <w:r w:rsidRPr="00EC64DC">
        <w:rPr>
          <w:b/>
          <w:color w:val="auto"/>
          <w:sz w:val="20"/>
          <w:szCs w:val="20"/>
        </w:rPr>
        <w:t>Techniques to provide Java portability</w:t>
      </w:r>
    </w:p>
    <w:p w:rsidR="006C65CE" w:rsidRPr="00EC64DC" w:rsidRDefault="006C65CE">
      <w:pPr>
        <w:pStyle w:val="Afe"/>
        <w:spacing w:line="240" w:lineRule="auto"/>
        <w:ind w:left="57" w:firstLine="510"/>
        <w:rPr>
          <w:color w:val="auto"/>
        </w:rPr>
      </w:pPr>
      <w:r w:rsidRPr="00EC64DC">
        <w:rPr>
          <w:color w:val="auto"/>
          <w:sz w:val="20"/>
          <w:szCs w:val="20"/>
        </w:rPr>
        <w:t xml:space="preserve">The first technique is to simply compile directly into native code like a more traditional compiler, skipping byte codes entirely. This achieves good performance, but at the expense of portability. Another technique, known as just-in-time compilation (JIT), translates the Java byte codes into native code at the time that the program is run which results in a program that executes faster than interpreted code but also incurs compilation overhead during execution. More sophisticated VMs use dynamic recompilation, in which the VM can analyze the behavior of the running program and selectively recompile and optimize critical parts of the program. Dynamic recompilation can achieve optimizations superior to static compilation because the dynamic compiler can base optimizations on knowledge about the runtime environment and the set of loaded classes. JIT compilation and dynamic recompilation allow Java programs to take advantage of the speed of native code without losing portability. </w:t>
      </w:r>
    </w:p>
    <w:p w:rsidR="006C65CE" w:rsidRPr="00EC64DC" w:rsidRDefault="006C65CE">
      <w:pPr>
        <w:pStyle w:val="Afe"/>
        <w:spacing w:line="240" w:lineRule="auto"/>
        <w:ind w:left="57" w:firstLine="510"/>
        <w:rPr>
          <w:color w:val="auto"/>
        </w:rPr>
      </w:pPr>
      <w:r w:rsidRPr="00EC64DC">
        <w:rPr>
          <w:color w:val="auto"/>
          <w:sz w:val="20"/>
          <w:szCs w:val="20"/>
        </w:rPr>
        <w:t xml:space="preserve">The program or other objects can reference an object by holding a reference to it (which, from a low-level point of view, is its address on the heap). When no references to an object remain, the Java garbage collector automatically deletes the unreachable object, freeing memory and preventing a memory leak. Memory leaks may still occur if a programmer's code holds a reference to an object that is no longer needed - in other words, they can still occur but at higher conceptual levels. </w:t>
      </w:r>
    </w:p>
    <w:p w:rsidR="006C65CE" w:rsidRPr="00EC64DC" w:rsidRDefault="006C65CE">
      <w:pPr>
        <w:pStyle w:val="Afe"/>
        <w:widowControl w:val="0"/>
        <w:spacing w:line="240" w:lineRule="auto"/>
        <w:ind w:left="0" w:firstLine="567"/>
        <w:rPr>
          <w:color w:val="auto"/>
        </w:rPr>
      </w:pPr>
      <w:r w:rsidRPr="00EC64DC">
        <w:rPr>
          <w:bCs/>
          <w:iCs/>
          <w:color w:val="auto"/>
          <w:sz w:val="20"/>
          <w:szCs w:val="20"/>
        </w:rPr>
        <w:t>The use of garbage collection in a language can also affect programming paradigms. If, for example, the developer assumes that the cost of memory allocation/recollection is low, they may choose to more freely construct objects instead of pre-initializing, holding and reusing them. With the small cost of potential performance penalties (inner-loop construction of large/complex objects), this facilitates thread-isolation (no need to synchronize as different threads work on different object instances) and data-hiding. The use of transient immutable value- objects minimizes side-effect programming.</w:t>
      </w:r>
    </w:p>
    <w:p w:rsidR="006C65CE" w:rsidRPr="00EC64DC" w:rsidRDefault="006C65CE">
      <w:pPr>
        <w:jc w:val="both"/>
        <w:rPr>
          <w:bCs/>
          <w:iCs/>
          <w:sz w:val="20"/>
          <w:szCs w:val="20"/>
          <w:lang w:val="en-US"/>
        </w:rPr>
      </w:pPr>
    </w:p>
    <w:p w:rsidR="006C65CE" w:rsidRPr="00EC64DC" w:rsidRDefault="006C65CE">
      <w:pPr>
        <w:numPr>
          <w:ilvl w:val="0"/>
          <w:numId w:val="3"/>
        </w:numPr>
        <w:jc w:val="both"/>
      </w:pPr>
      <w:r w:rsidRPr="00EC64DC">
        <w:rPr>
          <w:b/>
          <w:iCs/>
        </w:rPr>
        <w:t>Анализ кейса</w:t>
      </w:r>
    </w:p>
    <w:p w:rsidR="006C65CE" w:rsidRPr="00EC64DC" w:rsidRDefault="006C65CE">
      <w:pPr>
        <w:jc w:val="center"/>
      </w:pPr>
      <w:r w:rsidRPr="00EC64DC">
        <w:rPr>
          <w:b/>
          <w:bCs/>
          <w:sz w:val="20"/>
        </w:rPr>
        <w:t>Образец анализа кейса</w:t>
      </w:r>
    </w:p>
    <w:p w:rsidR="006C65CE" w:rsidRPr="00EC64DC" w:rsidRDefault="006C65CE">
      <w:pPr>
        <w:jc w:val="center"/>
        <w:rPr>
          <w:b/>
          <w:bCs/>
          <w:sz w:val="20"/>
        </w:rPr>
      </w:pPr>
    </w:p>
    <w:p w:rsidR="006C65CE" w:rsidRPr="00EC64DC" w:rsidRDefault="006C65CE">
      <w:pPr>
        <w:widowControl w:val="0"/>
        <w:tabs>
          <w:tab w:val="left" w:leader="dot" w:pos="9923"/>
        </w:tabs>
        <w:autoSpaceDE w:val="0"/>
        <w:jc w:val="center"/>
      </w:pPr>
      <w:r w:rsidRPr="00EC64DC">
        <w:rPr>
          <w:rFonts w:eastAsia="Calibri"/>
          <w:b/>
          <w:sz w:val="20"/>
          <w:lang w:eastAsia="en-US"/>
        </w:rPr>
        <w:t>1 семестр</w:t>
      </w:r>
    </w:p>
    <w:p w:rsidR="006C65CE" w:rsidRPr="00EC64DC" w:rsidRDefault="006C65CE">
      <w:pPr>
        <w:widowControl w:val="0"/>
        <w:tabs>
          <w:tab w:val="left" w:leader="dot" w:pos="9923"/>
        </w:tabs>
        <w:autoSpaceDE w:val="0"/>
        <w:jc w:val="center"/>
        <w:rPr>
          <w:rFonts w:eastAsia="Calibri"/>
          <w:b/>
          <w:sz w:val="20"/>
          <w:lang w:eastAsia="en-US"/>
        </w:rPr>
      </w:pPr>
    </w:p>
    <w:p w:rsidR="006C65CE" w:rsidRPr="00EC64DC" w:rsidRDefault="006C65CE">
      <w:pPr>
        <w:widowControl w:val="0"/>
        <w:tabs>
          <w:tab w:val="left" w:leader="dot" w:pos="9923"/>
        </w:tabs>
        <w:autoSpaceDE w:val="0"/>
        <w:ind w:firstLine="567"/>
        <w:jc w:val="center"/>
      </w:pPr>
      <w:r w:rsidRPr="00EC64DC">
        <w:rPr>
          <w:rFonts w:eastAsia="Calibri"/>
          <w:b/>
          <w:bCs/>
          <w:sz w:val="20"/>
          <w:lang w:eastAsia="en-US"/>
        </w:rPr>
        <w:t>Кейс «Общее и различное в национальных культурах» по фрагментам из текста</w:t>
      </w:r>
    </w:p>
    <w:p w:rsidR="006C65CE" w:rsidRPr="00EC64DC" w:rsidRDefault="006C65CE">
      <w:pPr>
        <w:widowControl w:val="0"/>
        <w:tabs>
          <w:tab w:val="left" w:leader="dot" w:pos="9923"/>
        </w:tabs>
        <w:autoSpaceDE w:val="0"/>
        <w:ind w:firstLine="567"/>
        <w:jc w:val="center"/>
        <w:rPr>
          <w:lang w:val="en-US"/>
        </w:rPr>
      </w:pPr>
      <w:r w:rsidRPr="00EC64DC">
        <w:rPr>
          <w:rFonts w:eastAsia="Calibri"/>
          <w:b/>
          <w:bCs/>
          <w:sz w:val="20"/>
          <w:lang w:val="en-US" w:eastAsia="en-US"/>
        </w:rPr>
        <w:t>«Japanese and American Cultures: Eating in Class», «Russian and American Culture: Cheating during a Quiz»</w:t>
      </w:r>
    </w:p>
    <w:p w:rsidR="006C65CE" w:rsidRPr="00EC64DC" w:rsidRDefault="006C65CE">
      <w:pPr>
        <w:widowControl w:val="0"/>
        <w:tabs>
          <w:tab w:val="left" w:leader="dot" w:pos="9923"/>
        </w:tabs>
        <w:autoSpaceDE w:val="0"/>
        <w:ind w:firstLine="567"/>
        <w:jc w:val="both"/>
      </w:pPr>
      <w:r w:rsidRPr="00EC64DC">
        <w:rPr>
          <w:rFonts w:eastAsia="Calibri"/>
          <w:b/>
          <w:bCs/>
          <w:sz w:val="20"/>
          <w:lang w:eastAsia="en-US"/>
        </w:rPr>
        <w:t>1. Цели практического занятия</w:t>
      </w:r>
    </w:p>
    <w:p w:rsidR="006C65CE" w:rsidRPr="00EC64DC" w:rsidRDefault="006C65CE">
      <w:pPr>
        <w:widowControl w:val="0"/>
        <w:tabs>
          <w:tab w:val="left" w:leader="dot" w:pos="9923"/>
        </w:tabs>
        <w:autoSpaceDE w:val="0"/>
        <w:ind w:firstLine="567"/>
        <w:jc w:val="both"/>
      </w:pPr>
      <w:r w:rsidRPr="00EC64DC">
        <w:rPr>
          <w:rFonts w:eastAsia="Calibri"/>
          <w:bCs/>
          <w:sz w:val="20"/>
          <w:lang w:eastAsia="en-US"/>
        </w:rPr>
        <w:t>Познакомиться с проблемной ситуацией, возникающей у студентов в другой стране;</w:t>
      </w:r>
    </w:p>
    <w:p w:rsidR="006C65CE" w:rsidRPr="00EC64DC" w:rsidRDefault="006C65CE">
      <w:pPr>
        <w:widowControl w:val="0"/>
        <w:tabs>
          <w:tab w:val="left" w:leader="dot" w:pos="9923"/>
        </w:tabs>
        <w:autoSpaceDE w:val="0"/>
        <w:ind w:firstLine="567"/>
        <w:jc w:val="both"/>
      </w:pPr>
      <w:r w:rsidRPr="00EC64DC">
        <w:rPr>
          <w:rFonts w:eastAsia="Calibri"/>
          <w:bCs/>
          <w:sz w:val="20"/>
          <w:lang w:eastAsia="en-US"/>
        </w:rPr>
        <w:t>Усвоить актуальность, проблематики, закрепить основные понятия;</w:t>
      </w:r>
    </w:p>
    <w:p w:rsidR="006C65CE" w:rsidRPr="00EC64DC" w:rsidRDefault="006C65CE">
      <w:pPr>
        <w:widowControl w:val="0"/>
        <w:tabs>
          <w:tab w:val="left" w:leader="dot" w:pos="9923"/>
        </w:tabs>
        <w:autoSpaceDE w:val="0"/>
        <w:ind w:firstLine="567"/>
        <w:jc w:val="both"/>
      </w:pPr>
      <w:r w:rsidRPr="00EC64DC">
        <w:rPr>
          <w:rFonts w:eastAsia="Calibri"/>
          <w:bCs/>
          <w:sz w:val="20"/>
          <w:lang w:eastAsia="en-US"/>
        </w:rPr>
        <w:t>Научиться добывать информацию, необходимую для поиска решения</w:t>
      </w:r>
    </w:p>
    <w:p w:rsidR="006C65CE" w:rsidRPr="00EC64DC" w:rsidRDefault="006C65CE">
      <w:pPr>
        <w:widowControl w:val="0"/>
        <w:tabs>
          <w:tab w:val="left" w:leader="dot" w:pos="9923"/>
        </w:tabs>
        <w:autoSpaceDE w:val="0"/>
        <w:ind w:firstLine="567"/>
        <w:jc w:val="both"/>
      </w:pPr>
      <w:r w:rsidRPr="00EC64DC">
        <w:rPr>
          <w:rFonts w:eastAsia="Calibri"/>
          <w:bCs/>
          <w:sz w:val="20"/>
          <w:lang w:eastAsia="en-US"/>
        </w:rPr>
        <w:t>Сопоставлять и оценивать варианты решения;</w:t>
      </w:r>
    </w:p>
    <w:p w:rsidR="006C65CE" w:rsidRPr="00EC64DC" w:rsidRDefault="006C65CE">
      <w:pPr>
        <w:widowControl w:val="0"/>
        <w:tabs>
          <w:tab w:val="left" w:leader="dot" w:pos="9923"/>
        </w:tabs>
        <w:autoSpaceDE w:val="0"/>
        <w:ind w:firstLine="567"/>
        <w:jc w:val="both"/>
      </w:pPr>
      <w:r w:rsidRPr="00EC64DC">
        <w:rPr>
          <w:rFonts w:eastAsia="Calibri"/>
          <w:bCs/>
          <w:sz w:val="20"/>
          <w:lang w:eastAsia="en-US"/>
        </w:rPr>
        <w:t xml:space="preserve">Аргументировать собственные решения </w:t>
      </w:r>
    </w:p>
    <w:p w:rsidR="006C65CE" w:rsidRPr="00EC64DC" w:rsidRDefault="006C65CE">
      <w:pPr>
        <w:widowControl w:val="0"/>
        <w:tabs>
          <w:tab w:val="left" w:leader="dot" w:pos="9923"/>
        </w:tabs>
        <w:autoSpaceDE w:val="0"/>
        <w:ind w:firstLine="567"/>
        <w:jc w:val="both"/>
      </w:pPr>
      <w:r w:rsidRPr="00EC64DC">
        <w:rPr>
          <w:rFonts w:eastAsia="Calibri"/>
          <w:b/>
          <w:bCs/>
          <w:sz w:val="20"/>
          <w:lang w:eastAsia="en-US"/>
        </w:rPr>
        <w:t>2. Порядок выполнения работы</w:t>
      </w:r>
    </w:p>
    <w:p w:rsidR="006C65CE" w:rsidRPr="00EC64DC" w:rsidRDefault="006C65CE">
      <w:pPr>
        <w:widowControl w:val="0"/>
        <w:tabs>
          <w:tab w:val="left" w:leader="dot" w:pos="9923"/>
        </w:tabs>
        <w:autoSpaceDE w:val="0"/>
        <w:ind w:firstLine="567"/>
        <w:jc w:val="both"/>
      </w:pPr>
      <w:r w:rsidRPr="00EC64DC">
        <w:rPr>
          <w:rFonts w:eastAsia="Calibri"/>
          <w:bCs/>
          <w:sz w:val="20"/>
          <w:lang w:eastAsia="en-US"/>
        </w:rPr>
        <w:t>Перед занятием студенты повторяют лексику по  теме: «Общее и различное в национальных культурах».</w:t>
      </w:r>
    </w:p>
    <w:p w:rsidR="006C65CE" w:rsidRPr="00EC64DC" w:rsidRDefault="006C65CE">
      <w:pPr>
        <w:widowControl w:val="0"/>
        <w:tabs>
          <w:tab w:val="left" w:leader="dot" w:pos="9923"/>
        </w:tabs>
        <w:autoSpaceDE w:val="0"/>
        <w:ind w:firstLine="567"/>
        <w:jc w:val="both"/>
      </w:pPr>
      <w:r w:rsidRPr="00EC64DC">
        <w:rPr>
          <w:rFonts w:eastAsia="Calibri"/>
          <w:bCs/>
          <w:sz w:val="20"/>
          <w:lang w:eastAsia="en-US"/>
        </w:rPr>
        <w:t>Студенты работают над заданием индивидуально.</w:t>
      </w:r>
    </w:p>
    <w:p w:rsidR="006C65CE" w:rsidRPr="00EC64DC" w:rsidRDefault="006C65CE">
      <w:pPr>
        <w:widowControl w:val="0"/>
        <w:tabs>
          <w:tab w:val="left" w:leader="dot" w:pos="9923"/>
        </w:tabs>
        <w:autoSpaceDE w:val="0"/>
        <w:ind w:firstLine="567"/>
        <w:jc w:val="both"/>
        <w:rPr>
          <w:lang w:val="en-US"/>
        </w:rPr>
      </w:pPr>
      <w:r w:rsidRPr="00EC64DC">
        <w:rPr>
          <w:rFonts w:eastAsia="Calibri"/>
          <w:bCs/>
          <w:sz w:val="20"/>
          <w:lang w:eastAsia="en-US"/>
        </w:rPr>
        <w:t>Предварительно</w:t>
      </w:r>
      <w:r w:rsidRPr="00EC64DC">
        <w:rPr>
          <w:rFonts w:eastAsia="Calibri"/>
          <w:bCs/>
          <w:sz w:val="20"/>
          <w:lang w:val="en-US" w:eastAsia="en-US"/>
        </w:rPr>
        <w:t xml:space="preserve"> </w:t>
      </w:r>
      <w:r w:rsidRPr="00EC64DC">
        <w:rPr>
          <w:rFonts w:eastAsia="Calibri"/>
          <w:bCs/>
          <w:sz w:val="20"/>
          <w:lang w:eastAsia="en-US"/>
        </w:rPr>
        <w:t>студенты</w:t>
      </w:r>
      <w:r w:rsidRPr="00EC64DC">
        <w:rPr>
          <w:rFonts w:eastAsia="Calibri"/>
          <w:bCs/>
          <w:sz w:val="20"/>
          <w:lang w:val="en-US" w:eastAsia="en-US"/>
        </w:rPr>
        <w:t xml:space="preserve"> </w:t>
      </w:r>
      <w:r w:rsidRPr="00EC64DC">
        <w:rPr>
          <w:rFonts w:eastAsia="Calibri"/>
          <w:bCs/>
          <w:sz w:val="20"/>
          <w:lang w:eastAsia="en-US"/>
        </w:rPr>
        <w:t>читают</w:t>
      </w:r>
      <w:r w:rsidRPr="00EC64DC">
        <w:rPr>
          <w:rFonts w:eastAsia="Calibri"/>
          <w:bCs/>
          <w:sz w:val="20"/>
          <w:lang w:val="en-US" w:eastAsia="en-US"/>
        </w:rPr>
        <w:t xml:space="preserve"> </w:t>
      </w:r>
      <w:r w:rsidRPr="00EC64DC">
        <w:rPr>
          <w:rFonts w:eastAsia="Calibri"/>
          <w:bCs/>
          <w:sz w:val="20"/>
          <w:lang w:eastAsia="en-US"/>
        </w:rPr>
        <w:t>фрагменты</w:t>
      </w:r>
      <w:r w:rsidRPr="00EC64DC">
        <w:rPr>
          <w:rFonts w:eastAsia="Calibri"/>
          <w:bCs/>
          <w:sz w:val="20"/>
          <w:lang w:val="en-US" w:eastAsia="en-US"/>
        </w:rPr>
        <w:t xml:space="preserve"> </w:t>
      </w:r>
      <w:r w:rsidRPr="00EC64DC">
        <w:rPr>
          <w:rFonts w:eastAsia="Calibri"/>
          <w:bCs/>
          <w:sz w:val="20"/>
          <w:lang w:eastAsia="en-US"/>
        </w:rPr>
        <w:t>из</w:t>
      </w:r>
      <w:r w:rsidRPr="00EC64DC">
        <w:rPr>
          <w:rFonts w:eastAsia="Calibri"/>
          <w:bCs/>
          <w:sz w:val="20"/>
          <w:lang w:val="en-US" w:eastAsia="en-US"/>
        </w:rPr>
        <w:t xml:space="preserve"> </w:t>
      </w:r>
      <w:r w:rsidRPr="00EC64DC">
        <w:rPr>
          <w:rFonts w:eastAsia="Calibri"/>
          <w:bCs/>
          <w:sz w:val="20"/>
          <w:lang w:eastAsia="en-US"/>
        </w:rPr>
        <w:t>текстов</w:t>
      </w:r>
      <w:r w:rsidRPr="00EC64DC">
        <w:rPr>
          <w:rFonts w:eastAsia="Calibri"/>
          <w:bCs/>
          <w:sz w:val="20"/>
          <w:lang w:val="en-US" w:eastAsia="en-US"/>
        </w:rPr>
        <w:t xml:space="preserve"> «Japanese and American Cultures: Eating in Class», «Russian and American Culture: Cheating during a Quiz»</w:t>
      </w:r>
    </w:p>
    <w:p w:rsidR="006C65CE" w:rsidRPr="00EC64DC" w:rsidRDefault="006C65CE">
      <w:pPr>
        <w:widowControl w:val="0"/>
        <w:tabs>
          <w:tab w:val="left" w:leader="dot" w:pos="9923"/>
        </w:tabs>
        <w:autoSpaceDE w:val="0"/>
        <w:ind w:firstLine="567"/>
        <w:jc w:val="both"/>
      </w:pPr>
      <w:r w:rsidRPr="00EC64DC">
        <w:rPr>
          <w:rFonts w:eastAsia="Calibri"/>
          <w:bCs/>
          <w:sz w:val="20"/>
          <w:lang w:eastAsia="en-US"/>
        </w:rPr>
        <w:t>По результатам прочтения студенты выделяют увиденные проблемы, возникшие у ребят, обучающихся за рубежом;</w:t>
      </w:r>
    </w:p>
    <w:p w:rsidR="006C65CE" w:rsidRPr="00EC64DC" w:rsidRDefault="006C65CE">
      <w:pPr>
        <w:widowControl w:val="0"/>
        <w:tabs>
          <w:tab w:val="left" w:leader="dot" w:pos="9923"/>
        </w:tabs>
        <w:autoSpaceDE w:val="0"/>
        <w:ind w:firstLine="567"/>
        <w:jc w:val="both"/>
      </w:pPr>
      <w:r w:rsidRPr="00EC64DC">
        <w:rPr>
          <w:rFonts w:eastAsia="Calibri"/>
          <w:bCs/>
          <w:sz w:val="20"/>
          <w:lang w:eastAsia="en-US"/>
        </w:rPr>
        <w:t>По результатам прочтения указанных фрагментов студенты отвечают на вопросы .</w:t>
      </w:r>
    </w:p>
    <w:p w:rsidR="006C65CE" w:rsidRPr="00EC64DC" w:rsidRDefault="006C65CE">
      <w:pPr>
        <w:widowControl w:val="0"/>
        <w:tabs>
          <w:tab w:val="left" w:leader="dot" w:pos="9923"/>
        </w:tabs>
        <w:autoSpaceDE w:val="0"/>
        <w:ind w:firstLine="567"/>
        <w:jc w:val="both"/>
      </w:pPr>
      <w:r w:rsidRPr="00EC64DC">
        <w:rPr>
          <w:rFonts w:eastAsia="Calibri"/>
          <w:bCs/>
          <w:sz w:val="20"/>
          <w:lang w:eastAsia="en-US"/>
        </w:rPr>
        <w:t>Во время занятия происходит обсуждение студенческих ответов и проблем, представленных в текстах.</w:t>
      </w:r>
    </w:p>
    <w:p w:rsidR="006C65CE" w:rsidRPr="00EC64DC" w:rsidRDefault="006C65CE">
      <w:pPr>
        <w:widowControl w:val="0"/>
        <w:tabs>
          <w:tab w:val="left" w:leader="dot" w:pos="9923"/>
        </w:tabs>
        <w:autoSpaceDE w:val="0"/>
        <w:ind w:firstLine="567"/>
        <w:jc w:val="both"/>
      </w:pPr>
      <w:r w:rsidRPr="00EC64DC">
        <w:rPr>
          <w:rFonts w:eastAsia="Calibri"/>
          <w:b/>
          <w:bCs/>
          <w:sz w:val="20"/>
          <w:lang w:eastAsia="en-US"/>
        </w:rPr>
        <w:t>3. Методические указания к выполнению задания по фильму</w:t>
      </w:r>
    </w:p>
    <w:p w:rsidR="006C65CE" w:rsidRPr="00EC64DC" w:rsidRDefault="006C65CE">
      <w:pPr>
        <w:widowControl w:val="0"/>
        <w:tabs>
          <w:tab w:val="left" w:leader="dot" w:pos="9923"/>
        </w:tabs>
        <w:autoSpaceDE w:val="0"/>
        <w:ind w:firstLine="567"/>
        <w:jc w:val="both"/>
      </w:pPr>
      <w:r w:rsidRPr="00EC64DC">
        <w:rPr>
          <w:rFonts w:eastAsia="Calibri"/>
          <w:bCs/>
          <w:i/>
          <w:sz w:val="20"/>
          <w:lang w:eastAsia="en-US"/>
        </w:rPr>
        <w:t>Вопросы по ситуации</w:t>
      </w:r>
    </w:p>
    <w:p w:rsidR="006C65CE" w:rsidRPr="00EC64DC" w:rsidRDefault="006C65CE">
      <w:pPr>
        <w:widowControl w:val="0"/>
        <w:tabs>
          <w:tab w:val="left" w:leader="dot" w:pos="9923"/>
        </w:tabs>
        <w:autoSpaceDE w:val="0"/>
        <w:jc w:val="both"/>
      </w:pPr>
      <w:r w:rsidRPr="00EC64DC">
        <w:rPr>
          <w:b/>
          <w:i/>
          <w:lang w:eastAsia="en-US"/>
        </w:rPr>
        <w:t xml:space="preserve">       </w:t>
      </w:r>
      <w:r w:rsidRPr="00EC64DC">
        <w:rPr>
          <w:b/>
          <w:i/>
          <w:sz w:val="20"/>
          <w:szCs w:val="20"/>
          <w:lang w:eastAsia="en-US"/>
        </w:rPr>
        <w:t xml:space="preserve">  </w:t>
      </w:r>
      <w:r w:rsidRPr="00EC64DC">
        <w:rPr>
          <w:rFonts w:eastAsia="Calibri"/>
          <w:bCs/>
          <w:i/>
          <w:sz w:val="20"/>
          <w:szCs w:val="20"/>
          <w:lang w:eastAsia="en-US"/>
        </w:rPr>
        <w:t>Что мотивировало ребят поступить таким образом?</w:t>
      </w:r>
    </w:p>
    <w:p w:rsidR="006C65CE" w:rsidRPr="00EC64DC" w:rsidRDefault="006C65CE">
      <w:pPr>
        <w:widowControl w:val="0"/>
        <w:tabs>
          <w:tab w:val="left" w:leader="dot" w:pos="9923"/>
        </w:tabs>
        <w:autoSpaceDE w:val="0"/>
        <w:jc w:val="both"/>
      </w:pPr>
      <w:r w:rsidRPr="00EC64DC">
        <w:rPr>
          <w:bCs/>
          <w:i/>
          <w:sz w:val="20"/>
          <w:szCs w:val="20"/>
          <w:lang w:eastAsia="en-US"/>
        </w:rPr>
        <w:t xml:space="preserve">         </w:t>
      </w:r>
      <w:r w:rsidRPr="00EC64DC">
        <w:rPr>
          <w:rFonts w:eastAsia="Calibri"/>
          <w:bCs/>
          <w:i/>
          <w:sz w:val="20"/>
          <w:szCs w:val="20"/>
          <w:lang w:eastAsia="en-US"/>
        </w:rPr>
        <w:t>Какие ценности и взаимоотношения важны в странах, которых они оказались?</w:t>
      </w:r>
    </w:p>
    <w:p w:rsidR="006C65CE" w:rsidRPr="00EC64DC" w:rsidRDefault="006C65CE">
      <w:pPr>
        <w:widowControl w:val="0"/>
        <w:tabs>
          <w:tab w:val="left" w:leader="dot" w:pos="9923"/>
        </w:tabs>
        <w:autoSpaceDE w:val="0"/>
        <w:jc w:val="both"/>
      </w:pPr>
      <w:r w:rsidRPr="00EC64DC">
        <w:rPr>
          <w:bCs/>
          <w:i/>
          <w:sz w:val="20"/>
          <w:szCs w:val="20"/>
          <w:lang w:eastAsia="en-US"/>
        </w:rPr>
        <w:t xml:space="preserve">         </w:t>
      </w:r>
      <w:r w:rsidRPr="00EC64DC">
        <w:rPr>
          <w:rFonts w:eastAsia="Calibri"/>
          <w:bCs/>
          <w:i/>
          <w:sz w:val="20"/>
          <w:szCs w:val="20"/>
          <w:lang w:eastAsia="en-US"/>
        </w:rPr>
        <w:t>Каким образом нужно было поступить ребятам, чтобы избежать конфликтов?</w:t>
      </w:r>
    </w:p>
    <w:p w:rsidR="006C65CE" w:rsidRPr="00EC64DC" w:rsidRDefault="006C65CE">
      <w:pPr>
        <w:widowControl w:val="0"/>
        <w:tabs>
          <w:tab w:val="left" w:leader="dot" w:pos="9923"/>
        </w:tabs>
        <w:autoSpaceDE w:val="0"/>
        <w:jc w:val="both"/>
      </w:pPr>
      <w:r w:rsidRPr="00EC64DC">
        <w:rPr>
          <w:bCs/>
          <w:i/>
          <w:sz w:val="20"/>
          <w:szCs w:val="20"/>
          <w:lang w:eastAsia="en-US"/>
        </w:rPr>
        <w:t xml:space="preserve">         </w:t>
      </w:r>
      <w:r w:rsidRPr="00EC64DC">
        <w:rPr>
          <w:rFonts w:eastAsia="Calibri"/>
          <w:bCs/>
          <w:i/>
          <w:sz w:val="20"/>
          <w:szCs w:val="20"/>
          <w:lang w:eastAsia="en-US"/>
        </w:rPr>
        <w:t>Как бы вы поступили на месте ребят?</w:t>
      </w:r>
    </w:p>
    <w:p w:rsidR="006C65CE" w:rsidRPr="00EC64DC" w:rsidRDefault="006C65CE">
      <w:pPr>
        <w:widowControl w:val="0"/>
        <w:tabs>
          <w:tab w:val="left" w:leader="dot" w:pos="9923"/>
        </w:tabs>
        <w:autoSpaceDE w:val="0"/>
        <w:jc w:val="both"/>
        <w:rPr>
          <w:rFonts w:eastAsia="Calibri"/>
          <w:bCs/>
          <w:i/>
          <w:sz w:val="20"/>
          <w:szCs w:val="20"/>
          <w:lang w:eastAsia="en-US"/>
        </w:rPr>
      </w:pPr>
    </w:p>
    <w:p w:rsidR="006C65CE" w:rsidRPr="00EC64DC" w:rsidRDefault="006C65CE">
      <w:pPr>
        <w:widowControl w:val="0"/>
        <w:tabs>
          <w:tab w:val="left" w:leader="dot" w:pos="9923"/>
        </w:tabs>
        <w:autoSpaceDE w:val="0"/>
        <w:jc w:val="center"/>
      </w:pPr>
      <w:r w:rsidRPr="00EC64DC">
        <w:rPr>
          <w:rFonts w:eastAsia="Calibri"/>
          <w:b/>
          <w:sz w:val="20"/>
          <w:szCs w:val="20"/>
          <w:lang w:eastAsia="en-US"/>
        </w:rPr>
        <w:t>4 семестр</w:t>
      </w:r>
    </w:p>
    <w:p w:rsidR="006C65CE" w:rsidRPr="00EC64DC" w:rsidRDefault="006C65CE">
      <w:pPr>
        <w:widowControl w:val="0"/>
        <w:tabs>
          <w:tab w:val="left" w:leader="dot" w:pos="9923"/>
        </w:tabs>
        <w:autoSpaceDE w:val="0"/>
        <w:jc w:val="center"/>
        <w:rPr>
          <w:rFonts w:eastAsia="Calibri"/>
          <w:b/>
          <w:sz w:val="20"/>
          <w:szCs w:val="20"/>
          <w:lang w:eastAsia="en-US"/>
        </w:rPr>
      </w:pPr>
    </w:p>
    <w:p w:rsidR="006C65CE" w:rsidRPr="00EC64DC" w:rsidRDefault="006C65CE">
      <w:r w:rsidRPr="00EC64DC">
        <w:rPr>
          <w:b/>
          <w:bCs/>
          <w:sz w:val="20"/>
        </w:rPr>
        <w:t>Кейс «Компьютерные вирусы»</w:t>
      </w:r>
      <w:r w:rsidRPr="00EC64DC">
        <w:rPr>
          <w:sz w:val="20"/>
          <w:szCs w:val="20"/>
        </w:rPr>
        <w:t xml:space="preserve"> </w:t>
      </w:r>
      <w:r w:rsidRPr="00EC64DC">
        <w:rPr>
          <w:b/>
          <w:sz w:val="20"/>
          <w:szCs w:val="20"/>
        </w:rPr>
        <w:t>по  теме: «Компьютерная безопасность».</w:t>
      </w:r>
    </w:p>
    <w:p w:rsidR="006C65CE" w:rsidRPr="00EC64DC" w:rsidRDefault="006C65CE">
      <w:pPr>
        <w:widowControl w:val="0"/>
        <w:spacing w:before="120"/>
        <w:ind w:firstLine="284"/>
      </w:pPr>
      <w:r w:rsidRPr="00EC64DC">
        <w:rPr>
          <w:b/>
          <w:bCs/>
          <w:sz w:val="20"/>
        </w:rPr>
        <w:t>1. Цели практического занятия</w:t>
      </w:r>
    </w:p>
    <w:p w:rsidR="006C65CE" w:rsidRPr="00EC64DC" w:rsidRDefault="006C65CE">
      <w:pPr>
        <w:pStyle w:val="afb"/>
        <w:ind w:left="1723"/>
        <w:jc w:val="both"/>
      </w:pPr>
      <w:r w:rsidRPr="00EC64DC">
        <w:rPr>
          <w:rFonts w:ascii="Times New Roman" w:hAnsi="Times New Roman" w:cs="Times New Roman"/>
          <w:bCs/>
          <w:sz w:val="20"/>
          <w:szCs w:val="24"/>
        </w:rPr>
        <w:t xml:space="preserve">Систематизировать знания о защите и безопасности при работе на ПК; </w:t>
      </w:r>
    </w:p>
    <w:p w:rsidR="006C65CE" w:rsidRPr="00EC64DC" w:rsidRDefault="006C65CE">
      <w:pPr>
        <w:pStyle w:val="afb"/>
        <w:ind w:left="1667"/>
        <w:jc w:val="both"/>
      </w:pPr>
      <w:r w:rsidRPr="00EC64DC">
        <w:rPr>
          <w:rFonts w:ascii="Times New Roman" w:hAnsi="Times New Roman" w:cs="Times New Roman"/>
          <w:bCs/>
          <w:sz w:val="20"/>
          <w:szCs w:val="24"/>
        </w:rPr>
        <w:t>Развивать навыки поиска решений проблем информационной безопасности;</w:t>
      </w:r>
    </w:p>
    <w:p w:rsidR="006C65CE" w:rsidRPr="00EC64DC" w:rsidRDefault="006C65CE">
      <w:pPr>
        <w:pStyle w:val="afb"/>
        <w:tabs>
          <w:tab w:val="left" w:pos="567"/>
          <w:tab w:val="left" w:pos="709"/>
        </w:tabs>
        <w:ind w:left="1723"/>
        <w:jc w:val="both"/>
      </w:pPr>
      <w:r w:rsidRPr="00EC64DC">
        <w:rPr>
          <w:rFonts w:ascii="Times New Roman" w:hAnsi="Times New Roman" w:cs="Times New Roman"/>
          <w:bCs/>
          <w:sz w:val="20"/>
          <w:szCs w:val="24"/>
        </w:rPr>
        <w:lastRenderedPageBreak/>
        <w:t>Воспитывать ответственное отношение к любой информационной деятельности, развивать общую культуру личности.</w:t>
      </w:r>
    </w:p>
    <w:p w:rsidR="006C65CE" w:rsidRPr="00EC64DC" w:rsidRDefault="006C65CE">
      <w:pPr>
        <w:widowControl w:val="0"/>
        <w:spacing w:before="120"/>
        <w:ind w:firstLine="284"/>
      </w:pPr>
      <w:r w:rsidRPr="00EC64DC">
        <w:rPr>
          <w:b/>
          <w:bCs/>
          <w:sz w:val="20"/>
          <w:szCs w:val="20"/>
        </w:rPr>
        <w:t>2. Порядок выполнения работы</w:t>
      </w:r>
    </w:p>
    <w:p w:rsidR="006C65CE" w:rsidRPr="00EC64DC" w:rsidRDefault="006C65CE">
      <w:pPr>
        <w:tabs>
          <w:tab w:val="left" w:pos="142"/>
          <w:tab w:val="left" w:pos="284"/>
        </w:tabs>
        <w:ind w:left="284"/>
        <w:jc w:val="both"/>
      </w:pPr>
      <w:r w:rsidRPr="00EC64DC">
        <w:rPr>
          <w:sz w:val="20"/>
          <w:szCs w:val="20"/>
        </w:rPr>
        <w:t>Перед занятием студенты повторяют лексику по  темам: «Сети», «Компьютерная безопасность».</w:t>
      </w:r>
    </w:p>
    <w:p w:rsidR="006C65CE" w:rsidRPr="00EC64DC" w:rsidRDefault="006C65CE">
      <w:pPr>
        <w:tabs>
          <w:tab w:val="left" w:pos="142"/>
          <w:tab w:val="left" w:pos="284"/>
          <w:tab w:val="left" w:pos="426"/>
        </w:tabs>
        <w:ind w:left="284"/>
        <w:jc w:val="both"/>
      </w:pPr>
      <w:r w:rsidRPr="00EC64DC">
        <w:rPr>
          <w:sz w:val="20"/>
          <w:szCs w:val="20"/>
        </w:rPr>
        <w:t>Студенты работают над заданием индивидуально.</w:t>
      </w:r>
    </w:p>
    <w:p w:rsidR="006C65CE" w:rsidRPr="00EC64DC" w:rsidRDefault="006C65CE">
      <w:pPr>
        <w:tabs>
          <w:tab w:val="left" w:pos="142"/>
          <w:tab w:val="left" w:pos="284"/>
          <w:tab w:val="left" w:pos="426"/>
        </w:tabs>
        <w:ind w:left="284"/>
        <w:jc w:val="both"/>
      </w:pPr>
      <w:r w:rsidRPr="00EC64DC">
        <w:rPr>
          <w:sz w:val="20"/>
          <w:szCs w:val="20"/>
        </w:rPr>
        <w:t xml:space="preserve">Предварительно дома студенты повторяют вышеназванные темы, обращая внимание на поставленные цели. </w:t>
      </w:r>
    </w:p>
    <w:p w:rsidR="006C65CE" w:rsidRPr="00EC64DC" w:rsidRDefault="006C65CE">
      <w:pPr>
        <w:tabs>
          <w:tab w:val="left" w:pos="284"/>
          <w:tab w:val="left" w:pos="426"/>
        </w:tabs>
        <w:ind w:left="284"/>
        <w:jc w:val="both"/>
      </w:pPr>
      <w:r w:rsidRPr="00EC64DC">
        <w:rPr>
          <w:sz w:val="20"/>
          <w:szCs w:val="20"/>
        </w:rPr>
        <w:t xml:space="preserve">Объектом исследования на данном практическом занятии являются анализ вариантов </w:t>
      </w:r>
      <w:r w:rsidRPr="00EC64DC">
        <w:rPr>
          <w:bCs/>
          <w:sz w:val="20"/>
          <w:szCs w:val="20"/>
        </w:rPr>
        <w:t>выявления заражения, проверки, профилактики, защиты данных.</w:t>
      </w:r>
    </w:p>
    <w:p w:rsidR="006C65CE" w:rsidRPr="00EC64DC" w:rsidRDefault="006C65CE">
      <w:pPr>
        <w:tabs>
          <w:tab w:val="left" w:pos="142"/>
          <w:tab w:val="left" w:pos="284"/>
          <w:tab w:val="left" w:pos="426"/>
        </w:tabs>
        <w:ind w:left="284"/>
        <w:jc w:val="both"/>
      </w:pPr>
      <w:r w:rsidRPr="00EC64DC">
        <w:rPr>
          <w:sz w:val="20"/>
          <w:szCs w:val="20"/>
        </w:rPr>
        <w:t>По результатам анализа студенты отвечают на вопросы .</w:t>
      </w:r>
    </w:p>
    <w:p w:rsidR="006C65CE" w:rsidRPr="00EC64DC" w:rsidRDefault="006C65CE">
      <w:pPr>
        <w:widowControl w:val="0"/>
        <w:spacing w:before="120"/>
        <w:ind w:firstLine="284"/>
      </w:pPr>
      <w:r w:rsidRPr="00EC64DC">
        <w:rPr>
          <w:b/>
          <w:bCs/>
          <w:sz w:val="20"/>
          <w:szCs w:val="20"/>
        </w:rPr>
        <w:t xml:space="preserve">3. Методические указания к выполнению задания </w:t>
      </w:r>
    </w:p>
    <w:p w:rsidR="006C65CE" w:rsidRPr="00EC64DC" w:rsidRDefault="006C65CE">
      <w:pPr>
        <w:ind w:firstLine="284"/>
        <w:jc w:val="both"/>
      </w:pPr>
      <w:r w:rsidRPr="00EC64DC">
        <w:rPr>
          <w:i/>
          <w:sz w:val="20"/>
        </w:rPr>
        <w:t>Вопросы, связанные с принятием решений</w:t>
      </w:r>
    </w:p>
    <w:p w:rsidR="006C65CE" w:rsidRPr="00EC64DC" w:rsidRDefault="006C65CE">
      <w:pPr>
        <w:widowControl w:val="0"/>
        <w:numPr>
          <w:ilvl w:val="0"/>
          <w:numId w:val="38"/>
        </w:numPr>
        <w:tabs>
          <w:tab w:val="left" w:pos="567"/>
        </w:tabs>
        <w:autoSpaceDE w:val="0"/>
        <w:ind w:left="0" w:firstLine="284"/>
        <w:jc w:val="both"/>
      </w:pPr>
      <w:r w:rsidRPr="00EC64DC">
        <w:rPr>
          <w:sz w:val="20"/>
        </w:rPr>
        <w:t>Решения какого типа принимал студент?</w:t>
      </w:r>
    </w:p>
    <w:p w:rsidR="006C65CE" w:rsidRPr="00EC64DC" w:rsidRDefault="006C65CE">
      <w:pPr>
        <w:widowControl w:val="0"/>
        <w:numPr>
          <w:ilvl w:val="0"/>
          <w:numId w:val="38"/>
        </w:numPr>
        <w:tabs>
          <w:tab w:val="left" w:pos="567"/>
        </w:tabs>
        <w:autoSpaceDE w:val="0"/>
        <w:ind w:left="0" w:firstLine="284"/>
        <w:jc w:val="both"/>
      </w:pPr>
      <w:r w:rsidRPr="00EC64DC">
        <w:rPr>
          <w:sz w:val="20"/>
        </w:rPr>
        <w:t>Какие цели преследовались при принятии решений?</w:t>
      </w:r>
    </w:p>
    <w:p w:rsidR="006C65CE" w:rsidRPr="00EC64DC" w:rsidRDefault="006C65CE">
      <w:pPr>
        <w:widowControl w:val="0"/>
        <w:numPr>
          <w:ilvl w:val="0"/>
          <w:numId w:val="38"/>
        </w:numPr>
        <w:tabs>
          <w:tab w:val="left" w:pos="567"/>
        </w:tabs>
        <w:autoSpaceDE w:val="0"/>
        <w:ind w:left="0" w:firstLine="284"/>
        <w:jc w:val="both"/>
      </w:pPr>
      <w:r w:rsidRPr="00EC64DC">
        <w:rPr>
          <w:sz w:val="20"/>
        </w:rPr>
        <w:t>Какие критерии использовались при принятии решений?</w:t>
      </w:r>
    </w:p>
    <w:p w:rsidR="006C65CE" w:rsidRPr="00EC64DC" w:rsidRDefault="006C65CE">
      <w:pPr>
        <w:widowControl w:val="0"/>
        <w:numPr>
          <w:ilvl w:val="0"/>
          <w:numId w:val="38"/>
        </w:numPr>
        <w:tabs>
          <w:tab w:val="left" w:pos="567"/>
        </w:tabs>
        <w:autoSpaceDE w:val="0"/>
        <w:ind w:left="0" w:firstLine="284"/>
        <w:jc w:val="both"/>
      </w:pPr>
      <w:r w:rsidRPr="00EC64DC">
        <w:rPr>
          <w:rFonts w:eastAsia="Calibri"/>
          <w:sz w:val="20"/>
          <w:szCs w:val="20"/>
          <w:highlight w:val="white"/>
          <w:lang w:eastAsia="en-US"/>
        </w:rPr>
        <w:t>Как вы оцениваете полученные результаты?</w:t>
      </w:r>
    </w:p>
    <w:p w:rsidR="006C65CE" w:rsidRPr="00EC64DC" w:rsidRDefault="006C65CE">
      <w:pPr>
        <w:pStyle w:val="10"/>
        <w:numPr>
          <w:ilvl w:val="0"/>
          <w:numId w:val="0"/>
        </w:numPr>
        <w:ind w:left="360"/>
        <w:rPr>
          <w:rFonts w:eastAsia="Calibri"/>
          <w:i/>
          <w:sz w:val="20"/>
          <w:szCs w:val="20"/>
          <w:lang w:eastAsia="en-US"/>
        </w:rPr>
      </w:pPr>
    </w:p>
    <w:p w:rsidR="006C65CE" w:rsidRPr="00EC64DC" w:rsidRDefault="006C65CE">
      <w:pPr>
        <w:numPr>
          <w:ilvl w:val="0"/>
          <w:numId w:val="3"/>
        </w:numPr>
        <w:jc w:val="both"/>
      </w:pPr>
      <w:r w:rsidRPr="00EC64DC">
        <w:rPr>
          <w:b/>
          <w:iCs/>
        </w:rPr>
        <w:t>Дискуссия</w:t>
      </w:r>
    </w:p>
    <w:p w:rsidR="006C65CE" w:rsidRPr="00EC64DC" w:rsidRDefault="006C65CE">
      <w:pPr>
        <w:jc w:val="center"/>
      </w:pPr>
      <w:r w:rsidRPr="00EC64DC">
        <w:rPr>
          <w:b/>
          <w:iCs/>
          <w:sz w:val="20"/>
          <w:szCs w:val="20"/>
        </w:rPr>
        <w:t>Образец дискуссии</w:t>
      </w:r>
    </w:p>
    <w:p w:rsidR="006C65CE" w:rsidRPr="00EC64DC" w:rsidRDefault="006C65CE">
      <w:pPr>
        <w:ind w:left="284" w:hanging="284"/>
        <w:jc w:val="center"/>
      </w:pPr>
      <w:r w:rsidRPr="00EC64DC">
        <w:rPr>
          <w:b/>
          <w:sz w:val="20"/>
        </w:rPr>
        <w:t>1-2 семестр</w:t>
      </w:r>
    </w:p>
    <w:p w:rsidR="006C65CE" w:rsidRPr="00EC64DC" w:rsidRDefault="006C65CE">
      <w:pPr>
        <w:ind w:left="284" w:hanging="284"/>
        <w:jc w:val="both"/>
        <w:rPr>
          <w:lang w:val="en-US"/>
        </w:rPr>
      </w:pPr>
      <w:r w:rsidRPr="00EC64DC">
        <w:rPr>
          <w:b/>
          <w:sz w:val="20"/>
          <w:u w:val="single"/>
          <w:lang w:val="en-US"/>
        </w:rPr>
        <w:t>STUDENT A’s QUESTIONS (Do not show to Student B)</w:t>
      </w:r>
    </w:p>
    <w:p w:rsidR="006C65CE" w:rsidRPr="00EC64DC" w:rsidRDefault="006C65CE" w:rsidP="00B27CE9">
      <w:pPr>
        <w:numPr>
          <w:ilvl w:val="0"/>
          <w:numId w:val="76"/>
        </w:numPr>
        <w:ind w:left="0" w:firstLine="284"/>
        <w:jc w:val="both"/>
        <w:rPr>
          <w:lang w:val="en-US"/>
        </w:rPr>
      </w:pPr>
      <w:r w:rsidRPr="00EC64DC">
        <w:rPr>
          <w:sz w:val="20"/>
          <w:lang w:val="en-US"/>
        </w:rPr>
        <w:t>Is education at Russian schools and universities free?</w:t>
      </w:r>
    </w:p>
    <w:p w:rsidR="006C65CE" w:rsidRPr="00EC64DC" w:rsidRDefault="006C65CE" w:rsidP="00B27CE9">
      <w:pPr>
        <w:numPr>
          <w:ilvl w:val="0"/>
          <w:numId w:val="76"/>
        </w:numPr>
        <w:ind w:left="0" w:firstLine="284"/>
        <w:jc w:val="both"/>
        <w:rPr>
          <w:lang w:val="en-US"/>
        </w:rPr>
      </w:pPr>
      <w:r w:rsidRPr="00EC64DC">
        <w:rPr>
          <w:sz w:val="20"/>
          <w:lang w:val="en-US"/>
        </w:rPr>
        <w:t>Is there also a fee-paying-form of education at government universities?</w:t>
      </w:r>
    </w:p>
    <w:p w:rsidR="006C65CE" w:rsidRPr="00EC64DC" w:rsidRDefault="006C65CE" w:rsidP="00B27CE9">
      <w:pPr>
        <w:numPr>
          <w:ilvl w:val="0"/>
          <w:numId w:val="76"/>
        </w:numPr>
        <w:ind w:left="0" w:firstLine="284"/>
        <w:jc w:val="both"/>
        <w:rPr>
          <w:lang w:val="en-US"/>
        </w:rPr>
      </w:pPr>
      <w:r w:rsidRPr="00EC64DC">
        <w:rPr>
          <w:sz w:val="20"/>
          <w:lang w:val="en-US"/>
        </w:rPr>
        <w:t>What is the difference between a gymnasium and an ordinary school?</w:t>
      </w:r>
    </w:p>
    <w:p w:rsidR="006C65CE" w:rsidRPr="00EC64DC" w:rsidRDefault="006C65CE">
      <w:pPr>
        <w:ind w:left="284" w:hanging="284"/>
        <w:jc w:val="both"/>
        <w:rPr>
          <w:b/>
          <w:sz w:val="20"/>
          <w:u w:val="single"/>
          <w:lang w:val="en-US"/>
        </w:rPr>
      </w:pPr>
    </w:p>
    <w:p w:rsidR="006C65CE" w:rsidRPr="00EC64DC" w:rsidRDefault="006C65CE">
      <w:pPr>
        <w:ind w:left="284" w:hanging="284"/>
        <w:jc w:val="both"/>
        <w:rPr>
          <w:lang w:val="en-US"/>
        </w:rPr>
      </w:pPr>
      <w:r w:rsidRPr="00EC64DC">
        <w:rPr>
          <w:b/>
          <w:sz w:val="20"/>
          <w:u w:val="single"/>
          <w:lang w:val="en-US"/>
        </w:rPr>
        <w:t>STUDENT B’s QUESTIONS (Do not show to Student A)</w:t>
      </w:r>
    </w:p>
    <w:p w:rsidR="006C65CE" w:rsidRPr="00EC64DC" w:rsidRDefault="006C65CE" w:rsidP="00B27CE9">
      <w:pPr>
        <w:numPr>
          <w:ilvl w:val="0"/>
          <w:numId w:val="76"/>
        </w:numPr>
        <w:tabs>
          <w:tab w:val="left" w:pos="720"/>
        </w:tabs>
        <w:ind w:left="0" w:firstLine="284"/>
        <w:jc w:val="both"/>
        <w:rPr>
          <w:lang w:val="en-US"/>
        </w:rPr>
      </w:pPr>
      <w:r w:rsidRPr="00EC64DC">
        <w:rPr>
          <w:sz w:val="20"/>
          <w:lang w:val="en-US"/>
        </w:rPr>
        <w:t>Why is the competition so tough at government universities as compared with private ones?</w:t>
      </w:r>
    </w:p>
    <w:p w:rsidR="006C65CE" w:rsidRPr="00EC64DC" w:rsidRDefault="006C65CE" w:rsidP="00B27CE9">
      <w:pPr>
        <w:numPr>
          <w:ilvl w:val="0"/>
          <w:numId w:val="76"/>
        </w:numPr>
        <w:ind w:left="0" w:firstLine="284"/>
        <w:jc w:val="both"/>
        <w:rPr>
          <w:lang w:val="en-US"/>
        </w:rPr>
      </w:pPr>
      <w:r w:rsidRPr="00EC64DC">
        <w:rPr>
          <w:sz w:val="20"/>
          <w:lang w:val="en-US"/>
        </w:rPr>
        <w:t>Has the number of students in Russia been increasing lately?</w:t>
      </w:r>
    </w:p>
    <w:p w:rsidR="006C65CE" w:rsidRPr="00EC64DC" w:rsidRDefault="006C65CE" w:rsidP="00B27CE9">
      <w:pPr>
        <w:numPr>
          <w:ilvl w:val="0"/>
          <w:numId w:val="76"/>
        </w:numPr>
        <w:ind w:left="0" w:firstLine="284"/>
        <w:jc w:val="both"/>
        <w:rPr>
          <w:lang w:val="en-US"/>
        </w:rPr>
      </w:pPr>
      <w:r w:rsidRPr="00EC64DC">
        <w:rPr>
          <w:sz w:val="20"/>
          <w:lang w:val="en-US"/>
        </w:rPr>
        <w:t>How do students who graduate from universities find jobs?</w:t>
      </w:r>
    </w:p>
    <w:p w:rsidR="006C65CE" w:rsidRPr="00EC64DC" w:rsidRDefault="006C65CE">
      <w:pPr>
        <w:ind w:left="284"/>
        <w:jc w:val="both"/>
        <w:rPr>
          <w:rFonts w:eastAsia="Calibri"/>
          <w:b/>
          <w:i/>
          <w:sz w:val="22"/>
          <w:lang w:val="en-US" w:eastAsia="en-US"/>
        </w:rPr>
      </w:pPr>
    </w:p>
    <w:p w:rsidR="006C65CE" w:rsidRPr="00EC64DC" w:rsidRDefault="006C65CE">
      <w:pPr>
        <w:ind w:left="284"/>
        <w:jc w:val="center"/>
        <w:rPr>
          <w:lang w:val="en-US"/>
        </w:rPr>
      </w:pPr>
      <w:r w:rsidRPr="00EC64DC">
        <w:rPr>
          <w:b/>
          <w:sz w:val="22"/>
          <w:lang w:val="en-US"/>
        </w:rPr>
        <w:t xml:space="preserve">3 </w:t>
      </w:r>
      <w:r w:rsidRPr="00EC64DC">
        <w:rPr>
          <w:b/>
          <w:sz w:val="22"/>
        </w:rPr>
        <w:t>семестр</w:t>
      </w:r>
    </w:p>
    <w:p w:rsidR="006C65CE" w:rsidRPr="00EC64DC" w:rsidRDefault="006C65CE">
      <w:pPr>
        <w:ind w:left="284" w:hanging="284"/>
        <w:jc w:val="both"/>
        <w:rPr>
          <w:lang w:val="en-US"/>
        </w:rPr>
      </w:pPr>
      <w:r w:rsidRPr="00EC64DC">
        <w:rPr>
          <w:b/>
          <w:sz w:val="20"/>
          <w:u w:val="single"/>
          <w:lang w:val="en-US"/>
        </w:rPr>
        <w:t>STUDENT A’s QUESTIONS (Do not show to Student B)</w:t>
      </w:r>
    </w:p>
    <w:p w:rsidR="006C65CE" w:rsidRPr="00EC64DC" w:rsidRDefault="006C65CE">
      <w:pPr>
        <w:pStyle w:val="afb"/>
        <w:spacing w:after="0" w:line="240" w:lineRule="auto"/>
        <w:ind w:left="284"/>
        <w:jc w:val="both"/>
        <w:rPr>
          <w:lang w:val="en-US"/>
        </w:rPr>
      </w:pPr>
      <w:r w:rsidRPr="00EC64DC">
        <w:rPr>
          <w:rFonts w:ascii="Times New Roman" w:eastAsia="Times New Roman" w:hAnsi="Times New Roman" w:cs="Times New Roman"/>
          <w:sz w:val="20"/>
          <w:szCs w:val="24"/>
          <w:lang w:val="en-US" w:eastAsia="ru-RU"/>
        </w:rPr>
        <w:t>1) What are your favourite companies?</w:t>
      </w:r>
    </w:p>
    <w:p w:rsidR="006C65CE" w:rsidRPr="00EC64DC" w:rsidRDefault="006C65CE">
      <w:pPr>
        <w:pStyle w:val="afb"/>
        <w:spacing w:after="0" w:line="240" w:lineRule="auto"/>
        <w:ind w:left="284"/>
        <w:jc w:val="both"/>
        <w:rPr>
          <w:lang w:val="en-US"/>
        </w:rPr>
      </w:pPr>
      <w:r w:rsidRPr="00EC64DC">
        <w:rPr>
          <w:rFonts w:ascii="Times New Roman" w:eastAsia="Times New Roman" w:hAnsi="Times New Roman" w:cs="Times New Roman"/>
          <w:sz w:val="20"/>
          <w:szCs w:val="24"/>
          <w:lang w:val="en-US" w:eastAsia="ru-RU"/>
        </w:rPr>
        <w:t>2) Which companies do you think provide the best customer service and best products?</w:t>
      </w:r>
    </w:p>
    <w:p w:rsidR="006C65CE" w:rsidRPr="00EC64DC" w:rsidRDefault="006C65CE">
      <w:pPr>
        <w:pStyle w:val="afb"/>
        <w:spacing w:after="0" w:line="240" w:lineRule="auto"/>
        <w:ind w:left="284"/>
        <w:jc w:val="both"/>
        <w:rPr>
          <w:lang w:val="en-US"/>
        </w:rPr>
      </w:pPr>
      <w:r w:rsidRPr="00EC64DC">
        <w:rPr>
          <w:rFonts w:ascii="Times New Roman" w:eastAsia="Times New Roman" w:hAnsi="Times New Roman" w:cs="Times New Roman"/>
          <w:sz w:val="20"/>
          <w:szCs w:val="24"/>
          <w:lang w:val="en-US" w:eastAsia="ru-RU"/>
        </w:rPr>
        <w:t>3) Would you prefer to work in a large international company or a small local company? Why?</w:t>
      </w:r>
    </w:p>
    <w:p w:rsidR="006C65CE" w:rsidRPr="00EC64DC" w:rsidRDefault="006C65CE">
      <w:pPr>
        <w:ind w:left="284" w:hanging="284"/>
        <w:jc w:val="both"/>
        <w:rPr>
          <w:b/>
          <w:sz w:val="20"/>
          <w:u w:val="single"/>
          <w:lang w:val="en-US"/>
        </w:rPr>
      </w:pPr>
    </w:p>
    <w:p w:rsidR="006C65CE" w:rsidRPr="00EC64DC" w:rsidRDefault="006C65CE">
      <w:pPr>
        <w:ind w:left="284" w:hanging="284"/>
        <w:jc w:val="both"/>
        <w:rPr>
          <w:lang w:val="en-US"/>
        </w:rPr>
      </w:pPr>
      <w:r w:rsidRPr="00EC64DC">
        <w:rPr>
          <w:b/>
          <w:sz w:val="20"/>
          <w:u w:val="single"/>
          <w:lang w:val="en-US"/>
        </w:rPr>
        <w:t>STUDENT B’s QUESTIONS (Do not show to Student A)</w:t>
      </w:r>
    </w:p>
    <w:p w:rsidR="006C65CE" w:rsidRPr="00EC64DC" w:rsidRDefault="006C65CE">
      <w:pPr>
        <w:rPr>
          <w:lang w:val="en-US"/>
        </w:rPr>
      </w:pPr>
      <w:r w:rsidRPr="00EC64DC">
        <w:rPr>
          <w:sz w:val="20"/>
          <w:szCs w:val="20"/>
          <w:lang w:val="en-US"/>
        </w:rPr>
        <w:t xml:space="preserve">     1)What benefits could your career get if you worked for multicultural company?</w:t>
      </w:r>
    </w:p>
    <w:p w:rsidR="006C65CE" w:rsidRPr="00EC64DC" w:rsidRDefault="006C65CE">
      <w:pPr>
        <w:rPr>
          <w:lang w:val="en-US"/>
        </w:rPr>
      </w:pPr>
      <w:r w:rsidRPr="00EC64DC">
        <w:rPr>
          <w:sz w:val="20"/>
          <w:szCs w:val="20"/>
          <w:lang w:val="en-US"/>
        </w:rPr>
        <w:t xml:space="preserve">     2) If you have worked abroad, was it good for your career? Why? I Why not?</w:t>
      </w:r>
    </w:p>
    <w:p w:rsidR="006C65CE" w:rsidRPr="00EC64DC" w:rsidRDefault="006C65CE">
      <w:pPr>
        <w:rPr>
          <w:lang w:val="en-US"/>
        </w:rPr>
      </w:pPr>
      <w:r w:rsidRPr="00EC64DC">
        <w:rPr>
          <w:sz w:val="20"/>
          <w:szCs w:val="20"/>
          <w:lang w:val="en-US"/>
        </w:rPr>
        <w:t xml:space="preserve">     3) What things can you do to make your workplace more welcoming?</w:t>
      </w:r>
    </w:p>
    <w:p w:rsidR="006C65CE" w:rsidRPr="00EC64DC" w:rsidRDefault="006C65CE">
      <w:pPr>
        <w:rPr>
          <w:sz w:val="20"/>
          <w:szCs w:val="20"/>
          <w:lang w:val="en-US"/>
        </w:rPr>
      </w:pPr>
    </w:p>
    <w:p w:rsidR="006C65CE" w:rsidRPr="00EC64DC" w:rsidRDefault="006C65CE">
      <w:pPr>
        <w:pStyle w:val="10"/>
        <w:numPr>
          <w:ilvl w:val="0"/>
          <w:numId w:val="0"/>
        </w:numPr>
        <w:ind w:left="360" w:hanging="360"/>
        <w:rPr>
          <w:sz w:val="20"/>
          <w:szCs w:val="20"/>
          <w:lang w:val="en-US"/>
        </w:rPr>
      </w:pPr>
    </w:p>
    <w:p w:rsidR="006C65CE" w:rsidRPr="00EC64DC" w:rsidRDefault="006C65CE">
      <w:pPr>
        <w:widowControl w:val="0"/>
        <w:tabs>
          <w:tab w:val="left" w:leader="dot" w:pos="9923"/>
        </w:tabs>
        <w:autoSpaceDE w:val="0"/>
        <w:jc w:val="center"/>
        <w:rPr>
          <w:lang w:val="en-US"/>
        </w:rPr>
      </w:pPr>
      <w:r w:rsidRPr="00EC64DC">
        <w:rPr>
          <w:rFonts w:eastAsia="Calibri"/>
          <w:b/>
          <w:sz w:val="22"/>
          <w:szCs w:val="22"/>
          <w:lang w:val="en-US" w:eastAsia="en-US"/>
        </w:rPr>
        <w:t xml:space="preserve">4 </w:t>
      </w:r>
      <w:r w:rsidRPr="00EC64DC">
        <w:rPr>
          <w:rFonts w:eastAsia="Calibri"/>
          <w:b/>
          <w:sz w:val="22"/>
          <w:szCs w:val="22"/>
          <w:lang w:eastAsia="en-US"/>
        </w:rPr>
        <w:t>семестр</w:t>
      </w:r>
    </w:p>
    <w:p w:rsidR="006C65CE" w:rsidRPr="00EC64DC" w:rsidRDefault="006C65CE">
      <w:pPr>
        <w:ind w:left="284" w:hanging="284"/>
        <w:jc w:val="both"/>
        <w:rPr>
          <w:lang w:val="en-US"/>
        </w:rPr>
      </w:pPr>
      <w:r w:rsidRPr="00EC64DC">
        <w:rPr>
          <w:b/>
          <w:sz w:val="20"/>
          <w:u w:val="single"/>
          <w:lang w:val="en-US"/>
        </w:rPr>
        <w:t>STUDENT A’s QUESTIONS (Do not show to Student B)</w:t>
      </w:r>
    </w:p>
    <w:p w:rsidR="006C65CE" w:rsidRPr="00EC64DC" w:rsidRDefault="006C65CE">
      <w:pPr>
        <w:numPr>
          <w:ilvl w:val="0"/>
          <w:numId w:val="5"/>
        </w:numPr>
      </w:pPr>
      <w:r w:rsidRPr="00EC64DC">
        <w:rPr>
          <w:sz w:val="20"/>
          <w:szCs w:val="20"/>
          <w:lang w:val="en-US"/>
        </w:rPr>
        <w:t>What is the Internet?</w:t>
      </w:r>
    </w:p>
    <w:p w:rsidR="006C65CE" w:rsidRPr="00EC64DC" w:rsidRDefault="006C65CE">
      <w:pPr>
        <w:numPr>
          <w:ilvl w:val="0"/>
          <w:numId w:val="5"/>
        </w:numPr>
        <w:rPr>
          <w:lang w:val="en-US"/>
        </w:rPr>
      </w:pPr>
      <w:r w:rsidRPr="00EC64DC">
        <w:rPr>
          <w:sz w:val="20"/>
          <w:szCs w:val="20"/>
          <w:lang w:val="en-US"/>
        </w:rPr>
        <w:t>What would the world be like without the Internet?</w:t>
      </w:r>
    </w:p>
    <w:p w:rsidR="006C65CE" w:rsidRPr="00EC64DC" w:rsidRDefault="006C65CE">
      <w:pPr>
        <w:numPr>
          <w:ilvl w:val="0"/>
          <w:numId w:val="5"/>
        </w:numPr>
        <w:rPr>
          <w:lang w:val="en-US"/>
        </w:rPr>
      </w:pPr>
      <w:r w:rsidRPr="00EC64DC">
        <w:rPr>
          <w:sz w:val="20"/>
          <w:szCs w:val="20"/>
          <w:lang w:val="en-US"/>
        </w:rPr>
        <w:t>Could you live without the Internet?</w:t>
      </w:r>
    </w:p>
    <w:p w:rsidR="006C65CE" w:rsidRPr="00EC64DC" w:rsidRDefault="006C65CE">
      <w:pPr>
        <w:numPr>
          <w:ilvl w:val="0"/>
          <w:numId w:val="5"/>
        </w:numPr>
        <w:rPr>
          <w:lang w:val="en-US"/>
        </w:rPr>
      </w:pPr>
      <w:r w:rsidRPr="00EC64DC">
        <w:rPr>
          <w:sz w:val="20"/>
          <w:szCs w:val="20"/>
          <w:lang w:val="en-US"/>
        </w:rPr>
        <w:t>What kind of technology will replace the Internet?</w:t>
      </w:r>
    </w:p>
    <w:p w:rsidR="006C65CE" w:rsidRPr="00EC64DC" w:rsidRDefault="006C65CE">
      <w:pPr>
        <w:numPr>
          <w:ilvl w:val="0"/>
          <w:numId w:val="5"/>
        </w:numPr>
        <w:rPr>
          <w:lang w:val="en-US"/>
        </w:rPr>
      </w:pPr>
      <w:r w:rsidRPr="00EC64DC">
        <w:rPr>
          <w:sz w:val="20"/>
          <w:szCs w:val="20"/>
          <w:lang w:val="en-US"/>
        </w:rPr>
        <w:t>What annoys you about the Internet?</w:t>
      </w:r>
    </w:p>
    <w:p w:rsidR="006C65CE" w:rsidRPr="00EC64DC" w:rsidRDefault="006C65CE">
      <w:pPr>
        <w:numPr>
          <w:ilvl w:val="0"/>
          <w:numId w:val="5"/>
        </w:numPr>
        <w:rPr>
          <w:lang w:val="en-US"/>
        </w:rPr>
      </w:pPr>
      <w:r w:rsidRPr="00EC64DC">
        <w:rPr>
          <w:sz w:val="20"/>
          <w:szCs w:val="20"/>
          <w:lang w:val="en-US"/>
        </w:rPr>
        <w:t>Are you addicted to the Internet?</w:t>
      </w:r>
    </w:p>
    <w:p w:rsidR="006C65CE" w:rsidRPr="00EC64DC" w:rsidRDefault="006C65CE">
      <w:pPr>
        <w:numPr>
          <w:ilvl w:val="0"/>
          <w:numId w:val="5"/>
        </w:numPr>
        <w:spacing w:after="200"/>
        <w:contextualSpacing/>
        <w:jc w:val="both"/>
        <w:rPr>
          <w:lang w:val="en-US"/>
        </w:rPr>
      </w:pPr>
      <w:r w:rsidRPr="00EC64DC">
        <w:rPr>
          <w:sz w:val="20"/>
          <w:szCs w:val="20"/>
          <w:lang w:val="en-US"/>
        </w:rPr>
        <w:t>Do you think fingerprints or retina scans are better than ID cards?</w:t>
      </w:r>
    </w:p>
    <w:p w:rsidR="006C65CE" w:rsidRPr="00EC64DC" w:rsidRDefault="006C65CE">
      <w:pPr>
        <w:ind w:left="720"/>
        <w:jc w:val="both"/>
        <w:rPr>
          <w:b/>
          <w:sz w:val="20"/>
          <w:szCs w:val="22"/>
          <w:u w:val="single"/>
          <w:lang w:val="en-US"/>
        </w:rPr>
      </w:pPr>
    </w:p>
    <w:p w:rsidR="006C65CE" w:rsidRPr="00EC64DC" w:rsidRDefault="006C65CE">
      <w:pPr>
        <w:jc w:val="both"/>
        <w:rPr>
          <w:lang w:val="en-US"/>
        </w:rPr>
      </w:pPr>
      <w:r w:rsidRPr="00EC64DC">
        <w:rPr>
          <w:b/>
          <w:sz w:val="20"/>
          <w:u w:val="single"/>
          <w:lang w:val="en-US"/>
        </w:rPr>
        <w:t>STUDENT A’s QUESTIONS (Do not show to Student B)</w:t>
      </w:r>
    </w:p>
    <w:p w:rsidR="006C65CE" w:rsidRPr="00EC64DC" w:rsidRDefault="006C65CE">
      <w:pPr>
        <w:numPr>
          <w:ilvl w:val="0"/>
          <w:numId w:val="32"/>
        </w:numPr>
        <w:ind w:left="113" w:firstLine="340"/>
        <w:rPr>
          <w:lang w:val="en-US"/>
        </w:rPr>
      </w:pPr>
      <w:r w:rsidRPr="00EC64DC">
        <w:rPr>
          <w:sz w:val="20"/>
          <w:szCs w:val="20"/>
          <w:lang w:val="en-US"/>
        </w:rPr>
        <w:t>How does the Internet work?</w:t>
      </w:r>
    </w:p>
    <w:p w:rsidR="006C65CE" w:rsidRPr="00EC64DC" w:rsidRDefault="006C65CE">
      <w:pPr>
        <w:numPr>
          <w:ilvl w:val="0"/>
          <w:numId w:val="32"/>
        </w:numPr>
        <w:ind w:left="113" w:firstLine="340"/>
        <w:rPr>
          <w:lang w:val="en-US"/>
        </w:rPr>
      </w:pPr>
      <w:r w:rsidRPr="00EC64DC">
        <w:rPr>
          <w:sz w:val="20"/>
          <w:szCs w:val="20"/>
          <w:lang w:val="en-US"/>
        </w:rPr>
        <w:t>How has the Internet changed the world?</w:t>
      </w:r>
    </w:p>
    <w:p w:rsidR="006C65CE" w:rsidRPr="00EC64DC" w:rsidRDefault="006C65CE">
      <w:pPr>
        <w:numPr>
          <w:ilvl w:val="0"/>
          <w:numId w:val="32"/>
        </w:numPr>
        <w:ind w:left="113" w:firstLine="340"/>
        <w:rPr>
          <w:lang w:val="en-US"/>
        </w:rPr>
      </w:pPr>
      <w:r w:rsidRPr="00EC64DC">
        <w:rPr>
          <w:sz w:val="20"/>
          <w:szCs w:val="20"/>
          <w:lang w:val="en-US"/>
        </w:rPr>
        <w:t>What’s the best thing about the Internet?</w:t>
      </w:r>
    </w:p>
    <w:p w:rsidR="006C65CE" w:rsidRPr="00EC64DC" w:rsidRDefault="006C65CE">
      <w:pPr>
        <w:numPr>
          <w:ilvl w:val="0"/>
          <w:numId w:val="32"/>
        </w:numPr>
        <w:ind w:left="113" w:firstLine="340"/>
        <w:rPr>
          <w:lang w:val="en-US"/>
        </w:rPr>
      </w:pPr>
      <w:r w:rsidRPr="00EC64DC">
        <w:rPr>
          <w:sz w:val="20"/>
          <w:szCs w:val="20"/>
          <w:lang w:val="en-US"/>
        </w:rPr>
        <w:t>Could the Internet have a better name?</w:t>
      </w:r>
    </w:p>
    <w:p w:rsidR="006C65CE" w:rsidRPr="00EC64DC" w:rsidRDefault="006C65CE">
      <w:pPr>
        <w:numPr>
          <w:ilvl w:val="0"/>
          <w:numId w:val="32"/>
        </w:numPr>
        <w:ind w:left="113" w:firstLine="340"/>
        <w:rPr>
          <w:lang w:val="en-US"/>
        </w:rPr>
      </w:pPr>
      <w:r w:rsidRPr="00EC64DC">
        <w:rPr>
          <w:sz w:val="20"/>
          <w:szCs w:val="20"/>
          <w:lang w:val="en-US"/>
        </w:rPr>
        <w:t>What does the Internet need more of?</w:t>
      </w:r>
    </w:p>
    <w:p w:rsidR="006C65CE" w:rsidRPr="00EC64DC" w:rsidRDefault="006C65CE">
      <w:pPr>
        <w:numPr>
          <w:ilvl w:val="0"/>
          <w:numId w:val="32"/>
        </w:numPr>
        <w:ind w:left="113" w:firstLine="340"/>
        <w:rPr>
          <w:lang w:val="en-US"/>
        </w:rPr>
      </w:pPr>
      <w:r w:rsidRPr="00EC64DC">
        <w:rPr>
          <w:sz w:val="20"/>
          <w:szCs w:val="20"/>
          <w:lang w:val="en-US"/>
        </w:rPr>
        <w:t>What is your favourite Internet site?</w:t>
      </w:r>
    </w:p>
    <w:p w:rsidR="006C65CE" w:rsidRPr="00EC64DC" w:rsidRDefault="006C65CE">
      <w:pPr>
        <w:numPr>
          <w:ilvl w:val="0"/>
          <w:numId w:val="32"/>
        </w:numPr>
        <w:spacing w:after="200"/>
        <w:ind w:left="113" w:firstLine="340"/>
        <w:contextualSpacing/>
        <w:jc w:val="both"/>
        <w:rPr>
          <w:lang w:val="en-US"/>
        </w:rPr>
      </w:pPr>
      <w:r w:rsidRPr="00EC64DC">
        <w:rPr>
          <w:sz w:val="20"/>
          <w:szCs w:val="20"/>
          <w:lang w:val="en-US" w:eastAsia="en-US"/>
        </w:rPr>
        <w:t>Do you think people will prefer to live their lives on the Internet instead of real life?</w:t>
      </w:r>
    </w:p>
    <w:p w:rsidR="006C65CE" w:rsidRPr="00EC64DC" w:rsidRDefault="006C65CE">
      <w:pPr>
        <w:numPr>
          <w:ilvl w:val="0"/>
          <w:numId w:val="3"/>
        </w:numPr>
      </w:pPr>
      <w:r w:rsidRPr="00EC64DC">
        <w:rPr>
          <w:b/>
          <w:bCs/>
        </w:rPr>
        <w:t>Полемика</w:t>
      </w:r>
    </w:p>
    <w:p w:rsidR="006C65CE" w:rsidRPr="00EC64DC" w:rsidRDefault="006C65CE">
      <w:pPr>
        <w:rPr>
          <w:b/>
          <w:bCs/>
        </w:rPr>
      </w:pPr>
    </w:p>
    <w:p w:rsidR="006C65CE" w:rsidRPr="00EC64DC" w:rsidRDefault="006C65CE">
      <w:pPr>
        <w:pStyle w:val="Default"/>
        <w:jc w:val="center"/>
        <w:rPr>
          <w:color w:val="auto"/>
        </w:rPr>
      </w:pPr>
      <w:r w:rsidRPr="00EC64DC">
        <w:rPr>
          <w:b/>
          <w:bCs/>
          <w:color w:val="auto"/>
          <w:sz w:val="20"/>
          <w:szCs w:val="22"/>
        </w:rPr>
        <w:t>Образец полемики</w:t>
      </w:r>
    </w:p>
    <w:p w:rsidR="006C65CE" w:rsidRPr="00EC64DC" w:rsidRDefault="006C65CE">
      <w:pPr>
        <w:pStyle w:val="Default"/>
        <w:jc w:val="center"/>
        <w:rPr>
          <w:color w:val="auto"/>
        </w:rPr>
      </w:pPr>
      <w:r w:rsidRPr="00EC64DC">
        <w:rPr>
          <w:b/>
          <w:bCs/>
          <w:color w:val="auto"/>
          <w:sz w:val="20"/>
          <w:szCs w:val="22"/>
        </w:rPr>
        <w:t>1-2 семестр</w:t>
      </w:r>
    </w:p>
    <w:p w:rsidR="006C65CE" w:rsidRPr="00EC64DC" w:rsidRDefault="006C65CE">
      <w:pPr>
        <w:pStyle w:val="Default"/>
        <w:jc w:val="center"/>
        <w:rPr>
          <w:b/>
          <w:bCs/>
          <w:color w:val="auto"/>
          <w:sz w:val="20"/>
          <w:szCs w:val="22"/>
        </w:rPr>
      </w:pPr>
    </w:p>
    <w:p w:rsidR="006C65CE" w:rsidRPr="00EC64DC" w:rsidRDefault="006C65CE">
      <w:pPr>
        <w:pStyle w:val="Default"/>
        <w:rPr>
          <w:color w:val="auto"/>
        </w:rPr>
      </w:pPr>
      <w:r w:rsidRPr="00EC64DC">
        <w:rPr>
          <w:bCs/>
          <w:color w:val="auto"/>
          <w:sz w:val="20"/>
          <w:szCs w:val="22"/>
        </w:rPr>
        <w:t xml:space="preserve">Тема: Дом, жилищные условия </w:t>
      </w:r>
    </w:p>
    <w:p w:rsidR="006C65CE" w:rsidRPr="00EC64DC" w:rsidRDefault="006C65CE">
      <w:pPr>
        <w:pStyle w:val="Default"/>
        <w:jc w:val="center"/>
        <w:rPr>
          <w:color w:val="auto"/>
          <w:lang w:val="en-US"/>
        </w:rPr>
      </w:pPr>
      <w:r w:rsidRPr="00EC64DC">
        <w:rPr>
          <w:b/>
          <w:bCs/>
          <w:color w:val="auto"/>
          <w:sz w:val="20"/>
          <w:szCs w:val="22"/>
          <w:lang w:val="en-US"/>
        </w:rPr>
        <w:t>It is a Good Thing to Live in a Modern City</w:t>
      </w:r>
    </w:p>
    <w:p w:rsidR="006C65CE" w:rsidRPr="00EC64DC" w:rsidRDefault="006C65CE">
      <w:pPr>
        <w:pStyle w:val="Default"/>
        <w:rPr>
          <w:color w:val="auto"/>
          <w:lang w:val="en-US"/>
        </w:rPr>
      </w:pPr>
      <w:r w:rsidRPr="00EC64DC">
        <w:rPr>
          <w:color w:val="auto"/>
          <w:sz w:val="20"/>
          <w:szCs w:val="22"/>
          <w:lang w:val="en-US"/>
        </w:rPr>
        <w:t xml:space="preserve">Everything always has two sides: the front side and the back side, or the positive and negative one. And so does living in a city or living in a countryside. While people living in a city enjoy job opportunities and convenient services of trade, health and entertainment, people living in the countryside gain a better living environment. </w:t>
      </w:r>
    </w:p>
    <w:p w:rsidR="006C65CE" w:rsidRPr="00EC64DC" w:rsidRDefault="006C65CE">
      <w:pPr>
        <w:pStyle w:val="Default"/>
        <w:rPr>
          <w:color w:val="auto"/>
          <w:lang w:val="en-US"/>
        </w:rPr>
      </w:pPr>
      <w:r w:rsidRPr="00EC64DC">
        <w:rPr>
          <w:i/>
          <w:iCs/>
          <w:color w:val="auto"/>
          <w:sz w:val="20"/>
          <w:szCs w:val="22"/>
          <w:u w:val="single"/>
          <w:lang w:val="en-US"/>
        </w:rPr>
        <w:t xml:space="preserve">Points for </w:t>
      </w:r>
    </w:p>
    <w:p w:rsidR="006C65CE" w:rsidRPr="00EC64DC" w:rsidRDefault="006C65CE">
      <w:pPr>
        <w:pStyle w:val="Default"/>
        <w:rPr>
          <w:color w:val="auto"/>
          <w:lang w:val="en-US"/>
        </w:rPr>
      </w:pPr>
      <w:r w:rsidRPr="00EC64DC">
        <w:rPr>
          <w:bCs/>
          <w:iCs/>
          <w:color w:val="auto"/>
          <w:sz w:val="20"/>
          <w:szCs w:val="22"/>
          <w:lang w:val="en-US"/>
        </w:rPr>
        <w:t xml:space="preserve">Most people love cities and many are flocking there from the country. </w:t>
      </w:r>
    </w:p>
    <w:p w:rsidR="006C65CE" w:rsidRPr="00EC64DC" w:rsidRDefault="006C65CE">
      <w:pPr>
        <w:pStyle w:val="Default"/>
        <w:rPr>
          <w:color w:val="auto"/>
          <w:lang w:val="en-US"/>
        </w:rPr>
      </w:pPr>
      <w:r w:rsidRPr="00EC64DC">
        <w:rPr>
          <w:bCs/>
          <w:iCs/>
          <w:color w:val="auto"/>
          <w:sz w:val="20"/>
          <w:szCs w:val="22"/>
          <w:lang w:val="en-US"/>
        </w:rPr>
        <w:t xml:space="preserve">Modern man is too sophisticated for simple country pleasures. </w:t>
      </w:r>
    </w:p>
    <w:p w:rsidR="006C65CE" w:rsidRPr="00EC64DC" w:rsidRDefault="006C65CE">
      <w:pPr>
        <w:pStyle w:val="Default"/>
        <w:rPr>
          <w:color w:val="auto"/>
          <w:lang w:val="en-US"/>
        </w:rPr>
      </w:pPr>
      <w:r w:rsidRPr="00EC64DC">
        <w:rPr>
          <w:bCs/>
          <w:iCs/>
          <w:color w:val="auto"/>
          <w:sz w:val="20"/>
          <w:szCs w:val="22"/>
          <w:lang w:val="en-US"/>
        </w:rPr>
        <w:t xml:space="preserve">It is enough to visit the countryside on weekends. </w:t>
      </w:r>
    </w:p>
    <w:p w:rsidR="006C65CE" w:rsidRPr="00EC64DC" w:rsidRDefault="006C65CE">
      <w:pPr>
        <w:pStyle w:val="Default"/>
        <w:rPr>
          <w:color w:val="auto"/>
          <w:lang w:val="en-US"/>
        </w:rPr>
      </w:pPr>
      <w:r w:rsidRPr="00EC64DC">
        <w:rPr>
          <w:bCs/>
          <w:iCs/>
          <w:color w:val="auto"/>
          <w:sz w:val="20"/>
          <w:szCs w:val="22"/>
          <w:lang w:val="en-US"/>
        </w:rPr>
        <w:t xml:space="preserve">Commuting does not affect those who live in cities; it is only a small inconvenience. </w:t>
      </w:r>
    </w:p>
    <w:p w:rsidR="006C65CE" w:rsidRPr="00EC64DC" w:rsidRDefault="006C65CE">
      <w:pPr>
        <w:pStyle w:val="Default"/>
        <w:rPr>
          <w:color w:val="auto"/>
          <w:lang w:val="en-US"/>
        </w:rPr>
      </w:pPr>
      <w:r w:rsidRPr="00EC64DC">
        <w:rPr>
          <w:bCs/>
          <w:iCs/>
          <w:color w:val="auto"/>
          <w:sz w:val="20"/>
          <w:szCs w:val="22"/>
          <w:lang w:val="en-US"/>
        </w:rPr>
        <w:t xml:space="preserve">Getting to work by bike is healthy. </w:t>
      </w:r>
    </w:p>
    <w:p w:rsidR="006C65CE" w:rsidRPr="00EC64DC" w:rsidRDefault="006C65CE">
      <w:pPr>
        <w:pStyle w:val="Default"/>
        <w:rPr>
          <w:color w:val="auto"/>
          <w:lang w:val="en-US"/>
        </w:rPr>
      </w:pPr>
      <w:r w:rsidRPr="00EC64DC">
        <w:rPr>
          <w:bCs/>
          <w:iCs/>
          <w:color w:val="auto"/>
          <w:sz w:val="20"/>
          <w:szCs w:val="22"/>
          <w:lang w:val="en-US"/>
        </w:rPr>
        <w:t xml:space="preserve">People easily adapt themselves to city life; noise, traffic, etc. are hardly noticed. </w:t>
      </w:r>
    </w:p>
    <w:p w:rsidR="006C65CE" w:rsidRPr="00EC64DC" w:rsidRDefault="006C65CE">
      <w:pPr>
        <w:pStyle w:val="Default"/>
        <w:rPr>
          <w:color w:val="auto"/>
          <w:lang w:val="en-US"/>
        </w:rPr>
      </w:pPr>
      <w:r w:rsidRPr="00EC64DC">
        <w:rPr>
          <w:bCs/>
          <w:iCs/>
          <w:color w:val="auto"/>
          <w:sz w:val="20"/>
          <w:szCs w:val="22"/>
          <w:lang w:val="en-US"/>
        </w:rPr>
        <w:t xml:space="preserve">Only a small minority of city-dwellers are involved in crime and violence. </w:t>
      </w:r>
    </w:p>
    <w:p w:rsidR="006C65CE" w:rsidRPr="00EC64DC" w:rsidRDefault="006C65CE">
      <w:pPr>
        <w:pStyle w:val="Default"/>
        <w:rPr>
          <w:color w:val="auto"/>
          <w:lang w:val="en-US"/>
        </w:rPr>
      </w:pPr>
      <w:r w:rsidRPr="00EC64DC">
        <w:rPr>
          <w:bCs/>
          <w:iCs/>
          <w:color w:val="auto"/>
          <w:sz w:val="20"/>
          <w:szCs w:val="22"/>
          <w:lang w:val="en-US"/>
        </w:rPr>
        <w:t xml:space="preserve">There are many reasons why city life is preferable: there are more places for entertainment. </w:t>
      </w:r>
    </w:p>
    <w:p w:rsidR="006C65CE" w:rsidRPr="00EC64DC" w:rsidRDefault="006C65CE">
      <w:pPr>
        <w:pStyle w:val="Default"/>
        <w:rPr>
          <w:color w:val="auto"/>
          <w:lang w:val="en-US"/>
        </w:rPr>
      </w:pPr>
      <w:r w:rsidRPr="00EC64DC">
        <w:rPr>
          <w:bCs/>
          <w:iCs/>
          <w:color w:val="auto"/>
          <w:sz w:val="20"/>
          <w:szCs w:val="22"/>
          <w:lang w:val="en-US"/>
        </w:rPr>
        <w:t xml:space="preserve">Life is never dull; there is always something to do. </w:t>
      </w:r>
    </w:p>
    <w:p w:rsidR="006C65CE" w:rsidRPr="00EC64DC" w:rsidRDefault="006C65CE">
      <w:pPr>
        <w:pStyle w:val="Default"/>
        <w:rPr>
          <w:color w:val="auto"/>
          <w:lang w:val="en-US"/>
        </w:rPr>
      </w:pPr>
      <w:r w:rsidRPr="00EC64DC">
        <w:rPr>
          <w:bCs/>
          <w:iCs/>
          <w:color w:val="auto"/>
          <w:sz w:val="20"/>
          <w:szCs w:val="22"/>
          <w:lang w:val="en-US"/>
        </w:rPr>
        <w:t xml:space="preserve">There are better schools and services in big cities. </w:t>
      </w:r>
    </w:p>
    <w:p w:rsidR="006C65CE" w:rsidRPr="00EC64DC" w:rsidRDefault="006C65CE">
      <w:pPr>
        <w:pStyle w:val="Default"/>
        <w:rPr>
          <w:color w:val="auto"/>
          <w:lang w:val="en-US"/>
        </w:rPr>
      </w:pPr>
      <w:r w:rsidRPr="00EC64DC">
        <w:rPr>
          <w:bCs/>
          <w:iCs/>
          <w:color w:val="auto"/>
          <w:sz w:val="20"/>
          <w:szCs w:val="22"/>
          <w:lang w:val="en-US"/>
        </w:rPr>
        <w:t xml:space="preserve">There are more chances for employment. </w:t>
      </w:r>
    </w:p>
    <w:p w:rsidR="006C65CE" w:rsidRPr="00EC64DC" w:rsidRDefault="006C65CE">
      <w:pPr>
        <w:pStyle w:val="Default"/>
        <w:rPr>
          <w:color w:val="auto"/>
          <w:lang w:val="en-US"/>
        </w:rPr>
      </w:pPr>
      <w:r w:rsidRPr="00EC64DC">
        <w:rPr>
          <w:bCs/>
          <w:iCs/>
          <w:color w:val="auto"/>
          <w:sz w:val="20"/>
          <w:szCs w:val="22"/>
          <w:lang w:val="en-US"/>
        </w:rPr>
        <w:t xml:space="preserve">There is a greater range of jobs and the pay is higher. </w:t>
      </w:r>
    </w:p>
    <w:p w:rsidR="006C65CE" w:rsidRPr="00EC64DC" w:rsidRDefault="006C65CE">
      <w:pPr>
        <w:pStyle w:val="Default"/>
        <w:rPr>
          <w:color w:val="auto"/>
          <w:lang w:val="en-US"/>
        </w:rPr>
      </w:pPr>
      <w:r w:rsidRPr="00EC64DC">
        <w:rPr>
          <w:bCs/>
          <w:iCs/>
          <w:color w:val="auto"/>
          <w:sz w:val="20"/>
          <w:szCs w:val="22"/>
          <w:lang w:val="en-US"/>
        </w:rPr>
        <w:t xml:space="preserve">There is more opportunity to succeed in life. </w:t>
      </w:r>
    </w:p>
    <w:p w:rsidR="006C65CE" w:rsidRPr="00EC64DC" w:rsidRDefault="006C65CE">
      <w:pPr>
        <w:pStyle w:val="Default"/>
        <w:rPr>
          <w:color w:val="auto"/>
          <w:lang w:val="en-US"/>
        </w:rPr>
      </w:pPr>
      <w:r w:rsidRPr="00EC64DC">
        <w:rPr>
          <w:bCs/>
          <w:iCs/>
          <w:color w:val="auto"/>
          <w:sz w:val="20"/>
          <w:szCs w:val="22"/>
          <w:lang w:val="en-US"/>
        </w:rPr>
        <w:t xml:space="preserve">It is easier to earn more money. </w:t>
      </w:r>
    </w:p>
    <w:p w:rsidR="006C65CE" w:rsidRPr="00EC64DC" w:rsidRDefault="006C65CE">
      <w:pPr>
        <w:pStyle w:val="Default"/>
        <w:rPr>
          <w:color w:val="auto"/>
          <w:lang w:val="en-US"/>
        </w:rPr>
      </w:pPr>
      <w:r w:rsidRPr="00EC64DC">
        <w:rPr>
          <w:bCs/>
          <w:iCs/>
          <w:color w:val="auto"/>
          <w:sz w:val="20"/>
          <w:szCs w:val="22"/>
          <w:lang w:val="en-US"/>
        </w:rPr>
        <w:t xml:space="preserve">The educational level is higher; it is a better place for children. </w:t>
      </w:r>
    </w:p>
    <w:p w:rsidR="006C65CE" w:rsidRPr="00EC64DC" w:rsidRDefault="006C65CE">
      <w:pPr>
        <w:pStyle w:val="Default"/>
        <w:rPr>
          <w:color w:val="auto"/>
          <w:lang w:val="en-US"/>
        </w:rPr>
      </w:pPr>
      <w:r w:rsidRPr="00EC64DC">
        <w:rPr>
          <w:bCs/>
          <w:iCs/>
          <w:color w:val="auto"/>
          <w:sz w:val="20"/>
          <w:szCs w:val="22"/>
          <w:lang w:val="en-US"/>
        </w:rPr>
        <w:t xml:space="preserve">The teachers in the schools are better. </w:t>
      </w:r>
    </w:p>
    <w:p w:rsidR="006C65CE" w:rsidRPr="00EC64DC" w:rsidRDefault="006C65CE">
      <w:pPr>
        <w:pStyle w:val="Default"/>
        <w:rPr>
          <w:color w:val="auto"/>
          <w:lang w:val="en-US"/>
        </w:rPr>
      </w:pPr>
      <w:r w:rsidRPr="00EC64DC">
        <w:rPr>
          <w:bCs/>
          <w:iCs/>
          <w:color w:val="auto"/>
          <w:sz w:val="20"/>
          <w:szCs w:val="22"/>
          <w:lang w:val="en-US"/>
        </w:rPr>
        <w:t xml:space="preserve">There is more choice of schools. </w:t>
      </w:r>
    </w:p>
    <w:p w:rsidR="006C65CE" w:rsidRPr="00EC64DC" w:rsidRDefault="006C65CE">
      <w:pPr>
        <w:pStyle w:val="Default"/>
        <w:rPr>
          <w:color w:val="auto"/>
          <w:lang w:val="en-US"/>
        </w:rPr>
      </w:pPr>
      <w:r w:rsidRPr="00EC64DC">
        <w:rPr>
          <w:bCs/>
          <w:iCs/>
          <w:color w:val="auto"/>
          <w:sz w:val="20"/>
          <w:szCs w:val="22"/>
          <w:lang w:val="en-US"/>
        </w:rPr>
        <w:t xml:space="preserve">The shopping has a wider variety and prices are better. </w:t>
      </w:r>
    </w:p>
    <w:p w:rsidR="006C65CE" w:rsidRPr="00EC64DC" w:rsidRDefault="006C65CE">
      <w:pPr>
        <w:pStyle w:val="Default"/>
        <w:rPr>
          <w:color w:val="auto"/>
          <w:lang w:val="en-US"/>
        </w:rPr>
      </w:pPr>
      <w:r w:rsidRPr="00EC64DC">
        <w:rPr>
          <w:i/>
          <w:iCs/>
          <w:color w:val="auto"/>
          <w:sz w:val="20"/>
          <w:szCs w:val="22"/>
          <w:u w:val="single"/>
          <w:lang w:val="en-US"/>
        </w:rPr>
        <w:t xml:space="preserve">Points against </w:t>
      </w:r>
    </w:p>
    <w:p w:rsidR="006C65CE" w:rsidRPr="00EC64DC" w:rsidRDefault="006C65CE">
      <w:pPr>
        <w:pStyle w:val="Default"/>
        <w:rPr>
          <w:color w:val="auto"/>
          <w:lang w:val="en-US"/>
        </w:rPr>
      </w:pPr>
      <w:r w:rsidRPr="00EC64DC">
        <w:rPr>
          <w:bCs/>
          <w:iCs/>
          <w:color w:val="auto"/>
          <w:sz w:val="20"/>
          <w:szCs w:val="22"/>
          <w:lang w:val="en-US"/>
        </w:rPr>
        <w:t xml:space="preserve">Trains are packed; streets are crowded; busses are full. There are bus queues and traffic jams everywhere. </w:t>
      </w:r>
    </w:p>
    <w:p w:rsidR="006C65CE" w:rsidRPr="00EC64DC" w:rsidRDefault="006C65CE">
      <w:pPr>
        <w:pStyle w:val="Default"/>
        <w:rPr>
          <w:color w:val="auto"/>
          <w:lang w:val="en-US"/>
        </w:rPr>
      </w:pPr>
      <w:r w:rsidRPr="00EC64DC">
        <w:rPr>
          <w:bCs/>
          <w:iCs/>
          <w:color w:val="auto"/>
          <w:sz w:val="20"/>
          <w:szCs w:val="22"/>
          <w:lang w:val="en-US"/>
        </w:rPr>
        <w:t xml:space="preserve">Commuting stretches man's resources to the utmost. </w:t>
      </w:r>
    </w:p>
    <w:p w:rsidR="006C65CE" w:rsidRPr="00EC64DC" w:rsidRDefault="006C65CE">
      <w:pPr>
        <w:pStyle w:val="Default"/>
        <w:rPr>
          <w:color w:val="auto"/>
          <w:lang w:val="en-US"/>
        </w:rPr>
      </w:pPr>
      <w:r w:rsidRPr="00EC64DC">
        <w:rPr>
          <w:bCs/>
          <w:iCs/>
          <w:color w:val="auto"/>
          <w:sz w:val="20"/>
          <w:szCs w:val="22"/>
          <w:lang w:val="en-US"/>
        </w:rPr>
        <w:t xml:space="preserve">City-dwellers adopt a wholly unnatural way of life. They lose touch with the land and the rhythm of nature. </w:t>
      </w:r>
    </w:p>
    <w:p w:rsidR="006C65CE" w:rsidRPr="00EC64DC" w:rsidRDefault="006C65CE">
      <w:pPr>
        <w:pStyle w:val="Default"/>
        <w:rPr>
          <w:color w:val="auto"/>
          <w:lang w:val="en-US"/>
        </w:rPr>
      </w:pPr>
      <w:r w:rsidRPr="00EC64DC">
        <w:rPr>
          <w:bCs/>
          <w:iCs/>
          <w:color w:val="auto"/>
          <w:sz w:val="20"/>
          <w:szCs w:val="22"/>
          <w:lang w:val="en-US"/>
        </w:rPr>
        <w:t xml:space="preserve">City-dwellers are barely conscious of seasons. Flowers, leaves, the changes of seasons become irrelevant in their lives. </w:t>
      </w:r>
    </w:p>
    <w:p w:rsidR="006C65CE" w:rsidRPr="00EC64DC" w:rsidRDefault="006C65CE">
      <w:pPr>
        <w:pStyle w:val="Default"/>
        <w:rPr>
          <w:color w:val="auto"/>
          <w:lang w:val="en-US"/>
        </w:rPr>
      </w:pPr>
      <w:r w:rsidRPr="00EC64DC">
        <w:rPr>
          <w:bCs/>
          <w:iCs/>
          <w:color w:val="auto"/>
          <w:sz w:val="20"/>
          <w:szCs w:val="22"/>
          <w:lang w:val="en-US"/>
        </w:rPr>
        <w:t xml:space="preserve">Distinction between day and night is lost. There is always noise and traffic, everywhere. </w:t>
      </w:r>
    </w:p>
    <w:p w:rsidR="006C65CE" w:rsidRPr="00EC64DC" w:rsidRDefault="006C65CE">
      <w:pPr>
        <w:pStyle w:val="Default"/>
        <w:rPr>
          <w:color w:val="auto"/>
          <w:lang w:val="en-US"/>
        </w:rPr>
      </w:pPr>
      <w:r w:rsidRPr="00EC64DC">
        <w:rPr>
          <w:bCs/>
          <w:iCs/>
          <w:color w:val="auto"/>
          <w:sz w:val="20"/>
          <w:szCs w:val="22"/>
          <w:lang w:val="en-US"/>
        </w:rPr>
        <w:t xml:space="preserve">Rents are high; buying a house of your own for average people is impossible. </w:t>
      </w:r>
    </w:p>
    <w:p w:rsidR="006C65CE" w:rsidRPr="00EC64DC" w:rsidRDefault="006C65CE">
      <w:pPr>
        <w:pStyle w:val="Default"/>
        <w:rPr>
          <w:color w:val="auto"/>
          <w:lang w:val="en-US"/>
        </w:rPr>
      </w:pPr>
      <w:r w:rsidRPr="00EC64DC">
        <w:rPr>
          <w:bCs/>
          <w:iCs/>
          <w:color w:val="auto"/>
          <w:sz w:val="20"/>
          <w:szCs w:val="22"/>
          <w:lang w:val="en-US"/>
        </w:rPr>
        <w:t xml:space="preserve">The cost of living is higher in big cities. </w:t>
      </w:r>
    </w:p>
    <w:p w:rsidR="006C65CE" w:rsidRPr="00EC64DC" w:rsidRDefault="006C65CE">
      <w:pPr>
        <w:pStyle w:val="Default"/>
        <w:rPr>
          <w:color w:val="auto"/>
          <w:lang w:val="en-US"/>
        </w:rPr>
      </w:pPr>
      <w:r w:rsidRPr="00EC64DC">
        <w:rPr>
          <w:bCs/>
          <w:iCs/>
          <w:color w:val="auto"/>
          <w:sz w:val="20"/>
          <w:szCs w:val="22"/>
          <w:lang w:val="en-US"/>
        </w:rPr>
        <w:t xml:space="preserve">Cities breed crime and violence; houses are often burgled; bicycles and motorcycles are stolen. </w:t>
      </w:r>
    </w:p>
    <w:p w:rsidR="006C65CE" w:rsidRPr="00EC64DC" w:rsidRDefault="006C65CE">
      <w:pPr>
        <w:pStyle w:val="Default"/>
        <w:rPr>
          <w:color w:val="auto"/>
          <w:lang w:val="en-US"/>
        </w:rPr>
      </w:pPr>
      <w:r w:rsidRPr="00EC64DC">
        <w:rPr>
          <w:bCs/>
          <w:iCs/>
          <w:color w:val="auto"/>
          <w:sz w:val="20"/>
          <w:szCs w:val="22"/>
          <w:lang w:val="en-US"/>
        </w:rPr>
        <w:t xml:space="preserve">Tension in big cities shortens people's lives. </w:t>
      </w:r>
    </w:p>
    <w:p w:rsidR="006C65CE" w:rsidRPr="00EC64DC" w:rsidRDefault="006C65CE">
      <w:pPr>
        <w:pStyle w:val="Default"/>
        <w:rPr>
          <w:color w:val="auto"/>
          <w:lang w:val="en-US"/>
        </w:rPr>
      </w:pPr>
      <w:r w:rsidRPr="00EC64DC">
        <w:rPr>
          <w:bCs/>
          <w:iCs/>
          <w:color w:val="auto"/>
          <w:sz w:val="20"/>
          <w:szCs w:val="22"/>
          <w:lang w:val="en-US"/>
        </w:rPr>
        <w:t xml:space="preserve">Pollution in big cities is becoming impossible and dangerous to your health. </w:t>
      </w:r>
    </w:p>
    <w:p w:rsidR="006C65CE" w:rsidRPr="00EC64DC" w:rsidRDefault="006C65CE">
      <w:pPr>
        <w:pStyle w:val="Default"/>
        <w:rPr>
          <w:color w:val="auto"/>
          <w:lang w:val="en-US"/>
        </w:rPr>
      </w:pPr>
      <w:r w:rsidRPr="00EC64DC">
        <w:rPr>
          <w:bCs/>
          <w:iCs/>
          <w:color w:val="auto"/>
          <w:sz w:val="20"/>
          <w:szCs w:val="22"/>
          <w:lang w:val="en-US"/>
        </w:rPr>
        <w:t xml:space="preserve">City people are not a warm-hearted and friendly as country people. </w:t>
      </w:r>
    </w:p>
    <w:p w:rsidR="006C65CE" w:rsidRPr="00EC64DC" w:rsidRDefault="006C65CE">
      <w:pPr>
        <w:pStyle w:val="Default"/>
        <w:rPr>
          <w:color w:val="auto"/>
          <w:lang w:val="en-US"/>
        </w:rPr>
      </w:pPr>
      <w:r w:rsidRPr="00EC64DC">
        <w:rPr>
          <w:bCs/>
          <w:iCs/>
          <w:color w:val="auto"/>
          <w:sz w:val="20"/>
          <w:szCs w:val="22"/>
          <w:lang w:val="en-US"/>
        </w:rPr>
        <w:t xml:space="preserve">The country is a better place for children and much safer. </w:t>
      </w:r>
    </w:p>
    <w:p w:rsidR="006C65CE" w:rsidRPr="00EC64DC" w:rsidRDefault="006C65CE">
      <w:pPr>
        <w:pStyle w:val="Default"/>
        <w:rPr>
          <w:color w:val="auto"/>
          <w:lang w:val="en-US"/>
        </w:rPr>
      </w:pPr>
      <w:r w:rsidRPr="00EC64DC">
        <w:rPr>
          <w:bCs/>
          <w:iCs/>
          <w:color w:val="auto"/>
          <w:sz w:val="20"/>
          <w:szCs w:val="22"/>
          <w:lang w:val="en-US"/>
        </w:rPr>
        <w:t xml:space="preserve">Contagious diseases become a serious health hazard. </w:t>
      </w:r>
    </w:p>
    <w:p w:rsidR="006C65CE" w:rsidRPr="00EC64DC" w:rsidRDefault="006C65CE">
      <w:pPr>
        <w:rPr>
          <w:lang w:val="en-US"/>
        </w:rPr>
      </w:pPr>
      <w:r w:rsidRPr="00EC64DC">
        <w:rPr>
          <w:bCs/>
          <w:iCs/>
          <w:sz w:val="22"/>
          <w:lang w:val="en-US"/>
        </w:rPr>
        <w:t>Privacy can be almost impossible.</w:t>
      </w:r>
    </w:p>
    <w:p w:rsidR="006C65CE" w:rsidRPr="00EC64DC" w:rsidRDefault="006C65CE">
      <w:pPr>
        <w:jc w:val="center"/>
        <w:rPr>
          <w:bCs/>
          <w:iCs/>
          <w:sz w:val="22"/>
          <w:lang w:val="en-US"/>
        </w:rPr>
      </w:pPr>
    </w:p>
    <w:p w:rsidR="006C65CE" w:rsidRPr="00EC64DC" w:rsidRDefault="006C65CE">
      <w:pPr>
        <w:jc w:val="center"/>
        <w:rPr>
          <w:lang w:val="en-US"/>
        </w:rPr>
      </w:pPr>
      <w:r w:rsidRPr="00EC64DC">
        <w:rPr>
          <w:b/>
          <w:bCs/>
          <w:iCs/>
          <w:sz w:val="22"/>
          <w:lang w:val="en-US"/>
        </w:rPr>
        <w:t xml:space="preserve">3 </w:t>
      </w:r>
      <w:r w:rsidRPr="00EC64DC">
        <w:rPr>
          <w:b/>
          <w:bCs/>
          <w:iCs/>
          <w:sz w:val="22"/>
        </w:rPr>
        <w:t>семестр</w:t>
      </w:r>
    </w:p>
    <w:p w:rsidR="006C65CE" w:rsidRPr="00EC64DC" w:rsidRDefault="006C65CE">
      <w:pPr>
        <w:jc w:val="center"/>
        <w:rPr>
          <w:b/>
          <w:bCs/>
          <w:iCs/>
          <w:sz w:val="22"/>
          <w:lang w:val="en-US"/>
        </w:rPr>
      </w:pPr>
    </w:p>
    <w:p w:rsidR="006C65CE" w:rsidRPr="00EC64DC" w:rsidRDefault="006C65CE">
      <w:pPr>
        <w:shd w:val="clear" w:color="auto" w:fill="FFFFFF"/>
        <w:jc w:val="center"/>
        <w:textAlignment w:val="top"/>
        <w:rPr>
          <w:lang w:val="en-US"/>
        </w:rPr>
      </w:pPr>
      <w:r w:rsidRPr="00EC64DC">
        <w:rPr>
          <w:b/>
          <w:sz w:val="20"/>
          <w:szCs w:val="20"/>
          <w:lang w:val="en-US"/>
        </w:rPr>
        <w:t>Ethical standards should be brought into business</w:t>
      </w:r>
    </w:p>
    <w:p w:rsidR="006C65CE" w:rsidRPr="00EC64DC" w:rsidRDefault="006C65CE">
      <w:pPr>
        <w:shd w:val="clear" w:color="auto" w:fill="FFFFFF"/>
        <w:jc w:val="center"/>
        <w:textAlignment w:val="top"/>
        <w:rPr>
          <w:lang w:val="en-US"/>
        </w:rPr>
      </w:pPr>
      <w:r w:rsidRPr="00EC64DC">
        <w:rPr>
          <w:b/>
          <w:sz w:val="20"/>
          <w:szCs w:val="20"/>
          <w:lang w:val="en-US"/>
        </w:rPr>
        <w:t>organizations</w:t>
      </w:r>
    </w:p>
    <w:p w:rsidR="006C65CE" w:rsidRPr="00EC64DC" w:rsidRDefault="006C65CE">
      <w:pPr>
        <w:pStyle w:val="Default"/>
        <w:rPr>
          <w:color w:val="auto"/>
          <w:lang w:val="en-US"/>
        </w:rPr>
      </w:pPr>
      <w:r w:rsidRPr="00EC64DC">
        <w:rPr>
          <w:rFonts w:eastAsia="Times New Roman"/>
          <w:color w:val="auto"/>
          <w:sz w:val="20"/>
          <w:szCs w:val="22"/>
          <w:lang w:val="en-US"/>
        </w:rPr>
        <w:t xml:space="preserve"> </w:t>
      </w:r>
      <w:r w:rsidRPr="00EC64DC">
        <w:rPr>
          <w:i/>
          <w:iCs/>
          <w:color w:val="auto"/>
          <w:sz w:val="20"/>
          <w:szCs w:val="22"/>
          <w:u w:val="single"/>
          <w:lang w:val="en-US"/>
        </w:rPr>
        <w:t xml:space="preserve">Points for </w:t>
      </w:r>
    </w:p>
    <w:p w:rsidR="006C65CE" w:rsidRPr="00EC64DC" w:rsidRDefault="006C65CE">
      <w:pPr>
        <w:pStyle w:val="Default"/>
        <w:rPr>
          <w:color w:val="auto"/>
          <w:lang w:val="en-US"/>
        </w:rPr>
      </w:pPr>
      <w:r w:rsidRPr="00EC64DC">
        <w:rPr>
          <w:color w:val="auto"/>
          <w:sz w:val="20"/>
          <w:szCs w:val="22"/>
          <w:lang w:val="en-US"/>
        </w:rPr>
        <w:t xml:space="preserve">Competitive free markets will ensure </w:t>
      </w:r>
      <w:r w:rsidRPr="00EC64DC">
        <w:rPr>
          <w:color w:val="auto"/>
          <w:sz w:val="20"/>
          <w:szCs w:val="20"/>
          <w:shd w:val="clear" w:color="auto" w:fill="FFFFFF"/>
          <w:lang w:val="en-US"/>
        </w:rPr>
        <w:t>that the members of a society are served in beneficial ways.</w:t>
      </w:r>
    </w:p>
    <w:p w:rsidR="006C65CE" w:rsidRPr="00EC64DC" w:rsidRDefault="006C65CE">
      <w:pPr>
        <w:pStyle w:val="Default"/>
        <w:rPr>
          <w:color w:val="auto"/>
          <w:lang w:val="en-US"/>
        </w:rPr>
      </w:pPr>
      <w:r w:rsidRPr="00EC64DC">
        <w:rPr>
          <w:color w:val="auto"/>
          <w:sz w:val="20"/>
          <w:szCs w:val="22"/>
          <w:lang w:val="en-US"/>
        </w:rPr>
        <w:t>Employees are obligated to serve their employers single-mindedly.</w:t>
      </w:r>
    </w:p>
    <w:p w:rsidR="006C65CE" w:rsidRPr="00EC64DC" w:rsidRDefault="006C65CE">
      <w:pPr>
        <w:shd w:val="clear" w:color="auto" w:fill="FFFFFF"/>
        <w:textAlignment w:val="top"/>
        <w:rPr>
          <w:lang w:val="en-US"/>
        </w:rPr>
      </w:pPr>
      <w:r w:rsidRPr="00EC64DC">
        <w:rPr>
          <w:sz w:val="20"/>
          <w:szCs w:val="20"/>
          <w:lang w:val="en-US"/>
        </w:rPr>
        <w:t>Obeying the law is sufficient for businesses.</w:t>
      </w:r>
    </w:p>
    <w:p w:rsidR="006C65CE" w:rsidRPr="00EC64DC" w:rsidRDefault="006C65CE">
      <w:pPr>
        <w:shd w:val="clear" w:color="auto" w:fill="FFFFFF"/>
        <w:textAlignment w:val="top"/>
        <w:rPr>
          <w:lang w:val="en-US"/>
        </w:rPr>
      </w:pPr>
      <w:r w:rsidRPr="00EC64DC">
        <w:rPr>
          <w:sz w:val="20"/>
          <w:szCs w:val="20"/>
          <w:lang w:val="en-US"/>
        </w:rPr>
        <w:t>Ethical companies are more profitable than other companies</w:t>
      </w:r>
    </w:p>
    <w:p w:rsidR="006C65CE" w:rsidRPr="00EC64DC" w:rsidRDefault="006C65CE">
      <w:pPr>
        <w:pStyle w:val="Default"/>
        <w:rPr>
          <w:color w:val="auto"/>
          <w:sz w:val="20"/>
          <w:szCs w:val="22"/>
          <w:lang w:val="en-US"/>
        </w:rPr>
      </w:pPr>
    </w:p>
    <w:p w:rsidR="006C65CE" w:rsidRPr="00EC64DC" w:rsidRDefault="006C65CE">
      <w:pPr>
        <w:pStyle w:val="Default"/>
        <w:rPr>
          <w:color w:val="auto"/>
          <w:lang w:val="en-US"/>
        </w:rPr>
      </w:pPr>
      <w:r w:rsidRPr="00EC64DC">
        <w:rPr>
          <w:i/>
          <w:iCs/>
          <w:color w:val="auto"/>
          <w:sz w:val="20"/>
          <w:szCs w:val="22"/>
          <w:u w:val="single"/>
          <w:lang w:val="en-US"/>
        </w:rPr>
        <w:t xml:space="preserve">Points against </w:t>
      </w:r>
    </w:p>
    <w:p w:rsidR="006C65CE" w:rsidRPr="00EC64DC" w:rsidRDefault="006C65CE">
      <w:pPr>
        <w:jc w:val="both"/>
        <w:rPr>
          <w:lang w:val="en-US"/>
        </w:rPr>
      </w:pPr>
      <w:r w:rsidRPr="00EC64DC">
        <w:rPr>
          <w:rFonts w:eastAsia="Calibri"/>
          <w:sz w:val="20"/>
          <w:szCs w:val="20"/>
          <w:lang w:val="en-US" w:eastAsia="en-US"/>
        </w:rPr>
        <w:t>Social involvement may not be reasonably feasible for a business.</w:t>
      </w:r>
    </w:p>
    <w:p w:rsidR="006C65CE" w:rsidRPr="00EC64DC" w:rsidRDefault="006C65CE">
      <w:pPr>
        <w:jc w:val="both"/>
        <w:rPr>
          <w:lang w:val="en-US"/>
        </w:rPr>
      </w:pPr>
      <w:r w:rsidRPr="00EC64DC">
        <w:rPr>
          <w:rFonts w:eastAsia="Calibri"/>
          <w:sz w:val="20"/>
          <w:szCs w:val="20"/>
          <w:lang w:val="en-US" w:eastAsia="en-US"/>
        </w:rPr>
        <w:t>Business people do not have power over the necessary skills to tackle social problems.</w:t>
      </w:r>
    </w:p>
    <w:p w:rsidR="006C65CE" w:rsidRPr="00EC64DC" w:rsidRDefault="006C65CE">
      <w:pPr>
        <w:jc w:val="both"/>
        <w:rPr>
          <w:lang w:val="en-US"/>
        </w:rPr>
      </w:pPr>
      <w:r w:rsidRPr="00EC64DC">
        <w:rPr>
          <w:rFonts w:eastAsia="Calibri"/>
          <w:sz w:val="20"/>
          <w:szCs w:val="20"/>
          <w:lang w:val="en-US" w:eastAsia="en-US"/>
        </w:rPr>
        <w:t>Addressing complex social problems should be left to governments and social service agencies.</w:t>
      </w:r>
    </w:p>
    <w:p w:rsidR="006C65CE" w:rsidRPr="00EC64DC" w:rsidRDefault="006C65CE">
      <w:pPr>
        <w:shd w:val="clear" w:color="auto" w:fill="FFFFFF"/>
        <w:rPr>
          <w:lang w:val="en-US"/>
        </w:rPr>
      </w:pPr>
      <w:r w:rsidRPr="00EC64DC">
        <w:rPr>
          <w:sz w:val="20"/>
          <w:szCs w:val="20"/>
          <w:lang w:val="en-US"/>
        </w:rPr>
        <w:t>Business people may make their greatest contribution when they efficiently marshal resources in a competitive environment</w:t>
      </w:r>
    </w:p>
    <w:p w:rsidR="006C65CE" w:rsidRPr="00EC64DC" w:rsidRDefault="006C65CE">
      <w:pPr>
        <w:rPr>
          <w:b/>
          <w:bCs/>
          <w:sz w:val="20"/>
          <w:szCs w:val="20"/>
          <w:lang w:val="en-US"/>
        </w:rPr>
      </w:pPr>
    </w:p>
    <w:p w:rsidR="00E91483" w:rsidRPr="00EC64DC" w:rsidRDefault="00E91483" w:rsidP="00E91483">
      <w:pPr>
        <w:pStyle w:val="10"/>
        <w:numPr>
          <w:ilvl w:val="0"/>
          <w:numId w:val="0"/>
        </w:numPr>
        <w:ind w:left="360" w:hanging="360"/>
        <w:rPr>
          <w:lang w:val="en-US"/>
        </w:rPr>
      </w:pPr>
    </w:p>
    <w:p w:rsidR="00E91483" w:rsidRPr="00EC64DC" w:rsidRDefault="00E91483" w:rsidP="00E91483">
      <w:pPr>
        <w:pStyle w:val="10"/>
        <w:numPr>
          <w:ilvl w:val="0"/>
          <w:numId w:val="0"/>
        </w:numPr>
        <w:ind w:left="360" w:hanging="360"/>
        <w:rPr>
          <w:lang w:val="en-US"/>
        </w:rPr>
      </w:pPr>
    </w:p>
    <w:p w:rsidR="006C65CE" w:rsidRPr="00EC64DC" w:rsidRDefault="006C65CE">
      <w:pPr>
        <w:numPr>
          <w:ilvl w:val="0"/>
          <w:numId w:val="3"/>
        </w:numPr>
      </w:pPr>
      <w:r w:rsidRPr="00EC64DC">
        <w:rPr>
          <w:b/>
          <w:bCs/>
        </w:rPr>
        <w:t>Диалог</w:t>
      </w:r>
    </w:p>
    <w:p w:rsidR="006C65CE" w:rsidRPr="00EC64DC" w:rsidRDefault="006C65CE">
      <w:pPr>
        <w:widowControl w:val="0"/>
        <w:tabs>
          <w:tab w:val="left" w:leader="dot" w:pos="9923"/>
        </w:tabs>
        <w:autoSpaceDE w:val="0"/>
        <w:jc w:val="both"/>
      </w:pPr>
      <w:r w:rsidRPr="00EC64DC">
        <w:rPr>
          <w:rFonts w:eastAsia="Calibri"/>
          <w:b/>
          <w:i/>
          <w:lang w:eastAsia="en-US"/>
        </w:rPr>
        <w:lastRenderedPageBreak/>
        <w:t>Примерные темы диалогов:</w:t>
      </w:r>
    </w:p>
    <w:p w:rsidR="006C65CE" w:rsidRPr="00EC64DC" w:rsidRDefault="006C65CE">
      <w:pPr>
        <w:widowControl w:val="0"/>
        <w:tabs>
          <w:tab w:val="left" w:leader="dot" w:pos="9923"/>
        </w:tabs>
        <w:autoSpaceDE w:val="0"/>
        <w:jc w:val="both"/>
      </w:pPr>
      <w:r w:rsidRPr="00EC64DC">
        <w:rPr>
          <w:rFonts w:eastAsia="Calibri"/>
          <w:b/>
          <w:sz w:val="20"/>
          <w:lang w:eastAsia="en-US"/>
        </w:rPr>
        <w:t>1-2 семестр</w:t>
      </w:r>
    </w:p>
    <w:p w:rsidR="006C65CE" w:rsidRPr="00EC64DC" w:rsidRDefault="006C65CE">
      <w:pPr>
        <w:widowControl w:val="0"/>
        <w:tabs>
          <w:tab w:val="left" w:leader="dot" w:pos="9923"/>
        </w:tabs>
        <w:autoSpaceDE w:val="0"/>
        <w:jc w:val="both"/>
      </w:pPr>
      <w:r w:rsidRPr="00EC64DC">
        <w:rPr>
          <w:rFonts w:eastAsia="Calibri"/>
          <w:sz w:val="20"/>
          <w:lang w:eastAsia="en-US"/>
        </w:rPr>
        <w:t>«Мечтаешь ли ты учиться за рубежом?»</w:t>
      </w:r>
    </w:p>
    <w:p w:rsidR="006C65CE" w:rsidRPr="00EC64DC" w:rsidRDefault="006C65CE">
      <w:pPr>
        <w:widowControl w:val="0"/>
        <w:tabs>
          <w:tab w:val="left" w:leader="dot" w:pos="9923"/>
        </w:tabs>
        <w:autoSpaceDE w:val="0"/>
        <w:jc w:val="both"/>
      </w:pPr>
      <w:r w:rsidRPr="00EC64DC">
        <w:rPr>
          <w:rFonts w:eastAsia="Calibri"/>
          <w:sz w:val="20"/>
          <w:lang w:eastAsia="en-US"/>
        </w:rPr>
        <w:t>«Влияние интернета на жизнь молодого поколения»</w:t>
      </w:r>
    </w:p>
    <w:p w:rsidR="006C65CE" w:rsidRPr="00EC64DC" w:rsidRDefault="006C65CE">
      <w:pPr>
        <w:widowControl w:val="0"/>
        <w:tabs>
          <w:tab w:val="left" w:leader="dot" w:pos="9923"/>
        </w:tabs>
        <w:autoSpaceDE w:val="0"/>
        <w:jc w:val="both"/>
      </w:pPr>
      <w:r w:rsidRPr="00EC64DC">
        <w:rPr>
          <w:rFonts w:eastAsia="Calibri"/>
          <w:b/>
          <w:sz w:val="20"/>
          <w:lang w:eastAsia="en-US"/>
        </w:rPr>
        <w:t>3 семестр</w:t>
      </w:r>
    </w:p>
    <w:p w:rsidR="006C65CE" w:rsidRPr="00EC64DC" w:rsidRDefault="006C65CE">
      <w:pPr>
        <w:widowControl w:val="0"/>
        <w:tabs>
          <w:tab w:val="left" w:leader="dot" w:pos="9923"/>
        </w:tabs>
        <w:autoSpaceDE w:val="0"/>
        <w:jc w:val="both"/>
      </w:pPr>
      <w:r w:rsidRPr="00EC64DC">
        <w:rPr>
          <w:rFonts w:eastAsia="Calibri"/>
          <w:sz w:val="20"/>
          <w:lang w:eastAsia="en-US"/>
        </w:rPr>
        <w:t xml:space="preserve">«Деловой телефонный разговор с иностранным партнером»  </w:t>
      </w:r>
    </w:p>
    <w:p w:rsidR="006C65CE" w:rsidRPr="00EC64DC" w:rsidRDefault="006C65CE">
      <w:pPr>
        <w:widowControl w:val="0"/>
        <w:tabs>
          <w:tab w:val="left" w:leader="dot" w:pos="9923"/>
        </w:tabs>
        <w:autoSpaceDE w:val="0"/>
        <w:jc w:val="both"/>
      </w:pPr>
      <w:r w:rsidRPr="00EC64DC">
        <w:rPr>
          <w:rFonts w:eastAsia="Calibri"/>
          <w:b/>
          <w:sz w:val="20"/>
          <w:lang w:eastAsia="en-US"/>
        </w:rPr>
        <w:t>4 семестр</w:t>
      </w:r>
    </w:p>
    <w:p w:rsidR="006C65CE" w:rsidRPr="00EC64DC" w:rsidRDefault="006C65CE">
      <w:pPr>
        <w:widowControl w:val="0"/>
        <w:tabs>
          <w:tab w:val="left" w:leader="dot" w:pos="9923"/>
        </w:tabs>
        <w:autoSpaceDE w:val="0"/>
        <w:jc w:val="both"/>
      </w:pPr>
      <w:r w:rsidRPr="00EC64DC">
        <w:rPr>
          <w:sz w:val="20"/>
          <w:szCs w:val="20"/>
        </w:rPr>
        <w:t>«Почему люди становятся хакерами?»</w:t>
      </w:r>
    </w:p>
    <w:p w:rsidR="006C65CE" w:rsidRPr="00EC64DC" w:rsidRDefault="006C65CE">
      <w:pPr>
        <w:widowControl w:val="0"/>
        <w:tabs>
          <w:tab w:val="left" w:leader="dot" w:pos="9923"/>
        </w:tabs>
        <w:autoSpaceDE w:val="0"/>
        <w:jc w:val="both"/>
      </w:pPr>
      <w:r w:rsidRPr="00EC64DC">
        <w:rPr>
          <w:sz w:val="20"/>
          <w:szCs w:val="20"/>
        </w:rPr>
        <w:t>«Типы компьютерных преступлений»</w:t>
      </w:r>
    </w:p>
    <w:p w:rsidR="006C65CE" w:rsidRPr="00EC64DC" w:rsidRDefault="006C65CE">
      <w:pPr>
        <w:widowControl w:val="0"/>
        <w:tabs>
          <w:tab w:val="left" w:leader="dot" w:pos="9923"/>
        </w:tabs>
        <w:autoSpaceDE w:val="0"/>
        <w:jc w:val="both"/>
      </w:pPr>
      <w:r w:rsidRPr="00EC64DC">
        <w:rPr>
          <w:rFonts w:eastAsia="Calibri"/>
          <w:sz w:val="20"/>
          <w:szCs w:val="20"/>
          <w:highlight w:val="white"/>
          <w:lang w:eastAsia="en-US"/>
        </w:rPr>
        <w:t xml:space="preserve">«Перспективы развития в </w:t>
      </w:r>
      <w:r w:rsidRPr="00EC64DC">
        <w:rPr>
          <w:rFonts w:eastAsia="Calibri"/>
          <w:sz w:val="20"/>
          <w:szCs w:val="20"/>
          <w:highlight w:val="white"/>
          <w:lang w:val="en-US" w:eastAsia="en-US"/>
        </w:rPr>
        <w:t>IT</w:t>
      </w:r>
      <w:r w:rsidRPr="00EC64DC">
        <w:rPr>
          <w:rFonts w:eastAsia="Calibri"/>
          <w:sz w:val="20"/>
          <w:szCs w:val="20"/>
          <w:highlight w:val="white"/>
          <w:lang w:eastAsia="en-US"/>
        </w:rPr>
        <w:t xml:space="preserve"> сфере в России и за рубежом» </w:t>
      </w:r>
    </w:p>
    <w:p w:rsidR="006C65CE" w:rsidRPr="00EC64DC" w:rsidRDefault="006C65CE">
      <w:pPr>
        <w:pStyle w:val="10"/>
        <w:numPr>
          <w:ilvl w:val="0"/>
          <w:numId w:val="0"/>
        </w:numPr>
        <w:ind w:left="360" w:hanging="360"/>
        <w:rPr>
          <w:rFonts w:eastAsia="Calibri"/>
          <w:sz w:val="20"/>
          <w:szCs w:val="20"/>
          <w:lang w:eastAsia="en-US"/>
        </w:rPr>
      </w:pPr>
    </w:p>
    <w:p w:rsidR="006C65CE" w:rsidRPr="00EC64DC" w:rsidRDefault="006C65CE">
      <w:pPr>
        <w:widowControl w:val="0"/>
        <w:tabs>
          <w:tab w:val="left" w:leader="dot" w:pos="9923"/>
        </w:tabs>
        <w:autoSpaceDE w:val="0"/>
        <w:jc w:val="center"/>
        <w:rPr>
          <w:lang w:val="en-US"/>
        </w:rPr>
      </w:pPr>
      <w:r w:rsidRPr="00EC64DC">
        <w:rPr>
          <w:rFonts w:eastAsia="Calibri"/>
          <w:b/>
          <w:sz w:val="20"/>
          <w:lang w:eastAsia="en-US"/>
        </w:rPr>
        <w:t>Образец</w:t>
      </w:r>
      <w:r w:rsidRPr="00EC64DC">
        <w:rPr>
          <w:rFonts w:eastAsia="Calibri"/>
          <w:b/>
          <w:sz w:val="20"/>
          <w:lang w:val="en-US" w:eastAsia="en-US"/>
        </w:rPr>
        <w:t xml:space="preserve"> </w:t>
      </w:r>
      <w:r w:rsidRPr="00EC64DC">
        <w:rPr>
          <w:rFonts w:eastAsia="Calibri"/>
          <w:b/>
          <w:sz w:val="20"/>
          <w:lang w:eastAsia="en-US"/>
        </w:rPr>
        <w:t>диалога</w:t>
      </w:r>
      <w:r w:rsidRPr="00EC64DC">
        <w:rPr>
          <w:rFonts w:eastAsia="Calibri"/>
          <w:b/>
          <w:sz w:val="20"/>
          <w:lang w:val="en-US" w:eastAsia="en-US"/>
        </w:rPr>
        <w:br/>
        <w:t xml:space="preserve">1-2 </w:t>
      </w:r>
      <w:r w:rsidRPr="00EC64DC">
        <w:rPr>
          <w:rFonts w:eastAsia="Calibri"/>
          <w:b/>
          <w:sz w:val="20"/>
          <w:lang w:eastAsia="en-US"/>
        </w:rPr>
        <w:t>семестр</w:t>
      </w:r>
    </w:p>
    <w:p w:rsidR="006C65CE" w:rsidRPr="00EC64DC" w:rsidRDefault="006C65CE">
      <w:pPr>
        <w:widowControl w:val="0"/>
        <w:tabs>
          <w:tab w:val="left" w:leader="dot" w:pos="9923"/>
        </w:tabs>
        <w:autoSpaceDE w:val="0"/>
        <w:jc w:val="both"/>
        <w:rPr>
          <w:rFonts w:eastAsia="Calibri"/>
          <w:b/>
          <w:sz w:val="20"/>
          <w:lang w:val="en-US" w:eastAsia="en-US"/>
        </w:rPr>
      </w:pPr>
    </w:p>
    <w:p w:rsidR="006C65CE" w:rsidRPr="00EC64DC" w:rsidRDefault="006C65CE">
      <w:pPr>
        <w:widowControl w:val="0"/>
        <w:tabs>
          <w:tab w:val="left" w:leader="dot" w:pos="9923"/>
        </w:tabs>
        <w:autoSpaceDE w:val="0"/>
        <w:jc w:val="both"/>
        <w:rPr>
          <w:lang w:val="en-US"/>
        </w:rPr>
      </w:pPr>
      <w:r w:rsidRPr="00EC64DC">
        <w:rPr>
          <w:rFonts w:eastAsia="Calibri"/>
          <w:sz w:val="20"/>
          <w:lang w:val="en-US" w:eastAsia="en-US"/>
        </w:rPr>
        <w:t>Anna: Pier, what's your favourite media resource?</w:t>
      </w:r>
    </w:p>
    <w:p w:rsidR="006C65CE" w:rsidRPr="00EC64DC" w:rsidRDefault="006C65CE">
      <w:pPr>
        <w:widowControl w:val="0"/>
        <w:tabs>
          <w:tab w:val="left" w:leader="dot" w:pos="9923"/>
        </w:tabs>
        <w:autoSpaceDE w:val="0"/>
        <w:jc w:val="both"/>
        <w:rPr>
          <w:lang w:val="en-US"/>
        </w:rPr>
      </w:pPr>
      <w:r w:rsidRPr="00EC64DC">
        <w:rPr>
          <w:rFonts w:eastAsia="Calibri"/>
          <w:sz w:val="20"/>
          <w:lang w:val="en-US" w:eastAsia="en-US"/>
        </w:rPr>
        <w:t>Pierre: Internet, of course. Why do you ask?</w:t>
      </w:r>
    </w:p>
    <w:p w:rsidR="006C65CE" w:rsidRPr="00EC64DC" w:rsidRDefault="006C65CE">
      <w:pPr>
        <w:widowControl w:val="0"/>
        <w:tabs>
          <w:tab w:val="left" w:leader="dot" w:pos="9923"/>
        </w:tabs>
        <w:autoSpaceDE w:val="0"/>
        <w:jc w:val="both"/>
        <w:rPr>
          <w:lang w:val="en-US"/>
        </w:rPr>
      </w:pPr>
      <w:r w:rsidRPr="00EC64DC">
        <w:rPr>
          <w:rFonts w:eastAsia="Calibri"/>
          <w:sz w:val="20"/>
          <w:lang w:val="en-US" w:eastAsia="en-US"/>
        </w:rPr>
        <w:t>Anna: We have to write an essay about various types of media sources. It needs to be handed on Monday.</w:t>
      </w:r>
    </w:p>
    <w:p w:rsidR="006C65CE" w:rsidRPr="00EC64DC" w:rsidRDefault="006C65CE">
      <w:pPr>
        <w:widowControl w:val="0"/>
        <w:tabs>
          <w:tab w:val="left" w:leader="dot" w:pos="9923"/>
        </w:tabs>
        <w:autoSpaceDE w:val="0"/>
        <w:jc w:val="both"/>
        <w:rPr>
          <w:lang w:val="en-US"/>
        </w:rPr>
      </w:pPr>
      <w:r w:rsidRPr="00EC64DC">
        <w:rPr>
          <w:rFonts w:eastAsia="Calibri"/>
          <w:sz w:val="20"/>
          <w:lang w:val="en-US" w:eastAsia="en-US"/>
        </w:rPr>
        <w:t>Pierre: I see. I completely forgot about it. Thanks for reminding me. Well, I think that Internet has replaced all other sources in the course of time. But if we need to write about all of them, I'll try to express my attitude towards TV, radio, newspapers, magazines, advertisements as well.</w:t>
      </w:r>
    </w:p>
    <w:p w:rsidR="006C65CE" w:rsidRPr="00EC64DC" w:rsidRDefault="006C65CE">
      <w:pPr>
        <w:widowControl w:val="0"/>
        <w:tabs>
          <w:tab w:val="left" w:leader="dot" w:pos="9923"/>
        </w:tabs>
        <w:autoSpaceDE w:val="0"/>
        <w:jc w:val="both"/>
        <w:rPr>
          <w:lang w:val="en-US"/>
        </w:rPr>
      </w:pPr>
      <w:r w:rsidRPr="00EC64DC">
        <w:rPr>
          <w:rFonts w:eastAsia="Calibri"/>
          <w:sz w:val="20"/>
          <w:lang w:val="en-US" w:eastAsia="en-US"/>
        </w:rPr>
        <w:t xml:space="preserve">Anna: I don't know what to say about radio. I don't listen to it very often. </w:t>
      </w:r>
    </w:p>
    <w:p w:rsidR="006C65CE" w:rsidRPr="00EC64DC" w:rsidRDefault="006C65CE">
      <w:pPr>
        <w:widowControl w:val="0"/>
        <w:tabs>
          <w:tab w:val="left" w:leader="dot" w:pos="9923"/>
        </w:tabs>
        <w:autoSpaceDE w:val="0"/>
        <w:jc w:val="both"/>
        <w:rPr>
          <w:lang w:val="en-US"/>
        </w:rPr>
      </w:pPr>
      <w:r w:rsidRPr="00EC64DC">
        <w:rPr>
          <w:rFonts w:eastAsia="Calibri"/>
          <w:sz w:val="20"/>
          <w:lang w:val="en-US" w:eastAsia="en-US"/>
        </w:rPr>
        <w:t xml:space="preserve">Pierre: Well, you just need to mention that in your essay. Moreover, there were the times when radio was the only means of media. It was at people's service before television. </w:t>
      </w:r>
    </w:p>
    <w:p w:rsidR="006C65CE" w:rsidRPr="00EC64DC" w:rsidRDefault="006C65CE">
      <w:pPr>
        <w:widowControl w:val="0"/>
        <w:tabs>
          <w:tab w:val="left" w:leader="dot" w:pos="9923"/>
        </w:tabs>
        <w:autoSpaceDE w:val="0"/>
        <w:jc w:val="both"/>
        <w:rPr>
          <w:lang w:val="en-US"/>
        </w:rPr>
      </w:pPr>
      <w:r w:rsidRPr="00EC64DC">
        <w:rPr>
          <w:rFonts w:eastAsia="Calibri"/>
          <w:sz w:val="20"/>
          <w:lang w:val="en-US" w:eastAsia="en-US"/>
        </w:rPr>
        <w:t xml:space="preserve">Anna: How about newspapers? Weren't they already in use before radio appeared? </w:t>
      </w:r>
    </w:p>
    <w:p w:rsidR="006C65CE" w:rsidRPr="00EC64DC" w:rsidRDefault="006C65CE">
      <w:pPr>
        <w:widowControl w:val="0"/>
        <w:tabs>
          <w:tab w:val="left" w:leader="dot" w:pos="9923"/>
        </w:tabs>
        <w:autoSpaceDE w:val="0"/>
        <w:jc w:val="both"/>
        <w:rPr>
          <w:lang w:val="en-US"/>
        </w:rPr>
      </w:pPr>
      <w:r w:rsidRPr="00EC64DC">
        <w:rPr>
          <w:rFonts w:eastAsia="Calibri"/>
          <w:sz w:val="20"/>
          <w:lang w:val="en-US" w:eastAsia="en-US"/>
        </w:rPr>
        <w:t xml:space="preserve">Pierre: Oh, sorry. You're right. Newspapers were delivered as early as in the 16th century. And, they were the only way to inform people about current news. </w:t>
      </w:r>
    </w:p>
    <w:p w:rsidR="006C65CE" w:rsidRPr="00EC64DC" w:rsidRDefault="006C65CE">
      <w:pPr>
        <w:widowControl w:val="0"/>
        <w:tabs>
          <w:tab w:val="left" w:leader="dot" w:pos="9923"/>
        </w:tabs>
        <w:autoSpaceDE w:val="0"/>
        <w:jc w:val="both"/>
        <w:rPr>
          <w:lang w:val="en-US"/>
        </w:rPr>
      </w:pPr>
      <w:r w:rsidRPr="00EC64DC">
        <w:rPr>
          <w:rFonts w:eastAsia="Calibri"/>
          <w:sz w:val="20"/>
          <w:lang w:val="en-US" w:eastAsia="en-US"/>
        </w:rPr>
        <w:t xml:space="preserve">Anna: Summing up, this is what we have. At first, people received newspapers to learn about current news in their neighbourhood. Then, there were magazines on various topics, such as philosophy, art, geography, politics, etc. I've read about it in one article. The earliest example of magazine appeared in the middle of the 17th century in Berlin. </w:t>
      </w:r>
    </w:p>
    <w:p w:rsidR="006C65CE" w:rsidRPr="00EC64DC" w:rsidRDefault="006C65CE">
      <w:pPr>
        <w:widowControl w:val="0"/>
        <w:tabs>
          <w:tab w:val="left" w:leader="dot" w:pos="9923"/>
        </w:tabs>
        <w:autoSpaceDE w:val="0"/>
        <w:jc w:val="both"/>
        <w:rPr>
          <w:lang w:val="en-US"/>
        </w:rPr>
      </w:pPr>
      <w:r w:rsidRPr="00EC64DC">
        <w:rPr>
          <w:rFonts w:eastAsia="Calibri"/>
          <w:sz w:val="20"/>
          <w:lang w:val="en-US" w:eastAsia="en-US"/>
        </w:rPr>
        <w:t xml:space="preserve">Pierre: That's an interesting fact. You should include it in your essay as well. As for news announcements, I know that the earliest examples appeared in the Roman Empire and in Ancient China. These news were carved in metal or stone and placed in public places. The newspapers we receive today originated in Venice in the middle of the 16th century. At first they were handwritten. </w:t>
      </w:r>
    </w:p>
    <w:p w:rsidR="006C65CE" w:rsidRPr="00EC64DC" w:rsidRDefault="006C65CE">
      <w:pPr>
        <w:widowControl w:val="0"/>
        <w:tabs>
          <w:tab w:val="left" w:leader="dot" w:pos="9923"/>
        </w:tabs>
        <w:autoSpaceDE w:val="0"/>
        <w:jc w:val="both"/>
        <w:rPr>
          <w:lang w:val="en-US"/>
        </w:rPr>
      </w:pPr>
      <w:r w:rsidRPr="00EC64DC">
        <w:rPr>
          <w:rFonts w:eastAsia="Calibri"/>
          <w:sz w:val="20"/>
          <w:lang w:val="en-US" w:eastAsia="en-US"/>
        </w:rPr>
        <w:t xml:space="preserve">Anna: As I understand, newspapers and magazines remained the only source of information for several centuries, because radio didn't come into use until the beginning of the 20th century. Guglielmo Marconi was the person who invented radio signals. In fact, his invention has saved hundreds of people from dying on the sinking Titanic. </w:t>
      </w:r>
    </w:p>
    <w:p w:rsidR="006C65CE" w:rsidRPr="00EC64DC" w:rsidRDefault="006C65CE">
      <w:pPr>
        <w:widowControl w:val="0"/>
        <w:tabs>
          <w:tab w:val="left" w:leader="dot" w:pos="9923"/>
        </w:tabs>
        <w:autoSpaceDE w:val="0"/>
        <w:jc w:val="both"/>
        <w:rPr>
          <w:lang w:val="en-US"/>
        </w:rPr>
      </w:pPr>
      <w:r w:rsidRPr="00EC64DC">
        <w:rPr>
          <w:rFonts w:eastAsia="Calibri"/>
          <w:sz w:val="20"/>
          <w:lang w:val="en-US" w:eastAsia="en-US"/>
        </w:rPr>
        <w:t xml:space="preserve">Pierre: We have lots of information for the essay now. </w:t>
      </w:r>
    </w:p>
    <w:p w:rsidR="006C65CE" w:rsidRPr="00EC64DC" w:rsidRDefault="006C65CE">
      <w:pPr>
        <w:widowControl w:val="0"/>
        <w:tabs>
          <w:tab w:val="left" w:leader="dot" w:pos="9923"/>
        </w:tabs>
        <w:autoSpaceDE w:val="0"/>
        <w:jc w:val="both"/>
        <w:rPr>
          <w:lang w:val="en-US"/>
        </w:rPr>
      </w:pPr>
      <w:r w:rsidRPr="00EC64DC">
        <w:rPr>
          <w:rFonts w:eastAsia="Calibri"/>
          <w:sz w:val="20"/>
          <w:lang w:val="en-US" w:eastAsia="en-US"/>
        </w:rPr>
        <w:t xml:space="preserve">Anna: That's not all. We should also mention the appearance of TV and advertising. </w:t>
      </w:r>
    </w:p>
    <w:p w:rsidR="006C65CE" w:rsidRPr="00EC64DC" w:rsidRDefault="006C65CE">
      <w:pPr>
        <w:widowControl w:val="0"/>
        <w:tabs>
          <w:tab w:val="left" w:leader="dot" w:pos="9923"/>
        </w:tabs>
        <w:autoSpaceDE w:val="0"/>
        <w:jc w:val="both"/>
        <w:rPr>
          <w:lang w:val="en-US"/>
        </w:rPr>
      </w:pPr>
      <w:r w:rsidRPr="00EC64DC">
        <w:rPr>
          <w:rFonts w:eastAsia="Calibri"/>
          <w:sz w:val="20"/>
          <w:lang w:val="en-US" w:eastAsia="en-US"/>
        </w:rPr>
        <w:t xml:space="preserve">Pierre: Well, as far as I know, the first black and white silent movies were introduced to people already at the beginning of the 20th century. The first sound and color effects appeared in 1922. In the course of time there were other inventions, connected with television. For example, video recorders, DVDs, cable television, etc. </w:t>
      </w:r>
    </w:p>
    <w:p w:rsidR="006C65CE" w:rsidRPr="00EC64DC" w:rsidRDefault="006C65CE">
      <w:pPr>
        <w:widowControl w:val="0"/>
        <w:tabs>
          <w:tab w:val="left" w:leader="dot" w:pos="9923"/>
        </w:tabs>
        <w:autoSpaceDE w:val="0"/>
        <w:jc w:val="both"/>
        <w:rPr>
          <w:lang w:val="en-US"/>
        </w:rPr>
      </w:pPr>
      <w:r w:rsidRPr="00EC64DC">
        <w:rPr>
          <w:rFonts w:eastAsia="Calibri"/>
          <w:sz w:val="20"/>
          <w:lang w:val="en-US" w:eastAsia="en-US"/>
        </w:rPr>
        <w:t xml:space="preserve">Anna: Do you happen to know anything about advertising? </w:t>
      </w:r>
    </w:p>
    <w:p w:rsidR="006C65CE" w:rsidRPr="00EC64DC" w:rsidRDefault="006C65CE">
      <w:pPr>
        <w:widowControl w:val="0"/>
        <w:tabs>
          <w:tab w:val="left" w:leader="dot" w:pos="9923"/>
        </w:tabs>
        <w:autoSpaceDE w:val="0"/>
        <w:jc w:val="both"/>
        <w:rPr>
          <w:lang w:val="en-US"/>
        </w:rPr>
      </w:pPr>
      <w:r w:rsidRPr="00EC64DC">
        <w:rPr>
          <w:rFonts w:eastAsia="Calibri"/>
          <w:sz w:val="20"/>
          <w:lang w:val="en-US" w:eastAsia="en-US"/>
        </w:rPr>
        <w:t xml:space="preserve">Pierre: Advertising is an old tool. Even in ancient cultures people found different ways to advertise their goods. I'd say inscriptions on walls were the first advertisements. Speaking about modern avertising, it appeared first on radio, then on TV. Radio advertisements were launched in 1920s, and TV commercials appeared in 1950s. </w:t>
      </w:r>
    </w:p>
    <w:p w:rsidR="006C65CE" w:rsidRPr="00EC64DC" w:rsidRDefault="006C65CE">
      <w:pPr>
        <w:widowControl w:val="0"/>
        <w:tabs>
          <w:tab w:val="left" w:leader="dot" w:pos="9923"/>
        </w:tabs>
        <w:autoSpaceDE w:val="0"/>
        <w:jc w:val="both"/>
        <w:rPr>
          <w:lang w:val="en-US"/>
        </w:rPr>
      </w:pPr>
      <w:r w:rsidRPr="00EC64DC">
        <w:rPr>
          <w:rFonts w:eastAsia="Calibri"/>
          <w:sz w:val="20"/>
          <w:lang w:val="en-US" w:eastAsia="en-US"/>
        </w:rPr>
        <w:t xml:space="preserve">Anna: Oh, now that should be enough information. At the end we should write a couple of sentences about the Internet. This tool has completely changed the nature of mass media. </w:t>
      </w:r>
    </w:p>
    <w:p w:rsidR="006C65CE" w:rsidRPr="00EC64DC" w:rsidRDefault="006C65CE">
      <w:pPr>
        <w:widowControl w:val="0"/>
        <w:tabs>
          <w:tab w:val="left" w:leader="dot" w:pos="9923"/>
        </w:tabs>
        <w:autoSpaceDE w:val="0"/>
        <w:jc w:val="both"/>
        <w:rPr>
          <w:lang w:val="en-US"/>
        </w:rPr>
      </w:pPr>
      <w:r w:rsidRPr="00EC64DC">
        <w:rPr>
          <w:rFonts w:eastAsia="Calibri"/>
          <w:sz w:val="20"/>
          <w:lang w:val="en-US" w:eastAsia="en-US"/>
        </w:rPr>
        <w:t xml:space="preserve">Pierre: You're right. With the appearance of Internet, people don't turn to other media sources that often. Interet has everything to offer: video, audio, radio, cable television, TV channels, electronic newspapers, magazines, advertisements. It's the most powerful source of information nowadays. </w:t>
      </w:r>
    </w:p>
    <w:p w:rsidR="006C65CE" w:rsidRPr="00EC64DC" w:rsidRDefault="006C65CE">
      <w:pPr>
        <w:widowControl w:val="0"/>
        <w:tabs>
          <w:tab w:val="left" w:leader="dot" w:pos="9923"/>
        </w:tabs>
        <w:autoSpaceDE w:val="0"/>
        <w:jc w:val="both"/>
        <w:rPr>
          <w:lang w:val="en-US"/>
        </w:rPr>
      </w:pPr>
      <w:r w:rsidRPr="00EC64DC">
        <w:rPr>
          <w:rFonts w:eastAsia="Calibri"/>
          <w:sz w:val="20"/>
          <w:lang w:val="en-US" w:eastAsia="en-US"/>
        </w:rPr>
        <w:t xml:space="preserve">Anna: Do you know its exact date of appearance or the name of a person who invented it? </w:t>
      </w:r>
    </w:p>
    <w:p w:rsidR="006C65CE" w:rsidRPr="00EC64DC" w:rsidRDefault="006C65CE">
      <w:pPr>
        <w:widowControl w:val="0"/>
        <w:tabs>
          <w:tab w:val="left" w:leader="dot" w:pos="9923"/>
        </w:tabs>
        <w:autoSpaceDE w:val="0"/>
        <w:jc w:val="both"/>
        <w:rPr>
          <w:lang w:val="en-US"/>
        </w:rPr>
      </w:pPr>
      <w:r w:rsidRPr="00EC64DC">
        <w:rPr>
          <w:rFonts w:eastAsia="Calibri"/>
          <w:sz w:val="20"/>
          <w:lang w:val="en-US" w:eastAsia="en-US"/>
        </w:rPr>
        <w:t xml:space="preserve">Pierre: Many scientists have worked on the idea of global network invention in 1960s and 1970s, but it wasn't until 1990 that Internet have gained a recognizable form. It was Tim Berners-Lee, who invented the World Wide Web. </w:t>
      </w:r>
    </w:p>
    <w:p w:rsidR="006C65CE" w:rsidRPr="00EC64DC" w:rsidRDefault="006C65CE">
      <w:pPr>
        <w:widowControl w:val="0"/>
        <w:tabs>
          <w:tab w:val="left" w:leader="dot" w:pos="9923"/>
        </w:tabs>
        <w:autoSpaceDE w:val="0"/>
        <w:jc w:val="both"/>
        <w:rPr>
          <w:lang w:val="en-US"/>
        </w:rPr>
      </w:pPr>
      <w:r w:rsidRPr="00EC64DC">
        <w:rPr>
          <w:rFonts w:eastAsia="Calibri"/>
          <w:sz w:val="20"/>
          <w:lang w:val="en-US" w:eastAsia="en-US"/>
        </w:rPr>
        <w:t xml:space="preserve">Anna: Ok, now we have all the necessary information about mass media and we can easily prepare the essay. </w:t>
      </w:r>
    </w:p>
    <w:p w:rsidR="006C65CE" w:rsidRPr="00EC64DC" w:rsidRDefault="006C65CE">
      <w:pPr>
        <w:widowControl w:val="0"/>
        <w:tabs>
          <w:tab w:val="left" w:leader="dot" w:pos="9923"/>
        </w:tabs>
        <w:autoSpaceDE w:val="0"/>
        <w:jc w:val="both"/>
        <w:rPr>
          <w:lang w:val="en-US"/>
        </w:rPr>
      </w:pPr>
      <w:r w:rsidRPr="00EC64DC">
        <w:rPr>
          <w:rFonts w:eastAsia="Calibri"/>
          <w:sz w:val="20"/>
          <w:lang w:val="en-US" w:eastAsia="en-US"/>
        </w:rPr>
        <w:t>Pierre: I'm sure, we'll get good marks for this work.</w:t>
      </w:r>
    </w:p>
    <w:p w:rsidR="006C65CE" w:rsidRPr="00EC64DC" w:rsidRDefault="006C65CE">
      <w:pPr>
        <w:widowControl w:val="0"/>
        <w:tabs>
          <w:tab w:val="left" w:leader="dot" w:pos="9923"/>
        </w:tabs>
        <w:autoSpaceDE w:val="0"/>
        <w:jc w:val="both"/>
        <w:rPr>
          <w:rFonts w:eastAsia="Calibri"/>
          <w:sz w:val="20"/>
          <w:lang w:val="en-US" w:eastAsia="en-US"/>
        </w:rPr>
      </w:pPr>
    </w:p>
    <w:p w:rsidR="006C65CE" w:rsidRPr="00EC64DC" w:rsidRDefault="006C65CE">
      <w:pPr>
        <w:widowControl w:val="0"/>
        <w:tabs>
          <w:tab w:val="left" w:leader="dot" w:pos="9923"/>
        </w:tabs>
        <w:autoSpaceDE w:val="0"/>
        <w:jc w:val="center"/>
      </w:pPr>
      <w:r w:rsidRPr="00EC64DC">
        <w:rPr>
          <w:rFonts w:eastAsia="Calibri"/>
          <w:b/>
          <w:sz w:val="20"/>
          <w:lang w:eastAsia="en-US"/>
        </w:rPr>
        <w:t>3 семестр</w:t>
      </w:r>
    </w:p>
    <w:p w:rsidR="006C65CE" w:rsidRPr="00EC64DC" w:rsidRDefault="006C65CE">
      <w:pPr>
        <w:widowControl w:val="0"/>
        <w:tabs>
          <w:tab w:val="left" w:leader="dot" w:pos="9923"/>
        </w:tabs>
        <w:autoSpaceDE w:val="0"/>
        <w:jc w:val="center"/>
        <w:rPr>
          <w:rFonts w:eastAsia="Calibri"/>
          <w:b/>
          <w:sz w:val="20"/>
          <w:lang w:eastAsia="en-US"/>
        </w:rPr>
      </w:pPr>
    </w:p>
    <w:tbl>
      <w:tblPr>
        <w:tblW w:w="0" w:type="auto"/>
        <w:tblInd w:w="63" w:type="dxa"/>
        <w:tblLayout w:type="fixed"/>
        <w:tblLook w:val="0000" w:firstRow="0" w:lastRow="0" w:firstColumn="0" w:lastColumn="0" w:noHBand="0" w:noVBand="0"/>
      </w:tblPr>
      <w:tblGrid>
        <w:gridCol w:w="995"/>
        <w:gridCol w:w="8450"/>
      </w:tblGrid>
      <w:tr w:rsidR="00EC64DC" w:rsidRPr="00EC64DC">
        <w:tc>
          <w:tcPr>
            <w:tcW w:w="995" w:type="dxa"/>
            <w:shd w:val="clear" w:color="auto" w:fill="auto"/>
          </w:tcPr>
          <w:p w:rsidR="006C65CE" w:rsidRPr="00EC64DC" w:rsidRDefault="006C65CE">
            <w:r w:rsidRPr="00EC64DC">
              <w:rPr>
                <w:sz w:val="20"/>
                <w:szCs w:val="20"/>
                <w:lang w:val="en-US"/>
              </w:rPr>
              <w:t>Michelle:</w:t>
            </w:r>
          </w:p>
        </w:tc>
        <w:tc>
          <w:tcPr>
            <w:tcW w:w="8450" w:type="dxa"/>
            <w:shd w:val="clear" w:color="auto" w:fill="auto"/>
            <w:vAlign w:val="center"/>
          </w:tcPr>
          <w:p w:rsidR="006C65CE" w:rsidRPr="00EC64DC" w:rsidRDefault="006C65CE">
            <w:r w:rsidRPr="00EC64DC">
              <w:rPr>
                <w:sz w:val="20"/>
                <w:szCs w:val="20"/>
                <w:lang w:val="en-US"/>
              </w:rPr>
              <w:t>Mr Hibberd’s office!</w:t>
            </w:r>
          </w:p>
        </w:tc>
      </w:tr>
      <w:tr w:rsidR="00EC64DC" w:rsidRPr="00EC64DC">
        <w:tc>
          <w:tcPr>
            <w:tcW w:w="995" w:type="dxa"/>
            <w:shd w:val="clear" w:color="auto" w:fill="auto"/>
          </w:tcPr>
          <w:p w:rsidR="006C65CE" w:rsidRPr="00EC64DC" w:rsidRDefault="006C65CE">
            <w:r w:rsidRPr="00EC64DC">
              <w:rPr>
                <w:sz w:val="20"/>
                <w:szCs w:val="20"/>
                <w:lang w:val="en-US"/>
              </w:rPr>
              <w:t>Peter:</w:t>
            </w:r>
          </w:p>
        </w:tc>
        <w:tc>
          <w:tcPr>
            <w:tcW w:w="8450" w:type="dxa"/>
            <w:shd w:val="clear" w:color="auto" w:fill="auto"/>
            <w:vAlign w:val="center"/>
          </w:tcPr>
          <w:p w:rsidR="006C65CE" w:rsidRPr="00EC64DC" w:rsidRDefault="006C65CE">
            <w:pPr>
              <w:rPr>
                <w:lang w:val="en-US"/>
              </w:rPr>
            </w:pPr>
            <w:r w:rsidRPr="00EC64DC">
              <w:rPr>
                <w:sz w:val="20"/>
                <w:szCs w:val="20"/>
                <w:lang w:val="en-US"/>
              </w:rPr>
              <w:t xml:space="preserve">Hello, </w:t>
            </w:r>
            <w:r w:rsidRPr="00EC64DC">
              <w:rPr>
                <w:rStyle w:val="a7"/>
                <w:b w:val="0"/>
                <w:sz w:val="20"/>
                <w:szCs w:val="20"/>
                <w:lang w:val="en-US"/>
              </w:rPr>
              <w:t>can I speak to Brian Hibberd, please?</w:t>
            </w:r>
          </w:p>
        </w:tc>
      </w:tr>
      <w:tr w:rsidR="00EC64DC" w:rsidRPr="00EC64DC">
        <w:tc>
          <w:tcPr>
            <w:tcW w:w="995" w:type="dxa"/>
            <w:shd w:val="clear" w:color="auto" w:fill="auto"/>
          </w:tcPr>
          <w:p w:rsidR="006C65CE" w:rsidRPr="00EC64DC" w:rsidRDefault="006C65CE">
            <w:r w:rsidRPr="00EC64DC">
              <w:rPr>
                <w:sz w:val="20"/>
                <w:szCs w:val="20"/>
              </w:rPr>
              <w:t>Michelle:</w:t>
            </w:r>
          </w:p>
        </w:tc>
        <w:tc>
          <w:tcPr>
            <w:tcW w:w="8450" w:type="dxa"/>
            <w:shd w:val="clear" w:color="auto" w:fill="auto"/>
            <w:vAlign w:val="center"/>
          </w:tcPr>
          <w:p w:rsidR="006C65CE" w:rsidRPr="00EC64DC" w:rsidRDefault="006C65CE">
            <w:pPr>
              <w:rPr>
                <w:lang w:val="en-US"/>
              </w:rPr>
            </w:pPr>
            <w:r w:rsidRPr="00EC64DC">
              <w:rPr>
                <w:rStyle w:val="a7"/>
                <w:b w:val="0"/>
                <w:sz w:val="20"/>
                <w:szCs w:val="20"/>
                <w:lang w:val="en-US"/>
              </w:rPr>
              <w:t>I’m afraid he’s in a meeting</w:t>
            </w:r>
            <w:r w:rsidRPr="00EC64DC">
              <w:rPr>
                <w:sz w:val="20"/>
                <w:szCs w:val="20"/>
                <w:lang w:val="en-US"/>
              </w:rPr>
              <w:t xml:space="preserve"> until lunchtime. Can I take a message?</w:t>
            </w:r>
          </w:p>
        </w:tc>
      </w:tr>
      <w:tr w:rsidR="00EC64DC" w:rsidRPr="00EC64DC">
        <w:tc>
          <w:tcPr>
            <w:tcW w:w="995" w:type="dxa"/>
            <w:shd w:val="clear" w:color="auto" w:fill="auto"/>
          </w:tcPr>
          <w:p w:rsidR="006C65CE" w:rsidRPr="00EC64DC" w:rsidRDefault="006C65CE">
            <w:r w:rsidRPr="00EC64DC">
              <w:rPr>
                <w:sz w:val="20"/>
                <w:szCs w:val="20"/>
              </w:rPr>
              <w:t>Peter:</w:t>
            </w:r>
          </w:p>
        </w:tc>
        <w:tc>
          <w:tcPr>
            <w:tcW w:w="8450" w:type="dxa"/>
            <w:shd w:val="clear" w:color="auto" w:fill="auto"/>
            <w:vAlign w:val="center"/>
          </w:tcPr>
          <w:p w:rsidR="006C65CE" w:rsidRPr="00EC64DC" w:rsidRDefault="006C65CE">
            <w:r w:rsidRPr="00EC64DC">
              <w:rPr>
                <w:sz w:val="20"/>
                <w:szCs w:val="20"/>
                <w:lang w:val="en-US"/>
              </w:rPr>
              <w:t xml:space="preserve">Well, </w:t>
            </w:r>
            <w:r w:rsidRPr="00EC64DC">
              <w:rPr>
                <w:rStyle w:val="a7"/>
                <w:b w:val="0"/>
                <w:sz w:val="20"/>
                <w:szCs w:val="20"/>
                <w:lang w:val="en-US"/>
              </w:rPr>
              <w:t>I’d like to</w:t>
            </w:r>
            <w:r w:rsidRPr="00EC64DC">
              <w:rPr>
                <w:b/>
                <w:sz w:val="20"/>
                <w:szCs w:val="20"/>
                <w:lang w:val="en-US"/>
              </w:rPr>
              <w:t xml:space="preserve"> </w:t>
            </w:r>
            <w:r w:rsidRPr="00EC64DC">
              <w:rPr>
                <w:rStyle w:val="a7"/>
                <w:b w:val="0"/>
                <w:sz w:val="20"/>
                <w:szCs w:val="20"/>
                <w:lang w:val="en-US"/>
              </w:rPr>
              <w:t>arrange an appointment</w:t>
            </w:r>
            <w:r w:rsidRPr="00EC64DC">
              <w:rPr>
                <w:sz w:val="20"/>
                <w:szCs w:val="20"/>
                <w:lang w:val="en-US"/>
              </w:rPr>
              <w:t xml:space="preserve"> to see him, please.   </w:t>
            </w:r>
            <w:r w:rsidRPr="00EC64DC">
              <w:rPr>
                <w:sz w:val="20"/>
                <w:szCs w:val="20"/>
              </w:rPr>
              <w:t>It’s Peter Jefferson here.</w:t>
            </w:r>
          </w:p>
        </w:tc>
      </w:tr>
      <w:tr w:rsidR="00EC64DC" w:rsidRPr="00EC64DC">
        <w:tc>
          <w:tcPr>
            <w:tcW w:w="995" w:type="dxa"/>
            <w:shd w:val="clear" w:color="auto" w:fill="auto"/>
          </w:tcPr>
          <w:p w:rsidR="006C65CE" w:rsidRPr="00EC64DC" w:rsidRDefault="006C65CE">
            <w:r w:rsidRPr="00EC64DC">
              <w:rPr>
                <w:sz w:val="20"/>
                <w:szCs w:val="20"/>
              </w:rPr>
              <w:t>Michelle:</w:t>
            </w:r>
          </w:p>
        </w:tc>
        <w:tc>
          <w:tcPr>
            <w:tcW w:w="8450" w:type="dxa"/>
            <w:shd w:val="clear" w:color="auto" w:fill="auto"/>
            <w:vAlign w:val="center"/>
          </w:tcPr>
          <w:p w:rsidR="006C65CE" w:rsidRPr="00EC64DC" w:rsidRDefault="006C65CE">
            <w:r w:rsidRPr="00EC64DC">
              <w:rPr>
                <w:sz w:val="20"/>
                <w:szCs w:val="20"/>
                <w:lang w:val="en-US"/>
              </w:rPr>
              <w:t xml:space="preserve">Could you hold on for a minute, Mr Jefferson. </w:t>
            </w:r>
            <w:r w:rsidRPr="00EC64DC">
              <w:rPr>
                <w:rStyle w:val="a7"/>
                <w:b w:val="0"/>
                <w:sz w:val="20"/>
                <w:szCs w:val="20"/>
                <w:lang w:val="en-US"/>
              </w:rPr>
              <w:t>I’ll just look in the diary</w:t>
            </w:r>
            <w:r w:rsidRPr="00EC64DC">
              <w:rPr>
                <w:sz w:val="20"/>
                <w:szCs w:val="20"/>
                <w:lang w:val="en-US"/>
              </w:rPr>
              <w:t xml:space="preserve">. </w:t>
            </w:r>
            <w:r w:rsidRPr="00EC64DC">
              <w:rPr>
                <w:sz w:val="20"/>
                <w:szCs w:val="20"/>
              </w:rPr>
              <w:t xml:space="preserve">So </w:t>
            </w:r>
            <w:r w:rsidRPr="00EC64DC">
              <w:rPr>
                <w:rStyle w:val="a7"/>
                <w:b w:val="0"/>
                <w:sz w:val="20"/>
                <w:szCs w:val="20"/>
              </w:rPr>
              <w:t>when’s convenient for</w:t>
            </w:r>
            <w:r w:rsidRPr="00EC64DC">
              <w:rPr>
                <w:rStyle w:val="a7"/>
                <w:sz w:val="20"/>
                <w:szCs w:val="20"/>
              </w:rPr>
              <w:t xml:space="preserve"> </w:t>
            </w:r>
            <w:r w:rsidRPr="00EC64DC">
              <w:rPr>
                <w:rStyle w:val="a7"/>
                <w:b w:val="0"/>
                <w:sz w:val="20"/>
                <w:szCs w:val="20"/>
              </w:rPr>
              <w:t>you?</w:t>
            </w:r>
          </w:p>
        </w:tc>
      </w:tr>
      <w:tr w:rsidR="00EC64DC" w:rsidRPr="00EC64DC">
        <w:tc>
          <w:tcPr>
            <w:tcW w:w="995" w:type="dxa"/>
            <w:shd w:val="clear" w:color="auto" w:fill="auto"/>
          </w:tcPr>
          <w:p w:rsidR="006C65CE" w:rsidRPr="00EC64DC" w:rsidRDefault="006C65CE">
            <w:r w:rsidRPr="00EC64DC">
              <w:rPr>
                <w:sz w:val="20"/>
                <w:szCs w:val="20"/>
              </w:rPr>
              <w:lastRenderedPageBreak/>
              <w:t>Peter:</w:t>
            </w:r>
          </w:p>
        </w:tc>
        <w:tc>
          <w:tcPr>
            <w:tcW w:w="8450" w:type="dxa"/>
            <w:shd w:val="clear" w:color="auto" w:fill="auto"/>
            <w:vAlign w:val="center"/>
          </w:tcPr>
          <w:p w:rsidR="006C65CE" w:rsidRPr="00EC64DC" w:rsidRDefault="006C65CE">
            <w:pPr>
              <w:rPr>
                <w:lang w:val="en-US"/>
              </w:rPr>
            </w:pPr>
            <w:r w:rsidRPr="00EC64DC">
              <w:rPr>
                <w:sz w:val="20"/>
                <w:szCs w:val="20"/>
                <w:lang w:val="en-US"/>
              </w:rPr>
              <w:t>Some time next week if possible. I gather he’s away the following week.</w:t>
            </w:r>
          </w:p>
        </w:tc>
      </w:tr>
      <w:tr w:rsidR="00EC64DC" w:rsidRPr="00EC64DC">
        <w:tc>
          <w:tcPr>
            <w:tcW w:w="995" w:type="dxa"/>
            <w:shd w:val="clear" w:color="auto" w:fill="auto"/>
          </w:tcPr>
          <w:p w:rsidR="006C65CE" w:rsidRPr="00EC64DC" w:rsidRDefault="006C65CE">
            <w:r w:rsidRPr="00EC64DC">
              <w:rPr>
                <w:sz w:val="20"/>
                <w:szCs w:val="20"/>
              </w:rPr>
              <w:t>Michelle:</w:t>
            </w:r>
          </w:p>
        </w:tc>
        <w:tc>
          <w:tcPr>
            <w:tcW w:w="8450" w:type="dxa"/>
            <w:shd w:val="clear" w:color="auto" w:fill="auto"/>
            <w:vAlign w:val="center"/>
          </w:tcPr>
          <w:p w:rsidR="006C65CE" w:rsidRPr="00EC64DC" w:rsidRDefault="006C65CE">
            <w:pPr>
              <w:rPr>
                <w:lang w:val="en-US"/>
              </w:rPr>
            </w:pPr>
            <w:r w:rsidRPr="00EC64DC">
              <w:rPr>
                <w:sz w:val="20"/>
                <w:szCs w:val="20"/>
                <w:lang w:val="en-US"/>
              </w:rPr>
              <w:t>Yes, that’s right, he’s on holiday for a fortnight.</w:t>
            </w:r>
          </w:p>
        </w:tc>
      </w:tr>
      <w:tr w:rsidR="00EC64DC" w:rsidRPr="00EC64DC">
        <w:tc>
          <w:tcPr>
            <w:tcW w:w="995" w:type="dxa"/>
            <w:shd w:val="clear" w:color="auto" w:fill="auto"/>
          </w:tcPr>
          <w:p w:rsidR="006C65CE" w:rsidRPr="00EC64DC" w:rsidRDefault="006C65CE">
            <w:r w:rsidRPr="00EC64DC">
              <w:rPr>
                <w:sz w:val="20"/>
                <w:szCs w:val="20"/>
              </w:rPr>
              <w:t>Peter:</w:t>
            </w:r>
          </w:p>
        </w:tc>
        <w:tc>
          <w:tcPr>
            <w:tcW w:w="8450" w:type="dxa"/>
            <w:shd w:val="clear" w:color="auto" w:fill="auto"/>
            <w:vAlign w:val="center"/>
          </w:tcPr>
          <w:p w:rsidR="006C65CE" w:rsidRPr="00EC64DC" w:rsidRDefault="006C65CE">
            <w:pPr>
              <w:rPr>
                <w:lang w:val="en-US"/>
              </w:rPr>
            </w:pPr>
            <w:r w:rsidRPr="00EC64DC">
              <w:rPr>
                <w:sz w:val="20"/>
                <w:szCs w:val="20"/>
                <w:lang w:val="en-US"/>
              </w:rPr>
              <w:t xml:space="preserve">Well, I need to see him before he goes away. So </w:t>
            </w:r>
            <w:r w:rsidRPr="00EC64DC">
              <w:rPr>
                <w:rStyle w:val="a7"/>
                <w:b w:val="0"/>
                <w:sz w:val="20"/>
                <w:szCs w:val="20"/>
                <w:lang w:val="en-US"/>
              </w:rPr>
              <w:t>would next Wednesday be okay?</w:t>
            </w:r>
          </w:p>
        </w:tc>
      </w:tr>
      <w:tr w:rsidR="00EC64DC" w:rsidRPr="00EC64DC">
        <w:tc>
          <w:tcPr>
            <w:tcW w:w="995" w:type="dxa"/>
            <w:shd w:val="clear" w:color="auto" w:fill="auto"/>
          </w:tcPr>
          <w:p w:rsidR="006C65CE" w:rsidRPr="00EC64DC" w:rsidRDefault="006C65CE">
            <w:r w:rsidRPr="00EC64DC">
              <w:rPr>
                <w:sz w:val="20"/>
                <w:szCs w:val="20"/>
              </w:rPr>
              <w:t>Michelle:</w:t>
            </w:r>
          </w:p>
        </w:tc>
        <w:tc>
          <w:tcPr>
            <w:tcW w:w="8450" w:type="dxa"/>
            <w:shd w:val="clear" w:color="auto" w:fill="auto"/>
            <w:vAlign w:val="center"/>
          </w:tcPr>
          <w:p w:rsidR="006C65CE" w:rsidRPr="00EC64DC" w:rsidRDefault="006C65CE">
            <w:pPr>
              <w:rPr>
                <w:lang w:val="en-US"/>
              </w:rPr>
            </w:pPr>
            <w:r w:rsidRPr="00EC64DC">
              <w:rPr>
                <w:sz w:val="20"/>
                <w:szCs w:val="20"/>
                <w:lang w:val="en-US"/>
              </w:rPr>
              <w:t xml:space="preserve">Wednesday . let me see . he's out of the office all morning. But he's free in the afternoon, after about three. </w:t>
            </w:r>
          </w:p>
        </w:tc>
      </w:tr>
      <w:tr w:rsidR="00EC64DC" w:rsidRPr="00EC64DC">
        <w:tc>
          <w:tcPr>
            <w:tcW w:w="995" w:type="dxa"/>
            <w:shd w:val="clear" w:color="auto" w:fill="auto"/>
          </w:tcPr>
          <w:p w:rsidR="006C65CE" w:rsidRPr="00EC64DC" w:rsidRDefault="006C65CE">
            <w:r w:rsidRPr="00EC64DC">
              <w:rPr>
                <w:sz w:val="20"/>
                <w:szCs w:val="20"/>
              </w:rPr>
              <w:t>Peter:</w:t>
            </w:r>
          </w:p>
        </w:tc>
        <w:tc>
          <w:tcPr>
            <w:tcW w:w="8450" w:type="dxa"/>
            <w:shd w:val="clear" w:color="auto" w:fill="auto"/>
            <w:vAlign w:val="center"/>
          </w:tcPr>
          <w:p w:rsidR="006C65CE" w:rsidRPr="00EC64DC" w:rsidRDefault="006C65CE">
            <w:pPr>
              <w:rPr>
                <w:lang w:val="en-US"/>
              </w:rPr>
            </w:pPr>
            <w:r w:rsidRPr="00EC64DC">
              <w:rPr>
                <w:sz w:val="20"/>
                <w:szCs w:val="20"/>
                <w:lang w:val="en-US"/>
              </w:rPr>
              <w:t xml:space="preserve">Three o'clock is difficult. But </w:t>
            </w:r>
            <w:r w:rsidRPr="00EC64DC">
              <w:rPr>
                <w:rStyle w:val="a7"/>
                <w:b w:val="0"/>
                <w:sz w:val="20"/>
                <w:szCs w:val="20"/>
                <w:lang w:val="en-US"/>
              </w:rPr>
              <w:t>I could make it</w:t>
            </w:r>
            <w:r w:rsidRPr="00EC64DC">
              <w:rPr>
                <w:rStyle w:val="a7"/>
                <w:sz w:val="20"/>
                <w:szCs w:val="20"/>
                <w:lang w:val="en-US"/>
              </w:rPr>
              <w:t xml:space="preserve"> </w:t>
            </w:r>
            <w:r w:rsidRPr="00EC64DC">
              <w:rPr>
                <w:sz w:val="20"/>
                <w:szCs w:val="20"/>
                <w:lang w:val="en-US"/>
              </w:rPr>
              <w:t xml:space="preserve">after four. </w:t>
            </w:r>
          </w:p>
        </w:tc>
      </w:tr>
      <w:tr w:rsidR="00EC64DC" w:rsidRPr="00EC64DC">
        <w:tc>
          <w:tcPr>
            <w:tcW w:w="995" w:type="dxa"/>
            <w:shd w:val="clear" w:color="auto" w:fill="auto"/>
          </w:tcPr>
          <w:p w:rsidR="006C65CE" w:rsidRPr="00EC64DC" w:rsidRDefault="006C65CE">
            <w:r w:rsidRPr="00EC64DC">
              <w:rPr>
                <w:sz w:val="20"/>
                <w:szCs w:val="20"/>
              </w:rPr>
              <w:t>Michelle:</w:t>
            </w:r>
          </w:p>
        </w:tc>
        <w:tc>
          <w:tcPr>
            <w:tcW w:w="8450" w:type="dxa"/>
            <w:shd w:val="clear" w:color="auto" w:fill="auto"/>
            <w:vAlign w:val="center"/>
          </w:tcPr>
          <w:p w:rsidR="006C65CE" w:rsidRPr="00EC64DC" w:rsidRDefault="006C65CE">
            <w:pPr>
              <w:rPr>
                <w:lang w:val="en-US"/>
              </w:rPr>
            </w:pPr>
            <w:r w:rsidRPr="00EC64DC">
              <w:rPr>
                <w:rStyle w:val="a7"/>
                <w:b w:val="0"/>
                <w:sz w:val="20"/>
                <w:szCs w:val="20"/>
                <w:lang w:val="en-US"/>
              </w:rPr>
              <w:t>So shall we say 4.15 next Wednesday</w:t>
            </w:r>
            <w:r w:rsidRPr="00EC64DC">
              <w:rPr>
                <w:sz w:val="20"/>
                <w:szCs w:val="20"/>
                <w:lang w:val="en-US"/>
              </w:rPr>
              <w:t xml:space="preserve">, in Mr Hibberd's office? </w:t>
            </w:r>
          </w:p>
        </w:tc>
      </w:tr>
      <w:tr w:rsidR="00EC64DC" w:rsidRPr="00EC64DC">
        <w:tc>
          <w:tcPr>
            <w:tcW w:w="995" w:type="dxa"/>
            <w:shd w:val="clear" w:color="auto" w:fill="auto"/>
          </w:tcPr>
          <w:p w:rsidR="006C65CE" w:rsidRPr="00EC64DC" w:rsidRDefault="006C65CE">
            <w:r w:rsidRPr="00EC64DC">
              <w:rPr>
                <w:sz w:val="20"/>
                <w:szCs w:val="20"/>
              </w:rPr>
              <w:t>Peter:</w:t>
            </w:r>
          </w:p>
        </w:tc>
        <w:tc>
          <w:tcPr>
            <w:tcW w:w="8450" w:type="dxa"/>
            <w:shd w:val="clear" w:color="auto" w:fill="auto"/>
            <w:vAlign w:val="center"/>
          </w:tcPr>
          <w:p w:rsidR="006C65CE" w:rsidRPr="00EC64DC" w:rsidRDefault="006C65CE">
            <w:pPr>
              <w:rPr>
                <w:lang w:val="en-US"/>
              </w:rPr>
            </w:pPr>
            <w:r w:rsidRPr="00EC64DC">
              <w:rPr>
                <w:sz w:val="20"/>
                <w:szCs w:val="20"/>
                <w:lang w:val="en-US"/>
              </w:rPr>
              <w:t xml:space="preserve">Yes, that sounds fine. Thanks very much. </w:t>
            </w:r>
          </w:p>
        </w:tc>
      </w:tr>
      <w:tr w:rsidR="00EC64DC" w:rsidRPr="00EC64DC">
        <w:tc>
          <w:tcPr>
            <w:tcW w:w="995" w:type="dxa"/>
            <w:shd w:val="clear" w:color="auto" w:fill="auto"/>
          </w:tcPr>
          <w:p w:rsidR="006C65CE" w:rsidRPr="00EC64DC" w:rsidRDefault="006C65CE">
            <w:r w:rsidRPr="00EC64DC">
              <w:rPr>
                <w:sz w:val="20"/>
                <w:szCs w:val="20"/>
                <w:lang w:val="en-US"/>
              </w:rPr>
              <w:t>Michelle:</w:t>
            </w:r>
          </w:p>
        </w:tc>
        <w:tc>
          <w:tcPr>
            <w:tcW w:w="8450" w:type="dxa"/>
            <w:shd w:val="clear" w:color="auto" w:fill="auto"/>
            <w:vAlign w:val="center"/>
          </w:tcPr>
          <w:p w:rsidR="006C65CE" w:rsidRPr="00EC64DC" w:rsidRDefault="006C65CE">
            <w:r w:rsidRPr="00EC64DC">
              <w:rPr>
                <w:sz w:val="20"/>
                <w:szCs w:val="20"/>
                <w:lang w:val="en-US"/>
              </w:rPr>
              <w:t xml:space="preserve">Okay, then. Bye. </w:t>
            </w:r>
          </w:p>
          <w:p w:rsidR="006C65CE" w:rsidRPr="00EC64DC" w:rsidRDefault="006C65CE">
            <w:pPr>
              <w:rPr>
                <w:sz w:val="20"/>
                <w:szCs w:val="20"/>
                <w:lang w:val="en-US"/>
              </w:rPr>
            </w:pPr>
          </w:p>
        </w:tc>
      </w:tr>
    </w:tbl>
    <w:p w:rsidR="006C65CE" w:rsidRPr="00EC64DC" w:rsidRDefault="006C65CE">
      <w:pPr>
        <w:widowControl w:val="0"/>
        <w:tabs>
          <w:tab w:val="left" w:leader="dot" w:pos="9923"/>
        </w:tabs>
        <w:autoSpaceDE w:val="0"/>
        <w:jc w:val="center"/>
      </w:pPr>
      <w:r w:rsidRPr="00EC64DC">
        <w:rPr>
          <w:rFonts w:eastAsia="Calibri"/>
          <w:b/>
          <w:sz w:val="20"/>
          <w:lang w:val="en-US" w:eastAsia="en-US"/>
        </w:rPr>
        <w:t xml:space="preserve">4 </w:t>
      </w:r>
      <w:r w:rsidRPr="00EC64DC">
        <w:rPr>
          <w:rFonts w:eastAsia="Calibri"/>
          <w:b/>
          <w:sz w:val="20"/>
          <w:lang w:eastAsia="en-US"/>
        </w:rPr>
        <w:t>семестр</w:t>
      </w:r>
    </w:p>
    <w:p w:rsidR="006C65CE" w:rsidRPr="00EC64DC" w:rsidRDefault="006C65CE">
      <w:pPr>
        <w:widowControl w:val="0"/>
        <w:tabs>
          <w:tab w:val="left" w:leader="dot" w:pos="9923"/>
        </w:tabs>
        <w:autoSpaceDE w:val="0"/>
        <w:jc w:val="center"/>
        <w:rPr>
          <w:rFonts w:eastAsia="Calibri"/>
          <w:b/>
          <w:sz w:val="20"/>
          <w:szCs w:val="20"/>
          <w:lang w:val="en-US" w:eastAsia="en-US"/>
        </w:rPr>
      </w:pPr>
    </w:p>
    <w:p w:rsidR="006C65CE" w:rsidRPr="00EC64DC" w:rsidRDefault="006C65CE">
      <w:pPr>
        <w:widowControl w:val="0"/>
        <w:tabs>
          <w:tab w:val="left" w:leader="dot" w:pos="9923"/>
        </w:tabs>
        <w:autoSpaceDE w:val="0"/>
        <w:jc w:val="both"/>
        <w:rPr>
          <w:lang w:val="en-US"/>
        </w:rPr>
      </w:pPr>
      <w:r w:rsidRPr="00EC64DC">
        <w:rPr>
          <w:sz w:val="20"/>
          <w:lang w:val="en-US"/>
        </w:rPr>
        <w:t>Amy: Hi, Sean. How are you?</w:t>
      </w:r>
    </w:p>
    <w:p w:rsidR="006C65CE" w:rsidRPr="00EC64DC" w:rsidRDefault="006C65CE">
      <w:pPr>
        <w:widowControl w:val="0"/>
        <w:tabs>
          <w:tab w:val="left" w:leader="dot" w:pos="9923"/>
        </w:tabs>
        <w:autoSpaceDE w:val="0"/>
        <w:jc w:val="both"/>
        <w:rPr>
          <w:lang w:val="en-US"/>
        </w:rPr>
      </w:pPr>
      <w:r w:rsidRPr="00EC64DC">
        <w:rPr>
          <w:sz w:val="20"/>
          <w:lang w:val="en-US"/>
        </w:rPr>
        <w:t>Sean: Hi, Amy. I'm fine, thank you. It's good to hear from you.</w:t>
      </w:r>
    </w:p>
    <w:p w:rsidR="006C65CE" w:rsidRPr="00EC64DC" w:rsidRDefault="006C65CE">
      <w:pPr>
        <w:widowControl w:val="0"/>
        <w:tabs>
          <w:tab w:val="left" w:leader="dot" w:pos="9923"/>
        </w:tabs>
        <w:autoSpaceDE w:val="0"/>
        <w:jc w:val="both"/>
        <w:rPr>
          <w:lang w:val="en-US"/>
        </w:rPr>
      </w:pPr>
      <w:r w:rsidRPr="00EC64DC">
        <w:rPr>
          <w:sz w:val="20"/>
          <w:lang w:val="en-US"/>
        </w:rPr>
        <w:t>Amy: Sorry to bother you, but I have one problem and I think you might help me with it.</w:t>
      </w:r>
    </w:p>
    <w:p w:rsidR="006C65CE" w:rsidRPr="00EC64DC" w:rsidRDefault="006C65CE">
      <w:pPr>
        <w:widowControl w:val="0"/>
        <w:tabs>
          <w:tab w:val="left" w:leader="dot" w:pos="9923"/>
        </w:tabs>
        <w:autoSpaceDE w:val="0"/>
        <w:jc w:val="both"/>
        <w:rPr>
          <w:lang w:val="en-US"/>
        </w:rPr>
      </w:pPr>
      <w:r w:rsidRPr="00EC64DC">
        <w:rPr>
          <w:sz w:val="20"/>
          <w:lang w:val="en-US"/>
        </w:rPr>
        <w:t>Sean: No problem. What's happened?</w:t>
      </w:r>
    </w:p>
    <w:p w:rsidR="006C65CE" w:rsidRPr="00EC64DC" w:rsidRDefault="006C65CE">
      <w:pPr>
        <w:widowControl w:val="0"/>
        <w:tabs>
          <w:tab w:val="left" w:leader="dot" w:pos="9923"/>
        </w:tabs>
        <w:autoSpaceDE w:val="0"/>
        <w:jc w:val="both"/>
        <w:rPr>
          <w:lang w:val="en-US"/>
        </w:rPr>
      </w:pPr>
      <w:r w:rsidRPr="00EC64DC">
        <w:rPr>
          <w:sz w:val="20"/>
          <w:lang w:val="en-US"/>
        </w:rPr>
        <w:t>Amy: It's my computer at work. I've been having some problems with it lately. I know that you're good with computers, so I decided to address you. As for me, I don't understand a thing in electronic appliances.</w:t>
      </w:r>
    </w:p>
    <w:p w:rsidR="006C65CE" w:rsidRPr="00EC64DC" w:rsidRDefault="006C65CE">
      <w:pPr>
        <w:widowControl w:val="0"/>
        <w:tabs>
          <w:tab w:val="left" w:leader="dot" w:pos="9923"/>
        </w:tabs>
        <w:autoSpaceDE w:val="0"/>
        <w:jc w:val="both"/>
        <w:rPr>
          <w:lang w:val="en-US"/>
        </w:rPr>
      </w:pPr>
      <w:r w:rsidRPr="00EC64DC">
        <w:rPr>
          <w:sz w:val="20"/>
          <w:lang w:val="en-US"/>
        </w:rPr>
        <w:t>Sean: I see. I'll try to help you. So, what's the problem?</w:t>
      </w:r>
    </w:p>
    <w:p w:rsidR="006C65CE" w:rsidRPr="00EC64DC" w:rsidRDefault="006C65CE">
      <w:pPr>
        <w:widowControl w:val="0"/>
        <w:tabs>
          <w:tab w:val="left" w:leader="dot" w:pos="9923"/>
        </w:tabs>
        <w:autoSpaceDE w:val="0"/>
        <w:jc w:val="both"/>
        <w:rPr>
          <w:lang w:val="en-US"/>
        </w:rPr>
      </w:pPr>
      <w:r w:rsidRPr="00EC64DC">
        <w:rPr>
          <w:sz w:val="20"/>
          <w:lang w:val="en-US"/>
        </w:rPr>
        <w:t>Amy: There are actually several problems here. First of all, my computer started to shut down unexpectedly. It wasn't like this before. Secondly, I fail to open some of my past pictures of documents. I'm at loss. I think, perhaps, my computer has become outdated or something.</w:t>
      </w:r>
    </w:p>
    <w:p w:rsidR="006C65CE" w:rsidRPr="00EC64DC" w:rsidRDefault="006C65CE">
      <w:pPr>
        <w:widowControl w:val="0"/>
        <w:tabs>
          <w:tab w:val="left" w:leader="dot" w:pos="9923"/>
        </w:tabs>
        <w:autoSpaceDE w:val="0"/>
        <w:jc w:val="both"/>
        <w:rPr>
          <w:lang w:val="en-US"/>
        </w:rPr>
      </w:pPr>
      <w:r w:rsidRPr="00EC64DC">
        <w:rPr>
          <w:sz w:val="20"/>
          <w:lang w:val="en-US"/>
        </w:rPr>
        <w:t>Sean: Those problems are quite serious. I must come over and have a look at it. I assume that the problem of shutting down is because of overheating. Perhaps you should replace the battery. When certain files fail to open, it might be a virus. So we will need a reliable anti-virus software set up. And the problem with audio files might be because the player became outdated. It needs to be refreshed.</w:t>
      </w:r>
    </w:p>
    <w:p w:rsidR="006C65CE" w:rsidRPr="00EC64DC" w:rsidRDefault="006C65CE">
      <w:pPr>
        <w:widowControl w:val="0"/>
        <w:tabs>
          <w:tab w:val="left" w:leader="dot" w:pos="9923"/>
        </w:tabs>
        <w:autoSpaceDE w:val="0"/>
        <w:jc w:val="both"/>
        <w:rPr>
          <w:lang w:val="en-US"/>
        </w:rPr>
      </w:pPr>
      <w:r w:rsidRPr="00EC64DC">
        <w:rPr>
          <w:sz w:val="20"/>
          <w:lang w:val="en-US"/>
        </w:rPr>
        <w:t>Amy: See, I knew you are a computer genius. Could you come over?</w:t>
      </w:r>
    </w:p>
    <w:p w:rsidR="006C65CE" w:rsidRPr="00EC64DC" w:rsidRDefault="006C65CE">
      <w:pPr>
        <w:widowControl w:val="0"/>
        <w:tabs>
          <w:tab w:val="left" w:leader="dot" w:pos="9923"/>
        </w:tabs>
        <w:autoSpaceDE w:val="0"/>
        <w:jc w:val="both"/>
        <w:rPr>
          <w:lang w:val="en-US"/>
        </w:rPr>
      </w:pPr>
      <w:r w:rsidRPr="00EC64DC">
        <w:rPr>
          <w:sz w:val="20"/>
          <w:lang w:val="en-US"/>
        </w:rPr>
        <w:t>Sean: Yes, of course. When is it more convenient for you?</w:t>
      </w:r>
    </w:p>
    <w:p w:rsidR="006C65CE" w:rsidRPr="00EC64DC" w:rsidRDefault="006C65CE">
      <w:pPr>
        <w:widowControl w:val="0"/>
        <w:tabs>
          <w:tab w:val="left" w:leader="dot" w:pos="9923"/>
        </w:tabs>
        <w:autoSpaceDE w:val="0"/>
        <w:jc w:val="both"/>
        <w:rPr>
          <w:lang w:val="en-US"/>
        </w:rPr>
      </w:pPr>
      <w:r w:rsidRPr="00EC64DC">
        <w:rPr>
          <w:sz w:val="20"/>
          <w:lang w:val="en-US"/>
        </w:rPr>
        <w:t>Amy: The sooner, the better. I don't work this week so you can come anytime.</w:t>
      </w:r>
    </w:p>
    <w:p w:rsidR="006C65CE" w:rsidRPr="00EC64DC" w:rsidRDefault="006C65CE">
      <w:pPr>
        <w:widowControl w:val="0"/>
        <w:tabs>
          <w:tab w:val="left" w:leader="dot" w:pos="9923"/>
        </w:tabs>
        <w:autoSpaceDE w:val="0"/>
        <w:jc w:val="both"/>
        <w:rPr>
          <w:lang w:val="en-US"/>
        </w:rPr>
      </w:pPr>
      <w:r w:rsidRPr="00EC64DC">
        <w:rPr>
          <w:sz w:val="20"/>
          <w:lang w:val="en-US"/>
        </w:rPr>
        <w:t>Sean: Ok, then. I will come tomorrow evening if that's all right.</w:t>
      </w:r>
    </w:p>
    <w:p w:rsidR="006C65CE" w:rsidRPr="00EC64DC" w:rsidRDefault="006C65CE">
      <w:pPr>
        <w:widowControl w:val="0"/>
        <w:tabs>
          <w:tab w:val="left" w:leader="dot" w:pos="9923"/>
        </w:tabs>
        <w:autoSpaceDE w:val="0"/>
        <w:jc w:val="both"/>
        <w:rPr>
          <w:lang w:val="en-US"/>
        </w:rPr>
      </w:pPr>
      <w:r w:rsidRPr="00EC64DC">
        <w:rPr>
          <w:sz w:val="20"/>
          <w:lang w:val="en-US"/>
        </w:rPr>
        <w:t>Amy: That's perfect. I'll be waiting for you.</w:t>
      </w:r>
    </w:p>
    <w:p w:rsidR="006C65CE" w:rsidRPr="00EC64DC" w:rsidRDefault="006C65CE">
      <w:pPr>
        <w:widowControl w:val="0"/>
        <w:tabs>
          <w:tab w:val="left" w:leader="dot" w:pos="9923"/>
        </w:tabs>
        <w:autoSpaceDE w:val="0"/>
        <w:jc w:val="both"/>
        <w:rPr>
          <w:lang w:val="en-US"/>
        </w:rPr>
      </w:pPr>
      <w:r w:rsidRPr="00EC64DC">
        <w:rPr>
          <w:sz w:val="20"/>
          <w:lang w:val="en-US"/>
        </w:rPr>
        <w:t>Sean: I will have to take some software and equipment with me. Is there anything else to be fixed?</w:t>
      </w:r>
    </w:p>
    <w:p w:rsidR="006C65CE" w:rsidRPr="00EC64DC" w:rsidRDefault="006C65CE">
      <w:pPr>
        <w:widowControl w:val="0"/>
        <w:tabs>
          <w:tab w:val="left" w:leader="dot" w:pos="9923"/>
        </w:tabs>
        <w:autoSpaceDE w:val="0"/>
        <w:jc w:val="both"/>
        <w:rPr>
          <w:lang w:val="en-US"/>
        </w:rPr>
      </w:pPr>
      <w:r w:rsidRPr="00EC64DC">
        <w:rPr>
          <w:rFonts w:eastAsia="Calibri"/>
          <w:sz w:val="20"/>
          <w:lang w:val="en-US" w:eastAsia="en-US" w:bidi="en-US"/>
        </w:rPr>
        <w:t>Amy: My printer is also a mess. I've tried to change the ink, it didn't help. I'm having some trouble printing black and white pages.</w:t>
      </w:r>
    </w:p>
    <w:p w:rsidR="006C65CE" w:rsidRPr="00EC64DC" w:rsidRDefault="006C65CE">
      <w:pPr>
        <w:widowControl w:val="0"/>
        <w:tabs>
          <w:tab w:val="left" w:leader="dot" w:pos="9923"/>
        </w:tabs>
        <w:autoSpaceDE w:val="0"/>
        <w:jc w:val="both"/>
        <w:rPr>
          <w:lang w:val="en-US"/>
        </w:rPr>
      </w:pPr>
      <w:r w:rsidRPr="00EC64DC">
        <w:rPr>
          <w:sz w:val="20"/>
          <w:lang w:val="en-US"/>
        </w:rPr>
        <w:t>Sean: I see. I'll have a look. However, I'm not good at printer or scanner fixing.</w:t>
      </w:r>
    </w:p>
    <w:p w:rsidR="006C65CE" w:rsidRPr="00EC64DC" w:rsidRDefault="006C65CE">
      <w:pPr>
        <w:widowControl w:val="0"/>
        <w:tabs>
          <w:tab w:val="left" w:leader="dot" w:pos="9923"/>
        </w:tabs>
        <w:autoSpaceDE w:val="0"/>
        <w:jc w:val="both"/>
        <w:rPr>
          <w:lang w:val="en-US"/>
        </w:rPr>
      </w:pPr>
      <w:r w:rsidRPr="00EC64DC">
        <w:rPr>
          <w:sz w:val="20"/>
          <w:lang w:val="en-US"/>
        </w:rPr>
        <w:t>Amy: It's ok, Sean. Those devices are not so important for me as the computer and laptop. By the way, my laptop also plays tricks on me.</w:t>
      </w:r>
    </w:p>
    <w:p w:rsidR="006C65CE" w:rsidRPr="00EC64DC" w:rsidRDefault="006C65CE">
      <w:pPr>
        <w:widowControl w:val="0"/>
        <w:tabs>
          <w:tab w:val="left" w:leader="dot" w:pos="9923"/>
        </w:tabs>
        <w:autoSpaceDE w:val="0"/>
        <w:jc w:val="both"/>
        <w:rPr>
          <w:lang w:val="en-US"/>
        </w:rPr>
      </w:pPr>
      <w:r w:rsidRPr="00EC64DC">
        <w:rPr>
          <w:sz w:val="20"/>
          <w:lang w:val="en-US"/>
        </w:rPr>
        <w:t>S</w:t>
      </w:r>
      <w:r w:rsidRPr="00EC64DC">
        <w:rPr>
          <w:sz w:val="20"/>
          <w:shd w:val="clear" w:color="auto" w:fill="FFFFFF"/>
          <w:lang w:val="en-US"/>
        </w:rPr>
        <w:t>ean: What's wrong with it?</w:t>
      </w:r>
    </w:p>
    <w:p w:rsidR="006C65CE" w:rsidRPr="00EC64DC" w:rsidRDefault="006C65CE">
      <w:pPr>
        <w:widowControl w:val="0"/>
        <w:tabs>
          <w:tab w:val="left" w:leader="dot" w:pos="9923"/>
        </w:tabs>
        <w:autoSpaceDE w:val="0"/>
        <w:jc w:val="both"/>
        <w:rPr>
          <w:lang w:val="en-US"/>
        </w:rPr>
      </w:pPr>
      <w:r w:rsidRPr="00EC64DC">
        <w:rPr>
          <w:rFonts w:eastAsia="Calibri"/>
          <w:sz w:val="20"/>
          <w:szCs w:val="20"/>
          <w:highlight w:val="white"/>
          <w:lang w:val="en-US" w:eastAsia="en-US" w:bidi="en-US"/>
        </w:rPr>
        <w:t>Amy: I think, there is also some kind of a virus, because my files don't open.</w:t>
      </w:r>
    </w:p>
    <w:p w:rsidR="006C65CE" w:rsidRPr="00EC64DC" w:rsidRDefault="006C65CE">
      <w:pPr>
        <w:jc w:val="both"/>
        <w:rPr>
          <w:rFonts w:eastAsia="Calibri"/>
          <w:b/>
          <w:iCs/>
          <w:sz w:val="20"/>
          <w:lang w:val="en-US" w:eastAsia="en-US" w:bidi="en-US"/>
        </w:rPr>
      </w:pPr>
    </w:p>
    <w:p w:rsidR="006C65CE" w:rsidRPr="00EC64DC" w:rsidRDefault="006C65CE">
      <w:pPr>
        <w:numPr>
          <w:ilvl w:val="0"/>
          <w:numId w:val="3"/>
        </w:numPr>
        <w:jc w:val="both"/>
      </w:pPr>
      <w:r w:rsidRPr="00EC64DC">
        <w:rPr>
          <w:b/>
          <w:iCs/>
        </w:rPr>
        <w:t>Презентация</w:t>
      </w:r>
    </w:p>
    <w:p w:rsidR="006C65CE" w:rsidRPr="00EC64DC" w:rsidRDefault="006C65CE">
      <w:pPr>
        <w:widowControl w:val="0"/>
        <w:tabs>
          <w:tab w:val="left" w:leader="dot" w:pos="9923"/>
        </w:tabs>
        <w:autoSpaceDE w:val="0"/>
        <w:jc w:val="both"/>
      </w:pPr>
      <w:r w:rsidRPr="00EC64DC">
        <w:rPr>
          <w:rFonts w:eastAsia="Calibri"/>
          <w:b/>
          <w:sz w:val="20"/>
          <w:szCs w:val="20"/>
          <w:lang w:eastAsia="en-US"/>
        </w:rPr>
        <w:t>Темы презентаций:</w:t>
      </w:r>
    </w:p>
    <w:p w:rsidR="006C65CE" w:rsidRPr="00EC64DC" w:rsidRDefault="006C65CE">
      <w:pPr>
        <w:widowControl w:val="0"/>
        <w:tabs>
          <w:tab w:val="left" w:leader="dot" w:pos="9923"/>
        </w:tabs>
        <w:autoSpaceDE w:val="0"/>
        <w:jc w:val="both"/>
      </w:pPr>
      <w:r w:rsidRPr="00EC64DC">
        <w:rPr>
          <w:rFonts w:eastAsia="Calibri"/>
          <w:b/>
          <w:sz w:val="20"/>
          <w:szCs w:val="20"/>
          <w:lang w:eastAsia="en-US"/>
        </w:rPr>
        <w:t>1-2 семестр</w:t>
      </w:r>
    </w:p>
    <w:p w:rsidR="006C65CE" w:rsidRPr="00EC64DC" w:rsidRDefault="006C65CE">
      <w:pPr>
        <w:widowControl w:val="0"/>
        <w:tabs>
          <w:tab w:val="left" w:leader="dot" w:pos="9923"/>
        </w:tabs>
        <w:autoSpaceDE w:val="0"/>
        <w:jc w:val="both"/>
      </w:pPr>
      <w:r w:rsidRPr="00EC64DC">
        <w:rPr>
          <w:sz w:val="20"/>
          <w:szCs w:val="20"/>
        </w:rPr>
        <w:t>1. Национальные кухни мира</w:t>
      </w:r>
    </w:p>
    <w:p w:rsidR="006C65CE" w:rsidRPr="00EC64DC" w:rsidRDefault="006C65CE">
      <w:pPr>
        <w:widowControl w:val="0"/>
        <w:tabs>
          <w:tab w:val="left" w:leader="dot" w:pos="9923"/>
        </w:tabs>
        <w:autoSpaceDE w:val="0"/>
        <w:jc w:val="both"/>
      </w:pPr>
      <w:r w:rsidRPr="00EC64DC">
        <w:rPr>
          <w:sz w:val="20"/>
          <w:szCs w:val="20"/>
        </w:rPr>
        <w:t>2. Вузы-партнеры ИжГТУ.</w:t>
      </w:r>
    </w:p>
    <w:p w:rsidR="006C65CE" w:rsidRPr="00EC64DC" w:rsidRDefault="006C65CE">
      <w:pPr>
        <w:widowControl w:val="0"/>
        <w:tabs>
          <w:tab w:val="left" w:leader="dot" w:pos="9923"/>
        </w:tabs>
        <w:autoSpaceDE w:val="0"/>
        <w:jc w:val="both"/>
      </w:pPr>
      <w:r w:rsidRPr="00EC64DC">
        <w:rPr>
          <w:sz w:val="20"/>
          <w:szCs w:val="20"/>
        </w:rPr>
        <w:t>3. Творчество известных современных деятелей искусства</w:t>
      </w:r>
    </w:p>
    <w:p w:rsidR="006C65CE" w:rsidRPr="00EC64DC" w:rsidRDefault="006C65CE">
      <w:pPr>
        <w:widowControl w:val="0"/>
        <w:tabs>
          <w:tab w:val="left" w:leader="dot" w:pos="9923"/>
        </w:tabs>
        <w:autoSpaceDE w:val="0"/>
        <w:jc w:val="both"/>
      </w:pPr>
      <w:r w:rsidRPr="00EC64DC">
        <w:rPr>
          <w:b/>
          <w:sz w:val="20"/>
          <w:szCs w:val="20"/>
        </w:rPr>
        <w:t>3 семестр</w:t>
      </w:r>
    </w:p>
    <w:p w:rsidR="006C65CE" w:rsidRPr="00EC64DC" w:rsidRDefault="006C65CE">
      <w:pPr>
        <w:widowControl w:val="0"/>
        <w:tabs>
          <w:tab w:val="left" w:leader="dot" w:pos="9923"/>
        </w:tabs>
        <w:autoSpaceDE w:val="0"/>
        <w:jc w:val="both"/>
      </w:pPr>
      <w:r w:rsidRPr="00EC64DC">
        <w:rPr>
          <w:sz w:val="20"/>
          <w:szCs w:val="20"/>
        </w:rPr>
        <w:t>1.Принципы менеджмента в известных международных компаниях</w:t>
      </w:r>
    </w:p>
    <w:p w:rsidR="006C65CE" w:rsidRPr="00EC64DC" w:rsidRDefault="006C65CE">
      <w:pPr>
        <w:pStyle w:val="Default"/>
        <w:jc w:val="both"/>
        <w:rPr>
          <w:color w:val="auto"/>
        </w:rPr>
      </w:pPr>
      <w:r w:rsidRPr="00EC64DC">
        <w:rPr>
          <w:rFonts w:eastAsia="Times New Roman"/>
          <w:b/>
          <w:color w:val="auto"/>
          <w:sz w:val="20"/>
          <w:szCs w:val="20"/>
        </w:rPr>
        <w:t>4 семестр</w:t>
      </w:r>
    </w:p>
    <w:p w:rsidR="006C65CE" w:rsidRPr="00EC64DC" w:rsidRDefault="006C65CE">
      <w:pPr>
        <w:widowControl w:val="0"/>
        <w:tabs>
          <w:tab w:val="left" w:leader="dot" w:pos="9923"/>
        </w:tabs>
        <w:autoSpaceDE w:val="0"/>
        <w:jc w:val="both"/>
      </w:pPr>
      <w:r w:rsidRPr="00EC64DC">
        <w:rPr>
          <w:sz w:val="20"/>
          <w:szCs w:val="20"/>
          <w:shd w:val="clear" w:color="auto" w:fill="FFFFFF"/>
        </w:rPr>
        <w:t>1. Громкие истории хакерства</w:t>
      </w:r>
    </w:p>
    <w:p w:rsidR="006C65CE" w:rsidRPr="00EC64DC" w:rsidRDefault="006C65CE">
      <w:pPr>
        <w:jc w:val="both"/>
        <w:rPr>
          <w:b/>
          <w:iCs/>
          <w:sz w:val="20"/>
          <w:szCs w:val="20"/>
        </w:rPr>
      </w:pPr>
    </w:p>
    <w:p w:rsidR="006C65CE" w:rsidRPr="00EC64DC" w:rsidRDefault="006C65CE">
      <w:pPr>
        <w:numPr>
          <w:ilvl w:val="0"/>
          <w:numId w:val="3"/>
        </w:numPr>
        <w:jc w:val="both"/>
      </w:pPr>
      <w:r w:rsidRPr="00EC64DC">
        <w:rPr>
          <w:b/>
          <w:iCs/>
        </w:rPr>
        <w:t>Проект</w:t>
      </w:r>
    </w:p>
    <w:p w:rsidR="006C65CE" w:rsidRPr="00EC64DC" w:rsidRDefault="006C65CE">
      <w:pPr>
        <w:jc w:val="both"/>
      </w:pPr>
      <w:r w:rsidRPr="00EC64DC">
        <w:rPr>
          <w:b/>
          <w:iCs/>
          <w:sz w:val="20"/>
          <w:szCs w:val="20"/>
        </w:rPr>
        <w:t>Темы проектов:</w:t>
      </w:r>
    </w:p>
    <w:p w:rsidR="006C65CE" w:rsidRPr="00EC64DC" w:rsidRDefault="006C65CE">
      <w:r w:rsidRPr="00EC64DC">
        <w:rPr>
          <w:b/>
          <w:sz w:val="20"/>
          <w:szCs w:val="20"/>
        </w:rPr>
        <w:t>1-2 семестр</w:t>
      </w:r>
    </w:p>
    <w:p w:rsidR="006C65CE" w:rsidRPr="00EC64DC" w:rsidRDefault="006C65CE">
      <w:r w:rsidRPr="00EC64DC">
        <w:rPr>
          <w:sz w:val="20"/>
          <w:szCs w:val="20"/>
        </w:rPr>
        <w:t>Проект (коллаж) на тему «Досуг в разных странах»</w:t>
      </w:r>
    </w:p>
    <w:p w:rsidR="006C65CE" w:rsidRPr="00EC64DC" w:rsidRDefault="006C65CE">
      <w:r w:rsidRPr="00EC64DC">
        <w:rPr>
          <w:sz w:val="20"/>
          <w:szCs w:val="20"/>
        </w:rPr>
        <w:t>Проект (постер) на тему «Достопримечательности одного из городов мира»</w:t>
      </w:r>
    </w:p>
    <w:p w:rsidR="006C65CE" w:rsidRPr="00EC64DC" w:rsidRDefault="006C65CE">
      <w:r w:rsidRPr="00EC64DC">
        <w:rPr>
          <w:sz w:val="20"/>
          <w:szCs w:val="20"/>
        </w:rPr>
        <w:t>Проект (рекламная листовка) на тему «Национальные парки и заповедники мира»</w:t>
      </w:r>
    </w:p>
    <w:p w:rsidR="006C65CE" w:rsidRPr="00EC64DC" w:rsidRDefault="006C65CE">
      <w:r w:rsidRPr="00EC64DC">
        <w:rPr>
          <w:b/>
          <w:sz w:val="20"/>
          <w:szCs w:val="20"/>
        </w:rPr>
        <w:t>3 семестр</w:t>
      </w:r>
    </w:p>
    <w:p w:rsidR="006C65CE" w:rsidRPr="00EC64DC" w:rsidRDefault="006C65CE">
      <w:r w:rsidRPr="00EC64DC">
        <w:rPr>
          <w:sz w:val="20"/>
          <w:szCs w:val="20"/>
        </w:rPr>
        <w:t>Проект (рекламная листовка) на тему «Деловой этикет в разных странах мира»</w:t>
      </w:r>
    </w:p>
    <w:p w:rsidR="006C65CE" w:rsidRPr="00EC64DC" w:rsidRDefault="006C65CE">
      <w:pPr>
        <w:pStyle w:val="Default"/>
        <w:jc w:val="both"/>
        <w:rPr>
          <w:color w:val="auto"/>
        </w:rPr>
      </w:pPr>
      <w:r w:rsidRPr="00EC64DC">
        <w:rPr>
          <w:rFonts w:eastAsia="Times New Roman"/>
          <w:b/>
          <w:color w:val="auto"/>
          <w:sz w:val="20"/>
          <w:szCs w:val="20"/>
        </w:rPr>
        <w:t>4 семестр</w:t>
      </w:r>
    </w:p>
    <w:p w:rsidR="006C65CE" w:rsidRPr="00EC64DC" w:rsidRDefault="006C65CE">
      <w:r w:rsidRPr="00EC64DC">
        <w:rPr>
          <w:sz w:val="20"/>
          <w:szCs w:val="20"/>
        </w:rPr>
        <w:t xml:space="preserve">Проект (презентация) на тему </w:t>
      </w:r>
      <w:r w:rsidRPr="00EC64DC">
        <w:rPr>
          <w:sz w:val="20"/>
          <w:szCs w:val="20"/>
          <w:highlight w:val="white"/>
        </w:rPr>
        <w:t>«Робот для дома и работы»</w:t>
      </w:r>
    </w:p>
    <w:p w:rsidR="006C65CE" w:rsidRPr="00EC64DC" w:rsidRDefault="006C65CE">
      <w:pPr>
        <w:jc w:val="both"/>
        <w:rPr>
          <w:b/>
          <w:iCs/>
          <w:sz w:val="20"/>
          <w:szCs w:val="20"/>
        </w:rPr>
      </w:pPr>
    </w:p>
    <w:p w:rsidR="00E91483" w:rsidRPr="00EC64DC" w:rsidRDefault="00E91483">
      <w:pPr>
        <w:widowControl w:val="0"/>
        <w:autoSpaceDE w:val="0"/>
        <w:spacing w:line="360" w:lineRule="auto"/>
        <w:jc w:val="center"/>
        <w:rPr>
          <w:b/>
          <w:bCs/>
          <w:sz w:val="20"/>
          <w:szCs w:val="20"/>
          <w:lang w:eastAsia="en-US"/>
        </w:rPr>
      </w:pPr>
    </w:p>
    <w:p w:rsidR="006C65CE" w:rsidRPr="00EC64DC" w:rsidRDefault="006C65CE">
      <w:pPr>
        <w:widowControl w:val="0"/>
        <w:autoSpaceDE w:val="0"/>
        <w:spacing w:line="360" w:lineRule="auto"/>
        <w:jc w:val="center"/>
      </w:pPr>
      <w:r w:rsidRPr="00EC64DC">
        <w:rPr>
          <w:b/>
          <w:bCs/>
          <w:sz w:val="20"/>
          <w:szCs w:val="20"/>
          <w:lang w:eastAsia="en-US"/>
        </w:rPr>
        <w:t>Пример проектного задания и ход проекта</w:t>
      </w:r>
    </w:p>
    <w:p w:rsidR="006C65CE" w:rsidRPr="00EC64DC" w:rsidRDefault="006C65CE">
      <w:pPr>
        <w:pStyle w:val="Default"/>
        <w:jc w:val="both"/>
        <w:rPr>
          <w:color w:val="auto"/>
        </w:rPr>
      </w:pPr>
      <w:r w:rsidRPr="00EC64DC">
        <w:rPr>
          <w:b/>
          <w:bCs/>
          <w:color w:val="auto"/>
          <w:sz w:val="20"/>
          <w:szCs w:val="20"/>
        </w:rPr>
        <w:lastRenderedPageBreak/>
        <w:t>Название проекта: «</w:t>
      </w:r>
      <w:r w:rsidRPr="00EC64DC">
        <w:rPr>
          <w:color w:val="auto"/>
          <w:sz w:val="20"/>
          <w:szCs w:val="20"/>
        </w:rPr>
        <w:t>Достопримечательности одного из городов мира</w:t>
      </w:r>
      <w:r w:rsidRPr="00EC64DC">
        <w:rPr>
          <w:b/>
          <w:bCs/>
          <w:color w:val="auto"/>
          <w:sz w:val="20"/>
          <w:szCs w:val="20"/>
        </w:rPr>
        <w:t xml:space="preserve">» </w:t>
      </w:r>
    </w:p>
    <w:p w:rsidR="006C65CE" w:rsidRPr="00EC64DC" w:rsidRDefault="006C65CE">
      <w:pPr>
        <w:pStyle w:val="Default"/>
        <w:jc w:val="both"/>
        <w:rPr>
          <w:color w:val="auto"/>
        </w:rPr>
      </w:pPr>
      <w:r w:rsidRPr="00EC64DC">
        <w:rPr>
          <w:b/>
          <w:bCs/>
          <w:color w:val="auto"/>
          <w:sz w:val="20"/>
          <w:szCs w:val="20"/>
        </w:rPr>
        <w:t xml:space="preserve">Тип проекта: </w:t>
      </w:r>
      <w:r w:rsidRPr="00EC64DC">
        <w:rPr>
          <w:color w:val="auto"/>
          <w:sz w:val="20"/>
          <w:szCs w:val="20"/>
        </w:rPr>
        <w:t xml:space="preserve">информационный проект </w:t>
      </w:r>
    </w:p>
    <w:p w:rsidR="006C65CE" w:rsidRPr="00EC64DC" w:rsidRDefault="006C65CE">
      <w:pPr>
        <w:pStyle w:val="Default"/>
        <w:jc w:val="both"/>
        <w:rPr>
          <w:color w:val="auto"/>
        </w:rPr>
      </w:pPr>
      <w:r w:rsidRPr="00EC64DC">
        <w:rPr>
          <w:b/>
          <w:bCs/>
          <w:color w:val="auto"/>
          <w:sz w:val="20"/>
          <w:szCs w:val="20"/>
        </w:rPr>
        <w:t xml:space="preserve">Цели проекта: </w:t>
      </w:r>
    </w:p>
    <w:p w:rsidR="006C65CE" w:rsidRPr="00EC64DC" w:rsidRDefault="006C65CE">
      <w:pPr>
        <w:pStyle w:val="Default"/>
        <w:spacing w:after="27"/>
        <w:jc w:val="both"/>
        <w:rPr>
          <w:color w:val="auto"/>
        </w:rPr>
      </w:pPr>
      <w:r w:rsidRPr="00EC64DC">
        <w:rPr>
          <w:color w:val="auto"/>
          <w:sz w:val="20"/>
          <w:szCs w:val="20"/>
        </w:rPr>
        <w:t xml:space="preserve">1) Развитие иноязычной профессиональной компетенции студентов: </w:t>
      </w:r>
    </w:p>
    <w:p w:rsidR="006C65CE" w:rsidRPr="00EC64DC" w:rsidRDefault="006C65CE">
      <w:pPr>
        <w:pStyle w:val="Default"/>
        <w:spacing w:after="27"/>
        <w:jc w:val="both"/>
        <w:rPr>
          <w:color w:val="auto"/>
        </w:rPr>
      </w:pPr>
      <w:r w:rsidRPr="00EC64DC">
        <w:rPr>
          <w:color w:val="auto"/>
          <w:sz w:val="20"/>
          <w:szCs w:val="20"/>
        </w:rPr>
        <w:t xml:space="preserve">1.1. тренировка активного словарного запаса по теме «Известные города мира, их достопримечательности и стереотипы о них»; </w:t>
      </w:r>
    </w:p>
    <w:p w:rsidR="006C65CE" w:rsidRPr="00EC64DC" w:rsidRDefault="006C65CE">
      <w:pPr>
        <w:pStyle w:val="Default"/>
        <w:spacing w:after="27"/>
        <w:jc w:val="both"/>
        <w:rPr>
          <w:color w:val="auto"/>
        </w:rPr>
      </w:pPr>
      <w:r w:rsidRPr="00EC64DC">
        <w:rPr>
          <w:color w:val="auto"/>
          <w:sz w:val="20"/>
          <w:szCs w:val="20"/>
        </w:rPr>
        <w:t xml:space="preserve">1.2. закрепление грамматического материала (порядок слов в предложении, придаточные предложения); </w:t>
      </w:r>
    </w:p>
    <w:p w:rsidR="006C65CE" w:rsidRPr="00EC64DC" w:rsidRDefault="006C65CE">
      <w:pPr>
        <w:pStyle w:val="Default"/>
        <w:spacing w:after="27"/>
        <w:jc w:val="both"/>
        <w:rPr>
          <w:color w:val="auto"/>
        </w:rPr>
      </w:pPr>
      <w:r w:rsidRPr="00EC64DC">
        <w:rPr>
          <w:color w:val="auto"/>
          <w:sz w:val="20"/>
          <w:szCs w:val="20"/>
        </w:rPr>
        <w:t xml:space="preserve">1.3. развитие умений и навыков в области изучающего, ознакомительного, просмотрового и поискового видов чтения; </w:t>
      </w:r>
    </w:p>
    <w:p w:rsidR="006C65CE" w:rsidRPr="00EC64DC" w:rsidRDefault="006C65CE">
      <w:pPr>
        <w:pStyle w:val="Default"/>
        <w:spacing w:after="27"/>
        <w:jc w:val="both"/>
        <w:rPr>
          <w:color w:val="auto"/>
        </w:rPr>
      </w:pPr>
      <w:r w:rsidRPr="00EC64DC">
        <w:rPr>
          <w:color w:val="auto"/>
          <w:sz w:val="20"/>
          <w:szCs w:val="20"/>
        </w:rPr>
        <w:t xml:space="preserve">1.4. развитие умений в подготовленной монологической речи; </w:t>
      </w:r>
    </w:p>
    <w:p w:rsidR="006C65CE" w:rsidRPr="00EC64DC" w:rsidRDefault="006C65CE">
      <w:pPr>
        <w:pStyle w:val="Default"/>
        <w:jc w:val="both"/>
        <w:rPr>
          <w:color w:val="auto"/>
        </w:rPr>
      </w:pPr>
      <w:r w:rsidRPr="00EC64DC">
        <w:rPr>
          <w:color w:val="auto"/>
          <w:sz w:val="20"/>
          <w:szCs w:val="20"/>
        </w:rPr>
        <w:t xml:space="preserve">1.5. развитие презентационных навыков. </w:t>
      </w:r>
    </w:p>
    <w:p w:rsidR="006C65CE" w:rsidRPr="00EC64DC" w:rsidRDefault="006C65CE">
      <w:pPr>
        <w:pStyle w:val="Default"/>
        <w:jc w:val="both"/>
        <w:rPr>
          <w:color w:val="auto"/>
          <w:sz w:val="20"/>
          <w:szCs w:val="20"/>
        </w:rPr>
      </w:pPr>
    </w:p>
    <w:p w:rsidR="006C65CE" w:rsidRPr="00EC64DC" w:rsidRDefault="006C65CE">
      <w:pPr>
        <w:pStyle w:val="Default"/>
        <w:spacing w:after="27"/>
        <w:jc w:val="both"/>
        <w:rPr>
          <w:color w:val="auto"/>
        </w:rPr>
      </w:pPr>
      <w:r w:rsidRPr="00EC64DC">
        <w:rPr>
          <w:color w:val="auto"/>
          <w:sz w:val="20"/>
          <w:szCs w:val="20"/>
        </w:rPr>
        <w:t xml:space="preserve">2) Развитие информационно-коммуникационной компетенции студентов: </w:t>
      </w:r>
    </w:p>
    <w:p w:rsidR="006C65CE" w:rsidRPr="00EC64DC" w:rsidRDefault="006C65CE">
      <w:pPr>
        <w:pStyle w:val="Default"/>
        <w:spacing w:after="27"/>
        <w:jc w:val="both"/>
        <w:rPr>
          <w:color w:val="auto"/>
        </w:rPr>
      </w:pPr>
      <w:r w:rsidRPr="00EC64DC">
        <w:rPr>
          <w:color w:val="auto"/>
          <w:sz w:val="20"/>
          <w:szCs w:val="20"/>
        </w:rPr>
        <w:t xml:space="preserve">2.1. развитие ценностного отношения к процессу образования с применением информационно-коммуникационных технологий (ИКТ); </w:t>
      </w:r>
    </w:p>
    <w:p w:rsidR="006C65CE" w:rsidRPr="00EC64DC" w:rsidRDefault="006C65CE">
      <w:pPr>
        <w:pStyle w:val="Default"/>
        <w:spacing w:after="27"/>
        <w:jc w:val="both"/>
        <w:rPr>
          <w:color w:val="auto"/>
        </w:rPr>
      </w:pPr>
      <w:r w:rsidRPr="00EC64DC">
        <w:rPr>
          <w:color w:val="auto"/>
          <w:sz w:val="20"/>
          <w:szCs w:val="20"/>
        </w:rPr>
        <w:t xml:space="preserve">2.2. развитие ИКТ-навыков, связанных с работой с текстовыми редакторами; </w:t>
      </w:r>
    </w:p>
    <w:p w:rsidR="006C65CE" w:rsidRPr="00EC64DC" w:rsidRDefault="006C65CE">
      <w:pPr>
        <w:pStyle w:val="Default"/>
        <w:spacing w:after="27"/>
        <w:jc w:val="both"/>
        <w:rPr>
          <w:color w:val="auto"/>
        </w:rPr>
      </w:pPr>
      <w:r w:rsidRPr="00EC64DC">
        <w:rPr>
          <w:color w:val="auto"/>
          <w:sz w:val="20"/>
          <w:szCs w:val="20"/>
        </w:rPr>
        <w:t xml:space="preserve">2.3. развитие способности оценивать необходимость использования различных видов работ с использованием текстовых редакторов в образовательном процессе. </w:t>
      </w:r>
    </w:p>
    <w:p w:rsidR="006C65CE" w:rsidRPr="00EC64DC" w:rsidRDefault="006C65CE">
      <w:pPr>
        <w:pStyle w:val="Default"/>
        <w:jc w:val="both"/>
        <w:rPr>
          <w:color w:val="auto"/>
          <w:sz w:val="20"/>
          <w:szCs w:val="20"/>
        </w:rPr>
      </w:pPr>
    </w:p>
    <w:p w:rsidR="006C65CE" w:rsidRPr="00EC64DC" w:rsidRDefault="006C65CE">
      <w:pPr>
        <w:pStyle w:val="Default"/>
        <w:jc w:val="both"/>
        <w:rPr>
          <w:color w:val="auto"/>
        </w:rPr>
      </w:pPr>
      <w:r w:rsidRPr="00EC64DC">
        <w:rPr>
          <w:color w:val="auto"/>
          <w:sz w:val="20"/>
          <w:szCs w:val="20"/>
        </w:rPr>
        <w:t xml:space="preserve">3) Закрепление знаний в области деловой этики. </w:t>
      </w:r>
    </w:p>
    <w:p w:rsidR="006C65CE" w:rsidRPr="00EC64DC" w:rsidRDefault="006C65CE">
      <w:pPr>
        <w:pStyle w:val="Default"/>
        <w:jc w:val="both"/>
        <w:rPr>
          <w:color w:val="auto"/>
          <w:sz w:val="20"/>
          <w:szCs w:val="20"/>
        </w:rPr>
      </w:pPr>
    </w:p>
    <w:p w:rsidR="006C65CE" w:rsidRPr="00EC64DC" w:rsidRDefault="006C65CE">
      <w:pPr>
        <w:pStyle w:val="Default"/>
        <w:jc w:val="both"/>
        <w:rPr>
          <w:color w:val="auto"/>
        </w:rPr>
      </w:pPr>
      <w:r w:rsidRPr="00EC64DC">
        <w:rPr>
          <w:b/>
          <w:bCs/>
          <w:color w:val="auto"/>
          <w:sz w:val="20"/>
          <w:szCs w:val="20"/>
        </w:rPr>
        <w:t xml:space="preserve">Курс, семестр: </w:t>
      </w:r>
      <w:r w:rsidRPr="00EC64DC">
        <w:rPr>
          <w:color w:val="auto"/>
          <w:sz w:val="20"/>
          <w:szCs w:val="20"/>
        </w:rPr>
        <w:t xml:space="preserve">1 курс, 2 семестр </w:t>
      </w:r>
    </w:p>
    <w:p w:rsidR="006C65CE" w:rsidRPr="00EC64DC" w:rsidRDefault="006C65CE">
      <w:pPr>
        <w:pStyle w:val="Default"/>
        <w:jc w:val="both"/>
        <w:rPr>
          <w:color w:val="auto"/>
        </w:rPr>
      </w:pPr>
      <w:r w:rsidRPr="00EC64DC">
        <w:rPr>
          <w:b/>
          <w:bCs/>
          <w:color w:val="auto"/>
          <w:sz w:val="20"/>
          <w:szCs w:val="20"/>
        </w:rPr>
        <w:t xml:space="preserve">Тема (по рабочей программе): </w:t>
      </w:r>
      <w:r w:rsidRPr="00EC64DC">
        <w:rPr>
          <w:color w:val="auto"/>
          <w:sz w:val="20"/>
          <w:szCs w:val="20"/>
        </w:rPr>
        <w:t>Известные города мира, их достопримечательности и стереотипы о них.</w:t>
      </w:r>
    </w:p>
    <w:p w:rsidR="006C65CE" w:rsidRPr="00EC64DC" w:rsidRDefault="006C65CE">
      <w:pPr>
        <w:pStyle w:val="Default"/>
        <w:jc w:val="both"/>
        <w:rPr>
          <w:color w:val="auto"/>
        </w:rPr>
      </w:pPr>
      <w:r w:rsidRPr="00EC64DC">
        <w:rPr>
          <w:b/>
          <w:bCs/>
          <w:color w:val="auto"/>
          <w:sz w:val="20"/>
          <w:szCs w:val="20"/>
        </w:rPr>
        <w:t xml:space="preserve">Форма проекта: </w:t>
      </w:r>
      <w:r w:rsidRPr="00EC64DC">
        <w:rPr>
          <w:color w:val="auto"/>
          <w:sz w:val="20"/>
          <w:szCs w:val="20"/>
        </w:rPr>
        <w:t xml:space="preserve">Основная часть проекта построена на самостоятельной работе студентов, аудиторная форма работы рекомендуется для проведения консультаций, семинара по использованию ИКТ-технологий в деятельности преподавателя, защиты проектов. </w:t>
      </w:r>
    </w:p>
    <w:p w:rsidR="006C65CE" w:rsidRPr="00EC64DC" w:rsidRDefault="006C65CE">
      <w:pPr>
        <w:pStyle w:val="Default"/>
        <w:jc w:val="both"/>
        <w:rPr>
          <w:color w:val="auto"/>
        </w:rPr>
      </w:pPr>
      <w:r w:rsidRPr="00EC64DC">
        <w:rPr>
          <w:b/>
          <w:bCs/>
          <w:color w:val="auto"/>
          <w:sz w:val="20"/>
          <w:szCs w:val="20"/>
        </w:rPr>
        <w:t xml:space="preserve">Координация: </w:t>
      </w:r>
      <w:r w:rsidRPr="00EC64DC">
        <w:rPr>
          <w:color w:val="auto"/>
          <w:sz w:val="20"/>
          <w:szCs w:val="20"/>
        </w:rPr>
        <w:t xml:space="preserve">непосредственный гибкий характер координации </w:t>
      </w:r>
      <w:r w:rsidRPr="00EC64DC">
        <w:rPr>
          <w:b/>
          <w:bCs/>
          <w:color w:val="auto"/>
          <w:sz w:val="20"/>
          <w:szCs w:val="20"/>
        </w:rPr>
        <w:t xml:space="preserve">с </w:t>
      </w:r>
      <w:r w:rsidRPr="00EC64DC">
        <w:rPr>
          <w:color w:val="auto"/>
          <w:sz w:val="20"/>
          <w:szCs w:val="20"/>
        </w:rPr>
        <w:t xml:space="preserve">предоставлением необходимого количества консультаций, материалов по проекту, речевых образцов. </w:t>
      </w:r>
    </w:p>
    <w:p w:rsidR="006C65CE" w:rsidRPr="00EC64DC" w:rsidRDefault="006C65CE">
      <w:pPr>
        <w:pStyle w:val="Default"/>
        <w:jc w:val="both"/>
        <w:rPr>
          <w:color w:val="auto"/>
        </w:rPr>
      </w:pPr>
      <w:r w:rsidRPr="00EC64DC">
        <w:rPr>
          <w:b/>
          <w:bCs/>
          <w:color w:val="auto"/>
          <w:sz w:val="20"/>
          <w:szCs w:val="20"/>
        </w:rPr>
        <w:t xml:space="preserve">Проектное задание: </w:t>
      </w:r>
      <w:r w:rsidRPr="00EC64DC">
        <w:rPr>
          <w:color w:val="auto"/>
          <w:sz w:val="20"/>
          <w:szCs w:val="20"/>
        </w:rPr>
        <w:t xml:space="preserve">Создание рекламного постера, представляющего знаменитые места одного из городов мира на выбор студента. </w:t>
      </w:r>
    </w:p>
    <w:p w:rsidR="006C65CE" w:rsidRPr="00EC64DC" w:rsidRDefault="006C65CE">
      <w:pPr>
        <w:pStyle w:val="Default"/>
        <w:jc w:val="both"/>
        <w:rPr>
          <w:color w:val="auto"/>
        </w:rPr>
      </w:pPr>
      <w:r w:rsidRPr="00EC64DC">
        <w:rPr>
          <w:b/>
          <w:bCs/>
          <w:color w:val="auto"/>
          <w:sz w:val="20"/>
          <w:szCs w:val="20"/>
        </w:rPr>
        <w:t xml:space="preserve">Рекомендуемая продолжительность проекта: </w:t>
      </w:r>
      <w:r w:rsidRPr="00EC64DC">
        <w:rPr>
          <w:color w:val="auto"/>
          <w:sz w:val="20"/>
          <w:szCs w:val="20"/>
        </w:rPr>
        <w:t xml:space="preserve">1 месяц </w:t>
      </w:r>
    </w:p>
    <w:p w:rsidR="006C65CE" w:rsidRPr="00EC64DC" w:rsidRDefault="006C65CE">
      <w:pPr>
        <w:pStyle w:val="Default"/>
        <w:jc w:val="both"/>
        <w:rPr>
          <w:color w:val="auto"/>
        </w:rPr>
      </w:pPr>
      <w:r w:rsidRPr="00EC64DC">
        <w:rPr>
          <w:b/>
          <w:bCs/>
          <w:color w:val="auto"/>
          <w:sz w:val="20"/>
          <w:szCs w:val="20"/>
        </w:rPr>
        <w:t xml:space="preserve">Количество участников: </w:t>
      </w:r>
      <w:r w:rsidRPr="00EC64DC">
        <w:rPr>
          <w:color w:val="auto"/>
          <w:sz w:val="20"/>
          <w:szCs w:val="20"/>
        </w:rPr>
        <w:t xml:space="preserve">Не менее 5 человек. </w:t>
      </w:r>
    </w:p>
    <w:p w:rsidR="006C65CE" w:rsidRPr="00EC64DC" w:rsidRDefault="006C65CE">
      <w:pPr>
        <w:widowControl w:val="0"/>
        <w:autoSpaceDE w:val="0"/>
        <w:jc w:val="both"/>
      </w:pPr>
      <w:r w:rsidRPr="00EC64DC">
        <w:rPr>
          <w:b/>
          <w:bCs/>
          <w:sz w:val="20"/>
          <w:szCs w:val="20"/>
        </w:rPr>
        <w:t xml:space="preserve">Реализация проекта: </w:t>
      </w:r>
      <w:r w:rsidRPr="00EC64DC">
        <w:rPr>
          <w:sz w:val="20"/>
          <w:szCs w:val="20"/>
        </w:rPr>
        <w:t xml:space="preserve">Координация проекта реализована посредством использования учебно-методического комплекса (УМК) в виде дистанционного курса. </w:t>
      </w:r>
    </w:p>
    <w:p w:rsidR="00E91483" w:rsidRPr="00EC64DC" w:rsidRDefault="00E91483">
      <w:pPr>
        <w:widowControl w:val="0"/>
        <w:autoSpaceDE w:val="0"/>
        <w:spacing w:line="360" w:lineRule="auto"/>
        <w:ind w:firstLine="567"/>
        <w:jc w:val="both"/>
      </w:pPr>
    </w:p>
    <w:p w:rsidR="006C65CE" w:rsidRPr="00EC64DC" w:rsidRDefault="006C65CE">
      <w:pPr>
        <w:widowControl w:val="0"/>
        <w:autoSpaceDE w:val="0"/>
        <w:spacing w:line="360" w:lineRule="auto"/>
        <w:ind w:firstLine="567"/>
        <w:jc w:val="both"/>
      </w:pPr>
      <w:r w:rsidRPr="00EC64DC">
        <w:t>Ход проекта:</w:t>
      </w:r>
    </w:p>
    <w:tbl>
      <w:tblPr>
        <w:tblW w:w="0" w:type="auto"/>
        <w:tblInd w:w="108" w:type="dxa"/>
        <w:tblLayout w:type="fixed"/>
        <w:tblLook w:val="0000" w:firstRow="0" w:lastRow="0" w:firstColumn="0" w:lastColumn="0" w:noHBand="0" w:noVBand="0"/>
      </w:tblPr>
      <w:tblGrid>
        <w:gridCol w:w="1560"/>
        <w:gridCol w:w="1134"/>
        <w:gridCol w:w="2403"/>
        <w:gridCol w:w="2403"/>
        <w:gridCol w:w="2513"/>
      </w:tblGrid>
      <w:tr w:rsidR="00EC64DC" w:rsidRPr="00EC64DC">
        <w:trPr>
          <w:trHeight w:val="146"/>
        </w:trPr>
        <w:tc>
          <w:tcPr>
            <w:tcW w:w="1560" w:type="dxa"/>
            <w:tcBorders>
              <w:top w:val="single" w:sz="4" w:space="0" w:color="000000"/>
              <w:left w:val="single" w:sz="4" w:space="0" w:color="000000"/>
              <w:bottom w:val="single" w:sz="4" w:space="0" w:color="000000"/>
            </w:tcBorders>
            <w:shd w:val="clear" w:color="auto" w:fill="auto"/>
          </w:tcPr>
          <w:p w:rsidR="006C65CE" w:rsidRPr="00EC64DC" w:rsidRDefault="006C65CE">
            <w:pPr>
              <w:widowControl w:val="0"/>
              <w:autoSpaceDE w:val="0"/>
              <w:ind w:left="65"/>
              <w:jc w:val="center"/>
            </w:pPr>
            <w:r w:rsidRPr="00EC64DC">
              <w:rPr>
                <w:b/>
                <w:sz w:val="18"/>
                <w:szCs w:val="20"/>
              </w:rPr>
              <w:t>Этап</w:t>
            </w:r>
          </w:p>
        </w:tc>
        <w:tc>
          <w:tcPr>
            <w:tcW w:w="1134" w:type="dxa"/>
            <w:tcBorders>
              <w:top w:val="single" w:sz="4" w:space="0" w:color="000000"/>
              <w:left w:val="single" w:sz="4" w:space="0" w:color="000000"/>
              <w:bottom w:val="single" w:sz="4" w:space="0" w:color="000000"/>
            </w:tcBorders>
            <w:shd w:val="clear" w:color="auto" w:fill="auto"/>
          </w:tcPr>
          <w:p w:rsidR="006C65CE" w:rsidRPr="00EC64DC" w:rsidRDefault="006C65CE">
            <w:pPr>
              <w:widowControl w:val="0"/>
              <w:autoSpaceDE w:val="0"/>
              <w:jc w:val="center"/>
            </w:pPr>
            <w:r w:rsidRPr="00EC64DC">
              <w:rPr>
                <w:b/>
                <w:sz w:val="18"/>
                <w:szCs w:val="20"/>
              </w:rPr>
              <w:t xml:space="preserve">Цели </w:t>
            </w:r>
          </w:p>
        </w:tc>
        <w:tc>
          <w:tcPr>
            <w:tcW w:w="2403" w:type="dxa"/>
            <w:tcBorders>
              <w:top w:val="single" w:sz="4" w:space="0" w:color="000000"/>
              <w:left w:val="single" w:sz="4" w:space="0" w:color="000000"/>
              <w:bottom w:val="single" w:sz="4" w:space="0" w:color="000000"/>
            </w:tcBorders>
            <w:shd w:val="clear" w:color="auto" w:fill="auto"/>
          </w:tcPr>
          <w:p w:rsidR="006C65CE" w:rsidRPr="00EC64DC" w:rsidRDefault="006C65CE">
            <w:pPr>
              <w:widowControl w:val="0"/>
              <w:autoSpaceDE w:val="0"/>
              <w:jc w:val="center"/>
            </w:pPr>
            <w:r w:rsidRPr="00EC64DC">
              <w:rPr>
                <w:b/>
                <w:sz w:val="18"/>
                <w:szCs w:val="20"/>
              </w:rPr>
              <w:t>Описание этапа</w:t>
            </w:r>
          </w:p>
        </w:tc>
        <w:tc>
          <w:tcPr>
            <w:tcW w:w="2403" w:type="dxa"/>
            <w:tcBorders>
              <w:top w:val="single" w:sz="4" w:space="0" w:color="000000"/>
              <w:left w:val="single" w:sz="4" w:space="0" w:color="000000"/>
              <w:bottom w:val="single" w:sz="4" w:space="0" w:color="000000"/>
            </w:tcBorders>
            <w:shd w:val="clear" w:color="auto" w:fill="auto"/>
          </w:tcPr>
          <w:p w:rsidR="006C65CE" w:rsidRPr="00EC64DC" w:rsidRDefault="006C65CE">
            <w:pPr>
              <w:widowControl w:val="0"/>
              <w:autoSpaceDE w:val="0"/>
              <w:jc w:val="center"/>
            </w:pPr>
            <w:r w:rsidRPr="00EC64DC">
              <w:rPr>
                <w:b/>
                <w:sz w:val="18"/>
                <w:szCs w:val="20"/>
              </w:rPr>
              <w:t>Самостоятельная  форма работы студентов</w:t>
            </w:r>
          </w:p>
        </w:tc>
        <w:tc>
          <w:tcPr>
            <w:tcW w:w="2513"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widowControl w:val="0"/>
              <w:autoSpaceDE w:val="0"/>
              <w:jc w:val="center"/>
            </w:pPr>
            <w:r w:rsidRPr="00EC64DC">
              <w:rPr>
                <w:b/>
                <w:sz w:val="18"/>
                <w:szCs w:val="20"/>
              </w:rPr>
              <w:t>Задачи преподавателя</w:t>
            </w:r>
          </w:p>
        </w:tc>
      </w:tr>
      <w:tr w:rsidR="00EC64DC" w:rsidRPr="00EC64DC">
        <w:trPr>
          <w:trHeight w:val="1198"/>
        </w:trPr>
        <w:tc>
          <w:tcPr>
            <w:tcW w:w="1560" w:type="dxa"/>
            <w:vMerge w:val="restart"/>
            <w:tcBorders>
              <w:top w:val="single" w:sz="4" w:space="0" w:color="000000"/>
              <w:left w:val="single" w:sz="4" w:space="0" w:color="000000"/>
              <w:bottom w:val="single" w:sz="4" w:space="0" w:color="000000"/>
            </w:tcBorders>
            <w:shd w:val="clear" w:color="auto" w:fill="auto"/>
          </w:tcPr>
          <w:p w:rsidR="006C65CE" w:rsidRPr="00EC64DC" w:rsidRDefault="006C65CE">
            <w:pPr>
              <w:widowControl w:val="0"/>
              <w:numPr>
                <w:ilvl w:val="0"/>
                <w:numId w:val="7"/>
              </w:numPr>
              <w:tabs>
                <w:tab w:val="left" w:pos="284"/>
                <w:tab w:val="left" w:pos="318"/>
              </w:tabs>
              <w:autoSpaceDE w:val="0"/>
              <w:ind w:left="0" w:right="-108" w:firstLine="0"/>
              <w:jc w:val="both"/>
            </w:pPr>
            <w:r w:rsidRPr="00EC64DC">
              <w:rPr>
                <w:i/>
                <w:sz w:val="18"/>
                <w:szCs w:val="18"/>
              </w:rPr>
              <w:t>Ввод</w:t>
            </w:r>
            <w:r w:rsidRPr="00EC64DC">
              <w:rPr>
                <w:i/>
                <w:sz w:val="18"/>
                <w:szCs w:val="18"/>
              </w:rPr>
              <w:softHyphen/>
              <w:t>ный</w:t>
            </w:r>
          </w:p>
        </w:tc>
        <w:tc>
          <w:tcPr>
            <w:tcW w:w="1134" w:type="dxa"/>
            <w:vMerge w:val="restart"/>
            <w:tcBorders>
              <w:top w:val="single" w:sz="4" w:space="0" w:color="000000"/>
              <w:left w:val="single" w:sz="4" w:space="0" w:color="000000"/>
              <w:bottom w:val="single" w:sz="4" w:space="0" w:color="000000"/>
            </w:tcBorders>
            <w:shd w:val="clear" w:color="auto" w:fill="auto"/>
          </w:tcPr>
          <w:p w:rsidR="006C65CE" w:rsidRPr="00EC64DC" w:rsidRDefault="006C65CE">
            <w:pPr>
              <w:widowControl w:val="0"/>
              <w:tabs>
                <w:tab w:val="left" w:pos="317"/>
              </w:tabs>
              <w:autoSpaceDE w:val="0"/>
              <w:snapToGrid w:val="0"/>
              <w:ind w:left="33"/>
              <w:rPr>
                <w:i/>
                <w:sz w:val="18"/>
                <w:szCs w:val="18"/>
              </w:rPr>
            </w:pPr>
          </w:p>
        </w:tc>
        <w:tc>
          <w:tcPr>
            <w:tcW w:w="2403" w:type="dxa"/>
            <w:tcBorders>
              <w:top w:val="single" w:sz="4" w:space="0" w:color="000000"/>
              <w:left w:val="single" w:sz="4" w:space="0" w:color="000000"/>
              <w:bottom w:val="single" w:sz="4" w:space="0" w:color="000000"/>
            </w:tcBorders>
            <w:shd w:val="clear" w:color="auto" w:fill="auto"/>
          </w:tcPr>
          <w:p w:rsidR="006C65CE" w:rsidRPr="00EC64DC" w:rsidRDefault="006C65CE">
            <w:pPr>
              <w:widowControl w:val="0"/>
              <w:tabs>
                <w:tab w:val="left" w:pos="317"/>
              </w:tabs>
              <w:autoSpaceDE w:val="0"/>
              <w:ind w:left="33"/>
            </w:pPr>
            <w:r w:rsidRPr="00EC64DC">
              <w:rPr>
                <w:sz w:val="18"/>
                <w:szCs w:val="18"/>
              </w:rPr>
              <w:t>Входное тестирование, выявляющее остаточные знания и степень сформированности иноязычной и ИКТ компетенций;</w:t>
            </w:r>
          </w:p>
        </w:tc>
        <w:tc>
          <w:tcPr>
            <w:tcW w:w="2403" w:type="dxa"/>
            <w:tcBorders>
              <w:top w:val="single" w:sz="4" w:space="0" w:color="000000"/>
              <w:left w:val="single" w:sz="4" w:space="0" w:color="000000"/>
              <w:bottom w:val="single" w:sz="4" w:space="0" w:color="000000"/>
            </w:tcBorders>
            <w:shd w:val="clear" w:color="auto" w:fill="auto"/>
          </w:tcPr>
          <w:p w:rsidR="006C65CE" w:rsidRPr="00EC64DC" w:rsidRDefault="006C65CE">
            <w:pPr>
              <w:widowControl w:val="0"/>
              <w:autoSpaceDE w:val="0"/>
              <w:snapToGrid w:val="0"/>
              <w:jc w:val="both"/>
              <w:rPr>
                <w:b/>
                <w:sz w:val="18"/>
                <w:szCs w:val="18"/>
              </w:rPr>
            </w:pPr>
          </w:p>
        </w:tc>
        <w:tc>
          <w:tcPr>
            <w:tcW w:w="2513"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rsidP="00B27CE9">
            <w:pPr>
              <w:widowControl w:val="0"/>
              <w:numPr>
                <w:ilvl w:val="0"/>
                <w:numId w:val="70"/>
              </w:numPr>
              <w:tabs>
                <w:tab w:val="left" w:pos="34"/>
              </w:tabs>
              <w:autoSpaceDE w:val="0"/>
              <w:ind w:left="52" w:hanging="18"/>
              <w:jc w:val="both"/>
            </w:pPr>
            <w:r w:rsidRPr="00EC64DC">
              <w:rPr>
                <w:sz w:val="18"/>
                <w:szCs w:val="18"/>
              </w:rPr>
              <w:t>Разработка анкет, опросников;</w:t>
            </w:r>
          </w:p>
          <w:p w:rsidR="006C65CE" w:rsidRPr="00EC64DC" w:rsidRDefault="006C65CE">
            <w:pPr>
              <w:widowControl w:val="0"/>
              <w:tabs>
                <w:tab w:val="left" w:pos="34"/>
              </w:tabs>
              <w:autoSpaceDE w:val="0"/>
              <w:ind w:left="52" w:hanging="18"/>
              <w:jc w:val="both"/>
              <w:rPr>
                <w:sz w:val="18"/>
                <w:szCs w:val="18"/>
              </w:rPr>
            </w:pPr>
          </w:p>
          <w:p w:rsidR="006C65CE" w:rsidRPr="00EC64DC" w:rsidRDefault="006C65CE">
            <w:pPr>
              <w:widowControl w:val="0"/>
              <w:tabs>
                <w:tab w:val="left" w:pos="34"/>
              </w:tabs>
              <w:autoSpaceDE w:val="0"/>
              <w:ind w:left="52" w:hanging="18"/>
              <w:jc w:val="both"/>
              <w:rPr>
                <w:sz w:val="18"/>
                <w:szCs w:val="18"/>
              </w:rPr>
            </w:pPr>
          </w:p>
        </w:tc>
      </w:tr>
      <w:tr w:rsidR="00EC64DC" w:rsidRPr="00EC64DC">
        <w:trPr>
          <w:trHeight w:val="939"/>
        </w:trPr>
        <w:tc>
          <w:tcPr>
            <w:tcW w:w="1560" w:type="dxa"/>
            <w:vMerge/>
            <w:tcBorders>
              <w:top w:val="single" w:sz="4" w:space="0" w:color="000000"/>
              <w:left w:val="single" w:sz="4" w:space="0" w:color="000000"/>
              <w:bottom w:val="single" w:sz="4" w:space="0" w:color="000000"/>
            </w:tcBorders>
            <w:shd w:val="clear" w:color="auto" w:fill="auto"/>
          </w:tcPr>
          <w:p w:rsidR="006C65CE" w:rsidRPr="00EC64DC" w:rsidRDefault="006C65CE">
            <w:pPr>
              <w:widowControl w:val="0"/>
              <w:tabs>
                <w:tab w:val="left" w:pos="284"/>
              </w:tabs>
              <w:autoSpaceDE w:val="0"/>
              <w:snapToGrid w:val="0"/>
              <w:ind w:left="1080" w:right="-108"/>
              <w:jc w:val="both"/>
              <w:rPr>
                <w:i/>
                <w:sz w:val="18"/>
                <w:szCs w:val="18"/>
              </w:rPr>
            </w:pPr>
          </w:p>
        </w:tc>
        <w:tc>
          <w:tcPr>
            <w:tcW w:w="1134" w:type="dxa"/>
            <w:vMerge/>
            <w:tcBorders>
              <w:top w:val="single" w:sz="4" w:space="0" w:color="000000"/>
              <w:left w:val="single" w:sz="4" w:space="0" w:color="000000"/>
              <w:bottom w:val="single" w:sz="4" w:space="0" w:color="000000"/>
            </w:tcBorders>
            <w:shd w:val="clear" w:color="auto" w:fill="auto"/>
          </w:tcPr>
          <w:p w:rsidR="006C65CE" w:rsidRPr="00EC64DC" w:rsidRDefault="006C65CE">
            <w:pPr>
              <w:widowControl w:val="0"/>
              <w:tabs>
                <w:tab w:val="left" w:pos="317"/>
              </w:tabs>
              <w:autoSpaceDE w:val="0"/>
              <w:snapToGrid w:val="0"/>
              <w:ind w:left="393"/>
              <w:rPr>
                <w:i/>
                <w:sz w:val="18"/>
                <w:szCs w:val="18"/>
              </w:rPr>
            </w:pPr>
          </w:p>
        </w:tc>
        <w:tc>
          <w:tcPr>
            <w:tcW w:w="2403" w:type="dxa"/>
            <w:tcBorders>
              <w:top w:val="single" w:sz="4" w:space="0" w:color="000000"/>
              <w:left w:val="single" w:sz="4" w:space="0" w:color="000000"/>
              <w:bottom w:val="single" w:sz="4" w:space="0" w:color="000000"/>
            </w:tcBorders>
            <w:shd w:val="clear" w:color="auto" w:fill="auto"/>
          </w:tcPr>
          <w:p w:rsidR="006C65CE" w:rsidRPr="00EC64DC" w:rsidRDefault="006C65CE">
            <w:pPr>
              <w:widowControl w:val="0"/>
              <w:tabs>
                <w:tab w:val="left" w:pos="317"/>
              </w:tabs>
              <w:autoSpaceDE w:val="0"/>
              <w:ind w:left="33"/>
            </w:pPr>
            <w:r w:rsidRPr="00EC64DC">
              <w:rPr>
                <w:sz w:val="18"/>
                <w:szCs w:val="18"/>
              </w:rPr>
              <w:t>Объяснение целей проекта; выбор темы индивидуальных заданий.</w:t>
            </w:r>
          </w:p>
        </w:tc>
        <w:tc>
          <w:tcPr>
            <w:tcW w:w="2403" w:type="dxa"/>
            <w:tcBorders>
              <w:top w:val="single" w:sz="4" w:space="0" w:color="000000"/>
              <w:left w:val="single" w:sz="4" w:space="0" w:color="000000"/>
              <w:bottom w:val="single" w:sz="4" w:space="0" w:color="000000"/>
            </w:tcBorders>
            <w:shd w:val="clear" w:color="auto" w:fill="auto"/>
          </w:tcPr>
          <w:p w:rsidR="006C65CE" w:rsidRPr="00EC64DC" w:rsidRDefault="006C65CE">
            <w:pPr>
              <w:widowControl w:val="0"/>
              <w:autoSpaceDE w:val="0"/>
              <w:snapToGrid w:val="0"/>
              <w:jc w:val="both"/>
              <w:rPr>
                <w:b/>
                <w:sz w:val="18"/>
                <w:szCs w:val="18"/>
              </w:rPr>
            </w:pPr>
          </w:p>
        </w:tc>
        <w:tc>
          <w:tcPr>
            <w:tcW w:w="2513"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rsidP="00B27CE9">
            <w:pPr>
              <w:widowControl w:val="0"/>
              <w:numPr>
                <w:ilvl w:val="0"/>
                <w:numId w:val="70"/>
              </w:numPr>
              <w:tabs>
                <w:tab w:val="left" w:pos="34"/>
              </w:tabs>
              <w:autoSpaceDE w:val="0"/>
              <w:ind w:left="52" w:hanging="18"/>
              <w:jc w:val="both"/>
            </w:pPr>
            <w:r w:rsidRPr="00EC64DC">
              <w:rPr>
                <w:sz w:val="18"/>
                <w:szCs w:val="18"/>
              </w:rPr>
              <w:t>Предоставление консультаций по выбору тем проекта с учетом принципа междисциплинарности.</w:t>
            </w:r>
          </w:p>
        </w:tc>
      </w:tr>
      <w:tr w:rsidR="00EC64DC" w:rsidRPr="00EC64DC">
        <w:trPr>
          <w:trHeight w:val="273"/>
        </w:trPr>
        <w:tc>
          <w:tcPr>
            <w:tcW w:w="1560" w:type="dxa"/>
            <w:vMerge w:val="restart"/>
            <w:tcBorders>
              <w:top w:val="single" w:sz="4" w:space="0" w:color="000000"/>
              <w:left w:val="single" w:sz="4" w:space="0" w:color="000000"/>
              <w:bottom w:val="single" w:sz="4" w:space="0" w:color="000000"/>
            </w:tcBorders>
            <w:shd w:val="clear" w:color="auto" w:fill="auto"/>
          </w:tcPr>
          <w:p w:rsidR="006C65CE" w:rsidRPr="00EC64DC" w:rsidRDefault="006C65CE">
            <w:pPr>
              <w:widowControl w:val="0"/>
              <w:tabs>
                <w:tab w:val="left" w:pos="318"/>
              </w:tabs>
              <w:autoSpaceDE w:val="0"/>
              <w:jc w:val="both"/>
            </w:pPr>
            <w:r w:rsidRPr="00EC64DC">
              <w:rPr>
                <w:i/>
                <w:sz w:val="18"/>
                <w:szCs w:val="18"/>
              </w:rPr>
              <w:t>2. Учебный</w:t>
            </w:r>
          </w:p>
        </w:tc>
        <w:tc>
          <w:tcPr>
            <w:tcW w:w="1134" w:type="dxa"/>
            <w:vMerge w:val="restart"/>
            <w:tcBorders>
              <w:top w:val="single" w:sz="4" w:space="0" w:color="000000"/>
              <w:left w:val="single" w:sz="4" w:space="0" w:color="000000"/>
              <w:bottom w:val="single" w:sz="4" w:space="0" w:color="000000"/>
            </w:tcBorders>
            <w:shd w:val="clear" w:color="auto" w:fill="auto"/>
          </w:tcPr>
          <w:p w:rsidR="006C65CE" w:rsidRPr="00EC64DC" w:rsidRDefault="006C65CE">
            <w:pPr>
              <w:widowControl w:val="0"/>
              <w:autoSpaceDE w:val="0"/>
              <w:jc w:val="both"/>
            </w:pPr>
            <w:r w:rsidRPr="00EC64DC">
              <w:rPr>
                <w:sz w:val="18"/>
                <w:szCs w:val="18"/>
              </w:rPr>
              <w:t xml:space="preserve">1.1, </w:t>
            </w:r>
          </w:p>
          <w:p w:rsidR="006C65CE" w:rsidRPr="00EC64DC" w:rsidRDefault="006C65CE">
            <w:pPr>
              <w:widowControl w:val="0"/>
              <w:autoSpaceDE w:val="0"/>
              <w:jc w:val="both"/>
            </w:pPr>
            <w:r w:rsidRPr="00EC64DC">
              <w:rPr>
                <w:sz w:val="18"/>
                <w:szCs w:val="18"/>
              </w:rPr>
              <w:t xml:space="preserve">1.2, </w:t>
            </w:r>
          </w:p>
          <w:p w:rsidR="006C65CE" w:rsidRPr="00EC64DC" w:rsidRDefault="006C65CE">
            <w:pPr>
              <w:widowControl w:val="0"/>
              <w:autoSpaceDE w:val="0"/>
              <w:jc w:val="both"/>
            </w:pPr>
            <w:r w:rsidRPr="00EC64DC">
              <w:rPr>
                <w:sz w:val="18"/>
                <w:szCs w:val="18"/>
              </w:rPr>
              <w:t xml:space="preserve">1.3, </w:t>
            </w:r>
          </w:p>
          <w:p w:rsidR="006C65CE" w:rsidRPr="00EC64DC" w:rsidRDefault="006C65CE">
            <w:pPr>
              <w:widowControl w:val="0"/>
              <w:autoSpaceDE w:val="0"/>
              <w:jc w:val="both"/>
            </w:pPr>
            <w:r w:rsidRPr="00EC64DC">
              <w:rPr>
                <w:sz w:val="18"/>
                <w:szCs w:val="18"/>
              </w:rPr>
              <w:t xml:space="preserve">1.4, </w:t>
            </w:r>
          </w:p>
          <w:p w:rsidR="006C65CE" w:rsidRPr="00EC64DC" w:rsidRDefault="006C65CE">
            <w:pPr>
              <w:widowControl w:val="0"/>
              <w:autoSpaceDE w:val="0"/>
              <w:jc w:val="both"/>
            </w:pPr>
            <w:r w:rsidRPr="00EC64DC">
              <w:rPr>
                <w:sz w:val="18"/>
                <w:szCs w:val="18"/>
              </w:rPr>
              <w:t xml:space="preserve">2.1, </w:t>
            </w:r>
          </w:p>
          <w:p w:rsidR="006C65CE" w:rsidRPr="00EC64DC" w:rsidRDefault="006C65CE">
            <w:pPr>
              <w:widowControl w:val="0"/>
              <w:autoSpaceDE w:val="0"/>
              <w:jc w:val="both"/>
            </w:pPr>
            <w:r w:rsidRPr="00EC64DC">
              <w:rPr>
                <w:sz w:val="18"/>
                <w:szCs w:val="18"/>
              </w:rPr>
              <w:t xml:space="preserve">2.2, </w:t>
            </w:r>
          </w:p>
          <w:p w:rsidR="006C65CE" w:rsidRPr="00EC64DC" w:rsidRDefault="006C65CE">
            <w:pPr>
              <w:widowControl w:val="0"/>
              <w:autoSpaceDE w:val="0"/>
              <w:jc w:val="both"/>
            </w:pPr>
            <w:r w:rsidRPr="00EC64DC">
              <w:rPr>
                <w:sz w:val="18"/>
                <w:szCs w:val="18"/>
              </w:rPr>
              <w:t>2.3</w:t>
            </w:r>
          </w:p>
        </w:tc>
        <w:tc>
          <w:tcPr>
            <w:tcW w:w="2403" w:type="dxa"/>
            <w:tcBorders>
              <w:top w:val="single" w:sz="4" w:space="0" w:color="000000"/>
              <w:left w:val="single" w:sz="4" w:space="0" w:color="000000"/>
              <w:bottom w:val="single" w:sz="4" w:space="0" w:color="000000"/>
            </w:tcBorders>
            <w:shd w:val="clear" w:color="auto" w:fill="auto"/>
          </w:tcPr>
          <w:p w:rsidR="006C65CE" w:rsidRPr="00EC64DC" w:rsidRDefault="006C65CE">
            <w:pPr>
              <w:widowControl w:val="0"/>
              <w:autoSpaceDE w:val="0"/>
              <w:ind w:left="33"/>
              <w:jc w:val="both"/>
            </w:pPr>
            <w:r w:rsidRPr="00EC64DC">
              <w:rPr>
                <w:sz w:val="18"/>
                <w:szCs w:val="18"/>
              </w:rPr>
              <w:t>1) Работа над увеличением словарного запаса и совершен</w:t>
            </w:r>
            <w:r w:rsidRPr="00EC64DC">
              <w:rPr>
                <w:sz w:val="18"/>
                <w:szCs w:val="18"/>
              </w:rPr>
              <w:softHyphen/>
              <w:t>ствованием навыков иноязычной ре</w:t>
            </w:r>
            <w:r w:rsidRPr="00EC64DC">
              <w:rPr>
                <w:sz w:val="18"/>
                <w:szCs w:val="18"/>
              </w:rPr>
              <w:softHyphen/>
              <w:t>чевой деятельности.</w:t>
            </w:r>
          </w:p>
        </w:tc>
        <w:tc>
          <w:tcPr>
            <w:tcW w:w="2403" w:type="dxa"/>
            <w:tcBorders>
              <w:top w:val="single" w:sz="4" w:space="0" w:color="000000"/>
              <w:left w:val="single" w:sz="4" w:space="0" w:color="000000"/>
              <w:bottom w:val="single" w:sz="4" w:space="0" w:color="000000"/>
            </w:tcBorders>
            <w:shd w:val="clear" w:color="auto" w:fill="auto"/>
          </w:tcPr>
          <w:p w:rsidR="006C65CE" w:rsidRPr="00EC64DC" w:rsidRDefault="006C65CE">
            <w:pPr>
              <w:widowControl w:val="0"/>
              <w:numPr>
                <w:ilvl w:val="0"/>
                <w:numId w:val="52"/>
              </w:numPr>
              <w:tabs>
                <w:tab w:val="left" w:pos="314"/>
              </w:tabs>
              <w:autoSpaceDE w:val="0"/>
              <w:ind w:left="-6" w:firstLine="8"/>
              <w:jc w:val="both"/>
            </w:pPr>
            <w:r w:rsidRPr="00EC64DC">
              <w:rPr>
                <w:sz w:val="18"/>
                <w:szCs w:val="18"/>
              </w:rPr>
              <w:t>Учащиеся самостоятельно выполняют задания и упражнения электронного курса.</w:t>
            </w:r>
          </w:p>
        </w:tc>
        <w:tc>
          <w:tcPr>
            <w:tcW w:w="2513"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widowControl w:val="0"/>
              <w:numPr>
                <w:ilvl w:val="0"/>
                <w:numId w:val="54"/>
              </w:numPr>
              <w:tabs>
                <w:tab w:val="left" w:pos="34"/>
                <w:tab w:val="left" w:pos="346"/>
              </w:tabs>
              <w:autoSpaceDE w:val="0"/>
              <w:ind w:left="52" w:hanging="18"/>
              <w:jc w:val="both"/>
            </w:pPr>
            <w:r w:rsidRPr="00EC64DC">
              <w:rPr>
                <w:sz w:val="18"/>
                <w:szCs w:val="18"/>
              </w:rPr>
              <w:t>Разработка упражнений на развитие речевых навыков и умений по заданной тематике</w:t>
            </w:r>
          </w:p>
        </w:tc>
      </w:tr>
      <w:tr w:rsidR="00EC64DC" w:rsidRPr="00EC64DC">
        <w:trPr>
          <w:trHeight w:val="1678"/>
        </w:trPr>
        <w:tc>
          <w:tcPr>
            <w:tcW w:w="1560" w:type="dxa"/>
            <w:vMerge/>
            <w:tcBorders>
              <w:top w:val="single" w:sz="4" w:space="0" w:color="000000"/>
              <w:left w:val="single" w:sz="4" w:space="0" w:color="000000"/>
              <w:bottom w:val="single" w:sz="4" w:space="0" w:color="000000"/>
            </w:tcBorders>
            <w:shd w:val="clear" w:color="auto" w:fill="auto"/>
          </w:tcPr>
          <w:p w:rsidR="006C65CE" w:rsidRPr="00EC64DC" w:rsidRDefault="006C65CE">
            <w:pPr>
              <w:widowControl w:val="0"/>
              <w:autoSpaceDE w:val="0"/>
              <w:snapToGrid w:val="0"/>
              <w:jc w:val="both"/>
              <w:rPr>
                <w:i/>
                <w:sz w:val="18"/>
                <w:szCs w:val="18"/>
              </w:rPr>
            </w:pPr>
          </w:p>
        </w:tc>
        <w:tc>
          <w:tcPr>
            <w:tcW w:w="1134" w:type="dxa"/>
            <w:vMerge/>
            <w:tcBorders>
              <w:top w:val="single" w:sz="4" w:space="0" w:color="000000"/>
              <w:left w:val="single" w:sz="4" w:space="0" w:color="000000"/>
              <w:bottom w:val="single" w:sz="4" w:space="0" w:color="000000"/>
            </w:tcBorders>
            <w:shd w:val="clear" w:color="auto" w:fill="auto"/>
          </w:tcPr>
          <w:p w:rsidR="006C65CE" w:rsidRPr="00EC64DC" w:rsidRDefault="006C65CE">
            <w:pPr>
              <w:widowControl w:val="0"/>
              <w:autoSpaceDE w:val="0"/>
              <w:snapToGrid w:val="0"/>
              <w:jc w:val="both"/>
              <w:rPr>
                <w:i/>
                <w:sz w:val="18"/>
                <w:szCs w:val="18"/>
              </w:rPr>
            </w:pPr>
          </w:p>
        </w:tc>
        <w:tc>
          <w:tcPr>
            <w:tcW w:w="2403" w:type="dxa"/>
            <w:tcBorders>
              <w:top w:val="single" w:sz="4" w:space="0" w:color="000000"/>
              <w:left w:val="single" w:sz="4" w:space="0" w:color="000000"/>
              <w:bottom w:val="single" w:sz="4" w:space="0" w:color="000000"/>
            </w:tcBorders>
            <w:shd w:val="clear" w:color="auto" w:fill="auto"/>
          </w:tcPr>
          <w:p w:rsidR="006C65CE" w:rsidRPr="00EC64DC" w:rsidRDefault="006C65CE">
            <w:pPr>
              <w:pStyle w:val="afb"/>
              <w:widowControl w:val="0"/>
              <w:numPr>
                <w:ilvl w:val="0"/>
                <w:numId w:val="52"/>
              </w:numPr>
              <w:tabs>
                <w:tab w:val="left" w:pos="345"/>
              </w:tabs>
              <w:autoSpaceDE w:val="0"/>
              <w:spacing w:after="0" w:line="240" w:lineRule="auto"/>
              <w:ind w:left="33" w:firstLine="0"/>
              <w:jc w:val="both"/>
            </w:pPr>
            <w:r w:rsidRPr="00EC64DC">
              <w:rPr>
                <w:rFonts w:ascii="Times New Roman" w:hAnsi="Times New Roman" w:cs="Times New Roman"/>
                <w:sz w:val="18"/>
                <w:szCs w:val="18"/>
              </w:rPr>
              <w:t xml:space="preserve">Проведение семинара (вебинара), посвященного использованию средств ИКТ </w:t>
            </w:r>
          </w:p>
        </w:tc>
        <w:tc>
          <w:tcPr>
            <w:tcW w:w="2403" w:type="dxa"/>
            <w:tcBorders>
              <w:top w:val="single" w:sz="4" w:space="0" w:color="000000"/>
              <w:left w:val="single" w:sz="4" w:space="0" w:color="000000"/>
              <w:bottom w:val="single" w:sz="4" w:space="0" w:color="000000"/>
            </w:tcBorders>
            <w:shd w:val="clear" w:color="auto" w:fill="auto"/>
          </w:tcPr>
          <w:p w:rsidR="006C65CE" w:rsidRPr="00EC64DC" w:rsidRDefault="006C65CE">
            <w:pPr>
              <w:widowControl w:val="0"/>
              <w:numPr>
                <w:ilvl w:val="0"/>
                <w:numId w:val="52"/>
              </w:numPr>
              <w:tabs>
                <w:tab w:val="left" w:pos="314"/>
              </w:tabs>
              <w:autoSpaceDE w:val="0"/>
              <w:ind w:left="-6" w:firstLine="8"/>
              <w:jc w:val="both"/>
            </w:pPr>
            <w:r w:rsidRPr="00EC64DC">
              <w:rPr>
                <w:sz w:val="18"/>
                <w:szCs w:val="18"/>
              </w:rPr>
              <w:t>Студенты самостоятельно изучают материалы для подготовки к семинару и делают сообщения по заданным темам.</w:t>
            </w:r>
          </w:p>
        </w:tc>
        <w:tc>
          <w:tcPr>
            <w:tcW w:w="2513"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widowControl w:val="0"/>
              <w:numPr>
                <w:ilvl w:val="0"/>
                <w:numId w:val="54"/>
              </w:numPr>
              <w:tabs>
                <w:tab w:val="left" w:pos="34"/>
                <w:tab w:val="left" w:pos="346"/>
              </w:tabs>
              <w:autoSpaceDE w:val="0"/>
              <w:ind w:left="52" w:hanging="18"/>
              <w:jc w:val="both"/>
            </w:pPr>
            <w:r w:rsidRPr="00EC64DC">
              <w:rPr>
                <w:sz w:val="18"/>
                <w:szCs w:val="18"/>
              </w:rPr>
              <w:t xml:space="preserve">Подготовка материалов для проведения семинара (вебинара) со студентами с целью развития экзистенциального, организационного и оценочного компонентов ИКТ-компетенции </w:t>
            </w:r>
          </w:p>
        </w:tc>
      </w:tr>
      <w:tr w:rsidR="00EC64DC" w:rsidRPr="00EC64DC">
        <w:trPr>
          <w:trHeight w:val="767"/>
        </w:trPr>
        <w:tc>
          <w:tcPr>
            <w:tcW w:w="1560" w:type="dxa"/>
            <w:vMerge w:val="restart"/>
            <w:tcBorders>
              <w:top w:val="single" w:sz="4" w:space="0" w:color="000000"/>
              <w:left w:val="single" w:sz="4" w:space="0" w:color="000000"/>
              <w:bottom w:val="single" w:sz="4" w:space="0" w:color="000000"/>
            </w:tcBorders>
            <w:shd w:val="clear" w:color="auto" w:fill="auto"/>
          </w:tcPr>
          <w:p w:rsidR="006C65CE" w:rsidRPr="00EC64DC" w:rsidRDefault="006C65CE">
            <w:pPr>
              <w:widowControl w:val="0"/>
              <w:tabs>
                <w:tab w:val="left" w:pos="284"/>
              </w:tabs>
              <w:autoSpaceDE w:val="0"/>
            </w:pPr>
            <w:r w:rsidRPr="00EC64DC">
              <w:rPr>
                <w:i/>
                <w:sz w:val="18"/>
                <w:szCs w:val="18"/>
              </w:rPr>
              <w:t>3. Проектно-исследовательский</w:t>
            </w:r>
          </w:p>
        </w:tc>
        <w:tc>
          <w:tcPr>
            <w:tcW w:w="1134" w:type="dxa"/>
            <w:vMerge w:val="restart"/>
            <w:tcBorders>
              <w:top w:val="single" w:sz="4" w:space="0" w:color="000000"/>
              <w:left w:val="single" w:sz="4" w:space="0" w:color="000000"/>
              <w:bottom w:val="single" w:sz="4" w:space="0" w:color="000000"/>
            </w:tcBorders>
            <w:shd w:val="clear" w:color="auto" w:fill="auto"/>
          </w:tcPr>
          <w:p w:rsidR="006C65CE" w:rsidRPr="00EC64DC" w:rsidRDefault="006C65CE">
            <w:pPr>
              <w:widowControl w:val="0"/>
              <w:autoSpaceDE w:val="0"/>
              <w:jc w:val="both"/>
            </w:pPr>
            <w:r w:rsidRPr="00EC64DC">
              <w:rPr>
                <w:sz w:val="18"/>
                <w:szCs w:val="18"/>
              </w:rPr>
              <w:t xml:space="preserve">1.1, </w:t>
            </w:r>
          </w:p>
          <w:p w:rsidR="006C65CE" w:rsidRPr="00EC64DC" w:rsidRDefault="006C65CE">
            <w:pPr>
              <w:widowControl w:val="0"/>
              <w:autoSpaceDE w:val="0"/>
              <w:jc w:val="both"/>
            </w:pPr>
            <w:r w:rsidRPr="00EC64DC">
              <w:rPr>
                <w:sz w:val="18"/>
                <w:szCs w:val="18"/>
              </w:rPr>
              <w:t xml:space="preserve">1.2, </w:t>
            </w:r>
          </w:p>
          <w:p w:rsidR="006C65CE" w:rsidRPr="00EC64DC" w:rsidRDefault="006C65CE">
            <w:pPr>
              <w:widowControl w:val="0"/>
              <w:autoSpaceDE w:val="0"/>
              <w:jc w:val="both"/>
            </w:pPr>
            <w:r w:rsidRPr="00EC64DC">
              <w:rPr>
                <w:sz w:val="18"/>
                <w:szCs w:val="18"/>
              </w:rPr>
              <w:t>1.3,</w:t>
            </w:r>
          </w:p>
          <w:p w:rsidR="006C65CE" w:rsidRPr="00EC64DC" w:rsidRDefault="006C65CE">
            <w:pPr>
              <w:widowControl w:val="0"/>
              <w:autoSpaceDE w:val="0"/>
              <w:jc w:val="both"/>
            </w:pPr>
            <w:r w:rsidRPr="00EC64DC">
              <w:rPr>
                <w:sz w:val="18"/>
                <w:szCs w:val="18"/>
              </w:rPr>
              <w:lastRenderedPageBreak/>
              <w:t xml:space="preserve">1.4, </w:t>
            </w:r>
          </w:p>
          <w:p w:rsidR="006C65CE" w:rsidRPr="00EC64DC" w:rsidRDefault="006C65CE">
            <w:pPr>
              <w:widowControl w:val="0"/>
              <w:autoSpaceDE w:val="0"/>
              <w:jc w:val="both"/>
            </w:pPr>
            <w:r w:rsidRPr="00EC64DC">
              <w:rPr>
                <w:sz w:val="18"/>
                <w:szCs w:val="18"/>
              </w:rPr>
              <w:t xml:space="preserve">2.1, </w:t>
            </w:r>
          </w:p>
          <w:p w:rsidR="006C65CE" w:rsidRPr="00EC64DC" w:rsidRDefault="006C65CE">
            <w:pPr>
              <w:widowControl w:val="0"/>
              <w:autoSpaceDE w:val="0"/>
              <w:jc w:val="both"/>
            </w:pPr>
            <w:r w:rsidRPr="00EC64DC">
              <w:rPr>
                <w:sz w:val="18"/>
                <w:szCs w:val="18"/>
              </w:rPr>
              <w:t xml:space="preserve">2.2, </w:t>
            </w:r>
          </w:p>
          <w:p w:rsidR="006C65CE" w:rsidRPr="00EC64DC" w:rsidRDefault="006C65CE">
            <w:pPr>
              <w:widowControl w:val="0"/>
              <w:autoSpaceDE w:val="0"/>
              <w:jc w:val="both"/>
            </w:pPr>
            <w:r w:rsidRPr="00EC64DC">
              <w:rPr>
                <w:sz w:val="18"/>
                <w:szCs w:val="18"/>
              </w:rPr>
              <w:t xml:space="preserve">2.3, </w:t>
            </w:r>
          </w:p>
          <w:p w:rsidR="006C65CE" w:rsidRPr="00EC64DC" w:rsidRDefault="006C65CE">
            <w:pPr>
              <w:widowControl w:val="0"/>
              <w:autoSpaceDE w:val="0"/>
              <w:jc w:val="both"/>
            </w:pPr>
            <w:r w:rsidRPr="00EC64DC">
              <w:rPr>
                <w:sz w:val="18"/>
                <w:szCs w:val="18"/>
              </w:rPr>
              <w:t>2.4,</w:t>
            </w:r>
          </w:p>
          <w:p w:rsidR="006C65CE" w:rsidRPr="00EC64DC" w:rsidRDefault="006C65CE">
            <w:pPr>
              <w:widowControl w:val="0"/>
              <w:autoSpaceDE w:val="0"/>
              <w:jc w:val="both"/>
            </w:pPr>
            <w:r w:rsidRPr="00EC64DC">
              <w:rPr>
                <w:sz w:val="18"/>
                <w:szCs w:val="18"/>
              </w:rPr>
              <w:t>3.</w:t>
            </w:r>
          </w:p>
        </w:tc>
        <w:tc>
          <w:tcPr>
            <w:tcW w:w="2403" w:type="dxa"/>
            <w:tcBorders>
              <w:top w:val="single" w:sz="4" w:space="0" w:color="000000"/>
              <w:left w:val="single" w:sz="4" w:space="0" w:color="000000"/>
              <w:bottom w:val="single" w:sz="4" w:space="0" w:color="000000"/>
            </w:tcBorders>
            <w:shd w:val="clear" w:color="auto" w:fill="auto"/>
          </w:tcPr>
          <w:p w:rsidR="006C65CE" w:rsidRPr="00EC64DC" w:rsidRDefault="006C65CE">
            <w:pPr>
              <w:widowControl w:val="0"/>
              <w:tabs>
                <w:tab w:val="left" w:pos="245"/>
              </w:tabs>
              <w:autoSpaceDE w:val="0"/>
              <w:ind w:left="33"/>
              <w:jc w:val="both"/>
            </w:pPr>
            <w:r w:rsidRPr="00EC64DC">
              <w:rPr>
                <w:sz w:val="18"/>
                <w:szCs w:val="18"/>
              </w:rPr>
              <w:lastRenderedPageBreak/>
              <w:t>Формиро</w:t>
            </w:r>
            <w:r w:rsidRPr="00EC64DC">
              <w:rPr>
                <w:sz w:val="18"/>
                <w:szCs w:val="18"/>
              </w:rPr>
              <w:softHyphen/>
              <w:t>вание продукта проектной деятельности:</w:t>
            </w:r>
          </w:p>
          <w:p w:rsidR="006C65CE" w:rsidRPr="00EC64DC" w:rsidRDefault="006C65CE">
            <w:pPr>
              <w:widowControl w:val="0"/>
              <w:numPr>
                <w:ilvl w:val="0"/>
                <w:numId w:val="26"/>
              </w:numPr>
              <w:tabs>
                <w:tab w:val="left" w:pos="68"/>
                <w:tab w:val="left" w:pos="245"/>
              </w:tabs>
              <w:autoSpaceDE w:val="0"/>
              <w:ind w:left="33" w:firstLine="0"/>
            </w:pPr>
            <w:r w:rsidRPr="00EC64DC">
              <w:rPr>
                <w:sz w:val="18"/>
                <w:szCs w:val="18"/>
              </w:rPr>
              <w:t xml:space="preserve">Уточнение проектного </w:t>
            </w:r>
            <w:r w:rsidRPr="00EC64DC">
              <w:rPr>
                <w:sz w:val="18"/>
                <w:szCs w:val="18"/>
              </w:rPr>
              <w:lastRenderedPageBreak/>
              <w:t>задания</w:t>
            </w:r>
          </w:p>
        </w:tc>
        <w:tc>
          <w:tcPr>
            <w:tcW w:w="2403" w:type="dxa"/>
            <w:tcBorders>
              <w:top w:val="single" w:sz="4" w:space="0" w:color="000000"/>
              <w:left w:val="single" w:sz="4" w:space="0" w:color="000000"/>
              <w:bottom w:val="single" w:sz="4" w:space="0" w:color="000000"/>
            </w:tcBorders>
            <w:shd w:val="clear" w:color="auto" w:fill="auto"/>
          </w:tcPr>
          <w:p w:rsidR="006C65CE" w:rsidRPr="00EC64DC" w:rsidRDefault="006C65CE">
            <w:pPr>
              <w:widowControl w:val="0"/>
              <w:numPr>
                <w:ilvl w:val="0"/>
                <w:numId w:val="47"/>
              </w:numPr>
              <w:tabs>
                <w:tab w:val="left" w:pos="34"/>
                <w:tab w:val="left" w:pos="317"/>
              </w:tabs>
              <w:autoSpaceDE w:val="0"/>
              <w:ind w:left="-6" w:right="141" w:firstLine="8"/>
            </w:pPr>
            <w:r w:rsidRPr="00EC64DC">
              <w:rPr>
                <w:bCs/>
                <w:sz w:val="18"/>
                <w:szCs w:val="18"/>
              </w:rPr>
              <w:lastRenderedPageBreak/>
              <w:t xml:space="preserve">Студенты готовят вопросы к иностранным студентам о требованиях </w:t>
            </w:r>
            <w:r w:rsidRPr="00EC64DC">
              <w:rPr>
                <w:bCs/>
                <w:sz w:val="18"/>
                <w:szCs w:val="18"/>
              </w:rPr>
              <w:lastRenderedPageBreak/>
              <w:t>к созданию электронного гида</w:t>
            </w:r>
          </w:p>
        </w:tc>
        <w:tc>
          <w:tcPr>
            <w:tcW w:w="2513"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widowControl w:val="0"/>
              <w:numPr>
                <w:ilvl w:val="0"/>
                <w:numId w:val="8"/>
              </w:numPr>
              <w:tabs>
                <w:tab w:val="left" w:pos="34"/>
                <w:tab w:val="left" w:pos="346"/>
              </w:tabs>
              <w:autoSpaceDE w:val="0"/>
              <w:ind w:left="52" w:hanging="18"/>
              <w:jc w:val="both"/>
            </w:pPr>
            <w:r w:rsidRPr="00EC64DC">
              <w:rPr>
                <w:sz w:val="18"/>
                <w:szCs w:val="18"/>
              </w:rPr>
              <w:lastRenderedPageBreak/>
              <w:t xml:space="preserve">Организация встречи с иностранными студентами для обсуждения деталей </w:t>
            </w:r>
            <w:r w:rsidRPr="00EC64DC">
              <w:rPr>
                <w:sz w:val="18"/>
                <w:szCs w:val="18"/>
              </w:rPr>
              <w:lastRenderedPageBreak/>
              <w:t>выполнения проекта</w:t>
            </w:r>
          </w:p>
        </w:tc>
      </w:tr>
      <w:tr w:rsidR="00EC64DC" w:rsidRPr="00EC64DC">
        <w:trPr>
          <w:trHeight w:val="937"/>
        </w:trPr>
        <w:tc>
          <w:tcPr>
            <w:tcW w:w="1560" w:type="dxa"/>
            <w:vMerge/>
            <w:tcBorders>
              <w:top w:val="single" w:sz="4" w:space="0" w:color="000000"/>
              <w:left w:val="single" w:sz="4" w:space="0" w:color="000000"/>
              <w:bottom w:val="single" w:sz="4" w:space="0" w:color="000000"/>
            </w:tcBorders>
            <w:shd w:val="clear" w:color="auto" w:fill="auto"/>
          </w:tcPr>
          <w:p w:rsidR="006C65CE" w:rsidRPr="00EC64DC" w:rsidRDefault="006C65CE">
            <w:pPr>
              <w:widowControl w:val="0"/>
              <w:tabs>
                <w:tab w:val="left" w:pos="284"/>
              </w:tabs>
              <w:autoSpaceDE w:val="0"/>
              <w:snapToGrid w:val="0"/>
              <w:rPr>
                <w:b/>
                <w:sz w:val="18"/>
                <w:szCs w:val="18"/>
              </w:rPr>
            </w:pPr>
          </w:p>
        </w:tc>
        <w:tc>
          <w:tcPr>
            <w:tcW w:w="1134" w:type="dxa"/>
            <w:vMerge/>
            <w:tcBorders>
              <w:top w:val="single" w:sz="4" w:space="0" w:color="000000"/>
              <w:left w:val="single" w:sz="4" w:space="0" w:color="000000"/>
              <w:bottom w:val="single" w:sz="4" w:space="0" w:color="000000"/>
            </w:tcBorders>
            <w:shd w:val="clear" w:color="auto" w:fill="auto"/>
          </w:tcPr>
          <w:p w:rsidR="006C65CE" w:rsidRPr="00EC64DC" w:rsidRDefault="006C65CE">
            <w:pPr>
              <w:widowControl w:val="0"/>
              <w:autoSpaceDE w:val="0"/>
              <w:snapToGrid w:val="0"/>
              <w:jc w:val="both"/>
              <w:rPr>
                <w:b/>
                <w:sz w:val="18"/>
                <w:szCs w:val="18"/>
              </w:rPr>
            </w:pPr>
          </w:p>
        </w:tc>
        <w:tc>
          <w:tcPr>
            <w:tcW w:w="2403" w:type="dxa"/>
            <w:tcBorders>
              <w:top w:val="single" w:sz="4" w:space="0" w:color="000000"/>
              <w:left w:val="single" w:sz="4" w:space="0" w:color="000000"/>
              <w:bottom w:val="single" w:sz="4" w:space="0" w:color="000000"/>
            </w:tcBorders>
            <w:shd w:val="clear" w:color="auto" w:fill="auto"/>
          </w:tcPr>
          <w:p w:rsidR="006C65CE" w:rsidRPr="00EC64DC" w:rsidRDefault="006C65CE">
            <w:pPr>
              <w:widowControl w:val="0"/>
              <w:numPr>
                <w:ilvl w:val="0"/>
                <w:numId w:val="26"/>
              </w:numPr>
              <w:tabs>
                <w:tab w:val="left" w:pos="245"/>
              </w:tabs>
              <w:autoSpaceDE w:val="0"/>
              <w:ind w:left="33" w:firstLine="0"/>
              <w:jc w:val="both"/>
            </w:pPr>
            <w:r w:rsidRPr="00EC64DC">
              <w:rPr>
                <w:sz w:val="18"/>
                <w:szCs w:val="18"/>
              </w:rPr>
              <w:t xml:space="preserve"> Работа над индивидуальным заданием; тренировка активного словарного запаса;</w:t>
            </w:r>
          </w:p>
        </w:tc>
        <w:tc>
          <w:tcPr>
            <w:tcW w:w="2403" w:type="dxa"/>
            <w:tcBorders>
              <w:top w:val="single" w:sz="4" w:space="0" w:color="000000"/>
              <w:left w:val="single" w:sz="4" w:space="0" w:color="000000"/>
              <w:bottom w:val="single" w:sz="4" w:space="0" w:color="000000"/>
            </w:tcBorders>
            <w:shd w:val="clear" w:color="auto" w:fill="auto"/>
          </w:tcPr>
          <w:p w:rsidR="006C65CE" w:rsidRPr="00EC64DC" w:rsidRDefault="006C65CE">
            <w:pPr>
              <w:widowControl w:val="0"/>
              <w:numPr>
                <w:ilvl w:val="0"/>
                <w:numId w:val="47"/>
              </w:numPr>
              <w:tabs>
                <w:tab w:val="left" w:pos="34"/>
                <w:tab w:val="left" w:pos="317"/>
              </w:tabs>
              <w:autoSpaceDE w:val="0"/>
              <w:ind w:left="-6" w:right="141" w:firstLine="8"/>
            </w:pPr>
            <w:r w:rsidRPr="00EC64DC">
              <w:rPr>
                <w:sz w:val="18"/>
                <w:szCs w:val="18"/>
              </w:rPr>
              <w:t>Студенты работают с информацией по индивидуальному заданию, собирают информацию;</w:t>
            </w:r>
          </w:p>
        </w:tc>
        <w:tc>
          <w:tcPr>
            <w:tcW w:w="2513"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widowControl w:val="0"/>
              <w:numPr>
                <w:ilvl w:val="0"/>
                <w:numId w:val="8"/>
              </w:numPr>
              <w:tabs>
                <w:tab w:val="left" w:pos="34"/>
                <w:tab w:val="left" w:pos="346"/>
              </w:tabs>
              <w:autoSpaceDE w:val="0"/>
              <w:ind w:left="52" w:hanging="18"/>
              <w:jc w:val="both"/>
            </w:pPr>
            <w:r w:rsidRPr="00EC64DC">
              <w:rPr>
                <w:sz w:val="18"/>
                <w:szCs w:val="18"/>
              </w:rPr>
              <w:t xml:space="preserve">Проверка и контроль </w:t>
            </w:r>
          </w:p>
        </w:tc>
      </w:tr>
      <w:tr w:rsidR="00EC64DC" w:rsidRPr="00EC64DC">
        <w:trPr>
          <w:trHeight w:val="598"/>
        </w:trPr>
        <w:tc>
          <w:tcPr>
            <w:tcW w:w="1560" w:type="dxa"/>
            <w:vMerge/>
            <w:tcBorders>
              <w:top w:val="single" w:sz="4" w:space="0" w:color="000000"/>
              <w:left w:val="single" w:sz="4" w:space="0" w:color="000000"/>
              <w:bottom w:val="single" w:sz="4" w:space="0" w:color="000000"/>
            </w:tcBorders>
            <w:shd w:val="clear" w:color="auto" w:fill="auto"/>
          </w:tcPr>
          <w:p w:rsidR="006C65CE" w:rsidRPr="00EC64DC" w:rsidRDefault="006C65CE">
            <w:pPr>
              <w:widowControl w:val="0"/>
              <w:tabs>
                <w:tab w:val="left" w:pos="284"/>
              </w:tabs>
              <w:autoSpaceDE w:val="0"/>
              <w:snapToGrid w:val="0"/>
              <w:rPr>
                <w:b/>
                <w:sz w:val="18"/>
                <w:szCs w:val="18"/>
              </w:rPr>
            </w:pPr>
          </w:p>
        </w:tc>
        <w:tc>
          <w:tcPr>
            <w:tcW w:w="1134" w:type="dxa"/>
            <w:vMerge/>
            <w:tcBorders>
              <w:top w:val="single" w:sz="4" w:space="0" w:color="000000"/>
              <w:left w:val="single" w:sz="4" w:space="0" w:color="000000"/>
              <w:bottom w:val="single" w:sz="4" w:space="0" w:color="000000"/>
            </w:tcBorders>
            <w:shd w:val="clear" w:color="auto" w:fill="auto"/>
          </w:tcPr>
          <w:p w:rsidR="006C65CE" w:rsidRPr="00EC64DC" w:rsidRDefault="006C65CE">
            <w:pPr>
              <w:widowControl w:val="0"/>
              <w:autoSpaceDE w:val="0"/>
              <w:snapToGrid w:val="0"/>
              <w:jc w:val="both"/>
              <w:rPr>
                <w:b/>
                <w:sz w:val="18"/>
                <w:szCs w:val="18"/>
              </w:rPr>
            </w:pPr>
          </w:p>
        </w:tc>
        <w:tc>
          <w:tcPr>
            <w:tcW w:w="2403" w:type="dxa"/>
            <w:tcBorders>
              <w:top w:val="single" w:sz="4" w:space="0" w:color="000000"/>
              <w:left w:val="single" w:sz="4" w:space="0" w:color="000000"/>
              <w:bottom w:val="single" w:sz="4" w:space="0" w:color="000000"/>
            </w:tcBorders>
            <w:shd w:val="clear" w:color="auto" w:fill="auto"/>
          </w:tcPr>
          <w:p w:rsidR="006C65CE" w:rsidRPr="00EC64DC" w:rsidRDefault="006C65CE">
            <w:pPr>
              <w:widowControl w:val="0"/>
              <w:numPr>
                <w:ilvl w:val="0"/>
                <w:numId w:val="26"/>
              </w:numPr>
              <w:tabs>
                <w:tab w:val="left" w:pos="245"/>
              </w:tabs>
              <w:autoSpaceDE w:val="0"/>
              <w:ind w:left="33" w:firstLine="0"/>
              <w:jc w:val="both"/>
            </w:pPr>
            <w:r w:rsidRPr="00EC64DC">
              <w:rPr>
                <w:sz w:val="18"/>
                <w:szCs w:val="18"/>
              </w:rPr>
              <w:t>оформление задания в электронной форме;</w:t>
            </w:r>
          </w:p>
          <w:p w:rsidR="006C65CE" w:rsidRPr="00EC64DC" w:rsidRDefault="006C65CE">
            <w:pPr>
              <w:widowControl w:val="0"/>
              <w:tabs>
                <w:tab w:val="left" w:pos="245"/>
              </w:tabs>
              <w:autoSpaceDE w:val="0"/>
              <w:ind w:left="33"/>
              <w:jc w:val="both"/>
              <w:rPr>
                <w:b/>
                <w:sz w:val="18"/>
                <w:szCs w:val="18"/>
              </w:rPr>
            </w:pPr>
          </w:p>
        </w:tc>
        <w:tc>
          <w:tcPr>
            <w:tcW w:w="2403" w:type="dxa"/>
            <w:tcBorders>
              <w:top w:val="single" w:sz="4" w:space="0" w:color="000000"/>
              <w:left w:val="single" w:sz="4" w:space="0" w:color="000000"/>
              <w:bottom w:val="single" w:sz="4" w:space="0" w:color="000000"/>
            </w:tcBorders>
            <w:shd w:val="clear" w:color="auto" w:fill="auto"/>
          </w:tcPr>
          <w:p w:rsidR="006C65CE" w:rsidRPr="00EC64DC" w:rsidRDefault="006C65CE">
            <w:pPr>
              <w:widowControl w:val="0"/>
              <w:numPr>
                <w:ilvl w:val="0"/>
                <w:numId w:val="47"/>
              </w:numPr>
              <w:tabs>
                <w:tab w:val="left" w:pos="34"/>
                <w:tab w:val="left" w:pos="459"/>
              </w:tabs>
              <w:autoSpaceDE w:val="0"/>
              <w:ind w:left="-6" w:firstLine="8"/>
            </w:pPr>
            <w:r w:rsidRPr="00EC64DC">
              <w:rPr>
                <w:sz w:val="18"/>
                <w:szCs w:val="18"/>
              </w:rPr>
              <w:t xml:space="preserve">студенты оформляют задание с использованием элементов интерактивности </w:t>
            </w:r>
          </w:p>
        </w:tc>
        <w:tc>
          <w:tcPr>
            <w:tcW w:w="2513"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widowControl w:val="0"/>
              <w:numPr>
                <w:ilvl w:val="0"/>
                <w:numId w:val="8"/>
              </w:numPr>
              <w:tabs>
                <w:tab w:val="left" w:pos="34"/>
                <w:tab w:val="left" w:pos="346"/>
              </w:tabs>
              <w:autoSpaceDE w:val="0"/>
              <w:ind w:left="52" w:hanging="18"/>
              <w:jc w:val="both"/>
            </w:pPr>
            <w:r w:rsidRPr="00EC64DC">
              <w:rPr>
                <w:sz w:val="18"/>
                <w:szCs w:val="18"/>
              </w:rPr>
              <w:t xml:space="preserve">Проверка и контроль </w:t>
            </w:r>
          </w:p>
        </w:tc>
      </w:tr>
      <w:tr w:rsidR="00EC64DC" w:rsidRPr="00EC64DC">
        <w:trPr>
          <w:trHeight w:val="394"/>
        </w:trPr>
        <w:tc>
          <w:tcPr>
            <w:tcW w:w="1560" w:type="dxa"/>
            <w:vMerge w:val="restart"/>
            <w:tcBorders>
              <w:top w:val="single" w:sz="4" w:space="0" w:color="000000"/>
              <w:left w:val="single" w:sz="4" w:space="0" w:color="000000"/>
              <w:bottom w:val="single" w:sz="4" w:space="0" w:color="000000"/>
            </w:tcBorders>
            <w:shd w:val="clear" w:color="auto" w:fill="auto"/>
          </w:tcPr>
          <w:p w:rsidR="006C65CE" w:rsidRPr="00EC64DC" w:rsidRDefault="006C65CE">
            <w:pPr>
              <w:widowControl w:val="0"/>
              <w:autoSpaceDE w:val="0"/>
              <w:jc w:val="both"/>
            </w:pPr>
            <w:r w:rsidRPr="00EC64DC">
              <w:rPr>
                <w:i/>
                <w:sz w:val="18"/>
                <w:szCs w:val="18"/>
              </w:rPr>
              <w:t>4. Заключительный</w:t>
            </w:r>
          </w:p>
        </w:tc>
        <w:tc>
          <w:tcPr>
            <w:tcW w:w="1134" w:type="dxa"/>
            <w:vMerge w:val="restart"/>
            <w:tcBorders>
              <w:top w:val="single" w:sz="4" w:space="0" w:color="000000"/>
              <w:left w:val="single" w:sz="4" w:space="0" w:color="000000"/>
              <w:bottom w:val="single" w:sz="4" w:space="0" w:color="000000"/>
            </w:tcBorders>
            <w:shd w:val="clear" w:color="auto" w:fill="auto"/>
          </w:tcPr>
          <w:p w:rsidR="006C65CE" w:rsidRPr="00EC64DC" w:rsidRDefault="006C65CE">
            <w:pPr>
              <w:widowControl w:val="0"/>
              <w:tabs>
                <w:tab w:val="left" w:pos="245"/>
              </w:tabs>
              <w:autoSpaceDE w:val="0"/>
            </w:pPr>
            <w:r w:rsidRPr="00EC64DC">
              <w:rPr>
                <w:sz w:val="18"/>
                <w:szCs w:val="18"/>
              </w:rPr>
              <w:t xml:space="preserve">1.5, </w:t>
            </w:r>
          </w:p>
          <w:p w:rsidR="006C65CE" w:rsidRPr="00EC64DC" w:rsidRDefault="006C65CE">
            <w:pPr>
              <w:widowControl w:val="0"/>
              <w:tabs>
                <w:tab w:val="left" w:pos="245"/>
              </w:tabs>
              <w:autoSpaceDE w:val="0"/>
            </w:pPr>
            <w:r w:rsidRPr="00EC64DC">
              <w:rPr>
                <w:sz w:val="18"/>
                <w:szCs w:val="18"/>
              </w:rPr>
              <w:t xml:space="preserve">1.6, </w:t>
            </w:r>
          </w:p>
          <w:p w:rsidR="006C65CE" w:rsidRPr="00EC64DC" w:rsidRDefault="006C65CE">
            <w:pPr>
              <w:widowControl w:val="0"/>
              <w:tabs>
                <w:tab w:val="left" w:pos="245"/>
              </w:tabs>
              <w:autoSpaceDE w:val="0"/>
            </w:pPr>
            <w:r w:rsidRPr="00EC64DC">
              <w:rPr>
                <w:sz w:val="18"/>
                <w:szCs w:val="18"/>
              </w:rPr>
              <w:t xml:space="preserve">2.4, </w:t>
            </w:r>
          </w:p>
          <w:p w:rsidR="006C65CE" w:rsidRPr="00EC64DC" w:rsidRDefault="006C65CE">
            <w:pPr>
              <w:widowControl w:val="0"/>
              <w:tabs>
                <w:tab w:val="left" w:pos="245"/>
              </w:tabs>
              <w:autoSpaceDE w:val="0"/>
            </w:pPr>
            <w:r w:rsidRPr="00EC64DC">
              <w:rPr>
                <w:sz w:val="18"/>
                <w:szCs w:val="18"/>
              </w:rPr>
              <w:t>3.</w:t>
            </w:r>
          </w:p>
        </w:tc>
        <w:tc>
          <w:tcPr>
            <w:tcW w:w="2403" w:type="dxa"/>
            <w:tcBorders>
              <w:top w:val="single" w:sz="4" w:space="0" w:color="000000"/>
              <w:left w:val="single" w:sz="4" w:space="0" w:color="000000"/>
              <w:bottom w:val="single" w:sz="4" w:space="0" w:color="000000"/>
            </w:tcBorders>
            <w:shd w:val="clear" w:color="auto" w:fill="auto"/>
          </w:tcPr>
          <w:p w:rsidR="006C65CE" w:rsidRPr="00EC64DC" w:rsidRDefault="006C65CE">
            <w:pPr>
              <w:widowControl w:val="0"/>
              <w:tabs>
                <w:tab w:val="left" w:pos="245"/>
              </w:tabs>
              <w:autoSpaceDE w:val="0"/>
              <w:ind w:left="33"/>
            </w:pPr>
            <w:r w:rsidRPr="00EC64DC">
              <w:rPr>
                <w:sz w:val="18"/>
                <w:szCs w:val="18"/>
              </w:rPr>
              <w:t>1) Прохождение заключительного теста</w:t>
            </w:r>
          </w:p>
        </w:tc>
        <w:tc>
          <w:tcPr>
            <w:tcW w:w="2403" w:type="dxa"/>
            <w:tcBorders>
              <w:top w:val="single" w:sz="4" w:space="0" w:color="000000"/>
              <w:left w:val="single" w:sz="4" w:space="0" w:color="000000"/>
              <w:bottom w:val="single" w:sz="4" w:space="0" w:color="000000"/>
            </w:tcBorders>
            <w:shd w:val="clear" w:color="auto" w:fill="auto"/>
          </w:tcPr>
          <w:p w:rsidR="006C65CE" w:rsidRPr="00EC64DC" w:rsidRDefault="006C65CE">
            <w:pPr>
              <w:widowControl w:val="0"/>
              <w:numPr>
                <w:ilvl w:val="0"/>
                <w:numId w:val="58"/>
              </w:numPr>
              <w:tabs>
                <w:tab w:val="left" w:pos="264"/>
              </w:tabs>
              <w:autoSpaceDE w:val="0"/>
              <w:ind w:left="-6" w:firstLine="8"/>
            </w:pPr>
            <w:r w:rsidRPr="00EC64DC">
              <w:rPr>
                <w:sz w:val="18"/>
                <w:szCs w:val="18"/>
              </w:rPr>
              <w:t>Студенты выполняют тестирование</w:t>
            </w:r>
            <w:r w:rsidRPr="00EC64DC">
              <w:rPr>
                <w:b/>
                <w:sz w:val="18"/>
                <w:szCs w:val="18"/>
              </w:rPr>
              <w:t xml:space="preserve"> </w:t>
            </w:r>
          </w:p>
        </w:tc>
        <w:tc>
          <w:tcPr>
            <w:tcW w:w="2513"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rsidP="00B27CE9">
            <w:pPr>
              <w:widowControl w:val="0"/>
              <w:numPr>
                <w:ilvl w:val="0"/>
                <w:numId w:val="63"/>
              </w:numPr>
              <w:tabs>
                <w:tab w:val="left" w:pos="34"/>
                <w:tab w:val="left" w:pos="346"/>
              </w:tabs>
              <w:autoSpaceDE w:val="0"/>
              <w:ind w:left="52" w:hanging="18"/>
              <w:jc w:val="both"/>
            </w:pPr>
            <w:r w:rsidRPr="00EC64DC">
              <w:rPr>
                <w:sz w:val="18"/>
                <w:szCs w:val="18"/>
              </w:rPr>
              <w:t>Разработка финального теста</w:t>
            </w:r>
          </w:p>
        </w:tc>
      </w:tr>
      <w:tr w:rsidR="00EC64DC" w:rsidRPr="00EC64DC">
        <w:trPr>
          <w:trHeight w:val="684"/>
        </w:trPr>
        <w:tc>
          <w:tcPr>
            <w:tcW w:w="1560" w:type="dxa"/>
            <w:vMerge/>
            <w:tcBorders>
              <w:top w:val="single" w:sz="4" w:space="0" w:color="000000"/>
              <w:left w:val="single" w:sz="4" w:space="0" w:color="000000"/>
              <w:bottom w:val="single" w:sz="4" w:space="0" w:color="000000"/>
            </w:tcBorders>
            <w:shd w:val="clear" w:color="auto" w:fill="auto"/>
          </w:tcPr>
          <w:p w:rsidR="006C65CE" w:rsidRPr="00EC64DC" w:rsidRDefault="006C65CE">
            <w:pPr>
              <w:widowControl w:val="0"/>
              <w:autoSpaceDE w:val="0"/>
              <w:snapToGrid w:val="0"/>
              <w:jc w:val="both"/>
              <w:rPr>
                <w:b/>
                <w:sz w:val="18"/>
                <w:szCs w:val="18"/>
              </w:rPr>
            </w:pPr>
          </w:p>
        </w:tc>
        <w:tc>
          <w:tcPr>
            <w:tcW w:w="1134" w:type="dxa"/>
            <w:vMerge/>
            <w:tcBorders>
              <w:top w:val="single" w:sz="4" w:space="0" w:color="000000"/>
              <w:left w:val="single" w:sz="4" w:space="0" w:color="000000"/>
              <w:bottom w:val="single" w:sz="4" w:space="0" w:color="000000"/>
            </w:tcBorders>
            <w:shd w:val="clear" w:color="auto" w:fill="auto"/>
          </w:tcPr>
          <w:p w:rsidR="006C65CE" w:rsidRPr="00EC64DC" w:rsidRDefault="006C65CE">
            <w:pPr>
              <w:widowControl w:val="0"/>
              <w:tabs>
                <w:tab w:val="left" w:pos="245"/>
              </w:tabs>
              <w:autoSpaceDE w:val="0"/>
              <w:snapToGrid w:val="0"/>
              <w:rPr>
                <w:b/>
                <w:sz w:val="18"/>
                <w:szCs w:val="18"/>
              </w:rPr>
            </w:pPr>
          </w:p>
        </w:tc>
        <w:tc>
          <w:tcPr>
            <w:tcW w:w="2403" w:type="dxa"/>
            <w:tcBorders>
              <w:top w:val="single" w:sz="4" w:space="0" w:color="000000"/>
              <w:left w:val="single" w:sz="4" w:space="0" w:color="000000"/>
              <w:bottom w:val="single" w:sz="4" w:space="0" w:color="000000"/>
            </w:tcBorders>
            <w:shd w:val="clear" w:color="auto" w:fill="auto"/>
          </w:tcPr>
          <w:p w:rsidR="006C65CE" w:rsidRPr="00EC64DC" w:rsidRDefault="006C65CE">
            <w:pPr>
              <w:widowControl w:val="0"/>
              <w:autoSpaceDE w:val="0"/>
              <w:ind w:left="33"/>
            </w:pPr>
            <w:r w:rsidRPr="00EC64DC">
              <w:rPr>
                <w:sz w:val="18"/>
                <w:szCs w:val="18"/>
              </w:rPr>
              <w:t>2) Защита проекта</w:t>
            </w:r>
          </w:p>
          <w:p w:rsidR="006C65CE" w:rsidRPr="00EC64DC" w:rsidRDefault="006C65CE">
            <w:pPr>
              <w:widowControl w:val="0"/>
              <w:autoSpaceDE w:val="0"/>
              <w:ind w:left="33"/>
              <w:rPr>
                <w:sz w:val="18"/>
                <w:szCs w:val="18"/>
              </w:rPr>
            </w:pPr>
          </w:p>
          <w:p w:rsidR="006C65CE" w:rsidRPr="00EC64DC" w:rsidRDefault="006C65CE">
            <w:pPr>
              <w:widowControl w:val="0"/>
              <w:autoSpaceDE w:val="0"/>
              <w:ind w:left="33"/>
              <w:rPr>
                <w:sz w:val="18"/>
                <w:szCs w:val="18"/>
              </w:rPr>
            </w:pPr>
          </w:p>
          <w:p w:rsidR="006C65CE" w:rsidRPr="00EC64DC" w:rsidRDefault="006C65CE">
            <w:pPr>
              <w:widowControl w:val="0"/>
              <w:autoSpaceDE w:val="0"/>
              <w:ind w:left="33"/>
              <w:rPr>
                <w:sz w:val="18"/>
                <w:szCs w:val="18"/>
              </w:rPr>
            </w:pPr>
          </w:p>
        </w:tc>
        <w:tc>
          <w:tcPr>
            <w:tcW w:w="2403" w:type="dxa"/>
            <w:tcBorders>
              <w:top w:val="single" w:sz="4" w:space="0" w:color="000000"/>
              <w:left w:val="single" w:sz="4" w:space="0" w:color="000000"/>
              <w:bottom w:val="single" w:sz="4" w:space="0" w:color="000000"/>
            </w:tcBorders>
            <w:shd w:val="clear" w:color="auto" w:fill="auto"/>
          </w:tcPr>
          <w:p w:rsidR="006C65CE" w:rsidRPr="00EC64DC" w:rsidRDefault="006C65CE">
            <w:pPr>
              <w:widowControl w:val="0"/>
              <w:tabs>
                <w:tab w:val="left" w:pos="264"/>
              </w:tabs>
              <w:autoSpaceDE w:val="0"/>
              <w:snapToGrid w:val="0"/>
              <w:ind w:left="-20"/>
              <w:rPr>
                <w:sz w:val="18"/>
                <w:szCs w:val="18"/>
              </w:rPr>
            </w:pPr>
          </w:p>
        </w:tc>
        <w:tc>
          <w:tcPr>
            <w:tcW w:w="2513"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rsidP="00B27CE9">
            <w:pPr>
              <w:widowControl w:val="0"/>
              <w:numPr>
                <w:ilvl w:val="0"/>
                <w:numId w:val="63"/>
              </w:numPr>
              <w:tabs>
                <w:tab w:val="left" w:pos="34"/>
                <w:tab w:val="left" w:pos="346"/>
              </w:tabs>
              <w:autoSpaceDE w:val="0"/>
              <w:ind w:left="52" w:hanging="18"/>
              <w:jc w:val="both"/>
            </w:pPr>
            <w:r w:rsidRPr="00EC64DC">
              <w:rPr>
                <w:sz w:val="18"/>
                <w:szCs w:val="18"/>
              </w:rPr>
              <w:t>Организация представления студентами докладов по заданию проекта</w:t>
            </w:r>
          </w:p>
        </w:tc>
      </w:tr>
      <w:tr w:rsidR="00EC64DC" w:rsidRPr="00EC64DC">
        <w:trPr>
          <w:trHeight w:val="696"/>
        </w:trPr>
        <w:tc>
          <w:tcPr>
            <w:tcW w:w="1560" w:type="dxa"/>
            <w:vMerge/>
            <w:tcBorders>
              <w:top w:val="single" w:sz="4" w:space="0" w:color="000000"/>
              <w:left w:val="single" w:sz="4" w:space="0" w:color="000000"/>
              <w:bottom w:val="single" w:sz="4" w:space="0" w:color="000000"/>
            </w:tcBorders>
            <w:shd w:val="clear" w:color="auto" w:fill="auto"/>
          </w:tcPr>
          <w:p w:rsidR="006C65CE" w:rsidRPr="00EC64DC" w:rsidRDefault="006C65CE">
            <w:pPr>
              <w:widowControl w:val="0"/>
              <w:autoSpaceDE w:val="0"/>
              <w:snapToGrid w:val="0"/>
              <w:jc w:val="both"/>
              <w:rPr>
                <w:b/>
                <w:sz w:val="18"/>
                <w:szCs w:val="18"/>
              </w:rPr>
            </w:pPr>
          </w:p>
        </w:tc>
        <w:tc>
          <w:tcPr>
            <w:tcW w:w="1134" w:type="dxa"/>
            <w:vMerge/>
            <w:tcBorders>
              <w:top w:val="single" w:sz="4" w:space="0" w:color="000000"/>
              <w:left w:val="single" w:sz="4" w:space="0" w:color="000000"/>
              <w:bottom w:val="single" w:sz="4" w:space="0" w:color="000000"/>
            </w:tcBorders>
            <w:shd w:val="clear" w:color="auto" w:fill="auto"/>
          </w:tcPr>
          <w:p w:rsidR="006C65CE" w:rsidRPr="00EC64DC" w:rsidRDefault="006C65CE">
            <w:pPr>
              <w:widowControl w:val="0"/>
              <w:tabs>
                <w:tab w:val="left" w:pos="245"/>
              </w:tabs>
              <w:autoSpaceDE w:val="0"/>
              <w:snapToGrid w:val="0"/>
              <w:rPr>
                <w:b/>
                <w:sz w:val="18"/>
                <w:szCs w:val="18"/>
              </w:rPr>
            </w:pPr>
          </w:p>
        </w:tc>
        <w:tc>
          <w:tcPr>
            <w:tcW w:w="2403" w:type="dxa"/>
            <w:tcBorders>
              <w:top w:val="single" w:sz="4" w:space="0" w:color="000000"/>
              <w:left w:val="single" w:sz="4" w:space="0" w:color="000000"/>
              <w:bottom w:val="single" w:sz="4" w:space="0" w:color="000000"/>
            </w:tcBorders>
            <w:shd w:val="clear" w:color="auto" w:fill="auto"/>
          </w:tcPr>
          <w:p w:rsidR="006C65CE" w:rsidRPr="00EC64DC" w:rsidRDefault="006C65CE">
            <w:pPr>
              <w:widowControl w:val="0"/>
              <w:autoSpaceDE w:val="0"/>
              <w:ind w:left="33"/>
            </w:pPr>
            <w:r w:rsidRPr="00EC64DC">
              <w:rPr>
                <w:sz w:val="18"/>
                <w:szCs w:val="18"/>
              </w:rPr>
              <w:t>3) Оценивание и самооценивание проделанной работы, обсуждение результатов</w:t>
            </w:r>
          </w:p>
        </w:tc>
        <w:tc>
          <w:tcPr>
            <w:tcW w:w="2403" w:type="dxa"/>
            <w:tcBorders>
              <w:top w:val="single" w:sz="4" w:space="0" w:color="000000"/>
              <w:left w:val="single" w:sz="4" w:space="0" w:color="000000"/>
              <w:bottom w:val="single" w:sz="4" w:space="0" w:color="000000"/>
            </w:tcBorders>
            <w:shd w:val="clear" w:color="auto" w:fill="auto"/>
          </w:tcPr>
          <w:p w:rsidR="006C65CE" w:rsidRPr="00EC64DC" w:rsidRDefault="006C65CE">
            <w:pPr>
              <w:widowControl w:val="0"/>
              <w:tabs>
                <w:tab w:val="left" w:pos="264"/>
              </w:tabs>
              <w:autoSpaceDE w:val="0"/>
              <w:snapToGrid w:val="0"/>
              <w:ind w:left="-20"/>
              <w:rPr>
                <w:sz w:val="18"/>
                <w:szCs w:val="18"/>
              </w:rPr>
            </w:pPr>
          </w:p>
        </w:tc>
        <w:tc>
          <w:tcPr>
            <w:tcW w:w="2513"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rsidP="00B27CE9">
            <w:pPr>
              <w:widowControl w:val="0"/>
              <w:numPr>
                <w:ilvl w:val="0"/>
                <w:numId w:val="63"/>
              </w:numPr>
              <w:tabs>
                <w:tab w:val="left" w:pos="34"/>
                <w:tab w:val="left" w:pos="346"/>
              </w:tabs>
              <w:autoSpaceDE w:val="0"/>
              <w:ind w:left="52" w:hanging="18"/>
              <w:jc w:val="both"/>
            </w:pPr>
            <w:r w:rsidRPr="00EC64DC">
              <w:rPr>
                <w:sz w:val="18"/>
                <w:szCs w:val="18"/>
              </w:rPr>
              <w:t>Организация групповой дискуссии с элементами самооценивания</w:t>
            </w:r>
          </w:p>
        </w:tc>
      </w:tr>
    </w:tbl>
    <w:p w:rsidR="006C65CE" w:rsidRPr="00EC64DC" w:rsidRDefault="006C65CE">
      <w:pPr>
        <w:jc w:val="both"/>
        <w:rPr>
          <w:b/>
          <w:iCs/>
        </w:rPr>
      </w:pPr>
    </w:p>
    <w:p w:rsidR="006C65CE" w:rsidRPr="00EC64DC" w:rsidRDefault="006C65CE">
      <w:pPr>
        <w:numPr>
          <w:ilvl w:val="0"/>
          <w:numId w:val="3"/>
        </w:numPr>
        <w:jc w:val="both"/>
      </w:pPr>
      <w:r w:rsidRPr="00EC64DC">
        <w:rPr>
          <w:b/>
          <w:iCs/>
        </w:rPr>
        <w:t>Монолог</w:t>
      </w:r>
    </w:p>
    <w:p w:rsidR="006C65CE" w:rsidRPr="00EC64DC" w:rsidRDefault="006C65CE">
      <w:pPr>
        <w:widowControl w:val="0"/>
        <w:tabs>
          <w:tab w:val="left" w:leader="dot" w:pos="9923"/>
        </w:tabs>
        <w:autoSpaceDE w:val="0"/>
        <w:jc w:val="both"/>
      </w:pPr>
      <w:r w:rsidRPr="00EC64DC">
        <w:rPr>
          <w:rFonts w:eastAsia="Calibri"/>
          <w:b/>
          <w:i/>
          <w:lang w:eastAsia="en-US"/>
        </w:rPr>
        <w:t>Примерные темы монологов:</w:t>
      </w:r>
    </w:p>
    <w:p w:rsidR="006C65CE" w:rsidRPr="00EC64DC" w:rsidRDefault="006C65CE">
      <w:r w:rsidRPr="00EC64DC">
        <w:rPr>
          <w:rFonts w:eastAsia="Calibri"/>
          <w:b/>
          <w:lang w:eastAsia="en-US"/>
        </w:rPr>
        <w:t>1-2 семестр</w:t>
      </w:r>
    </w:p>
    <w:p w:rsidR="006C65CE" w:rsidRPr="00EC64DC" w:rsidRDefault="006C65CE">
      <w:r w:rsidRPr="00EC64DC">
        <w:rPr>
          <w:rFonts w:eastAsia="Calibri"/>
          <w:lang w:eastAsia="en-US"/>
        </w:rPr>
        <w:t>«Мой идеальный дом»</w:t>
      </w:r>
    </w:p>
    <w:p w:rsidR="006C65CE" w:rsidRPr="00EC64DC" w:rsidRDefault="006C65CE">
      <w:r w:rsidRPr="00EC64DC">
        <w:rPr>
          <w:rFonts w:eastAsia="Calibri"/>
          <w:lang w:eastAsia="en-US"/>
        </w:rPr>
        <w:t>«Для чего необходимо изучать иностранные языки?»</w:t>
      </w:r>
    </w:p>
    <w:p w:rsidR="006C65CE" w:rsidRPr="00EC64DC" w:rsidRDefault="006C65CE">
      <w:r w:rsidRPr="00EC64DC">
        <w:rPr>
          <w:rFonts w:eastAsia="Calibri"/>
          <w:b/>
          <w:lang w:eastAsia="en-US"/>
        </w:rPr>
        <w:t>3 семестр</w:t>
      </w:r>
    </w:p>
    <w:p w:rsidR="006C65CE" w:rsidRPr="00EC64DC" w:rsidRDefault="006C65CE">
      <w:r w:rsidRPr="00EC64DC">
        <w:rPr>
          <w:rFonts w:eastAsia="Calibri"/>
          <w:lang w:eastAsia="en-US"/>
        </w:rPr>
        <w:t>«Типичные ошибки на собеседовании»</w:t>
      </w:r>
    </w:p>
    <w:p w:rsidR="006C65CE" w:rsidRPr="00EC64DC" w:rsidRDefault="006C65CE">
      <w:r w:rsidRPr="00EC64DC">
        <w:rPr>
          <w:rFonts w:eastAsia="Calibri"/>
          <w:b/>
          <w:lang w:eastAsia="en-US"/>
        </w:rPr>
        <w:t>4 семестр</w:t>
      </w:r>
    </w:p>
    <w:p w:rsidR="006C65CE" w:rsidRPr="00EC64DC" w:rsidRDefault="006C65CE">
      <w:pPr>
        <w:widowControl w:val="0"/>
        <w:tabs>
          <w:tab w:val="left" w:leader="dot" w:pos="9923"/>
        </w:tabs>
        <w:autoSpaceDE w:val="0"/>
        <w:jc w:val="both"/>
      </w:pPr>
      <w:r w:rsidRPr="00EC64DC">
        <w:rPr>
          <w:b/>
          <w:i/>
          <w:shd w:val="clear" w:color="auto" w:fill="FFFFFF"/>
        </w:rPr>
        <w:t>«</w:t>
      </w:r>
      <w:r w:rsidRPr="00EC64DC">
        <w:rPr>
          <w:shd w:val="clear" w:color="auto" w:fill="FFFFFF"/>
        </w:rPr>
        <w:t>Технологии в нашей жизни»</w:t>
      </w:r>
    </w:p>
    <w:p w:rsidR="006C65CE" w:rsidRPr="00EC64DC" w:rsidRDefault="006C65CE">
      <w:pPr>
        <w:widowControl w:val="0"/>
        <w:tabs>
          <w:tab w:val="left" w:leader="dot" w:pos="9923"/>
        </w:tabs>
        <w:autoSpaceDE w:val="0"/>
        <w:jc w:val="both"/>
      </w:pPr>
      <w:r w:rsidRPr="00EC64DC">
        <w:rPr>
          <w:highlight w:val="white"/>
        </w:rPr>
        <w:t>«Виды операционных систем»</w:t>
      </w:r>
    </w:p>
    <w:p w:rsidR="006C65CE" w:rsidRPr="00EC64DC" w:rsidRDefault="006C65CE">
      <w:pPr>
        <w:widowControl w:val="0"/>
        <w:tabs>
          <w:tab w:val="left" w:leader="dot" w:pos="9923"/>
        </w:tabs>
        <w:autoSpaceDE w:val="0"/>
        <w:jc w:val="both"/>
      </w:pPr>
      <w:r w:rsidRPr="00EC64DC">
        <w:rPr>
          <w:highlight w:val="white"/>
        </w:rPr>
        <w:t>«Программное обеспечение в современном мире»</w:t>
      </w:r>
    </w:p>
    <w:p w:rsidR="006C65CE" w:rsidRPr="00EC64DC" w:rsidRDefault="006C65CE">
      <w:pPr>
        <w:widowControl w:val="0"/>
        <w:tabs>
          <w:tab w:val="left" w:leader="dot" w:pos="9923"/>
        </w:tabs>
        <w:autoSpaceDE w:val="0"/>
        <w:jc w:val="both"/>
      </w:pPr>
      <w:r w:rsidRPr="00EC64DC">
        <w:rPr>
          <w:rFonts w:eastAsia="Calibri"/>
          <w:highlight w:val="white"/>
          <w:lang w:eastAsia="en-US"/>
        </w:rPr>
        <w:t xml:space="preserve">«Успешные истории программистов в мире» </w:t>
      </w:r>
    </w:p>
    <w:p w:rsidR="006C65CE" w:rsidRPr="00EC64DC" w:rsidRDefault="006C65CE">
      <w:pPr>
        <w:jc w:val="center"/>
        <w:rPr>
          <w:rFonts w:eastAsia="Calibri"/>
          <w:b/>
          <w:bCs/>
          <w:sz w:val="20"/>
          <w:lang w:eastAsia="en-US"/>
        </w:rPr>
      </w:pPr>
    </w:p>
    <w:p w:rsidR="006C65CE" w:rsidRPr="00EC64DC" w:rsidRDefault="006C65CE">
      <w:pPr>
        <w:jc w:val="center"/>
        <w:rPr>
          <w:lang w:val="en-US"/>
        </w:rPr>
      </w:pPr>
      <w:r w:rsidRPr="00EC64DC">
        <w:rPr>
          <w:rFonts w:eastAsia="Calibri"/>
          <w:b/>
          <w:bCs/>
          <w:sz w:val="20"/>
        </w:rPr>
        <w:t>Образец</w:t>
      </w:r>
      <w:r w:rsidRPr="00EC64DC">
        <w:rPr>
          <w:rFonts w:eastAsia="Calibri"/>
          <w:b/>
          <w:bCs/>
          <w:sz w:val="20"/>
          <w:lang w:val="en-US"/>
        </w:rPr>
        <w:t xml:space="preserve"> </w:t>
      </w:r>
      <w:r w:rsidRPr="00EC64DC">
        <w:rPr>
          <w:rFonts w:eastAsia="Calibri"/>
          <w:b/>
          <w:bCs/>
          <w:sz w:val="20"/>
        </w:rPr>
        <w:t>монолога</w:t>
      </w:r>
    </w:p>
    <w:p w:rsidR="006C65CE" w:rsidRPr="00EC64DC" w:rsidRDefault="006C65CE">
      <w:pPr>
        <w:jc w:val="center"/>
        <w:rPr>
          <w:lang w:val="en-US"/>
        </w:rPr>
      </w:pPr>
      <w:r w:rsidRPr="00EC64DC">
        <w:rPr>
          <w:rFonts w:eastAsia="Calibri"/>
          <w:b/>
          <w:bCs/>
          <w:sz w:val="20"/>
          <w:lang w:val="en-US"/>
        </w:rPr>
        <w:t xml:space="preserve">1-2 </w:t>
      </w:r>
      <w:r w:rsidRPr="00EC64DC">
        <w:rPr>
          <w:rFonts w:eastAsia="Calibri"/>
          <w:b/>
          <w:bCs/>
          <w:sz w:val="20"/>
        </w:rPr>
        <w:t>семестр</w:t>
      </w:r>
    </w:p>
    <w:p w:rsidR="006C65CE" w:rsidRPr="00EC64DC" w:rsidRDefault="006C65CE">
      <w:pPr>
        <w:widowControl w:val="0"/>
        <w:tabs>
          <w:tab w:val="left" w:leader="dot" w:pos="9923"/>
        </w:tabs>
        <w:autoSpaceDE w:val="0"/>
        <w:ind w:firstLine="567"/>
        <w:jc w:val="both"/>
        <w:rPr>
          <w:lang w:val="en-US"/>
        </w:rPr>
      </w:pPr>
      <w:r w:rsidRPr="00EC64DC">
        <w:rPr>
          <w:rFonts w:eastAsia="Calibri"/>
          <w:bCs/>
          <w:sz w:val="20"/>
          <w:lang w:val="en-US" w:eastAsia="en-US"/>
        </w:rPr>
        <w:t>Every person has his own idea of a perfect house.</w:t>
      </w:r>
    </w:p>
    <w:p w:rsidR="006C65CE" w:rsidRPr="00EC64DC" w:rsidRDefault="006C65CE">
      <w:pPr>
        <w:widowControl w:val="0"/>
        <w:tabs>
          <w:tab w:val="left" w:leader="dot" w:pos="9923"/>
        </w:tabs>
        <w:autoSpaceDE w:val="0"/>
        <w:ind w:firstLine="567"/>
        <w:jc w:val="both"/>
        <w:rPr>
          <w:lang w:val="en-US"/>
        </w:rPr>
      </w:pPr>
      <w:r w:rsidRPr="00EC64DC">
        <w:rPr>
          <w:rFonts w:eastAsia="Calibri"/>
          <w:bCs/>
          <w:sz w:val="20"/>
          <w:lang w:val="en-US" w:eastAsia="en-US"/>
        </w:rPr>
        <w:t>Since the time immemorial people always wanted to make their dwelling a place, where one feels comfortable and cosy, where one always wants to come back to.</w:t>
      </w:r>
    </w:p>
    <w:p w:rsidR="006C65CE" w:rsidRPr="00EC64DC" w:rsidRDefault="006C65CE">
      <w:pPr>
        <w:widowControl w:val="0"/>
        <w:tabs>
          <w:tab w:val="left" w:leader="dot" w:pos="9923"/>
        </w:tabs>
        <w:autoSpaceDE w:val="0"/>
        <w:ind w:firstLine="567"/>
        <w:jc w:val="both"/>
        <w:rPr>
          <w:lang w:val="en-US"/>
        </w:rPr>
      </w:pPr>
      <w:r w:rsidRPr="00EC64DC">
        <w:rPr>
          <w:rFonts w:eastAsia="Calibri"/>
          <w:bCs/>
          <w:sz w:val="20"/>
          <w:lang w:val="en-US" w:eastAsia="en-US"/>
        </w:rPr>
        <w:t>A dwelling of my dream is not a flat but a two-storeyed mansion. And as a real hostess I’d like to arrange everything in the house according to my taste. Now, let me tell you about my house. When you come to me, you push a big wooden front door, wiping your feet on the door-mat, and enter the hall. The floor is covered with a fitted carpet, the wallpaper is light and has a small pattern. There’s a seat and a small table near the wall and a huge mirror above it.</w:t>
      </w:r>
    </w:p>
    <w:p w:rsidR="006C65CE" w:rsidRPr="00EC64DC" w:rsidRDefault="006C65CE">
      <w:pPr>
        <w:widowControl w:val="0"/>
        <w:tabs>
          <w:tab w:val="left" w:leader="dot" w:pos="9923"/>
        </w:tabs>
        <w:autoSpaceDE w:val="0"/>
        <w:ind w:firstLine="567"/>
        <w:jc w:val="both"/>
        <w:rPr>
          <w:lang w:val="en-US"/>
        </w:rPr>
      </w:pPr>
      <w:r w:rsidRPr="00EC64DC">
        <w:rPr>
          <w:rFonts w:eastAsia="Calibri"/>
          <w:bCs/>
          <w:sz w:val="20"/>
          <w:lang w:val="en-US" w:eastAsia="en-US"/>
        </w:rPr>
        <w:t>Then you enter the living-room. The bright full-length curtains are drawn back, and sunshine fills the room. The living-room suite, consisting of a sideboard, a bookcase, a sofa, an elegant coffee table and three armchairs, is arranged around three walls. There’s a video system near the window.</w:t>
      </w:r>
    </w:p>
    <w:p w:rsidR="006C65CE" w:rsidRPr="00EC64DC" w:rsidRDefault="006C65CE">
      <w:pPr>
        <w:widowControl w:val="0"/>
        <w:tabs>
          <w:tab w:val="left" w:leader="dot" w:pos="9923"/>
        </w:tabs>
        <w:autoSpaceDE w:val="0"/>
        <w:ind w:firstLine="567"/>
        <w:jc w:val="both"/>
        <w:rPr>
          <w:lang w:val="en-US"/>
        </w:rPr>
      </w:pPr>
      <w:r w:rsidRPr="00EC64DC">
        <w:rPr>
          <w:rFonts w:eastAsia="Calibri"/>
          <w:bCs/>
          <w:sz w:val="20"/>
          <w:lang w:val="en-US" w:eastAsia="en-US"/>
        </w:rPr>
        <w:t>On the ground floor there’s also a kitchen and a bathroom. The kitchen is a very large room with a big window. There is a gas cooker with a hood, two wall-cupboards and a sink unit there. Near the opposite wall there is a dishwasher, a refrigerator and a table.</w:t>
      </w:r>
    </w:p>
    <w:p w:rsidR="006C65CE" w:rsidRPr="00EC64DC" w:rsidRDefault="006C65CE">
      <w:pPr>
        <w:widowControl w:val="0"/>
        <w:tabs>
          <w:tab w:val="left" w:leader="dot" w:pos="9923"/>
        </w:tabs>
        <w:autoSpaceDE w:val="0"/>
        <w:ind w:firstLine="567"/>
        <w:jc w:val="both"/>
        <w:rPr>
          <w:lang w:val="en-US"/>
        </w:rPr>
      </w:pPr>
      <w:r w:rsidRPr="00EC64DC">
        <w:rPr>
          <w:rFonts w:eastAsia="Calibri"/>
          <w:bCs/>
          <w:sz w:val="20"/>
          <w:lang w:val="en-US" w:eastAsia="en-US"/>
        </w:rPr>
        <w:t>Let’s go upstairs and have a look at the bedroom. This is a very cosy and warm room. The bedroom suite consists of a bed, two bedside tables and a wardrobe. The window overlooks the back yard. In my house there is also a terrace, a garage and a garden and so many other things I’d like to have; at least, in my dream house.</w:t>
      </w:r>
    </w:p>
    <w:p w:rsidR="006C65CE" w:rsidRPr="00EC64DC" w:rsidRDefault="006C65CE">
      <w:pPr>
        <w:widowControl w:val="0"/>
        <w:tabs>
          <w:tab w:val="left" w:leader="dot" w:pos="9923"/>
        </w:tabs>
        <w:autoSpaceDE w:val="0"/>
        <w:ind w:firstLine="567"/>
        <w:jc w:val="both"/>
        <w:rPr>
          <w:lang w:val="en-US"/>
        </w:rPr>
      </w:pPr>
      <w:r w:rsidRPr="00EC64DC">
        <w:rPr>
          <w:rFonts w:eastAsia="Calibri"/>
          <w:bCs/>
          <w:sz w:val="20"/>
          <w:lang w:val="en-US" w:eastAsia="en-US"/>
        </w:rPr>
        <w:t> </w:t>
      </w:r>
    </w:p>
    <w:p w:rsidR="006C65CE" w:rsidRPr="00EC64DC" w:rsidRDefault="006C65CE">
      <w:pPr>
        <w:widowControl w:val="0"/>
        <w:tabs>
          <w:tab w:val="left" w:leader="dot" w:pos="9923"/>
        </w:tabs>
        <w:autoSpaceDE w:val="0"/>
        <w:jc w:val="center"/>
        <w:rPr>
          <w:lang w:val="en-US"/>
        </w:rPr>
      </w:pPr>
      <w:r w:rsidRPr="00EC64DC">
        <w:rPr>
          <w:rFonts w:eastAsia="Calibri"/>
          <w:b/>
          <w:bCs/>
          <w:sz w:val="22"/>
          <w:szCs w:val="22"/>
          <w:lang w:val="en-US" w:eastAsia="en-US"/>
        </w:rPr>
        <w:t xml:space="preserve">3 </w:t>
      </w:r>
      <w:r w:rsidRPr="00EC64DC">
        <w:rPr>
          <w:rFonts w:eastAsia="Calibri"/>
          <w:b/>
          <w:bCs/>
          <w:sz w:val="22"/>
          <w:szCs w:val="22"/>
          <w:lang w:eastAsia="en-US"/>
        </w:rPr>
        <w:t>семестр</w:t>
      </w:r>
    </w:p>
    <w:p w:rsidR="006C65CE" w:rsidRPr="00EC64DC" w:rsidRDefault="006C65CE">
      <w:pPr>
        <w:widowControl w:val="0"/>
        <w:tabs>
          <w:tab w:val="left" w:leader="dot" w:pos="9923"/>
        </w:tabs>
        <w:autoSpaceDE w:val="0"/>
        <w:jc w:val="center"/>
        <w:rPr>
          <w:rFonts w:eastAsia="Calibri"/>
          <w:b/>
          <w:bCs/>
          <w:sz w:val="22"/>
          <w:szCs w:val="22"/>
          <w:lang w:val="en-US" w:eastAsia="en-US"/>
        </w:rPr>
      </w:pPr>
    </w:p>
    <w:p w:rsidR="006C65CE" w:rsidRPr="00EC64DC" w:rsidRDefault="006C65CE">
      <w:pPr>
        <w:widowControl w:val="0"/>
        <w:tabs>
          <w:tab w:val="left" w:leader="dot" w:pos="9923"/>
        </w:tabs>
        <w:autoSpaceDE w:val="0"/>
        <w:ind w:firstLine="567"/>
        <w:jc w:val="both"/>
        <w:rPr>
          <w:lang w:val="en-US"/>
        </w:rPr>
      </w:pPr>
      <w:r w:rsidRPr="00EC64DC">
        <w:rPr>
          <w:rFonts w:eastAsia="Calibri"/>
          <w:sz w:val="20"/>
          <w:lang w:val="en-US" w:eastAsia="en-US"/>
        </w:rPr>
        <w:t>Let me focus on some common mistakes during job interview.</w:t>
      </w:r>
    </w:p>
    <w:p w:rsidR="006C65CE" w:rsidRPr="00EC64DC" w:rsidRDefault="006C65CE">
      <w:pPr>
        <w:widowControl w:val="0"/>
        <w:tabs>
          <w:tab w:val="left" w:leader="dot" w:pos="9923"/>
        </w:tabs>
        <w:autoSpaceDE w:val="0"/>
        <w:ind w:firstLine="567"/>
        <w:jc w:val="both"/>
        <w:rPr>
          <w:lang w:val="en-US"/>
        </w:rPr>
      </w:pPr>
      <w:r w:rsidRPr="00EC64DC">
        <w:rPr>
          <w:rFonts w:eastAsia="Calibri"/>
          <w:sz w:val="20"/>
          <w:lang w:val="en-US" w:eastAsia="en-US"/>
        </w:rPr>
        <w:t>First of all, if you are not prepared adequately for the interview beforehand, it shows you up as a disinterested and unprofessional candidate. The best way to impress your interviewer is to demonstrate your interest and commitment by referring to your company background research in both your interview answers and the questions you ask.</w:t>
      </w:r>
    </w:p>
    <w:p w:rsidR="006C65CE" w:rsidRPr="00EC64DC" w:rsidRDefault="006C65CE">
      <w:pPr>
        <w:widowControl w:val="0"/>
        <w:tabs>
          <w:tab w:val="left" w:leader="dot" w:pos="9923"/>
        </w:tabs>
        <w:autoSpaceDE w:val="0"/>
        <w:ind w:firstLine="567"/>
        <w:jc w:val="both"/>
        <w:rPr>
          <w:lang w:val="en-US"/>
        </w:rPr>
      </w:pPr>
      <w:r w:rsidRPr="00EC64DC">
        <w:rPr>
          <w:rFonts w:eastAsia="Calibri"/>
          <w:sz w:val="20"/>
          <w:lang w:val="en-US" w:eastAsia="en-US"/>
        </w:rPr>
        <w:t xml:space="preserve">Secondly, hiring managers state that one of the most common job interview mistakes that candidates make is dressing incorrectly. It is key to know the job interview dress code of the company where you are interviewing and to select your </w:t>
      </w:r>
      <w:r w:rsidRPr="00EC64DC">
        <w:rPr>
          <w:rFonts w:eastAsia="Calibri"/>
          <w:sz w:val="20"/>
          <w:lang w:val="en-US" w:eastAsia="en-US"/>
        </w:rPr>
        <w:lastRenderedPageBreak/>
        <w:t>interview clothes accordingly.</w:t>
      </w:r>
    </w:p>
    <w:p w:rsidR="006C65CE" w:rsidRPr="00EC64DC" w:rsidRDefault="006C65CE">
      <w:pPr>
        <w:widowControl w:val="0"/>
        <w:tabs>
          <w:tab w:val="left" w:leader="dot" w:pos="9923"/>
        </w:tabs>
        <w:autoSpaceDE w:val="0"/>
        <w:ind w:firstLine="567"/>
        <w:jc w:val="both"/>
        <w:rPr>
          <w:lang w:val="en-US"/>
        </w:rPr>
      </w:pPr>
      <w:r w:rsidRPr="00EC64DC">
        <w:rPr>
          <w:rFonts w:eastAsia="Calibri"/>
          <w:sz w:val="20"/>
          <w:lang w:val="en-US" w:eastAsia="en-US"/>
        </w:rPr>
        <w:t>One of the worst job interview mistakes is to not be on time for the interview. The whole interview process is compromised as you will have to work very hard to overcome creating an initial bad impression.</w:t>
      </w:r>
    </w:p>
    <w:p w:rsidR="006C65CE" w:rsidRPr="00EC64DC" w:rsidRDefault="006C65CE">
      <w:pPr>
        <w:widowControl w:val="0"/>
        <w:tabs>
          <w:tab w:val="left" w:leader="dot" w:pos="9923"/>
        </w:tabs>
        <w:autoSpaceDE w:val="0"/>
        <w:ind w:firstLine="567"/>
        <w:jc w:val="both"/>
        <w:rPr>
          <w:lang w:val="en-US"/>
        </w:rPr>
      </w:pPr>
      <w:r w:rsidRPr="00EC64DC">
        <w:rPr>
          <w:rFonts w:eastAsia="Calibri"/>
          <w:sz w:val="20"/>
          <w:lang w:val="en-US" w:eastAsia="en-US"/>
        </w:rPr>
        <w:t>Collect all the necessary details beforehand to ensure that you arrive on time - directions, travel times, transport options. Make a practice run if possible to ensure you know where you are going and how long it takes.</w:t>
      </w:r>
    </w:p>
    <w:p w:rsidR="006C65CE" w:rsidRPr="00EC64DC" w:rsidRDefault="006C65CE">
      <w:pPr>
        <w:widowControl w:val="0"/>
        <w:tabs>
          <w:tab w:val="left" w:leader="dot" w:pos="9923"/>
        </w:tabs>
        <w:autoSpaceDE w:val="0"/>
        <w:ind w:firstLine="567"/>
        <w:jc w:val="both"/>
        <w:rPr>
          <w:lang w:val="en-US"/>
        </w:rPr>
      </w:pPr>
      <w:r w:rsidRPr="00EC64DC">
        <w:rPr>
          <w:rFonts w:eastAsia="Calibri"/>
          <w:sz w:val="20"/>
          <w:lang w:val="en-US" w:eastAsia="en-US"/>
        </w:rPr>
        <w:t>Moreover, being unable to clearly articulate responses to the questions you face is a candidate's worst nightmare. Avoid this interview mistake by preparing and practicing your answers to typical interview questions beforehand.</w:t>
      </w:r>
    </w:p>
    <w:p w:rsidR="006C65CE" w:rsidRPr="00EC64DC" w:rsidRDefault="006C65CE">
      <w:pPr>
        <w:widowControl w:val="0"/>
        <w:tabs>
          <w:tab w:val="left" w:leader="dot" w:pos="9923"/>
        </w:tabs>
        <w:autoSpaceDE w:val="0"/>
        <w:ind w:firstLine="567"/>
        <w:jc w:val="both"/>
        <w:rPr>
          <w:lang w:val="en-US"/>
        </w:rPr>
      </w:pPr>
      <w:r w:rsidRPr="00EC64DC">
        <w:rPr>
          <w:rFonts w:eastAsia="Calibri"/>
          <w:sz w:val="20"/>
          <w:lang w:val="en-US" w:eastAsia="en-US"/>
        </w:rPr>
        <w:t>This will ensure that you are ready with the information you are asked for and you are able to present it confidently to the interviewer.</w:t>
      </w:r>
    </w:p>
    <w:p w:rsidR="006C65CE" w:rsidRPr="00EC64DC" w:rsidRDefault="006C65CE">
      <w:pPr>
        <w:widowControl w:val="0"/>
        <w:tabs>
          <w:tab w:val="left" w:leader="dot" w:pos="9923"/>
        </w:tabs>
        <w:autoSpaceDE w:val="0"/>
        <w:ind w:firstLine="567"/>
        <w:jc w:val="both"/>
        <w:rPr>
          <w:lang w:val="en-US"/>
        </w:rPr>
      </w:pPr>
      <w:r w:rsidRPr="00EC64DC">
        <w:rPr>
          <w:rFonts w:eastAsia="Calibri"/>
          <w:sz w:val="20"/>
          <w:lang w:val="en-US" w:eastAsia="en-US"/>
        </w:rPr>
        <w:t>Sometimes candidates do not understand the question and instead of seeking clarification they answer with the wrong information. Find out how to clarify interview questions that you are unsure of.</w:t>
      </w:r>
      <w:r w:rsidRPr="00EC64DC">
        <w:rPr>
          <w:rFonts w:eastAsia="Calibri"/>
          <w:b/>
          <w:sz w:val="20"/>
          <w:lang w:val="en-US" w:eastAsia="en-US"/>
        </w:rPr>
        <w:t> </w:t>
      </w:r>
    </w:p>
    <w:p w:rsidR="006C65CE" w:rsidRPr="00EC64DC" w:rsidRDefault="006C65CE" w:rsidP="00E91483">
      <w:pPr>
        <w:widowControl w:val="0"/>
        <w:tabs>
          <w:tab w:val="left" w:leader="dot" w:pos="9923"/>
        </w:tabs>
        <w:autoSpaceDE w:val="0"/>
        <w:ind w:firstLine="567"/>
        <w:jc w:val="both"/>
        <w:rPr>
          <w:rFonts w:eastAsia="Calibri"/>
          <w:b/>
          <w:bCs/>
          <w:sz w:val="22"/>
          <w:szCs w:val="22"/>
          <w:lang w:val="en-US" w:eastAsia="en-US"/>
        </w:rPr>
      </w:pPr>
      <w:r w:rsidRPr="00EC64DC">
        <w:rPr>
          <w:rFonts w:eastAsia="Calibri"/>
          <w:sz w:val="20"/>
          <w:lang w:val="en-US" w:eastAsia="en-US"/>
        </w:rPr>
        <w:t xml:space="preserve">To sum up, it is necessary to prevent </w:t>
      </w:r>
      <w:r w:rsidRPr="00EC64DC">
        <w:rPr>
          <w:sz w:val="20"/>
          <w:szCs w:val="20"/>
          <w:shd w:val="clear" w:color="auto" w:fill="FFFFFF"/>
          <w:lang w:val="en-US"/>
        </w:rPr>
        <w:t>interview mistakes before they happen and practice before you go for your interview.</w:t>
      </w:r>
    </w:p>
    <w:p w:rsidR="006C65CE" w:rsidRPr="00EC64DC" w:rsidRDefault="006C65CE">
      <w:pPr>
        <w:widowControl w:val="0"/>
        <w:tabs>
          <w:tab w:val="left" w:leader="dot" w:pos="9923"/>
        </w:tabs>
        <w:autoSpaceDE w:val="0"/>
        <w:jc w:val="center"/>
        <w:rPr>
          <w:lang w:val="en-US"/>
        </w:rPr>
      </w:pPr>
      <w:r w:rsidRPr="00EC64DC">
        <w:rPr>
          <w:rFonts w:eastAsia="Calibri"/>
          <w:b/>
          <w:bCs/>
          <w:sz w:val="22"/>
          <w:szCs w:val="22"/>
          <w:lang w:val="en-US" w:eastAsia="en-US"/>
        </w:rPr>
        <w:t xml:space="preserve">4 </w:t>
      </w:r>
      <w:r w:rsidRPr="00EC64DC">
        <w:rPr>
          <w:rFonts w:eastAsia="Calibri"/>
          <w:b/>
          <w:bCs/>
          <w:sz w:val="22"/>
          <w:szCs w:val="22"/>
          <w:lang w:eastAsia="en-US"/>
        </w:rPr>
        <w:t>семестр</w:t>
      </w:r>
    </w:p>
    <w:p w:rsidR="006C65CE" w:rsidRPr="00EC64DC" w:rsidRDefault="006C65CE">
      <w:pPr>
        <w:spacing w:line="276" w:lineRule="auto"/>
        <w:ind w:firstLine="567"/>
        <w:jc w:val="both"/>
        <w:rPr>
          <w:lang w:val="en-US"/>
        </w:rPr>
      </w:pPr>
      <w:r w:rsidRPr="00EC64DC">
        <w:rPr>
          <w:sz w:val="20"/>
          <w:szCs w:val="20"/>
          <w:lang w:val="en-US"/>
        </w:rPr>
        <w:t>We live in the era of high technology, and we use modern inventions in our everyday life because they have brought us much comfort. New technologies have spread on every field over the past 15 years. Moreover, they are rapidly changing. For example, video-recorders, DVD-players or compact disks have already become obsolete and have been replaced by more up-to-date devices. Today we can hardly imagine our life without such modern mobile devices as cell phones or laptops. Our offices are fully equipped with computers, printers, scanners, air-conditioners, interactive whiteboards and wi-fi modems. Household appliances (vacuum-cleaners, coffee-machines, dish-washers, food processors and others) help us to save our time and energy.</w:t>
      </w:r>
    </w:p>
    <w:p w:rsidR="006C65CE" w:rsidRPr="00EC64DC" w:rsidRDefault="006C65CE">
      <w:pPr>
        <w:spacing w:line="276" w:lineRule="auto"/>
        <w:ind w:firstLine="567"/>
        <w:jc w:val="both"/>
        <w:rPr>
          <w:lang w:val="en-US"/>
        </w:rPr>
      </w:pPr>
      <w:r w:rsidRPr="00EC64DC">
        <w:rPr>
          <w:sz w:val="20"/>
          <w:szCs w:val="20"/>
          <w:lang w:val="en-US"/>
        </w:rPr>
        <w:t>However, we should realize that digital and electronic inventions have both negative and positive impact on our daily life.</w:t>
      </w:r>
    </w:p>
    <w:p w:rsidR="006C65CE" w:rsidRPr="00EC64DC" w:rsidRDefault="006C65CE">
      <w:pPr>
        <w:spacing w:line="276" w:lineRule="auto"/>
        <w:ind w:firstLine="567"/>
        <w:jc w:val="both"/>
        <w:rPr>
          <w:lang w:val="en-US"/>
        </w:rPr>
      </w:pPr>
      <w:r w:rsidRPr="00EC64DC">
        <w:rPr>
          <w:sz w:val="20"/>
          <w:szCs w:val="20"/>
          <w:lang w:val="en-US"/>
        </w:rPr>
        <w:t>I am absolutely positive that new technology or gadgets are making things faster, easier, more comfortable and interesting. For instance, if you install a GPS (Global Positioning System) in your car you’ll never get lost again. And could we imagine just 15 years ago all the things we can do on the wireless Internet nowadays: connecting with friends from all over the world, online shopping and banking, distance online learning, finding virtual relationships and even working from home? Isn’t that awesome?! Our parents used to go to post-offices to send letters or pay bills, they went to libraries to find a good book and they used telephone-booths for phone-calls.</w:t>
      </w:r>
    </w:p>
    <w:p w:rsidR="006C65CE" w:rsidRPr="00EC64DC" w:rsidRDefault="006C65CE">
      <w:pPr>
        <w:spacing w:line="276" w:lineRule="auto"/>
        <w:ind w:firstLine="567"/>
        <w:jc w:val="both"/>
        <w:rPr>
          <w:lang w:val="en-US"/>
        </w:rPr>
      </w:pPr>
      <w:r w:rsidRPr="00EC64DC">
        <w:rPr>
          <w:sz w:val="20"/>
          <w:szCs w:val="20"/>
          <w:lang w:val="en-US"/>
        </w:rPr>
        <w:t>On the other hand, I know some people who are strongly against some modern inventions because they really miss those days when they talked to each other face to face in reality, and not virtually. I partially agree with that as I really believe that people are becoming anti-social and too dependent on their gadgets. Some of my friends also spend half of the time occupying their shiny gadgets (smart-phones or i-pads) even when we go out together. Besides, people who use various social networks a lot (such as Facebook or Instagram) should worry more about their privacy.</w:t>
      </w:r>
    </w:p>
    <w:p w:rsidR="006C65CE" w:rsidRPr="00EC64DC" w:rsidRDefault="006C65CE">
      <w:pPr>
        <w:widowControl w:val="0"/>
        <w:tabs>
          <w:tab w:val="left" w:leader="dot" w:pos="9923"/>
        </w:tabs>
        <w:autoSpaceDE w:val="0"/>
        <w:ind w:firstLine="567"/>
        <w:jc w:val="both"/>
        <w:rPr>
          <w:lang w:val="en-US"/>
        </w:rPr>
      </w:pPr>
      <w:r w:rsidRPr="00EC64DC">
        <w:rPr>
          <w:rFonts w:eastAsia="Calibri"/>
          <w:sz w:val="20"/>
          <w:szCs w:val="20"/>
          <w:highlight w:val="white"/>
          <w:lang w:val="en-US" w:eastAsia="en-US" w:bidi="en-US"/>
        </w:rPr>
        <w:t>Summing up, I could say that there are serious arguments both for and against the use of new technology but anyway it’s really difficult to imagine our life without them today.</w:t>
      </w:r>
      <w:r w:rsidRPr="00EC64DC">
        <w:rPr>
          <w:rFonts w:eastAsia="Calibri"/>
          <w:sz w:val="20"/>
          <w:lang w:val="en-US" w:eastAsia="en-US"/>
        </w:rPr>
        <w:t> </w:t>
      </w:r>
    </w:p>
    <w:p w:rsidR="006C65CE" w:rsidRPr="00EC64DC" w:rsidRDefault="006C65CE">
      <w:pPr>
        <w:jc w:val="both"/>
        <w:rPr>
          <w:rFonts w:eastAsia="Calibri"/>
          <w:b/>
          <w:iCs/>
          <w:sz w:val="20"/>
          <w:lang w:val="en-US" w:eastAsia="en-US"/>
        </w:rPr>
      </w:pPr>
    </w:p>
    <w:p w:rsidR="006C65CE" w:rsidRPr="00EC64DC" w:rsidRDefault="006C65CE">
      <w:pPr>
        <w:pStyle w:val="Default"/>
        <w:numPr>
          <w:ilvl w:val="0"/>
          <w:numId w:val="3"/>
        </w:numPr>
        <w:jc w:val="both"/>
        <w:rPr>
          <w:color w:val="auto"/>
        </w:rPr>
      </w:pPr>
      <w:r w:rsidRPr="00EC64DC">
        <w:rPr>
          <w:b/>
          <w:iCs/>
          <w:color w:val="auto"/>
        </w:rPr>
        <w:t>Аудирование</w:t>
      </w:r>
    </w:p>
    <w:p w:rsidR="006C65CE" w:rsidRPr="00EC64DC" w:rsidRDefault="006C65CE">
      <w:pPr>
        <w:widowControl w:val="0"/>
        <w:tabs>
          <w:tab w:val="left" w:leader="dot" w:pos="9923"/>
        </w:tabs>
        <w:autoSpaceDE w:val="0"/>
        <w:jc w:val="center"/>
      </w:pPr>
      <w:r w:rsidRPr="00EC64DC">
        <w:rPr>
          <w:rFonts w:eastAsia="Calibri"/>
          <w:b/>
          <w:sz w:val="20"/>
          <w:lang w:eastAsia="en-US"/>
        </w:rPr>
        <w:t>Образец текста для аудирования</w:t>
      </w:r>
    </w:p>
    <w:p w:rsidR="006C65CE" w:rsidRPr="00EC64DC" w:rsidRDefault="006C65CE">
      <w:pPr>
        <w:widowControl w:val="0"/>
        <w:tabs>
          <w:tab w:val="left" w:leader="dot" w:pos="9923"/>
        </w:tabs>
        <w:autoSpaceDE w:val="0"/>
        <w:jc w:val="center"/>
      </w:pPr>
      <w:r w:rsidRPr="00EC64DC">
        <w:rPr>
          <w:rFonts w:eastAsia="Calibri"/>
          <w:b/>
          <w:sz w:val="20"/>
          <w:lang w:eastAsia="en-US"/>
        </w:rPr>
        <w:t>1-2 семестр</w:t>
      </w:r>
    </w:p>
    <w:p w:rsidR="006C65CE" w:rsidRPr="00EC64DC" w:rsidRDefault="006C65CE">
      <w:pPr>
        <w:widowControl w:val="0"/>
        <w:tabs>
          <w:tab w:val="left" w:leader="dot" w:pos="9923"/>
        </w:tabs>
        <w:autoSpaceDE w:val="0"/>
        <w:jc w:val="both"/>
        <w:rPr>
          <w:rFonts w:eastAsia="Calibri"/>
          <w:b/>
          <w:sz w:val="20"/>
          <w:lang w:eastAsia="en-US"/>
        </w:rPr>
      </w:pPr>
    </w:p>
    <w:p w:rsidR="006C65CE" w:rsidRPr="00EC64DC" w:rsidRDefault="006C65CE">
      <w:pPr>
        <w:widowControl w:val="0"/>
        <w:tabs>
          <w:tab w:val="left" w:leader="dot" w:pos="9923"/>
        </w:tabs>
        <w:autoSpaceDE w:val="0"/>
        <w:jc w:val="center"/>
        <w:rPr>
          <w:rFonts w:eastAsia="Calibri"/>
          <w:b/>
          <w:sz w:val="20"/>
          <w:lang w:eastAsia="en-US"/>
        </w:rPr>
      </w:pPr>
    </w:p>
    <w:tbl>
      <w:tblPr>
        <w:tblW w:w="0" w:type="auto"/>
        <w:tblInd w:w="108" w:type="dxa"/>
        <w:tblLayout w:type="fixed"/>
        <w:tblLook w:val="0000" w:firstRow="0" w:lastRow="0" w:firstColumn="0" w:lastColumn="0" w:noHBand="0" w:noVBand="0"/>
      </w:tblPr>
      <w:tblGrid>
        <w:gridCol w:w="1496"/>
        <w:gridCol w:w="7684"/>
      </w:tblGrid>
      <w:tr w:rsidR="00EC64DC" w:rsidRPr="00EC64DC">
        <w:tc>
          <w:tcPr>
            <w:tcW w:w="1496" w:type="dxa"/>
            <w:shd w:val="clear" w:color="auto" w:fill="auto"/>
          </w:tcPr>
          <w:p w:rsidR="006C65CE" w:rsidRPr="00EC64DC" w:rsidRDefault="006C65CE">
            <w:pPr>
              <w:jc w:val="both"/>
            </w:pPr>
            <w:r w:rsidRPr="00EC64DC">
              <w:rPr>
                <w:b/>
                <w:sz w:val="20"/>
                <w:szCs w:val="20"/>
                <w:lang w:val="en-US"/>
              </w:rPr>
              <w:t>Rachel:</w:t>
            </w:r>
          </w:p>
        </w:tc>
        <w:tc>
          <w:tcPr>
            <w:tcW w:w="7684" w:type="dxa"/>
            <w:shd w:val="clear" w:color="auto" w:fill="auto"/>
          </w:tcPr>
          <w:p w:rsidR="006C65CE" w:rsidRPr="00EC64DC" w:rsidRDefault="006C65CE">
            <w:pPr>
              <w:jc w:val="both"/>
              <w:rPr>
                <w:lang w:val="en-US"/>
              </w:rPr>
            </w:pPr>
            <w:r w:rsidRPr="00EC64DC">
              <w:rPr>
                <w:sz w:val="20"/>
                <w:szCs w:val="20"/>
                <w:lang w:val="en-US"/>
              </w:rPr>
              <w:t>My name is Rachel Babington and I work in public relations for kids’ TV channel.</w:t>
            </w:r>
          </w:p>
        </w:tc>
      </w:tr>
      <w:tr w:rsidR="00EC64DC" w:rsidRPr="00EC64DC">
        <w:tc>
          <w:tcPr>
            <w:tcW w:w="1496" w:type="dxa"/>
            <w:shd w:val="clear" w:color="auto" w:fill="auto"/>
          </w:tcPr>
          <w:p w:rsidR="006C65CE" w:rsidRPr="00EC64DC" w:rsidRDefault="006C65CE">
            <w:pPr>
              <w:jc w:val="both"/>
            </w:pPr>
            <w:r w:rsidRPr="00EC64DC">
              <w:rPr>
                <w:b/>
                <w:sz w:val="20"/>
                <w:szCs w:val="20"/>
                <w:lang w:val="en-US"/>
              </w:rPr>
              <w:t>Interviewer:</w:t>
            </w:r>
          </w:p>
        </w:tc>
        <w:tc>
          <w:tcPr>
            <w:tcW w:w="7684" w:type="dxa"/>
            <w:shd w:val="clear" w:color="auto" w:fill="auto"/>
          </w:tcPr>
          <w:p w:rsidR="006C65CE" w:rsidRPr="00EC64DC" w:rsidRDefault="006C65CE">
            <w:pPr>
              <w:jc w:val="both"/>
              <w:rPr>
                <w:lang w:val="en-US"/>
              </w:rPr>
            </w:pPr>
            <w:r w:rsidRPr="00EC64DC">
              <w:rPr>
                <w:sz w:val="20"/>
                <w:szCs w:val="20"/>
                <w:lang w:val="en-US"/>
              </w:rPr>
              <w:t>And what sort of schools did you go to?</w:t>
            </w:r>
          </w:p>
        </w:tc>
      </w:tr>
      <w:tr w:rsidR="00EC64DC" w:rsidRPr="00EC64DC">
        <w:tc>
          <w:tcPr>
            <w:tcW w:w="1496" w:type="dxa"/>
            <w:shd w:val="clear" w:color="auto" w:fill="auto"/>
          </w:tcPr>
          <w:p w:rsidR="006C65CE" w:rsidRPr="00EC64DC" w:rsidRDefault="006C65CE">
            <w:pPr>
              <w:jc w:val="both"/>
            </w:pPr>
            <w:r w:rsidRPr="00EC64DC">
              <w:rPr>
                <w:b/>
                <w:sz w:val="20"/>
                <w:szCs w:val="20"/>
                <w:lang w:val="en-US"/>
              </w:rPr>
              <w:t>Rachel:</w:t>
            </w:r>
          </w:p>
        </w:tc>
        <w:tc>
          <w:tcPr>
            <w:tcW w:w="7684" w:type="dxa"/>
            <w:shd w:val="clear" w:color="auto" w:fill="auto"/>
          </w:tcPr>
          <w:p w:rsidR="006C65CE" w:rsidRPr="00EC64DC" w:rsidRDefault="006C65CE">
            <w:pPr>
              <w:jc w:val="both"/>
              <w:rPr>
                <w:lang w:val="en-US"/>
              </w:rPr>
            </w:pPr>
            <w:r w:rsidRPr="00EC64DC">
              <w:rPr>
                <w:sz w:val="20"/>
                <w:szCs w:val="20"/>
                <w:lang w:val="en-US"/>
              </w:rPr>
              <w:t>Um...I had quite a stable...um...er...sort of school life really. Um... I stayed in the same town for my whole childhood, so I went to quite a small...um...primary school, and then when I moved to secondary school I went to a different one from most of the f...friends I was with because I went to a Catholic school...um...so I kind of had a...a...a fresh start with totally new friends.</w:t>
            </w:r>
          </w:p>
        </w:tc>
      </w:tr>
      <w:tr w:rsidR="00EC64DC" w:rsidRPr="00EC64DC">
        <w:tc>
          <w:tcPr>
            <w:tcW w:w="1496" w:type="dxa"/>
            <w:shd w:val="clear" w:color="auto" w:fill="auto"/>
          </w:tcPr>
          <w:p w:rsidR="006C65CE" w:rsidRPr="00EC64DC" w:rsidRDefault="006C65CE">
            <w:pPr>
              <w:jc w:val="both"/>
            </w:pPr>
            <w:r w:rsidRPr="00EC64DC">
              <w:rPr>
                <w:b/>
                <w:sz w:val="20"/>
                <w:szCs w:val="20"/>
                <w:lang w:val="en-US"/>
              </w:rPr>
              <w:t>Interviewer:</w:t>
            </w:r>
          </w:p>
        </w:tc>
        <w:tc>
          <w:tcPr>
            <w:tcW w:w="7684" w:type="dxa"/>
            <w:shd w:val="clear" w:color="auto" w:fill="auto"/>
          </w:tcPr>
          <w:p w:rsidR="006C65CE" w:rsidRPr="00EC64DC" w:rsidRDefault="006C65CE">
            <w:pPr>
              <w:jc w:val="both"/>
              <w:rPr>
                <w:lang w:val="en-US"/>
              </w:rPr>
            </w:pPr>
            <w:r w:rsidRPr="00EC64DC">
              <w:rPr>
                <w:sz w:val="20"/>
                <w:szCs w:val="20"/>
                <w:lang w:val="en-US"/>
              </w:rPr>
              <w:t>And at primary school, did you enjoy it?</w:t>
            </w:r>
          </w:p>
        </w:tc>
      </w:tr>
      <w:tr w:rsidR="00EC64DC" w:rsidRPr="00EC64DC">
        <w:tc>
          <w:tcPr>
            <w:tcW w:w="1496" w:type="dxa"/>
            <w:shd w:val="clear" w:color="auto" w:fill="auto"/>
          </w:tcPr>
          <w:p w:rsidR="006C65CE" w:rsidRPr="00EC64DC" w:rsidRDefault="006C65CE">
            <w:pPr>
              <w:jc w:val="both"/>
            </w:pPr>
            <w:r w:rsidRPr="00EC64DC">
              <w:rPr>
                <w:b/>
                <w:sz w:val="20"/>
                <w:szCs w:val="20"/>
                <w:lang w:val="en-US"/>
              </w:rPr>
              <w:t>Rachel:</w:t>
            </w:r>
          </w:p>
        </w:tc>
        <w:tc>
          <w:tcPr>
            <w:tcW w:w="7684" w:type="dxa"/>
            <w:shd w:val="clear" w:color="auto" w:fill="auto"/>
          </w:tcPr>
          <w:p w:rsidR="006C65CE" w:rsidRPr="00EC64DC" w:rsidRDefault="006C65CE">
            <w:pPr>
              <w:jc w:val="both"/>
              <w:rPr>
                <w:lang w:val="en-US"/>
              </w:rPr>
            </w:pPr>
            <w:r w:rsidRPr="00EC64DC">
              <w:rPr>
                <w:sz w:val="20"/>
                <w:szCs w:val="20"/>
                <w:lang w:val="en-US"/>
              </w:rPr>
              <w:t>Yeah, I did. I... it was quite a...quite a kind of safe little environment, it wasn’t a big primary school and... I remember, you know, having friends for quite a...a long time.</w:t>
            </w:r>
          </w:p>
        </w:tc>
      </w:tr>
      <w:tr w:rsidR="00EC64DC" w:rsidRPr="00EC64DC">
        <w:tc>
          <w:tcPr>
            <w:tcW w:w="1496" w:type="dxa"/>
            <w:shd w:val="clear" w:color="auto" w:fill="auto"/>
          </w:tcPr>
          <w:p w:rsidR="006C65CE" w:rsidRPr="00EC64DC" w:rsidRDefault="006C65CE">
            <w:pPr>
              <w:jc w:val="both"/>
            </w:pPr>
            <w:r w:rsidRPr="00EC64DC">
              <w:rPr>
                <w:b/>
                <w:sz w:val="20"/>
                <w:szCs w:val="20"/>
                <w:lang w:val="en-US"/>
              </w:rPr>
              <w:t>Interviewer:</w:t>
            </w:r>
          </w:p>
        </w:tc>
        <w:tc>
          <w:tcPr>
            <w:tcW w:w="7684" w:type="dxa"/>
            <w:shd w:val="clear" w:color="auto" w:fill="auto"/>
          </w:tcPr>
          <w:p w:rsidR="006C65CE" w:rsidRPr="00EC64DC" w:rsidRDefault="006C65CE">
            <w:pPr>
              <w:jc w:val="both"/>
              <w:rPr>
                <w:lang w:val="en-US"/>
              </w:rPr>
            </w:pPr>
            <w:r w:rsidRPr="00EC64DC">
              <w:rPr>
                <w:sz w:val="20"/>
                <w:szCs w:val="20"/>
                <w:lang w:val="en-US"/>
              </w:rPr>
              <w:t>Was there anything that you really didn’t like?</w:t>
            </w:r>
          </w:p>
        </w:tc>
      </w:tr>
      <w:tr w:rsidR="00EC64DC" w:rsidRPr="00EC64DC">
        <w:tc>
          <w:tcPr>
            <w:tcW w:w="1496" w:type="dxa"/>
            <w:shd w:val="clear" w:color="auto" w:fill="auto"/>
          </w:tcPr>
          <w:p w:rsidR="006C65CE" w:rsidRPr="00EC64DC" w:rsidRDefault="006C65CE">
            <w:pPr>
              <w:jc w:val="both"/>
            </w:pPr>
            <w:r w:rsidRPr="00EC64DC">
              <w:rPr>
                <w:b/>
                <w:sz w:val="20"/>
                <w:szCs w:val="20"/>
                <w:lang w:val="en-US"/>
              </w:rPr>
              <w:t>Rachel:</w:t>
            </w:r>
          </w:p>
        </w:tc>
        <w:tc>
          <w:tcPr>
            <w:tcW w:w="7684" w:type="dxa"/>
            <w:shd w:val="clear" w:color="auto" w:fill="auto"/>
          </w:tcPr>
          <w:p w:rsidR="006C65CE" w:rsidRPr="00EC64DC" w:rsidRDefault="006C65CE">
            <w:pPr>
              <w:jc w:val="both"/>
              <w:rPr>
                <w:lang w:val="en-US"/>
              </w:rPr>
            </w:pPr>
            <w:r w:rsidRPr="00EC64DC">
              <w:rPr>
                <w:sz w:val="20"/>
                <w:szCs w:val="20"/>
                <w:lang w:val="en-US"/>
              </w:rPr>
              <w:t>Oh gosh, maths! Definitely, I was hopeless, absolutely hopeless at it.</w:t>
            </w:r>
          </w:p>
        </w:tc>
      </w:tr>
      <w:tr w:rsidR="00EC64DC" w:rsidRPr="00EC64DC">
        <w:tc>
          <w:tcPr>
            <w:tcW w:w="1496" w:type="dxa"/>
            <w:shd w:val="clear" w:color="auto" w:fill="auto"/>
          </w:tcPr>
          <w:p w:rsidR="006C65CE" w:rsidRPr="00EC64DC" w:rsidRDefault="006C65CE">
            <w:pPr>
              <w:jc w:val="both"/>
            </w:pPr>
            <w:r w:rsidRPr="00EC64DC">
              <w:rPr>
                <w:b/>
                <w:sz w:val="20"/>
                <w:szCs w:val="20"/>
                <w:lang w:val="en-US"/>
              </w:rPr>
              <w:t>Interviewer:</w:t>
            </w:r>
          </w:p>
          <w:p w:rsidR="006C65CE" w:rsidRPr="00EC64DC" w:rsidRDefault="006C65CE">
            <w:pPr>
              <w:jc w:val="both"/>
            </w:pPr>
            <w:r w:rsidRPr="00EC64DC">
              <w:rPr>
                <w:b/>
                <w:sz w:val="20"/>
                <w:szCs w:val="20"/>
                <w:lang w:val="en-US"/>
              </w:rPr>
              <w:t>Rachel:</w:t>
            </w:r>
          </w:p>
        </w:tc>
        <w:tc>
          <w:tcPr>
            <w:tcW w:w="7684" w:type="dxa"/>
            <w:shd w:val="clear" w:color="auto" w:fill="auto"/>
          </w:tcPr>
          <w:p w:rsidR="006C65CE" w:rsidRPr="00EC64DC" w:rsidRDefault="006C65CE">
            <w:pPr>
              <w:jc w:val="both"/>
              <w:rPr>
                <w:lang w:val="en-US"/>
              </w:rPr>
            </w:pPr>
            <w:r w:rsidRPr="00EC64DC">
              <w:rPr>
                <w:sz w:val="20"/>
                <w:szCs w:val="20"/>
                <w:lang w:val="en-US"/>
              </w:rPr>
              <w:t>And what about secondary school?</w:t>
            </w:r>
          </w:p>
          <w:p w:rsidR="006C65CE" w:rsidRPr="00EC64DC" w:rsidRDefault="006C65CE">
            <w:pPr>
              <w:jc w:val="both"/>
              <w:rPr>
                <w:lang w:val="en-US"/>
              </w:rPr>
            </w:pPr>
            <w:r w:rsidRPr="00EC64DC">
              <w:rPr>
                <w:sz w:val="20"/>
                <w:szCs w:val="20"/>
                <w:lang w:val="en-US"/>
              </w:rPr>
              <w:t>That was quite a big sort of trauma really because sort of leaving all your friends behind and doing a completely fresh school where everybody sort of knew each other, I found really scary. And after I’d settled in for about a year, I...um...after about a year I moved up to..a stream, so again I had to kind of start again making friends and it was all quite stressful.</w:t>
            </w:r>
          </w:p>
        </w:tc>
      </w:tr>
    </w:tbl>
    <w:p w:rsidR="006C65CE" w:rsidRPr="00EC64DC" w:rsidRDefault="006C65CE">
      <w:pPr>
        <w:pStyle w:val="Default"/>
        <w:jc w:val="center"/>
        <w:rPr>
          <w:color w:val="auto"/>
          <w:lang w:val="en-US"/>
        </w:rPr>
      </w:pPr>
      <w:r w:rsidRPr="00EC64DC">
        <w:rPr>
          <w:b/>
          <w:color w:val="auto"/>
          <w:sz w:val="22"/>
          <w:szCs w:val="22"/>
          <w:lang w:val="en-US"/>
        </w:rPr>
        <w:t xml:space="preserve">3 </w:t>
      </w:r>
      <w:r w:rsidRPr="00EC64DC">
        <w:rPr>
          <w:b/>
          <w:color w:val="auto"/>
          <w:sz w:val="22"/>
          <w:szCs w:val="22"/>
        </w:rPr>
        <w:t>семестр</w:t>
      </w:r>
    </w:p>
    <w:p w:rsidR="006C65CE" w:rsidRPr="00EC64DC" w:rsidRDefault="006C65CE">
      <w:pPr>
        <w:pStyle w:val="Default"/>
        <w:jc w:val="center"/>
        <w:rPr>
          <w:b/>
          <w:color w:val="auto"/>
          <w:sz w:val="22"/>
          <w:szCs w:val="22"/>
          <w:lang w:val="en-US"/>
        </w:rPr>
      </w:pPr>
    </w:p>
    <w:p w:rsidR="006C65CE" w:rsidRPr="00EC64DC" w:rsidRDefault="006C65CE">
      <w:pPr>
        <w:widowControl w:val="0"/>
        <w:tabs>
          <w:tab w:val="left" w:leader="dot" w:pos="9923"/>
        </w:tabs>
        <w:autoSpaceDE w:val="0"/>
        <w:jc w:val="both"/>
        <w:rPr>
          <w:lang w:val="en-US"/>
        </w:rPr>
      </w:pPr>
      <w:r w:rsidRPr="00EC64DC">
        <w:rPr>
          <w:b/>
          <w:sz w:val="20"/>
          <w:lang w:val="en-US"/>
        </w:rPr>
        <w:lastRenderedPageBreak/>
        <w:t>Adam:</w:t>
      </w:r>
      <w:r w:rsidRPr="00EC64DC">
        <w:rPr>
          <w:sz w:val="20"/>
          <w:lang w:val="en-US"/>
        </w:rPr>
        <w:t xml:space="preserve"> With our Expansion into these new areas of business, I think we need to think seriously about changing our Corporate image. We’re much more than just a paper company now.</w:t>
      </w:r>
    </w:p>
    <w:p w:rsidR="006C65CE" w:rsidRPr="00EC64DC" w:rsidRDefault="006C65CE">
      <w:pPr>
        <w:widowControl w:val="0"/>
        <w:tabs>
          <w:tab w:val="left" w:leader="dot" w:pos="9923"/>
        </w:tabs>
        <w:autoSpaceDE w:val="0"/>
        <w:jc w:val="both"/>
        <w:rPr>
          <w:lang w:val="en-US"/>
        </w:rPr>
      </w:pPr>
      <w:r w:rsidRPr="00EC64DC">
        <w:rPr>
          <w:b/>
          <w:sz w:val="20"/>
          <w:lang w:val="en-US"/>
        </w:rPr>
        <w:t>Eva:</w:t>
      </w:r>
      <w:r w:rsidRPr="00EC64DC">
        <w:rPr>
          <w:sz w:val="20"/>
          <w:lang w:val="en-US"/>
        </w:rPr>
        <w:t xml:space="preserve"> I think you’re right. Our Brand has changed, and if we want to keep Brand loyalty, we need to think about protecting and improving our Product image.</w:t>
      </w:r>
    </w:p>
    <w:p w:rsidR="006C65CE" w:rsidRPr="00EC64DC" w:rsidRDefault="006C65CE">
      <w:pPr>
        <w:widowControl w:val="0"/>
        <w:tabs>
          <w:tab w:val="left" w:leader="dot" w:pos="9923"/>
        </w:tabs>
        <w:autoSpaceDE w:val="0"/>
        <w:jc w:val="both"/>
        <w:rPr>
          <w:lang w:val="en-US"/>
        </w:rPr>
      </w:pPr>
      <w:r w:rsidRPr="00EC64DC">
        <w:rPr>
          <w:b/>
          <w:sz w:val="20"/>
          <w:lang w:val="en-US"/>
        </w:rPr>
        <w:t>Adam:</w:t>
      </w:r>
      <w:r w:rsidRPr="00EC64DC">
        <w:rPr>
          <w:sz w:val="20"/>
          <w:lang w:val="en-US"/>
        </w:rPr>
        <w:t xml:space="preserve"> I agree that that’s a key issue as we Reposition ourselves in the industry. We can never Lose sight of our End-users.</w:t>
      </w:r>
    </w:p>
    <w:p w:rsidR="006C65CE" w:rsidRPr="00EC64DC" w:rsidRDefault="006C65CE">
      <w:pPr>
        <w:widowControl w:val="0"/>
        <w:tabs>
          <w:tab w:val="left" w:leader="dot" w:pos="9923"/>
        </w:tabs>
        <w:autoSpaceDE w:val="0"/>
        <w:jc w:val="both"/>
        <w:rPr>
          <w:lang w:val="en-US"/>
        </w:rPr>
      </w:pPr>
      <w:r w:rsidRPr="00EC64DC">
        <w:rPr>
          <w:b/>
          <w:sz w:val="20"/>
          <w:lang w:val="en-US"/>
        </w:rPr>
        <w:t>Eva:</w:t>
      </w:r>
      <w:r w:rsidRPr="00EC64DC">
        <w:rPr>
          <w:sz w:val="20"/>
          <w:lang w:val="en-US"/>
        </w:rPr>
        <w:t xml:space="preserve"> And, even though we have Registered trademarks on some of the new Prestige products, we need to have a plan if we want to turn these new products into Household names.</w:t>
      </w:r>
    </w:p>
    <w:p w:rsidR="006C65CE" w:rsidRPr="00EC64DC" w:rsidRDefault="006C65CE">
      <w:pPr>
        <w:pStyle w:val="Default"/>
        <w:jc w:val="both"/>
        <w:rPr>
          <w:color w:val="auto"/>
          <w:lang w:val="en-US"/>
        </w:rPr>
      </w:pPr>
      <w:r w:rsidRPr="00EC64DC">
        <w:rPr>
          <w:b/>
          <w:color w:val="auto"/>
          <w:sz w:val="20"/>
          <w:lang w:val="en-US"/>
        </w:rPr>
        <w:t>Adam:</w:t>
      </w:r>
      <w:r w:rsidRPr="00EC64DC">
        <w:rPr>
          <w:color w:val="auto"/>
          <w:sz w:val="20"/>
          <w:lang w:val="en-US"/>
        </w:rPr>
        <w:t xml:space="preserve"> I suggest we think about hiring a public relations firm. They may be able to help us Update our corporate image and Logo, and to Shape our new Corporate identity…</w:t>
      </w:r>
    </w:p>
    <w:p w:rsidR="006C65CE" w:rsidRPr="00EC64DC" w:rsidRDefault="006C65CE">
      <w:pPr>
        <w:pStyle w:val="Default"/>
        <w:jc w:val="center"/>
        <w:rPr>
          <w:color w:val="auto"/>
          <w:lang w:val="en-US"/>
        </w:rPr>
      </w:pPr>
      <w:r w:rsidRPr="00EC64DC">
        <w:rPr>
          <w:b/>
          <w:color w:val="auto"/>
          <w:sz w:val="22"/>
          <w:szCs w:val="22"/>
          <w:lang w:val="en-US"/>
        </w:rPr>
        <w:t xml:space="preserve">4 </w:t>
      </w:r>
      <w:r w:rsidRPr="00EC64DC">
        <w:rPr>
          <w:b/>
          <w:color w:val="auto"/>
          <w:sz w:val="22"/>
          <w:szCs w:val="22"/>
        </w:rPr>
        <w:t>семестр</w:t>
      </w:r>
    </w:p>
    <w:p w:rsidR="006C65CE" w:rsidRPr="00EC64DC" w:rsidRDefault="006C65CE">
      <w:pPr>
        <w:widowControl w:val="0"/>
        <w:ind w:firstLine="567"/>
        <w:jc w:val="both"/>
        <w:rPr>
          <w:lang w:val="en-US"/>
        </w:rPr>
      </w:pPr>
      <w:r w:rsidRPr="00EC64DC">
        <w:rPr>
          <w:sz w:val="20"/>
          <w:szCs w:val="20"/>
          <w:lang w:val="en-US"/>
        </w:rPr>
        <w:t xml:space="preserve">To find the webpage you want, you have to click on a webpage hyperlink or enter a URL, a Uniform Resource Locator into a browser. The URL is the address of the page. When you do that, the browser sends the URL to a DNS server. </w:t>
      </w:r>
    </w:p>
    <w:p w:rsidR="006C65CE" w:rsidRPr="00EC64DC" w:rsidRDefault="006C65CE">
      <w:pPr>
        <w:spacing w:line="228" w:lineRule="auto"/>
        <w:ind w:firstLine="567"/>
        <w:jc w:val="both"/>
        <w:rPr>
          <w:lang w:val="en-US"/>
        </w:rPr>
      </w:pPr>
      <w:r w:rsidRPr="00EC64DC">
        <w:rPr>
          <w:sz w:val="20"/>
          <w:szCs w:val="20"/>
          <w:lang w:val="en-US"/>
        </w:rPr>
        <w:t>The DNS server is the Domain Name Server. It uses a look-up table to find the IP address of the Web server referred to in the URL. The IP address is a unique, 32-bit set of numbers. Erm, every computer on the Web has its own IP address.</w:t>
      </w:r>
    </w:p>
    <w:p w:rsidR="006C65CE" w:rsidRPr="00EC64DC" w:rsidRDefault="006C65CE">
      <w:pPr>
        <w:spacing w:line="228" w:lineRule="auto"/>
        <w:ind w:firstLine="567"/>
        <w:jc w:val="both"/>
        <w:rPr>
          <w:lang w:val="en-US"/>
        </w:rPr>
      </w:pPr>
      <w:r w:rsidRPr="00EC64DC">
        <w:rPr>
          <w:sz w:val="20"/>
          <w:szCs w:val="20"/>
          <w:lang w:val="en-US"/>
        </w:rPr>
        <w:t>Once the DNS server has found the IP address, it sends it back to the browser.</w:t>
      </w:r>
    </w:p>
    <w:p w:rsidR="006C65CE" w:rsidRPr="00EC64DC" w:rsidRDefault="006C65CE">
      <w:pPr>
        <w:widowControl w:val="0"/>
        <w:tabs>
          <w:tab w:val="left" w:leader="dot" w:pos="9923"/>
        </w:tabs>
        <w:autoSpaceDE w:val="0"/>
        <w:ind w:firstLine="567"/>
        <w:jc w:val="both"/>
        <w:rPr>
          <w:lang w:val="en-US"/>
        </w:rPr>
      </w:pPr>
      <w:r w:rsidRPr="00EC64DC">
        <w:rPr>
          <w:sz w:val="20"/>
          <w:szCs w:val="20"/>
          <w:lang w:val="en-US" w:bidi="en-US"/>
        </w:rPr>
        <w:t>The browser then uses this IP address to send a request to the Web server. The request is sent as a series of separate data packets which include both the IP address of the browser computer. These data packets are first sent to a router computer, which uses the IP address of the Web server to determine the best available route for each packet.</w:t>
      </w:r>
    </w:p>
    <w:p w:rsidR="006C65CE" w:rsidRPr="00EC64DC" w:rsidRDefault="006C65CE">
      <w:pPr>
        <w:pStyle w:val="Default"/>
        <w:jc w:val="both"/>
        <w:rPr>
          <w:color w:val="auto"/>
          <w:sz w:val="20"/>
          <w:lang w:val="en-US" w:bidi="en-US"/>
        </w:rPr>
      </w:pPr>
    </w:p>
    <w:p w:rsidR="006C65CE" w:rsidRPr="00EC64DC" w:rsidRDefault="006C65CE">
      <w:pPr>
        <w:pStyle w:val="Default"/>
        <w:numPr>
          <w:ilvl w:val="0"/>
          <w:numId w:val="3"/>
        </w:numPr>
        <w:jc w:val="both"/>
        <w:rPr>
          <w:color w:val="auto"/>
        </w:rPr>
      </w:pPr>
      <w:r w:rsidRPr="00EC64DC">
        <w:rPr>
          <w:b/>
          <w:bCs/>
          <w:color w:val="auto"/>
        </w:rPr>
        <w:t>Чтение</w:t>
      </w:r>
    </w:p>
    <w:p w:rsidR="006C65CE" w:rsidRPr="00EC64DC" w:rsidRDefault="006C65CE">
      <w:pPr>
        <w:widowControl w:val="0"/>
        <w:tabs>
          <w:tab w:val="left" w:leader="dot" w:pos="9923"/>
        </w:tabs>
        <w:autoSpaceDE w:val="0"/>
        <w:jc w:val="center"/>
      </w:pPr>
      <w:r w:rsidRPr="00EC64DC">
        <w:rPr>
          <w:rFonts w:eastAsia="Calibri"/>
          <w:b/>
          <w:i/>
          <w:sz w:val="20"/>
          <w:szCs w:val="20"/>
          <w:lang w:eastAsia="en-US"/>
        </w:rPr>
        <w:t>Образцы текстов на чтение</w:t>
      </w:r>
    </w:p>
    <w:p w:rsidR="006C65CE" w:rsidRPr="00EC64DC" w:rsidRDefault="006C65CE">
      <w:pPr>
        <w:widowControl w:val="0"/>
        <w:ind w:firstLine="567"/>
        <w:jc w:val="both"/>
      </w:pPr>
      <w:r w:rsidRPr="00EC64DC">
        <w:rPr>
          <w:b/>
          <w:bCs/>
          <w:sz w:val="20"/>
          <w:szCs w:val="20"/>
          <w:lang w:eastAsia="en-US"/>
        </w:rPr>
        <w:t>Ознакомительное</w:t>
      </w:r>
      <w:r w:rsidRPr="00EC64DC">
        <w:rPr>
          <w:b/>
          <w:bCs/>
          <w:sz w:val="20"/>
          <w:szCs w:val="20"/>
          <w:lang w:val="en-US" w:eastAsia="en-US"/>
        </w:rPr>
        <w:t xml:space="preserve"> </w:t>
      </w:r>
      <w:r w:rsidRPr="00EC64DC">
        <w:rPr>
          <w:b/>
          <w:bCs/>
          <w:sz w:val="20"/>
          <w:szCs w:val="20"/>
          <w:lang w:eastAsia="en-US"/>
        </w:rPr>
        <w:t>чтение</w:t>
      </w:r>
      <w:r w:rsidRPr="00EC64DC">
        <w:rPr>
          <w:b/>
          <w:bCs/>
          <w:sz w:val="20"/>
          <w:szCs w:val="20"/>
          <w:lang w:val="en-US" w:eastAsia="en-US"/>
        </w:rPr>
        <w:t>.</w:t>
      </w:r>
    </w:p>
    <w:p w:rsidR="006C65CE" w:rsidRPr="00EC64DC" w:rsidRDefault="006C65CE">
      <w:pPr>
        <w:widowControl w:val="0"/>
        <w:ind w:firstLine="567"/>
        <w:jc w:val="both"/>
        <w:rPr>
          <w:lang w:val="en-US"/>
        </w:rPr>
      </w:pPr>
      <w:r w:rsidRPr="00EC64DC">
        <w:rPr>
          <w:rFonts w:eastAsia="Calibri"/>
          <w:sz w:val="20"/>
          <w:szCs w:val="20"/>
          <w:lang w:val="en-US" w:eastAsia="en-US"/>
        </w:rPr>
        <w:t>This year a UK primary school* banned competitive sports events at their school sports day**. This decision sparked a lot of discussion within the media, the government and the gen-eral public. Therefore, the aim of this essay is to expose whether young children, from the ages of seven or eight, should be playing competitive sport or not.</w:t>
      </w:r>
    </w:p>
    <w:p w:rsidR="006C65CE" w:rsidRPr="00EC64DC" w:rsidRDefault="006C65CE">
      <w:pPr>
        <w:widowControl w:val="0"/>
        <w:ind w:firstLine="567"/>
        <w:jc w:val="both"/>
        <w:rPr>
          <w:lang w:val="en-US"/>
        </w:rPr>
      </w:pPr>
      <w:r w:rsidRPr="00EC64DC">
        <w:rPr>
          <w:rFonts w:eastAsia="Calibri"/>
          <w:sz w:val="20"/>
          <w:szCs w:val="20"/>
          <w:lang w:val="en-US" w:eastAsia="en-US"/>
        </w:rPr>
        <w:t>The decision to ban competitive sport in a primary school in Birmingham was made to prevent children and their parents from being ‘embarrassed’. Far from supporting this, however, the government used this decision to launch a new drive to bring competitive sport back into all schools in the UK. To support this initiative, the government has promised to invest £459m in coaching programmes in schools.</w:t>
      </w:r>
    </w:p>
    <w:p w:rsidR="006C65CE" w:rsidRPr="00EC64DC" w:rsidRDefault="006C65CE">
      <w:pPr>
        <w:widowControl w:val="0"/>
        <w:ind w:firstLine="567"/>
        <w:jc w:val="both"/>
        <w:rPr>
          <w:lang w:val="en-US"/>
        </w:rPr>
      </w:pPr>
      <w:r w:rsidRPr="00EC64DC">
        <w:rPr>
          <w:rFonts w:eastAsia="Calibri"/>
          <w:sz w:val="20"/>
          <w:szCs w:val="20"/>
          <w:lang w:val="en-US" w:eastAsia="en-US"/>
        </w:rPr>
        <w:t>Despite the government’s view, there is a substantial body of opinion that agrees with the Birmingham school that competitive sport is not always a positive experience for children. This opinion tends to be based on three main arguments. Firstly, primary school children may be driv-en by ambitious parents to follow intense training schedules. Such training routines can prevent children from simply having the time to be children. Another argument against competitive sport is that the pressure to win and be the best can cause problems with aggressive behaviour that can lead to social problems in later life. Finally, there is the further risk of physical injury, which may also cause problems in adulthood. Young bodies are often not mature enough to cope with demanding training programmes.</w:t>
      </w:r>
    </w:p>
    <w:p w:rsidR="006C65CE" w:rsidRPr="00EC64DC" w:rsidRDefault="006C65CE">
      <w:pPr>
        <w:widowControl w:val="0"/>
        <w:ind w:firstLine="567"/>
        <w:jc w:val="both"/>
        <w:rPr>
          <w:lang w:val="en-US"/>
        </w:rPr>
      </w:pPr>
      <w:r w:rsidRPr="00EC64DC">
        <w:rPr>
          <w:rFonts w:eastAsia="Calibri"/>
          <w:sz w:val="20"/>
          <w:szCs w:val="20"/>
          <w:lang w:val="en-US" w:eastAsia="en-US"/>
        </w:rPr>
        <w:t>Those who back the government’s opinion that competitive sport is good for primary children say that all forms of competition became unfashionable in the 1980s and that this was a mistake. They point to the natural behaviour of children in the playground, which demonstrates that children thrive on competition. Another argument, which particularly supports team sports, is that it provides a useful lesson in character development that will help the children for the rest of their lives. Team sports can develop self-discipline, self-confidence and give a sense of pride, as well as teaching humility. Thus children learn to work in teams and to be good losers as well as good winners. Finally, competitive sport also promotes a healthy lifestyle. With the current concerns regarding childhood obesity, this can only be a positive development.</w:t>
      </w:r>
    </w:p>
    <w:p w:rsidR="006C65CE" w:rsidRPr="00EC64DC" w:rsidRDefault="006C65CE">
      <w:pPr>
        <w:widowControl w:val="0"/>
        <w:ind w:firstLine="567"/>
        <w:jc w:val="both"/>
        <w:rPr>
          <w:lang w:val="en-US"/>
        </w:rPr>
      </w:pPr>
      <w:r w:rsidRPr="00EC64DC">
        <w:rPr>
          <w:b/>
          <w:bCs/>
          <w:sz w:val="20"/>
          <w:szCs w:val="20"/>
          <w:lang w:eastAsia="en-US"/>
        </w:rPr>
        <w:t>Просмотровое</w:t>
      </w:r>
      <w:r w:rsidRPr="00EC64DC">
        <w:rPr>
          <w:b/>
          <w:bCs/>
          <w:sz w:val="20"/>
          <w:szCs w:val="20"/>
          <w:lang w:val="en-US" w:eastAsia="en-US"/>
        </w:rPr>
        <w:t xml:space="preserve"> </w:t>
      </w:r>
      <w:r w:rsidRPr="00EC64DC">
        <w:rPr>
          <w:b/>
          <w:bCs/>
          <w:sz w:val="20"/>
          <w:szCs w:val="20"/>
          <w:lang w:eastAsia="en-US"/>
        </w:rPr>
        <w:t>чтение</w:t>
      </w:r>
      <w:r w:rsidRPr="00EC64DC">
        <w:rPr>
          <w:b/>
          <w:bCs/>
          <w:sz w:val="20"/>
          <w:szCs w:val="20"/>
          <w:lang w:val="en-US" w:eastAsia="en-US"/>
        </w:rPr>
        <w:t>.</w:t>
      </w:r>
    </w:p>
    <w:p w:rsidR="006C65CE" w:rsidRPr="00EC64DC" w:rsidRDefault="006C65CE">
      <w:pPr>
        <w:widowControl w:val="0"/>
        <w:ind w:firstLine="567"/>
        <w:jc w:val="both"/>
        <w:rPr>
          <w:lang w:val="en-US"/>
        </w:rPr>
      </w:pPr>
      <w:r w:rsidRPr="00EC64DC">
        <w:rPr>
          <w:sz w:val="20"/>
          <w:szCs w:val="20"/>
          <w:lang w:val="en-US" w:eastAsia="en-US"/>
        </w:rPr>
        <w:t>New figures showed yesterday that Germany has the highest percentage of childless women in the world. 30% of German women have not had children, and this figure rises to 40% among female graduates. Germany’s Family Minister, Ursula von der Leycn, said that if the birth rate does not go up, Germany will die.</w:t>
      </w:r>
    </w:p>
    <w:p w:rsidR="006C65CE" w:rsidRPr="00EC64DC" w:rsidRDefault="006C65CE">
      <w:pPr>
        <w:widowControl w:val="0"/>
        <w:ind w:firstLine="567"/>
        <w:jc w:val="both"/>
        <w:rPr>
          <w:lang w:val="en-US"/>
        </w:rPr>
      </w:pPr>
      <w:r w:rsidRPr="00EC64DC">
        <w:rPr>
          <w:sz w:val="20"/>
          <w:szCs w:val="20"/>
          <w:lang w:val="en-US" w:eastAsia="en-US"/>
        </w:rPr>
        <w:t>Germany’s birth rate is one of the lowest in Europe, with an average of 1.37 children per woman, compared with 1.75 in Sweden and 1.74 in the UK. German mothers are also the oldest, with an average age of thirty when they have their first child - and most parents choose to have only one child.</w:t>
      </w:r>
    </w:p>
    <w:p w:rsidR="006C65CE" w:rsidRPr="00EC64DC" w:rsidRDefault="006C65CE">
      <w:pPr>
        <w:widowControl w:val="0"/>
        <w:ind w:firstLine="567"/>
        <w:jc w:val="both"/>
        <w:rPr>
          <w:lang w:val="en-US"/>
        </w:rPr>
      </w:pPr>
      <w:r w:rsidRPr="00EC64DC">
        <w:rPr>
          <w:sz w:val="20"/>
          <w:szCs w:val="20"/>
          <w:lang w:val="en-US" w:eastAsia="en-US"/>
        </w:rPr>
        <w:t>According to Professor Norbert Schneider of Mainz University, the reasons for Germany’s low birth rate include poor childcare, a school day that ends at 1 p.m., and old-fashioned attitudes among employers. In addition, many German women are already in their mid-thirties when they finish university and get a good job.</w:t>
      </w:r>
    </w:p>
    <w:p w:rsidR="006C65CE" w:rsidRPr="00EC64DC" w:rsidRDefault="006C65CE">
      <w:pPr>
        <w:widowControl w:val="0"/>
        <w:ind w:firstLine="567"/>
        <w:jc w:val="both"/>
        <w:rPr>
          <w:lang w:val="en-US"/>
        </w:rPr>
      </w:pPr>
      <w:r w:rsidRPr="00EC64DC">
        <w:rPr>
          <w:sz w:val="20"/>
          <w:szCs w:val="20"/>
          <w:lang w:val="en-US" w:eastAsia="en-US"/>
        </w:rPr>
        <w:t>Ms von der Leycn, a mother of seven, says that another difficulty is that some women cannot find a suitable man. ‘Uncertain’ men (who are unsure about becoming fathers) are also responsible for the low birth rate, she claims.</w:t>
      </w:r>
    </w:p>
    <w:p w:rsidR="006C65CE" w:rsidRPr="00EC64DC" w:rsidRDefault="006C65CE">
      <w:pPr>
        <w:widowControl w:val="0"/>
        <w:ind w:firstLine="567"/>
        <w:jc w:val="both"/>
        <w:rPr>
          <w:lang w:val="en-US"/>
        </w:rPr>
      </w:pPr>
      <w:r w:rsidRPr="00EC64DC">
        <w:rPr>
          <w:sz w:val="20"/>
          <w:szCs w:val="20"/>
          <w:lang w:val="en-US" w:eastAsia="en-US"/>
        </w:rPr>
        <w:t xml:space="preserve">The minister has developed a plan to encourage people to have more children. </w:t>
      </w:r>
    </w:p>
    <w:p w:rsidR="006C65CE" w:rsidRPr="00EC64DC" w:rsidRDefault="006C65CE">
      <w:pPr>
        <w:widowControl w:val="0"/>
        <w:ind w:firstLine="567"/>
        <w:jc w:val="both"/>
        <w:rPr>
          <w:lang w:val="en-US"/>
        </w:rPr>
      </w:pPr>
      <w:r w:rsidRPr="00EC64DC">
        <w:rPr>
          <w:sz w:val="20"/>
          <w:szCs w:val="20"/>
          <w:lang w:val="en-US" w:eastAsia="en-US"/>
        </w:rPr>
        <w:t>First of all, if parents need private childcare, they will get help from the government, by paying less tax.</w:t>
      </w:r>
    </w:p>
    <w:p w:rsidR="006C65CE" w:rsidRPr="00EC64DC" w:rsidRDefault="006C65CE">
      <w:pPr>
        <w:widowControl w:val="0"/>
        <w:ind w:firstLine="567"/>
        <w:jc w:val="both"/>
        <w:rPr>
          <w:lang w:val="en-US"/>
        </w:rPr>
      </w:pPr>
      <w:r w:rsidRPr="00EC64DC">
        <w:rPr>
          <w:sz w:val="20"/>
          <w:szCs w:val="20"/>
          <w:lang w:val="en-US" w:eastAsia="en-US"/>
        </w:rPr>
        <w:t>Secondly, families will get up to 1,800 euros a month from the government if men stay at home for two months after the birth of a new child.</w:t>
      </w:r>
    </w:p>
    <w:p w:rsidR="006C65CE" w:rsidRPr="00EC64DC" w:rsidRDefault="006C65CE">
      <w:pPr>
        <w:widowControl w:val="0"/>
        <w:ind w:firstLine="567"/>
        <w:jc w:val="both"/>
        <w:rPr>
          <w:lang w:val="en-US"/>
        </w:rPr>
      </w:pPr>
      <w:r w:rsidRPr="00EC64DC">
        <w:rPr>
          <w:sz w:val="20"/>
          <w:szCs w:val="20"/>
          <w:lang w:val="en-US" w:eastAsia="en-US"/>
        </w:rPr>
        <w:t>But some men, even in the minister’s own political party, are unhappy with this last idea. Professor Schneider says that in Germany it is acceptable for women to take time off to have children. However, if a man takes time off work to look after a new child, his career will be over. The typical family picture is very much alive in Germany, he said. Women look after tire children while men go out to work.</w:t>
      </w:r>
    </w:p>
    <w:p w:rsidR="006C65CE" w:rsidRPr="00EC64DC" w:rsidRDefault="006C65CE">
      <w:pPr>
        <w:widowControl w:val="0"/>
        <w:ind w:firstLine="567"/>
        <w:jc w:val="both"/>
        <w:rPr>
          <w:lang w:val="en-US"/>
        </w:rPr>
      </w:pPr>
      <w:r w:rsidRPr="00EC64DC">
        <w:rPr>
          <w:b/>
          <w:bCs/>
          <w:sz w:val="20"/>
          <w:szCs w:val="20"/>
          <w:lang w:eastAsia="en-US"/>
        </w:rPr>
        <w:t>Поисковое</w:t>
      </w:r>
      <w:r w:rsidRPr="00EC64DC">
        <w:rPr>
          <w:b/>
          <w:bCs/>
          <w:sz w:val="20"/>
          <w:szCs w:val="20"/>
          <w:lang w:val="en-US" w:eastAsia="en-US"/>
        </w:rPr>
        <w:t xml:space="preserve"> </w:t>
      </w:r>
      <w:r w:rsidRPr="00EC64DC">
        <w:rPr>
          <w:b/>
          <w:bCs/>
          <w:sz w:val="20"/>
          <w:szCs w:val="20"/>
          <w:lang w:eastAsia="en-US"/>
        </w:rPr>
        <w:t>чтение</w:t>
      </w:r>
      <w:r w:rsidRPr="00EC64DC">
        <w:rPr>
          <w:b/>
          <w:bCs/>
          <w:sz w:val="20"/>
          <w:szCs w:val="20"/>
          <w:lang w:val="en-US" w:eastAsia="en-US"/>
        </w:rPr>
        <w:t>.</w:t>
      </w:r>
    </w:p>
    <w:p w:rsidR="006C65CE" w:rsidRPr="00EC64DC" w:rsidRDefault="006C65CE">
      <w:pPr>
        <w:widowControl w:val="0"/>
        <w:ind w:firstLine="567"/>
        <w:jc w:val="both"/>
        <w:rPr>
          <w:lang w:val="en-US"/>
        </w:rPr>
      </w:pPr>
      <w:r w:rsidRPr="00EC64DC">
        <w:rPr>
          <w:rFonts w:eastAsia="Calibri"/>
          <w:sz w:val="20"/>
          <w:szCs w:val="20"/>
          <w:lang w:val="en-US" w:eastAsia="en-US"/>
        </w:rPr>
        <w:lastRenderedPageBreak/>
        <w:t>O ay the words ‘reality TV’ and the show Othat comes into most people’s minds is Big Brother. Love it or hate it, the programme is a global phenomenon: there have been versions in more than seventy countries! The basic format is simple: put a group of strangers into a house, record everything they do and watch how they manage to live together.</w:t>
      </w:r>
    </w:p>
    <w:p w:rsidR="006C65CE" w:rsidRPr="00EC64DC" w:rsidRDefault="006C65CE">
      <w:pPr>
        <w:widowControl w:val="0"/>
        <w:ind w:firstLine="567"/>
        <w:jc w:val="both"/>
        <w:rPr>
          <w:lang w:val="en-US"/>
        </w:rPr>
      </w:pPr>
      <w:r w:rsidRPr="00EC64DC">
        <w:rPr>
          <w:rFonts w:eastAsia="Calibri"/>
          <w:sz w:val="20"/>
          <w:szCs w:val="20"/>
          <w:lang w:val="en-US" w:eastAsia="en-US"/>
        </w:rPr>
        <w:t>2</w:t>
      </w:r>
      <w:r w:rsidRPr="00EC64DC">
        <w:rPr>
          <w:rFonts w:eastAsia="Calibri"/>
          <w:sz w:val="20"/>
          <w:szCs w:val="20"/>
          <w:lang w:val="en-US" w:eastAsia="en-US"/>
        </w:rPr>
        <w:tab/>
        <w:t>Actually the idea wasn’t original. A similar show, The Real World, was broadcast in 1992 on MTV. But the format really became popular with the success of Big Brother, and it has been copied again and again, including celebrity versions. In similar shows, contestants have been sent to the jungle or put on a desert island. In Wife Swap</w:t>
      </w:r>
    </w:p>
    <w:p w:rsidR="006C65CE" w:rsidRPr="00EC64DC" w:rsidRDefault="006C65CE">
      <w:pPr>
        <w:widowControl w:val="0"/>
        <w:ind w:firstLine="567"/>
        <w:jc w:val="both"/>
        <w:rPr>
          <w:lang w:val="en-US"/>
        </w:rPr>
      </w:pPr>
      <w:r w:rsidRPr="00EC64DC">
        <w:rPr>
          <w:rFonts w:eastAsia="Calibri"/>
          <w:sz w:val="20"/>
          <w:szCs w:val="20"/>
          <w:lang w:val="en-US" w:eastAsia="en-US"/>
        </w:rPr>
        <w:t>a mother goes to live with a family of strangers and tries to run their home; in Young, Dumb and Living off Mum a group of spoilt teenagers with no life skills learn to live together and look after themselves..</w:t>
      </w:r>
    </w:p>
    <w:p w:rsidR="006C65CE" w:rsidRPr="00EC64DC" w:rsidRDefault="006C65CE">
      <w:pPr>
        <w:widowControl w:val="0"/>
        <w:ind w:firstLine="567"/>
        <w:jc w:val="both"/>
        <w:rPr>
          <w:lang w:val="en-US"/>
        </w:rPr>
      </w:pPr>
      <w:r w:rsidRPr="00EC64DC">
        <w:rPr>
          <w:b/>
          <w:bCs/>
          <w:sz w:val="20"/>
          <w:szCs w:val="20"/>
          <w:lang w:eastAsia="en-US"/>
        </w:rPr>
        <w:t>Изучающее</w:t>
      </w:r>
      <w:r w:rsidRPr="00EC64DC">
        <w:rPr>
          <w:b/>
          <w:bCs/>
          <w:sz w:val="20"/>
          <w:szCs w:val="20"/>
          <w:lang w:val="en-US" w:eastAsia="en-US"/>
        </w:rPr>
        <w:t xml:space="preserve"> </w:t>
      </w:r>
      <w:r w:rsidRPr="00EC64DC">
        <w:rPr>
          <w:b/>
          <w:bCs/>
          <w:sz w:val="20"/>
          <w:szCs w:val="20"/>
          <w:lang w:eastAsia="en-US"/>
        </w:rPr>
        <w:t>чтение</w:t>
      </w:r>
      <w:r w:rsidRPr="00EC64DC">
        <w:rPr>
          <w:b/>
          <w:bCs/>
          <w:sz w:val="20"/>
          <w:szCs w:val="20"/>
          <w:lang w:val="en-US" w:eastAsia="en-US"/>
        </w:rPr>
        <w:t>.</w:t>
      </w:r>
    </w:p>
    <w:p w:rsidR="006C65CE" w:rsidRPr="00EC64DC" w:rsidRDefault="006C65CE">
      <w:pPr>
        <w:widowControl w:val="0"/>
        <w:tabs>
          <w:tab w:val="left" w:leader="dot" w:pos="9923"/>
        </w:tabs>
        <w:autoSpaceDE w:val="0"/>
        <w:ind w:firstLine="567"/>
        <w:jc w:val="center"/>
        <w:rPr>
          <w:lang w:val="en-US"/>
        </w:rPr>
      </w:pPr>
      <w:r w:rsidRPr="00EC64DC">
        <w:rPr>
          <w:rFonts w:eastAsia="Calibri"/>
          <w:b/>
          <w:sz w:val="20"/>
          <w:szCs w:val="20"/>
          <w:lang w:val="en-US" w:eastAsia="en-US"/>
        </w:rPr>
        <w:t>The Bigger Fish</w:t>
      </w:r>
    </w:p>
    <w:p w:rsidR="006C65CE" w:rsidRPr="00EC64DC" w:rsidRDefault="006C65CE">
      <w:pPr>
        <w:widowControl w:val="0"/>
        <w:tabs>
          <w:tab w:val="left" w:leader="dot" w:pos="9923"/>
        </w:tabs>
        <w:autoSpaceDE w:val="0"/>
        <w:ind w:firstLine="567"/>
        <w:jc w:val="both"/>
        <w:rPr>
          <w:lang w:val="en-US"/>
        </w:rPr>
      </w:pPr>
      <w:r w:rsidRPr="00EC64DC">
        <w:rPr>
          <w:rFonts w:eastAsia="Calibri"/>
          <w:sz w:val="20"/>
          <w:szCs w:val="20"/>
          <w:lang w:val="en-US" w:eastAsia="en-US"/>
        </w:rPr>
        <w:t>Two friends, Bill and Tom, went out to dinner together. They both ordered fish. The waiter brought a dish with the two fish, but one fish was bigger than the other.</w:t>
      </w:r>
    </w:p>
    <w:p w:rsidR="006C65CE" w:rsidRPr="00EC64DC" w:rsidRDefault="006C65CE">
      <w:pPr>
        <w:widowControl w:val="0"/>
        <w:tabs>
          <w:tab w:val="left" w:leader="dot" w:pos="9923"/>
        </w:tabs>
        <w:autoSpaceDE w:val="0"/>
        <w:ind w:firstLine="567"/>
        <w:jc w:val="both"/>
        <w:rPr>
          <w:lang w:val="en-US"/>
        </w:rPr>
      </w:pPr>
      <w:r w:rsidRPr="00EC64DC">
        <w:rPr>
          <w:rFonts w:eastAsia="Calibri"/>
          <w:sz w:val="20"/>
          <w:szCs w:val="20"/>
          <w:lang w:val="en-US" w:eastAsia="en-US"/>
        </w:rPr>
        <w:t>Bill said to Tom, “Please, help yourself.”</w:t>
      </w:r>
    </w:p>
    <w:p w:rsidR="006C65CE" w:rsidRPr="00EC64DC" w:rsidRDefault="006C65CE">
      <w:pPr>
        <w:widowControl w:val="0"/>
        <w:tabs>
          <w:tab w:val="left" w:leader="dot" w:pos="9923"/>
        </w:tabs>
        <w:autoSpaceDE w:val="0"/>
        <w:ind w:firstLine="567"/>
        <w:jc w:val="both"/>
        <w:rPr>
          <w:lang w:val="en-US"/>
        </w:rPr>
      </w:pPr>
      <w:r w:rsidRPr="00EC64DC">
        <w:rPr>
          <w:rFonts w:eastAsia="Calibri"/>
          <w:sz w:val="20"/>
          <w:szCs w:val="20"/>
          <w:lang w:val="en-US" w:eastAsia="en-US"/>
        </w:rPr>
        <w:t>Tom said, "Thanks.” He put the bigger fish on his plate and started to eat.</w:t>
      </w:r>
    </w:p>
    <w:p w:rsidR="006C65CE" w:rsidRPr="00EC64DC" w:rsidRDefault="006C65CE">
      <w:pPr>
        <w:widowControl w:val="0"/>
        <w:tabs>
          <w:tab w:val="left" w:leader="dot" w:pos="9923"/>
        </w:tabs>
        <w:autoSpaceDE w:val="0"/>
        <w:ind w:firstLine="567"/>
        <w:jc w:val="both"/>
        <w:rPr>
          <w:lang w:val="en-US"/>
        </w:rPr>
      </w:pPr>
      <w:r w:rsidRPr="00EC64DC">
        <w:rPr>
          <w:rFonts w:eastAsia="Calibri"/>
          <w:sz w:val="20"/>
          <w:szCs w:val="20"/>
          <w:lang w:val="en-US" w:eastAsia="en-US"/>
        </w:rPr>
        <w:t>Bill was surprised and said, “Why did you take the bigger fish? That’s not very polite.”</w:t>
      </w:r>
    </w:p>
    <w:p w:rsidR="006C65CE" w:rsidRPr="00EC64DC" w:rsidRDefault="006C65CE">
      <w:pPr>
        <w:widowControl w:val="0"/>
        <w:tabs>
          <w:tab w:val="left" w:leader="dot" w:pos="9923"/>
        </w:tabs>
        <w:autoSpaceDE w:val="0"/>
        <w:ind w:firstLine="567"/>
        <w:jc w:val="both"/>
        <w:rPr>
          <w:lang w:val="en-US"/>
        </w:rPr>
      </w:pPr>
      <w:r w:rsidRPr="00EC64DC">
        <w:rPr>
          <w:rFonts w:eastAsia="Calibri"/>
          <w:sz w:val="20"/>
          <w:szCs w:val="20"/>
          <w:lang w:val="en-US" w:eastAsia="en-US"/>
        </w:rPr>
        <w:t>Tom said, “If I asked you to choose first, which fish would you have taken?”</w:t>
      </w:r>
    </w:p>
    <w:p w:rsidR="006C65CE" w:rsidRPr="00EC64DC" w:rsidRDefault="006C65CE">
      <w:pPr>
        <w:widowControl w:val="0"/>
        <w:tabs>
          <w:tab w:val="left" w:leader="dot" w:pos="9923"/>
        </w:tabs>
        <w:autoSpaceDE w:val="0"/>
        <w:ind w:firstLine="567"/>
        <w:jc w:val="both"/>
        <w:rPr>
          <w:lang w:val="en-US"/>
        </w:rPr>
      </w:pPr>
      <w:r w:rsidRPr="00EC64DC">
        <w:rPr>
          <w:rFonts w:eastAsia="Calibri"/>
          <w:sz w:val="20"/>
          <w:szCs w:val="20"/>
          <w:lang w:val="en-US" w:eastAsia="en-US"/>
        </w:rPr>
        <w:t>“I’d have taken the smaller fish, of course,” Bill said.</w:t>
      </w:r>
    </w:p>
    <w:p w:rsidR="006C65CE" w:rsidRPr="00EC64DC" w:rsidRDefault="006C65CE">
      <w:pPr>
        <w:widowControl w:val="0"/>
        <w:tabs>
          <w:tab w:val="left" w:leader="dot" w:pos="9923"/>
        </w:tabs>
        <w:autoSpaceDE w:val="0"/>
        <w:ind w:firstLine="567"/>
        <w:jc w:val="both"/>
        <w:rPr>
          <w:lang w:val="en-US"/>
        </w:rPr>
      </w:pPr>
      <w:r w:rsidRPr="00EC64DC">
        <w:rPr>
          <w:rFonts w:eastAsia="Calibri"/>
          <w:sz w:val="20"/>
          <w:szCs w:val="20"/>
          <w:lang w:val="en-US" w:eastAsia="en-US"/>
        </w:rPr>
        <w:t>“Well, then, what are you complaining about?” said Tom. “You got the fish you wanted, didn’t you?”</w:t>
      </w:r>
    </w:p>
    <w:p w:rsidR="006C65CE" w:rsidRPr="00EC64DC" w:rsidRDefault="006C65CE">
      <w:pPr>
        <w:widowControl w:val="0"/>
        <w:tabs>
          <w:tab w:val="left" w:leader="dot" w:pos="9923"/>
        </w:tabs>
        <w:autoSpaceDE w:val="0"/>
        <w:ind w:firstLine="567"/>
        <w:jc w:val="center"/>
        <w:rPr>
          <w:lang w:val="en-US"/>
        </w:rPr>
      </w:pPr>
      <w:r w:rsidRPr="00EC64DC">
        <w:rPr>
          <w:rFonts w:eastAsia="Calibri"/>
          <w:b/>
          <w:sz w:val="20"/>
          <w:szCs w:val="20"/>
          <w:lang w:val="en-US" w:eastAsia="en-US"/>
        </w:rPr>
        <w:t>The Difficult Customer</w:t>
      </w:r>
    </w:p>
    <w:p w:rsidR="006C65CE" w:rsidRPr="00EC64DC" w:rsidRDefault="006C65CE">
      <w:pPr>
        <w:widowControl w:val="0"/>
        <w:tabs>
          <w:tab w:val="left" w:leader="dot" w:pos="9923"/>
        </w:tabs>
        <w:autoSpaceDE w:val="0"/>
        <w:ind w:firstLine="567"/>
        <w:jc w:val="both"/>
        <w:rPr>
          <w:lang w:val="en-US"/>
        </w:rPr>
      </w:pPr>
      <w:r w:rsidRPr="00EC64DC">
        <w:rPr>
          <w:rFonts w:eastAsia="Calibri"/>
          <w:sz w:val="20"/>
          <w:szCs w:val="20"/>
          <w:lang w:val="en-US" w:eastAsia="en-US"/>
        </w:rPr>
        <w:t>A customer was being very difficult. He kept bothering one of the waiters in a restaurant. First, he said he was hot, and asked the waiter to turn up the air-conditioning. A few minutes later, he said he was cold, and asked the waiter to turn the air-conditioning down. And so it continued throughout the man’s lunch.</w:t>
      </w:r>
    </w:p>
    <w:p w:rsidR="006C65CE" w:rsidRPr="00EC64DC" w:rsidRDefault="006C65CE">
      <w:pPr>
        <w:widowControl w:val="0"/>
        <w:tabs>
          <w:tab w:val="left" w:leader="dot" w:pos="9923"/>
        </w:tabs>
        <w:autoSpaceDE w:val="0"/>
        <w:ind w:firstLine="567"/>
        <w:jc w:val="both"/>
        <w:rPr>
          <w:lang w:val="en-US"/>
        </w:rPr>
      </w:pPr>
      <w:r w:rsidRPr="00EC64DC">
        <w:rPr>
          <w:rFonts w:eastAsia="Calibri"/>
          <w:sz w:val="20"/>
          <w:szCs w:val="20"/>
          <w:lang w:val="en-US" w:eastAsia="en-US"/>
        </w:rPr>
        <w:t>The waiter was very patient with the customer. He said, “Yes, sir. Of course, sir,” and never once got angry. Finally, the man paid his bill and left.</w:t>
      </w:r>
    </w:p>
    <w:p w:rsidR="006C65CE" w:rsidRPr="00EC64DC" w:rsidRDefault="006C65CE">
      <w:pPr>
        <w:widowControl w:val="0"/>
        <w:tabs>
          <w:tab w:val="left" w:leader="dot" w:pos="9923"/>
        </w:tabs>
        <w:autoSpaceDE w:val="0"/>
        <w:ind w:firstLine="567"/>
        <w:jc w:val="both"/>
        <w:rPr>
          <w:lang w:val="en-US"/>
        </w:rPr>
      </w:pPr>
      <w:r w:rsidRPr="00EC64DC">
        <w:rPr>
          <w:rFonts w:eastAsia="Calibri"/>
          <w:sz w:val="20"/>
          <w:szCs w:val="20"/>
          <w:lang w:val="en-US" w:eastAsia="en-US"/>
        </w:rPr>
        <w:t>Another customer had been watching. When the man left, she said to the waiter, “Why didn’t you get angry at him? He was really difficult!”</w:t>
      </w:r>
    </w:p>
    <w:p w:rsidR="006C65CE" w:rsidRPr="00EC64DC" w:rsidRDefault="006C65CE">
      <w:pPr>
        <w:pStyle w:val="Default"/>
        <w:jc w:val="both"/>
        <w:rPr>
          <w:color w:val="auto"/>
          <w:lang w:val="en-US"/>
        </w:rPr>
      </w:pPr>
      <w:r w:rsidRPr="00EC64DC">
        <w:rPr>
          <w:color w:val="auto"/>
          <w:sz w:val="20"/>
          <w:szCs w:val="20"/>
          <w:lang w:val="en-US"/>
        </w:rPr>
        <w:t>- “Oh, I don't care,” the waiter said with a smile, “We don't even have an air-conditioner.”</w:t>
      </w:r>
    </w:p>
    <w:p w:rsidR="006C65CE" w:rsidRPr="00EC64DC" w:rsidRDefault="006C65CE">
      <w:pPr>
        <w:pStyle w:val="Default"/>
        <w:jc w:val="both"/>
        <w:rPr>
          <w:color w:val="auto"/>
          <w:sz w:val="20"/>
          <w:szCs w:val="20"/>
          <w:lang w:val="en-US"/>
        </w:rPr>
      </w:pPr>
    </w:p>
    <w:p w:rsidR="006C65CE" w:rsidRPr="00EC64DC" w:rsidRDefault="006C65CE">
      <w:pPr>
        <w:pStyle w:val="Default"/>
        <w:jc w:val="center"/>
        <w:rPr>
          <w:color w:val="auto"/>
          <w:lang w:val="en-US"/>
        </w:rPr>
      </w:pPr>
      <w:r w:rsidRPr="00EC64DC">
        <w:rPr>
          <w:b/>
          <w:color w:val="auto"/>
          <w:sz w:val="20"/>
          <w:szCs w:val="20"/>
          <w:lang w:val="en-US"/>
        </w:rPr>
        <w:t xml:space="preserve">4 </w:t>
      </w:r>
      <w:r w:rsidRPr="00EC64DC">
        <w:rPr>
          <w:b/>
          <w:color w:val="auto"/>
          <w:sz w:val="20"/>
          <w:szCs w:val="20"/>
        </w:rPr>
        <w:t>семестр</w:t>
      </w:r>
    </w:p>
    <w:p w:rsidR="006C65CE" w:rsidRPr="00EC64DC" w:rsidRDefault="006C65CE">
      <w:pPr>
        <w:pStyle w:val="Default"/>
        <w:jc w:val="both"/>
        <w:rPr>
          <w:b/>
          <w:color w:val="auto"/>
          <w:sz w:val="20"/>
          <w:szCs w:val="20"/>
          <w:lang w:val="en-US"/>
        </w:rPr>
      </w:pPr>
    </w:p>
    <w:p w:rsidR="006C65CE" w:rsidRPr="00EC64DC" w:rsidRDefault="006C65CE">
      <w:pPr>
        <w:widowControl w:val="0"/>
        <w:ind w:left="745" w:hanging="360"/>
        <w:jc w:val="both"/>
        <w:rPr>
          <w:lang w:val="en-US"/>
        </w:rPr>
      </w:pPr>
      <w:r w:rsidRPr="00EC64DC">
        <w:rPr>
          <w:b/>
          <w:bCs/>
          <w:sz w:val="20"/>
          <w:szCs w:val="20"/>
          <w:lang w:eastAsia="en-US"/>
        </w:rPr>
        <w:t>Ознакомительное</w:t>
      </w:r>
      <w:r w:rsidRPr="00EC64DC">
        <w:rPr>
          <w:b/>
          <w:bCs/>
          <w:sz w:val="20"/>
          <w:szCs w:val="20"/>
          <w:lang w:val="en-US" w:eastAsia="en-US"/>
        </w:rPr>
        <w:t xml:space="preserve"> </w:t>
      </w:r>
      <w:r w:rsidRPr="00EC64DC">
        <w:rPr>
          <w:b/>
          <w:bCs/>
          <w:sz w:val="20"/>
          <w:szCs w:val="20"/>
          <w:lang w:eastAsia="en-US"/>
        </w:rPr>
        <w:t>чтение</w:t>
      </w:r>
      <w:r w:rsidRPr="00EC64DC">
        <w:rPr>
          <w:b/>
          <w:bCs/>
          <w:sz w:val="20"/>
          <w:szCs w:val="20"/>
          <w:lang w:val="en-US" w:eastAsia="en-US"/>
        </w:rPr>
        <w:t>.</w:t>
      </w:r>
    </w:p>
    <w:p w:rsidR="006C65CE" w:rsidRPr="00EC64DC" w:rsidRDefault="006C65CE">
      <w:pPr>
        <w:ind w:firstLine="567"/>
        <w:jc w:val="both"/>
        <w:rPr>
          <w:lang w:val="en-US"/>
        </w:rPr>
      </w:pPr>
      <w:r w:rsidRPr="00EC64DC">
        <w:rPr>
          <w:sz w:val="20"/>
          <w:szCs w:val="20"/>
          <w:lang w:val="en-US"/>
        </w:rPr>
        <w:t>James Arthur Gosling, OC (born May 19, 1955) is a Canadian computer scientist, best known as the father of the Java programming language. James Gosling received a Bachelor of Science from the University of Calgary and his M.A. and Ph.D. from Carnegie Mellon University. While working towards his doctorate, he wrote a version of Emacs called Gosling Emacs (Gosmacs). Before joining Sun Microsystems he built a multi-processor version of Unix for a 16-way computer system while at Carnegie Mellon University. There, he also developed several compilers and mail systems. Between 1984 and 2010, Gosling was with Sun Microsystems.</w:t>
      </w:r>
    </w:p>
    <w:p w:rsidR="006C65CE" w:rsidRPr="00EC64DC" w:rsidRDefault="006C65CE">
      <w:pPr>
        <w:widowControl w:val="0"/>
        <w:ind w:firstLine="567"/>
        <w:jc w:val="both"/>
        <w:rPr>
          <w:lang w:val="en-US"/>
        </w:rPr>
      </w:pPr>
      <w:r w:rsidRPr="00EC64DC">
        <w:rPr>
          <w:rFonts w:eastAsia="Calibri"/>
          <w:sz w:val="20"/>
          <w:szCs w:val="20"/>
          <w:lang w:val="en-US" w:eastAsia="en-US" w:bidi="en-US"/>
        </w:rPr>
        <w:t>On April 2, 2010, Gosling left Sun Microsystems which had recently been acquired by the Oracle Corporation. Regarding why he left, Gosling cited reductions in pay, status, decision-making ability, change of role, and ethical challenges. On March 28, 2011, James Gosling announced on his blog that he had been hired by Google. Five months later, he announced that he joined a startup called Liquid Robotics.</w:t>
      </w:r>
    </w:p>
    <w:p w:rsidR="006C65CE" w:rsidRPr="00EC64DC" w:rsidRDefault="006C65CE">
      <w:pPr>
        <w:widowControl w:val="0"/>
        <w:ind w:left="745" w:hanging="360"/>
        <w:jc w:val="both"/>
        <w:rPr>
          <w:lang w:val="en-US"/>
        </w:rPr>
      </w:pPr>
      <w:r w:rsidRPr="00EC64DC">
        <w:rPr>
          <w:b/>
          <w:bCs/>
          <w:sz w:val="20"/>
          <w:szCs w:val="20"/>
          <w:lang w:eastAsia="en-US"/>
        </w:rPr>
        <w:t>Просмотровое</w:t>
      </w:r>
      <w:r w:rsidRPr="00EC64DC">
        <w:rPr>
          <w:b/>
          <w:bCs/>
          <w:sz w:val="20"/>
          <w:szCs w:val="20"/>
          <w:lang w:val="en-US" w:eastAsia="en-US"/>
        </w:rPr>
        <w:t xml:space="preserve"> </w:t>
      </w:r>
      <w:r w:rsidRPr="00EC64DC">
        <w:rPr>
          <w:b/>
          <w:bCs/>
          <w:sz w:val="20"/>
          <w:szCs w:val="20"/>
          <w:lang w:eastAsia="en-US"/>
        </w:rPr>
        <w:t>чтение</w:t>
      </w:r>
      <w:r w:rsidRPr="00EC64DC">
        <w:rPr>
          <w:b/>
          <w:bCs/>
          <w:sz w:val="20"/>
          <w:szCs w:val="20"/>
          <w:lang w:val="en-US" w:eastAsia="en-US"/>
        </w:rPr>
        <w:t>.</w:t>
      </w:r>
    </w:p>
    <w:p w:rsidR="006C65CE" w:rsidRPr="00EC64DC" w:rsidRDefault="006C65CE">
      <w:pPr>
        <w:widowControl w:val="0"/>
        <w:ind w:firstLine="567"/>
        <w:jc w:val="both"/>
        <w:rPr>
          <w:lang w:val="en-US"/>
        </w:rPr>
      </w:pPr>
      <w:r w:rsidRPr="00EC64DC">
        <w:rPr>
          <w:rFonts w:eastAsia="Calibri"/>
          <w:sz w:val="20"/>
          <w:szCs w:val="20"/>
          <w:lang w:val="en-US" w:eastAsia="en-US"/>
        </w:rPr>
        <w:t>Key features of the Java programming language The first characteristic, object orientation ("OO"), refers to a method of programming and language design. Although there are many interpretations of OO, one primary distinguishing idea is to design software so that the various types of data it manipulates are combined together with their relevant operations. Thus, data and code are combined into entities called objects. An object can be thought of as a self- contained bundle of behavior (code) and state (data). The principle is to separate the things that change from the things that stay the same; often, a change to some data structure requires a corresponding change to the code that operates on that data, or vice versa. This separation into coherent objects provides a more stable foundation for a software system's design. The intent is to make large software projects easier to manage, thus improving quality and reducing the number of failed projects.</w:t>
      </w:r>
    </w:p>
    <w:p w:rsidR="006C65CE" w:rsidRPr="00EC64DC" w:rsidRDefault="006C65CE">
      <w:pPr>
        <w:widowControl w:val="0"/>
        <w:ind w:left="745" w:hanging="360"/>
        <w:jc w:val="both"/>
        <w:rPr>
          <w:lang w:val="en-US"/>
        </w:rPr>
      </w:pPr>
      <w:r w:rsidRPr="00EC64DC">
        <w:rPr>
          <w:b/>
          <w:bCs/>
          <w:sz w:val="20"/>
          <w:szCs w:val="20"/>
          <w:lang w:eastAsia="en-US"/>
        </w:rPr>
        <w:t>Поисковое</w:t>
      </w:r>
      <w:r w:rsidRPr="00EC64DC">
        <w:rPr>
          <w:b/>
          <w:bCs/>
          <w:sz w:val="20"/>
          <w:szCs w:val="20"/>
          <w:lang w:val="en-US" w:eastAsia="en-US"/>
        </w:rPr>
        <w:t xml:space="preserve"> </w:t>
      </w:r>
      <w:r w:rsidRPr="00EC64DC">
        <w:rPr>
          <w:b/>
          <w:bCs/>
          <w:sz w:val="20"/>
          <w:szCs w:val="20"/>
          <w:lang w:eastAsia="en-US"/>
        </w:rPr>
        <w:t>чтение</w:t>
      </w:r>
      <w:r w:rsidRPr="00EC64DC">
        <w:rPr>
          <w:b/>
          <w:bCs/>
          <w:sz w:val="20"/>
          <w:szCs w:val="20"/>
          <w:lang w:val="en-US" w:eastAsia="en-US"/>
        </w:rPr>
        <w:t>.</w:t>
      </w:r>
    </w:p>
    <w:p w:rsidR="006C65CE" w:rsidRPr="00EC64DC" w:rsidRDefault="006C65CE">
      <w:pPr>
        <w:ind w:firstLine="567"/>
        <w:jc w:val="both"/>
        <w:rPr>
          <w:lang w:val="en-US"/>
        </w:rPr>
      </w:pPr>
      <w:r w:rsidRPr="00EC64DC">
        <w:rPr>
          <w:sz w:val="20"/>
          <w:szCs w:val="20"/>
          <w:lang w:val="en-US"/>
        </w:rPr>
        <w:t>In Java, this potential problem is avoided by automatic garbage collection. The programmer determines when objects are created, and the Java runtime is responsible for managing the object's lifecycle.</w:t>
      </w:r>
    </w:p>
    <w:p w:rsidR="006C65CE" w:rsidRPr="00EC64DC" w:rsidRDefault="006C65CE">
      <w:pPr>
        <w:widowControl w:val="0"/>
        <w:ind w:firstLine="567"/>
        <w:jc w:val="both"/>
        <w:rPr>
          <w:lang w:val="en-US"/>
        </w:rPr>
      </w:pPr>
      <w:r w:rsidRPr="00EC64DC">
        <w:rPr>
          <w:rFonts w:eastAsia="Calibri"/>
          <w:sz w:val="20"/>
          <w:szCs w:val="20"/>
          <w:lang w:val="en-US" w:eastAsia="en-US" w:bidi="en-US"/>
        </w:rPr>
        <w:t>Comparing Java and C++, it is possible in C++ to implement similar functionality (for example, a memory management model for specific classes can be designed in C++ to improve speed and lower memory fragmentation considerably), with the possible cost of extra development time and some application complexity. In Java, garbage collection is built-in and virtually invisible to the developer. That is, developers may have no notion of when garbage collection will take place as it may not necessarily correlate with any actions being explicitly performed by the code they write. Depending on intended application, this can be beneficial or disadvantageous: the programmer is freed from performing low-level tasks, but at the same time loses the option of writing lower level code. The syntax of Java is largely derived from C++. However, unlike C++, which combines the syntax for structured, generic, and object-oriented programming, Java was built from the ground up to be virtually fully object-oriented: everything in Java is an object with the exceptions of atomic datatypes (ordinal and real numbers, boolean values, and characters) and everything in Java is written inside a class.</w:t>
      </w:r>
    </w:p>
    <w:p w:rsidR="006C65CE" w:rsidRPr="00EC64DC" w:rsidRDefault="006C65CE">
      <w:pPr>
        <w:widowControl w:val="0"/>
        <w:ind w:left="745" w:hanging="360"/>
        <w:jc w:val="both"/>
        <w:rPr>
          <w:lang w:val="en-US"/>
        </w:rPr>
      </w:pPr>
      <w:r w:rsidRPr="00EC64DC">
        <w:rPr>
          <w:b/>
          <w:bCs/>
          <w:sz w:val="20"/>
          <w:szCs w:val="20"/>
          <w:lang w:eastAsia="en-US"/>
        </w:rPr>
        <w:t>Изучающее</w:t>
      </w:r>
      <w:r w:rsidRPr="00EC64DC">
        <w:rPr>
          <w:b/>
          <w:bCs/>
          <w:sz w:val="20"/>
          <w:szCs w:val="20"/>
          <w:lang w:val="en-US" w:eastAsia="en-US"/>
        </w:rPr>
        <w:t xml:space="preserve"> </w:t>
      </w:r>
      <w:r w:rsidRPr="00EC64DC">
        <w:rPr>
          <w:b/>
          <w:bCs/>
          <w:sz w:val="20"/>
          <w:szCs w:val="20"/>
          <w:lang w:eastAsia="en-US"/>
        </w:rPr>
        <w:t>чтение</w:t>
      </w:r>
      <w:r w:rsidRPr="00EC64DC">
        <w:rPr>
          <w:b/>
          <w:bCs/>
          <w:sz w:val="20"/>
          <w:szCs w:val="20"/>
          <w:lang w:val="en-US" w:eastAsia="en-US"/>
        </w:rPr>
        <w:t>.</w:t>
      </w:r>
    </w:p>
    <w:p w:rsidR="006C65CE" w:rsidRPr="00EC64DC" w:rsidRDefault="006C65CE">
      <w:pPr>
        <w:ind w:firstLine="567"/>
        <w:jc w:val="both"/>
        <w:rPr>
          <w:lang w:val="en-US"/>
        </w:rPr>
      </w:pPr>
      <w:r w:rsidRPr="00EC64DC">
        <w:rPr>
          <w:sz w:val="20"/>
          <w:szCs w:val="20"/>
          <w:lang w:val="en-US"/>
        </w:rPr>
        <w:lastRenderedPageBreak/>
        <w:t>The first technique is to simply compile directly into native code like a more traditional compiler, skipping byte codes entirely. This achieves good performance, but at the expense of portability. Another technique, known as just-in-time compilation (JIT), translates the Java byte codes into native code at the time that the program is run which results in a program that executes faster than interpreted code but also incurs compilation overhead during execution.</w:t>
      </w:r>
    </w:p>
    <w:p w:rsidR="006C65CE" w:rsidRPr="00EC64DC" w:rsidRDefault="006C65CE">
      <w:pPr>
        <w:widowControl w:val="0"/>
        <w:ind w:firstLine="567"/>
        <w:jc w:val="both"/>
        <w:rPr>
          <w:lang w:val="en-US"/>
        </w:rPr>
      </w:pPr>
      <w:r w:rsidRPr="00EC64DC">
        <w:rPr>
          <w:rFonts w:eastAsia="Calibri"/>
          <w:bCs/>
          <w:sz w:val="20"/>
          <w:szCs w:val="20"/>
          <w:highlight w:val="white"/>
          <w:lang w:val="en-US" w:eastAsia="en-US"/>
        </w:rPr>
        <w:t>More sophisticated VMs use dynamic recompilation, in which the VM can analyze the behavior of the running program and selectively recompile and optimize critical parts of the program. Dynamic recompilation can achieve optimizations superior to static compilation because the dynamic compiler can base optimizations on knowledge about the runtime environment and the set of loaded classes. JIT compilation and dynamic recompilation allow Java programs to take advantage of the speed of native code without losing portability.</w:t>
      </w:r>
    </w:p>
    <w:p w:rsidR="006C65CE" w:rsidRPr="00EC64DC" w:rsidRDefault="006C65CE">
      <w:pPr>
        <w:pStyle w:val="Default"/>
        <w:jc w:val="both"/>
        <w:rPr>
          <w:rFonts w:eastAsia="Calibri"/>
          <w:b/>
          <w:bCs/>
          <w:i/>
          <w:color w:val="auto"/>
          <w:sz w:val="20"/>
          <w:szCs w:val="20"/>
          <w:lang w:val="en-US" w:eastAsia="en-US"/>
        </w:rPr>
      </w:pPr>
    </w:p>
    <w:p w:rsidR="006C65CE" w:rsidRPr="00EC64DC" w:rsidRDefault="006C65CE">
      <w:pPr>
        <w:numPr>
          <w:ilvl w:val="0"/>
          <w:numId w:val="3"/>
        </w:numPr>
        <w:jc w:val="both"/>
      </w:pPr>
      <w:r w:rsidRPr="00EC64DC">
        <w:rPr>
          <w:b/>
          <w:iCs/>
        </w:rPr>
        <w:t>Перевод</w:t>
      </w:r>
    </w:p>
    <w:p w:rsidR="006C65CE" w:rsidRPr="00EC64DC" w:rsidRDefault="006C65CE">
      <w:pPr>
        <w:jc w:val="both"/>
        <w:rPr>
          <w:b/>
          <w:iCs/>
        </w:rPr>
      </w:pPr>
    </w:p>
    <w:p w:rsidR="006C65CE" w:rsidRPr="00EC64DC" w:rsidRDefault="006C65CE">
      <w:pPr>
        <w:widowControl w:val="0"/>
        <w:tabs>
          <w:tab w:val="left" w:leader="dot" w:pos="9923"/>
        </w:tabs>
        <w:autoSpaceDE w:val="0"/>
        <w:jc w:val="center"/>
      </w:pPr>
      <w:r w:rsidRPr="00EC64DC">
        <w:rPr>
          <w:rFonts w:eastAsia="Calibri"/>
          <w:b/>
          <w:i/>
          <w:sz w:val="20"/>
          <w:lang w:eastAsia="en-US"/>
        </w:rPr>
        <w:t>Образец текста на перевод</w:t>
      </w:r>
    </w:p>
    <w:p w:rsidR="006C65CE" w:rsidRPr="00EC64DC" w:rsidRDefault="006C65CE">
      <w:pPr>
        <w:widowControl w:val="0"/>
        <w:tabs>
          <w:tab w:val="left" w:leader="dot" w:pos="9923"/>
        </w:tabs>
        <w:autoSpaceDE w:val="0"/>
        <w:jc w:val="center"/>
      </w:pPr>
      <w:r w:rsidRPr="00EC64DC">
        <w:rPr>
          <w:rFonts w:eastAsia="Calibri"/>
          <w:b/>
          <w:sz w:val="20"/>
          <w:lang w:eastAsia="en-US"/>
        </w:rPr>
        <w:t xml:space="preserve">1 </w:t>
      </w:r>
      <w:r w:rsidRPr="00EC64DC">
        <w:rPr>
          <w:rFonts w:eastAsia="Calibri"/>
          <w:b/>
          <w:sz w:val="20"/>
          <w:szCs w:val="20"/>
          <w:lang w:val="en-US" w:eastAsia="en-US"/>
        </w:rPr>
        <w:t xml:space="preserve"> </w:t>
      </w:r>
      <w:r w:rsidRPr="00EC64DC">
        <w:rPr>
          <w:rFonts w:eastAsia="Calibri"/>
          <w:b/>
          <w:sz w:val="20"/>
          <w:szCs w:val="20"/>
          <w:lang w:eastAsia="en-US"/>
        </w:rPr>
        <w:t>семестр</w:t>
      </w:r>
    </w:p>
    <w:p w:rsidR="006C65CE" w:rsidRPr="00EC64DC" w:rsidRDefault="006C65CE">
      <w:pPr>
        <w:ind w:firstLine="567"/>
        <w:jc w:val="both"/>
        <w:rPr>
          <w:lang w:val="en-US"/>
        </w:rPr>
      </w:pPr>
      <w:r w:rsidRPr="00EC64DC">
        <w:rPr>
          <w:sz w:val="20"/>
          <w:szCs w:val="20"/>
          <w:lang w:val="en-US"/>
        </w:rPr>
        <w:t>It’s March, and I’m in Valencia, Spain’s third largest city, with my new friend, Jose. It’s one o’clock in the morning. All around us, fireworks are going off and the streets are full of noisy people. ‘Welcome to I.as Fallas.’ Jose smiles. ‘You’re going to see that Valencians really know how to put on a 5 good pany!’ Seven hours later, I understood what he meant.</w:t>
      </w:r>
    </w:p>
    <w:p w:rsidR="006C65CE" w:rsidRPr="00EC64DC" w:rsidRDefault="006C65CE">
      <w:pPr>
        <w:ind w:firstLine="567"/>
        <w:jc w:val="both"/>
        <w:rPr>
          <w:lang w:val="en-US"/>
        </w:rPr>
      </w:pPr>
      <w:r w:rsidRPr="00EC64DC">
        <w:rPr>
          <w:sz w:val="20"/>
          <w:szCs w:val="20"/>
          <w:lang w:val="en-US"/>
        </w:rPr>
        <w:t>Las Fallas, Valencia’s famous festival, takes place even' March and goes on for a week. It takes a whole year to organise, and everybody joins in the preparations. The city is alive and buzzing all week, but, like all good parties, it is at night when people really get down to some serious celebrating.</w:t>
      </w:r>
    </w:p>
    <w:p w:rsidR="006C65CE" w:rsidRPr="00EC64DC" w:rsidRDefault="006C65CE">
      <w:pPr>
        <w:ind w:firstLine="567"/>
        <w:jc w:val="both"/>
        <w:rPr>
          <w:lang w:val="en-US"/>
        </w:rPr>
      </w:pPr>
      <w:r w:rsidRPr="00EC64DC">
        <w:rPr>
          <w:sz w:val="20"/>
          <w:szCs w:val="20"/>
          <w:lang w:val="en-US"/>
        </w:rPr>
        <w:t>The tradition of Las Fallas began in the eighteenth century. At that time, craftsmen used wooden candelabra to light up their workshops. To celebrate the end of winter, they burnt their candelabra on bonfires, and had a party, later they made the candelabra into lifelike statues, and then dressed them up to look like well-known but unpopular local characters.</w:t>
      </w:r>
    </w:p>
    <w:p w:rsidR="006C65CE" w:rsidRPr="00EC64DC" w:rsidRDefault="006C65CE">
      <w:pPr>
        <w:ind w:firstLine="567"/>
        <w:jc w:val="both"/>
        <w:rPr>
          <w:lang w:val="en-US"/>
        </w:rPr>
      </w:pPr>
      <w:r w:rsidRPr="00EC64DC">
        <w:rPr>
          <w:sz w:val="20"/>
          <w:szCs w:val="20"/>
          <w:lang w:val="en-US"/>
        </w:rPr>
        <w:t>Nowadays the lifelike statues are made of cardboard. Some of them are over thirty metres high and are worth 200,000 euros, but they all go up in flames before the end of the festival.</w:t>
      </w:r>
    </w:p>
    <w:p w:rsidR="006C65CE" w:rsidRPr="00EC64DC" w:rsidRDefault="006C65CE">
      <w:pPr>
        <w:ind w:firstLine="567"/>
        <w:jc w:val="both"/>
        <w:rPr>
          <w:lang w:val="en-US"/>
        </w:rPr>
      </w:pPr>
      <w:r w:rsidRPr="00EC64DC">
        <w:rPr>
          <w:sz w:val="20"/>
          <w:szCs w:val="20"/>
          <w:lang w:val="en-US"/>
        </w:rPr>
        <w:t>l'he Valencians like their guests to enjoy themselves, but after only one hour’s sleep it’s difficult to keep up with them. Nobody’s allowed to sleep 20 during Las Fallas! A brass band passes through the streets in the morning and wakes everybody up.</w:t>
      </w:r>
    </w:p>
    <w:p w:rsidR="006C65CE" w:rsidRPr="00EC64DC" w:rsidRDefault="006C65CE">
      <w:pPr>
        <w:ind w:firstLine="567"/>
        <w:jc w:val="both"/>
        <w:rPr>
          <w:lang w:val="en-US"/>
        </w:rPr>
      </w:pPr>
      <w:r w:rsidRPr="00EC64DC">
        <w:rPr>
          <w:sz w:val="20"/>
          <w:szCs w:val="20"/>
          <w:lang w:val="en-US"/>
        </w:rPr>
        <w:t>For many of the locals, the highlight of the festival is the flower parade.</w:t>
      </w:r>
    </w:p>
    <w:p w:rsidR="006C65CE" w:rsidRPr="00EC64DC" w:rsidRDefault="006C65CE">
      <w:pPr>
        <w:widowControl w:val="0"/>
        <w:tabs>
          <w:tab w:val="left" w:leader="dot" w:pos="9923"/>
        </w:tabs>
        <w:autoSpaceDE w:val="0"/>
        <w:ind w:firstLine="567"/>
        <w:jc w:val="both"/>
        <w:rPr>
          <w:lang w:val="en-US"/>
        </w:rPr>
      </w:pPr>
      <w:r w:rsidRPr="00EC64DC">
        <w:rPr>
          <w:sz w:val="20"/>
          <w:szCs w:val="20"/>
          <w:lang w:val="en-US"/>
        </w:rPr>
        <w:t>A procession of 200,000 girls and boys, wearing traditional dress, march into the city centre, bringing flowers to decorate the statue of the Virgin Mary.</w:t>
      </w:r>
    </w:p>
    <w:p w:rsidR="006C65CE" w:rsidRPr="00EC64DC" w:rsidRDefault="006C65CE">
      <w:pPr>
        <w:pStyle w:val="Default"/>
        <w:jc w:val="center"/>
        <w:rPr>
          <w:color w:val="auto"/>
        </w:rPr>
      </w:pPr>
      <w:r w:rsidRPr="00EC64DC">
        <w:rPr>
          <w:b/>
          <w:color w:val="auto"/>
          <w:sz w:val="20"/>
          <w:szCs w:val="20"/>
          <w:lang w:val="en-US"/>
        </w:rPr>
        <w:t xml:space="preserve">4 </w:t>
      </w:r>
      <w:r w:rsidRPr="00EC64DC">
        <w:rPr>
          <w:b/>
          <w:color w:val="auto"/>
          <w:sz w:val="20"/>
          <w:szCs w:val="20"/>
        </w:rPr>
        <w:t>семестр</w:t>
      </w:r>
    </w:p>
    <w:p w:rsidR="006C65CE" w:rsidRPr="00EC64DC" w:rsidRDefault="006C65CE">
      <w:pPr>
        <w:pStyle w:val="Default"/>
        <w:jc w:val="center"/>
        <w:rPr>
          <w:color w:val="auto"/>
          <w:sz w:val="20"/>
          <w:szCs w:val="20"/>
          <w:lang w:val="en-US"/>
        </w:rPr>
      </w:pPr>
    </w:p>
    <w:p w:rsidR="006C65CE" w:rsidRPr="00EC64DC" w:rsidRDefault="006C65CE">
      <w:pPr>
        <w:pStyle w:val="1"/>
        <w:widowControl w:val="0"/>
        <w:tabs>
          <w:tab w:val="left" w:leader="dot" w:pos="9923"/>
        </w:tabs>
        <w:autoSpaceDE w:val="0"/>
        <w:ind w:firstLine="567"/>
        <w:rPr>
          <w:lang w:val="en-US"/>
        </w:rPr>
      </w:pPr>
      <w:r w:rsidRPr="00EC64DC">
        <w:rPr>
          <w:rStyle w:val="ad"/>
          <w:rFonts w:ascii="Times New Roman" w:hAnsi="Times New Roman" w:cs="Times New Roman"/>
          <w:b w:val="0"/>
          <w:sz w:val="20"/>
          <w:lang w:val="en-US"/>
        </w:rPr>
        <w:t>The World Wide Web from its origins</w:t>
      </w:r>
    </w:p>
    <w:p w:rsidR="006C65CE" w:rsidRPr="00EC64DC" w:rsidRDefault="006C65CE">
      <w:pPr>
        <w:pStyle w:val="af0"/>
        <w:spacing w:after="0"/>
        <w:ind w:firstLine="567"/>
        <w:jc w:val="both"/>
        <w:rPr>
          <w:lang w:val="en-US"/>
        </w:rPr>
      </w:pPr>
      <w:r w:rsidRPr="00EC64DC">
        <w:rPr>
          <w:rStyle w:val="a4"/>
          <w:i w:val="0"/>
          <w:sz w:val="20"/>
          <w:szCs w:val="20"/>
          <w:lang w:val="en-US"/>
        </w:rPr>
        <w:t>Science inspired the World Wide Web, and the Web has responded by changing science.</w:t>
      </w:r>
    </w:p>
    <w:p w:rsidR="006C65CE" w:rsidRPr="00EC64DC" w:rsidRDefault="006C65CE">
      <w:pPr>
        <w:pStyle w:val="af0"/>
        <w:spacing w:after="0"/>
        <w:ind w:firstLine="567"/>
        <w:jc w:val="both"/>
        <w:rPr>
          <w:lang w:val="en-US"/>
        </w:rPr>
      </w:pPr>
      <w:r w:rsidRPr="00EC64DC">
        <w:rPr>
          <w:sz w:val="20"/>
          <w:szCs w:val="20"/>
          <w:lang w:val="en-US"/>
        </w:rPr>
        <w:t>'Information Management: A Proposal'. That was the bland title of a document written in March 1989 by a then little-known computer scientist called Tim Berners-Lee, who was working at CERN, Europe’s particle physics laboratory, near Geneva. His proposal, modestly called the World Wide Web, has achieved far more than anyone expected at the time.</w:t>
      </w:r>
    </w:p>
    <w:p w:rsidR="006C65CE" w:rsidRPr="00EC64DC" w:rsidRDefault="006C65CE">
      <w:pPr>
        <w:pStyle w:val="af0"/>
        <w:spacing w:after="0"/>
        <w:ind w:firstLine="567"/>
        <w:jc w:val="both"/>
        <w:rPr>
          <w:lang w:val="en-US"/>
        </w:rPr>
      </w:pPr>
      <w:r w:rsidRPr="00EC64DC">
        <w:rPr>
          <w:sz w:val="20"/>
          <w:szCs w:val="20"/>
          <w:lang w:val="en-US"/>
        </w:rPr>
        <w:t>In fact, the Web was invented to deal with a specific problem. In the late 1980s, CERN was planning one of the most ambitious scientific projects ever, the Large Hadron Collider*, or LHC. As the first few lines of the original proposal put it, 'Many of the discussions of the future at CERN and the LHC end with the question "Yes, but how will we ever keep track of such a large project?" This proposal provides an answer to such questions.</w:t>
      </w:r>
    </w:p>
    <w:p w:rsidR="006C65CE" w:rsidRPr="00EC64DC" w:rsidRDefault="006C65CE">
      <w:pPr>
        <w:pStyle w:val="af0"/>
        <w:spacing w:after="0"/>
        <w:ind w:firstLine="567"/>
        <w:jc w:val="both"/>
        <w:rPr>
          <w:lang w:val="en-US"/>
        </w:rPr>
      </w:pPr>
      <w:r w:rsidRPr="00EC64DC">
        <w:rPr>
          <w:sz w:val="20"/>
          <w:szCs w:val="20"/>
          <w:lang w:val="en-US"/>
        </w:rPr>
        <w:t>The Web, as everyone now knows, has many more uses than the original idea of linking electronic documents about particle physics in laboratories around the world. But among all the changes it has brought about, from personal social networks to political campaigning, it has also transformed the business of doing science itself, as the man who invented it hoped it would.</w:t>
      </w:r>
    </w:p>
    <w:p w:rsidR="006C65CE" w:rsidRPr="00EC64DC" w:rsidRDefault="006C65CE">
      <w:pPr>
        <w:pStyle w:val="af0"/>
        <w:spacing w:after="0"/>
        <w:ind w:firstLine="567"/>
        <w:jc w:val="both"/>
        <w:rPr>
          <w:lang w:val="en-US"/>
        </w:rPr>
      </w:pPr>
      <w:r w:rsidRPr="00EC64DC">
        <w:rPr>
          <w:sz w:val="20"/>
          <w:szCs w:val="20"/>
          <w:lang w:val="en-US"/>
        </w:rPr>
        <w:t xml:space="preserve">It allows journals to be published online and links to be made from one paper to another. It also permits professional scientists to recruit thousands of amateurs to giv e them a hand. One project of this type, called GalaxyZoo, used these unpaid workers to classify one million images of galaxies into various types (spiral, elliptical and irregular). This project, which was intended to help astronomers understand how galaxies evolve, was so successful that a successor has now been lauched, to classify the brightest quarter ofa million of them in finer detail. People working for a more modest project called </w:t>
      </w:r>
      <w:hyperlink r:id="rId20" w:history="1">
        <w:r w:rsidRPr="00EC64DC">
          <w:rPr>
            <w:rStyle w:val="a6"/>
            <w:color w:val="auto"/>
            <w:sz w:val="20"/>
            <w:szCs w:val="20"/>
            <w:lang w:val="en-US"/>
          </w:rPr>
          <w:t>Herbaria@home</w:t>
        </w:r>
      </w:hyperlink>
      <w:r w:rsidRPr="00EC64DC">
        <w:rPr>
          <w:sz w:val="20"/>
          <w:szCs w:val="20"/>
          <w:lang w:val="en-US"/>
        </w:rPr>
        <w:t xml:space="preserve"> examine scanned images of handwritten notes about old plants stored in British museums. This will allow them to track the changes in the distribution of species in response to climate change.</w:t>
      </w:r>
    </w:p>
    <w:p w:rsidR="006C65CE" w:rsidRPr="00EC64DC" w:rsidRDefault="006C65CE">
      <w:pPr>
        <w:pStyle w:val="af0"/>
        <w:spacing w:after="0"/>
        <w:ind w:firstLine="567"/>
        <w:jc w:val="both"/>
        <w:rPr>
          <w:lang w:val="en-US"/>
        </w:rPr>
      </w:pPr>
      <w:r w:rsidRPr="00EC64DC">
        <w:rPr>
          <w:sz w:val="20"/>
          <w:szCs w:val="20"/>
          <w:lang w:val="en-US"/>
        </w:rPr>
        <w:t>Another new scientific application of the Web is to use it as an experimental laboratory. It is allowing social scientists, in particular, to do things that were previously impossible. In one project, scientists made observations about the sizes f human social networks using data from Facebook. A second investigation of these networks, produced by Bernardo Huberman of HP Labs, Hewlett-Packard's research arm in Pato Alto, California, looked at Twitter, a social networking website that allows people to post short messages to long lists of friends.</w:t>
      </w:r>
    </w:p>
    <w:p w:rsidR="006C65CE" w:rsidRPr="00EC64DC" w:rsidRDefault="006C65CE">
      <w:pPr>
        <w:pStyle w:val="af0"/>
        <w:spacing w:after="0"/>
        <w:ind w:firstLine="567"/>
        <w:jc w:val="both"/>
        <w:rPr>
          <w:lang w:val="en-US"/>
        </w:rPr>
      </w:pPr>
      <w:r w:rsidRPr="00EC64DC">
        <w:rPr>
          <w:sz w:val="20"/>
          <w:szCs w:val="20"/>
          <w:lang w:val="en-US"/>
        </w:rPr>
        <w:t xml:space="preserve">At first glance, the networks seemed enormous - the 300,000 Twitterers sampled had 80 friends each, on average (those on Facebook had 120), but some listed up to 1,000. Closer statistical inspection, however, revealed that the majority of the </w:t>
      </w:r>
      <w:r w:rsidRPr="00EC64DC">
        <w:rPr>
          <w:sz w:val="20"/>
          <w:szCs w:val="20"/>
          <w:lang w:val="en-US"/>
        </w:rPr>
        <w:lastRenderedPageBreak/>
        <w:t>messages were directed at a few specific friends. This showed that an individual's active social network is far smaller than his 'clan'. Dr Huberman has also helped uncover several laws of web surfing, including the number of times an average person will go from web page to web page on a given site before giving up, and the details of the 'winner takes all' phenomenon, whereby a few sites on a given subject attract most of the attention, and the rest get very little.</w:t>
      </w:r>
    </w:p>
    <w:p w:rsidR="006C65CE" w:rsidRPr="00EC64DC" w:rsidRDefault="006C65CE">
      <w:pPr>
        <w:pStyle w:val="af0"/>
        <w:spacing w:after="0"/>
        <w:ind w:firstLine="567"/>
        <w:jc w:val="both"/>
        <w:rPr>
          <w:lang w:val="en-US"/>
        </w:rPr>
      </w:pPr>
      <w:r w:rsidRPr="00EC64DC">
        <w:rPr>
          <w:sz w:val="20"/>
          <w:szCs w:val="20"/>
          <w:lang w:val="en-US"/>
        </w:rPr>
        <w:t>Scientists have been good at using the Web to carry out research. However, they have not been so effective at employing the latest web-based social-networking tools to open up scientific discussion and encourage more effective collaboration. Journalists are now used to having their articles commented on by dozens of readers. Indeed, many bloggers develop and refine their essays as a result of these comments.</w:t>
      </w:r>
    </w:p>
    <w:p w:rsidR="006C65CE" w:rsidRPr="00EC64DC" w:rsidRDefault="006C65CE">
      <w:pPr>
        <w:pStyle w:val="af0"/>
        <w:spacing w:after="0"/>
        <w:ind w:firstLine="567"/>
        <w:jc w:val="both"/>
        <w:rPr>
          <w:lang w:val="en-US"/>
        </w:rPr>
      </w:pPr>
      <w:r w:rsidRPr="00EC64DC">
        <w:rPr>
          <w:sz w:val="20"/>
          <w:szCs w:val="20"/>
          <w:lang w:val="en-US"/>
        </w:rPr>
        <w:t>Yet although people have tried to have scientific research reviewed in the same way, most researchers only accept reviews from a few anonymous experts. When Nature, one of the world's most respected scientific journals, experimented with open peer review in 2006, the results were disappointing. Only 5% of the authors it spoke to agreed to have their article posted for review on the Web - and their instinct turned out to be right, because almost half of the papers attracted no comments. Michael Nielsen, an expert on quantum computers, belongs to a new wave of scientist who want to change this. He thinks the reason for the lack of comments is that potential reviewers lack incentive.</w:t>
      </w:r>
    </w:p>
    <w:p w:rsidR="006C65CE" w:rsidRPr="00EC64DC" w:rsidRDefault="006C65CE">
      <w:pPr>
        <w:pStyle w:val="af0"/>
        <w:spacing w:after="150"/>
        <w:ind w:firstLine="567"/>
        <w:jc w:val="right"/>
      </w:pPr>
      <w:r w:rsidRPr="00EC64DC">
        <w:rPr>
          <w:rStyle w:val="a4"/>
          <w:rFonts w:eastAsia="Calibri"/>
          <w:bCs/>
          <w:i w:val="0"/>
          <w:sz w:val="20"/>
          <w:szCs w:val="20"/>
          <w:highlight w:val="white"/>
          <w:lang w:val="en-US" w:eastAsia="en-US" w:bidi="en-US"/>
        </w:rPr>
        <w:t>adapted from The Economist</w:t>
      </w:r>
    </w:p>
    <w:p w:rsidR="006C65CE" w:rsidRPr="00EC64DC" w:rsidRDefault="006C65CE">
      <w:pPr>
        <w:pStyle w:val="Default"/>
        <w:jc w:val="both"/>
        <w:rPr>
          <w:rFonts w:eastAsia="Calibri"/>
          <w:b/>
          <w:bCs/>
          <w:color w:val="auto"/>
          <w:sz w:val="20"/>
          <w:szCs w:val="20"/>
          <w:lang w:val="en-US" w:eastAsia="en-US" w:bidi="en-US"/>
        </w:rPr>
      </w:pPr>
    </w:p>
    <w:p w:rsidR="006C65CE" w:rsidRPr="00EC64DC" w:rsidRDefault="006C65CE">
      <w:pPr>
        <w:jc w:val="both"/>
        <w:rPr>
          <w:rFonts w:eastAsia="Calibri"/>
          <w:b/>
          <w:bCs/>
          <w:iCs/>
          <w:sz w:val="20"/>
          <w:szCs w:val="20"/>
          <w:lang w:val="en-US" w:eastAsia="en-US" w:bidi="en-US"/>
        </w:rPr>
      </w:pPr>
    </w:p>
    <w:p w:rsidR="006C65CE" w:rsidRPr="00EC64DC" w:rsidRDefault="006C65CE">
      <w:pPr>
        <w:numPr>
          <w:ilvl w:val="0"/>
          <w:numId w:val="3"/>
        </w:numPr>
        <w:jc w:val="both"/>
      </w:pPr>
      <w:r w:rsidRPr="00EC64DC">
        <w:rPr>
          <w:b/>
          <w:iCs/>
        </w:rPr>
        <w:t>Эссе</w:t>
      </w:r>
    </w:p>
    <w:p w:rsidR="006C65CE" w:rsidRPr="00EC64DC" w:rsidRDefault="006C65CE">
      <w:pPr>
        <w:widowControl w:val="0"/>
        <w:tabs>
          <w:tab w:val="left" w:leader="dot" w:pos="9923"/>
        </w:tabs>
        <w:autoSpaceDE w:val="0"/>
      </w:pPr>
      <w:r w:rsidRPr="00EC64DC">
        <w:rPr>
          <w:rFonts w:eastAsia="Calibri"/>
          <w:b/>
          <w:i/>
          <w:lang w:eastAsia="en-US"/>
        </w:rPr>
        <w:t>Темы для эссе</w:t>
      </w:r>
    </w:p>
    <w:p w:rsidR="006C65CE" w:rsidRPr="00EC64DC" w:rsidRDefault="006C65CE">
      <w:pPr>
        <w:widowControl w:val="0"/>
        <w:tabs>
          <w:tab w:val="left" w:leader="dot" w:pos="9923"/>
        </w:tabs>
        <w:autoSpaceDE w:val="0"/>
      </w:pPr>
      <w:r w:rsidRPr="00EC64DC">
        <w:rPr>
          <w:rFonts w:eastAsia="Calibri"/>
          <w:lang w:eastAsia="en-US"/>
        </w:rPr>
        <w:t>1. Влияние фаст-фуда на организм человека</w:t>
      </w:r>
    </w:p>
    <w:p w:rsidR="006C65CE" w:rsidRPr="00EC64DC" w:rsidRDefault="006C65CE">
      <w:pPr>
        <w:widowControl w:val="0"/>
        <w:tabs>
          <w:tab w:val="left" w:leader="dot" w:pos="9923"/>
        </w:tabs>
        <w:autoSpaceDE w:val="0"/>
      </w:pPr>
      <w:r w:rsidRPr="00EC64DC">
        <w:rPr>
          <w:rFonts w:eastAsia="Calibri"/>
          <w:lang w:eastAsia="en-US"/>
        </w:rPr>
        <w:t>2. Традиции российских и зарубежных университетов в современной вузовской практике.</w:t>
      </w:r>
    </w:p>
    <w:p w:rsidR="006C65CE" w:rsidRPr="00EC64DC" w:rsidRDefault="006C65CE">
      <w:pPr>
        <w:widowControl w:val="0"/>
        <w:tabs>
          <w:tab w:val="left" w:leader="dot" w:pos="9923"/>
        </w:tabs>
        <w:autoSpaceDE w:val="0"/>
      </w:pPr>
      <w:r w:rsidRPr="00EC64DC">
        <w:rPr>
          <w:rFonts w:eastAsia="Calibri"/>
          <w:lang w:eastAsia="en-US"/>
        </w:rPr>
        <w:t>3. Лучше тратить деньги на поддержание здорового образа жизни, чем на лекарства.</w:t>
      </w:r>
    </w:p>
    <w:p w:rsidR="006C65CE" w:rsidRPr="00EC64DC" w:rsidRDefault="006C65CE">
      <w:pPr>
        <w:widowControl w:val="0"/>
        <w:tabs>
          <w:tab w:val="left" w:leader="dot" w:pos="9923"/>
        </w:tabs>
        <w:autoSpaceDE w:val="0"/>
      </w:pPr>
      <w:r w:rsidRPr="00EC64DC">
        <w:rPr>
          <w:rFonts w:eastAsia="Calibri"/>
          <w:lang w:eastAsia="en-US"/>
        </w:rPr>
        <w:t>4. Как развить в себе лидерские качества?</w:t>
      </w:r>
    </w:p>
    <w:p w:rsidR="006C65CE" w:rsidRPr="00EC64DC" w:rsidRDefault="006C65CE">
      <w:pPr>
        <w:widowControl w:val="0"/>
        <w:tabs>
          <w:tab w:val="left" w:leader="dot" w:pos="9923"/>
        </w:tabs>
        <w:autoSpaceDE w:val="0"/>
      </w:pPr>
      <w:r w:rsidRPr="00EC64DC">
        <w:rPr>
          <w:rFonts w:eastAsia="Calibri"/>
          <w:highlight w:val="white"/>
          <w:lang w:eastAsia="en-US"/>
        </w:rPr>
        <w:t>5. Польза технического прогресса  в различных областях жизни</w:t>
      </w:r>
    </w:p>
    <w:p w:rsidR="006C65CE" w:rsidRPr="00EC64DC" w:rsidRDefault="006C65CE">
      <w:pPr>
        <w:widowControl w:val="0"/>
        <w:tabs>
          <w:tab w:val="left" w:leader="dot" w:pos="9923"/>
        </w:tabs>
        <w:autoSpaceDE w:val="0"/>
      </w:pPr>
      <w:r w:rsidRPr="00EC64DC">
        <w:rPr>
          <w:rFonts w:eastAsia="Calibri"/>
          <w:highlight w:val="white"/>
          <w:lang w:eastAsia="en-US"/>
        </w:rPr>
        <w:t>6. Кибербезопасность - одна из самых больших проблем нашего поколения</w:t>
      </w:r>
    </w:p>
    <w:p w:rsidR="006C65CE" w:rsidRPr="00EC64DC" w:rsidRDefault="006C65CE">
      <w:pPr>
        <w:pStyle w:val="10"/>
        <w:widowControl w:val="0"/>
        <w:numPr>
          <w:ilvl w:val="0"/>
          <w:numId w:val="0"/>
        </w:numPr>
        <w:tabs>
          <w:tab w:val="left" w:leader="dot" w:pos="9923"/>
        </w:tabs>
        <w:autoSpaceDE w:val="0"/>
        <w:ind w:left="360"/>
        <w:rPr>
          <w:rFonts w:eastAsia="Calibri"/>
          <w:lang w:eastAsia="en-US"/>
        </w:rPr>
      </w:pPr>
    </w:p>
    <w:p w:rsidR="006C65CE" w:rsidRPr="00EC64DC" w:rsidRDefault="006C65CE">
      <w:pPr>
        <w:numPr>
          <w:ilvl w:val="0"/>
          <w:numId w:val="3"/>
        </w:numPr>
        <w:jc w:val="both"/>
      </w:pPr>
      <w:r w:rsidRPr="00EC64DC">
        <w:rPr>
          <w:b/>
          <w:iCs/>
        </w:rPr>
        <w:t>Деловое письмо</w:t>
      </w:r>
    </w:p>
    <w:p w:rsidR="006C65CE" w:rsidRPr="00EC64DC" w:rsidRDefault="006C65CE">
      <w:pPr>
        <w:widowControl w:val="0"/>
        <w:tabs>
          <w:tab w:val="left" w:leader="dot" w:pos="9923"/>
        </w:tabs>
        <w:autoSpaceDE w:val="0"/>
        <w:jc w:val="center"/>
      </w:pPr>
      <w:r w:rsidRPr="00EC64DC">
        <w:rPr>
          <w:rFonts w:eastAsia="Calibri"/>
          <w:b/>
          <w:i/>
          <w:sz w:val="20"/>
          <w:szCs w:val="20"/>
          <w:lang w:eastAsia="en-US"/>
        </w:rPr>
        <w:t>Образец делового письма</w:t>
      </w:r>
    </w:p>
    <w:p w:rsidR="006C65CE" w:rsidRPr="00EC64DC" w:rsidRDefault="006C65CE">
      <w:pPr>
        <w:widowControl w:val="0"/>
        <w:tabs>
          <w:tab w:val="left" w:leader="dot" w:pos="9923"/>
        </w:tabs>
        <w:autoSpaceDE w:val="0"/>
        <w:jc w:val="center"/>
        <w:rPr>
          <w:rFonts w:eastAsia="Calibri"/>
          <w:b/>
          <w:i/>
          <w:sz w:val="20"/>
          <w:szCs w:val="20"/>
          <w:lang w:eastAsia="en-US"/>
        </w:rPr>
      </w:pPr>
    </w:p>
    <w:p w:rsidR="006C65CE" w:rsidRPr="00EC64DC" w:rsidRDefault="006C65CE">
      <w:pPr>
        <w:spacing w:line="351" w:lineRule="atLeast"/>
        <w:jc w:val="right"/>
        <w:textAlignment w:val="baseline"/>
      </w:pPr>
      <w:r w:rsidRPr="00EC64DC">
        <w:rPr>
          <w:sz w:val="20"/>
          <w:szCs w:val="20"/>
          <w:lang w:val="en-US"/>
        </w:rPr>
        <w:t>15 October 2008</w:t>
      </w:r>
    </w:p>
    <w:p w:rsidR="006C65CE" w:rsidRPr="00EC64DC" w:rsidRDefault="006C65CE">
      <w:pPr>
        <w:spacing w:line="351" w:lineRule="atLeast"/>
        <w:jc w:val="right"/>
        <w:textAlignment w:val="baseline"/>
        <w:rPr>
          <w:lang w:val="en-US"/>
        </w:rPr>
      </w:pPr>
      <w:r w:rsidRPr="00EC64DC">
        <w:rPr>
          <w:sz w:val="20"/>
          <w:szCs w:val="20"/>
          <w:lang w:val="en-US"/>
        </w:rPr>
        <w:t>Mr James Hilton</w:t>
      </w:r>
      <w:r w:rsidRPr="00EC64DC">
        <w:rPr>
          <w:sz w:val="20"/>
          <w:szCs w:val="20"/>
          <w:lang w:val="en-US"/>
        </w:rPr>
        <w:br/>
        <w:t>General Manager</w:t>
      </w:r>
      <w:r w:rsidRPr="00EC64DC">
        <w:rPr>
          <w:sz w:val="20"/>
          <w:szCs w:val="20"/>
          <w:lang w:val="en-US"/>
        </w:rPr>
        <w:br/>
        <w:t>JMK Co Ltd</w:t>
      </w:r>
      <w:r w:rsidRPr="00EC64DC">
        <w:rPr>
          <w:sz w:val="20"/>
          <w:szCs w:val="20"/>
          <w:lang w:val="en-US"/>
        </w:rPr>
        <w:br/>
        <w:t>34 Wood Lane</w:t>
      </w:r>
      <w:r w:rsidRPr="00EC64DC">
        <w:rPr>
          <w:sz w:val="20"/>
          <w:szCs w:val="20"/>
          <w:lang w:val="en-US"/>
        </w:rPr>
        <w:br/>
        <w:t>London</w:t>
      </w:r>
      <w:r w:rsidRPr="00EC64DC">
        <w:rPr>
          <w:sz w:val="20"/>
          <w:szCs w:val="20"/>
          <w:lang w:val="en-US"/>
        </w:rPr>
        <w:br/>
        <w:t>Great Britain WC2 5T</w:t>
      </w:r>
      <w:r w:rsidRPr="00EC64DC">
        <w:rPr>
          <w:sz w:val="20"/>
          <w:szCs w:val="20"/>
        </w:rPr>
        <w:t>Р</w:t>
      </w:r>
    </w:p>
    <w:p w:rsidR="006C65CE" w:rsidRPr="00EC64DC" w:rsidRDefault="006C65CE">
      <w:pPr>
        <w:spacing w:line="351" w:lineRule="atLeast"/>
        <w:textAlignment w:val="baseline"/>
        <w:rPr>
          <w:lang w:val="en-US"/>
        </w:rPr>
      </w:pPr>
      <w:r w:rsidRPr="00EC64DC">
        <w:rPr>
          <w:sz w:val="20"/>
          <w:szCs w:val="20"/>
          <w:lang w:val="en-US"/>
        </w:rPr>
        <w:t>Dear James,</w:t>
      </w:r>
    </w:p>
    <w:p w:rsidR="006C65CE" w:rsidRPr="00EC64DC" w:rsidRDefault="006C65CE">
      <w:pPr>
        <w:spacing w:line="351" w:lineRule="atLeast"/>
        <w:textAlignment w:val="baseline"/>
        <w:rPr>
          <w:lang w:val="en-US"/>
        </w:rPr>
      </w:pPr>
      <w:r w:rsidRPr="00EC64DC">
        <w:rPr>
          <w:sz w:val="20"/>
          <w:szCs w:val="20"/>
          <w:lang w:val="en-US"/>
        </w:rPr>
        <w:t>2009 BUSINESS CONFERENCE, 10/11 DECEMBER 2009</w:t>
      </w:r>
    </w:p>
    <w:p w:rsidR="006C65CE" w:rsidRPr="00EC64DC" w:rsidRDefault="006C65CE">
      <w:pPr>
        <w:spacing w:line="351" w:lineRule="atLeast"/>
        <w:textAlignment w:val="baseline"/>
        <w:rPr>
          <w:lang w:val="en-US"/>
        </w:rPr>
      </w:pPr>
      <w:r w:rsidRPr="00EC64DC">
        <w:rPr>
          <w:sz w:val="20"/>
          <w:szCs w:val="20"/>
          <w:lang w:val="en-US"/>
        </w:rPr>
        <w:t>I have pleasure in inviting you to attend our special conference to be held at Sheraton Hotel, London on Thursday/Friday 10/11 December 2009.</w:t>
      </w:r>
    </w:p>
    <w:p w:rsidR="006C65CE" w:rsidRPr="00EC64DC" w:rsidRDefault="006C65CE">
      <w:pPr>
        <w:spacing w:line="351" w:lineRule="atLeast"/>
        <w:textAlignment w:val="baseline"/>
        <w:rPr>
          <w:lang w:val="en-US"/>
        </w:rPr>
      </w:pPr>
      <w:r w:rsidRPr="00EC64DC">
        <w:rPr>
          <w:sz w:val="20"/>
          <w:szCs w:val="20"/>
          <w:lang w:val="en-US"/>
        </w:rPr>
        <w:t>This intensive, practical conference for businessmen aims to:</w:t>
      </w:r>
    </w:p>
    <w:p w:rsidR="006C65CE" w:rsidRPr="00EC64DC" w:rsidRDefault="006C65CE">
      <w:pPr>
        <w:spacing w:line="351" w:lineRule="atLeast"/>
        <w:textAlignment w:val="baseline"/>
        <w:rPr>
          <w:lang w:val="en-US"/>
        </w:rPr>
      </w:pPr>
      <w:r w:rsidRPr="00EC64DC">
        <w:rPr>
          <w:sz w:val="20"/>
          <w:szCs w:val="20"/>
          <w:lang w:val="en-US"/>
        </w:rPr>
        <w:t>increase your business productivity</w:t>
      </w:r>
    </w:p>
    <w:p w:rsidR="006C65CE" w:rsidRPr="00EC64DC" w:rsidRDefault="006C65CE">
      <w:pPr>
        <w:spacing w:line="351" w:lineRule="atLeast"/>
        <w:textAlignment w:val="baseline"/>
        <w:rPr>
          <w:lang w:val="en-US"/>
        </w:rPr>
      </w:pPr>
      <w:r w:rsidRPr="00EC64DC">
        <w:rPr>
          <w:sz w:val="20"/>
          <w:szCs w:val="20"/>
          <w:lang w:val="en-US"/>
        </w:rPr>
        <w:t>enable networking with business partners</w:t>
      </w:r>
    </w:p>
    <w:p w:rsidR="006C65CE" w:rsidRPr="00EC64DC" w:rsidRDefault="006C65CE">
      <w:pPr>
        <w:spacing w:line="351" w:lineRule="atLeast"/>
        <w:textAlignment w:val="baseline"/>
        <w:rPr>
          <w:lang w:val="en-US"/>
        </w:rPr>
      </w:pPr>
      <w:r w:rsidRPr="00EC64DC">
        <w:rPr>
          <w:sz w:val="20"/>
          <w:szCs w:val="20"/>
          <w:lang w:val="en-US"/>
        </w:rPr>
        <w:t>The seminar is power-packed with a distinguished panel of professional speakers who will give expert advice on many useful topics.</w:t>
      </w:r>
    </w:p>
    <w:p w:rsidR="006C65CE" w:rsidRPr="00EC64DC" w:rsidRDefault="006C65CE">
      <w:pPr>
        <w:spacing w:line="351" w:lineRule="atLeast"/>
        <w:textAlignment w:val="baseline"/>
        <w:rPr>
          <w:lang w:val="en-US"/>
        </w:rPr>
      </w:pPr>
      <w:r w:rsidRPr="00EC64DC">
        <w:rPr>
          <w:sz w:val="20"/>
          <w:szCs w:val="20"/>
          <w:lang w:val="en-US"/>
        </w:rPr>
        <w:t>If you would like to join us please complete the enclosed registration form and return it to me before 30 August with your fee of ₤50 per person.</w:t>
      </w:r>
    </w:p>
    <w:p w:rsidR="006C65CE" w:rsidRPr="00EC64DC" w:rsidRDefault="006C65CE">
      <w:pPr>
        <w:spacing w:line="351" w:lineRule="atLeast"/>
        <w:textAlignment w:val="baseline"/>
        <w:rPr>
          <w:lang w:val="en-US"/>
        </w:rPr>
      </w:pPr>
      <w:r w:rsidRPr="00EC64DC">
        <w:rPr>
          <w:sz w:val="20"/>
          <w:szCs w:val="20"/>
          <w:lang w:val="en-US"/>
        </w:rPr>
        <w:t>I look forward to seeing you again at this exciting conference.</w:t>
      </w:r>
    </w:p>
    <w:p w:rsidR="006C65CE" w:rsidRPr="00EC64DC" w:rsidRDefault="006C65CE">
      <w:pPr>
        <w:spacing w:line="351" w:lineRule="atLeast"/>
        <w:textAlignment w:val="baseline"/>
        <w:rPr>
          <w:lang w:val="en-US"/>
        </w:rPr>
      </w:pPr>
      <w:r w:rsidRPr="00EC64DC">
        <w:rPr>
          <w:sz w:val="20"/>
          <w:szCs w:val="20"/>
          <w:lang w:val="en-US"/>
        </w:rPr>
        <w:t>Yours sincerely,</w:t>
      </w:r>
    </w:p>
    <w:p w:rsidR="006C65CE" w:rsidRPr="00EC64DC" w:rsidRDefault="006C65CE">
      <w:pPr>
        <w:spacing w:line="351" w:lineRule="atLeast"/>
        <w:textAlignment w:val="baseline"/>
        <w:rPr>
          <w:lang w:val="en-US"/>
        </w:rPr>
      </w:pPr>
      <w:r w:rsidRPr="00EC64DC">
        <w:rPr>
          <w:sz w:val="20"/>
          <w:szCs w:val="20"/>
          <w:lang w:val="en-US"/>
        </w:rPr>
        <w:lastRenderedPageBreak/>
        <w:t>John Smith</w:t>
      </w:r>
      <w:r w:rsidRPr="00EC64DC">
        <w:rPr>
          <w:sz w:val="20"/>
          <w:szCs w:val="20"/>
          <w:lang w:val="en-US"/>
        </w:rPr>
        <w:br/>
        <w:t>Conference Secretary</w:t>
      </w:r>
    </w:p>
    <w:p w:rsidR="006C65CE" w:rsidRPr="00EC64DC" w:rsidRDefault="006C65CE">
      <w:pPr>
        <w:jc w:val="both"/>
        <w:rPr>
          <w:b/>
          <w:iCs/>
          <w:sz w:val="20"/>
          <w:szCs w:val="20"/>
          <w:lang w:val="en-US"/>
        </w:rPr>
      </w:pPr>
    </w:p>
    <w:p w:rsidR="006C65CE" w:rsidRPr="00EC64DC" w:rsidRDefault="006C65CE">
      <w:pPr>
        <w:jc w:val="both"/>
      </w:pPr>
      <w:r w:rsidRPr="00EC64DC">
        <w:rPr>
          <w:b/>
          <w:i/>
        </w:rPr>
        <w:t>Критерии оценки:</w:t>
      </w:r>
    </w:p>
    <w:p w:rsidR="006C65CE" w:rsidRPr="00EC64DC" w:rsidRDefault="006C65CE">
      <w:pPr>
        <w:jc w:val="both"/>
      </w:pPr>
      <w:r w:rsidRPr="00EC64DC">
        <w:t>Приведены в разделе 2</w:t>
      </w:r>
    </w:p>
    <w:p w:rsidR="006C65CE" w:rsidRPr="00EC64DC" w:rsidRDefault="006C65CE">
      <w:pPr>
        <w:jc w:val="both"/>
        <w:rPr>
          <w:b/>
          <w:iCs/>
        </w:rPr>
      </w:pPr>
    </w:p>
    <w:p w:rsidR="006C65CE" w:rsidRPr="00EC64DC" w:rsidRDefault="006C65CE">
      <w:pPr>
        <w:jc w:val="both"/>
      </w:pPr>
      <w:r w:rsidRPr="00EC64DC">
        <w:rPr>
          <w:b/>
          <w:i/>
        </w:rPr>
        <w:t xml:space="preserve">Наименование: </w:t>
      </w:r>
      <w:r w:rsidRPr="00EC64DC">
        <w:t>тест</w:t>
      </w:r>
    </w:p>
    <w:p w:rsidR="006C65CE" w:rsidRPr="00EC64DC" w:rsidRDefault="006C65CE">
      <w:pPr>
        <w:jc w:val="both"/>
      </w:pPr>
      <w:r w:rsidRPr="00EC64DC">
        <w:rPr>
          <w:b/>
          <w:i/>
        </w:rPr>
        <w:t>Представление в ФОС</w:t>
      </w:r>
      <w:r w:rsidRPr="00EC64DC">
        <w:rPr>
          <w:b/>
          <w:bCs/>
        </w:rPr>
        <w:t xml:space="preserve">: </w:t>
      </w:r>
      <w:r w:rsidRPr="00EC64DC">
        <w:t>набор тестов по разделам дисциплины</w:t>
      </w:r>
    </w:p>
    <w:p w:rsidR="006C65CE" w:rsidRPr="00EC64DC" w:rsidRDefault="006C65CE">
      <w:pPr>
        <w:jc w:val="both"/>
      </w:pPr>
      <w:r w:rsidRPr="00EC64DC">
        <w:rPr>
          <w:b/>
          <w:bCs/>
          <w:i/>
        </w:rPr>
        <w:t xml:space="preserve">Варианты тестов: </w:t>
      </w:r>
    </w:p>
    <w:p w:rsidR="006C65CE" w:rsidRPr="00EC64DC" w:rsidRDefault="006C65CE">
      <w:pPr>
        <w:jc w:val="center"/>
      </w:pPr>
      <w:r w:rsidRPr="00EC64DC">
        <w:rPr>
          <w:b/>
          <w:i/>
        </w:rPr>
        <w:t>1-2 семестры</w:t>
      </w:r>
    </w:p>
    <w:p w:rsidR="006C65CE" w:rsidRPr="00EC64DC" w:rsidRDefault="006C65CE">
      <w:pPr>
        <w:jc w:val="center"/>
        <w:rPr>
          <w:b/>
          <w:i/>
        </w:rPr>
      </w:pPr>
    </w:p>
    <w:p w:rsidR="006C65CE" w:rsidRPr="00EC64DC" w:rsidRDefault="006C65CE">
      <w:pPr>
        <w:jc w:val="center"/>
      </w:pPr>
      <w:r w:rsidRPr="00EC64DC">
        <w:rPr>
          <w:b/>
          <w:iCs/>
          <w:sz w:val="20"/>
          <w:szCs w:val="20"/>
        </w:rPr>
        <w:t>Тест 1</w:t>
      </w:r>
    </w:p>
    <w:p w:rsidR="006C65CE" w:rsidRPr="00EC64DC" w:rsidRDefault="006C65CE">
      <w:pPr>
        <w:jc w:val="center"/>
      </w:pPr>
      <w:r w:rsidRPr="00EC64DC">
        <w:rPr>
          <w:rFonts w:eastAsia="Calibri"/>
          <w:b/>
          <w:sz w:val="20"/>
          <w:szCs w:val="20"/>
          <w:lang w:eastAsia="en-US"/>
        </w:rPr>
        <w:t>Основной уровень</w:t>
      </w:r>
    </w:p>
    <w:p w:rsidR="006C65CE" w:rsidRPr="00EC64DC" w:rsidRDefault="006C65CE">
      <w:pPr>
        <w:pStyle w:val="10"/>
        <w:numPr>
          <w:ilvl w:val="0"/>
          <w:numId w:val="0"/>
        </w:numPr>
        <w:jc w:val="center"/>
      </w:pPr>
      <w:r w:rsidRPr="00EC64DC">
        <w:rPr>
          <w:b/>
          <w:sz w:val="20"/>
          <w:szCs w:val="20"/>
        </w:rPr>
        <w:t>1 Вариант</w:t>
      </w:r>
    </w:p>
    <w:p w:rsidR="006C65CE" w:rsidRPr="00EC64DC" w:rsidRDefault="006C65CE">
      <w:pPr>
        <w:pStyle w:val="10"/>
        <w:numPr>
          <w:ilvl w:val="0"/>
          <w:numId w:val="0"/>
        </w:numPr>
        <w:jc w:val="center"/>
        <w:rPr>
          <w:b/>
          <w:sz w:val="20"/>
          <w:szCs w:val="20"/>
        </w:rPr>
      </w:pPr>
    </w:p>
    <w:p w:rsidR="006C65CE" w:rsidRPr="00EC64DC" w:rsidRDefault="006C65CE">
      <w:pPr>
        <w:pStyle w:val="10"/>
        <w:numPr>
          <w:ilvl w:val="0"/>
          <w:numId w:val="0"/>
        </w:numPr>
      </w:pPr>
      <w:r w:rsidRPr="00EC64DC">
        <w:rPr>
          <w:b/>
          <w:sz w:val="20"/>
          <w:szCs w:val="20"/>
        </w:rPr>
        <w:t xml:space="preserve">Часть 1   </w:t>
      </w:r>
    </w:p>
    <w:p w:rsidR="006C65CE" w:rsidRPr="00EC64DC" w:rsidRDefault="006C65CE">
      <w:pPr>
        <w:pStyle w:val="10"/>
        <w:numPr>
          <w:ilvl w:val="0"/>
          <w:numId w:val="0"/>
        </w:numPr>
        <w:jc w:val="both"/>
      </w:pPr>
      <w:r w:rsidRPr="00EC64DC">
        <w:rPr>
          <w:b/>
          <w:sz w:val="20"/>
          <w:szCs w:val="20"/>
        </w:rPr>
        <w:t>Прочитайте текст. В каждом задании найдите один из ответов, соответствующих содержанию текста.</w:t>
      </w:r>
    </w:p>
    <w:p w:rsidR="006C65CE" w:rsidRPr="00EC64DC" w:rsidRDefault="006C65CE">
      <w:pPr>
        <w:pStyle w:val="afb"/>
        <w:tabs>
          <w:tab w:val="left" w:pos="284"/>
        </w:tabs>
        <w:autoSpaceDE w:val="0"/>
        <w:spacing w:after="0" w:line="240" w:lineRule="auto"/>
        <w:ind w:left="0"/>
        <w:jc w:val="both"/>
        <w:rPr>
          <w:rFonts w:ascii="Times New Roman" w:hAnsi="Times New Roman" w:cs="Times New Roman"/>
          <w:b/>
          <w:sz w:val="20"/>
          <w:szCs w:val="20"/>
        </w:rPr>
      </w:pPr>
    </w:p>
    <w:p w:rsidR="006C65CE" w:rsidRPr="00EC64DC" w:rsidRDefault="006C65CE" w:rsidP="00B27CE9">
      <w:pPr>
        <w:pStyle w:val="afb"/>
        <w:numPr>
          <w:ilvl w:val="0"/>
          <w:numId w:val="73"/>
        </w:numPr>
        <w:autoSpaceDE w:val="0"/>
        <w:spacing w:after="0" w:line="240" w:lineRule="auto"/>
        <w:jc w:val="both"/>
      </w:pPr>
      <w:r w:rsidRPr="00EC64DC">
        <w:rPr>
          <w:rFonts w:ascii="Times New Roman" w:hAnsi="Times New Roman" w:cs="Times New Roman"/>
          <w:sz w:val="20"/>
          <w:szCs w:val="20"/>
          <w:lang w:val="en-US"/>
        </w:rPr>
        <w:t>My husband and I went to Reno for our holiday last year. “Isn’t that place</w:t>
      </w:r>
    </w:p>
    <w:p w:rsidR="006C65CE" w:rsidRPr="00EC64DC" w:rsidRDefault="006C65CE">
      <w:pPr>
        <w:autoSpaceDE w:val="0"/>
        <w:jc w:val="both"/>
        <w:rPr>
          <w:lang w:val="en-US"/>
        </w:rPr>
      </w:pPr>
      <w:r w:rsidRPr="00EC64DC">
        <w:rPr>
          <w:sz w:val="20"/>
          <w:szCs w:val="20"/>
          <w:lang w:val="en-US"/>
        </w:rPr>
        <w:t>where people go to get a quickie divorce?” asked my second son? ‘Yes’, I said,</w:t>
      </w:r>
    </w:p>
    <w:p w:rsidR="006C65CE" w:rsidRPr="00EC64DC" w:rsidRDefault="006C65CE">
      <w:pPr>
        <w:autoSpaceDE w:val="0"/>
        <w:jc w:val="both"/>
      </w:pPr>
      <w:r w:rsidRPr="00EC64DC">
        <w:rPr>
          <w:sz w:val="20"/>
          <w:szCs w:val="20"/>
          <w:lang w:val="en-US"/>
        </w:rPr>
        <w:t>trying to look enigmatic and interesting. ‘You are not getting divorced, are you?’ he asked bluntly. ‘No,’ I said, ’we are going to an outdoor pursuit trade fair. The children sighed with relief and slouched away, muttering things like ‘boring’. I call them children, but they are all grown up. My eldest son has started to develop fine lines around his eyes – fledgling crow’s feet. A terrible sight for any parent to see. Anyway, the piece isn’t about children. It’s about</w:t>
      </w:r>
      <w:r w:rsidRPr="00EC64DC">
        <w:rPr>
          <w:sz w:val="20"/>
          <w:szCs w:val="20"/>
        </w:rPr>
        <w:t xml:space="preserve"> </w:t>
      </w:r>
      <w:r w:rsidRPr="00EC64DC">
        <w:rPr>
          <w:sz w:val="20"/>
          <w:szCs w:val="20"/>
          <w:lang w:val="en-US"/>
        </w:rPr>
        <w:t>holidays.</w:t>
      </w:r>
    </w:p>
    <w:p w:rsidR="006C65CE" w:rsidRPr="00EC64DC" w:rsidRDefault="006C65CE" w:rsidP="00B27CE9">
      <w:pPr>
        <w:pStyle w:val="afb"/>
        <w:numPr>
          <w:ilvl w:val="0"/>
          <w:numId w:val="73"/>
        </w:numPr>
        <w:tabs>
          <w:tab w:val="left" w:pos="851"/>
          <w:tab w:val="left" w:pos="993"/>
        </w:tabs>
        <w:autoSpaceDE w:val="0"/>
        <w:spacing w:after="0" w:line="240" w:lineRule="auto"/>
        <w:ind w:left="0" w:firstLine="709"/>
        <w:jc w:val="both"/>
        <w:rPr>
          <w:lang w:val="en-US"/>
        </w:rPr>
      </w:pPr>
      <w:r w:rsidRPr="00EC64DC">
        <w:rPr>
          <w:rFonts w:ascii="Times New Roman" w:hAnsi="Times New Roman" w:cs="Times New Roman"/>
          <w:sz w:val="20"/>
          <w:szCs w:val="20"/>
          <w:lang w:val="en-US"/>
        </w:rPr>
        <w:t>The first thing to be said about holidays is that anybody who can afford one should be grateful. The second thing is that planning holidays can be hard work. In our household it starts with somebody muttering, ’I suppose we ought to think about a holiday.’ This remark is usually made in July and is received glumly, as if the person making it has said ‘I suppose we ought to think about the Bolivian balance of payment problems.’</w:t>
      </w:r>
    </w:p>
    <w:p w:rsidR="006C65CE" w:rsidRPr="00EC64DC" w:rsidRDefault="006C65CE" w:rsidP="00B27CE9">
      <w:pPr>
        <w:pStyle w:val="afb"/>
        <w:numPr>
          <w:ilvl w:val="0"/>
          <w:numId w:val="73"/>
        </w:numPr>
        <w:tabs>
          <w:tab w:val="left" w:pos="993"/>
        </w:tabs>
        <w:autoSpaceDE w:val="0"/>
        <w:spacing w:after="0" w:line="240" w:lineRule="auto"/>
        <w:ind w:left="0" w:firstLine="709"/>
        <w:jc w:val="both"/>
      </w:pPr>
      <w:r w:rsidRPr="00EC64DC">
        <w:rPr>
          <w:rFonts w:ascii="Times New Roman" w:hAnsi="Times New Roman" w:cs="Times New Roman"/>
          <w:sz w:val="20"/>
          <w:szCs w:val="20"/>
          <w:lang w:val="en-US"/>
        </w:rPr>
        <w:t>Nothing much happens for a week and then the potential holiday-makers are rounded up and made to consult their diaries. Hospital appointments are taken into consideration, as are important things to do with work. But other highlights on the domestic calendar, such as the cat’s birthday, are swept aside and eventually two weeks are found. The next decision is the most painful: where?</w:t>
      </w:r>
    </w:p>
    <w:p w:rsidR="006C65CE" w:rsidRPr="00EC64DC" w:rsidRDefault="006C65CE" w:rsidP="00B27CE9">
      <w:pPr>
        <w:pStyle w:val="afb"/>
        <w:numPr>
          <w:ilvl w:val="0"/>
          <w:numId w:val="73"/>
        </w:numPr>
        <w:tabs>
          <w:tab w:val="left" w:pos="993"/>
        </w:tabs>
        <w:autoSpaceDE w:val="0"/>
        <w:spacing w:after="0" w:line="240" w:lineRule="auto"/>
        <w:ind w:left="0" w:firstLine="709"/>
        <w:jc w:val="both"/>
        <w:rPr>
          <w:lang w:val="en-US"/>
        </w:rPr>
      </w:pPr>
      <w:r w:rsidRPr="00EC64DC">
        <w:rPr>
          <w:rFonts w:ascii="Times New Roman" w:hAnsi="Times New Roman" w:cs="Times New Roman"/>
          <w:sz w:val="20"/>
          <w:szCs w:val="20"/>
          <w:lang w:val="en-US"/>
        </w:rPr>
        <w:t>We travel abroad to work quite a lot but we return tired and weary, so the  holiday we are planning is a slob’s holiday: collapse on a sunbed, read a book until the sun goes down, stagger back to hotel room, shower, change into glad rags, eat well, wave good-bye to teenagers, have a last drink on hotel terrace, go to bed and then lie awake and wait for hotel waiters to bring the teenagers from the disco.</w:t>
      </w:r>
    </w:p>
    <w:p w:rsidR="006C65CE" w:rsidRPr="00EC64DC" w:rsidRDefault="006C65CE" w:rsidP="00B27CE9">
      <w:pPr>
        <w:pStyle w:val="afb"/>
        <w:numPr>
          <w:ilvl w:val="0"/>
          <w:numId w:val="73"/>
        </w:numPr>
        <w:tabs>
          <w:tab w:val="left" w:pos="993"/>
        </w:tabs>
        <w:autoSpaceDE w:val="0"/>
        <w:spacing w:after="0" w:line="240" w:lineRule="auto"/>
        <w:ind w:left="0" w:firstLine="709"/>
        <w:jc w:val="both"/>
        <w:rPr>
          <w:lang w:val="en-US"/>
        </w:rPr>
      </w:pPr>
      <w:r w:rsidRPr="00EC64DC">
        <w:rPr>
          <w:rFonts w:ascii="Times New Roman" w:hAnsi="Times New Roman" w:cs="Times New Roman"/>
          <w:sz w:val="20"/>
          <w:szCs w:val="20"/>
          <w:lang w:val="en-US"/>
        </w:rPr>
        <w:t>I never want to be guided around another monument, as long as I live. I do not want to be told how many bricks it took to build it. I have a short attention span for such details. I do not want to attend a ‘folk evening’ ever, ever again. The kind where men with their trousers tucked into their socks wave handkerchiefs in the direction of women wearing puff-sleeved blouses, long skirts and headscarves.</w:t>
      </w:r>
    </w:p>
    <w:p w:rsidR="006C65CE" w:rsidRPr="00EC64DC" w:rsidRDefault="006C65CE" w:rsidP="00B27CE9">
      <w:pPr>
        <w:pStyle w:val="afb"/>
        <w:numPr>
          <w:ilvl w:val="0"/>
          <w:numId w:val="73"/>
        </w:numPr>
        <w:autoSpaceDE w:val="0"/>
        <w:spacing w:after="0" w:line="240" w:lineRule="auto"/>
        <w:jc w:val="both"/>
      </w:pPr>
      <w:r w:rsidRPr="00EC64DC">
        <w:rPr>
          <w:rFonts w:ascii="Times New Roman" w:hAnsi="Times New Roman" w:cs="Times New Roman"/>
          <w:sz w:val="20"/>
          <w:szCs w:val="20"/>
          <w:lang w:val="en-US"/>
        </w:rPr>
        <w:t>I also want to live dangerously and get brown. I want my doughy English</w:t>
      </w:r>
    </w:p>
    <w:p w:rsidR="006C65CE" w:rsidRPr="00EC64DC" w:rsidRDefault="006C65CE">
      <w:pPr>
        <w:autoSpaceDE w:val="0"/>
        <w:jc w:val="both"/>
        <w:rPr>
          <w:lang w:val="en-US"/>
        </w:rPr>
      </w:pPr>
      <w:r w:rsidRPr="00EC64DC">
        <w:rPr>
          <w:sz w:val="20"/>
          <w:szCs w:val="20"/>
          <w:lang w:val="en-US"/>
        </w:rPr>
        <w:t>skin change from white sliced to wheat germ. I like the simple pleasure of removing my watch strap and gazing at the patch of virgin skin beneath. I don’t want to make new friends – on holidays or in general; I can’t manage the ones I have at home. I do not want to mix with the locals and I have no wish to go into their homes. I do not welcome tourists who come to Leicester into my home. Why should the poor locals in Holidayland be expected to? It’s bad enough that we monopolize their beaches, clog their pavements and spend an hour in a shop choosing a sunhat that costs the equivalent of 75 pence. So, the slob’s holiday has several essential requirements: a hotel on a sunny beach, good food, a warm sea, nightlife for the teenagers, a big crowd to get lost in, and the absence of mosquitoes. As I write, we are at the planning stage. We have looked through all the holiday brochures, but they are full of references to ‘hospitable locals’, ‘folk nights’, ‘deserted beaches’, and ‘interesting historical sights’. Not our cup of tea, or glass of sangria, at all.</w:t>
      </w:r>
    </w:p>
    <w:p w:rsidR="006C65CE" w:rsidRPr="00EC64DC" w:rsidRDefault="006C65CE">
      <w:pPr>
        <w:pStyle w:val="afb"/>
        <w:tabs>
          <w:tab w:val="left" w:pos="284"/>
        </w:tabs>
        <w:autoSpaceDE w:val="0"/>
        <w:spacing w:after="0" w:line="240" w:lineRule="auto"/>
        <w:ind w:left="0" w:firstLine="709"/>
        <w:jc w:val="both"/>
        <w:rPr>
          <w:rFonts w:ascii="Times New Roman" w:hAnsi="Times New Roman" w:cs="Times New Roman"/>
          <w:sz w:val="20"/>
          <w:szCs w:val="20"/>
          <w:lang w:val="en-US"/>
        </w:rPr>
      </w:pPr>
    </w:p>
    <w:p w:rsidR="006C65CE" w:rsidRPr="00EC64DC" w:rsidRDefault="006C65CE">
      <w:pPr>
        <w:pStyle w:val="afb"/>
        <w:tabs>
          <w:tab w:val="left" w:pos="284"/>
        </w:tabs>
        <w:autoSpaceDE w:val="0"/>
        <w:spacing w:after="0" w:line="240" w:lineRule="auto"/>
        <w:ind w:left="0" w:firstLine="709"/>
        <w:jc w:val="both"/>
        <w:rPr>
          <w:rFonts w:ascii="Times New Roman" w:hAnsi="Times New Roman" w:cs="Times New Roman"/>
          <w:sz w:val="20"/>
          <w:szCs w:val="20"/>
          <w:lang w:val="en-US"/>
        </w:rPr>
      </w:pPr>
    </w:p>
    <w:p w:rsidR="006C65CE" w:rsidRPr="00EC64DC" w:rsidRDefault="006C65CE">
      <w:pPr>
        <w:autoSpaceDE w:val="0"/>
        <w:jc w:val="both"/>
        <w:rPr>
          <w:lang w:val="en-US"/>
        </w:rPr>
      </w:pPr>
      <w:r w:rsidRPr="00EC64DC">
        <w:rPr>
          <w:sz w:val="20"/>
          <w:szCs w:val="20"/>
          <w:lang w:val="en-US"/>
        </w:rPr>
        <w:t>1. The parents’ choice of holiday destination made the narrator’s children feel</w:t>
      </w:r>
    </w:p>
    <w:p w:rsidR="006C65CE" w:rsidRPr="00EC64DC" w:rsidRDefault="006C65CE">
      <w:pPr>
        <w:autoSpaceDE w:val="0"/>
        <w:rPr>
          <w:lang w:val="en-US"/>
        </w:rPr>
      </w:pPr>
      <w:r w:rsidRPr="00EC64DC">
        <w:rPr>
          <w:sz w:val="20"/>
          <w:szCs w:val="20"/>
          <w:lang w:val="en-US"/>
        </w:rPr>
        <w:t>A. jealous</w:t>
      </w:r>
    </w:p>
    <w:p w:rsidR="006C65CE" w:rsidRPr="00EC64DC" w:rsidRDefault="006C65CE">
      <w:pPr>
        <w:autoSpaceDE w:val="0"/>
        <w:rPr>
          <w:lang w:val="en-US"/>
        </w:rPr>
      </w:pPr>
      <w:r w:rsidRPr="00EC64DC">
        <w:rPr>
          <w:sz w:val="20"/>
          <w:szCs w:val="20"/>
          <w:lang w:val="en-US"/>
        </w:rPr>
        <w:t>B. excited</w:t>
      </w:r>
    </w:p>
    <w:p w:rsidR="006C65CE" w:rsidRPr="00EC64DC" w:rsidRDefault="006C65CE">
      <w:pPr>
        <w:autoSpaceDE w:val="0"/>
        <w:rPr>
          <w:lang w:val="en-US"/>
        </w:rPr>
      </w:pPr>
      <w:r w:rsidRPr="00EC64DC">
        <w:rPr>
          <w:sz w:val="20"/>
          <w:szCs w:val="20"/>
          <w:lang w:val="en-US"/>
        </w:rPr>
        <w:t>C. alarmed</w:t>
      </w:r>
    </w:p>
    <w:p w:rsidR="006C65CE" w:rsidRPr="00EC64DC" w:rsidRDefault="006C65CE">
      <w:pPr>
        <w:pStyle w:val="afb"/>
        <w:tabs>
          <w:tab w:val="left" w:pos="284"/>
        </w:tabs>
        <w:autoSpaceDE w:val="0"/>
        <w:spacing w:after="0" w:line="240" w:lineRule="auto"/>
        <w:ind w:left="0"/>
        <w:jc w:val="both"/>
        <w:rPr>
          <w:lang w:val="en-US"/>
        </w:rPr>
      </w:pPr>
      <w:r w:rsidRPr="00EC64DC">
        <w:rPr>
          <w:rFonts w:ascii="Times New Roman" w:hAnsi="Times New Roman" w:cs="Times New Roman"/>
          <w:sz w:val="20"/>
          <w:szCs w:val="20"/>
          <w:lang w:val="en-US"/>
        </w:rPr>
        <w:t>D. indifferent</w:t>
      </w:r>
    </w:p>
    <w:p w:rsidR="006C65CE" w:rsidRPr="00EC64DC" w:rsidRDefault="006C65CE">
      <w:pPr>
        <w:pStyle w:val="afb"/>
        <w:tabs>
          <w:tab w:val="left" w:pos="2168"/>
        </w:tabs>
        <w:autoSpaceDE w:val="0"/>
        <w:spacing w:after="0" w:line="240" w:lineRule="auto"/>
        <w:ind w:left="0"/>
        <w:jc w:val="both"/>
        <w:rPr>
          <w:lang w:val="en-US"/>
        </w:rPr>
      </w:pPr>
      <w:r w:rsidRPr="00EC64DC">
        <w:rPr>
          <w:rFonts w:ascii="Times New Roman" w:hAnsi="Times New Roman" w:cs="Times New Roman"/>
          <w:sz w:val="20"/>
          <w:szCs w:val="20"/>
          <w:lang w:val="en-US"/>
        </w:rPr>
        <w:tab/>
      </w:r>
    </w:p>
    <w:p w:rsidR="006C65CE" w:rsidRPr="00EC64DC" w:rsidRDefault="006C65CE">
      <w:pPr>
        <w:autoSpaceDE w:val="0"/>
        <w:rPr>
          <w:lang w:val="en-US"/>
        </w:rPr>
      </w:pPr>
      <w:r w:rsidRPr="00EC64DC">
        <w:rPr>
          <w:sz w:val="20"/>
          <w:szCs w:val="20"/>
          <w:lang w:val="en-US"/>
        </w:rPr>
        <w:t>2. When the need for holiday planning is first announced in the narrator’ family, it</w:t>
      </w:r>
    </w:p>
    <w:p w:rsidR="006C65CE" w:rsidRPr="00EC64DC" w:rsidRDefault="006C65CE">
      <w:pPr>
        <w:autoSpaceDE w:val="0"/>
        <w:rPr>
          <w:lang w:val="en-US"/>
        </w:rPr>
      </w:pPr>
      <w:r w:rsidRPr="00EC64DC">
        <w:rPr>
          <w:sz w:val="20"/>
          <w:szCs w:val="20"/>
          <w:lang w:val="en-US"/>
        </w:rPr>
        <w:t>A. is regarded as an important political issue.</w:t>
      </w:r>
    </w:p>
    <w:p w:rsidR="006C65CE" w:rsidRPr="00EC64DC" w:rsidRDefault="006C65CE">
      <w:pPr>
        <w:autoSpaceDE w:val="0"/>
        <w:rPr>
          <w:lang w:val="en-US"/>
        </w:rPr>
      </w:pPr>
      <w:r w:rsidRPr="00EC64DC">
        <w:rPr>
          <w:sz w:val="20"/>
          <w:szCs w:val="20"/>
          <w:lang w:val="en-US"/>
        </w:rPr>
        <w:t>B. is met with enthusiasm by all the family.</w:t>
      </w:r>
    </w:p>
    <w:p w:rsidR="006C65CE" w:rsidRPr="00EC64DC" w:rsidRDefault="006C65CE">
      <w:pPr>
        <w:autoSpaceDE w:val="0"/>
        <w:rPr>
          <w:lang w:val="en-US"/>
        </w:rPr>
      </w:pPr>
      <w:r w:rsidRPr="00EC64DC">
        <w:rPr>
          <w:sz w:val="20"/>
          <w:szCs w:val="20"/>
          <w:lang w:val="en-US"/>
        </w:rPr>
        <w:t>C. seems like an impossible task.</w:t>
      </w:r>
    </w:p>
    <w:p w:rsidR="006C65CE" w:rsidRPr="00EC64DC" w:rsidRDefault="006C65CE">
      <w:pPr>
        <w:pStyle w:val="afb"/>
        <w:tabs>
          <w:tab w:val="left" w:pos="284"/>
        </w:tabs>
        <w:autoSpaceDE w:val="0"/>
        <w:spacing w:after="0" w:line="240" w:lineRule="auto"/>
        <w:ind w:left="0"/>
        <w:jc w:val="both"/>
        <w:rPr>
          <w:lang w:val="en-US"/>
        </w:rPr>
      </w:pPr>
      <w:r w:rsidRPr="00EC64DC">
        <w:rPr>
          <w:rFonts w:ascii="Times New Roman" w:hAnsi="Times New Roman" w:cs="Times New Roman"/>
          <w:sz w:val="20"/>
          <w:szCs w:val="20"/>
          <w:lang w:val="en-US"/>
        </w:rPr>
        <w:lastRenderedPageBreak/>
        <w:t>D. is openly ignored.</w:t>
      </w:r>
    </w:p>
    <w:p w:rsidR="006C65CE" w:rsidRPr="00EC64DC" w:rsidRDefault="006C65CE">
      <w:pPr>
        <w:pStyle w:val="afb"/>
        <w:tabs>
          <w:tab w:val="left" w:pos="284"/>
        </w:tabs>
        <w:autoSpaceDE w:val="0"/>
        <w:spacing w:after="0" w:line="240" w:lineRule="auto"/>
        <w:ind w:left="0"/>
        <w:jc w:val="both"/>
        <w:rPr>
          <w:rFonts w:ascii="Times New Roman" w:hAnsi="Times New Roman" w:cs="Times New Roman"/>
          <w:b/>
          <w:sz w:val="20"/>
          <w:szCs w:val="20"/>
          <w:lang w:val="en-US"/>
        </w:rPr>
      </w:pPr>
    </w:p>
    <w:p w:rsidR="006C65CE" w:rsidRPr="00EC64DC" w:rsidRDefault="006C65CE">
      <w:pPr>
        <w:autoSpaceDE w:val="0"/>
        <w:rPr>
          <w:lang w:val="en-US"/>
        </w:rPr>
      </w:pPr>
      <w:r w:rsidRPr="00EC64DC">
        <w:rPr>
          <w:sz w:val="20"/>
          <w:szCs w:val="20"/>
          <w:lang w:val="en-US"/>
        </w:rPr>
        <w:t>3. To find a two-week slot for a holiday potential holiday-makers have to</w:t>
      </w:r>
    </w:p>
    <w:p w:rsidR="006C65CE" w:rsidRPr="00EC64DC" w:rsidRDefault="006C65CE">
      <w:pPr>
        <w:autoSpaceDE w:val="0"/>
        <w:rPr>
          <w:lang w:val="en-US"/>
        </w:rPr>
      </w:pPr>
      <w:r w:rsidRPr="00EC64DC">
        <w:rPr>
          <w:sz w:val="20"/>
          <w:szCs w:val="20"/>
          <w:lang w:val="en-US"/>
        </w:rPr>
        <w:t>A. negotiate the optimum period for travel.</w:t>
      </w:r>
    </w:p>
    <w:p w:rsidR="006C65CE" w:rsidRPr="00EC64DC" w:rsidRDefault="006C65CE">
      <w:pPr>
        <w:autoSpaceDE w:val="0"/>
        <w:rPr>
          <w:lang w:val="en-US"/>
        </w:rPr>
      </w:pPr>
      <w:r w:rsidRPr="00EC64DC">
        <w:rPr>
          <w:sz w:val="20"/>
          <w:szCs w:val="20"/>
          <w:lang w:val="en-US"/>
        </w:rPr>
        <w:t>B. cancel prior business appointments.</w:t>
      </w:r>
    </w:p>
    <w:p w:rsidR="006C65CE" w:rsidRPr="00EC64DC" w:rsidRDefault="006C65CE">
      <w:pPr>
        <w:autoSpaceDE w:val="0"/>
        <w:rPr>
          <w:lang w:val="en-US"/>
        </w:rPr>
      </w:pPr>
      <w:r w:rsidRPr="00EC64DC">
        <w:rPr>
          <w:sz w:val="20"/>
          <w:szCs w:val="20"/>
          <w:lang w:val="en-US"/>
        </w:rPr>
        <w:t>C. re-schedule individual summer plans.</w:t>
      </w:r>
    </w:p>
    <w:p w:rsidR="006C65CE" w:rsidRPr="00EC64DC" w:rsidRDefault="006C65CE">
      <w:pPr>
        <w:pStyle w:val="afb"/>
        <w:tabs>
          <w:tab w:val="left" w:pos="284"/>
        </w:tabs>
        <w:autoSpaceDE w:val="0"/>
        <w:spacing w:after="0" w:line="240" w:lineRule="auto"/>
        <w:ind w:left="0"/>
        <w:jc w:val="both"/>
        <w:rPr>
          <w:lang w:val="en-US"/>
        </w:rPr>
      </w:pPr>
      <w:r w:rsidRPr="00EC64DC">
        <w:rPr>
          <w:rFonts w:ascii="Times New Roman" w:hAnsi="Times New Roman" w:cs="Times New Roman"/>
          <w:sz w:val="20"/>
          <w:szCs w:val="20"/>
          <w:lang w:val="en-US"/>
        </w:rPr>
        <w:t>D. make a list of the things to be taken into account.</w:t>
      </w:r>
    </w:p>
    <w:p w:rsidR="006C65CE" w:rsidRPr="00EC64DC" w:rsidRDefault="006C65CE">
      <w:pPr>
        <w:pStyle w:val="afb"/>
        <w:tabs>
          <w:tab w:val="left" w:pos="284"/>
        </w:tabs>
        <w:autoSpaceDE w:val="0"/>
        <w:spacing w:after="0" w:line="240" w:lineRule="auto"/>
        <w:ind w:left="0"/>
        <w:jc w:val="both"/>
        <w:rPr>
          <w:rFonts w:ascii="Times New Roman" w:hAnsi="Times New Roman" w:cs="Times New Roman"/>
          <w:sz w:val="20"/>
          <w:szCs w:val="20"/>
          <w:lang w:val="en-US"/>
        </w:rPr>
      </w:pPr>
    </w:p>
    <w:p w:rsidR="006C65CE" w:rsidRPr="00EC64DC" w:rsidRDefault="006C65CE">
      <w:pPr>
        <w:autoSpaceDE w:val="0"/>
        <w:rPr>
          <w:lang w:val="en-US"/>
        </w:rPr>
      </w:pPr>
      <w:r w:rsidRPr="00EC64DC">
        <w:rPr>
          <w:sz w:val="20"/>
          <w:szCs w:val="20"/>
          <w:lang w:val="en-US"/>
        </w:rPr>
        <w:t>4. The slob’s holiday is the type of holiday for people, who</w:t>
      </w:r>
    </w:p>
    <w:p w:rsidR="006C65CE" w:rsidRPr="00EC64DC" w:rsidRDefault="006C65CE">
      <w:pPr>
        <w:autoSpaceDE w:val="0"/>
        <w:rPr>
          <w:lang w:val="en-US"/>
        </w:rPr>
      </w:pPr>
      <w:r w:rsidRPr="00EC64DC">
        <w:rPr>
          <w:sz w:val="20"/>
          <w:szCs w:val="20"/>
          <w:lang w:val="en-US"/>
        </w:rPr>
        <w:t>A. do not want to go on holiday abroad.</w:t>
      </w:r>
    </w:p>
    <w:p w:rsidR="006C65CE" w:rsidRPr="00EC64DC" w:rsidRDefault="006C65CE">
      <w:pPr>
        <w:autoSpaceDE w:val="0"/>
        <w:rPr>
          <w:lang w:val="en-US"/>
        </w:rPr>
      </w:pPr>
      <w:r w:rsidRPr="00EC64DC">
        <w:rPr>
          <w:sz w:val="20"/>
          <w:szCs w:val="20"/>
          <w:lang w:val="en-US"/>
        </w:rPr>
        <w:t>B. go on holiday with teenagers.</w:t>
      </w:r>
    </w:p>
    <w:p w:rsidR="006C65CE" w:rsidRPr="00EC64DC" w:rsidRDefault="006C65CE">
      <w:pPr>
        <w:autoSpaceDE w:val="0"/>
        <w:rPr>
          <w:lang w:val="en-US"/>
        </w:rPr>
      </w:pPr>
      <w:r w:rsidRPr="00EC64DC">
        <w:rPr>
          <w:sz w:val="20"/>
          <w:szCs w:val="20"/>
          <w:lang w:val="en-US"/>
        </w:rPr>
        <w:t>C. do not like public life.</w:t>
      </w:r>
    </w:p>
    <w:p w:rsidR="006C65CE" w:rsidRPr="00EC64DC" w:rsidRDefault="006C65CE">
      <w:pPr>
        <w:pStyle w:val="afb"/>
        <w:tabs>
          <w:tab w:val="left" w:pos="284"/>
        </w:tabs>
        <w:autoSpaceDE w:val="0"/>
        <w:spacing w:after="0" w:line="240" w:lineRule="auto"/>
        <w:ind w:left="0"/>
        <w:jc w:val="both"/>
        <w:rPr>
          <w:lang w:val="en-US"/>
        </w:rPr>
      </w:pPr>
      <w:r w:rsidRPr="00EC64DC">
        <w:rPr>
          <w:rFonts w:ascii="Times New Roman" w:hAnsi="Times New Roman" w:cs="Times New Roman"/>
          <w:sz w:val="20"/>
          <w:szCs w:val="20"/>
          <w:lang w:val="en-US"/>
        </w:rPr>
        <w:t>D. prefer peaceful relaxing holidays.</w:t>
      </w:r>
    </w:p>
    <w:p w:rsidR="006C65CE" w:rsidRPr="00EC64DC" w:rsidRDefault="006C65CE">
      <w:pPr>
        <w:pStyle w:val="afb"/>
        <w:tabs>
          <w:tab w:val="left" w:pos="284"/>
        </w:tabs>
        <w:autoSpaceDE w:val="0"/>
        <w:spacing w:after="0" w:line="240" w:lineRule="auto"/>
        <w:ind w:left="0"/>
        <w:jc w:val="both"/>
        <w:rPr>
          <w:rFonts w:ascii="Times New Roman" w:hAnsi="Times New Roman" w:cs="Times New Roman"/>
          <w:sz w:val="20"/>
          <w:szCs w:val="20"/>
          <w:lang w:val="en-US"/>
        </w:rPr>
      </w:pPr>
    </w:p>
    <w:p w:rsidR="006C65CE" w:rsidRPr="00EC64DC" w:rsidRDefault="006C65CE">
      <w:pPr>
        <w:autoSpaceDE w:val="0"/>
        <w:rPr>
          <w:lang w:val="en-US"/>
        </w:rPr>
      </w:pPr>
      <w:r w:rsidRPr="00EC64DC">
        <w:rPr>
          <w:sz w:val="20"/>
          <w:szCs w:val="20"/>
          <w:lang w:val="en-US"/>
        </w:rPr>
        <w:t>5. When the narrator says ‘I also want to live dangerously’, she means</w:t>
      </w:r>
    </w:p>
    <w:p w:rsidR="006C65CE" w:rsidRPr="00EC64DC" w:rsidRDefault="006C65CE">
      <w:pPr>
        <w:autoSpaceDE w:val="0"/>
        <w:rPr>
          <w:lang w:val="en-US"/>
        </w:rPr>
      </w:pPr>
      <w:r w:rsidRPr="00EC64DC">
        <w:rPr>
          <w:sz w:val="20"/>
          <w:szCs w:val="20"/>
          <w:lang w:val="en-US"/>
        </w:rPr>
        <w:t>A. getting lost in the crowd.</w:t>
      </w:r>
    </w:p>
    <w:p w:rsidR="006C65CE" w:rsidRPr="00EC64DC" w:rsidRDefault="006C65CE">
      <w:pPr>
        <w:autoSpaceDE w:val="0"/>
        <w:rPr>
          <w:lang w:val="en-US"/>
        </w:rPr>
      </w:pPr>
      <w:r w:rsidRPr="00EC64DC">
        <w:rPr>
          <w:sz w:val="20"/>
          <w:szCs w:val="20"/>
          <w:lang w:val="en-US"/>
        </w:rPr>
        <w:t>B. going sightseeing without a guide.</w:t>
      </w:r>
    </w:p>
    <w:p w:rsidR="006C65CE" w:rsidRPr="00EC64DC" w:rsidRDefault="006C65CE">
      <w:pPr>
        <w:autoSpaceDE w:val="0"/>
        <w:rPr>
          <w:lang w:val="en-US"/>
        </w:rPr>
      </w:pPr>
      <w:r w:rsidRPr="00EC64DC">
        <w:rPr>
          <w:sz w:val="20"/>
          <w:szCs w:val="20"/>
          <w:lang w:val="en-US"/>
        </w:rPr>
        <w:t>C. choosing herself the parties to go to.</w:t>
      </w:r>
    </w:p>
    <w:p w:rsidR="006C65CE" w:rsidRPr="00EC64DC" w:rsidRDefault="006C65CE">
      <w:pPr>
        <w:pStyle w:val="afb"/>
        <w:tabs>
          <w:tab w:val="left" w:pos="284"/>
        </w:tabs>
        <w:autoSpaceDE w:val="0"/>
        <w:spacing w:after="0" w:line="240" w:lineRule="auto"/>
        <w:ind w:left="0"/>
        <w:jc w:val="both"/>
        <w:rPr>
          <w:lang w:val="en-US"/>
        </w:rPr>
      </w:pPr>
      <w:r w:rsidRPr="00EC64DC">
        <w:rPr>
          <w:rFonts w:ascii="Times New Roman" w:hAnsi="Times New Roman" w:cs="Times New Roman"/>
          <w:sz w:val="20"/>
          <w:szCs w:val="20"/>
          <w:lang w:val="en-US"/>
        </w:rPr>
        <w:t>D. lying long hours in the sun on the beach.</w:t>
      </w:r>
    </w:p>
    <w:p w:rsidR="006C65CE" w:rsidRPr="00EC64DC" w:rsidRDefault="006C65CE">
      <w:pPr>
        <w:pStyle w:val="afb"/>
        <w:tabs>
          <w:tab w:val="left" w:pos="284"/>
        </w:tabs>
        <w:autoSpaceDE w:val="0"/>
        <w:spacing w:after="0" w:line="240" w:lineRule="auto"/>
        <w:ind w:left="0"/>
        <w:jc w:val="both"/>
        <w:rPr>
          <w:rFonts w:ascii="Times New Roman" w:hAnsi="Times New Roman" w:cs="Times New Roman"/>
          <w:sz w:val="20"/>
          <w:szCs w:val="20"/>
          <w:lang w:val="en-US"/>
        </w:rPr>
      </w:pPr>
    </w:p>
    <w:p w:rsidR="006C65CE" w:rsidRPr="00EC64DC" w:rsidRDefault="006C65CE">
      <w:pPr>
        <w:autoSpaceDE w:val="0"/>
        <w:rPr>
          <w:lang w:val="en-US"/>
        </w:rPr>
      </w:pPr>
      <w:r w:rsidRPr="00EC64DC">
        <w:rPr>
          <w:sz w:val="20"/>
          <w:szCs w:val="20"/>
          <w:lang w:val="en-US"/>
        </w:rPr>
        <w:t>6. The main reason the narrator doesn’t want to mix up with locals is because she</w:t>
      </w:r>
    </w:p>
    <w:p w:rsidR="006C65CE" w:rsidRPr="00EC64DC" w:rsidRDefault="006C65CE">
      <w:pPr>
        <w:autoSpaceDE w:val="0"/>
        <w:rPr>
          <w:lang w:val="en-US"/>
        </w:rPr>
      </w:pPr>
      <w:r w:rsidRPr="00EC64DC">
        <w:rPr>
          <w:sz w:val="20"/>
          <w:szCs w:val="20"/>
          <w:lang w:val="en-US"/>
        </w:rPr>
        <w:t>A. doesn’t let tourists to her house at Leicester.</w:t>
      </w:r>
    </w:p>
    <w:p w:rsidR="006C65CE" w:rsidRPr="00EC64DC" w:rsidRDefault="006C65CE">
      <w:pPr>
        <w:autoSpaceDE w:val="0"/>
        <w:rPr>
          <w:lang w:val="en-US"/>
        </w:rPr>
      </w:pPr>
      <w:r w:rsidRPr="00EC64DC">
        <w:rPr>
          <w:sz w:val="20"/>
          <w:szCs w:val="20"/>
          <w:lang w:val="en-US"/>
        </w:rPr>
        <w:t>B. doesn’t want to add to their inconveniencies.</w:t>
      </w:r>
    </w:p>
    <w:p w:rsidR="006C65CE" w:rsidRPr="00EC64DC" w:rsidRDefault="006C65CE">
      <w:pPr>
        <w:autoSpaceDE w:val="0"/>
        <w:rPr>
          <w:lang w:val="en-US"/>
        </w:rPr>
      </w:pPr>
      <w:r w:rsidRPr="00EC64DC">
        <w:rPr>
          <w:sz w:val="20"/>
          <w:szCs w:val="20"/>
          <w:lang w:val="en-US"/>
        </w:rPr>
        <w:t>C. is afraid to make friends with local people.</w:t>
      </w:r>
    </w:p>
    <w:p w:rsidR="006C65CE" w:rsidRPr="00EC64DC" w:rsidRDefault="006C65CE">
      <w:pPr>
        <w:pStyle w:val="afb"/>
        <w:tabs>
          <w:tab w:val="left" w:pos="284"/>
        </w:tabs>
        <w:autoSpaceDE w:val="0"/>
        <w:spacing w:after="0" w:line="240" w:lineRule="auto"/>
        <w:ind w:left="0"/>
        <w:jc w:val="both"/>
        <w:rPr>
          <w:lang w:val="en-US"/>
        </w:rPr>
      </w:pPr>
      <w:r w:rsidRPr="00EC64DC">
        <w:rPr>
          <w:rFonts w:ascii="Times New Roman" w:hAnsi="Times New Roman" w:cs="Times New Roman"/>
          <w:sz w:val="20"/>
          <w:szCs w:val="20"/>
          <w:lang w:val="en-US"/>
        </w:rPr>
        <w:t>D. values her own privacy above all.</w:t>
      </w:r>
    </w:p>
    <w:p w:rsidR="006C65CE" w:rsidRPr="00EC64DC" w:rsidRDefault="006C65CE">
      <w:pPr>
        <w:pStyle w:val="10"/>
        <w:numPr>
          <w:ilvl w:val="0"/>
          <w:numId w:val="0"/>
        </w:numPr>
        <w:tabs>
          <w:tab w:val="left" w:pos="708"/>
        </w:tabs>
        <w:ind w:left="360" w:hanging="360"/>
        <w:jc w:val="right"/>
        <w:rPr>
          <w:lang w:val="en-US"/>
        </w:rPr>
      </w:pPr>
      <w:r w:rsidRPr="00EC64DC">
        <w:rPr>
          <w:i/>
          <w:sz w:val="20"/>
          <w:szCs w:val="20"/>
          <w:lang w:val="en-US"/>
        </w:rPr>
        <w:t xml:space="preserve"> </w:t>
      </w:r>
    </w:p>
    <w:p w:rsidR="006C65CE" w:rsidRPr="00EC64DC" w:rsidRDefault="006C65CE">
      <w:pPr>
        <w:pStyle w:val="10"/>
        <w:numPr>
          <w:ilvl w:val="0"/>
          <w:numId w:val="0"/>
        </w:numPr>
        <w:tabs>
          <w:tab w:val="left" w:pos="708"/>
        </w:tabs>
        <w:ind w:left="360" w:hanging="360"/>
        <w:jc w:val="right"/>
      </w:pPr>
      <w:r w:rsidRPr="00EC64DC">
        <w:rPr>
          <w:i/>
          <w:sz w:val="20"/>
          <w:szCs w:val="20"/>
        </w:rPr>
        <w:t xml:space="preserve">(Романова Л.И. </w:t>
      </w:r>
      <w:r w:rsidRPr="00EC64DC">
        <w:rPr>
          <w:i/>
          <w:sz w:val="20"/>
          <w:szCs w:val="20"/>
          <w:lang w:val="en-US"/>
        </w:rPr>
        <w:t>E</w:t>
      </w:r>
      <w:r w:rsidRPr="00EC64DC">
        <w:rPr>
          <w:i/>
          <w:sz w:val="20"/>
          <w:szCs w:val="20"/>
        </w:rPr>
        <w:t>ГЭ.. Английский язык. Чтение)</w:t>
      </w:r>
    </w:p>
    <w:p w:rsidR="006C65CE" w:rsidRPr="00EC64DC" w:rsidRDefault="006C65CE">
      <w:pPr>
        <w:pStyle w:val="10"/>
        <w:numPr>
          <w:ilvl w:val="0"/>
          <w:numId w:val="0"/>
        </w:numPr>
        <w:ind w:left="360" w:hanging="360"/>
        <w:rPr>
          <w:b/>
          <w:i/>
          <w:sz w:val="20"/>
          <w:szCs w:val="20"/>
        </w:rPr>
      </w:pPr>
    </w:p>
    <w:p w:rsidR="006C65CE" w:rsidRPr="00EC64DC" w:rsidRDefault="006C65CE">
      <w:pPr>
        <w:pStyle w:val="10"/>
        <w:numPr>
          <w:ilvl w:val="0"/>
          <w:numId w:val="0"/>
        </w:numPr>
        <w:ind w:left="360" w:hanging="360"/>
      </w:pPr>
      <w:r w:rsidRPr="00EC64DC">
        <w:rPr>
          <w:b/>
          <w:sz w:val="20"/>
          <w:szCs w:val="20"/>
        </w:rPr>
        <w:t>Часть 2</w:t>
      </w:r>
    </w:p>
    <w:p w:rsidR="006C65CE" w:rsidRPr="00EC64DC" w:rsidRDefault="006C65CE">
      <w:pPr>
        <w:tabs>
          <w:tab w:val="left" w:pos="708"/>
        </w:tabs>
        <w:contextualSpacing/>
        <w:jc w:val="both"/>
      </w:pPr>
      <w:r w:rsidRPr="00EC64DC">
        <w:rPr>
          <w:b/>
          <w:sz w:val="20"/>
          <w:szCs w:val="20"/>
        </w:rPr>
        <w:t xml:space="preserve">Прочитайте текст и заполните пропуски 1-6 подходящими по смыслу фразами из пунктов </w:t>
      </w:r>
      <w:r w:rsidRPr="00EC64DC">
        <w:rPr>
          <w:b/>
          <w:sz w:val="20"/>
          <w:szCs w:val="20"/>
          <w:lang w:val="en-US"/>
        </w:rPr>
        <w:t>A</w:t>
      </w:r>
      <w:r w:rsidRPr="00EC64DC">
        <w:rPr>
          <w:b/>
          <w:sz w:val="20"/>
          <w:szCs w:val="20"/>
        </w:rPr>
        <w:t>-</w:t>
      </w:r>
      <w:r w:rsidRPr="00EC64DC">
        <w:rPr>
          <w:b/>
          <w:sz w:val="20"/>
          <w:szCs w:val="20"/>
          <w:lang w:val="en-US"/>
        </w:rPr>
        <w:t>G</w:t>
      </w:r>
      <w:r w:rsidRPr="00EC64DC">
        <w:rPr>
          <w:b/>
          <w:sz w:val="20"/>
          <w:szCs w:val="20"/>
        </w:rPr>
        <w:t xml:space="preserve"> так, чтобы текст был правильным в логическом и языковом отношении. Одна фраза лишняя. Занесите цифры, обозначающие соответствующие части предложений, в таблицу.</w:t>
      </w:r>
    </w:p>
    <w:p w:rsidR="006C65CE" w:rsidRPr="00EC64DC" w:rsidRDefault="006C65CE">
      <w:pPr>
        <w:pStyle w:val="10"/>
        <w:numPr>
          <w:ilvl w:val="0"/>
          <w:numId w:val="0"/>
        </w:numPr>
        <w:jc w:val="both"/>
        <w:rPr>
          <w:b/>
          <w:sz w:val="20"/>
          <w:szCs w:val="20"/>
        </w:rPr>
      </w:pPr>
    </w:p>
    <w:p w:rsidR="006C65CE" w:rsidRPr="00EC64DC" w:rsidRDefault="006C65CE">
      <w:pPr>
        <w:widowControl w:val="0"/>
        <w:tabs>
          <w:tab w:val="left" w:leader="underscore" w:pos="3792"/>
        </w:tabs>
        <w:ind w:firstLine="600"/>
        <w:jc w:val="both"/>
        <w:rPr>
          <w:lang w:val="en-US"/>
        </w:rPr>
      </w:pPr>
      <w:r w:rsidRPr="00EC64DC">
        <w:rPr>
          <w:rFonts w:eastAsia="David"/>
          <w:sz w:val="20"/>
          <w:szCs w:val="20"/>
          <w:lang w:val="en-US" w:bidi="en-US"/>
        </w:rPr>
        <w:t xml:space="preserve">The Sydney metropolitan area has a population of 3.27 million residents, </w:t>
      </w:r>
      <w:r w:rsidRPr="00EC64DC">
        <w:rPr>
          <w:rFonts w:eastAsia="David"/>
          <w:b/>
          <w:sz w:val="20"/>
          <w:szCs w:val="20"/>
          <w:lang w:val="en-US" w:bidi="en-US"/>
        </w:rPr>
        <w:t xml:space="preserve">1 </w:t>
      </w:r>
      <w:r w:rsidRPr="00EC64DC">
        <w:rPr>
          <w:rFonts w:eastAsia="David"/>
          <w:sz w:val="20"/>
          <w:szCs w:val="20"/>
          <w:lang w:val="en-US" w:bidi="en-US"/>
        </w:rPr>
        <w:t>_______. About 22,000 of these people live in the central area of the city proper. Sydney’s population density is among the lowest of any major world city.</w:t>
      </w:r>
    </w:p>
    <w:p w:rsidR="006C65CE" w:rsidRPr="00EC64DC" w:rsidRDefault="006C65CE">
      <w:pPr>
        <w:widowControl w:val="0"/>
        <w:tabs>
          <w:tab w:val="left" w:leader="underscore" w:pos="3792"/>
        </w:tabs>
        <w:ind w:firstLine="600"/>
        <w:jc w:val="both"/>
        <w:rPr>
          <w:lang w:val="en-US"/>
        </w:rPr>
      </w:pPr>
      <w:r w:rsidRPr="00EC64DC">
        <w:rPr>
          <w:rFonts w:eastAsia="David"/>
          <w:sz w:val="20"/>
          <w:szCs w:val="20"/>
          <w:lang w:val="en-US" w:bidi="en-US"/>
        </w:rPr>
        <w:t>Sydney’s population grew rather steadily after the city was founded in 1788. One of the main reasons is that suburban expansion began in earnest in the late 19</w:t>
      </w:r>
      <w:r w:rsidRPr="00EC64DC">
        <w:rPr>
          <w:rFonts w:eastAsia="David"/>
          <w:sz w:val="20"/>
          <w:szCs w:val="20"/>
          <w:vertAlign w:val="superscript"/>
          <w:lang w:val="en-US" w:bidi="en-US"/>
        </w:rPr>
        <w:t>th</w:t>
      </w:r>
      <w:r w:rsidRPr="00EC64DC">
        <w:rPr>
          <w:rFonts w:eastAsia="David"/>
          <w:sz w:val="20"/>
          <w:szCs w:val="20"/>
          <w:lang w:val="en-US" w:bidi="en-US"/>
        </w:rPr>
        <w:t xml:space="preserve"> century </w:t>
      </w:r>
      <w:r w:rsidRPr="00EC64DC">
        <w:rPr>
          <w:rFonts w:eastAsia="David"/>
          <w:b/>
          <w:sz w:val="20"/>
          <w:szCs w:val="20"/>
          <w:lang w:val="en-US" w:bidi="en-US"/>
        </w:rPr>
        <w:t>2</w:t>
      </w:r>
      <w:r w:rsidRPr="00EC64DC">
        <w:rPr>
          <w:rFonts w:eastAsia="David"/>
          <w:sz w:val="20"/>
          <w:szCs w:val="20"/>
          <w:lang w:val="en-US" w:bidi="en-US"/>
        </w:rPr>
        <w:t xml:space="preserve"> __________.</w:t>
      </w:r>
    </w:p>
    <w:p w:rsidR="006C65CE" w:rsidRPr="00EC64DC" w:rsidRDefault="006C65CE">
      <w:pPr>
        <w:widowControl w:val="0"/>
        <w:ind w:firstLine="709"/>
        <w:jc w:val="both"/>
        <w:rPr>
          <w:lang w:val="en-US"/>
        </w:rPr>
      </w:pPr>
      <w:r w:rsidRPr="00EC64DC">
        <w:rPr>
          <w:rFonts w:eastAsia="David"/>
          <w:sz w:val="20"/>
          <w:szCs w:val="20"/>
          <w:lang w:val="en-US" w:bidi="en-US"/>
        </w:rPr>
        <w:t xml:space="preserve">Economic and political factors affected growth rates during the 20th century. Higher growth occurred in the prosperous decade of 1911 to 1921, </w:t>
      </w:r>
      <w:r w:rsidRPr="00EC64DC">
        <w:rPr>
          <w:rFonts w:eastAsia="David"/>
          <w:b/>
          <w:sz w:val="20"/>
          <w:szCs w:val="20"/>
          <w:lang w:val="en-US" w:bidi="en-US"/>
        </w:rPr>
        <w:t>3</w:t>
      </w:r>
      <w:r w:rsidRPr="00EC64DC">
        <w:rPr>
          <w:rFonts w:eastAsia="David"/>
          <w:sz w:val="20"/>
          <w:szCs w:val="20"/>
          <w:lang w:val="en-US" w:bidi="en-US"/>
        </w:rPr>
        <w:t xml:space="preserve"> ________</w:t>
      </w:r>
      <w:r w:rsidRPr="00EC64DC">
        <w:rPr>
          <w:rFonts w:eastAsia="David"/>
          <w:sz w:val="20"/>
          <w:szCs w:val="20"/>
          <w:lang w:val="en-US" w:bidi="en-US"/>
        </w:rPr>
        <w:tab/>
        <w:t>. Soon after the war, however, Australia introduced an aggressive campaign to attract migrant workers from other countries to assist economic growth and development. This brought a period of higher population growth.</w:t>
      </w:r>
    </w:p>
    <w:p w:rsidR="006C65CE" w:rsidRPr="00EC64DC" w:rsidRDefault="006C65CE">
      <w:pPr>
        <w:widowControl w:val="0"/>
        <w:ind w:firstLine="600"/>
        <w:jc w:val="both"/>
        <w:rPr>
          <w:lang w:val="en-US"/>
        </w:rPr>
      </w:pPr>
      <w:r w:rsidRPr="00EC64DC">
        <w:rPr>
          <w:rFonts w:eastAsia="David"/>
          <w:sz w:val="20"/>
          <w:szCs w:val="20"/>
          <w:lang w:val="en-US" w:bidi="en-US"/>
        </w:rPr>
        <w:t xml:space="preserve">In the second half of the 20th century, declining birth rates and a net loss of native residents to other parts of the country meant </w:t>
      </w:r>
      <w:r w:rsidRPr="00EC64DC">
        <w:rPr>
          <w:rFonts w:eastAsia="David"/>
          <w:b/>
          <w:bCs/>
          <w:sz w:val="20"/>
          <w:szCs w:val="20"/>
          <w:lang w:val="en-US" w:bidi="en-US"/>
        </w:rPr>
        <w:t xml:space="preserve">4 ________ </w:t>
      </w:r>
      <w:r w:rsidRPr="00EC64DC">
        <w:rPr>
          <w:rFonts w:eastAsia="David"/>
          <w:bCs/>
          <w:sz w:val="20"/>
          <w:szCs w:val="20"/>
          <w:lang w:val="en-US" w:bidi="en-US"/>
        </w:rPr>
        <w:t xml:space="preserve">.  </w:t>
      </w:r>
      <w:r w:rsidRPr="00EC64DC">
        <w:rPr>
          <w:rFonts w:eastAsia="David"/>
          <w:sz w:val="20"/>
          <w:szCs w:val="20"/>
          <w:lang w:val="en-US" w:bidi="en-US"/>
        </w:rPr>
        <w:t>Ups and downs in growth rates since the 1970s thus largely reflect varia</w:t>
      </w:r>
      <w:r w:rsidRPr="00EC64DC">
        <w:rPr>
          <w:rFonts w:eastAsia="David"/>
          <w:sz w:val="20"/>
          <w:szCs w:val="20"/>
          <w:lang w:val="en-US" w:bidi="en-US"/>
        </w:rPr>
        <w:softHyphen/>
        <w:t>tions in immigration rates.</w:t>
      </w:r>
    </w:p>
    <w:p w:rsidR="006C65CE" w:rsidRPr="00EC64DC" w:rsidRDefault="006C65CE">
      <w:pPr>
        <w:widowControl w:val="0"/>
        <w:ind w:firstLine="600"/>
        <w:jc w:val="both"/>
        <w:rPr>
          <w:lang w:val="en-US"/>
        </w:rPr>
      </w:pPr>
      <w:r w:rsidRPr="00EC64DC">
        <w:rPr>
          <w:rFonts w:eastAsia="David"/>
          <w:sz w:val="20"/>
          <w:szCs w:val="20"/>
          <w:lang w:val="en-US" w:bidi="en-US"/>
        </w:rPr>
        <w:t xml:space="preserve">The importance of immigration in Sydney’s growth is reflected in the city’s many ethnic groups. Immigration before World War II was mostly from the United Kingdom and Ireland. Immediately after the war, it was from the United Kingdom and northwestern Europe, followed by a wave of immigrants from southern and eastern Europe. Most recently, immigrants from the Middle East and Asia, </w:t>
      </w:r>
      <w:r w:rsidRPr="00EC64DC">
        <w:rPr>
          <w:rFonts w:eastAsia="David"/>
          <w:b/>
          <w:sz w:val="20"/>
          <w:szCs w:val="20"/>
          <w:lang w:val="en-US" w:bidi="en-US"/>
        </w:rPr>
        <w:t>5</w:t>
      </w:r>
      <w:r w:rsidRPr="00EC64DC">
        <w:rPr>
          <w:rFonts w:eastAsia="David"/>
          <w:sz w:val="20"/>
          <w:szCs w:val="20"/>
          <w:lang w:val="en-US" w:bidi="en-US"/>
        </w:rPr>
        <w:t xml:space="preserve"> _________ , have settled in Sydney. Much large numbers of Sydney-born residents have parents or grandparents </w:t>
      </w:r>
      <w:r w:rsidRPr="00EC64DC">
        <w:rPr>
          <w:rFonts w:eastAsia="David"/>
          <w:b/>
          <w:sz w:val="20"/>
          <w:szCs w:val="20"/>
          <w:lang w:val="en-US" w:bidi="en-US"/>
        </w:rPr>
        <w:t>6</w:t>
      </w:r>
      <w:r w:rsidRPr="00EC64DC">
        <w:rPr>
          <w:rFonts w:eastAsia="David"/>
          <w:sz w:val="20"/>
          <w:szCs w:val="20"/>
          <w:lang w:val="en-US" w:bidi="en-US"/>
        </w:rPr>
        <w:t xml:space="preserve"> __________ .</w:t>
      </w:r>
    </w:p>
    <w:p w:rsidR="006C65CE" w:rsidRPr="00EC64DC" w:rsidRDefault="006C65CE">
      <w:pPr>
        <w:pStyle w:val="10"/>
        <w:numPr>
          <w:ilvl w:val="0"/>
          <w:numId w:val="0"/>
        </w:numPr>
        <w:ind w:left="360"/>
        <w:rPr>
          <w:rFonts w:eastAsia="David"/>
          <w:sz w:val="20"/>
          <w:szCs w:val="20"/>
          <w:lang w:val="en-US" w:bidi="en-US"/>
        </w:rPr>
      </w:pPr>
    </w:p>
    <w:p w:rsidR="006C65CE" w:rsidRPr="00EC64DC" w:rsidRDefault="006C65CE">
      <w:pPr>
        <w:pStyle w:val="10"/>
        <w:numPr>
          <w:ilvl w:val="0"/>
          <w:numId w:val="39"/>
        </w:numPr>
        <w:tabs>
          <w:tab w:val="left" w:pos="1134"/>
        </w:tabs>
        <w:ind w:hanging="11"/>
        <w:jc w:val="both"/>
        <w:rPr>
          <w:lang w:val="en-US"/>
        </w:rPr>
      </w:pPr>
      <w:r w:rsidRPr="00EC64DC">
        <w:rPr>
          <w:sz w:val="20"/>
          <w:szCs w:val="20"/>
          <w:lang w:val="en-US" w:bidi="en-US"/>
        </w:rPr>
        <w:t>that Sydney’s growth depended increasingly on immigration and movement from rural areas to the city</w:t>
      </w:r>
    </w:p>
    <w:p w:rsidR="006C65CE" w:rsidRPr="00EC64DC" w:rsidRDefault="006C65CE">
      <w:pPr>
        <w:pStyle w:val="10"/>
        <w:numPr>
          <w:ilvl w:val="0"/>
          <w:numId w:val="39"/>
        </w:numPr>
        <w:tabs>
          <w:tab w:val="left" w:pos="1134"/>
        </w:tabs>
        <w:ind w:hanging="11"/>
        <w:jc w:val="both"/>
        <w:rPr>
          <w:lang w:val="en-US"/>
        </w:rPr>
      </w:pPr>
      <w:r w:rsidRPr="00EC64DC">
        <w:rPr>
          <w:sz w:val="20"/>
          <w:szCs w:val="20"/>
          <w:lang w:val="en-US" w:bidi="en-US"/>
        </w:rPr>
        <w:t>who included refugees from the war-torn countries of Vietnam and Lebanon</w:t>
      </w:r>
    </w:p>
    <w:p w:rsidR="006C65CE" w:rsidRPr="00EC64DC" w:rsidRDefault="006C65CE">
      <w:pPr>
        <w:pStyle w:val="10"/>
        <w:numPr>
          <w:ilvl w:val="0"/>
          <w:numId w:val="39"/>
        </w:numPr>
        <w:tabs>
          <w:tab w:val="left" w:pos="1134"/>
        </w:tabs>
        <w:ind w:hanging="11"/>
        <w:jc w:val="both"/>
        <w:rPr>
          <w:lang w:val="en-US"/>
        </w:rPr>
      </w:pPr>
      <w:r w:rsidRPr="00EC64DC">
        <w:rPr>
          <w:sz w:val="20"/>
          <w:szCs w:val="20"/>
          <w:lang w:val="en-US" w:bidi="en-US"/>
        </w:rPr>
        <w:t>that led to the population growth</w:t>
      </w:r>
    </w:p>
    <w:p w:rsidR="006C65CE" w:rsidRPr="00EC64DC" w:rsidRDefault="006C65CE">
      <w:pPr>
        <w:pStyle w:val="10"/>
        <w:numPr>
          <w:ilvl w:val="0"/>
          <w:numId w:val="39"/>
        </w:numPr>
        <w:tabs>
          <w:tab w:val="left" w:pos="1134"/>
        </w:tabs>
        <w:ind w:hanging="11"/>
        <w:jc w:val="both"/>
      </w:pPr>
      <w:r w:rsidRPr="00EC64DC">
        <w:rPr>
          <w:sz w:val="20"/>
          <w:szCs w:val="20"/>
          <w:lang w:val="en-US" w:bidi="en-US"/>
        </w:rPr>
        <w:t>who call themselves Sydneysiders</w:t>
      </w:r>
    </w:p>
    <w:p w:rsidR="006C65CE" w:rsidRPr="00EC64DC" w:rsidRDefault="006C65CE">
      <w:pPr>
        <w:pStyle w:val="10"/>
        <w:numPr>
          <w:ilvl w:val="0"/>
          <w:numId w:val="39"/>
        </w:numPr>
        <w:tabs>
          <w:tab w:val="left" w:pos="1134"/>
        </w:tabs>
        <w:ind w:hanging="11"/>
        <w:jc w:val="both"/>
      </w:pPr>
      <w:r w:rsidRPr="00EC64DC">
        <w:rPr>
          <w:sz w:val="20"/>
          <w:szCs w:val="20"/>
          <w:lang w:val="en-US" w:bidi="en-US"/>
        </w:rPr>
        <w:t>who immigrated to the city</w:t>
      </w:r>
    </w:p>
    <w:p w:rsidR="006C65CE" w:rsidRPr="00EC64DC" w:rsidRDefault="006C65CE">
      <w:pPr>
        <w:pStyle w:val="10"/>
        <w:numPr>
          <w:ilvl w:val="0"/>
          <w:numId w:val="39"/>
        </w:numPr>
        <w:tabs>
          <w:tab w:val="left" w:pos="1134"/>
        </w:tabs>
        <w:ind w:hanging="11"/>
        <w:jc w:val="both"/>
        <w:rPr>
          <w:lang w:val="en-US"/>
        </w:rPr>
      </w:pPr>
      <w:r w:rsidRPr="00EC64DC">
        <w:rPr>
          <w:sz w:val="20"/>
          <w:szCs w:val="20"/>
          <w:lang w:val="en-US" w:bidi="en-US"/>
        </w:rPr>
        <w:t>which was followed by much lower growth during the Great Depression years</w:t>
      </w:r>
    </w:p>
    <w:p w:rsidR="006C65CE" w:rsidRPr="00EC64DC" w:rsidRDefault="006C65CE">
      <w:pPr>
        <w:pStyle w:val="10"/>
        <w:numPr>
          <w:ilvl w:val="0"/>
          <w:numId w:val="39"/>
        </w:numPr>
        <w:tabs>
          <w:tab w:val="left" w:pos="1134"/>
        </w:tabs>
        <w:ind w:hanging="11"/>
        <w:jc w:val="both"/>
      </w:pPr>
      <w:r w:rsidRPr="00EC64DC">
        <w:rPr>
          <w:sz w:val="20"/>
          <w:szCs w:val="20"/>
          <w:lang w:val="en-US" w:bidi="en-US"/>
        </w:rPr>
        <w:t>when mechanized transportation became available</w:t>
      </w:r>
    </w:p>
    <w:p w:rsidR="006C65CE" w:rsidRPr="00EC64DC" w:rsidRDefault="006C65CE">
      <w:pPr>
        <w:pStyle w:val="10"/>
        <w:numPr>
          <w:ilvl w:val="0"/>
          <w:numId w:val="0"/>
        </w:numPr>
        <w:tabs>
          <w:tab w:val="left" w:pos="1134"/>
        </w:tabs>
        <w:ind w:left="720"/>
        <w:jc w:val="both"/>
        <w:rPr>
          <w:sz w:val="20"/>
          <w:szCs w:val="20"/>
          <w:lang w:val="en-US" w:bidi="en-US"/>
        </w:rPr>
      </w:pPr>
    </w:p>
    <w:p w:rsidR="006C65CE" w:rsidRPr="00EC64DC" w:rsidRDefault="006C65CE">
      <w:pPr>
        <w:pStyle w:val="10"/>
        <w:numPr>
          <w:ilvl w:val="0"/>
          <w:numId w:val="0"/>
        </w:numPr>
        <w:tabs>
          <w:tab w:val="left" w:pos="1134"/>
        </w:tabs>
        <w:ind w:left="720"/>
        <w:jc w:val="both"/>
        <w:rPr>
          <w:sz w:val="20"/>
          <w:szCs w:val="20"/>
          <w:lang w:val="en-US" w:bidi="en-US"/>
        </w:rPr>
      </w:pPr>
    </w:p>
    <w:p w:rsidR="00E91483" w:rsidRPr="00EC64DC" w:rsidRDefault="00E91483">
      <w:pPr>
        <w:pStyle w:val="10"/>
        <w:numPr>
          <w:ilvl w:val="0"/>
          <w:numId w:val="0"/>
        </w:numPr>
        <w:ind w:left="357" w:hanging="357"/>
        <w:rPr>
          <w:b/>
          <w:sz w:val="20"/>
          <w:szCs w:val="20"/>
        </w:rPr>
      </w:pPr>
    </w:p>
    <w:p w:rsidR="006C65CE" w:rsidRPr="00EC64DC" w:rsidRDefault="006C65CE">
      <w:pPr>
        <w:pStyle w:val="10"/>
        <w:numPr>
          <w:ilvl w:val="0"/>
          <w:numId w:val="0"/>
        </w:numPr>
        <w:ind w:left="357" w:hanging="357"/>
      </w:pPr>
      <w:r w:rsidRPr="00EC64DC">
        <w:rPr>
          <w:b/>
          <w:sz w:val="20"/>
          <w:szCs w:val="20"/>
        </w:rPr>
        <w:t>Часть 3</w:t>
      </w:r>
    </w:p>
    <w:p w:rsidR="006C65CE" w:rsidRPr="00EC64DC" w:rsidRDefault="006C65CE">
      <w:pPr>
        <w:pStyle w:val="10"/>
        <w:numPr>
          <w:ilvl w:val="0"/>
          <w:numId w:val="0"/>
        </w:numPr>
        <w:jc w:val="both"/>
      </w:pPr>
      <w:r w:rsidRPr="00EC64DC">
        <w:rPr>
          <w:b/>
          <w:sz w:val="20"/>
          <w:szCs w:val="20"/>
        </w:rPr>
        <w:t>Заполните пропуски в тексте, выбрав слово или фразу из четырех предложенных вариантов ответа.</w:t>
      </w:r>
    </w:p>
    <w:p w:rsidR="006C65CE" w:rsidRPr="00EC64DC" w:rsidRDefault="006C65CE">
      <w:pPr>
        <w:autoSpaceDE w:val="0"/>
        <w:jc w:val="center"/>
        <w:rPr>
          <w:lang w:val="en-US"/>
        </w:rPr>
      </w:pPr>
      <w:r w:rsidRPr="00EC64DC">
        <w:rPr>
          <w:b/>
          <w:bCs/>
          <w:sz w:val="20"/>
          <w:szCs w:val="20"/>
          <w:lang w:val="en-US"/>
        </w:rPr>
        <w:t>Tracy</w:t>
      </w:r>
    </w:p>
    <w:p w:rsidR="006C65CE" w:rsidRPr="00EC64DC" w:rsidRDefault="006C65CE">
      <w:pPr>
        <w:autoSpaceDE w:val="0"/>
        <w:ind w:firstLine="709"/>
        <w:jc w:val="both"/>
        <w:rPr>
          <w:lang w:val="en-US"/>
        </w:rPr>
      </w:pPr>
      <w:r w:rsidRPr="00EC64DC">
        <w:rPr>
          <w:sz w:val="20"/>
          <w:szCs w:val="20"/>
          <w:lang w:val="en-US"/>
        </w:rPr>
        <w:lastRenderedPageBreak/>
        <w:t xml:space="preserve">Tracy was as excited as a child about her first trip abroad. Early in the morning, she stopped at a </w:t>
      </w:r>
      <w:r w:rsidRPr="00EC64DC">
        <w:rPr>
          <w:bCs/>
          <w:sz w:val="20"/>
          <w:szCs w:val="20"/>
          <w:lang w:val="en-US"/>
        </w:rPr>
        <w:t>1) …</w:t>
      </w:r>
      <w:r w:rsidRPr="00EC64DC">
        <w:rPr>
          <w:sz w:val="20"/>
          <w:szCs w:val="20"/>
          <w:lang w:val="en-US"/>
        </w:rPr>
        <w:t xml:space="preserve"> agency and reserved a suite on the Signal Deck of </w:t>
      </w:r>
      <w:r w:rsidRPr="00EC64DC">
        <w:rPr>
          <w:i/>
          <w:iCs/>
          <w:sz w:val="20"/>
          <w:szCs w:val="20"/>
          <w:lang w:val="en-US"/>
        </w:rPr>
        <w:t>the Queen Elizabeth II</w:t>
      </w:r>
      <w:r w:rsidRPr="00EC64DC">
        <w:rPr>
          <w:sz w:val="20"/>
          <w:szCs w:val="20"/>
          <w:lang w:val="en-US"/>
        </w:rPr>
        <w:t>. The next three days she spent buying clothes and luggage.</w:t>
      </w:r>
    </w:p>
    <w:p w:rsidR="006C65CE" w:rsidRPr="00EC64DC" w:rsidRDefault="006C65CE">
      <w:pPr>
        <w:autoSpaceDE w:val="0"/>
        <w:ind w:firstLine="709"/>
        <w:jc w:val="both"/>
        <w:rPr>
          <w:lang w:val="en-US"/>
        </w:rPr>
      </w:pPr>
      <w:r w:rsidRPr="00EC64DC">
        <w:rPr>
          <w:sz w:val="20"/>
          <w:szCs w:val="20"/>
          <w:lang w:val="en-US"/>
        </w:rPr>
        <w:t xml:space="preserve">On the morning of the sailing, Tracy 2) … a limousine to drive her to the pier. When she </w:t>
      </w:r>
      <w:r w:rsidRPr="00EC64DC">
        <w:rPr>
          <w:bCs/>
          <w:sz w:val="20"/>
          <w:szCs w:val="20"/>
          <w:lang w:val="en-US"/>
        </w:rPr>
        <w:t>3) …</w:t>
      </w:r>
      <w:r w:rsidRPr="00EC64DC">
        <w:rPr>
          <w:sz w:val="20"/>
          <w:szCs w:val="20"/>
          <w:lang w:val="en-US"/>
        </w:rPr>
        <w:t xml:space="preserve"> at Pier 90, where </w:t>
      </w:r>
      <w:r w:rsidRPr="00EC64DC">
        <w:rPr>
          <w:i/>
          <w:iCs/>
          <w:sz w:val="20"/>
          <w:szCs w:val="20"/>
          <w:lang w:val="en-US"/>
        </w:rPr>
        <w:t xml:space="preserve">the Queen Elizabeth II </w:t>
      </w:r>
      <w:r w:rsidRPr="00EC64DC">
        <w:rPr>
          <w:sz w:val="20"/>
          <w:szCs w:val="20"/>
          <w:lang w:val="en-US"/>
        </w:rPr>
        <w:t>was docked, it was crowded with photographers and television reporters, and for a moment Tracy was panic stricken. Then she realized they were interviewing the two men posturing at the foot of the gangplank. The members of the 4) … were helping the passengers with their luggage. On deck, a steward looked at the Tracy’s  5) … and 6</w:t>
      </w:r>
      <w:r w:rsidRPr="00EC64DC">
        <w:rPr>
          <w:bCs/>
          <w:sz w:val="20"/>
          <w:szCs w:val="20"/>
          <w:lang w:val="en-US"/>
        </w:rPr>
        <w:t>)…</w:t>
      </w:r>
      <w:r w:rsidRPr="00EC64DC">
        <w:rPr>
          <w:sz w:val="20"/>
          <w:szCs w:val="20"/>
          <w:lang w:val="en-US"/>
        </w:rPr>
        <w:t xml:space="preserve"> her to her stateroom. It was a lovely suite with a private terrace. It had been ridiculously expensive but Tracy </w:t>
      </w:r>
      <w:r w:rsidRPr="00EC64DC">
        <w:rPr>
          <w:bCs/>
          <w:sz w:val="20"/>
          <w:szCs w:val="20"/>
          <w:lang w:val="en-US"/>
        </w:rPr>
        <w:t>7) …</w:t>
      </w:r>
      <w:r w:rsidRPr="00EC64DC">
        <w:rPr>
          <w:sz w:val="20"/>
          <w:szCs w:val="20"/>
          <w:lang w:val="en-US"/>
        </w:rPr>
        <w:t xml:space="preserve"> it was worth it.</w:t>
      </w:r>
    </w:p>
    <w:p w:rsidR="006C65CE" w:rsidRPr="00EC64DC" w:rsidRDefault="006C65CE">
      <w:pPr>
        <w:autoSpaceDE w:val="0"/>
        <w:ind w:firstLine="709"/>
        <w:jc w:val="both"/>
        <w:rPr>
          <w:lang w:val="en-US"/>
        </w:rPr>
      </w:pPr>
      <w:r w:rsidRPr="00EC64DC">
        <w:rPr>
          <w:sz w:val="20"/>
          <w:szCs w:val="20"/>
          <w:lang w:val="en-US"/>
        </w:rPr>
        <w:t xml:space="preserve">She unpacked and then wandered along the corridor. In almost every cabin there were farewell parties going on, with laughter and champagne and conversation. She 8) … a sudden ache of loneliness. There was no one to see her </w:t>
      </w:r>
      <w:r w:rsidRPr="00EC64DC">
        <w:rPr>
          <w:bCs/>
          <w:sz w:val="20"/>
          <w:szCs w:val="20"/>
          <w:lang w:val="en-US"/>
        </w:rPr>
        <w:t xml:space="preserve">off, </w:t>
      </w:r>
      <w:r w:rsidRPr="00EC64DC">
        <w:rPr>
          <w:sz w:val="20"/>
          <w:szCs w:val="20"/>
          <w:lang w:val="en-US"/>
        </w:rPr>
        <w:t xml:space="preserve"> no one for her to care about, and no one who cared about her. She was sailing into a completely unknown future.  </w:t>
      </w:r>
    </w:p>
    <w:p w:rsidR="006C65CE" w:rsidRPr="00EC64DC" w:rsidRDefault="006C65CE">
      <w:pPr>
        <w:autoSpaceDE w:val="0"/>
        <w:ind w:firstLine="709"/>
        <w:jc w:val="both"/>
        <w:rPr>
          <w:lang w:val="en-US"/>
        </w:rPr>
      </w:pPr>
      <w:r w:rsidRPr="00EC64DC">
        <w:rPr>
          <w:sz w:val="20"/>
          <w:szCs w:val="20"/>
          <w:lang w:val="en-US"/>
        </w:rPr>
        <w:t xml:space="preserve">Suddenly she felt the huge ship shudder as the tugs started to pull it out of  the harbor, and she stood </w:t>
      </w:r>
      <w:r w:rsidRPr="00EC64DC">
        <w:rPr>
          <w:bCs/>
          <w:sz w:val="20"/>
          <w:szCs w:val="20"/>
          <w:lang w:val="en-US"/>
        </w:rPr>
        <w:t xml:space="preserve"> 9) …</w:t>
      </w:r>
      <w:r w:rsidRPr="00EC64DC">
        <w:rPr>
          <w:sz w:val="20"/>
          <w:szCs w:val="20"/>
          <w:lang w:val="en-US"/>
        </w:rPr>
        <w:t xml:space="preserve"> the passengers on the boat deck, watching the Statue of Liberty slide out of </w:t>
      </w:r>
      <w:r w:rsidRPr="00EC64DC">
        <w:rPr>
          <w:bCs/>
          <w:sz w:val="20"/>
          <w:szCs w:val="20"/>
          <w:lang w:val="en-US"/>
        </w:rPr>
        <w:t xml:space="preserve">10)  </w:t>
      </w:r>
      <w:r w:rsidRPr="00EC64DC">
        <w:rPr>
          <w:sz w:val="20"/>
          <w:szCs w:val="20"/>
          <w:lang w:val="en-US"/>
        </w:rPr>
        <w:t>______, and then she went exploring.</w:t>
      </w:r>
    </w:p>
    <w:p w:rsidR="006C65CE" w:rsidRPr="00EC64DC" w:rsidRDefault="006C65CE">
      <w:pPr>
        <w:pStyle w:val="10"/>
        <w:numPr>
          <w:ilvl w:val="0"/>
          <w:numId w:val="0"/>
        </w:numPr>
        <w:ind w:left="360" w:hanging="360"/>
        <w:rPr>
          <w:sz w:val="20"/>
          <w:szCs w:val="20"/>
          <w:lang w:val="en-US"/>
        </w:rPr>
      </w:pPr>
    </w:p>
    <w:tbl>
      <w:tblPr>
        <w:tblW w:w="0" w:type="auto"/>
        <w:tblLayout w:type="fixed"/>
        <w:tblLook w:val="0000" w:firstRow="0" w:lastRow="0" w:firstColumn="0" w:lastColumn="0" w:noHBand="0" w:noVBand="0"/>
      </w:tblPr>
      <w:tblGrid>
        <w:gridCol w:w="2401"/>
        <w:gridCol w:w="2402"/>
        <w:gridCol w:w="2402"/>
        <w:gridCol w:w="2402"/>
      </w:tblGrid>
      <w:tr w:rsidR="00EC64DC" w:rsidRPr="00EC64DC">
        <w:trPr>
          <w:trHeight w:val="620"/>
        </w:trPr>
        <w:tc>
          <w:tcPr>
            <w:tcW w:w="2401" w:type="dxa"/>
            <w:shd w:val="clear" w:color="auto" w:fill="auto"/>
          </w:tcPr>
          <w:p w:rsidR="006C65CE" w:rsidRPr="00EC64DC" w:rsidRDefault="006C65CE">
            <w:r w:rsidRPr="00EC64DC">
              <w:rPr>
                <w:sz w:val="20"/>
                <w:szCs w:val="20"/>
                <w:lang w:val="en-US"/>
              </w:rPr>
              <w:t xml:space="preserve">1 </w:t>
            </w:r>
            <w:r w:rsidRPr="00EC64DC">
              <w:rPr>
                <w:b/>
                <w:caps/>
                <w:sz w:val="20"/>
                <w:szCs w:val="20"/>
                <w:lang w:val="en-US"/>
              </w:rPr>
              <w:t>A</w:t>
            </w:r>
            <w:r w:rsidRPr="00EC64DC">
              <w:rPr>
                <w:sz w:val="20"/>
                <w:szCs w:val="20"/>
                <w:lang w:val="en-US"/>
              </w:rPr>
              <w:t xml:space="preserve"> journey</w:t>
            </w:r>
            <w:r w:rsidRPr="00EC64DC">
              <w:rPr>
                <w:b/>
                <w:caps/>
                <w:sz w:val="20"/>
                <w:szCs w:val="20"/>
                <w:lang w:val="en-US"/>
              </w:rPr>
              <w:t xml:space="preserve">      </w:t>
            </w:r>
          </w:p>
          <w:p w:rsidR="006C65CE" w:rsidRPr="00EC64DC" w:rsidRDefault="006C65CE">
            <w:pPr>
              <w:pStyle w:val="10"/>
              <w:numPr>
                <w:ilvl w:val="0"/>
                <w:numId w:val="0"/>
              </w:numPr>
              <w:ind w:left="360" w:hanging="360"/>
              <w:rPr>
                <w:sz w:val="20"/>
                <w:szCs w:val="20"/>
                <w:lang w:val="en-US"/>
              </w:rPr>
            </w:pPr>
          </w:p>
        </w:tc>
        <w:tc>
          <w:tcPr>
            <w:tcW w:w="2402" w:type="dxa"/>
            <w:shd w:val="clear" w:color="auto" w:fill="auto"/>
          </w:tcPr>
          <w:p w:rsidR="006C65CE" w:rsidRPr="00EC64DC" w:rsidRDefault="006C65CE">
            <w:r w:rsidRPr="00EC64DC">
              <w:rPr>
                <w:b/>
                <w:caps/>
                <w:sz w:val="20"/>
                <w:szCs w:val="20"/>
                <w:lang w:val="en-US"/>
              </w:rPr>
              <w:t xml:space="preserve">B </w:t>
            </w:r>
            <w:r w:rsidRPr="00EC64DC">
              <w:rPr>
                <w:sz w:val="20"/>
                <w:szCs w:val="20"/>
                <w:lang w:val="en-US"/>
              </w:rPr>
              <w:t>trip</w:t>
            </w:r>
            <w:r w:rsidRPr="00EC64DC">
              <w:rPr>
                <w:b/>
                <w:caps/>
                <w:sz w:val="20"/>
                <w:szCs w:val="20"/>
                <w:lang w:val="en-US"/>
              </w:rPr>
              <w:t xml:space="preserve">         </w:t>
            </w:r>
          </w:p>
        </w:tc>
        <w:tc>
          <w:tcPr>
            <w:tcW w:w="2402" w:type="dxa"/>
            <w:shd w:val="clear" w:color="auto" w:fill="auto"/>
          </w:tcPr>
          <w:p w:rsidR="006C65CE" w:rsidRPr="00EC64DC" w:rsidRDefault="006C65CE">
            <w:r w:rsidRPr="00EC64DC">
              <w:rPr>
                <w:b/>
                <w:caps/>
                <w:sz w:val="20"/>
                <w:szCs w:val="20"/>
                <w:lang w:val="en-US"/>
              </w:rPr>
              <w:t xml:space="preserve">C </w:t>
            </w:r>
            <w:r w:rsidRPr="00EC64DC">
              <w:rPr>
                <w:sz w:val="20"/>
                <w:szCs w:val="20"/>
                <w:lang w:val="en-US"/>
              </w:rPr>
              <w:t xml:space="preserve">travel        </w:t>
            </w:r>
          </w:p>
        </w:tc>
        <w:tc>
          <w:tcPr>
            <w:tcW w:w="2402" w:type="dxa"/>
            <w:shd w:val="clear" w:color="auto" w:fill="auto"/>
          </w:tcPr>
          <w:p w:rsidR="006C65CE" w:rsidRPr="00EC64DC" w:rsidRDefault="006C65CE">
            <w:r w:rsidRPr="00EC64DC">
              <w:rPr>
                <w:b/>
                <w:sz w:val="20"/>
                <w:szCs w:val="20"/>
                <w:lang w:val="en-US"/>
              </w:rPr>
              <w:t>D</w:t>
            </w:r>
            <w:r w:rsidRPr="00EC64DC">
              <w:rPr>
                <w:sz w:val="20"/>
                <w:szCs w:val="20"/>
                <w:lang w:val="en-US"/>
              </w:rPr>
              <w:t xml:space="preserve"> tourist</w:t>
            </w:r>
          </w:p>
          <w:p w:rsidR="006C65CE" w:rsidRPr="00EC64DC" w:rsidRDefault="006C65CE">
            <w:pPr>
              <w:pStyle w:val="10"/>
              <w:numPr>
                <w:ilvl w:val="0"/>
                <w:numId w:val="0"/>
              </w:numPr>
              <w:ind w:left="360"/>
              <w:rPr>
                <w:sz w:val="20"/>
                <w:szCs w:val="20"/>
                <w:lang w:val="en-US"/>
              </w:rPr>
            </w:pPr>
          </w:p>
        </w:tc>
      </w:tr>
      <w:tr w:rsidR="00EC64DC" w:rsidRPr="00EC64DC">
        <w:trPr>
          <w:trHeight w:val="529"/>
        </w:trPr>
        <w:tc>
          <w:tcPr>
            <w:tcW w:w="2401" w:type="dxa"/>
            <w:shd w:val="clear" w:color="auto" w:fill="auto"/>
          </w:tcPr>
          <w:p w:rsidR="006C65CE" w:rsidRPr="00EC64DC" w:rsidRDefault="006C65CE">
            <w:r w:rsidRPr="00EC64DC">
              <w:rPr>
                <w:sz w:val="20"/>
                <w:szCs w:val="20"/>
                <w:lang w:val="en-US"/>
              </w:rPr>
              <w:t xml:space="preserve">2 </w:t>
            </w:r>
            <w:r w:rsidRPr="00EC64DC">
              <w:rPr>
                <w:b/>
                <w:caps/>
                <w:sz w:val="20"/>
                <w:szCs w:val="20"/>
                <w:lang w:val="en-US"/>
              </w:rPr>
              <w:t xml:space="preserve">A </w:t>
            </w:r>
            <w:r w:rsidRPr="00EC64DC">
              <w:rPr>
                <w:sz w:val="20"/>
                <w:szCs w:val="20"/>
                <w:lang w:val="en-US"/>
              </w:rPr>
              <w:t xml:space="preserve">sent for   </w:t>
            </w:r>
          </w:p>
          <w:p w:rsidR="006C65CE" w:rsidRPr="00EC64DC" w:rsidRDefault="006C65CE">
            <w:pPr>
              <w:rPr>
                <w:sz w:val="20"/>
                <w:szCs w:val="20"/>
                <w:lang w:val="en-US"/>
              </w:rPr>
            </w:pPr>
          </w:p>
        </w:tc>
        <w:tc>
          <w:tcPr>
            <w:tcW w:w="2402" w:type="dxa"/>
            <w:shd w:val="clear" w:color="auto" w:fill="auto"/>
          </w:tcPr>
          <w:p w:rsidR="006C65CE" w:rsidRPr="00EC64DC" w:rsidRDefault="006C65CE">
            <w:r w:rsidRPr="00EC64DC">
              <w:rPr>
                <w:b/>
                <w:caps/>
                <w:sz w:val="20"/>
                <w:szCs w:val="20"/>
                <w:lang w:val="en-US"/>
              </w:rPr>
              <w:t>B</w:t>
            </w:r>
            <w:r w:rsidRPr="00EC64DC">
              <w:rPr>
                <w:sz w:val="20"/>
                <w:szCs w:val="20"/>
                <w:lang w:val="en-US"/>
              </w:rPr>
              <w:t xml:space="preserve"> called               </w:t>
            </w:r>
          </w:p>
        </w:tc>
        <w:tc>
          <w:tcPr>
            <w:tcW w:w="2402" w:type="dxa"/>
            <w:shd w:val="clear" w:color="auto" w:fill="auto"/>
          </w:tcPr>
          <w:p w:rsidR="006C65CE" w:rsidRPr="00EC64DC" w:rsidRDefault="006C65CE">
            <w:r w:rsidRPr="00EC64DC">
              <w:rPr>
                <w:b/>
                <w:caps/>
                <w:sz w:val="20"/>
                <w:szCs w:val="20"/>
                <w:lang w:val="en-US"/>
              </w:rPr>
              <w:t>C</w:t>
            </w:r>
            <w:r w:rsidRPr="00EC64DC">
              <w:rPr>
                <w:sz w:val="20"/>
                <w:szCs w:val="20"/>
                <w:lang w:val="en-US"/>
              </w:rPr>
              <w:t xml:space="preserve"> bought</w:t>
            </w:r>
            <w:r w:rsidRPr="00EC64DC">
              <w:rPr>
                <w:b/>
                <w:caps/>
                <w:sz w:val="20"/>
                <w:szCs w:val="20"/>
                <w:lang w:val="en-US"/>
              </w:rPr>
              <w:t xml:space="preserve">                      </w:t>
            </w:r>
          </w:p>
        </w:tc>
        <w:tc>
          <w:tcPr>
            <w:tcW w:w="2402" w:type="dxa"/>
            <w:shd w:val="clear" w:color="auto" w:fill="auto"/>
          </w:tcPr>
          <w:p w:rsidR="006C65CE" w:rsidRPr="00EC64DC" w:rsidRDefault="006C65CE">
            <w:r w:rsidRPr="00EC64DC">
              <w:rPr>
                <w:b/>
                <w:caps/>
                <w:sz w:val="20"/>
                <w:szCs w:val="20"/>
                <w:lang w:val="en-US"/>
              </w:rPr>
              <w:t xml:space="preserve">D </w:t>
            </w:r>
            <w:r w:rsidRPr="00EC64DC">
              <w:rPr>
                <w:sz w:val="20"/>
                <w:szCs w:val="20"/>
                <w:lang w:val="en-US"/>
              </w:rPr>
              <w:t>hired</w:t>
            </w:r>
          </w:p>
        </w:tc>
      </w:tr>
      <w:tr w:rsidR="00EC64DC" w:rsidRPr="00EC64DC">
        <w:trPr>
          <w:trHeight w:val="529"/>
        </w:trPr>
        <w:tc>
          <w:tcPr>
            <w:tcW w:w="2401" w:type="dxa"/>
            <w:shd w:val="clear" w:color="auto" w:fill="auto"/>
          </w:tcPr>
          <w:p w:rsidR="006C65CE" w:rsidRPr="00EC64DC" w:rsidRDefault="006C65CE">
            <w:r w:rsidRPr="00EC64DC">
              <w:rPr>
                <w:sz w:val="20"/>
                <w:szCs w:val="20"/>
                <w:lang w:val="en-US"/>
              </w:rPr>
              <w:t xml:space="preserve">3 </w:t>
            </w:r>
            <w:r w:rsidRPr="00EC64DC">
              <w:rPr>
                <w:b/>
                <w:caps/>
                <w:sz w:val="20"/>
                <w:szCs w:val="20"/>
                <w:lang w:val="en-US"/>
              </w:rPr>
              <w:t>A</w:t>
            </w:r>
            <w:r w:rsidRPr="00EC64DC">
              <w:rPr>
                <w:sz w:val="20"/>
                <w:szCs w:val="20"/>
                <w:lang w:val="en-US"/>
              </w:rPr>
              <w:t xml:space="preserve"> achieved        </w:t>
            </w:r>
          </w:p>
          <w:p w:rsidR="006C65CE" w:rsidRPr="00EC64DC" w:rsidRDefault="006C65CE">
            <w:pPr>
              <w:rPr>
                <w:sz w:val="20"/>
                <w:szCs w:val="20"/>
                <w:lang w:val="en-US"/>
              </w:rPr>
            </w:pPr>
          </w:p>
        </w:tc>
        <w:tc>
          <w:tcPr>
            <w:tcW w:w="2402" w:type="dxa"/>
            <w:shd w:val="clear" w:color="auto" w:fill="auto"/>
          </w:tcPr>
          <w:p w:rsidR="006C65CE" w:rsidRPr="00EC64DC" w:rsidRDefault="006C65CE">
            <w:r w:rsidRPr="00EC64DC">
              <w:rPr>
                <w:b/>
                <w:caps/>
                <w:sz w:val="20"/>
                <w:szCs w:val="20"/>
                <w:lang w:val="en-US"/>
              </w:rPr>
              <w:t>B</w:t>
            </w:r>
            <w:r w:rsidRPr="00EC64DC">
              <w:rPr>
                <w:sz w:val="20"/>
                <w:szCs w:val="20"/>
                <w:lang w:val="en-US"/>
              </w:rPr>
              <w:t xml:space="preserve"> arrived               </w:t>
            </w:r>
          </w:p>
        </w:tc>
        <w:tc>
          <w:tcPr>
            <w:tcW w:w="2402" w:type="dxa"/>
            <w:shd w:val="clear" w:color="auto" w:fill="auto"/>
          </w:tcPr>
          <w:p w:rsidR="006C65CE" w:rsidRPr="00EC64DC" w:rsidRDefault="006C65CE">
            <w:r w:rsidRPr="00EC64DC">
              <w:rPr>
                <w:b/>
                <w:caps/>
                <w:sz w:val="20"/>
                <w:szCs w:val="20"/>
                <w:lang w:val="en-US"/>
              </w:rPr>
              <w:t>C</w:t>
            </w:r>
            <w:r w:rsidRPr="00EC64DC">
              <w:rPr>
                <w:sz w:val="20"/>
                <w:szCs w:val="20"/>
                <w:lang w:val="en-US"/>
              </w:rPr>
              <w:t xml:space="preserve"> reached</w:t>
            </w:r>
            <w:r w:rsidRPr="00EC64DC">
              <w:rPr>
                <w:b/>
                <w:caps/>
                <w:sz w:val="20"/>
                <w:szCs w:val="20"/>
                <w:lang w:val="en-US"/>
              </w:rPr>
              <w:t xml:space="preserve">                       </w:t>
            </w:r>
          </w:p>
        </w:tc>
        <w:tc>
          <w:tcPr>
            <w:tcW w:w="2402" w:type="dxa"/>
            <w:shd w:val="clear" w:color="auto" w:fill="auto"/>
          </w:tcPr>
          <w:p w:rsidR="006C65CE" w:rsidRPr="00EC64DC" w:rsidRDefault="006C65CE">
            <w:r w:rsidRPr="00EC64DC">
              <w:rPr>
                <w:b/>
                <w:caps/>
                <w:sz w:val="20"/>
                <w:szCs w:val="20"/>
                <w:lang w:val="en-US"/>
              </w:rPr>
              <w:t xml:space="preserve">D </w:t>
            </w:r>
            <w:r w:rsidRPr="00EC64DC">
              <w:rPr>
                <w:sz w:val="20"/>
                <w:szCs w:val="20"/>
                <w:lang w:val="en-US"/>
              </w:rPr>
              <w:t>entered</w:t>
            </w:r>
          </w:p>
        </w:tc>
      </w:tr>
      <w:tr w:rsidR="00EC64DC" w:rsidRPr="00EC64DC">
        <w:trPr>
          <w:trHeight w:val="529"/>
        </w:trPr>
        <w:tc>
          <w:tcPr>
            <w:tcW w:w="2401" w:type="dxa"/>
            <w:shd w:val="clear" w:color="auto" w:fill="auto"/>
          </w:tcPr>
          <w:p w:rsidR="006C65CE" w:rsidRPr="00EC64DC" w:rsidRDefault="006C65CE">
            <w:r w:rsidRPr="00EC64DC">
              <w:rPr>
                <w:sz w:val="20"/>
                <w:szCs w:val="20"/>
                <w:lang w:val="en-US"/>
              </w:rPr>
              <w:t xml:space="preserve">4 </w:t>
            </w:r>
            <w:r w:rsidRPr="00EC64DC">
              <w:rPr>
                <w:b/>
                <w:caps/>
                <w:sz w:val="20"/>
                <w:szCs w:val="20"/>
                <w:lang w:val="en-US"/>
              </w:rPr>
              <w:t>A</w:t>
            </w:r>
            <w:r w:rsidRPr="00EC64DC">
              <w:rPr>
                <w:sz w:val="20"/>
                <w:szCs w:val="20"/>
                <w:lang w:val="en-US"/>
              </w:rPr>
              <w:t xml:space="preserve"> staff        </w:t>
            </w:r>
          </w:p>
          <w:p w:rsidR="006C65CE" w:rsidRPr="00EC64DC" w:rsidRDefault="006C65CE">
            <w:pPr>
              <w:rPr>
                <w:sz w:val="20"/>
                <w:szCs w:val="20"/>
                <w:lang w:val="en-US"/>
              </w:rPr>
            </w:pPr>
          </w:p>
        </w:tc>
        <w:tc>
          <w:tcPr>
            <w:tcW w:w="2402" w:type="dxa"/>
            <w:shd w:val="clear" w:color="auto" w:fill="auto"/>
          </w:tcPr>
          <w:p w:rsidR="006C65CE" w:rsidRPr="00EC64DC" w:rsidRDefault="006C65CE">
            <w:r w:rsidRPr="00EC64DC">
              <w:rPr>
                <w:b/>
                <w:caps/>
                <w:sz w:val="20"/>
                <w:szCs w:val="20"/>
                <w:lang w:val="en-US"/>
              </w:rPr>
              <w:t>B</w:t>
            </w:r>
            <w:r w:rsidRPr="00EC64DC">
              <w:rPr>
                <w:sz w:val="20"/>
                <w:szCs w:val="20"/>
                <w:lang w:val="en-US"/>
              </w:rPr>
              <w:t xml:space="preserve"> team               </w:t>
            </w:r>
          </w:p>
        </w:tc>
        <w:tc>
          <w:tcPr>
            <w:tcW w:w="2402" w:type="dxa"/>
            <w:shd w:val="clear" w:color="auto" w:fill="auto"/>
          </w:tcPr>
          <w:p w:rsidR="006C65CE" w:rsidRPr="00EC64DC" w:rsidRDefault="006C65CE">
            <w:r w:rsidRPr="00EC64DC">
              <w:rPr>
                <w:b/>
                <w:caps/>
                <w:sz w:val="20"/>
                <w:szCs w:val="20"/>
                <w:lang w:val="en-US"/>
              </w:rPr>
              <w:t>C</w:t>
            </w:r>
            <w:r w:rsidRPr="00EC64DC">
              <w:rPr>
                <w:sz w:val="20"/>
                <w:szCs w:val="20"/>
                <w:lang w:val="en-US"/>
              </w:rPr>
              <w:t xml:space="preserve"> crew</w:t>
            </w:r>
            <w:r w:rsidRPr="00EC64DC">
              <w:rPr>
                <w:b/>
                <w:caps/>
                <w:sz w:val="20"/>
                <w:szCs w:val="20"/>
                <w:lang w:val="en-US"/>
              </w:rPr>
              <w:t xml:space="preserve">                       </w:t>
            </w:r>
          </w:p>
        </w:tc>
        <w:tc>
          <w:tcPr>
            <w:tcW w:w="2402" w:type="dxa"/>
            <w:shd w:val="clear" w:color="auto" w:fill="auto"/>
          </w:tcPr>
          <w:p w:rsidR="006C65CE" w:rsidRPr="00EC64DC" w:rsidRDefault="006C65CE">
            <w:r w:rsidRPr="00EC64DC">
              <w:rPr>
                <w:b/>
                <w:caps/>
                <w:sz w:val="20"/>
                <w:szCs w:val="20"/>
                <w:lang w:val="en-US"/>
              </w:rPr>
              <w:t xml:space="preserve">D </w:t>
            </w:r>
            <w:r w:rsidRPr="00EC64DC">
              <w:rPr>
                <w:sz w:val="20"/>
                <w:szCs w:val="20"/>
                <w:lang w:val="en-US"/>
              </w:rPr>
              <w:t>personnel</w:t>
            </w:r>
          </w:p>
        </w:tc>
      </w:tr>
      <w:tr w:rsidR="00EC64DC" w:rsidRPr="00EC64DC">
        <w:trPr>
          <w:trHeight w:val="529"/>
        </w:trPr>
        <w:tc>
          <w:tcPr>
            <w:tcW w:w="2401" w:type="dxa"/>
            <w:shd w:val="clear" w:color="auto" w:fill="auto"/>
          </w:tcPr>
          <w:p w:rsidR="006C65CE" w:rsidRPr="00EC64DC" w:rsidRDefault="006C65CE">
            <w:r w:rsidRPr="00EC64DC">
              <w:rPr>
                <w:sz w:val="20"/>
                <w:szCs w:val="20"/>
                <w:lang w:val="en-US"/>
              </w:rPr>
              <w:t xml:space="preserve">5 </w:t>
            </w:r>
            <w:r w:rsidRPr="00EC64DC">
              <w:rPr>
                <w:b/>
                <w:caps/>
                <w:sz w:val="20"/>
                <w:szCs w:val="20"/>
                <w:lang w:val="en-US"/>
              </w:rPr>
              <w:t>A</w:t>
            </w:r>
            <w:r w:rsidRPr="00EC64DC">
              <w:rPr>
                <w:sz w:val="20"/>
                <w:szCs w:val="20"/>
                <w:lang w:val="en-US"/>
              </w:rPr>
              <w:t xml:space="preserve"> passport            </w:t>
            </w:r>
          </w:p>
          <w:p w:rsidR="006C65CE" w:rsidRPr="00EC64DC" w:rsidRDefault="006C65CE">
            <w:pPr>
              <w:rPr>
                <w:sz w:val="20"/>
                <w:szCs w:val="20"/>
                <w:lang w:val="en-US"/>
              </w:rPr>
            </w:pPr>
          </w:p>
        </w:tc>
        <w:tc>
          <w:tcPr>
            <w:tcW w:w="2402" w:type="dxa"/>
            <w:shd w:val="clear" w:color="auto" w:fill="auto"/>
          </w:tcPr>
          <w:p w:rsidR="006C65CE" w:rsidRPr="00EC64DC" w:rsidRDefault="006C65CE">
            <w:r w:rsidRPr="00EC64DC">
              <w:rPr>
                <w:b/>
                <w:caps/>
                <w:sz w:val="20"/>
                <w:szCs w:val="20"/>
                <w:lang w:val="en-US"/>
              </w:rPr>
              <w:t>B</w:t>
            </w:r>
            <w:r w:rsidRPr="00EC64DC">
              <w:rPr>
                <w:sz w:val="20"/>
                <w:szCs w:val="20"/>
                <w:lang w:val="en-US"/>
              </w:rPr>
              <w:t xml:space="preserve"> card                    </w:t>
            </w:r>
          </w:p>
        </w:tc>
        <w:tc>
          <w:tcPr>
            <w:tcW w:w="2402" w:type="dxa"/>
            <w:shd w:val="clear" w:color="auto" w:fill="auto"/>
          </w:tcPr>
          <w:p w:rsidR="006C65CE" w:rsidRPr="00EC64DC" w:rsidRDefault="006C65CE">
            <w:r w:rsidRPr="00EC64DC">
              <w:rPr>
                <w:b/>
                <w:caps/>
                <w:sz w:val="20"/>
                <w:szCs w:val="20"/>
                <w:lang w:val="en-US"/>
              </w:rPr>
              <w:t>C</w:t>
            </w:r>
            <w:r w:rsidRPr="00EC64DC">
              <w:rPr>
                <w:sz w:val="20"/>
                <w:szCs w:val="20"/>
                <w:lang w:val="en-US"/>
              </w:rPr>
              <w:t xml:space="preserve"> document                          </w:t>
            </w:r>
          </w:p>
        </w:tc>
        <w:tc>
          <w:tcPr>
            <w:tcW w:w="2402" w:type="dxa"/>
            <w:shd w:val="clear" w:color="auto" w:fill="auto"/>
          </w:tcPr>
          <w:p w:rsidR="006C65CE" w:rsidRPr="00EC64DC" w:rsidRDefault="006C65CE">
            <w:r w:rsidRPr="00EC64DC">
              <w:rPr>
                <w:b/>
                <w:caps/>
                <w:sz w:val="20"/>
                <w:szCs w:val="20"/>
                <w:lang w:val="en-US"/>
              </w:rPr>
              <w:t>D</w:t>
            </w:r>
            <w:r w:rsidRPr="00EC64DC">
              <w:rPr>
                <w:sz w:val="20"/>
                <w:szCs w:val="20"/>
                <w:lang w:val="en-US"/>
              </w:rPr>
              <w:t xml:space="preserve"> ticket</w:t>
            </w:r>
          </w:p>
        </w:tc>
      </w:tr>
      <w:tr w:rsidR="00EC64DC" w:rsidRPr="00EC64DC">
        <w:trPr>
          <w:trHeight w:val="529"/>
        </w:trPr>
        <w:tc>
          <w:tcPr>
            <w:tcW w:w="2401" w:type="dxa"/>
            <w:shd w:val="clear" w:color="auto" w:fill="auto"/>
          </w:tcPr>
          <w:p w:rsidR="006C65CE" w:rsidRPr="00EC64DC" w:rsidRDefault="006C65CE">
            <w:r w:rsidRPr="00EC64DC">
              <w:rPr>
                <w:sz w:val="20"/>
                <w:szCs w:val="20"/>
                <w:lang w:val="en-US"/>
              </w:rPr>
              <w:t xml:space="preserve">6 </w:t>
            </w:r>
            <w:r w:rsidRPr="00EC64DC">
              <w:rPr>
                <w:b/>
                <w:caps/>
                <w:sz w:val="20"/>
                <w:szCs w:val="20"/>
                <w:lang w:val="en-US"/>
              </w:rPr>
              <w:t>A</w:t>
            </w:r>
            <w:r w:rsidRPr="00EC64DC">
              <w:rPr>
                <w:sz w:val="20"/>
                <w:szCs w:val="20"/>
                <w:lang w:val="en-US"/>
              </w:rPr>
              <w:t xml:space="preserve"> set</w:t>
            </w:r>
            <w:r w:rsidRPr="00EC64DC">
              <w:rPr>
                <w:b/>
                <w:caps/>
                <w:sz w:val="20"/>
                <w:szCs w:val="20"/>
                <w:lang w:val="en-US"/>
              </w:rPr>
              <w:t xml:space="preserve">            </w:t>
            </w:r>
          </w:p>
          <w:p w:rsidR="006C65CE" w:rsidRPr="00EC64DC" w:rsidRDefault="006C65CE">
            <w:pPr>
              <w:rPr>
                <w:sz w:val="20"/>
                <w:szCs w:val="20"/>
                <w:lang w:val="en-US"/>
              </w:rPr>
            </w:pPr>
          </w:p>
        </w:tc>
        <w:tc>
          <w:tcPr>
            <w:tcW w:w="2402" w:type="dxa"/>
            <w:shd w:val="clear" w:color="auto" w:fill="auto"/>
          </w:tcPr>
          <w:p w:rsidR="006C65CE" w:rsidRPr="00EC64DC" w:rsidRDefault="006C65CE">
            <w:r w:rsidRPr="00EC64DC">
              <w:rPr>
                <w:b/>
                <w:caps/>
                <w:sz w:val="20"/>
                <w:szCs w:val="20"/>
                <w:lang w:val="en-US"/>
              </w:rPr>
              <w:t xml:space="preserve">B </w:t>
            </w:r>
            <w:r w:rsidRPr="00EC64DC">
              <w:rPr>
                <w:sz w:val="20"/>
                <w:szCs w:val="20"/>
                <w:lang w:val="en-US"/>
              </w:rPr>
              <w:t xml:space="preserve">headed          </w:t>
            </w:r>
          </w:p>
        </w:tc>
        <w:tc>
          <w:tcPr>
            <w:tcW w:w="2402" w:type="dxa"/>
            <w:shd w:val="clear" w:color="auto" w:fill="auto"/>
          </w:tcPr>
          <w:p w:rsidR="006C65CE" w:rsidRPr="00EC64DC" w:rsidRDefault="006C65CE">
            <w:r w:rsidRPr="00EC64DC">
              <w:rPr>
                <w:b/>
                <w:caps/>
                <w:sz w:val="20"/>
                <w:szCs w:val="20"/>
                <w:lang w:val="en-US"/>
              </w:rPr>
              <w:t>C</w:t>
            </w:r>
            <w:r w:rsidRPr="00EC64DC">
              <w:rPr>
                <w:sz w:val="20"/>
                <w:szCs w:val="20"/>
                <w:lang w:val="en-US"/>
              </w:rPr>
              <w:t xml:space="preserve"> directed                         </w:t>
            </w:r>
          </w:p>
        </w:tc>
        <w:tc>
          <w:tcPr>
            <w:tcW w:w="2402" w:type="dxa"/>
            <w:shd w:val="clear" w:color="auto" w:fill="auto"/>
          </w:tcPr>
          <w:p w:rsidR="006C65CE" w:rsidRPr="00EC64DC" w:rsidRDefault="006C65CE">
            <w:r w:rsidRPr="00EC64DC">
              <w:rPr>
                <w:b/>
                <w:caps/>
                <w:sz w:val="20"/>
                <w:szCs w:val="20"/>
                <w:lang w:val="en-US"/>
              </w:rPr>
              <w:t xml:space="preserve">D </w:t>
            </w:r>
            <w:r w:rsidRPr="00EC64DC">
              <w:rPr>
                <w:sz w:val="20"/>
                <w:szCs w:val="20"/>
                <w:lang w:val="en-US"/>
              </w:rPr>
              <w:t>assured</w:t>
            </w:r>
          </w:p>
        </w:tc>
      </w:tr>
      <w:tr w:rsidR="00EC64DC" w:rsidRPr="00EC64DC">
        <w:trPr>
          <w:trHeight w:val="529"/>
        </w:trPr>
        <w:tc>
          <w:tcPr>
            <w:tcW w:w="2401" w:type="dxa"/>
            <w:shd w:val="clear" w:color="auto" w:fill="auto"/>
          </w:tcPr>
          <w:p w:rsidR="006C65CE" w:rsidRPr="00EC64DC" w:rsidRDefault="006C65CE">
            <w:r w:rsidRPr="00EC64DC">
              <w:rPr>
                <w:sz w:val="20"/>
                <w:szCs w:val="20"/>
                <w:lang w:val="en-US"/>
              </w:rPr>
              <w:t xml:space="preserve">7 </w:t>
            </w:r>
            <w:r w:rsidRPr="00EC64DC">
              <w:rPr>
                <w:b/>
                <w:caps/>
                <w:sz w:val="20"/>
                <w:szCs w:val="20"/>
                <w:lang w:val="en-US"/>
              </w:rPr>
              <w:t>A</w:t>
            </w:r>
            <w:r w:rsidRPr="00EC64DC">
              <w:rPr>
                <w:sz w:val="20"/>
                <w:szCs w:val="20"/>
                <w:lang w:val="en-US"/>
              </w:rPr>
              <w:t xml:space="preserve"> determined</w:t>
            </w:r>
          </w:p>
          <w:p w:rsidR="006C65CE" w:rsidRPr="00EC64DC" w:rsidRDefault="006C65CE">
            <w:pPr>
              <w:rPr>
                <w:sz w:val="20"/>
                <w:szCs w:val="20"/>
                <w:lang w:val="en-US"/>
              </w:rPr>
            </w:pPr>
          </w:p>
        </w:tc>
        <w:tc>
          <w:tcPr>
            <w:tcW w:w="2402" w:type="dxa"/>
            <w:shd w:val="clear" w:color="auto" w:fill="auto"/>
          </w:tcPr>
          <w:p w:rsidR="006C65CE" w:rsidRPr="00EC64DC" w:rsidRDefault="006C65CE">
            <w:r w:rsidRPr="00EC64DC">
              <w:rPr>
                <w:b/>
                <w:caps/>
                <w:sz w:val="20"/>
                <w:szCs w:val="20"/>
                <w:lang w:val="en-US"/>
              </w:rPr>
              <w:t xml:space="preserve">B </w:t>
            </w:r>
            <w:r w:rsidRPr="00EC64DC">
              <w:rPr>
                <w:sz w:val="20"/>
                <w:szCs w:val="20"/>
                <w:lang w:val="en-US"/>
              </w:rPr>
              <w:t xml:space="preserve">resolved                  </w:t>
            </w:r>
          </w:p>
        </w:tc>
        <w:tc>
          <w:tcPr>
            <w:tcW w:w="2402" w:type="dxa"/>
            <w:shd w:val="clear" w:color="auto" w:fill="auto"/>
          </w:tcPr>
          <w:p w:rsidR="006C65CE" w:rsidRPr="00EC64DC" w:rsidRDefault="006C65CE">
            <w:r w:rsidRPr="00EC64DC">
              <w:rPr>
                <w:b/>
                <w:caps/>
                <w:sz w:val="20"/>
                <w:szCs w:val="20"/>
                <w:lang w:val="en-US"/>
              </w:rPr>
              <w:t xml:space="preserve">C </w:t>
            </w:r>
            <w:r w:rsidRPr="00EC64DC">
              <w:rPr>
                <w:sz w:val="20"/>
                <w:szCs w:val="20"/>
                <w:lang w:val="en-US"/>
              </w:rPr>
              <w:t xml:space="preserve">decided                      </w:t>
            </w:r>
          </w:p>
        </w:tc>
        <w:tc>
          <w:tcPr>
            <w:tcW w:w="2402" w:type="dxa"/>
            <w:shd w:val="clear" w:color="auto" w:fill="auto"/>
          </w:tcPr>
          <w:p w:rsidR="006C65CE" w:rsidRPr="00EC64DC" w:rsidRDefault="006C65CE">
            <w:r w:rsidRPr="00EC64DC">
              <w:rPr>
                <w:b/>
                <w:caps/>
                <w:sz w:val="20"/>
                <w:szCs w:val="20"/>
                <w:lang w:val="en-US"/>
              </w:rPr>
              <w:t>D</w:t>
            </w:r>
            <w:r w:rsidRPr="00EC64DC">
              <w:rPr>
                <w:sz w:val="20"/>
                <w:szCs w:val="20"/>
                <w:lang w:val="en-US"/>
              </w:rPr>
              <w:t xml:space="preserve"> said</w:t>
            </w:r>
          </w:p>
        </w:tc>
      </w:tr>
      <w:tr w:rsidR="00EC64DC" w:rsidRPr="00EC64DC">
        <w:trPr>
          <w:trHeight w:val="529"/>
        </w:trPr>
        <w:tc>
          <w:tcPr>
            <w:tcW w:w="2401" w:type="dxa"/>
            <w:shd w:val="clear" w:color="auto" w:fill="auto"/>
          </w:tcPr>
          <w:p w:rsidR="006C65CE" w:rsidRPr="00EC64DC" w:rsidRDefault="006C65CE">
            <w:r w:rsidRPr="00EC64DC">
              <w:rPr>
                <w:sz w:val="20"/>
                <w:szCs w:val="20"/>
                <w:lang w:val="en-US"/>
              </w:rPr>
              <w:t>8</w:t>
            </w:r>
            <w:r w:rsidRPr="00EC64DC">
              <w:rPr>
                <w:b/>
                <w:caps/>
                <w:sz w:val="20"/>
                <w:szCs w:val="20"/>
                <w:lang w:val="en-US"/>
              </w:rPr>
              <w:t xml:space="preserve"> A </w:t>
            </w:r>
            <w:r w:rsidRPr="00EC64DC">
              <w:rPr>
                <w:sz w:val="20"/>
                <w:szCs w:val="20"/>
                <w:lang w:val="en-US"/>
              </w:rPr>
              <w:t xml:space="preserve">felt             </w:t>
            </w:r>
          </w:p>
          <w:p w:rsidR="006C65CE" w:rsidRPr="00EC64DC" w:rsidRDefault="006C65CE">
            <w:pPr>
              <w:rPr>
                <w:sz w:val="20"/>
                <w:szCs w:val="20"/>
                <w:lang w:val="en-US"/>
              </w:rPr>
            </w:pPr>
          </w:p>
        </w:tc>
        <w:tc>
          <w:tcPr>
            <w:tcW w:w="2402" w:type="dxa"/>
            <w:shd w:val="clear" w:color="auto" w:fill="auto"/>
          </w:tcPr>
          <w:p w:rsidR="006C65CE" w:rsidRPr="00EC64DC" w:rsidRDefault="006C65CE">
            <w:r w:rsidRPr="00EC64DC">
              <w:rPr>
                <w:b/>
                <w:caps/>
                <w:sz w:val="20"/>
                <w:szCs w:val="20"/>
                <w:lang w:val="en-US"/>
              </w:rPr>
              <w:t>B</w:t>
            </w:r>
            <w:r w:rsidRPr="00EC64DC">
              <w:rPr>
                <w:sz w:val="20"/>
                <w:szCs w:val="20"/>
                <w:lang w:val="en-US"/>
              </w:rPr>
              <w:t xml:space="preserve"> made                    </w:t>
            </w:r>
          </w:p>
        </w:tc>
        <w:tc>
          <w:tcPr>
            <w:tcW w:w="2402" w:type="dxa"/>
            <w:shd w:val="clear" w:color="auto" w:fill="auto"/>
          </w:tcPr>
          <w:p w:rsidR="006C65CE" w:rsidRPr="00EC64DC" w:rsidRDefault="006C65CE">
            <w:pPr>
              <w:tabs>
                <w:tab w:val="left" w:pos="10325"/>
              </w:tabs>
            </w:pPr>
            <w:r w:rsidRPr="00EC64DC">
              <w:rPr>
                <w:b/>
                <w:caps/>
                <w:sz w:val="20"/>
                <w:szCs w:val="20"/>
                <w:lang w:val="en-US"/>
              </w:rPr>
              <w:t>C</w:t>
            </w:r>
            <w:r w:rsidRPr="00EC64DC">
              <w:rPr>
                <w:sz w:val="20"/>
                <w:szCs w:val="20"/>
                <w:lang w:val="en-US"/>
              </w:rPr>
              <w:t xml:space="preserve"> did</w:t>
            </w:r>
          </w:p>
          <w:p w:rsidR="006C65CE" w:rsidRPr="00EC64DC" w:rsidRDefault="006C65CE">
            <w:r w:rsidRPr="00EC64DC">
              <w:rPr>
                <w:sz w:val="20"/>
                <w:szCs w:val="20"/>
                <w:lang w:val="en-US"/>
              </w:rPr>
              <w:t xml:space="preserve">                         </w:t>
            </w:r>
          </w:p>
        </w:tc>
        <w:tc>
          <w:tcPr>
            <w:tcW w:w="2402" w:type="dxa"/>
            <w:shd w:val="clear" w:color="auto" w:fill="auto"/>
          </w:tcPr>
          <w:p w:rsidR="006C65CE" w:rsidRPr="00EC64DC" w:rsidRDefault="006C65CE">
            <w:r w:rsidRPr="00EC64DC">
              <w:rPr>
                <w:b/>
                <w:caps/>
                <w:sz w:val="20"/>
                <w:szCs w:val="20"/>
                <w:lang w:val="en-US"/>
              </w:rPr>
              <w:t>D</w:t>
            </w:r>
            <w:r w:rsidRPr="00EC64DC">
              <w:rPr>
                <w:sz w:val="20"/>
                <w:szCs w:val="20"/>
                <w:lang w:val="en-US"/>
              </w:rPr>
              <w:t xml:space="preserve"> noticed </w:t>
            </w:r>
          </w:p>
        </w:tc>
      </w:tr>
      <w:tr w:rsidR="00EC64DC" w:rsidRPr="00EC64DC">
        <w:trPr>
          <w:trHeight w:val="529"/>
        </w:trPr>
        <w:tc>
          <w:tcPr>
            <w:tcW w:w="2401" w:type="dxa"/>
            <w:shd w:val="clear" w:color="auto" w:fill="auto"/>
          </w:tcPr>
          <w:p w:rsidR="006C65CE" w:rsidRPr="00EC64DC" w:rsidRDefault="006C65CE">
            <w:r w:rsidRPr="00EC64DC">
              <w:rPr>
                <w:sz w:val="20"/>
                <w:szCs w:val="20"/>
                <w:lang w:val="en-US"/>
              </w:rPr>
              <w:t xml:space="preserve">9 </w:t>
            </w:r>
            <w:r w:rsidRPr="00EC64DC">
              <w:rPr>
                <w:b/>
                <w:caps/>
                <w:sz w:val="20"/>
                <w:szCs w:val="20"/>
                <w:lang w:val="en-US"/>
              </w:rPr>
              <w:t>A</w:t>
            </w:r>
            <w:r w:rsidRPr="00EC64DC">
              <w:rPr>
                <w:sz w:val="20"/>
                <w:szCs w:val="20"/>
                <w:lang w:val="en-US"/>
              </w:rPr>
              <w:t xml:space="preserve"> among               </w:t>
            </w:r>
          </w:p>
          <w:p w:rsidR="006C65CE" w:rsidRPr="00EC64DC" w:rsidRDefault="006C65CE">
            <w:pPr>
              <w:rPr>
                <w:sz w:val="20"/>
                <w:szCs w:val="20"/>
                <w:lang w:val="en-US"/>
              </w:rPr>
            </w:pPr>
          </w:p>
        </w:tc>
        <w:tc>
          <w:tcPr>
            <w:tcW w:w="2402" w:type="dxa"/>
            <w:shd w:val="clear" w:color="auto" w:fill="auto"/>
          </w:tcPr>
          <w:p w:rsidR="006C65CE" w:rsidRPr="00EC64DC" w:rsidRDefault="006C65CE">
            <w:pPr>
              <w:tabs>
                <w:tab w:val="left" w:pos="10325"/>
              </w:tabs>
            </w:pPr>
            <w:r w:rsidRPr="00EC64DC">
              <w:rPr>
                <w:b/>
                <w:caps/>
                <w:sz w:val="20"/>
                <w:szCs w:val="20"/>
                <w:lang w:val="en-US"/>
              </w:rPr>
              <w:t>B</w:t>
            </w:r>
            <w:r w:rsidRPr="00EC64DC">
              <w:rPr>
                <w:sz w:val="20"/>
                <w:szCs w:val="20"/>
                <w:lang w:val="en-US"/>
              </w:rPr>
              <w:t xml:space="preserve"> along</w:t>
            </w:r>
          </w:p>
          <w:p w:rsidR="006C65CE" w:rsidRPr="00EC64DC" w:rsidRDefault="006C65CE">
            <w:r w:rsidRPr="00EC64DC">
              <w:rPr>
                <w:sz w:val="20"/>
                <w:szCs w:val="20"/>
                <w:lang w:val="en-US"/>
              </w:rPr>
              <w:t xml:space="preserve">                    </w:t>
            </w:r>
          </w:p>
        </w:tc>
        <w:tc>
          <w:tcPr>
            <w:tcW w:w="2402" w:type="dxa"/>
            <w:shd w:val="clear" w:color="auto" w:fill="auto"/>
          </w:tcPr>
          <w:p w:rsidR="006C65CE" w:rsidRPr="00EC64DC" w:rsidRDefault="006C65CE">
            <w:pPr>
              <w:tabs>
                <w:tab w:val="left" w:pos="10325"/>
              </w:tabs>
            </w:pPr>
            <w:r w:rsidRPr="00EC64DC">
              <w:rPr>
                <w:b/>
                <w:caps/>
                <w:sz w:val="20"/>
                <w:szCs w:val="20"/>
                <w:lang w:val="en-US"/>
              </w:rPr>
              <w:t>C</w:t>
            </w:r>
            <w:r w:rsidRPr="00EC64DC">
              <w:rPr>
                <w:sz w:val="20"/>
                <w:szCs w:val="20"/>
                <w:lang w:val="en-US"/>
              </w:rPr>
              <w:t xml:space="preserve"> between</w:t>
            </w:r>
          </w:p>
          <w:p w:rsidR="006C65CE" w:rsidRPr="00EC64DC" w:rsidRDefault="006C65CE">
            <w:r w:rsidRPr="00EC64DC">
              <w:rPr>
                <w:sz w:val="20"/>
                <w:szCs w:val="20"/>
                <w:lang w:val="en-US"/>
              </w:rPr>
              <w:t xml:space="preserve">                          </w:t>
            </w:r>
          </w:p>
        </w:tc>
        <w:tc>
          <w:tcPr>
            <w:tcW w:w="2402" w:type="dxa"/>
            <w:shd w:val="clear" w:color="auto" w:fill="auto"/>
          </w:tcPr>
          <w:p w:rsidR="006C65CE" w:rsidRPr="00EC64DC" w:rsidRDefault="006C65CE">
            <w:r w:rsidRPr="00EC64DC">
              <w:rPr>
                <w:b/>
                <w:caps/>
                <w:sz w:val="20"/>
                <w:szCs w:val="20"/>
                <w:lang w:val="en-US"/>
              </w:rPr>
              <w:t>D</w:t>
            </w:r>
            <w:r w:rsidRPr="00EC64DC">
              <w:rPr>
                <w:sz w:val="20"/>
                <w:szCs w:val="20"/>
                <w:lang w:val="en-US"/>
              </w:rPr>
              <w:t xml:space="preserve"> beside</w:t>
            </w:r>
          </w:p>
        </w:tc>
      </w:tr>
      <w:tr w:rsidR="006C65CE" w:rsidRPr="00EC64DC">
        <w:trPr>
          <w:trHeight w:val="529"/>
        </w:trPr>
        <w:tc>
          <w:tcPr>
            <w:tcW w:w="2401" w:type="dxa"/>
            <w:shd w:val="clear" w:color="auto" w:fill="auto"/>
          </w:tcPr>
          <w:p w:rsidR="006C65CE" w:rsidRPr="00EC64DC" w:rsidRDefault="006C65CE">
            <w:r w:rsidRPr="00EC64DC">
              <w:rPr>
                <w:sz w:val="20"/>
                <w:szCs w:val="20"/>
                <w:lang w:val="en-US"/>
              </w:rPr>
              <w:t xml:space="preserve">10 </w:t>
            </w:r>
            <w:r w:rsidRPr="00EC64DC">
              <w:rPr>
                <w:b/>
                <w:caps/>
                <w:sz w:val="20"/>
                <w:szCs w:val="20"/>
                <w:lang w:val="en-US"/>
              </w:rPr>
              <w:t>A</w:t>
            </w:r>
            <w:r w:rsidRPr="00EC64DC">
              <w:rPr>
                <w:sz w:val="20"/>
                <w:szCs w:val="20"/>
                <w:lang w:val="en-US"/>
              </w:rPr>
              <w:t xml:space="preserve"> glance </w:t>
            </w:r>
          </w:p>
        </w:tc>
        <w:tc>
          <w:tcPr>
            <w:tcW w:w="2402" w:type="dxa"/>
            <w:shd w:val="clear" w:color="auto" w:fill="auto"/>
          </w:tcPr>
          <w:p w:rsidR="006C65CE" w:rsidRPr="00EC64DC" w:rsidRDefault="006C65CE">
            <w:r w:rsidRPr="00EC64DC">
              <w:rPr>
                <w:b/>
                <w:caps/>
                <w:sz w:val="20"/>
                <w:szCs w:val="20"/>
                <w:lang w:val="en-US"/>
              </w:rPr>
              <w:t>B</w:t>
            </w:r>
            <w:r w:rsidRPr="00EC64DC">
              <w:rPr>
                <w:sz w:val="20"/>
                <w:szCs w:val="20"/>
                <w:lang w:val="en-US"/>
              </w:rPr>
              <w:t xml:space="preserve"> sight</w:t>
            </w:r>
          </w:p>
        </w:tc>
        <w:tc>
          <w:tcPr>
            <w:tcW w:w="2402" w:type="dxa"/>
            <w:shd w:val="clear" w:color="auto" w:fill="auto"/>
          </w:tcPr>
          <w:p w:rsidR="006C65CE" w:rsidRPr="00EC64DC" w:rsidRDefault="006C65CE">
            <w:r w:rsidRPr="00EC64DC">
              <w:rPr>
                <w:b/>
                <w:caps/>
                <w:sz w:val="20"/>
                <w:szCs w:val="20"/>
                <w:lang w:val="en-US"/>
              </w:rPr>
              <w:t>C</w:t>
            </w:r>
            <w:r w:rsidRPr="00EC64DC">
              <w:rPr>
                <w:sz w:val="20"/>
                <w:szCs w:val="20"/>
                <w:lang w:val="en-US"/>
              </w:rPr>
              <w:t xml:space="preserve"> look</w:t>
            </w:r>
          </w:p>
        </w:tc>
        <w:tc>
          <w:tcPr>
            <w:tcW w:w="2402" w:type="dxa"/>
            <w:shd w:val="clear" w:color="auto" w:fill="auto"/>
          </w:tcPr>
          <w:p w:rsidR="006C65CE" w:rsidRPr="00EC64DC" w:rsidRDefault="006C65CE">
            <w:r w:rsidRPr="00EC64DC">
              <w:rPr>
                <w:b/>
                <w:caps/>
                <w:sz w:val="20"/>
                <w:szCs w:val="20"/>
                <w:lang w:val="en-US"/>
              </w:rPr>
              <w:t>D</w:t>
            </w:r>
            <w:r w:rsidRPr="00EC64DC">
              <w:rPr>
                <w:sz w:val="20"/>
                <w:szCs w:val="20"/>
                <w:lang w:val="en-US"/>
              </w:rPr>
              <w:t xml:space="preserve"> stare</w:t>
            </w:r>
          </w:p>
        </w:tc>
      </w:tr>
    </w:tbl>
    <w:p w:rsidR="006C65CE" w:rsidRPr="00EC64DC" w:rsidRDefault="006C65CE">
      <w:pPr>
        <w:pStyle w:val="10"/>
        <w:numPr>
          <w:ilvl w:val="0"/>
          <w:numId w:val="0"/>
        </w:numPr>
        <w:ind w:left="357" w:hanging="357"/>
        <w:jc w:val="both"/>
        <w:rPr>
          <w:b/>
          <w:sz w:val="20"/>
          <w:szCs w:val="20"/>
          <w:lang w:val="en-US"/>
        </w:rPr>
      </w:pPr>
    </w:p>
    <w:p w:rsidR="006C65CE" w:rsidRPr="00EC64DC" w:rsidRDefault="006C65CE">
      <w:pPr>
        <w:pStyle w:val="10"/>
        <w:numPr>
          <w:ilvl w:val="0"/>
          <w:numId w:val="0"/>
        </w:numPr>
        <w:ind w:left="357" w:hanging="357"/>
        <w:jc w:val="both"/>
      </w:pPr>
      <w:r w:rsidRPr="00EC64DC">
        <w:rPr>
          <w:b/>
          <w:sz w:val="20"/>
          <w:szCs w:val="20"/>
        </w:rPr>
        <w:t>Часть 4</w:t>
      </w:r>
    </w:p>
    <w:p w:rsidR="006C65CE" w:rsidRPr="00EC64DC" w:rsidRDefault="006C65CE">
      <w:pPr>
        <w:pStyle w:val="10"/>
        <w:numPr>
          <w:ilvl w:val="0"/>
          <w:numId w:val="0"/>
        </w:numPr>
        <w:ind w:left="357" w:hanging="357"/>
        <w:jc w:val="both"/>
      </w:pPr>
      <w:r w:rsidRPr="00EC64DC">
        <w:rPr>
          <w:b/>
          <w:sz w:val="20"/>
          <w:szCs w:val="20"/>
        </w:rPr>
        <w:t>Найдите определения (1-14) для слов (</w:t>
      </w:r>
      <w:r w:rsidRPr="00EC64DC">
        <w:rPr>
          <w:b/>
          <w:sz w:val="20"/>
          <w:szCs w:val="20"/>
          <w:lang w:val="en-US"/>
        </w:rPr>
        <w:t>a</w:t>
      </w:r>
      <w:r w:rsidRPr="00EC64DC">
        <w:rPr>
          <w:b/>
          <w:sz w:val="20"/>
          <w:szCs w:val="20"/>
        </w:rPr>
        <w:t>-</w:t>
      </w:r>
      <w:r w:rsidRPr="00EC64DC">
        <w:rPr>
          <w:b/>
          <w:sz w:val="20"/>
          <w:szCs w:val="20"/>
          <w:lang w:val="en-US"/>
        </w:rPr>
        <w:t>n</w:t>
      </w:r>
      <w:r w:rsidRPr="00EC64DC">
        <w:rPr>
          <w:b/>
          <w:sz w:val="20"/>
          <w:szCs w:val="20"/>
        </w:rPr>
        <w:t>)</w:t>
      </w:r>
    </w:p>
    <w:p w:rsidR="006C65CE" w:rsidRPr="00EC64DC" w:rsidRDefault="006C65CE">
      <w:pPr>
        <w:pStyle w:val="10"/>
        <w:numPr>
          <w:ilvl w:val="0"/>
          <w:numId w:val="0"/>
        </w:numPr>
        <w:ind w:left="357" w:hanging="357"/>
        <w:jc w:val="both"/>
        <w:rPr>
          <w:b/>
          <w:sz w:val="20"/>
          <w:szCs w:val="20"/>
        </w:rPr>
      </w:pPr>
    </w:p>
    <w:tbl>
      <w:tblPr>
        <w:tblW w:w="0" w:type="auto"/>
        <w:tblInd w:w="302" w:type="dxa"/>
        <w:tblLayout w:type="fixed"/>
        <w:tblLook w:val="0000" w:firstRow="0" w:lastRow="0" w:firstColumn="0" w:lastColumn="0" w:noHBand="0" w:noVBand="0"/>
      </w:tblPr>
      <w:tblGrid>
        <w:gridCol w:w="6981"/>
        <w:gridCol w:w="2343"/>
      </w:tblGrid>
      <w:tr w:rsidR="00EC64DC" w:rsidRPr="00EC64DC">
        <w:tc>
          <w:tcPr>
            <w:tcW w:w="6981" w:type="dxa"/>
            <w:tcBorders>
              <w:top w:val="single" w:sz="4" w:space="0" w:color="000000"/>
              <w:left w:val="single" w:sz="4" w:space="0" w:color="000000"/>
              <w:bottom w:val="single" w:sz="4" w:space="0" w:color="000000"/>
            </w:tcBorders>
            <w:shd w:val="clear" w:color="auto" w:fill="auto"/>
          </w:tcPr>
          <w:p w:rsidR="006C65CE" w:rsidRPr="00EC64DC" w:rsidRDefault="006C65CE" w:rsidP="00B27CE9">
            <w:pPr>
              <w:pStyle w:val="10"/>
              <w:numPr>
                <w:ilvl w:val="0"/>
                <w:numId w:val="68"/>
              </w:numPr>
              <w:ind w:left="352" w:hanging="352"/>
              <w:jc w:val="both"/>
              <w:rPr>
                <w:lang w:val="en-US"/>
              </w:rPr>
            </w:pPr>
            <w:r w:rsidRPr="00EC64DC">
              <w:rPr>
                <w:rStyle w:val="oneclick-link"/>
                <w:sz w:val="20"/>
                <w:szCs w:val="20"/>
                <w:shd w:val="clear" w:color="auto" w:fill="FFFFFF"/>
                <w:lang w:val="en-US"/>
              </w:rPr>
              <w:t>series</w:t>
            </w:r>
            <w:r w:rsidRPr="00EC64DC">
              <w:rPr>
                <w:rStyle w:val="apple-converted-space"/>
                <w:sz w:val="20"/>
                <w:szCs w:val="20"/>
                <w:shd w:val="clear" w:color="auto" w:fill="FFFFFF"/>
                <w:lang w:val="en-US"/>
              </w:rPr>
              <w:t> </w:t>
            </w:r>
            <w:r w:rsidRPr="00EC64DC">
              <w:rPr>
                <w:rStyle w:val="oneclick-link"/>
                <w:sz w:val="20"/>
                <w:szCs w:val="20"/>
                <w:shd w:val="clear" w:color="auto" w:fill="FFFFFF"/>
                <w:lang w:val="en-US"/>
              </w:rPr>
              <w:t>of</w:t>
            </w:r>
            <w:r w:rsidRPr="00EC64DC">
              <w:rPr>
                <w:rStyle w:val="apple-converted-space"/>
                <w:sz w:val="20"/>
                <w:szCs w:val="20"/>
                <w:shd w:val="clear" w:color="auto" w:fill="FFFFFF"/>
                <w:lang w:val="en-US"/>
              </w:rPr>
              <w:t> </w:t>
            </w:r>
            <w:r w:rsidRPr="00EC64DC">
              <w:rPr>
                <w:rStyle w:val="oneclick-link"/>
                <w:sz w:val="20"/>
                <w:szCs w:val="20"/>
                <w:shd w:val="clear" w:color="auto" w:fill="FFFFFF"/>
                <w:lang w:val="en-US"/>
              </w:rPr>
              <w:t>lines</w:t>
            </w:r>
            <w:r w:rsidRPr="00EC64DC">
              <w:rPr>
                <w:rStyle w:val="apple-converted-space"/>
                <w:sz w:val="20"/>
                <w:szCs w:val="20"/>
                <w:shd w:val="clear" w:color="auto" w:fill="FFFFFF"/>
                <w:lang w:val="en-US"/>
              </w:rPr>
              <w:t> </w:t>
            </w:r>
            <w:r w:rsidRPr="00EC64DC">
              <w:rPr>
                <w:rStyle w:val="oneclick-link"/>
                <w:sz w:val="20"/>
                <w:szCs w:val="20"/>
                <w:shd w:val="clear" w:color="auto" w:fill="FFFFFF"/>
                <w:lang w:val="en-US"/>
              </w:rPr>
              <w:t>of</w:t>
            </w:r>
            <w:r w:rsidRPr="00EC64DC">
              <w:rPr>
                <w:rStyle w:val="apple-converted-space"/>
                <w:sz w:val="20"/>
                <w:szCs w:val="20"/>
                <w:shd w:val="clear" w:color="auto" w:fill="FFFFFF"/>
                <w:lang w:val="en-US"/>
              </w:rPr>
              <w:t> </w:t>
            </w:r>
            <w:r w:rsidRPr="00EC64DC">
              <w:rPr>
                <w:rStyle w:val="oneclick-link"/>
                <w:sz w:val="20"/>
                <w:szCs w:val="20"/>
                <w:shd w:val="clear" w:color="auto" w:fill="FFFFFF"/>
                <w:lang w:val="en-US"/>
              </w:rPr>
              <w:t>varying</w:t>
            </w:r>
            <w:r w:rsidRPr="00EC64DC">
              <w:rPr>
                <w:rStyle w:val="apple-converted-space"/>
                <w:sz w:val="20"/>
                <w:szCs w:val="20"/>
                <w:shd w:val="clear" w:color="auto" w:fill="FFFFFF"/>
                <w:lang w:val="en-US"/>
              </w:rPr>
              <w:t> </w:t>
            </w:r>
            <w:r w:rsidRPr="00EC64DC">
              <w:rPr>
                <w:rStyle w:val="oneclick-link"/>
                <w:sz w:val="20"/>
                <w:szCs w:val="20"/>
                <w:shd w:val="clear" w:color="auto" w:fill="FFFFFF"/>
                <w:lang w:val="en-US"/>
              </w:rPr>
              <w:t>width,</w:t>
            </w:r>
            <w:r w:rsidRPr="00EC64DC">
              <w:rPr>
                <w:rStyle w:val="apple-converted-space"/>
                <w:sz w:val="20"/>
                <w:szCs w:val="20"/>
                <w:shd w:val="clear" w:color="auto" w:fill="FFFFFF"/>
                <w:lang w:val="en-US"/>
              </w:rPr>
              <w:t> </w:t>
            </w:r>
            <w:r w:rsidRPr="00EC64DC">
              <w:rPr>
                <w:rStyle w:val="oneclick-link"/>
                <w:sz w:val="20"/>
                <w:szCs w:val="20"/>
                <w:shd w:val="clear" w:color="auto" w:fill="FFFFFF"/>
                <w:lang w:val="en-US"/>
              </w:rPr>
              <w:t>printed,</w:t>
            </w:r>
            <w:r w:rsidRPr="00EC64DC">
              <w:rPr>
                <w:rStyle w:val="apple-converted-space"/>
                <w:sz w:val="20"/>
                <w:szCs w:val="20"/>
                <w:shd w:val="clear" w:color="auto" w:fill="FFFFFF"/>
                <w:lang w:val="en-US"/>
              </w:rPr>
              <w:t> </w:t>
            </w:r>
            <w:r w:rsidRPr="00EC64DC">
              <w:rPr>
                <w:rStyle w:val="oneclick-link"/>
                <w:sz w:val="20"/>
                <w:szCs w:val="20"/>
                <w:shd w:val="clear" w:color="auto" w:fill="FFFFFF"/>
                <w:lang w:val="en-US"/>
              </w:rPr>
              <w:t>as</w:t>
            </w:r>
            <w:r w:rsidRPr="00EC64DC">
              <w:rPr>
                <w:rStyle w:val="apple-converted-space"/>
                <w:sz w:val="20"/>
                <w:szCs w:val="20"/>
                <w:shd w:val="clear" w:color="auto" w:fill="FFFFFF"/>
                <w:lang w:val="en-US"/>
              </w:rPr>
              <w:t> </w:t>
            </w:r>
            <w:r w:rsidRPr="00EC64DC">
              <w:rPr>
                <w:rStyle w:val="oneclick-link"/>
                <w:sz w:val="20"/>
                <w:szCs w:val="20"/>
                <w:shd w:val="clear" w:color="auto" w:fill="FFFFFF"/>
                <w:lang w:val="en-US"/>
              </w:rPr>
              <w:t>on</w:t>
            </w:r>
            <w:r w:rsidRPr="00EC64DC">
              <w:rPr>
                <w:rStyle w:val="apple-converted-space"/>
                <w:sz w:val="20"/>
                <w:szCs w:val="20"/>
                <w:shd w:val="clear" w:color="auto" w:fill="FFFFFF"/>
                <w:lang w:val="en-US"/>
              </w:rPr>
              <w:t> </w:t>
            </w:r>
            <w:r w:rsidRPr="00EC64DC">
              <w:rPr>
                <w:rStyle w:val="oneclick-link"/>
                <w:sz w:val="20"/>
                <w:szCs w:val="20"/>
                <w:shd w:val="clear" w:color="auto" w:fill="FFFFFF"/>
                <w:lang w:val="en-US"/>
              </w:rPr>
              <w:t>a container</w:t>
            </w:r>
            <w:r w:rsidRPr="00EC64DC">
              <w:rPr>
                <w:rStyle w:val="apple-converted-space"/>
                <w:sz w:val="20"/>
                <w:szCs w:val="20"/>
                <w:shd w:val="clear" w:color="auto" w:fill="FFFFFF"/>
                <w:lang w:val="en-US"/>
              </w:rPr>
              <w:t> </w:t>
            </w:r>
            <w:r w:rsidRPr="00EC64DC">
              <w:rPr>
                <w:rStyle w:val="oneclick-link"/>
                <w:sz w:val="20"/>
                <w:szCs w:val="20"/>
                <w:shd w:val="clear" w:color="auto" w:fill="FFFFFF"/>
                <w:lang w:val="en-US"/>
              </w:rPr>
              <w:t>or</w:t>
            </w:r>
            <w:r w:rsidRPr="00EC64DC">
              <w:rPr>
                <w:rStyle w:val="apple-converted-space"/>
                <w:sz w:val="20"/>
                <w:szCs w:val="20"/>
                <w:shd w:val="clear" w:color="auto" w:fill="FFFFFF"/>
                <w:lang w:val="en-US"/>
              </w:rPr>
              <w:t> </w:t>
            </w:r>
            <w:r w:rsidRPr="00EC64DC">
              <w:rPr>
                <w:rStyle w:val="oneclick-link"/>
                <w:sz w:val="20"/>
                <w:szCs w:val="20"/>
                <w:shd w:val="clear" w:color="auto" w:fill="FFFFFF"/>
                <w:lang w:val="en-US"/>
              </w:rPr>
              <w:t>product,</w:t>
            </w:r>
            <w:r w:rsidRPr="00EC64DC">
              <w:rPr>
                <w:rStyle w:val="apple-converted-space"/>
                <w:sz w:val="20"/>
                <w:szCs w:val="20"/>
                <w:shd w:val="clear" w:color="auto" w:fill="FFFFFF"/>
                <w:lang w:val="en-US"/>
              </w:rPr>
              <w:t> </w:t>
            </w:r>
            <w:r w:rsidRPr="00EC64DC">
              <w:rPr>
                <w:rStyle w:val="oneclick-link"/>
                <w:sz w:val="20"/>
                <w:szCs w:val="20"/>
                <w:shd w:val="clear" w:color="auto" w:fill="FFFFFF"/>
                <w:lang w:val="en-US"/>
              </w:rPr>
              <w:t>that</w:t>
            </w:r>
            <w:r w:rsidRPr="00EC64DC">
              <w:rPr>
                <w:rStyle w:val="apple-converted-space"/>
                <w:sz w:val="20"/>
                <w:szCs w:val="20"/>
                <w:shd w:val="clear" w:color="auto" w:fill="FFFFFF"/>
                <w:lang w:val="en-US"/>
              </w:rPr>
              <w:t> </w:t>
            </w:r>
            <w:r w:rsidRPr="00EC64DC">
              <w:rPr>
                <w:rStyle w:val="oneclick-link"/>
                <w:sz w:val="20"/>
                <w:szCs w:val="20"/>
                <w:shd w:val="clear" w:color="auto" w:fill="FFFFFF"/>
                <w:lang w:val="en-US"/>
              </w:rPr>
              <w:t>can</w:t>
            </w:r>
            <w:r w:rsidRPr="00EC64DC">
              <w:rPr>
                <w:rStyle w:val="apple-converted-space"/>
                <w:sz w:val="20"/>
                <w:szCs w:val="20"/>
                <w:shd w:val="clear" w:color="auto" w:fill="FFFFFF"/>
                <w:lang w:val="en-US"/>
              </w:rPr>
              <w:t> </w:t>
            </w:r>
            <w:r w:rsidRPr="00EC64DC">
              <w:rPr>
                <w:rStyle w:val="oneclick-link"/>
                <w:sz w:val="20"/>
                <w:szCs w:val="20"/>
                <w:shd w:val="clear" w:color="auto" w:fill="FFFFFF"/>
                <w:lang w:val="en-US"/>
              </w:rPr>
              <w:t>be</w:t>
            </w:r>
            <w:r w:rsidRPr="00EC64DC">
              <w:rPr>
                <w:rStyle w:val="apple-converted-space"/>
                <w:sz w:val="20"/>
                <w:szCs w:val="20"/>
                <w:shd w:val="clear" w:color="auto" w:fill="FFFFFF"/>
                <w:lang w:val="en-US"/>
              </w:rPr>
              <w:t> </w:t>
            </w:r>
            <w:r w:rsidRPr="00EC64DC">
              <w:rPr>
                <w:rStyle w:val="oneclick-link"/>
                <w:sz w:val="20"/>
                <w:szCs w:val="20"/>
                <w:shd w:val="clear" w:color="auto" w:fill="FFFFFF"/>
                <w:lang w:val="en-US"/>
              </w:rPr>
              <w:t>read</w:t>
            </w:r>
            <w:r w:rsidRPr="00EC64DC">
              <w:rPr>
                <w:rStyle w:val="apple-converted-space"/>
                <w:sz w:val="20"/>
                <w:szCs w:val="20"/>
                <w:shd w:val="clear" w:color="auto" w:fill="FFFFFF"/>
                <w:lang w:val="en-US"/>
              </w:rPr>
              <w:t> </w:t>
            </w:r>
            <w:r w:rsidRPr="00EC64DC">
              <w:rPr>
                <w:rStyle w:val="oneclick-link"/>
                <w:sz w:val="20"/>
                <w:szCs w:val="20"/>
                <w:shd w:val="clear" w:color="auto" w:fill="FFFFFF"/>
                <w:lang w:val="en-US"/>
              </w:rPr>
              <w:t>by</w:t>
            </w:r>
            <w:r w:rsidRPr="00EC64DC">
              <w:rPr>
                <w:rStyle w:val="apple-converted-space"/>
                <w:sz w:val="20"/>
                <w:szCs w:val="20"/>
                <w:shd w:val="clear" w:color="auto" w:fill="FFFFFF"/>
                <w:lang w:val="en-US"/>
              </w:rPr>
              <w:t> </w:t>
            </w:r>
            <w:r w:rsidRPr="00EC64DC">
              <w:rPr>
                <w:rStyle w:val="oneclick-link"/>
                <w:sz w:val="20"/>
                <w:szCs w:val="20"/>
                <w:shd w:val="clear" w:color="auto" w:fill="FFFFFF"/>
                <w:lang w:val="en-US"/>
              </w:rPr>
              <w:t>an</w:t>
            </w:r>
            <w:r w:rsidRPr="00EC64DC">
              <w:rPr>
                <w:rStyle w:val="apple-converted-space"/>
                <w:sz w:val="20"/>
                <w:szCs w:val="20"/>
                <w:shd w:val="clear" w:color="auto" w:fill="FFFFFF"/>
                <w:lang w:val="en-US"/>
              </w:rPr>
              <w:t> </w:t>
            </w:r>
            <w:r w:rsidRPr="00EC64DC">
              <w:rPr>
                <w:rStyle w:val="oneclick-link"/>
                <w:sz w:val="20"/>
                <w:szCs w:val="20"/>
                <w:shd w:val="clear" w:color="auto" w:fill="FFFFFF"/>
                <w:lang w:val="en-US"/>
              </w:rPr>
              <w:t>optical scanner</w:t>
            </w:r>
            <w:r w:rsidRPr="00EC64DC">
              <w:rPr>
                <w:rStyle w:val="apple-converted-space"/>
                <w:sz w:val="20"/>
                <w:szCs w:val="20"/>
                <w:shd w:val="clear" w:color="auto" w:fill="FFFFFF"/>
                <w:lang w:val="en-US"/>
              </w:rPr>
              <w:t xml:space="preserve">  </w:t>
            </w:r>
            <w:r w:rsidRPr="00EC64DC">
              <w:rPr>
                <w:rStyle w:val="oneclick-link"/>
                <w:sz w:val="20"/>
                <w:szCs w:val="20"/>
                <w:shd w:val="clear" w:color="auto" w:fill="FFFFFF"/>
                <w:lang w:val="en-US"/>
              </w:rPr>
              <w:t>to</w:t>
            </w:r>
            <w:r w:rsidRPr="00EC64DC">
              <w:rPr>
                <w:rStyle w:val="apple-converted-space"/>
                <w:sz w:val="20"/>
                <w:szCs w:val="20"/>
                <w:shd w:val="clear" w:color="auto" w:fill="FFFFFF"/>
                <w:lang w:val="en-US"/>
              </w:rPr>
              <w:t> </w:t>
            </w:r>
            <w:r w:rsidRPr="00EC64DC">
              <w:rPr>
                <w:rStyle w:val="oneclick-link"/>
                <w:sz w:val="20"/>
                <w:szCs w:val="20"/>
                <w:shd w:val="clear" w:color="auto" w:fill="FFFFFF"/>
                <w:lang w:val="en-US"/>
              </w:rPr>
              <w:t>determine</w:t>
            </w:r>
            <w:r w:rsidRPr="00EC64DC">
              <w:rPr>
                <w:rStyle w:val="apple-converted-space"/>
                <w:sz w:val="20"/>
                <w:szCs w:val="20"/>
                <w:shd w:val="clear" w:color="auto" w:fill="FFFFFF"/>
                <w:lang w:val="en-US"/>
              </w:rPr>
              <w:t> </w:t>
            </w:r>
            <w:r w:rsidRPr="00EC64DC">
              <w:rPr>
                <w:rStyle w:val="oneclick-link"/>
                <w:sz w:val="20"/>
                <w:szCs w:val="20"/>
                <w:shd w:val="clear" w:color="auto" w:fill="FFFFFF"/>
                <w:lang w:val="en-US"/>
              </w:rPr>
              <w:t>charges</w:t>
            </w:r>
            <w:r w:rsidRPr="00EC64DC">
              <w:rPr>
                <w:rStyle w:val="apple-converted-space"/>
                <w:sz w:val="20"/>
                <w:szCs w:val="20"/>
                <w:shd w:val="clear" w:color="auto" w:fill="FFFFFF"/>
                <w:lang w:val="en-US"/>
              </w:rPr>
              <w:t> </w:t>
            </w:r>
            <w:r w:rsidRPr="00EC64DC">
              <w:rPr>
                <w:rStyle w:val="oneclick-link"/>
                <w:sz w:val="20"/>
                <w:szCs w:val="20"/>
                <w:shd w:val="clear" w:color="auto" w:fill="FFFFFF"/>
                <w:lang w:val="en-US"/>
              </w:rPr>
              <w:t>for</w:t>
            </w:r>
            <w:r w:rsidRPr="00EC64DC">
              <w:rPr>
                <w:rStyle w:val="apple-converted-space"/>
                <w:sz w:val="20"/>
                <w:szCs w:val="20"/>
                <w:shd w:val="clear" w:color="auto" w:fill="FFFFFF"/>
                <w:lang w:val="en-US"/>
              </w:rPr>
              <w:t> </w:t>
            </w:r>
            <w:r w:rsidRPr="00EC64DC">
              <w:rPr>
                <w:rStyle w:val="oneclick-link"/>
                <w:sz w:val="20"/>
                <w:szCs w:val="20"/>
                <w:shd w:val="clear" w:color="auto" w:fill="FFFFFF"/>
                <w:lang w:val="en-US"/>
              </w:rPr>
              <w:t>purchases,</w:t>
            </w:r>
          </w:p>
          <w:p w:rsidR="006C65CE" w:rsidRPr="00EC64DC" w:rsidRDefault="006C65CE">
            <w:pPr>
              <w:pStyle w:val="10"/>
              <w:numPr>
                <w:ilvl w:val="0"/>
                <w:numId w:val="0"/>
              </w:numPr>
              <w:ind w:left="352"/>
              <w:jc w:val="both"/>
            </w:pPr>
            <w:r w:rsidRPr="00EC64DC">
              <w:rPr>
                <w:rStyle w:val="oneclick-link"/>
                <w:sz w:val="20"/>
                <w:szCs w:val="20"/>
                <w:shd w:val="clear" w:color="auto" w:fill="FFFFFF"/>
                <w:lang w:val="en-US"/>
              </w:rPr>
              <w:t>destinations for</w:t>
            </w:r>
            <w:r w:rsidRPr="00EC64DC">
              <w:rPr>
                <w:rStyle w:val="apple-converted-space"/>
                <w:sz w:val="20"/>
                <w:szCs w:val="20"/>
                <w:shd w:val="clear" w:color="auto" w:fill="FFFFFF"/>
                <w:lang w:val="en-US"/>
              </w:rPr>
              <w:t> </w:t>
            </w:r>
            <w:r w:rsidRPr="00EC64DC">
              <w:rPr>
                <w:rStyle w:val="oneclick-link"/>
                <w:sz w:val="20"/>
                <w:szCs w:val="20"/>
                <w:shd w:val="clear" w:color="auto" w:fill="FFFFFF"/>
                <w:lang w:val="en-US"/>
              </w:rPr>
              <w:t>letters,</w:t>
            </w:r>
            <w:r w:rsidRPr="00EC64DC">
              <w:rPr>
                <w:rStyle w:val="apple-converted-space"/>
                <w:sz w:val="20"/>
                <w:szCs w:val="20"/>
                <w:shd w:val="clear" w:color="auto" w:fill="FFFFFF"/>
                <w:lang w:val="en-US"/>
              </w:rPr>
              <w:t> </w:t>
            </w:r>
            <w:r w:rsidRPr="00EC64DC">
              <w:rPr>
                <w:rStyle w:val="oneclick-link"/>
                <w:sz w:val="20"/>
                <w:szCs w:val="20"/>
                <w:shd w:val="clear" w:color="auto" w:fill="FFFFFF"/>
                <w:lang w:val="en-US"/>
              </w:rPr>
              <w:t xml:space="preserve">etc. </w:t>
            </w:r>
          </w:p>
          <w:p w:rsidR="006C65CE" w:rsidRPr="00EC64DC" w:rsidRDefault="006C65CE" w:rsidP="00B27CE9">
            <w:pPr>
              <w:pStyle w:val="10"/>
              <w:numPr>
                <w:ilvl w:val="0"/>
                <w:numId w:val="68"/>
              </w:numPr>
              <w:ind w:left="352"/>
              <w:jc w:val="both"/>
              <w:rPr>
                <w:lang w:val="en-US"/>
              </w:rPr>
            </w:pPr>
            <w:r w:rsidRPr="00EC64DC">
              <w:rPr>
                <w:rStyle w:val="oneclick-link"/>
                <w:sz w:val="20"/>
                <w:szCs w:val="20"/>
                <w:shd w:val="clear" w:color="auto" w:fill="FFFFFF"/>
                <w:lang w:val="en-US"/>
              </w:rPr>
              <w:t>suitable</w:t>
            </w:r>
            <w:r w:rsidRPr="00EC64DC">
              <w:rPr>
                <w:rStyle w:val="apple-converted-space"/>
                <w:sz w:val="20"/>
                <w:szCs w:val="20"/>
                <w:shd w:val="clear" w:color="auto" w:fill="FFFFFF"/>
                <w:lang w:val="en-US"/>
              </w:rPr>
              <w:t> </w:t>
            </w:r>
            <w:r w:rsidRPr="00EC64DC">
              <w:rPr>
                <w:rStyle w:val="oneclick-link"/>
                <w:sz w:val="20"/>
                <w:szCs w:val="20"/>
                <w:shd w:val="clear" w:color="auto" w:fill="FFFFFF"/>
                <w:lang w:val="en-US"/>
              </w:rPr>
              <w:t>or</w:t>
            </w:r>
            <w:r w:rsidRPr="00EC64DC">
              <w:rPr>
                <w:rStyle w:val="apple-converted-space"/>
                <w:sz w:val="20"/>
                <w:szCs w:val="20"/>
                <w:shd w:val="clear" w:color="auto" w:fill="FFFFFF"/>
                <w:lang w:val="en-US"/>
              </w:rPr>
              <w:t> </w:t>
            </w:r>
            <w:r w:rsidRPr="00EC64DC">
              <w:rPr>
                <w:rStyle w:val="oneclick-link"/>
                <w:sz w:val="20"/>
                <w:szCs w:val="20"/>
                <w:shd w:val="clear" w:color="auto" w:fill="FFFFFF"/>
                <w:lang w:val="en-US"/>
              </w:rPr>
              <w:t>agreeable</w:t>
            </w:r>
            <w:r w:rsidRPr="00EC64DC">
              <w:rPr>
                <w:rStyle w:val="apple-converted-space"/>
                <w:sz w:val="20"/>
                <w:szCs w:val="20"/>
                <w:shd w:val="clear" w:color="auto" w:fill="FFFFFF"/>
                <w:lang w:val="en-US"/>
              </w:rPr>
              <w:t> </w:t>
            </w:r>
            <w:r w:rsidRPr="00EC64DC">
              <w:rPr>
                <w:rStyle w:val="oneclick-link"/>
                <w:sz w:val="20"/>
                <w:szCs w:val="20"/>
                <w:shd w:val="clear" w:color="auto" w:fill="FFFFFF"/>
                <w:lang w:val="en-US"/>
              </w:rPr>
              <w:t>to</w:t>
            </w:r>
            <w:r w:rsidRPr="00EC64DC">
              <w:rPr>
                <w:rStyle w:val="apple-converted-space"/>
                <w:sz w:val="20"/>
                <w:szCs w:val="20"/>
                <w:shd w:val="clear" w:color="auto" w:fill="FFFFFF"/>
                <w:lang w:val="en-US"/>
              </w:rPr>
              <w:t> </w:t>
            </w:r>
            <w:r w:rsidRPr="00EC64DC">
              <w:rPr>
                <w:rStyle w:val="oneclick-link"/>
                <w:sz w:val="20"/>
                <w:szCs w:val="20"/>
                <w:shd w:val="clear" w:color="auto" w:fill="FFFFFF"/>
                <w:lang w:val="en-US"/>
              </w:rPr>
              <w:t>the</w:t>
            </w:r>
            <w:r w:rsidRPr="00EC64DC">
              <w:rPr>
                <w:rStyle w:val="apple-converted-space"/>
                <w:sz w:val="20"/>
                <w:szCs w:val="20"/>
                <w:shd w:val="clear" w:color="auto" w:fill="FFFFFF"/>
                <w:lang w:val="en-US"/>
              </w:rPr>
              <w:t> </w:t>
            </w:r>
            <w:r w:rsidRPr="00EC64DC">
              <w:rPr>
                <w:rStyle w:val="oneclick-link"/>
                <w:sz w:val="20"/>
                <w:szCs w:val="20"/>
                <w:shd w:val="clear" w:color="auto" w:fill="FFFFFF"/>
                <w:lang w:val="en-US"/>
              </w:rPr>
              <w:t>needs</w:t>
            </w:r>
            <w:r w:rsidRPr="00EC64DC">
              <w:rPr>
                <w:rStyle w:val="apple-converted-space"/>
                <w:sz w:val="20"/>
                <w:szCs w:val="20"/>
                <w:shd w:val="clear" w:color="auto" w:fill="FFFFFF"/>
                <w:lang w:val="en-US"/>
              </w:rPr>
              <w:t> </w:t>
            </w:r>
            <w:r w:rsidRPr="00EC64DC">
              <w:rPr>
                <w:rStyle w:val="oneclick-link"/>
                <w:sz w:val="20"/>
                <w:szCs w:val="20"/>
                <w:shd w:val="clear" w:color="auto" w:fill="FFFFFF"/>
                <w:lang w:val="en-US"/>
              </w:rPr>
              <w:t>or</w:t>
            </w:r>
            <w:r w:rsidRPr="00EC64DC">
              <w:rPr>
                <w:rStyle w:val="apple-converted-space"/>
                <w:sz w:val="20"/>
                <w:szCs w:val="20"/>
                <w:shd w:val="clear" w:color="auto" w:fill="FFFFFF"/>
                <w:lang w:val="en-US"/>
              </w:rPr>
              <w:t> </w:t>
            </w:r>
            <w:r w:rsidRPr="00EC64DC">
              <w:rPr>
                <w:rStyle w:val="oneclick-link"/>
                <w:sz w:val="20"/>
                <w:szCs w:val="20"/>
                <w:shd w:val="clear" w:color="auto" w:fill="FFFFFF"/>
                <w:lang w:val="en-US"/>
              </w:rPr>
              <w:t>purpose;</w:t>
            </w:r>
            <w:r w:rsidRPr="00EC64DC">
              <w:rPr>
                <w:rStyle w:val="apple-converted-space"/>
                <w:sz w:val="20"/>
                <w:szCs w:val="20"/>
                <w:shd w:val="clear" w:color="auto" w:fill="FFFFFF"/>
                <w:lang w:val="en-US"/>
              </w:rPr>
              <w:t> </w:t>
            </w:r>
            <w:r w:rsidRPr="00EC64DC">
              <w:rPr>
                <w:rStyle w:val="oneclick-link"/>
                <w:sz w:val="20"/>
                <w:szCs w:val="20"/>
                <w:shd w:val="clear" w:color="auto" w:fill="FFFFFF"/>
                <w:lang w:val="en-US"/>
              </w:rPr>
              <w:t>well-suitedwith</w:t>
            </w:r>
            <w:r w:rsidRPr="00EC64DC">
              <w:rPr>
                <w:rStyle w:val="apple-converted-space"/>
                <w:sz w:val="20"/>
                <w:szCs w:val="20"/>
                <w:shd w:val="clear" w:color="auto" w:fill="FFFFFF"/>
                <w:lang w:val="en-US"/>
              </w:rPr>
              <w:t> </w:t>
            </w:r>
            <w:r w:rsidRPr="00EC64DC">
              <w:rPr>
                <w:rStyle w:val="oneclick-link"/>
                <w:sz w:val="20"/>
                <w:szCs w:val="20"/>
                <w:shd w:val="clear" w:color="auto" w:fill="FFFFFF"/>
                <w:lang w:val="en-US"/>
              </w:rPr>
              <w:t>respect</w:t>
            </w:r>
            <w:r w:rsidRPr="00EC64DC">
              <w:rPr>
                <w:rStyle w:val="apple-converted-space"/>
                <w:sz w:val="20"/>
                <w:szCs w:val="20"/>
                <w:shd w:val="clear" w:color="auto" w:fill="FFFFFF"/>
                <w:lang w:val="en-US"/>
              </w:rPr>
              <w:t> </w:t>
            </w:r>
            <w:r w:rsidRPr="00EC64DC">
              <w:rPr>
                <w:rStyle w:val="oneclick-link"/>
                <w:sz w:val="20"/>
                <w:szCs w:val="20"/>
                <w:shd w:val="clear" w:color="auto" w:fill="FFFFFF"/>
                <w:lang w:val="en-US"/>
              </w:rPr>
              <w:t>to</w:t>
            </w:r>
            <w:r w:rsidRPr="00EC64DC">
              <w:rPr>
                <w:rStyle w:val="apple-converted-space"/>
                <w:sz w:val="20"/>
                <w:szCs w:val="20"/>
                <w:shd w:val="clear" w:color="auto" w:fill="FFFFFF"/>
                <w:lang w:val="en-US"/>
              </w:rPr>
              <w:t> </w:t>
            </w:r>
            <w:r w:rsidRPr="00EC64DC">
              <w:rPr>
                <w:rStyle w:val="oneclick-link"/>
                <w:sz w:val="20"/>
                <w:szCs w:val="20"/>
                <w:shd w:val="clear" w:color="auto" w:fill="FFFFFF"/>
                <w:lang w:val="en-US"/>
              </w:rPr>
              <w:t>facility</w:t>
            </w:r>
            <w:r w:rsidRPr="00EC64DC">
              <w:rPr>
                <w:rStyle w:val="apple-converted-space"/>
                <w:sz w:val="20"/>
                <w:szCs w:val="20"/>
                <w:shd w:val="clear" w:color="auto" w:fill="FFFFFF"/>
                <w:lang w:val="en-US"/>
              </w:rPr>
              <w:t> </w:t>
            </w:r>
            <w:r w:rsidRPr="00EC64DC">
              <w:rPr>
                <w:rStyle w:val="oneclick-link"/>
                <w:sz w:val="20"/>
                <w:szCs w:val="20"/>
                <w:shd w:val="clear" w:color="auto" w:fill="FFFFFF"/>
                <w:lang w:val="en-US"/>
              </w:rPr>
              <w:t>or</w:t>
            </w:r>
            <w:r w:rsidRPr="00EC64DC">
              <w:rPr>
                <w:rStyle w:val="apple-converted-space"/>
                <w:sz w:val="20"/>
                <w:szCs w:val="20"/>
                <w:shd w:val="clear" w:color="auto" w:fill="FFFFFF"/>
                <w:lang w:val="en-US"/>
              </w:rPr>
              <w:t> </w:t>
            </w:r>
            <w:r w:rsidRPr="00EC64DC">
              <w:rPr>
                <w:rStyle w:val="oneclick-link"/>
                <w:sz w:val="20"/>
                <w:szCs w:val="20"/>
                <w:shd w:val="clear" w:color="auto" w:fill="FFFFFF"/>
                <w:lang w:val="en-US"/>
              </w:rPr>
              <w:t>ease</w:t>
            </w:r>
            <w:r w:rsidRPr="00EC64DC">
              <w:rPr>
                <w:rStyle w:val="apple-converted-space"/>
                <w:sz w:val="20"/>
                <w:szCs w:val="20"/>
                <w:shd w:val="clear" w:color="auto" w:fill="FFFFFF"/>
                <w:lang w:val="en-US"/>
              </w:rPr>
              <w:t> </w:t>
            </w:r>
            <w:r w:rsidRPr="00EC64DC">
              <w:rPr>
                <w:rStyle w:val="oneclick-link"/>
                <w:sz w:val="20"/>
                <w:szCs w:val="20"/>
                <w:shd w:val="clear" w:color="auto" w:fill="FFFFFF"/>
                <w:lang w:val="en-US"/>
              </w:rPr>
              <w:t>in</w:t>
            </w:r>
            <w:r w:rsidRPr="00EC64DC">
              <w:rPr>
                <w:rStyle w:val="apple-converted-space"/>
                <w:sz w:val="20"/>
                <w:szCs w:val="20"/>
                <w:shd w:val="clear" w:color="auto" w:fill="FFFFFF"/>
                <w:lang w:val="en-US"/>
              </w:rPr>
              <w:t> </w:t>
            </w:r>
            <w:r w:rsidRPr="00EC64DC">
              <w:rPr>
                <w:rStyle w:val="oneclick-link"/>
                <w:sz w:val="20"/>
                <w:szCs w:val="20"/>
                <w:shd w:val="clear" w:color="auto" w:fill="FFFFFF"/>
                <w:lang w:val="en-US"/>
              </w:rPr>
              <w:t>use;</w:t>
            </w:r>
            <w:r w:rsidRPr="00EC64DC">
              <w:rPr>
                <w:rStyle w:val="apple-converted-space"/>
                <w:sz w:val="20"/>
                <w:szCs w:val="20"/>
                <w:shd w:val="clear" w:color="auto" w:fill="FFFFFF"/>
                <w:lang w:val="en-US"/>
              </w:rPr>
              <w:t> </w:t>
            </w:r>
            <w:r w:rsidRPr="00EC64DC">
              <w:rPr>
                <w:rStyle w:val="oneclick-link"/>
                <w:sz w:val="20"/>
                <w:szCs w:val="20"/>
                <w:shd w:val="clear" w:color="auto" w:fill="FFFFFF"/>
                <w:lang w:val="en-US"/>
              </w:rPr>
              <w:t>favorable,</w:t>
            </w:r>
            <w:r w:rsidRPr="00EC64DC">
              <w:rPr>
                <w:rStyle w:val="apple-converted-space"/>
                <w:sz w:val="20"/>
                <w:szCs w:val="20"/>
                <w:shd w:val="clear" w:color="auto" w:fill="FFFFFF"/>
                <w:lang w:val="en-US"/>
              </w:rPr>
              <w:t> </w:t>
            </w:r>
            <w:r w:rsidRPr="00EC64DC">
              <w:rPr>
                <w:rStyle w:val="oneclick-link"/>
                <w:sz w:val="20"/>
                <w:szCs w:val="20"/>
                <w:shd w:val="clear" w:color="auto" w:fill="FFFFFF"/>
                <w:lang w:val="en-US"/>
              </w:rPr>
              <w:t>easy,</w:t>
            </w:r>
            <w:r w:rsidRPr="00EC64DC">
              <w:rPr>
                <w:rStyle w:val="apple-converted-space"/>
                <w:sz w:val="20"/>
                <w:szCs w:val="20"/>
                <w:shd w:val="clear" w:color="auto" w:fill="FFFFFF"/>
                <w:lang w:val="en-US"/>
              </w:rPr>
              <w:t> </w:t>
            </w:r>
            <w:r w:rsidRPr="00EC64DC">
              <w:rPr>
                <w:rStyle w:val="oneclick-link"/>
                <w:sz w:val="20"/>
                <w:szCs w:val="20"/>
                <w:shd w:val="clear" w:color="auto" w:fill="FFFFFF"/>
                <w:lang w:val="en-US"/>
              </w:rPr>
              <w:t>or comfortable</w:t>
            </w:r>
            <w:r w:rsidRPr="00EC64DC">
              <w:rPr>
                <w:rStyle w:val="apple-converted-space"/>
                <w:sz w:val="20"/>
                <w:szCs w:val="20"/>
                <w:shd w:val="clear" w:color="auto" w:fill="FFFFFF"/>
                <w:lang w:val="en-US"/>
              </w:rPr>
              <w:t> </w:t>
            </w:r>
            <w:r w:rsidRPr="00EC64DC">
              <w:rPr>
                <w:rStyle w:val="oneclick-link"/>
                <w:sz w:val="20"/>
                <w:szCs w:val="20"/>
                <w:shd w:val="clear" w:color="auto" w:fill="FFFFFF"/>
                <w:lang w:val="en-US"/>
              </w:rPr>
              <w:t>for</w:t>
            </w:r>
            <w:r w:rsidRPr="00EC64DC">
              <w:rPr>
                <w:rStyle w:val="apple-converted-space"/>
                <w:sz w:val="20"/>
                <w:szCs w:val="20"/>
                <w:shd w:val="clear" w:color="auto" w:fill="FFFFFF"/>
                <w:lang w:val="en-US"/>
              </w:rPr>
              <w:t> </w:t>
            </w:r>
            <w:r w:rsidRPr="00EC64DC">
              <w:rPr>
                <w:rStyle w:val="oneclick-link"/>
                <w:sz w:val="20"/>
                <w:szCs w:val="20"/>
                <w:shd w:val="clear" w:color="auto" w:fill="FFFFFF"/>
                <w:lang w:val="en-US"/>
              </w:rPr>
              <w:t>use</w:t>
            </w:r>
          </w:p>
          <w:p w:rsidR="006C65CE" w:rsidRPr="00EC64DC" w:rsidRDefault="006C65CE" w:rsidP="00B27CE9">
            <w:pPr>
              <w:pStyle w:val="10"/>
              <w:numPr>
                <w:ilvl w:val="0"/>
                <w:numId w:val="68"/>
              </w:numPr>
              <w:ind w:left="352"/>
              <w:jc w:val="both"/>
            </w:pPr>
            <w:r w:rsidRPr="00EC64DC">
              <w:rPr>
                <w:sz w:val="20"/>
                <w:szCs w:val="20"/>
                <w:lang w:val="en-US"/>
              </w:rPr>
              <w:t xml:space="preserve">foreign money </w:t>
            </w:r>
          </w:p>
          <w:p w:rsidR="006C65CE" w:rsidRPr="00EC64DC" w:rsidRDefault="006C65CE" w:rsidP="00B27CE9">
            <w:pPr>
              <w:pStyle w:val="10"/>
              <w:numPr>
                <w:ilvl w:val="0"/>
                <w:numId w:val="68"/>
              </w:numPr>
              <w:ind w:left="352"/>
              <w:jc w:val="both"/>
              <w:rPr>
                <w:lang w:val="en-US"/>
              </w:rPr>
            </w:pPr>
            <w:r w:rsidRPr="00EC64DC">
              <w:rPr>
                <w:sz w:val="20"/>
                <w:szCs w:val="20"/>
                <w:lang w:val="en-US"/>
              </w:rPr>
              <w:t>bags and suitcases which you take on a journey</w:t>
            </w:r>
          </w:p>
          <w:p w:rsidR="006C65CE" w:rsidRPr="00EC64DC" w:rsidRDefault="006C65CE" w:rsidP="00B27CE9">
            <w:pPr>
              <w:pStyle w:val="10"/>
              <w:numPr>
                <w:ilvl w:val="0"/>
                <w:numId w:val="68"/>
              </w:numPr>
              <w:ind w:left="352"/>
              <w:jc w:val="both"/>
              <w:rPr>
                <w:lang w:val="en-US"/>
              </w:rPr>
            </w:pPr>
            <w:r w:rsidRPr="00EC64DC">
              <w:rPr>
                <w:sz w:val="20"/>
                <w:szCs w:val="20"/>
                <w:shd w:val="clear" w:color="auto" w:fill="FFFFFF"/>
                <w:lang w:val="en-US"/>
              </w:rPr>
              <w:t>a</w:t>
            </w:r>
            <w:r w:rsidRPr="00EC64DC">
              <w:rPr>
                <w:rStyle w:val="apple-converted-space"/>
                <w:sz w:val="20"/>
                <w:szCs w:val="20"/>
                <w:shd w:val="clear" w:color="auto" w:fill="FFFFFF"/>
                <w:lang w:val="en-US"/>
              </w:rPr>
              <w:t> </w:t>
            </w:r>
            <w:r w:rsidRPr="00EC64DC">
              <w:rPr>
                <w:rStyle w:val="oneclick-link"/>
                <w:sz w:val="20"/>
                <w:szCs w:val="20"/>
                <w:shd w:val="clear" w:color="auto" w:fill="FFFFFF"/>
                <w:lang w:val="en-US"/>
              </w:rPr>
              <w:t>person</w:t>
            </w:r>
            <w:r w:rsidRPr="00EC64DC">
              <w:rPr>
                <w:rStyle w:val="apple-converted-space"/>
                <w:sz w:val="20"/>
                <w:szCs w:val="20"/>
                <w:shd w:val="clear" w:color="auto" w:fill="FFFFFF"/>
                <w:lang w:val="en-US"/>
              </w:rPr>
              <w:t> </w:t>
            </w:r>
            <w:r w:rsidRPr="00EC64DC">
              <w:rPr>
                <w:rStyle w:val="oneclick-link"/>
                <w:sz w:val="20"/>
                <w:szCs w:val="20"/>
                <w:shd w:val="clear" w:color="auto" w:fill="FFFFFF"/>
                <w:lang w:val="en-US"/>
              </w:rPr>
              <w:t>who</w:t>
            </w:r>
            <w:r w:rsidRPr="00EC64DC">
              <w:rPr>
                <w:rStyle w:val="apple-converted-space"/>
                <w:sz w:val="20"/>
                <w:szCs w:val="20"/>
                <w:shd w:val="clear" w:color="auto" w:fill="FFFFFF"/>
                <w:lang w:val="en-US"/>
              </w:rPr>
              <w:t> </w:t>
            </w:r>
            <w:r w:rsidRPr="00EC64DC">
              <w:rPr>
                <w:rStyle w:val="oneclick-link"/>
                <w:sz w:val="20"/>
                <w:szCs w:val="20"/>
                <w:shd w:val="clear" w:color="auto" w:fill="FFFFFF"/>
                <w:lang w:val="en-US"/>
              </w:rPr>
              <w:t>purchases</w:t>
            </w:r>
            <w:r w:rsidRPr="00EC64DC">
              <w:rPr>
                <w:rStyle w:val="apple-converted-space"/>
                <w:sz w:val="20"/>
                <w:szCs w:val="20"/>
                <w:shd w:val="clear" w:color="auto" w:fill="FFFFFF"/>
                <w:lang w:val="en-US"/>
              </w:rPr>
              <w:t> </w:t>
            </w:r>
            <w:r w:rsidRPr="00EC64DC">
              <w:rPr>
                <w:rStyle w:val="oneclick-link"/>
                <w:sz w:val="20"/>
                <w:szCs w:val="20"/>
                <w:shd w:val="clear" w:color="auto" w:fill="FFFFFF"/>
                <w:lang w:val="en-US"/>
              </w:rPr>
              <w:t>goods</w:t>
            </w:r>
            <w:r w:rsidRPr="00EC64DC">
              <w:rPr>
                <w:rStyle w:val="apple-converted-space"/>
                <w:sz w:val="20"/>
                <w:szCs w:val="20"/>
                <w:shd w:val="clear" w:color="auto" w:fill="FFFFFF"/>
                <w:lang w:val="en-US"/>
              </w:rPr>
              <w:t> </w:t>
            </w:r>
            <w:r w:rsidRPr="00EC64DC">
              <w:rPr>
                <w:rStyle w:val="oneclick-link"/>
                <w:sz w:val="20"/>
                <w:szCs w:val="20"/>
                <w:shd w:val="clear" w:color="auto" w:fill="FFFFFF"/>
                <w:lang w:val="en-US"/>
              </w:rPr>
              <w:t>or</w:t>
            </w:r>
            <w:r w:rsidRPr="00EC64DC">
              <w:rPr>
                <w:rStyle w:val="apple-converted-space"/>
                <w:sz w:val="20"/>
                <w:szCs w:val="20"/>
                <w:shd w:val="clear" w:color="auto" w:fill="FFFFFF"/>
                <w:lang w:val="en-US"/>
              </w:rPr>
              <w:t> </w:t>
            </w:r>
            <w:r w:rsidRPr="00EC64DC">
              <w:rPr>
                <w:rStyle w:val="oneclick-link"/>
                <w:sz w:val="20"/>
                <w:szCs w:val="20"/>
                <w:shd w:val="clear" w:color="auto" w:fill="FFFFFF"/>
                <w:lang w:val="en-US"/>
              </w:rPr>
              <w:t>services</w:t>
            </w:r>
            <w:r w:rsidRPr="00EC64DC">
              <w:rPr>
                <w:rStyle w:val="apple-converted-space"/>
                <w:sz w:val="20"/>
                <w:szCs w:val="20"/>
                <w:shd w:val="clear" w:color="auto" w:fill="FFFFFF"/>
                <w:lang w:val="en-US"/>
              </w:rPr>
              <w:t> </w:t>
            </w:r>
            <w:r w:rsidRPr="00EC64DC">
              <w:rPr>
                <w:rStyle w:val="oneclick-link"/>
                <w:sz w:val="20"/>
                <w:szCs w:val="20"/>
                <w:shd w:val="clear" w:color="auto" w:fill="FFFFFF"/>
                <w:lang w:val="en-US"/>
              </w:rPr>
              <w:t>from</w:t>
            </w:r>
            <w:r w:rsidRPr="00EC64DC">
              <w:rPr>
                <w:rStyle w:val="apple-converted-space"/>
                <w:sz w:val="20"/>
                <w:szCs w:val="20"/>
                <w:shd w:val="clear" w:color="auto" w:fill="FFFFFF"/>
                <w:lang w:val="en-US"/>
              </w:rPr>
              <w:t> </w:t>
            </w:r>
          </w:p>
          <w:p w:rsidR="006C65CE" w:rsidRPr="00EC64DC" w:rsidRDefault="006C65CE">
            <w:pPr>
              <w:pStyle w:val="10"/>
              <w:numPr>
                <w:ilvl w:val="0"/>
                <w:numId w:val="0"/>
              </w:numPr>
              <w:ind w:left="352"/>
              <w:jc w:val="both"/>
            </w:pPr>
            <w:r w:rsidRPr="00EC64DC">
              <w:rPr>
                <w:rStyle w:val="oneclick-link"/>
                <w:sz w:val="20"/>
                <w:szCs w:val="20"/>
                <w:shd w:val="clear" w:color="auto" w:fill="FFFFFF"/>
                <w:lang w:val="en-US"/>
              </w:rPr>
              <w:t>another; buyer</w:t>
            </w:r>
          </w:p>
          <w:p w:rsidR="006C65CE" w:rsidRPr="00EC64DC" w:rsidRDefault="006C65CE" w:rsidP="00B27CE9">
            <w:pPr>
              <w:pStyle w:val="10"/>
              <w:numPr>
                <w:ilvl w:val="0"/>
                <w:numId w:val="68"/>
              </w:numPr>
              <w:ind w:left="352"/>
              <w:jc w:val="both"/>
              <w:rPr>
                <w:lang w:val="en-US"/>
              </w:rPr>
            </w:pPr>
            <w:r w:rsidRPr="00EC64DC">
              <w:rPr>
                <w:sz w:val="20"/>
                <w:szCs w:val="20"/>
                <w:lang w:val="en-US"/>
              </w:rPr>
              <w:t>people who work in the hotel</w:t>
            </w:r>
          </w:p>
          <w:p w:rsidR="006C65CE" w:rsidRPr="00EC64DC" w:rsidRDefault="006C65CE" w:rsidP="00B27CE9">
            <w:pPr>
              <w:pStyle w:val="10"/>
              <w:numPr>
                <w:ilvl w:val="0"/>
                <w:numId w:val="68"/>
              </w:numPr>
              <w:ind w:left="352"/>
              <w:jc w:val="both"/>
              <w:rPr>
                <w:lang w:val="en-US"/>
              </w:rPr>
            </w:pPr>
            <w:r w:rsidRPr="00EC64DC">
              <w:rPr>
                <w:rStyle w:val="oneclick-link"/>
                <w:sz w:val="20"/>
                <w:szCs w:val="20"/>
                <w:shd w:val="clear" w:color="auto" w:fill="FFFFFF"/>
                <w:lang w:val="en-US"/>
              </w:rPr>
              <w:t>a</w:t>
            </w:r>
            <w:r w:rsidRPr="00EC64DC">
              <w:rPr>
                <w:rStyle w:val="apple-converted-space"/>
                <w:sz w:val="20"/>
                <w:szCs w:val="20"/>
                <w:shd w:val="clear" w:color="auto" w:fill="FFFFFF"/>
                <w:lang w:val="en-US"/>
              </w:rPr>
              <w:t> </w:t>
            </w:r>
            <w:r w:rsidRPr="00EC64DC">
              <w:rPr>
                <w:rStyle w:val="oneclick-link"/>
                <w:sz w:val="20"/>
                <w:szCs w:val="20"/>
                <w:shd w:val="clear" w:color="auto" w:fill="FFFFFF"/>
                <w:lang w:val="en-US"/>
              </w:rPr>
              <w:t>vacation</w:t>
            </w:r>
            <w:r w:rsidRPr="00EC64DC">
              <w:rPr>
                <w:rStyle w:val="apple-converted-space"/>
                <w:sz w:val="20"/>
                <w:szCs w:val="20"/>
                <w:shd w:val="clear" w:color="auto" w:fill="FFFFFF"/>
                <w:lang w:val="en-US"/>
              </w:rPr>
              <w:t> </w:t>
            </w:r>
            <w:r w:rsidRPr="00EC64DC">
              <w:rPr>
                <w:rStyle w:val="oneclick-link"/>
                <w:sz w:val="20"/>
                <w:szCs w:val="20"/>
                <w:shd w:val="clear" w:color="auto" w:fill="FFFFFF"/>
                <w:lang w:val="en-US"/>
              </w:rPr>
              <w:t>or</w:t>
            </w:r>
            <w:r w:rsidRPr="00EC64DC">
              <w:rPr>
                <w:rStyle w:val="apple-converted-space"/>
                <w:sz w:val="20"/>
                <w:szCs w:val="20"/>
                <w:shd w:val="clear" w:color="auto" w:fill="FFFFFF"/>
                <w:lang w:val="en-US"/>
              </w:rPr>
              <w:t> </w:t>
            </w:r>
            <w:r w:rsidRPr="00EC64DC">
              <w:rPr>
                <w:rStyle w:val="oneclick-link"/>
                <w:sz w:val="20"/>
                <w:szCs w:val="20"/>
                <w:shd w:val="clear" w:color="auto" w:fill="FFFFFF"/>
                <w:lang w:val="en-US"/>
              </w:rPr>
              <w:t>trip</w:t>
            </w:r>
            <w:r w:rsidRPr="00EC64DC">
              <w:rPr>
                <w:rStyle w:val="apple-converted-space"/>
                <w:sz w:val="20"/>
                <w:szCs w:val="20"/>
                <w:shd w:val="clear" w:color="auto" w:fill="FFFFFF"/>
                <w:lang w:val="en-US"/>
              </w:rPr>
              <w:t> </w:t>
            </w:r>
            <w:r w:rsidRPr="00EC64DC">
              <w:rPr>
                <w:rStyle w:val="oneclick-link"/>
                <w:sz w:val="20"/>
                <w:szCs w:val="20"/>
                <w:shd w:val="clear" w:color="auto" w:fill="FFFFFF"/>
                <w:lang w:val="en-US"/>
              </w:rPr>
              <w:t>taken</w:t>
            </w:r>
            <w:r w:rsidRPr="00EC64DC">
              <w:rPr>
                <w:rStyle w:val="apple-converted-space"/>
                <w:sz w:val="20"/>
                <w:szCs w:val="20"/>
                <w:shd w:val="clear" w:color="auto" w:fill="FFFFFF"/>
                <w:lang w:val="en-US"/>
              </w:rPr>
              <w:t> </w:t>
            </w:r>
            <w:r w:rsidRPr="00EC64DC">
              <w:rPr>
                <w:rStyle w:val="oneclick-link"/>
                <w:sz w:val="20"/>
                <w:szCs w:val="20"/>
                <w:shd w:val="clear" w:color="auto" w:fill="FFFFFF"/>
                <w:lang w:val="en-US"/>
              </w:rPr>
              <w:t>by</w:t>
            </w:r>
            <w:r w:rsidRPr="00EC64DC">
              <w:rPr>
                <w:rStyle w:val="apple-converted-space"/>
                <w:sz w:val="20"/>
                <w:szCs w:val="20"/>
                <w:shd w:val="clear" w:color="auto" w:fill="FFFFFF"/>
                <w:lang w:val="en-US"/>
              </w:rPr>
              <w:t> </w:t>
            </w:r>
            <w:r w:rsidRPr="00EC64DC">
              <w:rPr>
                <w:rStyle w:val="oneclick-link"/>
                <w:sz w:val="20"/>
                <w:szCs w:val="20"/>
                <w:shd w:val="clear" w:color="auto" w:fill="FFFFFF"/>
                <w:lang w:val="en-US"/>
              </w:rPr>
              <w:t>a</w:t>
            </w:r>
            <w:r w:rsidRPr="00EC64DC">
              <w:rPr>
                <w:rStyle w:val="apple-converted-space"/>
                <w:sz w:val="20"/>
                <w:szCs w:val="20"/>
                <w:shd w:val="clear" w:color="auto" w:fill="FFFFFF"/>
                <w:lang w:val="en-US"/>
              </w:rPr>
              <w:t> </w:t>
            </w:r>
            <w:r w:rsidRPr="00EC64DC">
              <w:rPr>
                <w:rStyle w:val="oneclick-link"/>
                <w:sz w:val="20"/>
                <w:szCs w:val="20"/>
                <w:shd w:val="clear" w:color="auto" w:fill="FFFFFF"/>
                <w:lang w:val="en-US"/>
              </w:rPr>
              <w:t>newly</w:t>
            </w:r>
            <w:r w:rsidRPr="00EC64DC">
              <w:rPr>
                <w:rStyle w:val="apple-converted-space"/>
                <w:sz w:val="20"/>
                <w:szCs w:val="20"/>
                <w:shd w:val="clear" w:color="auto" w:fill="FFFFFF"/>
                <w:lang w:val="en-US"/>
              </w:rPr>
              <w:t> </w:t>
            </w:r>
            <w:r w:rsidRPr="00EC64DC">
              <w:rPr>
                <w:rStyle w:val="oneclick-link"/>
                <w:sz w:val="20"/>
                <w:szCs w:val="20"/>
                <w:shd w:val="clear" w:color="auto" w:fill="FFFFFF"/>
                <w:lang w:val="en-US"/>
              </w:rPr>
              <w:t>married</w:t>
            </w:r>
            <w:r w:rsidRPr="00EC64DC">
              <w:rPr>
                <w:rStyle w:val="apple-converted-space"/>
                <w:sz w:val="20"/>
                <w:szCs w:val="20"/>
                <w:shd w:val="clear" w:color="auto" w:fill="FFFFFF"/>
                <w:lang w:val="en-US"/>
              </w:rPr>
              <w:t> </w:t>
            </w:r>
          </w:p>
          <w:p w:rsidR="006C65CE" w:rsidRPr="00EC64DC" w:rsidRDefault="006C65CE">
            <w:pPr>
              <w:pStyle w:val="10"/>
              <w:numPr>
                <w:ilvl w:val="0"/>
                <w:numId w:val="0"/>
              </w:numPr>
              <w:ind w:left="352"/>
              <w:jc w:val="both"/>
            </w:pPr>
            <w:r w:rsidRPr="00EC64DC">
              <w:rPr>
                <w:rStyle w:val="oneclick-link"/>
                <w:sz w:val="20"/>
                <w:szCs w:val="20"/>
                <w:shd w:val="clear" w:color="auto" w:fill="FFFFFF"/>
                <w:lang w:val="en-US"/>
              </w:rPr>
              <w:t>couple</w:t>
            </w:r>
          </w:p>
          <w:p w:rsidR="006C65CE" w:rsidRPr="00EC64DC" w:rsidRDefault="006C65CE" w:rsidP="00B27CE9">
            <w:pPr>
              <w:pStyle w:val="10"/>
              <w:numPr>
                <w:ilvl w:val="0"/>
                <w:numId w:val="68"/>
              </w:numPr>
              <w:ind w:left="352"/>
              <w:jc w:val="both"/>
            </w:pPr>
            <w:r w:rsidRPr="00EC64DC">
              <w:rPr>
                <w:sz w:val="20"/>
                <w:szCs w:val="20"/>
                <w:shd w:val="clear" w:color="auto" w:fill="FFFFFF"/>
                <w:lang w:val="en-US"/>
              </w:rPr>
              <w:t>an unmarried man</w:t>
            </w:r>
          </w:p>
          <w:p w:rsidR="006C65CE" w:rsidRPr="00EC64DC" w:rsidRDefault="006C65CE" w:rsidP="00B27CE9">
            <w:pPr>
              <w:pStyle w:val="10"/>
              <w:numPr>
                <w:ilvl w:val="0"/>
                <w:numId w:val="68"/>
              </w:numPr>
              <w:ind w:left="352"/>
              <w:jc w:val="both"/>
              <w:rPr>
                <w:lang w:val="en-US"/>
              </w:rPr>
            </w:pPr>
            <w:r w:rsidRPr="00EC64DC">
              <w:rPr>
                <w:rStyle w:val="oneclick-link"/>
                <w:sz w:val="20"/>
                <w:szCs w:val="20"/>
                <w:shd w:val="clear" w:color="auto" w:fill="FFFFFF"/>
                <w:lang w:val="en-US"/>
              </w:rPr>
              <w:t xml:space="preserve"> the</w:t>
            </w:r>
            <w:r w:rsidRPr="00EC64DC">
              <w:rPr>
                <w:rStyle w:val="apple-converted-space"/>
                <w:sz w:val="20"/>
                <w:szCs w:val="20"/>
                <w:shd w:val="clear" w:color="auto" w:fill="FFFFFF"/>
                <w:lang w:val="en-US"/>
              </w:rPr>
              <w:t> </w:t>
            </w:r>
            <w:r w:rsidRPr="00EC64DC">
              <w:rPr>
                <w:rStyle w:val="oneclick-link"/>
                <w:sz w:val="20"/>
                <w:szCs w:val="20"/>
                <w:shd w:val="clear" w:color="auto" w:fill="FFFFFF"/>
                <w:lang w:val="en-US"/>
              </w:rPr>
              <w:t>act</w:t>
            </w:r>
            <w:r w:rsidRPr="00EC64DC">
              <w:rPr>
                <w:rStyle w:val="apple-converted-space"/>
                <w:sz w:val="20"/>
                <w:szCs w:val="20"/>
                <w:shd w:val="clear" w:color="auto" w:fill="FFFFFF"/>
                <w:lang w:val="en-US"/>
              </w:rPr>
              <w:t> </w:t>
            </w:r>
            <w:r w:rsidRPr="00EC64DC">
              <w:rPr>
                <w:rStyle w:val="oneclick-link"/>
                <w:sz w:val="20"/>
                <w:szCs w:val="20"/>
                <w:shd w:val="clear" w:color="auto" w:fill="FFFFFF"/>
                <w:lang w:val="en-US"/>
              </w:rPr>
              <w:t>or</w:t>
            </w:r>
            <w:r w:rsidRPr="00EC64DC">
              <w:rPr>
                <w:rStyle w:val="apple-converted-space"/>
                <w:sz w:val="20"/>
                <w:szCs w:val="20"/>
                <w:shd w:val="clear" w:color="auto" w:fill="FFFFFF"/>
                <w:lang w:val="en-US"/>
              </w:rPr>
              <w:t> </w:t>
            </w:r>
            <w:r w:rsidRPr="00EC64DC">
              <w:rPr>
                <w:rStyle w:val="oneclick-link"/>
                <w:sz w:val="20"/>
                <w:szCs w:val="20"/>
                <w:shd w:val="clear" w:color="auto" w:fill="FFFFFF"/>
                <w:lang w:val="en-US"/>
              </w:rPr>
              <w:t>ceremony</w:t>
            </w:r>
            <w:r w:rsidRPr="00EC64DC">
              <w:rPr>
                <w:rStyle w:val="apple-converted-space"/>
                <w:sz w:val="20"/>
                <w:szCs w:val="20"/>
                <w:shd w:val="clear" w:color="auto" w:fill="FFFFFF"/>
                <w:lang w:val="en-US"/>
              </w:rPr>
              <w:t> </w:t>
            </w:r>
            <w:r w:rsidRPr="00EC64DC">
              <w:rPr>
                <w:rStyle w:val="oneclick-link"/>
                <w:sz w:val="20"/>
                <w:szCs w:val="20"/>
                <w:shd w:val="clear" w:color="auto" w:fill="FFFFFF"/>
                <w:lang w:val="en-US"/>
              </w:rPr>
              <w:t>of</w:t>
            </w:r>
            <w:r w:rsidRPr="00EC64DC">
              <w:rPr>
                <w:rStyle w:val="apple-converted-space"/>
                <w:sz w:val="20"/>
                <w:szCs w:val="20"/>
                <w:shd w:val="clear" w:color="auto" w:fill="FFFFFF"/>
                <w:lang w:val="en-US"/>
              </w:rPr>
              <w:t> </w:t>
            </w:r>
            <w:r w:rsidRPr="00EC64DC">
              <w:rPr>
                <w:rStyle w:val="oneclick-link"/>
                <w:sz w:val="20"/>
                <w:szCs w:val="20"/>
                <w:shd w:val="clear" w:color="auto" w:fill="FFFFFF"/>
                <w:lang w:val="en-US"/>
              </w:rPr>
              <w:t>marrying;</w:t>
            </w:r>
            <w:r w:rsidRPr="00EC64DC">
              <w:rPr>
                <w:rStyle w:val="apple-converted-space"/>
                <w:sz w:val="20"/>
                <w:szCs w:val="20"/>
                <w:shd w:val="clear" w:color="auto" w:fill="FFFFFF"/>
                <w:lang w:val="en-US"/>
              </w:rPr>
              <w:t> </w:t>
            </w:r>
            <w:r w:rsidRPr="00EC64DC">
              <w:rPr>
                <w:rStyle w:val="oneclick-link"/>
                <w:sz w:val="20"/>
                <w:szCs w:val="20"/>
                <w:shd w:val="clear" w:color="auto" w:fill="FFFFFF"/>
                <w:lang w:val="en-US"/>
              </w:rPr>
              <w:t>marriage</w:t>
            </w:r>
          </w:p>
          <w:p w:rsidR="006C65CE" w:rsidRPr="00EC64DC" w:rsidRDefault="006C65CE" w:rsidP="00B27CE9">
            <w:pPr>
              <w:pStyle w:val="10"/>
              <w:numPr>
                <w:ilvl w:val="0"/>
                <w:numId w:val="68"/>
              </w:numPr>
              <w:ind w:left="352"/>
              <w:jc w:val="both"/>
              <w:rPr>
                <w:lang w:val="en-US"/>
              </w:rPr>
            </w:pPr>
            <w:r w:rsidRPr="00EC64DC">
              <w:rPr>
                <w:sz w:val="20"/>
                <w:szCs w:val="20"/>
                <w:shd w:val="clear" w:color="auto" w:fill="FFFFFF"/>
                <w:lang w:val="en-US"/>
              </w:rPr>
              <w:t xml:space="preserve"> the movable articles, as tables, chairs, desks or cabinets, required for use or ornament in a house, office, or the like</w:t>
            </w:r>
          </w:p>
          <w:p w:rsidR="006C65CE" w:rsidRPr="00EC64DC" w:rsidRDefault="006C65CE" w:rsidP="00B27CE9">
            <w:pPr>
              <w:pStyle w:val="10"/>
              <w:numPr>
                <w:ilvl w:val="0"/>
                <w:numId w:val="68"/>
              </w:numPr>
              <w:ind w:left="352"/>
              <w:jc w:val="both"/>
              <w:rPr>
                <w:lang w:val="en-US"/>
              </w:rPr>
            </w:pPr>
            <w:r w:rsidRPr="00EC64DC">
              <w:rPr>
                <w:sz w:val="20"/>
                <w:szCs w:val="20"/>
                <w:lang w:val="en-US"/>
              </w:rPr>
              <w:t xml:space="preserve"> the holiday organized by a travel agency</w:t>
            </w:r>
          </w:p>
          <w:p w:rsidR="006C65CE" w:rsidRPr="00EC64DC" w:rsidRDefault="006C65CE" w:rsidP="00B27CE9">
            <w:pPr>
              <w:pStyle w:val="10"/>
              <w:numPr>
                <w:ilvl w:val="0"/>
                <w:numId w:val="68"/>
              </w:numPr>
              <w:ind w:left="352"/>
              <w:jc w:val="both"/>
              <w:rPr>
                <w:lang w:val="en-US"/>
              </w:rPr>
            </w:pPr>
            <w:r w:rsidRPr="00EC64DC">
              <w:rPr>
                <w:sz w:val="20"/>
                <w:szCs w:val="20"/>
                <w:lang w:val="en-US"/>
              </w:rPr>
              <w:t xml:space="preserve"> a bag which you can put behind your back </w:t>
            </w:r>
          </w:p>
          <w:p w:rsidR="006C65CE" w:rsidRPr="00EC64DC" w:rsidRDefault="006C65CE" w:rsidP="00B27CE9">
            <w:pPr>
              <w:pStyle w:val="10"/>
              <w:numPr>
                <w:ilvl w:val="0"/>
                <w:numId w:val="68"/>
              </w:numPr>
              <w:ind w:left="352"/>
              <w:jc w:val="both"/>
            </w:pPr>
            <w:r w:rsidRPr="00EC64DC">
              <w:rPr>
                <w:sz w:val="20"/>
                <w:szCs w:val="20"/>
                <w:lang w:val="en-US"/>
              </w:rPr>
              <w:lastRenderedPageBreak/>
              <w:t xml:space="preserve"> to have a rest</w:t>
            </w:r>
          </w:p>
          <w:p w:rsidR="006C65CE" w:rsidRPr="00EC64DC" w:rsidRDefault="006C65CE" w:rsidP="00B27CE9">
            <w:pPr>
              <w:pStyle w:val="10"/>
              <w:numPr>
                <w:ilvl w:val="0"/>
                <w:numId w:val="68"/>
              </w:numPr>
              <w:ind w:left="352"/>
              <w:jc w:val="both"/>
              <w:rPr>
                <w:lang w:val="en-US"/>
              </w:rPr>
            </w:pPr>
            <w:r w:rsidRPr="00EC64DC">
              <w:rPr>
                <w:rStyle w:val="oneclick-link"/>
                <w:sz w:val="20"/>
                <w:szCs w:val="20"/>
                <w:shd w:val="clear" w:color="auto" w:fill="FFFFFF"/>
                <w:lang w:val="en-US"/>
              </w:rPr>
              <w:t xml:space="preserve"> an</w:t>
            </w:r>
            <w:r w:rsidRPr="00EC64DC">
              <w:rPr>
                <w:rStyle w:val="apple-converted-space"/>
                <w:sz w:val="20"/>
                <w:szCs w:val="20"/>
                <w:shd w:val="clear" w:color="auto" w:fill="FFFFFF"/>
                <w:lang w:val="en-US"/>
              </w:rPr>
              <w:t> </w:t>
            </w:r>
            <w:r w:rsidRPr="00EC64DC">
              <w:rPr>
                <w:rStyle w:val="oneclick-link"/>
                <w:sz w:val="20"/>
                <w:szCs w:val="20"/>
                <w:shd w:val="clear" w:color="auto" w:fill="FFFFFF"/>
                <w:lang w:val="en-US"/>
              </w:rPr>
              <w:t>advantageous</w:t>
            </w:r>
            <w:r w:rsidRPr="00EC64DC">
              <w:rPr>
                <w:rStyle w:val="apple-converted-space"/>
                <w:sz w:val="20"/>
                <w:szCs w:val="20"/>
                <w:shd w:val="clear" w:color="auto" w:fill="FFFFFF"/>
                <w:lang w:val="en-US"/>
              </w:rPr>
              <w:t> </w:t>
            </w:r>
            <w:r w:rsidRPr="00EC64DC">
              <w:rPr>
                <w:rStyle w:val="oneclick-link"/>
                <w:sz w:val="20"/>
                <w:szCs w:val="20"/>
                <w:shd w:val="clear" w:color="auto" w:fill="FFFFFF"/>
                <w:lang w:val="en-US"/>
              </w:rPr>
              <w:t>purchase,</w:t>
            </w:r>
            <w:r w:rsidRPr="00EC64DC">
              <w:rPr>
                <w:rStyle w:val="apple-converted-space"/>
                <w:sz w:val="20"/>
                <w:szCs w:val="20"/>
                <w:shd w:val="clear" w:color="auto" w:fill="FFFFFF"/>
                <w:lang w:val="en-US"/>
              </w:rPr>
              <w:t> </w:t>
            </w:r>
            <w:r w:rsidRPr="00EC64DC">
              <w:rPr>
                <w:rStyle w:val="oneclick-link"/>
                <w:sz w:val="20"/>
                <w:szCs w:val="20"/>
                <w:shd w:val="clear" w:color="auto" w:fill="FFFFFF"/>
                <w:lang w:val="en-US"/>
              </w:rPr>
              <w:t>especially</w:t>
            </w:r>
            <w:r w:rsidRPr="00EC64DC">
              <w:rPr>
                <w:rStyle w:val="apple-converted-space"/>
                <w:sz w:val="20"/>
                <w:szCs w:val="20"/>
                <w:shd w:val="clear" w:color="auto" w:fill="FFFFFF"/>
                <w:lang w:val="en-US"/>
              </w:rPr>
              <w:t> </w:t>
            </w:r>
            <w:r w:rsidRPr="00EC64DC">
              <w:rPr>
                <w:rStyle w:val="oneclick-link"/>
                <w:sz w:val="20"/>
                <w:szCs w:val="20"/>
                <w:shd w:val="clear" w:color="auto" w:fill="FFFFFF"/>
                <w:lang w:val="en-US"/>
              </w:rPr>
              <w:t>one</w:t>
            </w:r>
            <w:r w:rsidRPr="00EC64DC">
              <w:rPr>
                <w:rStyle w:val="apple-converted-space"/>
                <w:sz w:val="20"/>
                <w:szCs w:val="20"/>
                <w:shd w:val="clear" w:color="auto" w:fill="FFFFFF"/>
                <w:lang w:val="en-US"/>
              </w:rPr>
              <w:t> </w:t>
            </w:r>
            <w:r w:rsidRPr="00EC64DC">
              <w:rPr>
                <w:rStyle w:val="oneclick-link"/>
                <w:sz w:val="20"/>
                <w:szCs w:val="20"/>
                <w:shd w:val="clear" w:color="auto" w:fill="FFFFFF"/>
                <w:lang w:val="en-US"/>
              </w:rPr>
              <w:t>acquired</w:t>
            </w:r>
            <w:r w:rsidRPr="00EC64DC">
              <w:rPr>
                <w:rStyle w:val="apple-converted-space"/>
                <w:sz w:val="20"/>
                <w:szCs w:val="20"/>
                <w:shd w:val="clear" w:color="auto" w:fill="FFFFFF"/>
                <w:lang w:val="en-US"/>
              </w:rPr>
              <w:t> </w:t>
            </w:r>
          </w:p>
          <w:p w:rsidR="006C65CE" w:rsidRPr="00EC64DC" w:rsidRDefault="006C65CE">
            <w:pPr>
              <w:pStyle w:val="10"/>
              <w:numPr>
                <w:ilvl w:val="0"/>
                <w:numId w:val="0"/>
              </w:numPr>
              <w:ind w:left="352"/>
              <w:jc w:val="both"/>
              <w:rPr>
                <w:lang w:val="en-US"/>
              </w:rPr>
            </w:pPr>
            <w:r w:rsidRPr="00EC64DC">
              <w:rPr>
                <w:rStyle w:val="oneclick-link"/>
                <w:sz w:val="20"/>
                <w:szCs w:val="20"/>
                <w:shd w:val="clear" w:color="auto" w:fill="FFFFFF"/>
                <w:lang w:val="en-US"/>
              </w:rPr>
              <w:t>at</w:t>
            </w:r>
            <w:r w:rsidRPr="00EC64DC">
              <w:rPr>
                <w:rStyle w:val="apple-converted-space"/>
                <w:sz w:val="20"/>
                <w:szCs w:val="20"/>
                <w:shd w:val="clear" w:color="auto" w:fill="FFFFFF"/>
                <w:lang w:val="en-US"/>
              </w:rPr>
              <w:t> </w:t>
            </w:r>
            <w:r w:rsidRPr="00EC64DC">
              <w:rPr>
                <w:rStyle w:val="oneclick-link"/>
                <w:sz w:val="20"/>
                <w:szCs w:val="20"/>
                <w:shd w:val="clear" w:color="auto" w:fill="FFFFFF"/>
                <w:lang w:val="en-US"/>
              </w:rPr>
              <w:t>less than</w:t>
            </w:r>
            <w:r w:rsidRPr="00EC64DC">
              <w:rPr>
                <w:rStyle w:val="apple-converted-space"/>
                <w:sz w:val="20"/>
                <w:szCs w:val="20"/>
                <w:shd w:val="clear" w:color="auto" w:fill="FFFFFF"/>
                <w:lang w:val="en-US"/>
              </w:rPr>
              <w:t> </w:t>
            </w:r>
            <w:r w:rsidRPr="00EC64DC">
              <w:rPr>
                <w:rStyle w:val="oneclick-link"/>
                <w:sz w:val="20"/>
                <w:szCs w:val="20"/>
                <w:shd w:val="clear" w:color="auto" w:fill="FFFFFF"/>
                <w:lang w:val="en-US"/>
              </w:rPr>
              <w:t>the</w:t>
            </w:r>
            <w:r w:rsidRPr="00EC64DC">
              <w:rPr>
                <w:rStyle w:val="apple-converted-space"/>
                <w:sz w:val="20"/>
                <w:szCs w:val="20"/>
                <w:shd w:val="clear" w:color="auto" w:fill="FFFFFF"/>
                <w:lang w:val="en-US"/>
              </w:rPr>
              <w:t> </w:t>
            </w:r>
            <w:r w:rsidRPr="00EC64DC">
              <w:rPr>
                <w:rStyle w:val="oneclick-link"/>
                <w:sz w:val="20"/>
                <w:szCs w:val="20"/>
                <w:shd w:val="clear" w:color="auto" w:fill="FFFFFF"/>
                <w:lang w:val="en-US"/>
              </w:rPr>
              <w:t>usual</w:t>
            </w:r>
            <w:r w:rsidRPr="00EC64DC">
              <w:rPr>
                <w:rStyle w:val="apple-converted-space"/>
                <w:sz w:val="20"/>
                <w:szCs w:val="20"/>
                <w:shd w:val="clear" w:color="auto" w:fill="FFFFFF"/>
                <w:lang w:val="en-US"/>
              </w:rPr>
              <w:t> </w:t>
            </w:r>
            <w:r w:rsidRPr="00EC64DC">
              <w:rPr>
                <w:rStyle w:val="oneclick-link"/>
                <w:sz w:val="20"/>
                <w:szCs w:val="20"/>
                <w:shd w:val="clear" w:color="auto" w:fill="FFFFFF"/>
                <w:lang w:val="en-US"/>
              </w:rPr>
              <w:t>cost</w:t>
            </w:r>
          </w:p>
        </w:tc>
        <w:tc>
          <w:tcPr>
            <w:tcW w:w="2343"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pStyle w:val="10"/>
              <w:numPr>
                <w:ilvl w:val="0"/>
                <w:numId w:val="57"/>
              </w:numPr>
              <w:tabs>
                <w:tab w:val="left" w:pos="459"/>
              </w:tabs>
              <w:ind w:left="175" w:firstLine="0"/>
            </w:pPr>
            <w:r w:rsidRPr="00EC64DC">
              <w:rPr>
                <w:sz w:val="20"/>
                <w:szCs w:val="20"/>
                <w:lang w:val="en-US"/>
              </w:rPr>
              <w:lastRenderedPageBreak/>
              <w:t>the hotel staff</w:t>
            </w:r>
          </w:p>
          <w:p w:rsidR="006C65CE" w:rsidRPr="00EC64DC" w:rsidRDefault="006C65CE">
            <w:pPr>
              <w:pStyle w:val="10"/>
              <w:numPr>
                <w:ilvl w:val="0"/>
                <w:numId w:val="57"/>
              </w:numPr>
              <w:jc w:val="both"/>
            </w:pPr>
            <w:r w:rsidRPr="00EC64DC">
              <w:rPr>
                <w:sz w:val="20"/>
                <w:szCs w:val="20"/>
                <w:lang w:val="en-US"/>
              </w:rPr>
              <w:t>to relax</w:t>
            </w:r>
          </w:p>
          <w:p w:rsidR="006C65CE" w:rsidRPr="00EC64DC" w:rsidRDefault="006C65CE">
            <w:pPr>
              <w:pStyle w:val="10"/>
              <w:numPr>
                <w:ilvl w:val="0"/>
                <w:numId w:val="57"/>
              </w:numPr>
              <w:jc w:val="both"/>
            </w:pPr>
            <w:r w:rsidRPr="00EC64DC">
              <w:rPr>
                <w:sz w:val="20"/>
                <w:szCs w:val="20"/>
                <w:lang w:val="en-US"/>
              </w:rPr>
              <w:t>luggage</w:t>
            </w:r>
          </w:p>
          <w:p w:rsidR="006C65CE" w:rsidRPr="00EC64DC" w:rsidRDefault="006C65CE">
            <w:pPr>
              <w:pStyle w:val="10"/>
              <w:numPr>
                <w:ilvl w:val="0"/>
                <w:numId w:val="57"/>
              </w:numPr>
              <w:jc w:val="both"/>
            </w:pPr>
            <w:r w:rsidRPr="00EC64DC">
              <w:rPr>
                <w:sz w:val="20"/>
                <w:szCs w:val="20"/>
                <w:lang w:val="en-US"/>
              </w:rPr>
              <w:t>bachelor</w:t>
            </w:r>
          </w:p>
          <w:p w:rsidR="006C65CE" w:rsidRPr="00EC64DC" w:rsidRDefault="006C65CE">
            <w:pPr>
              <w:pStyle w:val="10"/>
              <w:numPr>
                <w:ilvl w:val="0"/>
                <w:numId w:val="57"/>
              </w:numPr>
              <w:jc w:val="both"/>
            </w:pPr>
            <w:r w:rsidRPr="00EC64DC">
              <w:rPr>
                <w:sz w:val="20"/>
                <w:szCs w:val="20"/>
                <w:lang w:val="en-US"/>
              </w:rPr>
              <w:t xml:space="preserve">honeymoon </w:t>
            </w:r>
          </w:p>
          <w:p w:rsidR="006C65CE" w:rsidRPr="00EC64DC" w:rsidRDefault="006C65CE">
            <w:pPr>
              <w:pStyle w:val="10"/>
              <w:numPr>
                <w:ilvl w:val="0"/>
                <w:numId w:val="57"/>
              </w:numPr>
              <w:jc w:val="both"/>
            </w:pPr>
            <w:r w:rsidRPr="00EC64DC">
              <w:rPr>
                <w:sz w:val="20"/>
                <w:szCs w:val="20"/>
                <w:lang w:val="en-US"/>
              </w:rPr>
              <w:t>furniture</w:t>
            </w:r>
          </w:p>
          <w:p w:rsidR="006C65CE" w:rsidRPr="00EC64DC" w:rsidRDefault="006C65CE">
            <w:pPr>
              <w:pStyle w:val="10"/>
              <w:numPr>
                <w:ilvl w:val="0"/>
                <w:numId w:val="57"/>
              </w:numPr>
              <w:jc w:val="both"/>
            </w:pPr>
            <w:r w:rsidRPr="00EC64DC">
              <w:rPr>
                <w:sz w:val="20"/>
                <w:szCs w:val="20"/>
                <w:lang w:val="en-US"/>
              </w:rPr>
              <w:t xml:space="preserve">barcode </w:t>
            </w:r>
          </w:p>
          <w:p w:rsidR="006C65CE" w:rsidRPr="00EC64DC" w:rsidRDefault="006C65CE">
            <w:pPr>
              <w:pStyle w:val="10"/>
              <w:numPr>
                <w:ilvl w:val="0"/>
                <w:numId w:val="57"/>
              </w:numPr>
              <w:jc w:val="both"/>
            </w:pPr>
            <w:r w:rsidRPr="00EC64DC">
              <w:rPr>
                <w:sz w:val="20"/>
                <w:szCs w:val="20"/>
                <w:lang w:val="en-US"/>
              </w:rPr>
              <w:t>package holiday</w:t>
            </w:r>
          </w:p>
          <w:p w:rsidR="006C65CE" w:rsidRPr="00EC64DC" w:rsidRDefault="006C65CE">
            <w:pPr>
              <w:pStyle w:val="10"/>
              <w:numPr>
                <w:ilvl w:val="0"/>
                <w:numId w:val="57"/>
              </w:numPr>
              <w:jc w:val="both"/>
            </w:pPr>
            <w:r w:rsidRPr="00EC64DC">
              <w:rPr>
                <w:sz w:val="20"/>
                <w:szCs w:val="20"/>
                <w:lang w:val="en-US"/>
              </w:rPr>
              <w:t>knapsack</w:t>
            </w:r>
          </w:p>
          <w:p w:rsidR="006C65CE" w:rsidRPr="00EC64DC" w:rsidRDefault="006C65CE">
            <w:pPr>
              <w:pStyle w:val="10"/>
              <w:numPr>
                <w:ilvl w:val="0"/>
                <w:numId w:val="57"/>
              </w:numPr>
              <w:jc w:val="both"/>
            </w:pPr>
            <w:r w:rsidRPr="00EC64DC">
              <w:rPr>
                <w:sz w:val="20"/>
                <w:szCs w:val="20"/>
                <w:lang w:val="en-US"/>
              </w:rPr>
              <w:t>wedding</w:t>
            </w:r>
          </w:p>
          <w:p w:rsidR="006C65CE" w:rsidRPr="00EC64DC" w:rsidRDefault="006C65CE">
            <w:pPr>
              <w:pStyle w:val="10"/>
              <w:numPr>
                <w:ilvl w:val="0"/>
                <w:numId w:val="57"/>
              </w:numPr>
              <w:jc w:val="both"/>
            </w:pPr>
            <w:r w:rsidRPr="00EC64DC">
              <w:rPr>
                <w:sz w:val="20"/>
                <w:szCs w:val="20"/>
                <w:lang w:val="en-US"/>
              </w:rPr>
              <w:t>currency</w:t>
            </w:r>
          </w:p>
          <w:p w:rsidR="006C65CE" w:rsidRPr="00EC64DC" w:rsidRDefault="006C65CE">
            <w:pPr>
              <w:pStyle w:val="10"/>
              <w:numPr>
                <w:ilvl w:val="0"/>
                <w:numId w:val="57"/>
              </w:numPr>
              <w:jc w:val="both"/>
            </w:pPr>
            <w:r w:rsidRPr="00EC64DC">
              <w:rPr>
                <w:sz w:val="20"/>
                <w:szCs w:val="20"/>
                <w:lang w:val="en-US"/>
              </w:rPr>
              <w:t>customer</w:t>
            </w:r>
          </w:p>
          <w:p w:rsidR="006C65CE" w:rsidRPr="00EC64DC" w:rsidRDefault="006C65CE">
            <w:pPr>
              <w:pStyle w:val="10"/>
              <w:numPr>
                <w:ilvl w:val="0"/>
                <w:numId w:val="57"/>
              </w:numPr>
              <w:jc w:val="both"/>
            </w:pPr>
            <w:r w:rsidRPr="00EC64DC">
              <w:rPr>
                <w:sz w:val="20"/>
                <w:szCs w:val="20"/>
                <w:lang w:val="en-US"/>
              </w:rPr>
              <w:t>bargain</w:t>
            </w:r>
          </w:p>
          <w:p w:rsidR="006C65CE" w:rsidRPr="00EC64DC" w:rsidRDefault="006C65CE">
            <w:pPr>
              <w:pStyle w:val="10"/>
              <w:numPr>
                <w:ilvl w:val="0"/>
                <w:numId w:val="57"/>
              </w:numPr>
              <w:jc w:val="both"/>
            </w:pPr>
            <w:r w:rsidRPr="00EC64DC">
              <w:rPr>
                <w:sz w:val="20"/>
                <w:szCs w:val="20"/>
                <w:lang w:val="en-US"/>
              </w:rPr>
              <w:t>convenient</w:t>
            </w:r>
          </w:p>
          <w:p w:rsidR="006C65CE" w:rsidRPr="00EC64DC" w:rsidRDefault="006C65CE">
            <w:pPr>
              <w:pStyle w:val="10"/>
              <w:numPr>
                <w:ilvl w:val="0"/>
                <w:numId w:val="0"/>
              </w:numPr>
              <w:ind w:left="720"/>
              <w:jc w:val="both"/>
              <w:rPr>
                <w:sz w:val="20"/>
                <w:szCs w:val="20"/>
                <w:lang w:val="en-US"/>
              </w:rPr>
            </w:pPr>
          </w:p>
        </w:tc>
      </w:tr>
    </w:tbl>
    <w:p w:rsidR="006C65CE" w:rsidRPr="00EC64DC" w:rsidRDefault="006C65CE">
      <w:pPr>
        <w:pStyle w:val="10"/>
        <w:numPr>
          <w:ilvl w:val="0"/>
          <w:numId w:val="0"/>
        </w:numPr>
        <w:jc w:val="both"/>
        <w:rPr>
          <w:b/>
          <w:sz w:val="20"/>
          <w:szCs w:val="20"/>
        </w:rPr>
      </w:pPr>
    </w:p>
    <w:p w:rsidR="006C65CE" w:rsidRPr="00EC64DC" w:rsidRDefault="006C65CE">
      <w:pPr>
        <w:pStyle w:val="10"/>
        <w:numPr>
          <w:ilvl w:val="0"/>
          <w:numId w:val="0"/>
        </w:numPr>
        <w:ind w:left="357" w:hanging="357"/>
        <w:jc w:val="both"/>
      </w:pPr>
      <w:r w:rsidRPr="00EC64DC">
        <w:rPr>
          <w:b/>
          <w:sz w:val="20"/>
          <w:szCs w:val="20"/>
        </w:rPr>
        <w:t>Часть 5</w:t>
      </w:r>
    </w:p>
    <w:p w:rsidR="006C65CE" w:rsidRPr="00EC64DC" w:rsidRDefault="006C65CE">
      <w:pPr>
        <w:pStyle w:val="10"/>
        <w:numPr>
          <w:ilvl w:val="0"/>
          <w:numId w:val="0"/>
        </w:numPr>
        <w:jc w:val="both"/>
      </w:pPr>
      <w:r w:rsidRPr="00EC64DC">
        <w:rPr>
          <w:b/>
          <w:sz w:val="20"/>
          <w:szCs w:val="20"/>
        </w:rPr>
        <w:t xml:space="preserve">Прочитайте текст, заполните пропуски 1-11, вписав в каждый пропуск только 1 слово. </w:t>
      </w:r>
    </w:p>
    <w:p w:rsidR="006C65CE" w:rsidRPr="00EC64DC" w:rsidRDefault="006C65CE">
      <w:pPr>
        <w:pStyle w:val="10"/>
        <w:numPr>
          <w:ilvl w:val="0"/>
          <w:numId w:val="0"/>
        </w:numPr>
        <w:ind w:left="357" w:hanging="357"/>
        <w:jc w:val="both"/>
        <w:rPr>
          <w:b/>
          <w:sz w:val="20"/>
          <w:szCs w:val="20"/>
        </w:rPr>
      </w:pPr>
    </w:p>
    <w:p w:rsidR="006C65CE" w:rsidRPr="00EC64DC" w:rsidRDefault="006C65CE">
      <w:pPr>
        <w:shd w:val="clear" w:color="auto" w:fill="FFFFFF"/>
        <w:ind w:left="10" w:right="5" w:firstLine="917"/>
        <w:jc w:val="both"/>
        <w:rPr>
          <w:lang w:val="en-US"/>
        </w:rPr>
      </w:pPr>
      <w:r w:rsidRPr="00EC64DC">
        <w:rPr>
          <w:sz w:val="20"/>
          <w:szCs w:val="20"/>
          <w:lang w:val="en-US"/>
        </w:rPr>
        <w:t xml:space="preserve">At weekends in England people like to relax. You can relax in many different ways. Some people like to stay at home with their families, and others like to go out and enjoy themselves. Young people enjoy going out to pubs, to the cinema or to night clubs. Many young people also like to play different kinds of sports. Tennis is very popular in England in the summer when you can play  </w:t>
      </w:r>
      <w:r w:rsidRPr="00EC64DC">
        <w:rPr>
          <w:b/>
          <w:sz w:val="20"/>
          <w:szCs w:val="20"/>
          <w:lang w:val="en-US"/>
        </w:rPr>
        <w:t xml:space="preserve">1 </w:t>
      </w:r>
      <w:r w:rsidRPr="00EC64DC">
        <w:rPr>
          <w:sz w:val="20"/>
          <w:szCs w:val="20"/>
          <w:lang w:val="en-US"/>
        </w:rPr>
        <w:t xml:space="preserve">_________. Other popular sports are badminton, football, basketball and cricket. Cricket is a very traditional English </w:t>
      </w:r>
      <w:r w:rsidRPr="00EC64DC">
        <w:rPr>
          <w:b/>
          <w:sz w:val="20"/>
          <w:szCs w:val="20"/>
          <w:lang w:val="en-US"/>
        </w:rPr>
        <w:t>2</w:t>
      </w:r>
      <w:r w:rsidRPr="00EC64DC">
        <w:rPr>
          <w:sz w:val="20"/>
          <w:szCs w:val="20"/>
          <w:lang w:val="en-US"/>
        </w:rPr>
        <w:t xml:space="preserve"> ________. It is played a lot at schools and in villages in the summer.</w:t>
      </w:r>
    </w:p>
    <w:p w:rsidR="006C65CE" w:rsidRPr="00EC64DC" w:rsidRDefault="006C65CE">
      <w:pPr>
        <w:shd w:val="clear" w:color="auto" w:fill="FFFFFF"/>
        <w:ind w:left="5" w:firstLine="946"/>
        <w:jc w:val="both"/>
        <w:rPr>
          <w:lang w:val="en-US"/>
        </w:rPr>
      </w:pPr>
      <w:r w:rsidRPr="00EC64DC">
        <w:rPr>
          <w:sz w:val="20"/>
          <w:szCs w:val="20"/>
          <w:lang w:val="en-US"/>
        </w:rPr>
        <w:t xml:space="preserve">If you have children, you often go on day-trips to the seaside or take your children to </w:t>
      </w:r>
      <w:r w:rsidRPr="00EC64DC">
        <w:rPr>
          <w:b/>
          <w:sz w:val="20"/>
          <w:szCs w:val="20"/>
          <w:lang w:val="en-US"/>
        </w:rPr>
        <w:t>3</w:t>
      </w:r>
      <w:r w:rsidRPr="00EC64DC">
        <w:rPr>
          <w:sz w:val="20"/>
          <w:szCs w:val="20"/>
          <w:lang w:val="en-US"/>
        </w:rPr>
        <w:t xml:space="preserve"> _________ parks or perhaps to the zoo. In summer, many parents like to take their children on picnics in the </w:t>
      </w:r>
      <w:r w:rsidRPr="00EC64DC">
        <w:rPr>
          <w:b/>
          <w:sz w:val="20"/>
          <w:szCs w:val="20"/>
          <w:lang w:val="en-US"/>
        </w:rPr>
        <w:t>4</w:t>
      </w:r>
      <w:r w:rsidRPr="00EC64DC">
        <w:rPr>
          <w:sz w:val="20"/>
          <w:szCs w:val="20"/>
          <w:lang w:val="en-US"/>
        </w:rPr>
        <w:t xml:space="preserve"> _________, especially if they live in a big city. It is nice to get away from the noise and the traffic at weekends and relax in the country.</w:t>
      </w:r>
    </w:p>
    <w:p w:rsidR="006C65CE" w:rsidRPr="00EC64DC" w:rsidRDefault="006C65CE">
      <w:pPr>
        <w:shd w:val="clear" w:color="auto" w:fill="FFFFFF"/>
        <w:ind w:left="29" w:right="10" w:firstLine="936"/>
        <w:jc w:val="both"/>
        <w:rPr>
          <w:lang w:val="en-US"/>
        </w:rPr>
      </w:pPr>
      <w:r w:rsidRPr="00EC64DC">
        <w:rPr>
          <w:sz w:val="20"/>
          <w:szCs w:val="20"/>
          <w:lang w:val="en-US"/>
        </w:rPr>
        <w:t xml:space="preserve">If you have a house in the country you probably spend a lot of your time in the </w:t>
      </w:r>
      <w:r w:rsidRPr="00EC64DC">
        <w:rPr>
          <w:b/>
          <w:sz w:val="20"/>
          <w:szCs w:val="20"/>
          <w:lang w:val="en-US"/>
        </w:rPr>
        <w:t>5</w:t>
      </w:r>
      <w:r w:rsidRPr="00EC64DC">
        <w:rPr>
          <w:sz w:val="20"/>
          <w:szCs w:val="20"/>
          <w:lang w:val="en-US"/>
        </w:rPr>
        <w:t xml:space="preserve"> ________. Gardening is another very traditional English pastime. People are very </w:t>
      </w:r>
      <w:r w:rsidRPr="00EC64DC">
        <w:rPr>
          <w:b/>
          <w:sz w:val="20"/>
          <w:szCs w:val="20"/>
          <w:lang w:val="en-US"/>
        </w:rPr>
        <w:t>6</w:t>
      </w:r>
      <w:r w:rsidRPr="00EC64DC">
        <w:rPr>
          <w:sz w:val="20"/>
          <w:szCs w:val="20"/>
          <w:lang w:val="en-US"/>
        </w:rPr>
        <w:t xml:space="preserve"> _________ of their gardens and spend many hours trying to grow beautiful flowers and rare bushes.</w:t>
      </w:r>
    </w:p>
    <w:p w:rsidR="006C65CE" w:rsidRPr="00EC64DC" w:rsidRDefault="006C65CE">
      <w:pPr>
        <w:shd w:val="clear" w:color="auto" w:fill="FFFFFF"/>
        <w:ind w:left="24" w:right="19" w:firstLine="931"/>
        <w:jc w:val="both"/>
      </w:pPr>
      <w:r w:rsidRPr="00EC64DC">
        <w:rPr>
          <w:sz w:val="20"/>
          <w:szCs w:val="20"/>
          <w:lang w:val="en-US"/>
        </w:rPr>
        <w:t xml:space="preserve">English people usually have about 5 weeks' holiday a year, apart from public holidays like Christmas and Easter. Many people like to go </w:t>
      </w:r>
      <w:r w:rsidRPr="00EC64DC">
        <w:rPr>
          <w:b/>
          <w:sz w:val="20"/>
          <w:szCs w:val="20"/>
          <w:lang w:val="en-US"/>
        </w:rPr>
        <w:t>7</w:t>
      </w:r>
      <w:r w:rsidRPr="00EC64DC">
        <w:rPr>
          <w:sz w:val="20"/>
          <w:szCs w:val="20"/>
          <w:lang w:val="en-US"/>
        </w:rPr>
        <w:t xml:space="preserve"> _______ for their holidays because the English weather is not always sunny. People want to lie in the sun and swim in the sea. So they cross the Channel and go to France, Spain or Italy. Some people fly, but a lot of people </w:t>
      </w:r>
      <w:r w:rsidRPr="00EC64DC">
        <w:rPr>
          <w:b/>
          <w:sz w:val="20"/>
          <w:szCs w:val="20"/>
          <w:lang w:val="en-US"/>
        </w:rPr>
        <w:t>8</w:t>
      </w:r>
      <w:r w:rsidRPr="00EC64DC">
        <w:rPr>
          <w:sz w:val="20"/>
          <w:szCs w:val="20"/>
          <w:lang w:val="en-US"/>
        </w:rPr>
        <w:t xml:space="preserve"> ________ in their cars to the beaches in Southern Europe. However, many people also enjoy staying in Britain and </w:t>
      </w:r>
      <w:r w:rsidRPr="00EC64DC">
        <w:rPr>
          <w:b/>
          <w:sz w:val="20"/>
          <w:szCs w:val="20"/>
          <w:lang w:val="en-US"/>
        </w:rPr>
        <w:t>9</w:t>
      </w:r>
      <w:r w:rsidRPr="00EC64DC">
        <w:rPr>
          <w:sz w:val="20"/>
          <w:szCs w:val="20"/>
          <w:lang w:val="en-US"/>
        </w:rPr>
        <w:t xml:space="preserve"> ________ other regions of their own country. They like going to the sea-side in the south of England or the Lake District in the north. Many people also go to Scotland. It all </w:t>
      </w:r>
      <w:r w:rsidRPr="00EC64DC">
        <w:rPr>
          <w:b/>
          <w:sz w:val="20"/>
          <w:szCs w:val="20"/>
          <w:lang w:val="en-US"/>
        </w:rPr>
        <w:t>10</w:t>
      </w:r>
      <w:r w:rsidRPr="00EC64DC">
        <w:rPr>
          <w:sz w:val="20"/>
          <w:szCs w:val="20"/>
          <w:lang w:val="en-US"/>
        </w:rPr>
        <w:t xml:space="preserve"> __________ on what you enjoy doing. You</w:t>
      </w:r>
      <w:r w:rsidRPr="00EC64DC">
        <w:rPr>
          <w:sz w:val="20"/>
          <w:szCs w:val="20"/>
        </w:rPr>
        <w:t xml:space="preserve"> </w:t>
      </w:r>
      <w:r w:rsidRPr="00EC64DC">
        <w:rPr>
          <w:sz w:val="20"/>
          <w:szCs w:val="20"/>
          <w:lang w:val="en-US"/>
        </w:rPr>
        <w:t>can</w:t>
      </w:r>
      <w:r w:rsidRPr="00EC64DC">
        <w:rPr>
          <w:sz w:val="20"/>
          <w:szCs w:val="20"/>
        </w:rPr>
        <w:t xml:space="preserve"> </w:t>
      </w:r>
      <w:r w:rsidRPr="00EC64DC">
        <w:rPr>
          <w:b/>
          <w:sz w:val="20"/>
          <w:szCs w:val="20"/>
        </w:rPr>
        <w:t>11</w:t>
      </w:r>
      <w:r w:rsidRPr="00EC64DC">
        <w:rPr>
          <w:sz w:val="20"/>
          <w:szCs w:val="20"/>
        </w:rPr>
        <w:t xml:space="preserve"> ________ </w:t>
      </w:r>
      <w:r w:rsidRPr="00EC64DC">
        <w:rPr>
          <w:sz w:val="20"/>
          <w:szCs w:val="20"/>
          <w:lang w:val="en-US"/>
        </w:rPr>
        <w:t>in</w:t>
      </w:r>
      <w:r w:rsidRPr="00EC64DC">
        <w:rPr>
          <w:sz w:val="20"/>
          <w:szCs w:val="20"/>
        </w:rPr>
        <w:t xml:space="preserve"> </w:t>
      </w:r>
      <w:r w:rsidRPr="00EC64DC">
        <w:rPr>
          <w:sz w:val="20"/>
          <w:szCs w:val="20"/>
          <w:lang w:val="en-US"/>
        </w:rPr>
        <w:t>many</w:t>
      </w:r>
      <w:r w:rsidRPr="00EC64DC">
        <w:rPr>
          <w:sz w:val="20"/>
          <w:szCs w:val="20"/>
        </w:rPr>
        <w:t xml:space="preserve"> </w:t>
      </w:r>
      <w:r w:rsidRPr="00EC64DC">
        <w:rPr>
          <w:sz w:val="20"/>
          <w:szCs w:val="20"/>
          <w:lang w:val="en-US"/>
        </w:rPr>
        <w:t>different</w:t>
      </w:r>
      <w:r w:rsidRPr="00EC64DC">
        <w:rPr>
          <w:sz w:val="20"/>
          <w:szCs w:val="20"/>
        </w:rPr>
        <w:t xml:space="preserve"> </w:t>
      </w:r>
      <w:r w:rsidRPr="00EC64DC">
        <w:rPr>
          <w:sz w:val="20"/>
          <w:szCs w:val="20"/>
          <w:lang w:val="en-US"/>
        </w:rPr>
        <w:t>ways</w:t>
      </w:r>
      <w:r w:rsidRPr="00EC64DC">
        <w:rPr>
          <w:sz w:val="20"/>
          <w:szCs w:val="20"/>
        </w:rPr>
        <w:t xml:space="preserve"> </w:t>
      </w:r>
      <w:r w:rsidRPr="00EC64DC">
        <w:rPr>
          <w:sz w:val="20"/>
          <w:szCs w:val="20"/>
          <w:lang w:val="en-US"/>
        </w:rPr>
        <w:t>in</w:t>
      </w:r>
      <w:r w:rsidRPr="00EC64DC">
        <w:rPr>
          <w:sz w:val="20"/>
          <w:szCs w:val="20"/>
        </w:rPr>
        <w:t xml:space="preserve"> </w:t>
      </w:r>
      <w:r w:rsidRPr="00EC64DC">
        <w:rPr>
          <w:sz w:val="20"/>
          <w:szCs w:val="20"/>
          <w:lang w:val="en-US"/>
        </w:rPr>
        <w:t>England</w:t>
      </w:r>
      <w:r w:rsidRPr="00EC64DC">
        <w:rPr>
          <w:sz w:val="20"/>
          <w:szCs w:val="20"/>
        </w:rPr>
        <w:t>.</w:t>
      </w:r>
    </w:p>
    <w:p w:rsidR="006C65CE" w:rsidRPr="00EC64DC" w:rsidRDefault="006C65CE">
      <w:pPr>
        <w:pStyle w:val="10"/>
        <w:numPr>
          <w:ilvl w:val="0"/>
          <w:numId w:val="0"/>
        </w:numPr>
        <w:ind w:left="360" w:hanging="360"/>
        <w:rPr>
          <w:b/>
          <w:sz w:val="20"/>
          <w:szCs w:val="20"/>
        </w:rPr>
      </w:pPr>
    </w:p>
    <w:p w:rsidR="006C65CE" w:rsidRPr="00EC64DC" w:rsidRDefault="006C65CE">
      <w:pPr>
        <w:pStyle w:val="10"/>
        <w:numPr>
          <w:ilvl w:val="0"/>
          <w:numId w:val="0"/>
        </w:numPr>
        <w:ind w:left="360" w:hanging="360"/>
      </w:pPr>
      <w:r w:rsidRPr="00EC64DC">
        <w:rPr>
          <w:b/>
          <w:sz w:val="20"/>
          <w:szCs w:val="20"/>
        </w:rPr>
        <w:t>Часть 6</w:t>
      </w:r>
    </w:p>
    <w:p w:rsidR="006C65CE" w:rsidRPr="00EC64DC" w:rsidRDefault="006C65CE">
      <w:pPr>
        <w:pStyle w:val="10"/>
        <w:numPr>
          <w:ilvl w:val="0"/>
          <w:numId w:val="0"/>
        </w:numPr>
        <w:jc w:val="both"/>
      </w:pPr>
      <w:r w:rsidRPr="00EC64DC">
        <w:rPr>
          <w:b/>
          <w:sz w:val="20"/>
          <w:szCs w:val="20"/>
        </w:rPr>
        <w:t>Закончите предложение, выбрав подходящее по смыслу слово, начинающееся с предложенной буквы</w:t>
      </w:r>
    </w:p>
    <w:p w:rsidR="006C65CE" w:rsidRPr="00EC64DC" w:rsidRDefault="006C65CE">
      <w:pPr>
        <w:pStyle w:val="10"/>
        <w:numPr>
          <w:ilvl w:val="0"/>
          <w:numId w:val="0"/>
        </w:numPr>
        <w:jc w:val="both"/>
        <w:rPr>
          <w:b/>
          <w:sz w:val="20"/>
          <w:szCs w:val="20"/>
        </w:rPr>
      </w:pPr>
    </w:p>
    <w:p w:rsidR="006C65CE" w:rsidRPr="00EC64DC" w:rsidRDefault="006C65CE">
      <w:pPr>
        <w:pStyle w:val="afb"/>
        <w:widowControl w:val="0"/>
        <w:numPr>
          <w:ilvl w:val="0"/>
          <w:numId w:val="6"/>
        </w:numPr>
        <w:shd w:val="clear" w:color="auto" w:fill="FFFFFF"/>
        <w:tabs>
          <w:tab w:val="left" w:pos="485"/>
        </w:tabs>
        <w:autoSpaceDE w:val="0"/>
        <w:spacing w:after="0" w:line="240" w:lineRule="auto"/>
        <w:rPr>
          <w:lang w:val="en-US"/>
        </w:rPr>
      </w:pPr>
      <w:r w:rsidRPr="00EC64DC">
        <w:rPr>
          <w:rFonts w:ascii="Times New Roman" w:hAnsi="Times New Roman" w:cs="Times New Roman"/>
          <w:sz w:val="20"/>
          <w:szCs w:val="20"/>
          <w:lang w:val="en-US"/>
        </w:rPr>
        <w:t xml:space="preserve">It is very interesting to visit different </w:t>
      </w:r>
      <w:r w:rsidRPr="00EC64DC">
        <w:rPr>
          <w:rFonts w:ascii="Times New Roman" w:hAnsi="Times New Roman" w:cs="Times New Roman"/>
          <w:b/>
          <w:sz w:val="20"/>
          <w:szCs w:val="20"/>
          <w:lang w:val="en-US"/>
        </w:rPr>
        <w:t>c</w:t>
      </w:r>
      <w:r w:rsidRPr="00EC64DC">
        <w:rPr>
          <w:rFonts w:ascii="Times New Roman" w:hAnsi="Times New Roman" w:cs="Times New Roman"/>
          <w:sz w:val="20"/>
          <w:szCs w:val="20"/>
          <w:lang w:val="en-US"/>
        </w:rPr>
        <w:t>__________.</w:t>
      </w:r>
    </w:p>
    <w:p w:rsidR="006C65CE" w:rsidRPr="00EC64DC" w:rsidRDefault="006C65CE">
      <w:pPr>
        <w:pStyle w:val="afb"/>
        <w:widowControl w:val="0"/>
        <w:numPr>
          <w:ilvl w:val="0"/>
          <w:numId w:val="6"/>
        </w:numPr>
        <w:shd w:val="clear" w:color="auto" w:fill="FFFFFF"/>
        <w:tabs>
          <w:tab w:val="left" w:pos="485"/>
        </w:tabs>
        <w:autoSpaceDE w:val="0"/>
        <w:spacing w:after="0" w:line="240" w:lineRule="auto"/>
        <w:rPr>
          <w:lang w:val="en-US"/>
        </w:rPr>
      </w:pPr>
      <w:r w:rsidRPr="00EC64DC">
        <w:rPr>
          <w:rFonts w:ascii="Times New Roman" w:hAnsi="Times New Roman" w:cs="Times New Roman"/>
          <w:sz w:val="20"/>
          <w:szCs w:val="20"/>
          <w:lang w:val="en-US"/>
        </w:rPr>
        <w:t xml:space="preserve">Most families enjoy going on </w:t>
      </w:r>
      <w:r w:rsidRPr="00EC64DC">
        <w:rPr>
          <w:rFonts w:ascii="Times New Roman" w:hAnsi="Times New Roman" w:cs="Times New Roman"/>
          <w:b/>
          <w:sz w:val="20"/>
          <w:szCs w:val="20"/>
          <w:lang w:val="en-US"/>
        </w:rPr>
        <w:t>h</w:t>
      </w:r>
      <w:r w:rsidRPr="00EC64DC">
        <w:rPr>
          <w:rFonts w:ascii="Times New Roman" w:hAnsi="Times New Roman" w:cs="Times New Roman"/>
          <w:sz w:val="20"/>
          <w:szCs w:val="20"/>
          <w:lang w:val="en-US"/>
        </w:rPr>
        <w:t>_________ together.</w:t>
      </w:r>
    </w:p>
    <w:p w:rsidR="006C65CE" w:rsidRPr="00EC64DC" w:rsidRDefault="006C65CE">
      <w:pPr>
        <w:widowControl w:val="0"/>
        <w:numPr>
          <w:ilvl w:val="0"/>
          <w:numId w:val="6"/>
        </w:numPr>
        <w:shd w:val="clear" w:color="auto" w:fill="FFFFFF"/>
        <w:tabs>
          <w:tab w:val="left" w:pos="523"/>
        </w:tabs>
        <w:autoSpaceDE w:val="0"/>
        <w:rPr>
          <w:lang w:val="en-US"/>
        </w:rPr>
      </w:pPr>
      <w:r w:rsidRPr="00EC64DC">
        <w:rPr>
          <w:sz w:val="20"/>
          <w:szCs w:val="20"/>
          <w:lang w:val="en-US"/>
        </w:rPr>
        <w:t xml:space="preserve">Close the </w:t>
      </w:r>
      <w:r w:rsidRPr="00EC64DC">
        <w:rPr>
          <w:b/>
          <w:sz w:val="20"/>
          <w:szCs w:val="20"/>
          <w:lang w:val="en-US"/>
        </w:rPr>
        <w:t>w</w:t>
      </w:r>
      <w:r w:rsidRPr="00EC64DC">
        <w:rPr>
          <w:sz w:val="20"/>
          <w:szCs w:val="20"/>
          <w:lang w:val="en-US"/>
        </w:rPr>
        <w:t>_________. It is too cold in the room.</w:t>
      </w:r>
    </w:p>
    <w:p w:rsidR="006C65CE" w:rsidRPr="00EC64DC" w:rsidRDefault="006C65CE">
      <w:pPr>
        <w:pStyle w:val="afb"/>
        <w:widowControl w:val="0"/>
        <w:numPr>
          <w:ilvl w:val="0"/>
          <w:numId w:val="6"/>
        </w:numPr>
        <w:shd w:val="clear" w:color="auto" w:fill="FFFFFF"/>
        <w:tabs>
          <w:tab w:val="left" w:pos="485"/>
        </w:tabs>
        <w:autoSpaceDE w:val="0"/>
        <w:spacing w:after="0" w:line="240" w:lineRule="auto"/>
        <w:rPr>
          <w:lang w:val="en-US"/>
        </w:rPr>
      </w:pPr>
      <w:r w:rsidRPr="00EC64DC">
        <w:rPr>
          <w:rFonts w:ascii="Times New Roman" w:hAnsi="Times New Roman" w:cs="Times New Roman"/>
          <w:sz w:val="20"/>
          <w:szCs w:val="20"/>
          <w:lang w:val="en-US"/>
        </w:rPr>
        <w:t xml:space="preserve">All walls in the library were lined with </w:t>
      </w:r>
      <w:r w:rsidRPr="00EC64DC">
        <w:rPr>
          <w:rFonts w:ascii="Times New Roman" w:hAnsi="Times New Roman" w:cs="Times New Roman"/>
          <w:b/>
          <w:sz w:val="20"/>
          <w:szCs w:val="20"/>
          <w:lang w:val="en-US"/>
        </w:rPr>
        <w:t>b</w:t>
      </w:r>
      <w:r w:rsidRPr="00EC64DC">
        <w:rPr>
          <w:rFonts w:ascii="Times New Roman" w:hAnsi="Times New Roman" w:cs="Times New Roman"/>
          <w:sz w:val="20"/>
          <w:szCs w:val="20"/>
          <w:lang w:val="en-US"/>
        </w:rPr>
        <w:t xml:space="preserve"> ________.</w:t>
      </w:r>
    </w:p>
    <w:p w:rsidR="006C65CE" w:rsidRPr="00EC64DC" w:rsidRDefault="006C65CE">
      <w:pPr>
        <w:pStyle w:val="afb"/>
        <w:widowControl w:val="0"/>
        <w:numPr>
          <w:ilvl w:val="0"/>
          <w:numId w:val="6"/>
        </w:numPr>
        <w:shd w:val="clear" w:color="auto" w:fill="FFFFFF"/>
        <w:tabs>
          <w:tab w:val="left" w:pos="485"/>
        </w:tabs>
        <w:autoSpaceDE w:val="0"/>
        <w:spacing w:after="0" w:line="240" w:lineRule="auto"/>
        <w:rPr>
          <w:lang w:val="en-US"/>
        </w:rPr>
      </w:pPr>
      <w:r w:rsidRPr="00EC64DC">
        <w:rPr>
          <w:rFonts w:ascii="Times New Roman" w:hAnsi="Times New Roman" w:cs="Times New Roman"/>
          <w:sz w:val="20"/>
          <w:szCs w:val="20"/>
          <w:lang w:val="en-US"/>
        </w:rPr>
        <w:t xml:space="preserve">The room was in a </w:t>
      </w:r>
      <w:r w:rsidRPr="00EC64DC">
        <w:rPr>
          <w:rFonts w:ascii="Times New Roman" w:hAnsi="Times New Roman" w:cs="Times New Roman"/>
          <w:b/>
          <w:sz w:val="20"/>
          <w:szCs w:val="20"/>
          <w:lang w:val="en-US"/>
        </w:rPr>
        <w:t>m</w:t>
      </w:r>
      <w:r w:rsidRPr="00EC64DC">
        <w:rPr>
          <w:rFonts w:ascii="Times New Roman" w:hAnsi="Times New Roman" w:cs="Times New Roman"/>
          <w:sz w:val="20"/>
          <w:szCs w:val="20"/>
          <w:lang w:val="en-US"/>
        </w:rPr>
        <w:t>______: everything lay in heaps on the floor.</w:t>
      </w:r>
    </w:p>
    <w:p w:rsidR="006C65CE" w:rsidRPr="00EC64DC" w:rsidRDefault="006C65CE">
      <w:pPr>
        <w:pStyle w:val="afb"/>
        <w:widowControl w:val="0"/>
        <w:numPr>
          <w:ilvl w:val="0"/>
          <w:numId w:val="6"/>
        </w:numPr>
        <w:shd w:val="clear" w:color="auto" w:fill="FFFFFF"/>
        <w:tabs>
          <w:tab w:val="left" w:pos="485"/>
        </w:tabs>
        <w:autoSpaceDE w:val="0"/>
        <w:spacing w:after="0" w:line="240" w:lineRule="auto"/>
        <w:rPr>
          <w:lang w:val="en-US"/>
        </w:rPr>
      </w:pPr>
      <w:r w:rsidRPr="00EC64DC">
        <w:rPr>
          <w:rFonts w:ascii="Times New Roman" w:hAnsi="Times New Roman" w:cs="Times New Roman"/>
          <w:sz w:val="20"/>
          <w:szCs w:val="20"/>
          <w:lang w:val="en-US"/>
        </w:rPr>
        <w:t xml:space="preserve">The woman put all the stuff in to the </w:t>
      </w:r>
      <w:r w:rsidRPr="00EC64DC">
        <w:rPr>
          <w:rFonts w:ascii="Times New Roman" w:hAnsi="Times New Roman" w:cs="Times New Roman"/>
          <w:b/>
          <w:sz w:val="20"/>
          <w:szCs w:val="20"/>
          <w:lang w:val="en-US"/>
        </w:rPr>
        <w:t>c</w:t>
      </w:r>
      <w:r w:rsidRPr="00EC64DC">
        <w:rPr>
          <w:rFonts w:ascii="Times New Roman" w:hAnsi="Times New Roman" w:cs="Times New Roman"/>
          <w:sz w:val="20"/>
          <w:szCs w:val="20"/>
          <w:lang w:val="en-US"/>
        </w:rPr>
        <w:t>________ bag.</w:t>
      </w:r>
    </w:p>
    <w:p w:rsidR="006C65CE" w:rsidRPr="00EC64DC" w:rsidRDefault="006C65CE">
      <w:pPr>
        <w:pStyle w:val="afb"/>
        <w:widowControl w:val="0"/>
        <w:numPr>
          <w:ilvl w:val="0"/>
          <w:numId w:val="6"/>
        </w:numPr>
        <w:shd w:val="clear" w:color="auto" w:fill="FFFFFF"/>
        <w:tabs>
          <w:tab w:val="left" w:pos="485"/>
        </w:tabs>
        <w:autoSpaceDE w:val="0"/>
        <w:spacing w:after="0" w:line="240" w:lineRule="auto"/>
        <w:rPr>
          <w:lang w:val="en-US"/>
        </w:rPr>
      </w:pPr>
      <w:r w:rsidRPr="00EC64DC">
        <w:rPr>
          <w:rFonts w:ascii="Times New Roman" w:hAnsi="Times New Roman" w:cs="Times New Roman"/>
          <w:sz w:val="20"/>
          <w:szCs w:val="20"/>
          <w:lang w:val="en-US"/>
        </w:rPr>
        <w:t xml:space="preserve">Jean turn her head and saw a </w:t>
      </w:r>
      <w:r w:rsidRPr="00EC64DC">
        <w:rPr>
          <w:rFonts w:ascii="Times New Roman" w:hAnsi="Times New Roman" w:cs="Times New Roman"/>
          <w:b/>
          <w:sz w:val="20"/>
          <w:szCs w:val="20"/>
          <w:lang w:val="en-US"/>
        </w:rPr>
        <w:t>q</w:t>
      </w:r>
      <w:r w:rsidRPr="00EC64DC">
        <w:rPr>
          <w:rFonts w:ascii="Times New Roman" w:hAnsi="Times New Roman" w:cs="Times New Roman"/>
          <w:sz w:val="20"/>
          <w:szCs w:val="20"/>
          <w:lang w:val="en-US"/>
        </w:rPr>
        <w:t>________ behind her.</w:t>
      </w:r>
    </w:p>
    <w:p w:rsidR="006C65CE" w:rsidRPr="00EC64DC" w:rsidRDefault="006C65CE">
      <w:pPr>
        <w:pStyle w:val="afb"/>
        <w:widowControl w:val="0"/>
        <w:numPr>
          <w:ilvl w:val="0"/>
          <w:numId w:val="6"/>
        </w:numPr>
        <w:shd w:val="clear" w:color="auto" w:fill="FFFFFF"/>
        <w:tabs>
          <w:tab w:val="left" w:pos="485"/>
        </w:tabs>
        <w:autoSpaceDE w:val="0"/>
        <w:spacing w:after="0" w:line="240" w:lineRule="auto"/>
        <w:rPr>
          <w:lang w:val="en-US"/>
        </w:rPr>
      </w:pPr>
      <w:r w:rsidRPr="00EC64DC">
        <w:rPr>
          <w:rFonts w:ascii="Times New Roman" w:hAnsi="Times New Roman" w:cs="Times New Roman"/>
          <w:sz w:val="20"/>
          <w:szCs w:val="20"/>
          <w:lang w:val="en-US"/>
        </w:rPr>
        <w:t xml:space="preserve">He always paid in </w:t>
      </w:r>
      <w:r w:rsidRPr="00EC64DC">
        <w:rPr>
          <w:rFonts w:ascii="Times New Roman" w:hAnsi="Times New Roman" w:cs="Times New Roman"/>
          <w:b/>
          <w:sz w:val="20"/>
          <w:szCs w:val="20"/>
          <w:lang w:val="en-US"/>
        </w:rPr>
        <w:t>c</w:t>
      </w:r>
      <w:r w:rsidRPr="00EC64DC">
        <w:rPr>
          <w:rFonts w:ascii="Times New Roman" w:hAnsi="Times New Roman" w:cs="Times New Roman"/>
          <w:sz w:val="20"/>
          <w:szCs w:val="20"/>
          <w:lang w:val="en-US"/>
        </w:rPr>
        <w:t>_____ and never wrote out cheques.</w:t>
      </w:r>
    </w:p>
    <w:p w:rsidR="006C65CE" w:rsidRPr="00EC64DC" w:rsidRDefault="006C65CE">
      <w:pPr>
        <w:pStyle w:val="afb"/>
        <w:widowControl w:val="0"/>
        <w:numPr>
          <w:ilvl w:val="0"/>
          <w:numId w:val="6"/>
        </w:numPr>
        <w:shd w:val="clear" w:color="auto" w:fill="FFFFFF"/>
        <w:tabs>
          <w:tab w:val="left" w:pos="485"/>
        </w:tabs>
        <w:autoSpaceDE w:val="0"/>
        <w:spacing w:after="0" w:line="240" w:lineRule="auto"/>
        <w:rPr>
          <w:lang w:val="en-US"/>
        </w:rPr>
      </w:pPr>
      <w:r w:rsidRPr="00EC64DC">
        <w:rPr>
          <w:rFonts w:ascii="Times New Roman" w:hAnsi="Times New Roman" w:cs="Times New Roman"/>
          <w:sz w:val="20"/>
          <w:szCs w:val="20"/>
          <w:lang w:val="en-US"/>
        </w:rPr>
        <w:t xml:space="preserve">People travel on </w:t>
      </w:r>
      <w:r w:rsidRPr="00EC64DC">
        <w:rPr>
          <w:rFonts w:ascii="Times New Roman" w:hAnsi="Times New Roman" w:cs="Times New Roman"/>
          <w:b/>
          <w:sz w:val="20"/>
          <w:szCs w:val="20"/>
          <w:lang w:val="en-US"/>
        </w:rPr>
        <w:t>b</w:t>
      </w:r>
      <w:r w:rsidRPr="00EC64DC">
        <w:rPr>
          <w:rFonts w:ascii="Times New Roman" w:hAnsi="Times New Roman" w:cs="Times New Roman"/>
          <w:sz w:val="20"/>
          <w:szCs w:val="20"/>
          <w:lang w:val="en-US"/>
        </w:rPr>
        <w:t>_______ or for pleasure.</w:t>
      </w:r>
    </w:p>
    <w:p w:rsidR="006C65CE" w:rsidRPr="00EC64DC" w:rsidRDefault="006C65CE">
      <w:pPr>
        <w:pStyle w:val="afb"/>
        <w:widowControl w:val="0"/>
        <w:numPr>
          <w:ilvl w:val="0"/>
          <w:numId w:val="6"/>
        </w:numPr>
        <w:shd w:val="clear" w:color="auto" w:fill="FFFFFF"/>
        <w:tabs>
          <w:tab w:val="left" w:pos="485"/>
        </w:tabs>
        <w:autoSpaceDE w:val="0"/>
        <w:spacing w:after="0" w:line="240" w:lineRule="auto"/>
        <w:rPr>
          <w:lang w:val="en-US"/>
        </w:rPr>
      </w:pPr>
      <w:r w:rsidRPr="00EC64DC">
        <w:rPr>
          <w:rFonts w:ascii="Times New Roman" w:eastAsia="Times New Roman" w:hAnsi="Times New Roman" w:cs="Times New Roman"/>
          <w:sz w:val="20"/>
          <w:szCs w:val="20"/>
          <w:lang w:val="en-US"/>
        </w:rPr>
        <w:t xml:space="preserve"> </w:t>
      </w:r>
      <w:r w:rsidRPr="00EC64DC">
        <w:rPr>
          <w:rFonts w:ascii="Times New Roman" w:hAnsi="Times New Roman" w:cs="Times New Roman"/>
          <w:sz w:val="20"/>
          <w:szCs w:val="20"/>
          <w:lang w:val="en-US"/>
        </w:rPr>
        <w:t xml:space="preserve">You can </w:t>
      </w:r>
      <w:r w:rsidRPr="00EC64DC">
        <w:rPr>
          <w:rFonts w:ascii="Times New Roman" w:hAnsi="Times New Roman" w:cs="Times New Roman"/>
          <w:b/>
          <w:sz w:val="20"/>
          <w:szCs w:val="20"/>
          <w:lang w:val="en-US"/>
        </w:rPr>
        <w:t>b</w:t>
      </w:r>
      <w:r w:rsidRPr="00EC64DC">
        <w:rPr>
          <w:rFonts w:ascii="Times New Roman" w:hAnsi="Times New Roman" w:cs="Times New Roman"/>
          <w:sz w:val="20"/>
          <w:szCs w:val="20"/>
          <w:lang w:val="en-US"/>
        </w:rPr>
        <w:t>______ a ticket beforehand.</w:t>
      </w:r>
    </w:p>
    <w:p w:rsidR="006C65CE" w:rsidRPr="00EC64DC" w:rsidRDefault="006C65CE">
      <w:pPr>
        <w:pStyle w:val="10"/>
        <w:numPr>
          <w:ilvl w:val="0"/>
          <w:numId w:val="0"/>
        </w:numPr>
        <w:rPr>
          <w:b/>
          <w:sz w:val="20"/>
          <w:szCs w:val="20"/>
          <w:lang w:val="en-US"/>
        </w:rPr>
      </w:pPr>
    </w:p>
    <w:p w:rsidR="006C65CE" w:rsidRPr="00EC64DC" w:rsidRDefault="006C65CE">
      <w:pPr>
        <w:pStyle w:val="10"/>
        <w:numPr>
          <w:ilvl w:val="0"/>
          <w:numId w:val="0"/>
        </w:numPr>
        <w:ind w:left="357" w:hanging="357"/>
      </w:pPr>
      <w:r w:rsidRPr="00EC64DC">
        <w:rPr>
          <w:b/>
          <w:sz w:val="20"/>
          <w:szCs w:val="20"/>
        </w:rPr>
        <w:t>Часть 7</w:t>
      </w:r>
    </w:p>
    <w:p w:rsidR="006C65CE" w:rsidRPr="00EC64DC" w:rsidRDefault="006C65CE">
      <w:pPr>
        <w:pStyle w:val="10"/>
        <w:numPr>
          <w:ilvl w:val="0"/>
          <w:numId w:val="0"/>
        </w:numPr>
        <w:ind w:left="357" w:hanging="357"/>
      </w:pPr>
      <w:r w:rsidRPr="00EC64DC">
        <w:rPr>
          <w:b/>
          <w:sz w:val="20"/>
          <w:szCs w:val="20"/>
        </w:rPr>
        <w:t xml:space="preserve">Закончите предложение, употребив </w:t>
      </w:r>
      <w:r w:rsidRPr="00EC64DC">
        <w:rPr>
          <w:b/>
          <w:i/>
          <w:sz w:val="20"/>
          <w:szCs w:val="20"/>
          <w:lang w:val="en-US"/>
        </w:rPr>
        <w:t>some</w:t>
      </w:r>
      <w:r w:rsidRPr="00EC64DC">
        <w:rPr>
          <w:b/>
          <w:i/>
          <w:sz w:val="20"/>
          <w:szCs w:val="20"/>
        </w:rPr>
        <w:t xml:space="preserve">, </w:t>
      </w:r>
      <w:r w:rsidRPr="00EC64DC">
        <w:rPr>
          <w:b/>
          <w:i/>
          <w:sz w:val="20"/>
          <w:szCs w:val="20"/>
          <w:lang w:val="en-US"/>
        </w:rPr>
        <w:t>any</w:t>
      </w:r>
      <w:r w:rsidRPr="00EC64DC">
        <w:rPr>
          <w:b/>
          <w:i/>
          <w:sz w:val="20"/>
          <w:szCs w:val="20"/>
        </w:rPr>
        <w:t xml:space="preserve">, </w:t>
      </w:r>
      <w:r w:rsidRPr="00EC64DC">
        <w:rPr>
          <w:b/>
          <w:i/>
          <w:sz w:val="20"/>
          <w:szCs w:val="20"/>
          <w:lang w:val="en-US"/>
        </w:rPr>
        <w:t>no</w:t>
      </w:r>
      <w:r w:rsidRPr="00EC64DC">
        <w:rPr>
          <w:b/>
          <w:sz w:val="20"/>
          <w:szCs w:val="20"/>
        </w:rPr>
        <w:t>.</w:t>
      </w:r>
    </w:p>
    <w:p w:rsidR="006C65CE" w:rsidRPr="00EC64DC" w:rsidRDefault="006C65CE">
      <w:pPr>
        <w:pStyle w:val="10"/>
        <w:numPr>
          <w:ilvl w:val="0"/>
          <w:numId w:val="0"/>
        </w:numPr>
        <w:ind w:left="357" w:hanging="357"/>
        <w:jc w:val="both"/>
        <w:rPr>
          <w:b/>
          <w:sz w:val="20"/>
          <w:szCs w:val="20"/>
        </w:rPr>
      </w:pPr>
    </w:p>
    <w:p w:rsidR="006C65CE" w:rsidRPr="00EC64DC" w:rsidRDefault="006C65CE">
      <w:pPr>
        <w:pStyle w:val="afb"/>
        <w:numPr>
          <w:ilvl w:val="0"/>
          <w:numId w:val="24"/>
        </w:numPr>
        <w:shd w:val="clear" w:color="auto" w:fill="FFFFFF"/>
        <w:spacing w:after="0" w:line="240" w:lineRule="auto"/>
        <w:jc w:val="both"/>
        <w:rPr>
          <w:lang w:val="en-US"/>
        </w:rPr>
      </w:pPr>
      <w:r w:rsidRPr="00EC64DC">
        <w:rPr>
          <w:rFonts w:ascii="Times New Roman" w:hAnsi="Times New Roman" w:cs="Times New Roman"/>
          <w:sz w:val="20"/>
          <w:szCs w:val="20"/>
          <w:lang w:val="en-US"/>
        </w:rPr>
        <w:t>I want to show you … pictures of houses.</w:t>
      </w:r>
    </w:p>
    <w:p w:rsidR="006C65CE" w:rsidRPr="00EC64DC" w:rsidRDefault="006C65CE">
      <w:pPr>
        <w:pStyle w:val="afb"/>
        <w:numPr>
          <w:ilvl w:val="0"/>
          <w:numId w:val="24"/>
        </w:numPr>
        <w:shd w:val="clear" w:color="auto" w:fill="FFFFFF"/>
        <w:spacing w:after="0" w:line="240" w:lineRule="auto"/>
        <w:jc w:val="both"/>
        <w:rPr>
          <w:lang w:val="en-US"/>
        </w:rPr>
      </w:pPr>
      <w:r w:rsidRPr="00EC64DC">
        <w:rPr>
          <w:rFonts w:ascii="Times New Roman" w:hAnsi="Times New Roman" w:cs="Times New Roman"/>
          <w:sz w:val="20"/>
          <w:szCs w:val="20"/>
          <w:lang w:val="en-US"/>
        </w:rPr>
        <w:t xml:space="preserve">There is … coffee at home. </w:t>
      </w:r>
    </w:p>
    <w:p w:rsidR="006C65CE" w:rsidRPr="00EC64DC" w:rsidRDefault="006C65CE">
      <w:pPr>
        <w:pStyle w:val="afb"/>
        <w:numPr>
          <w:ilvl w:val="0"/>
          <w:numId w:val="24"/>
        </w:numPr>
        <w:shd w:val="clear" w:color="auto" w:fill="FFFFFF"/>
        <w:spacing w:after="0" w:line="240" w:lineRule="auto"/>
        <w:jc w:val="both"/>
        <w:rPr>
          <w:lang w:val="en-US"/>
        </w:rPr>
      </w:pPr>
      <w:r w:rsidRPr="00EC64DC">
        <w:rPr>
          <w:rFonts w:ascii="Times New Roman" w:hAnsi="Times New Roman" w:cs="Times New Roman"/>
          <w:sz w:val="20"/>
          <w:szCs w:val="20"/>
          <w:lang w:val="en-US"/>
        </w:rPr>
        <w:t xml:space="preserve">Are there … bookshelves in your study-room? </w:t>
      </w:r>
    </w:p>
    <w:p w:rsidR="006C65CE" w:rsidRPr="00EC64DC" w:rsidRDefault="006C65CE">
      <w:pPr>
        <w:pStyle w:val="afb"/>
        <w:numPr>
          <w:ilvl w:val="0"/>
          <w:numId w:val="24"/>
        </w:numPr>
        <w:shd w:val="clear" w:color="auto" w:fill="FFFFFF"/>
        <w:spacing w:after="0" w:line="240" w:lineRule="auto"/>
        <w:jc w:val="both"/>
        <w:rPr>
          <w:lang w:val="en-US"/>
        </w:rPr>
      </w:pPr>
      <w:r w:rsidRPr="00EC64DC">
        <w:rPr>
          <w:rFonts w:ascii="Times New Roman" w:hAnsi="Times New Roman" w:cs="Times New Roman"/>
          <w:sz w:val="20"/>
          <w:szCs w:val="20"/>
          <w:lang w:val="en-US"/>
        </w:rPr>
        <w:t xml:space="preserve">There are … English students in our University. </w:t>
      </w:r>
    </w:p>
    <w:p w:rsidR="006C65CE" w:rsidRPr="00EC64DC" w:rsidRDefault="006C65CE">
      <w:pPr>
        <w:pStyle w:val="afb"/>
        <w:numPr>
          <w:ilvl w:val="0"/>
          <w:numId w:val="24"/>
        </w:numPr>
        <w:shd w:val="clear" w:color="auto" w:fill="FFFFFF"/>
        <w:spacing w:after="0" w:line="240" w:lineRule="auto"/>
        <w:jc w:val="both"/>
        <w:rPr>
          <w:lang w:val="en-US"/>
        </w:rPr>
      </w:pPr>
      <w:r w:rsidRPr="00EC64DC">
        <w:rPr>
          <w:rFonts w:ascii="Times New Roman" w:hAnsi="Times New Roman" w:cs="Times New Roman"/>
          <w:sz w:val="20"/>
          <w:szCs w:val="20"/>
          <w:lang w:val="en-US"/>
        </w:rPr>
        <w:t xml:space="preserve">Are there … newspapers on his desk? </w:t>
      </w:r>
    </w:p>
    <w:p w:rsidR="006C65CE" w:rsidRPr="00EC64DC" w:rsidRDefault="006C65CE">
      <w:pPr>
        <w:pStyle w:val="afb"/>
        <w:numPr>
          <w:ilvl w:val="0"/>
          <w:numId w:val="24"/>
        </w:numPr>
        <w:shd w:val="clear" w:color="auto" w:fill="FFFFFF"/>
        <w:spacing w:after="0" w:line="240" w:lineRule="auto"/>
        <w:jc w:val="both"/>
      </w:pPr>
      <w:r w:rsidRPr="00EC64DC">
        <w:rPr>
          <w:rFonts w:ascii="Times New Roman" w:hAnsi="Times New Roman" w:cs="Times New Roman"/>
          <w:sz w:val="20"/>
          <w:szCs w:val="20"/>
          <w:lang w:val="en-US"/>
        </w:rPr>
        <w:t xml:space="preserve">Have you got … children? </w:t>
      </w:r>
    </w:p>
    <w:p w:rsidR="006C65CE" w:rsidRPr="00EC64DC" w:rsidRDefault="006C65CE">
      <w:pPr>
        <w:pStyle w:val="afb"/>
        <w:numPr>
          <w:ilvl w:val="0"/>
          <w:numId w:val="24"/>
        </w:numPr>
        <w:shd w:val="clear" w:color="auto" w:fill="FFFFFF"/>
        <w:spacing w:after="0" w:line="240" w:lineRule="auto"/>
        <w:jc w:val="both"/>
        <w:rPr>
          <w:lang w:val="en-US"/>
        </w:rPr>
      </w:pPr>
      <w:r w:rsidRPr="00EC64DC">
        <w:rPr>
          <w:rFonts w:ascii="Times New Roman" w:hAnsi="Times New Roman" w:cs="Times New Roman"/>
          <w:sz w:val="20"/>
          <w:szCs w:val="20"/>
          <w:lang w:val="en-US"/>
        </w:rPr>
        <w:t xml:space="preserve">Jane has … brothers or sisters. </w:t>
      </w:r>
    </w:p>
    <w:p w:rsidR="006C65CE" w:rsidRPr="00EC64DC" w:rsidRDefault="006C65CE">
      <w:pPr>
        <w:pStyle w:val="afb"/>
        <w:numPr>
          <w:ilvl w:val="0"/>
          <w:numId w:val="24"/>
        </w:numPr>
        <w:shd w:val="clear" w:color="auto" w:fill="FFFFFF"/>
        <w:spacing w:after="0" w:line="240" w:lineRule="auto"/>
        <w:jc w:val="both"/>
        <w:rPr>
          <w:lang w:val="en-US"/>
        </w:rPr>
      </w:pPr>
      <w:r w:rsidRPr="00EC64DC">
        <w:rPr>
          <w:rFonts w:ascii="Times New Roman" w:hAnsi="Times New Roman" w:cs="Times New Roman"/>
          <w:sz w:val="20"/>
          <w:szCs w:val="20"/>
          <w:lang w:val="en-US"/>
        </w:rPr>
        <w:t xml:space="preserve">Has he … French magazines at home? </w:t>
      </w:r>
    </w:p>
    <w:p w:rsidR="006C65CE" w:rsidRPr="00EC64DC" w:rsidRDefault="006C65CE">
      <w:pPr>
        <w:pStyle w:val="10"/>
        <w:numPr>
          <w:ilvl w:val="0"/>
          <w:numId w:val="0"/>
        </w:numPr>
        <w:ind w:left="357" w:hanging="357"/>
        <w:jc w:val="both"/>
        <w:rPr>
          <w:b/>
          <w:sz w:val="20"/>
          <w:szCs w:val="20"/>
          <w:lang w:val="en-US"/>
        </w:rPr>
      </w:pPr>
    </w:p>
    <w:p w:rsidR="006C65CE" w:rsidRPr="00EC64DC" w:rsidRDefault="006C65CE">
      <w:pPr>
        <w:pStyle w:val="10"/>
        <w:numPr>
          <w:ilvl w:val="0"/>
          <w:numId w:val="0"/>
        </w:numPr>
        <w:ind w:left="357" w:hanging="357"/>
        <w:jc w:val="both"/>
      </w:pPr>
      <w:r w:rsidRPr="00EC64DC">
        <w:rPr>
          <w:b/>
          <w:sz w:val="20"/>
          <w:szCs w:val="20"/>
        </w:rPr>
        <w:t>Часть 8</w:t>
      </w:r>
    </w:p>
    <w:p w:rsidR="006C65CE" w:rsidRPr="00EC64DC" w:rsidRDefault="006C65CE">
      <w:pPr>
        <w:pStyle w:val="10"/>
        <w:numPr>
          <w:ilvl w:val="0"/>
          <w:numId w:val="0"/>
        </w:numPr>
        <w:jc w:val="both"/>
      </w:pPr>
      <w:r w:rsidRPr="00EC64DC">
        <w:rPr>
          <w:b/>
          <w:sz w:val="20"/>
          <w:szCs w:val="20"/>
        </w:rPr>
        <w:t>Закончите предложение, выбрав соответствующее слово или словосочетание.</w:t>
      </w:r>
    </w:p>
    <w:p w:rsidR="006C65CE" w:rsidRPr="00EC64DC" w:rsidRDefault="006C65CE">
      <w:pPr>
        <w:pStyle w:val="10"/>
        <w:numPr>
          <w:ilvl w:val="0"/>
          <w:numId w:val="0"/>
        </w:numPr>
        <w:ind w:left="357" w:hanging="357"/>
        <w:jc w:val="both"/>
        <w:rPr>
          <w:b/>
          <w:sz w:val="20"/>
          <w:szCs w:val="20"/>
        </w:rPr>
      </w:pPr>
    </w:p>
    <w:p w:rsidR="006C65CE" w:rsidRPr="00EC64DC" w:rsidRDefault="006C65CE">
      <w:pPr>
        <w:pStyle w:val="10"/>
        <w:numPr>
          <w:ilvl w:val="0"/>
          <w:numId w:val="37"/>
        </w:numPr>
        <w:jc w:val="both"/>
        <w:rPr>
          <w:lang w:val="en-US"/>
        </w:rPr>
      </w:pPr>
      <w:r w:rsidRPr="00EC64DC">
        <w:rPr>
          <w:sz w:val="20"/>
          <w:szCs w:val="20"/>
          <w:lang w:val="en-US"/>
        </w:rPr>
        <w:t>The customers are asked to load their purchases on to the conveyor …</w:t>
      </w:r>
    </w:p>
    <w:p w:rsidR="006C65CE" w:rsidRPr="00EC64DC" w:rsidRDefault="006C65CE">
      <w:pPr>
        <w:pStyle w:val="10"/>
        <w:numPr>
          <w:ilvl w:val="0"/>
          <w:numId w:val="0"/>
        </w:numPr>
        <w:ind w:left="360" w:hanging="360"/>
        <w:jc w:val="both"/>
        <w:rPr>
          <w:lang w:val="en-US"/>
        </w:rPr>
      </w:pPr>
      <w:r w:rsidRPr="00EC64DC">
        <w:rPr>
          <w:sz w:val="20"/>
          <w:szCs w:val="20"/>
          <w:lang w:val="en-US"/>
        </w:rPr>
        <w:t xml:space="preserve">           </w:t>
      </w:r>
      <w:r w:rsidRPr="00EC64DC">
        <w:rPr>
          <w:b/>
          <w:sz w:val="20"/>
          <w:szCs w:val="20"/>
          <w:lang w:val="en-US"/>
        </w:rPr>
        <w:t>A</w:t>
      </w:r>
      <w:r w:rsidRPr="00EC64DC">
        <w:rPr>
          <w:sz w:val="20"/>
          <w:szCs w:val="20"/>
          <w:lang w:val="en-US"/>
        </w:rPr>
        <w:t xml:space="preserve"> strap                    </w:t>
      </w:r>
      <w:r w:rsidRPr="00EC64DC">
        <w:rPr>
          <w:b/>
          <w:sz w:val="20"/>
          <w:szCs w:val="20"/>
          <w:lang w:val="en-US"/>
        </w:rPr>
        <w:t>B</w:t>
      </w:r>
      <w:r w:rsidRPr="00EC64DC">
        <w:rPr>
          <w:sz w:val="20"/>
          <w:szCs w:val="20"/>
          <w:lang w:val="en-US"/>
        </w:rPr>
        <w:t xml:space="preserve"> line                     </w:t>
      </w:r>
      <w:r w:rsidRPr="00EC64DC">
        <w:rPr>
          <w:b/>
          <w:sz w:val="20"/>
          <w:szCs w:val="20"/>
          <w:lang w:val="en-US"/>
        </w:rPr>
        <w:t xml:space="preserve">C </w:t>
      </w:r>
      <w:r w:rsidRPr="00EC64DC">
        <w:rPr>
          <w:sz w:val="20"/>
          <w:szCs w:val="20"/>
          <w:lang w:val="en-US"/>
        </w:rPr>
        <w:t xml:space="preserve">belt                      </w:t>
      </w:r>
      <w:r w:rsidRPr="00EC64DC">
        <w:rPr>
          <w:b/>
          <w:sz w:val="20"/>
          <w:szCs w:val="20"/>
          <w:lang w:val="en-US"/>
        </w:rPr>
        <w:t xml:space="preserve">D </w:t>
      </w:r>
      <w:r w:rsidRPr="00EC64DC">
        <w:rPr>
          <w:sz w:val="20"/>
          <w:szCs w:val="20"/>
          <w:lang w:val="en-US"/>
        </w:rPr>
        <w:t>basket</w:t>
      </w:r>
    </w:p>
    <w:p w:rsidR="006C65CE" w:rsidRPr="00EC64DC" w:rsidRDefault="006C65CE">
      <w:pPr>
        <w:pStyle w:val="10"/>
        <w:numPr>
          <w:ilvl w:val="0"/>
          <w:numId w:val="37"/>
        </w:numPr>
        <w:jc w:val="both"/>
        <w:rPr>
          <w:lang w:val="en-US"/>
        </w:rPr>
      </w:pPr>
      <w:r w:rsidRPr="00EC64DC">
        <w:rPr>
          <w:sz w:val="20"/>
          <w:szCs w:val="20"/>
          <w:lang w:val="en-US"/>
        </w:rPr>
        <w:t>The meal was really …, we got at least six courses – all for under 10$.</w:t>
      </w:r>
    </w:p>
    <w:p w:rsidR="006C65CE" w:rsidRPr="00EC64DC" w:rsidRDefault="006C65CE">
      <w:pPr>
        <w:pStyle w:val="10"/>
        <w:numPr>
          <w:ilvl w:val="0"/>
          <w:numId w:val="0"/>
        </w:numPr>
        <w:ind w:left="720"/>
        <w:jc w:val="both"/>
        <w:rPr>
          <w:lang w:val="en-US"/>
        </w:rPr>
      </w:pPr>
      <w:r w:rsidRPr="00EC64DC">
        <w:rPr>
          <w:b/>
          <w:sz w:val="20"/>
          <w:szCs w:val="20"/>
          <w:lang w:val="en-US"/>
        </w:rPr>
        <w:t>A</w:t>
      </w:r>
      <w:r w:rsidRPr="00EC64DC">
        <w:rPr>
          <w:sz w:val="20"/>
          <w:szCs w:val="20"/>
          <w:lang w:val="en-US"/>
        </w:rPr>
        <w:t xml:space="preserve"> a bargain             </w:t>
      </w:r>
      <w:r w:rsidRPr="00EC64DC">
        <w:rPr>
          <w:b/>
          <w:sz w:val="20"/>
          <w:szCs w:val="20"/>
          <w:lang w:val="en-US"/>
        </w:rPr>
        <w:t>B</w:t>
      </w:r>
      <w:r w:rsidRPr="00EC64DC">
        <w:rPr>
          <w:sz w:val="20"/>
          <w:szCs w:val="20"/>
          <w:lang w:val="en-US"/>
        </w:rPr>
        <w:t xml:space="preserve"> worthy               </w:t>
      </w:r>
      <w:r w:rsidRPr="00EC64DC">
        <w:rPr>
          <w:b/>
          <w:sz w:val="20"/>
          <w:szCs w:val="20"/>
          <w:lang w:val="en-US"/>
        </w:rPr>
        <w:t>C</w:t>
      </w:r>
      <w:r w:rsidRPr="00EC64DC">
        <w:rPr>
          <w:sz w:val="20"/>
          <w:szCs w:val="20"/>
          <w:lang w:val="en-US"/>
        </w:rPr>
        <w:t xml:space="preserve"> a good value       </w:t>
      </w:r>
      <w:r w:rsidRPr="00EC64DC">
        <w:rPr>
          <w:b/>
          <w:sz w:val="20"/>
          <w:szCs w:val="20"/>
          <w:lang w:val="en-US"/>
        </w:rPr>
        <w:t xml:space="preserve">D </w:t>
      </w:r>
      <w:r w:rsidRPr="00EC64DC">
        <w:rPr>
          <w:sz w:val="20"/>
          <w:szCs w:val="20"/>
          <w:lang w:val="en-US"/>
        </w:rPr>
        <w:t>cheap</w:t>
      </w:r>
    </w:p>
    <w:p w:rsidR="006C65CE" w:rsidRPr="00EC64DC" w:rsidRDefault="006C65CE">
      <w:pPr>
        <w:pStyle w:val="10"/>
        <w:numPr>
          <w:ilvl w:val="0"/>
          <w:numId w:val="37"/>
        </w:numPr>
        <w:jc w:val="both"/>
        <w:rPr>
          <w:lang w:val="en-US"/>
        </w:rPr>
      </w:pPr>
      <w:r w:rsidRPr="00EC64DC">
        <w:rPr>
          <w:sz w:val="20"/>
          <w:szCs w:val="20"/>
          <w:lang w:val="en-US"/>
        </w:rPr>
        <w:lastRenderedPageBreak/>
        <w:t>Is there any … in that room?</w:t>
      </w:r>
    </w:p>
    <w:p w:rsidR="006C65CE" w:rsidRPr="00EC64DC" w:rsidRDefault="006C65CE">
      <w:pPr>
        <w:pStyle w:val="10"/>
        <w:numPr>
          <w:ilvl w:val="0"/>
          <w:numId w:val="0"/>
        </w:numPr>
        <w:ind w:left="720"/>
        <w:jc w:val="both"/>
        <w:rPr>
          <w:lang w:val="en-US"/>
        </w:rPr>
      </w:pPr>
      <w:r w:rsidRPr="00EC64DC">
        <w:rPr>
          <w:sz w:val="20"/>
          <w:szCs w:val="20"/>
          <w:lang w:val="en-US"/>
        </w:rPr>
        <w:t>A cooker                   B furniture            C fridge                   D stove</w:t>
      </w:r>
    </w:p>
    <w:p w:rsidR="006C65CE" w:rsidRPr="00EC64DC" w:rsidRDefault="006C65CE">
      <w:pPr>
        <w:pStyle w:val="10"/>
        <w:numPr>
          <w:ilvl w:val="0"/>
          <w:numId w:val="37"/>
        </w:numPr>
        <w:jc w:val="both"/>
      </w:pPr>
      <w:r w:rsidRPr="00EC64DC">
        <w:rPr>
          <w:sz w:val="20"/>
          <w:szCs w:val="20"/>
          <w:lang w:val="en-US"/>
        </w:rPr>
        <w:t xml:space="preserve">How much is your T-shirt? I got four for only 30 pounds. They were … </w:t>
      </w:r>
    </w:p>
    <w:p w:rsidR="006C65CE" w:rsidRPr="00EC64DC" w:rsidRDefault="006C65CE">
      <w:pPr>
        <w:pStyle w:val="10"/>
        <w:numPr>
          <w:ilvl w:val="0"/>
          <w:numId w:val="0"/>
        </w:numPr>
        <w:ind w:left="720"/>
        <w:jc w:val="both"/>
        <w:rPr>
          <w:lang w:val="en-US"/>
        </w:rPr>
      </w:pPr>
      <w:r w:rsidRPr="00EC64DC">
        <w:rPr>
          <w:b/>
          <w:sz w:val="20"/>
          <w:szCs w:val="20"/>
          <w:lang w:val="en-US"/>
        </w:rPr>
        <w:t>A</w:t>
      </w:r>
      <w:r w:rsidRPr="00EC64DC">
        <w:rPr>
          <w:sz w:val="20"/>
          <w:szCs w:val="20"/>
          <w:lang w:val="en-US"/>
        </w:rPr>
        <w:t xml:space="preserve"> dear                     </w:t>
      </w:r>
      <w:r w:rsidRPr="00EC64DC">
        <w:rPr>
          <w:b/>
          <w:sz w:val="20"/>
          <w:szCs w:val="20"/>
          <w:lang w:val="en-US"/>
        </w:rPr>
        <w:t>B</w:t>
      </w:r>
      <w:r w:rsidRPr="00EC64DC">
        <w:rPr>
          <w:sz w:val="20"/>
          <w:szCs w:val="20"/>
          <w:lang w:val="en-US"/>
        </w:rPr>
        <w:t xml:space="preserve"> on display          </w:t>
      </w:r>
      <w:r w:rsidRPr="00EC64DC">
        <w:rPr>
          <w:b/>
          <w:sz w:val="20"/>
          <w:szCs w:val="20"/>
          <w:lang w:val="en-US"/>
        </w:rPr>
        <w:t>C</w:t>
      </w:r>
      <w:r w:rsidRPr="00EC64DC">
        <w:rPr>
          <w:sz w:val="20"/>
          <w:szCs w:val="20"/>
          <w:lang w:val="en-US"/>
        </w:rPr>
        <w:t xml:space="preserve"> on sale                 </w:t>
      </w:r>
      <w:r w:rsidRPr="00EC64DC">
        <w:rPr>
          <w:b/>
          <w:sz w:val="20"/>
          <w:szCs w:val="20"/>
          <w:lang w:val="en-US"/>
        </w:rPr>
        <w:t>D</w:t>
      </w:r>
      <w:r w:rsidRPr="00EC64DC">
        <w:rPr>
          <w:sz w:val="20"/>
          <w:szCs w:val="20"/>
          <w:lang w:val="en-US"/>
        </w:rPr>
        <w:t xml:space="preserve"> going cheap  </w:t>
      </w:r>
    </w:p>
    <w:p w:rsidR="006C65CE" w:rsidRPr="00EC64DC" w:rsidRDefault="006C65CE">
      <w:pPr>
        <w:pStyle w:val="10"/>
        <w:numPr>
          <w:ilvl w:val="0"/>
          <w:numId w:val="37"/>
        </w:numPr>
        <w:jc w:val="both"/>
        <w:rPr>
          <w:lang w:val="en-US"/>
        </w:rPr>
      </w:pPr>
      <w:r w:rsidRPr="00EC64DC">
        <w:rPr>
          <w:sz w:val="20"/>
          <w:szCs w:val="20"/>
          <w:lang w:val="en-US"/>
        </w:rPr>
        <w:t>It is a lot more convenient to push a … than to carry a wire basket in a supermarket.</w:t>
      </w:r>
    </w:p>
    <w:p w:rsidR="006C65CE" w:rsidRPr="00EC64DC" w:rsidRDefault="006C65CE">
      <w:pPr>
        <w:pStyle w:val="10"/>
        <w:numPr>
          <w:ilvl w:val="0"/>
          <w:numId w:val="0"/>
        </w:numPr>
        <w:ind w:left="720"/>
        <w:jc w:val="both"/>
        <w:rPr>
          <w:lang w:val="en-US"/>
        </w:rPr>
      </w:pPr>
      <w:r w:rsidRPr="00EC64DC">
        <w:rPr>
          <w:b/>
          <w:sz w:val="20"/>
          <w:szCs w:val="20"/>
          <w:lang w:val="en-US"/>
        </w:rPr>
        <w:t>A</w:t>
      </w:r>
      <w:r w:rsidRPr="00EC64DC">
        <w:rPr>
          <w:sz w:val="20"/>
          <w:szCs w:val="20"/>
          <w:lang w:val="en-US"/>
        </w:rPr>
        <w:t xml:space="preserve"> roller                  </w:t>
      </w:r>
      <w:r w:rsidRPr="00EC64DC">
        <w:rPr>
          <w:b/>
          <w:sz w:val="20"/>
          <w:szCs w:val="20"/>
          <w:lang w:val="en-US"/>
        </w:rPr>
        <w:t>B</w:t>
      </w:r>
      <w:r w:rsidRPr="00EC64DC">
        <w:rPr>
          <w:sz w:val="20"/>
          <w:szCs w:val="20"/>
          <w:lang w:val="en-US"/>
        </w:rPr>
        <w:t xml:space="preserve"> trolley                </w:t>
      </w:r>
      <w:r w:rsidRPr="00EC64DC">
        <w:rPr>
          <w:b/>
          <w:sz w:val="20"/>
          <w:szCs w:val="20"/>
          <w:lang w:val="en-US"/>
        </w:rPr>
        <w:t xml:space="preserve"> C </w:t>
      </w:r>
      <w:r w:rsidRPr="00EC64DC">
        <w:rPr>
          <w:sz w:val="20"/>
          <w:szCs w:val="20"/>
          <w:lang w:val="en-US"/>
        </w:rPr>
        <w:t xml:space="preserve">van                       </w:t>
      </w:r>
      <w:r w:rsidRPr="00EC64DC">
        <w:rPr>
          <w:b/>
          <w:sz w:val="20"/>
          <w:szCs w:val="20"/>
          <w:lang w:val="en-US"/>
        </w:rPr>
        <w:t xml:space="preserve"> D </w:t>
      </w:r>
      <w:r w:rsidRPr="00EC64DC">
        <w:rPr>
          <w:sz w:val="20"/>
          <w:szCs w:val="20"/>
          <w:lang w:val="en-US"/>
        </w:rPr>
        <w:t xml:space="preserve">basket  </w:t>
      </w:r>
    </w:p>
    <w:p w:rsidR="006C65CE" w:rsidRPr="00EC64DC" w:rsidRDefault="006C65CE">
      <w:pPr>
        <w:pStyle w:val="10"/>
        <w:numPr>
          <w:ilvl w:val="0"/>
          <w:numId w:val="37"/>
        </w:numPr>
        <w:jc w:val="both"/>
        <w:rPr>
          <w:lang w:val="en-US"/>
        </w:rPr>
      </w:pPr>
      <w:r w:rsidRPr="00EC64DC">
        <w:rPr>
          <w:sz w:val="20"/>
          <w:szCs w:val="20"/>
          <w:lang w:val="en-US"/>
        </w:rPr>
        <w:t xml:space="preserve">There is no … in the house, It is cold in winter. </w:t>
      </w:r>
    </w:p>
    <w:p w:rsidR="006C65CE" w:rsidRPr="00EC64DC" w:rsidRDefault="006C65CE">
      <w:pPr>
        <w:pStyle w:val="10"/>
        <w:numPr>
          <w:ilvl w:val="0"/>
          <w:numId w:val="0"/>
        </w:numPr>
        <w:ind w:left="720"/>
        <w:jc w:val="both"/>
        <w:rPr>
          <w:lang w:val="en-US"/>
        </w:rPr>
      </w:pPr>
      <w:r w:rsidRPr="00EC64DC">
        <w:rPr>
          <w:b/>
          <w:sz w:val="20"/>
          <w:szCs w:val="20"/>
          <w:lang w:val="en-US"/>
        </w:rPr>
        <w:t>A</w:t>
      </w:r>
      <w:r w:rsidRPr="00EC64DC">
        <w:rPr>
          <w:sz w:val="20"/>
          <w:szCs w:val="20"/>
          <w:lang w:val="en-US"/>
        </w:rPr>
        <w:t xml:space="preserve"> mirror                </w:t>
      </w:r>
      <w:r w:rsidRPr="00EC64DC">
        <w:rPr>
          <w:b/>
          <w:sz w:val="20"/>
          <w:szCs w:val="20"/>
          <w:lang w:val="en-US"/>
        </w:rPr>
        <w:t>B</w:t>
      </w:r>
      <w:r w:rsidRPr="00EC64DC">
        <w:rPr>
          <w:sz w:val="20"/>
          <w:szCs w:val="20"/>
          <w:lang w:val="en-US"/>
        </w:rPr>
        <w:t xml:space="preserve"> bookcase              </w:t>
      </w:r>
      <w:r w:rsidRPr="00EC64DC">
        <w:rPr>
          <w:b/>
          <w:sz w:val="20"/>
          <w:szCs w:val="20"/>
          <w:lang w:val="en-US"/>
        </w:rPr>
        <w:t>C</w:t>
      </w:r>
      <w:r w:rsidRPr="00EC64DC">
        <w:rPr>
          <w:sz w:val="20"/>
          <w:szCs w:val="20"/>
          <w:lang w:val="en-US"/>
        </w:rPr>
        <w:t xml:space="preserve"> telephone            </w:t>
      </w:r>
      <w:r w:rsidRPr="00EC64DC">
        <w:rPr>
          <w:b/>
          <w:sz w:val="20"/>
          <w:szCs w:val="20"/>
          <w:lang w:val="en-US"/>
        </w:rPr>
        <w:t>D</w:t>
      </w:r>
      <w:r w:rsidRPr="00EC64DC">
        <w:rPr>
          <w:sz w:val="20"/>
          <w:szCs w:val="20"/>
          <w:lang w:val="en-US"/>
        </w:rPr>
        <w:t xml:space="preserve"> fire-place   </w:t>
      </w:r>
    </w:p>
    <w:p w:rsidR="006C65CE" w:rsidRPr="00EC64DC" w:rsidRDefault="006C65CE">
      <w:pPr>
        <w:pStyle w:val="10"/>
        <w:numPr>
          <w:ilvl w:val="0"/>
          <w:numId w:val="37"/>
        </w:numPr>
        <w:jc w:val="both"/>
        <w:rPr>
          <w:lang w:val="en-US"/>
        </w:rPr>
      </w:pPr>
      <w:r w:rsidRPr="00EC64DC">
        <w:rPr>
          <w:sz w:val="20"/>
          <w:szCs w:val="20"/>
          <w:lang w:val="en-US"/>
        </w:rPr>
        <w:t>While  shopping my brother always tries to go through a … till, as he hates queues.</w:t>
      </w:r>
    </w:p>
    <w:p w:rsidR="006C65CE" w:rsidRPr="00EC64DC" w:rsidRDefault="006C65CE">
      <w:pPr>
        <w:pStyle w:val="10"/>
        <w:numPr>
          <w:ilvl w:val="0"/>
          <w:numId w:val="0"/>
        </w:numPr>
        <w:ind w:left="720"/>
        <w:jc w:val="both"/>
        <w:rPr>
          <w:lang w:val="en-US"/>
        </w:rPr>
      </w:pPr>
      <w:r w:rsidRPr="00EC64DC">
        <w:rPr>
          <w:b/>
          <w:sz w:val="20"/>
          <w:szCs w:val="20"/>
          <w:lang w:val="en-US"/>
        </w:rPr>
        <w:t>A</w:t>
      </w:r>
      <w:r w:rsidRPr="00EC64DC">
        <w:rPr>
          <w:sz w:val="20"/>
          <w:szCs w:val="20"/>
          <w:lang w:val="en-US"/>
        </w:rPr>
        <w:t xml:space="preserve"> swift                   </w:t>
      </w:r>
      <w:r w:rsidRPr="00EC64DC">
        <w:rPr>
          <w:b/>
          <w:sz w:val="20"/>
          <w:szCs w:val="20"/>
          <w:lang w:val="en-US"/>
        </w:rPr>
        <w:t>B</w:t>
      </w:r>
      <w:r w:rsidRPr="00EC64DC">
        <w:rPr>
          <w:sz w:val="20"/>
          <w:szCs w:val="20"/>
          <w:lang w:val="en-US"/>
        </w:rPr>
        <w:t xml:space="preserve"> fast                      </w:t>
      </w:r>
      <w:r w:rsidRPr="00EC64DC">
        <w:rPr>
          <w:b/>
          <w:sz w:val="20"/>
          <w:szCs w:val="20"/>
          <w:lang w:val="en-US"/>
        </w:rPr>
        <w:t>C</w:t>
      </w:r>
      <w:r w:rsidRPr="00EC64DC">
        <w:rPr>
          <w:sz w:val="20"/>
          <w:szCs w:val="20"/>
          <w:lang w:val="en-US"/>
        </w:rPr>
        <w:t xml:space="preserve"> quick</w:t>
      </w:r>
      <w:r w:rsidRPr="00EC64DC">
        <w:rPr>
          <w:b/>
          <w:sz w:val="20"/>
          <w:szCs w:val="20"/>
          <w:lang w:val="en-US"/>
        </w:rPr>
        <w:t xml:space="preserve"> </w:t>
      </w:r>
      <w:r w:rsidRPr="00EC64DC">
        <w:rPr>
          <w:sz w:val="20"/>
          <w:szCs w:val="20"/>
          <w:lang w:val="en-US"/>
        </w:rPr>
        <w:t xml:space="preserve">                    </w:t>
      </w:r>
      <w:r w:rsidRPr="00EC64DC">
        <w:rPr>
          <w:b/>
          <w:sz w:val="20"/>
          <w:szCs w:val="20"/>
          <w:lang w:val="en-US"/>
        </w:rPr>
        <w:t>D</w:t>
      </w:r>
      <w:r w:rsidRPr="00EC64DC">
        <w:rPr>
          <w:sz w:val="20"/>
          <w:szCs w:val="20"/>
          <w:lang w:val="en-US"/>
        </w:rPr>
        <w:t xml:space="preserve"> slow</w:t>
      </w:r>
    </w:p>
    <w:p w:rsidR="006C65CE" w:rsidRPr="00EC64DC" w:rsidRDefault="006C65CE">
      <w:pPr>
        <w:pStyle w:val="10"/>
        <w:numPr>
          <w:ilvl w:val="0"/>
          <w:numId w:val="37"/>
        </w:numPr>
        <w:jc w:val="both"/>
        <w:rPr>
          <w:lang w:val="en-US"/>
        </w:rPr>
      </w:pPr>
      <w:r w:rsidRPr="00EC64DC">
        <w:rPr>
          <w:sz w:val="20"/>
          <w:szCs w:val="20"/>
          <w:lang w:val="en-US"/>
        </w:rPr>
        <w:t>Our friends … a trip to Greece.</w:t>
      </w:r>
    </w:p>
    <w:p w:rsidR="006C65CE" w:rsidRPr="00EC64DC" w:rsidRDefault="006C65CE">
      <w:pPr>
        <w:pStyle w:val="10"/>
        <w:numPr>
          <w:ilvl w:val="0"/>
          <w:numId w:val="0"/>
        </w:numPr>
        <w:ind w:left="720"/>
        <w:jc w:val="both"/>
        <w:rPr>
          <w:lang w:val="en-US"/>
        </w:rPr>
      </w:pPr>
      <w:r w:rsidRPr="00EC64DC">
        <w:rPr>
          <w:b/>
          <w:sz w:val="20"/>
          <w:szCs w:val="20"/>
          <w:lang w:val="en-US"/>
        </w:rPr>
        <w:t>A</w:t>
      </w:r>
      <w:r w:rsidRPr="00EC64DC">
        <w:rPr>
          <w:sz w:val="20"/>
          <w:szCs w:val="20"/>
          <w:lang w:val="en-US"/>
        </w:rPr>
        <w:t xml:space="preserve"> travelled            </w:t>
      </w:r>
      <w:r w:rsidRPr="00EC64DC">
        <w:rPr>
          <w:b/>
          <w:sz w:val="20"/>
          <w:szCs w:val="20"/>
          <w:lang w:val="en-US"/>
        </w:rPr>
        <w:t>B</w:t>
      </w:r>
      <w:r w:rsidRPr="00EC64DC">
        <w:rPr>
          <w:sz w:val="20"/>
          <w:szCs w:val="20"/>
          <w:lang w:val="en-US"/>
        </w:rPr>
        <w:t xml:space="preserve"> hired                  </w:t>
      </w:r>
      <w:r w:rsidRPr="00EC64DC">
        <w:rPr>
          <w:b/>
          <w:sz w:val="20"/>
          <w:szCs w:val="20"/>
          <w:lang w:val="en-US"/>
        </w:rPr>
        <w:t xml:space="preserve"> C</w:t>
      </w:r>
      <w:r w:rsidRPr="00EC64DC">
        <w:rPr>
          <w:sz w:val="20"/>
          <w:szCs w:val="20"/>
          <w:lang w:val="en-US"/>
        </w:rPr>
        <w:t xml:space="preserve"> made                </w:t>
      </w:r>
      <w:r w:rsidRPr="00EC64DC">
        <w:rPr>
          <w:b/>
          <w:sz w:val="20"/>
          <w:szCs w:val="20"/>
          <w:lang w:val="en-US"/>
        </w:rPr>
        <w:t>B</w:t>
      </w:r>
      <w:r w:rsidRPr="00EC64DC">
        <w:rPr>
          <w:sz w:val="20"/>
          <w:szCs w:val="20"/>
          <w:lang w:val="en-US"/>
        </w:rPr>
        <w:t xml:space="preserve"> bought</w:t>
      </w:r>
    </w:p>
    <w:p w:rsidR="006C65CE" w:rsidRPr="00EC64DC" w:rsidRDefault="006C65CE">
      <w:pPr>
        <w:pStyle w:val="10"/>
        <w:numPr>
          <w:ilvl w:val="0"/>
          <w:numId w:val="37"/>
        </w:numPr>
        <w:jc w:val="both"/>
        <w:rPr>
          <w:lang w:val="en-US"/>
        </w:rPr>
      </w:pPr>
      <w:r w:rsidRPr="00EC64DC">
        <w:rPr>
          <w:sz w:val="20"/>
          <w:szCs w:val="20"/>
          <w:lang w:val="en-US"/>
        </w:rPr>
        <w:t>I … tickets beforehand otherwise I will have some problems.</w:t>
      </w:r>
    </w:p>
    <w:p w:rsidR="006C65CE" w:rsidRPr="00EC64DC" w:rsidRDefault="006C65CE">
      <w:pPr>
        <w:pStyle w:val="10"/>
        <w:numPr>
          <w:ilvl w:val="0"/>
          <w:numId w:val="0"/>
        </w:numPr>
        <w:ind w:left="720"/>
        <w:jc w:val="both"/>
        <w:rPr>
          <w:lang w:val="en-US"/>
        </w:rPr>
      </w:pPr>
      <w:r w:rsidRPr="00EC64DC">
        <w:rPr>
          <w:b/>
          <w:sz w:val="20"/>
          <w:szCs w:val="20"/>
          <w:lang w:val="en-US"/>
        </w:rPr>
        <w:t xml:space="preserve">A </w:t>
      </w:r>
      <w:r w:rsidRPr="00EC64DC">
        <w:rPr>
          <w:sz w:val="20"/>
          <w:szCs w:val="20"/>
          <w:lang w:val="en-US"/>
        </w:rPr>
        <w:t xml:space="preserve">booked              </w:t>
      </w:r>
      <w:r w:rsidRPr="00EC64DC">
        <w:rPr>
          <w:b/>
          <w:sz w:val="20"/>
          <w:szCs w:val="20"/>
          <w:lang w:val="en-US"/>
        </w:rPr>
        <w:t>B</w:t>
      </w:r>
      <w:r w:rsidRPr="00EC64DC">
        <w:rPr>
          <w:sz w:val="20"/>
          <w:szCs w:val="20"/>
          <w:lang w:val="en-US"/>
        </w:rPr>
        <w:t xml:space="preserve"> called                  </w:t>
      </w:r>
      <w:r w:rsidRPr="00EC64DC">
        <w:rPr>
          <w:b/>
          <w:sz w:val="20"/>
          <w:szCs w:val="20"/>
          <w:lang w:val="en-US"/>
        </w:rPr>
        <w:t xml:space="preserve"> C</w:t>
      </w:r>
      <w:r w:rsidRPr="00EC64DC">
        <w:rPr>
          <w:sz w:val="20"/>
          <w:szCs w:val="20"/>
          <w:lang w:val="en-US"/>
        </w:rPr>
        <w:t xml:space="preserve"> chose              </w:t>
      </w:r>
      <w:r w:rsidRPr="00EC64DC">
        <w:rPr>
          <w:b/>
          <w:sz w:val="20"/>
          <w:szCs w:val="20"/>
          <w:lang w:val="en-US"/>
        </w:rPr>
        <w:t xml:space="preserve"> D</w:t>
      </w:r>
      <w:r w:rsidRPr="00EC64DC">
        <w:rPr>
          <w:sz w:val="20"/>
          <w:szCs w:val="20"/>
          <w:lang w:val="en-US"/>
        </w:rPr>
        <w:t xml:space="preserve"> had</w:t>
      </w:r>
    </w:p>
    <w:p w:rsidR="006C65CE" w:rsidRPr="00EC64DC" w:rsidRDefault="006C65CE">
      <w:pPr>
        <w:pStyle w:val="10"/>
        <w:numPr>
          <w:ilvl w:val="0"/>
          <w:numId w:val="37"/>
        </w:numPr>
        <w:jc w:val="both"/>
        <w:rPr>
          <w:lang w:val="en-US"/>
        </w:rPr>
      </w:pPr>
      <w:r w:rsidRPr="00EC64DC">
        <w:rPr>
          <w:sz w:val="20"/>
          <w:szCs w:val="20"/>
          <w:lang w:val="en-US"/>
        </w:rPr>
        <w:t>Housewives prefer to buy … packets of stuff, as it is a little bit cheaper.</w:t>
      </w:r>
    </w:p>
    <w:p w:rsidR="006C65CE" w:rsidRPr="00EC64DC" w:rsidRDefault="006C65CE">
      <w:pPr>
        <w:pStyle w:val="10"/>
        <w:numPr>
          <w:ilvl w:val="0"/>
          <w:numId w:val="0"/>
        </w:numPr>
        <w:ind w:left="720"/>
        <w:jc w:val="both"/>
        <w:rPr>
          <w:lang w:val="en-US"/>
        </w:rPr>
      </w:pPr>
      <w:r w:rsidRPr="00EC64DC">
        <w:rPr>
          <w:b/>
          <w:sz w:val="20"/>
          <w:szCs w:val="20"/>
          <w:lang w:val="en-US"/>
        </w:rPr>
        <w:t>A</w:t>
      </w:r>
      <w:r w:rsidRPr="00EC64DC">
        <w:rPr>
          <w:sz w:val="20"/>
          <w:szCs w:val="20"/>
          <w:lang w:val="en-US"/>
        </w:rPr>
        <w:t xml:space="preserve"> gross-size          </w:t>
      </w:r>
      <w:r w:rsidRPr="00EC64DC">
        <w:rPr>
          <w:b/>
          <w:sz w:val="20"/>
          <w:szCs w:val="20"/>
          <w:lang w:val="en-US"/>
        </w:rPr>
        <w:t>B</w:t>
      </w:r>
      <w:r w:rsidRPr="00EC64DC">
        <w:rPr>
          <w:sz w:val="20"/>
          <w:szCs w:val="20"/>
          <w:lang w:val="en-US"/>
        </w:rPr>
        <w:t xml:space="preserve"> family-size             </w:t>
      </w:r>
      <w:r w:rsidRPr="00EC64DC">
        <w:rPr>
          <w:b/>
          <w:sz w:val="20"/>
          <w:szCs w:val="20"/>
          <w:lang w:val="en-US"/>
        </w:rPr>
        <w:t>C</w:t>
      </w:r>
      <w:r w:rsidRPr="00EC64DC">
        <w:rPr>
          <w:sz w:val="20"/>
          <w:szCs w:val="20"/>
          <w:lang w:val="en-US"/>
        </w:rPr>
        <w:t xml:space="preserve"> block-size               </w:t>
      </w:r>
      <w:r w:rsidRPr="00EC64DC">
        <w:rPr>
          <w:b/>
          <w:sz w:val="20"/>
          <w:szCs w:val="20"/>
          <w:lang w:val="en-US"/>
        </w:rPr>
        <w:t>D</w:t>
      </w:r>
      <w:r w:rsidRPr="00EC64DC">
        <w:rPr>
          <w:sz w:val="20"/>
          <w:szCs w:val="20"/>
          <w:lang w:val="en-US"/>
        </w:rPr>
        <w:t xml:space="preserve"> big-size</w:t>
      </w:r>
    </w:p>
    <w:p w:rsidR="006C65CE" w:rsidRPr="00EC64DC" w:rsidRDefault="006C65CE">
      <w:pPr>
        <w:jc w:val="center"/>
        <w:rPr>
          <w:b/>
          <w:i/>
          <w:sz w:val="20"/>
          <w:szCs w:val="20"/>
          <w:lang w:val="en-US"/>
        </w:rPr>
      </w:pPr>
    </w:p>
    <w:p w:rsidR="006C65CE" w:rsidRPr="00EC64DC" w:rsidRDefault="006C65CE">
      <w:pPr>
        <w:jc w:val="center"/>
      </w:pPr>
      <w:r w:rsidRPr="00EC64DC">
        <w:rPr>
          <w:rFonts w:eastAsia="Calibri"/>
          <w:b/>
          <w:sz w:val="20"/>
          <w:szCs w:val="20"/>
          <w:lang w:eastAsia="en-US"/>
        </w:rPr>
        <w:t>Повышенный уровень</w:t>
      </w:r>
    </w:p>
    <w:p w:rsidR="006C65CE" w:rsidRPr="00EC64DC" w:rsidRDefault="006C65CE">
      <w:pPr>
        <w:jc w:val="center"/>
      </w:pPr>
      <w:r w:rsidRPr="00EC64DC">
        <w:rPr>
          <w:b/>
          <w:sz w:val="20"/>
          <w:szCs w:val="20"/>
        </w:rPr>
        <w:t>1 вариант</w:t>
      </w:r>
    </w:p>
    <w:p w:rsidR="006C65CE" w:rsidRPr="00EC64DC" w:rsidRDefault="006C65CE">
      <w:pPr>
        <w:autoSpaceDE w:val="0"/>
      </w:pPr>
      <w:r w:rsidRPr="00EC64DC">
        <w:rPr>
          <w:b/>
          <w:sz w:val="20"/>
          <w:szCs w:val="20"/>
        </w:rPr>
        <w:t>Часть 1. Прочитайте текст. В каждом задании найдите один из ответов, соответствующий содержанию текста.</w:t>
      </w:r>
    </w:p>
    <w:p w:rsidR="006C65CE" w:rsidRPr="00EC64DC" w:rsidRDefault="006C65CE">
      <w:pPr>
        <w:autoSpaceDE w:val="0"/>
        <w:ind w:firstLine="567"/>
        <w:jc w:val="both"/>
        <w:rPr>
          <w:lang w:val="en-US"/>
        </w:rPr>
      </w:pPr>
      <w:r w:rsidRPr="00EC64DC">
        <w:rPr>
          <w:sz w:val="20"/>
          <w:szCs w:val="20"/>
          <w:lang w:val="en-US"/>
        </w:rPr>
        <w:t>Somewhere around February it begins. The drizzle is coming down outside and the kids are bored on a Saturday afternoon. It's usually then that my husband decides it is time to plan our summer holiday. Out come the brochures and the discussion begins.</w:t>
      </w:r>
    </w:p>
    <w:p w:rsidR="006C65CE" w:rsidRPr="00EC64DC" w:rsidRDefault="006C65CE">
      <w:pPr>
        <w:autoSpaceDE w:val="0"/>
        <w:ind w:firstLine="567"/>
        <w:jc w:val="both"/>
        <w:rPr>
          <w:lang w:val="en-US"/>
        </w:rPr>
      </w:pPr>
      <w:r w:rsidRPr="00EC64DC">
        <w:rPr>
          <w:sz w:val="20"/>
          <w:szCs w:val="20"/>
          <w:lang w:val="en-US"/>
        </w:rPr>
        <w:t>It's not that we're an argumentative family, but it seems that where we are to spend two weeks in the summer relaxing brings out the worst in us. Before too long, we're all insisting on places and refusing others, the volume steadily increasing.</w:t>
      </w:r>
    </w:p>
    <w:p w:rsidR="006C65CE" w:rsidRPr="00EC64DC" w:rsidRDefault="006C65CE">
      <w:pPr>
        <w:autoSpaceDE w:val="0"/>
        <w:ind w:firstLine="567"/>
        <w:jc w:val="both"/>
        <w:rPr>
          <w:lang w:val="en-US"/>
        </w:rPr>
      </w:pPr>
      <w:r w:rsidRPr="00EC64DC">
        <w:rPr>
          <w:sz w:val="20"/>
          <w:szCs w:val="20"/>
          <w:lang w:val="en-US"/>
        </w:rPr>
        <w:t>My daughter discovers a lifelong ambition to go to India. Funny how she never mentioned it before. My son isn't going anywhere unless he can bring his dog and my husband doesn't mind where he goes as long as it's within five miles of a golf course.</w:t>
      </w:r>
    </w:p>
    <w:p w:rsidR="006C65CE" w:rsidRPr="00EC64DC" w:rsidRDefault="006C65CE">
      <w:pPr>
        <w:autoSpaceDE w:val="0"/>
        <w:ind w:firstLine="567"/>
        <w:jc w:val="both"/>
        <w:rPr>
          <w:lang w:val="en-US"/>
        </w:rPr>
      </w:pPr>
      <w:r w:rsidRPr="00EC64DC">
        <w:rPr>
          <w:sz w:val="20"/>
          <w:szCs w:val="20"/>
          <w:lang w:val="en-US"/>
        </w:rPr>
        <w:t>As usual, it's left to someone, and guess who, to find somewhere that everybody is willing to accept (the dog goes to the neighbours, though). This can take some weeks of persuading, reminding and convincing on my part, but usually there's a solution. Then it's time to plan the packing. It seems that everybody else believes that it can be done half an hour before we leave for the airport. My husband lays out things he wants to take and I put them back when he's not looking and get out the real holiday clothes. My daughter wants to take everything she owns. Each item she has to put back is the subject of another argument.</w:t>
      </w:r>
    </w:p>
    <w:p w:rsidR="006C65CE" w:rsidRPr="00EC64DC" w:rsidRDefault="006C65CE">
      <w:pPr>
        <w:autoSpaceDE w:val="0"/>
        <w:ind w:firstLine="567"/>
        <w:jc w:val="both"/>
        <w:rPr>
          <w:lang w:val="en-US"/>
        </w:rPr>
      </w:pPr>
      <w:r w:rsidRPr="00EC64DC">
        <w:rPr>
          <w:sz w:val="20"/>
          <w:szCs w:val="20"/>
          <w:lang w:val="en-US"/>
        </w:rPr>
        <w:t>Finally the day arrives and we get to the airport in plenty of time. This happens because I start to shout five hours earlier that we are going in five minutes, ready or not. Once at the airport, we check in . It sounds simple enough, but the thing is that airports are full of people running around who don't know where to go. Not surprising since we only do it once a year and we've forgotten where we went last time. We finally find the right desk, get rid of the bags and go through to the departure lounge.</w:t>
      </w:r>
    </w:p>
    <w:p w:rsidR="006C65CE" w:rsidRPr="00EC64DC" w:rsidRDefault="006C65CE">
      <w:pPr>
        <w:autoSpaceDE w:val="0"/>
        <w:ind w:firstLine="567"/>
        <w:jc w:val="both"/>
        <w:rPr>
          <w:lang w:val="en-US"/>
        </w:rPr>
      </w:pPr>
      <w:r w:rsidRPr="00EC64DC">
        <w:rPr>
          <w:sz w:val="20"/>
          <w:szCs w:val="20"/>
          <w:lang w:val="en-US"/>
        </w:rPr>
        <w:t>Somewhere around here l can finally think about relaxing. Not for me the cold sweats, shaking, and nervous wondering about the plane. Everything is somebody else's problem. If there's something wrong with the plane, the pilot can worry about it. If a passenger has a heart attack, the stewards can worry about it.</w:t>
      </w:r>
    </w:p>
    <w:p w:rsidR="006C65CE" w:rsidRPr="00EC64DC" w:rsidRDefault="006C65CE">
      <w:pPr>
        <w:autoSpaceDE w:val="0"/>
        <w:ind w:firstLine="567"/>
        <w:jc w:val="both"/>
        <w:rPr>
          <w:lang w:val="en-US"/>
        </w:rPr>
      </w:pPr>
      <w:r w:rsidRPr="00EC64DC">
        <w:rPr>
          <w:sz w:val="20"/>
          <w:szCs w:val="20"/>
          <w:lang w:val="en-US"/>
        </w:rPr>
        <w:t>And so begin two weeks of relaxation. I learned long ago that the only way to do it is to stop being called 'Mum'. For those two weeks, whenever I hear the word I look around as if it refers to someone else. I ignore any question that begins with 'Where's my .. .'. The funny thing is that they always find it anyway. The only thing I worry about is which book l’m going to take to the pool. My husband follows a ball around a course, my kids do whatever kids do these days and I become myself again for a short while.</w:t>
      </w:r>
    </w:p>
    <w:p w:rsidR="006C65CE" w:rsidRPr="00EC64DC" w:rsidRDefault="006C65CE">
      <w:pPr>
        <w:autoSpaceDE w:val="0"/>
        <w:rPr>
          <w:sz w:val="20"/>
          <w:szCs w:val="20"/>
          <w:lang w:val="en-US"/>
        </w:rPr>
      </w:pPr>
    </w:p>
    <w:p w:rsidR="006C65CE" w:rsidRPr="00EC64DC" w:rsidRDefault="006C65CE">
      <w:pPr>
        <w:autoSpaceDE w:val="0"/>
        <w:spacing w:after="120"/>
        <w:rPr>
          <w:lang w:val="en-US"/>
        </w:rPr>
      </w:pPr>
      <w:r w:rsidRPr="00EC64DC">
        <w:rPr>
          <w:bCs/>
          <w:sz w:val="20"/>
          <w:szCs w:val="20"/>
          <w:lang w:val="en-US"/>
        </w:rPr>
        <w:t xml:space="preserve">1. </w:t>
      </w:r>
      <w:r w:rsidRPr="00EC64DC">
        <w:rPr>
          <w:sz w:val="20"/>
          <w:szCs w:val="20"/>
          <w:lang w:val="en-US"/>
        </w:rPr>
        <w:t>The writer implies that her family</w:t>
      </w:r>
    </w:p>
    <w:p w:rsidR="006C65CE" w:rsidRPr="00EC64DC" w:rsidRDefault="006C65CE">
      <w:pPr>
        <w:pStyle w:val="afb"/>
        <w:numPr>
          <w:ilvl w:val="0"/>
          <w:numId w:val="53"/>
        </w:numPr>
        <w:autoSpaceDE w:val="0"/>
        <w:spacing w:after="120" w:line="240" w:lineRule="auto"/>
        <w:rPr>
          <w:lang w:val="en-US"/>
        </w:rPr>
      </w:pPr>
      <w:r w:rsidRPr="00EC64DC">
        <w:rPr>
          <w:rFonts w:ascii="Times New Roman" w:hAnsi="Times New Roman" w:cs="Times New Roman"/>
          <w:sz w:val="20"/>
          <w:szCs w:val="20"/>
          <w:lang w:val="en-US"/>
        </w:rPr>
        <w:t>find it hard to agree on anything.</w:t>
      </w:r>
    </w:p>
    <w:p w:rsidR="006C65CE" w:rsidRPr="00EC64DC" w:rsidRDefault="006C65CE">
      <w:pPr>
        <w:pStyle w:val="afb"/>
        <w:numPr>
          <w:ilvl w:val="0"/>
          <w:numId w:val="53"/>
        </w:numPr>
        <w:autoSpaceDE w:val="0"/>
        <w:spacing w:after="120" w:line="240" w:lineRule="auto"/>
        <w:rPr>
          <w:lang w:val="en-US"/>
        </w:rPr>
      </w:pPr>
      <w:r w:rsidRPr="00EC64DC">
        <w:rPr>
          <w:rFonts w:ascii="Times New Roman" w:hAnsi="Times New Roman" w:cs="Times New Roman"/>
          <w:sz w:val="20"/>
          <w:szCs w:val="20"/>
          <w:lang w:val="en-US"/>
        </w:rPr>
        <w:t>all have very different personalities.</w:t>
      </w:r>
    </w:p>
    <w:p w:rsidR="006C65CE" w:rsidRPr="00EC64DC" w:rsidRDefault="006C65CE">
      <w:pPr>
        <w:pStyle w:val="afb"/>
        <w:numPr>
          <w:ilvl w:val="0"/>
          <w:numId w:val="53"/>
        </w:numPr>
        <w:autoSpaceDE w:val="0"/>
        <w:spacing w:after="120" w:line="240" w:lineRule="auto"/>
        <w:rPr>
          <w:lang w:val="en-US"/>
        </w:rPr>
      </w:pPr>
      <w:r w:rsidRPr="00EC64DC">
        <w:rPr>
          <w:rFonts w:ascii="Times New Roman" w:hAnsi="Times New Roman" w:cs="Times New Roman"/>
          <w:sz w:val="20"/>
          <w:szCs w:val="20"/>
          <w:lang w:val="en-US"/>
        </w:rPr>
        <w:t>don't usually fight over things.</w:t>
      </w:r>
    </w:p>
    <w:p w:rsidR="006C65CE" w:rsidRPr="00EC64DC" w:rsidRDefault="006C65CE">
      <w:pPr>
        <w:pStyle w:val="afb"/>
        <w:numPr>
          <w:ilvl w:val="0"/>
          <w:numId w:val="53"/>
        </w:numPr>
        <w:autoSpaceDE w:val="0"/>
        <w:spacing w:after="120" w:line="240" w:lineRule="auto"/>
        <w:ind w:left="714" w:hanging="357"/>
        <w:rPr>
          <w:lang w:val="en-US"/>
        </w:rPr>
      </w:pPr>
      <w:r w:rsidRPr="00EC64DC">
        <w:rPr>
          <w:rFonts w:ascii="Times New Roman" w:hAnsi="Times New Roman" w:cs="Times New Roman"/>
          <w:sz w:val="20"/>
          <w:szCs w:val="20"/>
          <w:lang w:val="en-US"/>
        </w:rPr>
        <w:t>don't care about each other's feelings.</w:t>
      </w:r>
    </w:p>
    <w:p w:rsidR="006C65CE" w:rsidRPr="00EC64DC" w:rsidRDefault="006C65CE">
      <w:pPr>
        <w:autoSpaceDE w:val="0"/>
        <w:spacing w:after="120"/>
        <w:rPr>
          <w:lang w:val="en-US"/>
        </w:rPr>
      </w:pPr>
      <w:r w:rsidRPr="00EC64DC">
        <w:rPr>
          <w:sz w:val="20"/>
          <w:szCs w:val="20"/>
          <w:lang w:val="en-US"/>
        </w:rPr>
        <w:t>2. The writer thinks her daughter's ambition to go to India is</w:t>
      </w:r>
    </w:p>
    <w:p w:rsidR="006C65CE" w:rsidRPr="00EC64DC" w:rsidRDefault="006C65CE" w:rsidP="00B27CE9">
      <w:pPr>
        <w:pStyle w:val="afb"/>
        <w:numPr>
          <w:ilvl w:val="0"/>
          <w:numId w:val="65"/>
        </w:numPr>
        <w:autoSpaceDE w:val="0"/>
        <w:spacing w:after="120" w:line="240" w:lineRule="auto"/>
        <w:rPr>
          <w:lang w:val="en-US"/>
        </w:rPr>
      </w:pPr>
      <w:r w:rsidRPr="00EC64DC">
        <w:rPr>
          <w:rFonts w:ascii="Times New Roman" w:hAnsi="Times New Roman" w:cs="Times New Roman"/>
          <w:sz w:val="20"/>
          <w:szCs w:val="20"/>
          <w:lang w:val="en-US"/>
        </w:rPr>
        <w:t>not as strong as she claims.</w:t>
      </w:r>
    </w:p>
    <w:p w:rsidR="006C65CE" w:rsidRPr="00EC64DC" w:rsidRDefault="006C65CE" w:rsidP="00B27CE9">
      <w:pPr>
        <w:pStyle w:val="afb"/>
        <w:numPr>
          <w:ilvl w:val="0"/>
          <w:numId w:val="65"/>
        </w:numPr>
        <w:autoSpaceDE w:val="0"/>
        <w:spacing w:after="120" w:line="240" w:lineRule="auto"/>
        <w:rPr>
          <w:lang w:val="en-US"/>
        </w:rPr>
      </w:pPr>
      <w:r w:rsidRPr="00EC64DC">
        <w:rPr>
          <w:rFonts w:ascii="Times New Roman" w:hAnsi="Times New Roman" w:cs="Times New Roman"/>
          <w:sz w:val="20"/>
          <w:szCs w:val="20"/>
          <w:lang w:val="en-US"/>
        </w:rPr>
        <w:t>amusing in a girl her age.</w:t>
      </w:r>
    </w:p>
    <w:p w:rsidR="006C65CE" w:rsidRPr="00EC64DC" w:rsidRDefault="006C65CE" w:rsidP="00B27CE9">
      <w:pPr>
        <w:pStyle w:val="afb"/>
        <w:numPr>
          <w:ilvl w:val="0"/>
          <w:numId w:val="65"/>
        </w:numPr>
        <w:autoSpaceDE w:val="0"/>
        <w:spacing w:after="120" w:line="240" w:lineRule="auto"/>
        <w:rPr>
          <w:lang w:val="en-US"/>
        </w:rPr>
      </w:pPr>
      <w:r w:rsidRPr="00EC64DC">
        <w:rPr>
          <w:rFonts w:ascii="Times New Roman" w:hAnsi="Times New Roman" w:cs="Times New Roman"/>
          <w:sz w:val="20"/>
          <w:szCs w:val="20"/>
          <w:lang w:val="en-US"/>
        </w:rPr>
        <w:t>strange for someone like her.</w:t>
      </w:r>
    </w:p>
    <w:p w:rsidR="006C65CE" w:rsidRPr="00EC64DC" w:rsidRDefault="006C65CE" w:rsidP="00B27CE9">
      <w:pPr>
        <w:pStyle w:val="afb"/>
        <w:numPr>
          <w:ilvl w:val="0"/>
          <w:numId w:val="65"/>
        </w:numPr>
        <w:autoSpaceDE w:val="0"/>
        <w:spacing w:after="120" w:line="240" w:lineRule="auto"/>
        <w:rPr>
          <w:lang w:val="en-US"/>
        </w:rPr>
      </w:pPr>
      <w:r w:rsidRPr="00EC64DC">
        <w:rPr>
          <w:rFonts w:ascii="Times New Roman" w:hAnsi="Times New Roman" w:cs="Times New Roman"/>
          <w:sz w:val="20"/>
          <w:szCs w:val="20"/>
          <w:lang w:val="en-US"/>
        </w:rPr>
        <w:t>a secret she should have shared.</w:t>
      </w:r>
    </w:p>
    <w:p w:rsidR="006C65CE" w:rsidRPr="00EC64DC" w:rsidRDefault="006C65CE">
      <w:pPr>
        <w:autoSpaceDE w:val="0"/>
        <w:spacing w:after="120"/>
      </w:pPr>
      <w:r w:rsidRPr="00EC64DC">
        <w:rPr>
          <w:sz w:val="20"/>
          <w:szCs w:val="20"/>
          <w:lang w:val="en-US"/>
        </w:rPr>
        <w:t>3. The writer implies that</w:t>
      </w:r>
    </w:p>
    <w:p w:rsidR="006C65CE" w:rsidRPr="00EC64DC" w:rsidRDefault="006C65CE">
      <w:pPr>
        <w:pStyle w:val="afb"/>
        <w:numPr>
          <w:ilvl w:val="0"/>
          <w:numId w:val="59"/>
        </w:numPr>
        <w:autoSpaceDE w:val="0"/>
        <w:spacing w:after="120" w:line="240" w:lineRule="auto"/>
        <w:rPr>
          <w:lang w:val="en-US"/>
        </w:rPr>
      </w:pPr>
      <w:r w:rsidRPr="00EC64DC">
        <w:rPr>
          <w:rFonts w:ascii="Times New Roman" w:hAnsi="Times New Roman" w:cs="Times New Roman"/>
          <w:sz w:val="20"/>
          <w:szCs w:val="20"/>
          <w:lang w:val="en-US"/>
        </w:rPr>
        <w:t>her son refuses to go with them.</w:t>
      </w:r>
    </w:p>
    <w:p w:rsidR="006C65CE" w:rsidRPr="00EC64DC" w:rsidRDefault="006C65CE">
      <w:pPr>
        <w:pStyle w:val="afb"/>
        <w:numPr>
          <w:ilvl w:val="0"/>
          <w:numId w:val="59"/>
        </w:numPr>
        <w:autoSpaceDE w:val="0"/>
        <w:spacing w:after="120" w:line="240" w:lineRule="auto"/>
        <w:rPr>
          <w:lang w:val="en-US"/>
        </w:rPr>
      </w:pPr>
      <w:r w:rsidRPr="00EC64DC">
        <w:rPr>
          <w:rFonts w:ascii="Times New Roman" w:hAnsi="Times New Roman" w:cs="Times New Roman"/>
          <w:sz w:val="20"/>
          <w:szCs w:val="20"/>
          <w:lang w:val="en-US"/>
        </w:rPr>
        <w:lastRenderedPageBreak/>
        <w:t>the others try to make her agree.</w:t>
      </w:r>
    </w:p>
    <w:p w:rsidR="006C65CE" w:rsidRPr="00EC64DC" w:rsidRDefault="006C65CE">
      <w:pPr>
        <w:pStyle w:val="afb"/>
        <w:numPr>
          <w:ilvl w:val="0"/>
          <w:numId w:val="59"/>
        </w:numPr>
        <w:autoSpaceDE w:val="0"/>
        <w:spacing w:after="120" w:line="240" w:lineRule="auto"/>
        <w:rPr>
          <w:lang w:val="en-US"/>
        </w:rPr>
      </w:pPr>
      <w:r w:rsidRPr="00EC64DC">
        <w:rPr>
          <w:rFonts w:ascii="Times New Roman" w:hAnsi="Times New Roman" w:cs="Times New Roman"/>
          <w:sz w:val="20"/>
          <w:szCs w:val="20"/>
          <w:lang w:val="en-US"/>
        </w:rPr>
        <w:t>nobody is really happy with the idea.</w:t>
      </w:r>
    </w:p>
    <w:p w:rsidR="006C65CE" w:rsidRPr="00EC64DC" w:rsidRDefault="006C65CE">
      <w:pPr>
        <w:pStyle w:val="afb"/>
        <w:numPr>
          <w:ilvl w:val="0"/>
          <w:numId w:val="59"/>
        </w:numPr>
        <w:autoSpaceDE w:val="0"/>
        <w:spacing w:after="120" w:line="240" w:lineRule="auto"/>
        <w:rPr>
          <w:lang w:val="en-US"/>
        </w:rPr>
      </w:pPr>
      <w:r w:rsidRPr="00EC64DC">
        <w:rPr>
          <w:rFonts w:ascii="Times New Roman" w:hAnsi="Times New Roman" w:cs="Times New Roman"/>
          <w:sz w:val="20"/>
          <w:szCs w:val="20"/>
          <w:lang w:val="en-US"/>
        </w:rPr>
        <w:t>she gets the others to agree.</w:t>
      </w:r>
    </w:p>
    <w:p w:rsidR="006C65CE" w:rsidRPr="00EC64DC" w:rsidRDefault="006C65CE">
      <w:pPr>
        <w:autoSpaceDE w:val="0"/>
        <w:spacing w:after="120"/>
        <w:rPr>
          <w:lang w:val="en-US"/>
        </w:rPr>
      </w:pPr>
      <w:r w:rsidRPr="00EC64DC">
        <w:rPr>
          <w:bCs/>
          <w:sz w:val="20"/>
          <w:szCs w:val="20"/>
          <w:lang w:val="en-US"/>
        </w:rPr>
        <w:t xml:space="preserve">4. </w:t>
      </w:r>
      <w:r w:rsidRPr="00EC64DC">
        <w:rPr>
          <w:sz w:val="20"/>
          <w:szCs w:val="20"/>
          <w:lang w:val="en-US"/>
        </w:rPr>
        <w:t>Why does the writer put back the clothes her husband chooses?</w:t>
      </w:r>
    </w:p>
    <w:p w:rsidR="006C65CE" w:rsidRPr="00EC64DC" w:rsidRDefault="006C65CE">
      <w:pPr>
        <w:pStyle w:val="afb"/>
        <w:numPr>
          <w:ilvl w:val="0"/>
          <w:numId w:val="48"/>
        </w:numPr>
        <w:autoSpaceDE w:val="0"/>
        <w:spacing w:after="120" w:line="240" w:lineRule="auto"/>
        <w:rPr>
          <w:lang w:val="en-US"/>
        </w:rPr>
      </w:pPr>
      <w:r w:rsidRPr="00EC64DC">
        <w:rPr>
          <w:rFonts w:ascii="Times New Roman" w:hAnsi="Times New Roman" w:cs="Times New Roman"/>
          <w:sz w:val="20"/>
          <w:szCs w:val="20"/>
          <w:lang w:val="en-US"/>
        </w:rPr>
        <w:t>She doesn't like what he wears.</w:t>
      </w:r>
    </w:p>
    <w:p w:rsidR="006C65CE" w:rsidRPr="00EC64DC" w:rsidRDefault="006C65CE">
      <w:pPr>
        <w:pStyle w:val="afb"/>
        <w:numPr>
          <w:ilvl w:val="0"/>
          <w:numId w:val="48"/>
        </w:numPr>
        <w:autoSpaceDE w:val="0"/>
        <w:spacing w:after="120" w:line="240" w:lineRule="auto"/>
        <w:rPr>
          <w:lang w:val="en-US"/>
        </w:rPr>
      </w:pPr>
      <w:r w:rsidRPr="00EC64DC">
        <w:rPr>
          <w:rFonts w:ascii="Times New Roman" w:hAnsi="Times New Roman" w:cs="Times New Roman"/>
          <w:sz w:val="20"/>
          <w:szCs w:val="20"/>
          <w:lang w:val="en-US"/>
        </w:rPr>
        <w:t>He forgets to choose things for her.</w:t>
      </w:r>
    </w:p>
    <w:p w:rsidR="006C65CE" w:rsidRPr="00EC64DC" w:rsidRDefault="006C65CE">
      <w:pPr>
        <w:pStyle w:val="afb"/>
        <w:numPr>
          <w:ilvl w:val="0"/>
          <w:numId w:val="48"/>
        </w:numPr>
        <w:autoSpaceDE w:val="0"/>
        <w:spacing w:after="120" w:line="240" w:lineRule="auto"/>
        <w:rPr>
          <w:lang w:val="en-US"/>
        </w:rPr>
      </w:pPr>
      <w:r w:rsidRPr="00EC64DC">
        <w:rPr>
          <w:rFonts w:ascii="Times New Roman" w:hAnsi="Times New Roman" w:cs="Times New Roman"/>
          <w:sz w:val="20"/>
          <w:szCs w:val="20"/>
          <w:lang w:val="en-US"/>
        </w:rPr>
        <w:t>He can't decide what to take.</w:t>
      </w:r>
    </w:p>
    <w:p w:rsidR="006C65CE" w:rsidRPr="00EC64DC" w:rsidRDefault="006C65CE">
      <w:pPr>
        <w:pStyle w:val="afb"/>
        <w:numPr>
          <w:ilvl w:val="0"/>
          <w:numId w:val="48"/>
        </w:numPr>
        <w:spacing w:after="120"/>
        <w:jc w:val="both"/>
      </w:pPr>
      <w:r w:rsidRPr="00EC64DC">
        <w:rPr>
          <w:rFonts w:ascii="Times New Roman" w:hAnsi="Times New Roman" w:cs="Times New Roman"/>
          <w:sz w:val="20"/>
          <w:szCs w:val="20"/>
          <w:lang w:val="en-US"/>
        </w:rPr>
        <w:t>The clothes aren't suitable.</w:t>
      </w:r>
    </w:p>
    <w:p w:rsidR="006C65CE" w:rsidRPr="00EC64DC" w:rsidRDefault="006C65CE">
      <w:pPr>
        <w:spacing w:after="120"/>
        <w:jc w:val="both"/>
      </w:pPr>
      <w:r w:rsidRPr="00EC64DC">
        <w:rPr>
          <w:sz w:val="20"/>
          <w:szCs w:val="20"/>
          <w:lang w:val="en-US"/>
        </w:rPr>
        <w:t>5. The writer implies that</w:t>
      </w:r>
    </w:p>
    <w:p w:rsidR="006C65CE" w:rsidRPr="00EC64DC" w:rsidRDefault="006C65CE">
      <w:pPr>
        <w:pStyle w:val="afb"/>
        <w:numPr>
          <w:ilvl w:val="0"/>
          <w:numId w:val="16"/>
        </w:numPr>
        <w:spacing w:after="120"/>
        <w:jc w:val="both"/>
        <w:rPr>
          <w:lang w:val="en-US"/>
        </w:rPr>
      </w:pPr>
      <w:r w:rsidRPr="00EC64DC">
        <w:rPr>
          <w:rFonts w:ascii="Times New Roman" w:hAnsi="Times New Roman" w:cs="Times New Roman"/>
          <w:sz w:val="20"/>
          <w:szCs w:val="20"/>
          <w:lang w:val="en-US"/>
        </w:rPr>
        <w:t>it's not far from her house to the airport.</w:t>
      </w:r>
    </w:p>
    <w:p w:rsidR="006C65CE" w:rsidRPr="00EC64DC" w:rsidRDefault="006C65CE">
      <w:pPr>
        <w:pStyle w:val="afb"/>
        <w:numPr>
          <w:ilvl w:val="0"/>
          <w:numId w:val="16"/>
        </w:numPr>
        <w:spacing w:after="120"/>
        <w:jc w:val="both"/>
        <w:rPr>
          <w:lang w:val="en-US"/>
        </w:rPr>
      </w:pPr>
      <w:r w:rsidRPr="00EC64DC">
        <w:rPr>
          <w:rFonts w:ascii="Times New Roman" w:hAnsi="Times New Roman" w:cs="Times New Roman"/>
          <w:sz w:val="20"/>
          <w:szCs w:val="20"/>
          <w:lang w:val="en-US"/>
        </w:rPr>
        <w:t>they would be late if she didn't make a fuss.</w:t>
      </w:r>
    </w:p>
    <w:p w:rsidR="006C65CE" w:rsidRPr="00EC64DC" w:rsidRDefault="006C65CE">
      <w:pPr>
        <w:pStyle w:val="afb"/>
        <w:numPr>
          <w:ilvl w:val="0"/>
          <w:numId w:val="16"/>
        </w:numPr>
        <w:spacing w:after="120"/>
        <w:jc w:val="both"/>
        <w:rPr>
          <w:lang w:val="en-US"/>
        </w:rPr>
      </w:pPr>
      <w:r w:rsidRPr="00EC64DC">
        <w:rPr>
          <w:rFonts w:ascii="Times New Roman" w:hAnsi="Times New Roman" w:cs="Times New Roman"/>
          <w:sz w:val="20"/>
          <w:szCs w:val="20"/>
          <w:lang w:val="en-US"/>
        </w:rPr>
        <w:t>airports are usually badly designed.</w:t>
      </w:r>
    </w:p>
    <w:p w:rsidR="006C65CE" w:rsidRPr="00EC64DC" w:rsidRDefault="006C65CE">
      <w:pPr>
        <w:pStyle w:val="afb"/>
        <w:numPr>
          <w:ilvl w:val="0"/>
          <w:numId w:val="16"/>
        </w:numPr>
        <w:spacing w:after="120"/>
        <w:jc w:val="both"/>
        <w:rPr>
          <w:lang w:val="en-US"/>
        </w:rPr>
      </w:pPr>
      <w:r w:rsidRPr="00EC64DC">
        <w:rPr>
          <w:rFonts w:ascii="Times New Roman" w:hAnsi="Times New Roman" w:cs="Times New Roman"/>
          <w:sz w:val="20"/>
          <w:szCs w:val="20"/>
          <w:lang w:val="en-US"/>
        </w:rPr>
        <w:t>people should go on holiday more often.</w:t>
      </w:r>
    </w:p>
    <w:p w:rsidR="006C65CE" w:rsidRPr="00EC64DC" w:rsidRDefault="006C65CE">
      <w:pPr>
        <w:spacing w:after="120"/>
        <w:jc w:val="both"/>
        <w:rPr>
          <w:lang w:val="en-US"/>
        </w:rPr>
      </w:pPr>
      <w:r w:rsidRPr="00EC64DC">
        <w:rPr>
          <w:sz w:val="20"/>
          <w:szCs w:val="20"/>
          <w:lang w:val="en-US"/>
        </w:rPr>
        <w:t>6. The writer thinks she is different from some other people because she</w:t>
      </w:r>
    </w:p>
    <w:p w:rsidR="006C65CE" w:rsidRPr="00EC64DC" w:rsidRDefault="006C65CE">
      <w:pPr>
        <w:pStyle w:val="afb"/>
        <w:numPr>
          <w:ilvl w:val="0"/>
          <w:numId w:val="23"/>
        </w:numPr>
        <w:spacing w:after="120"/>
        <w:jc w:val="both"/>
        <w:rPr>
          <w:lang w:val="en-US"/>
        </w:rPr>
      </w:pPr>
      <w:r w:rsidRPr="00EC64DC">
        <w:rPr>
          <w:rFonts w:ascii="Times New Roman" w:hAnsi="Times New Roman" w:cs="Times New Roman"/>
          <w:sz w:val="20"/>
          <w:szCs w:val="20"/>
          <w:lang w:val="en-US"/>
        </w:rPr>
        <w:t>finds flying an enjoyable experience.</w:t>
      </w:r>
    </w:p>
    <w:p w:rsidR="006C65CE" w:rsidRPr="00EC64DC" w:rsidRDefault="006C65CE">
      <w:pPr>
        <w:pStyle w:val="afb"/>
        <w:numPr>
          <w:ilvl w:val="0"/>
          <w:numId w:val="23"/>
        </w:numPr>
        <w:spacing w:after="120"/>
        <w:jc w:val="both"/>
      </w:pPr>
      <w:r w:rsidRPr="00EC64DC">
        <w:rPr>
          <w:rFonts w:ascii="Times New Roman" w:hAnsi="Times New Roman" w:cs="Times New Roman"/>
          <w:sz w:val="20"/>
          <w:szCs w:val="20"/>
          <w:lang w:val="en-US"/>
        </w:rPr>
        <w:t>doesn't worry about problems.</w:t>
      </w:r>
    </w:p>
    <w:p w:rsidR="006C65CE" w:rsidRPr="00EC64DC" w:rsidRDefault="006C65CE">
      <w:pPr>
        <w:pStyle w:val="afb"/>
        <w:numPr>
          <w:ilvl w:val="0"/>
          <w:numId w:val="23"/>
        </w:numPr>
        <w:spacing w:after="120"/>
        <w:jc w:val="both"/>
      </w:pPr>
      <w:r w:rsidRPr="00EC64DC">
        <w:rPr>
          <w:rFonts w:ascii="Times New Roman" w:hAnsi="Times New Roman" w:cs="Times New Roman"/>
          <w:sz w:val="20"/>
          <w:szCs w:val="20"/>
          <w:lang w:val="en-US"/>
        </w:rPr>
        <w:t>understands what pilots face.</w:t>
      </w:r>
    </w:p>
    <w:p w:rsidR="006C65CE" w:rsidRPr="00EC64DC" w:rsidRDefault="006C65CE">
      <w:pPr>
        <w:pStyle w:val="afb"/>
        <w:numPr>
          <w:ilvl w:val="0"/>
          <w:numId w:val="23"/>
        </w:numPr>
        <w:spacing w:after="120"/>
        <w:jc w:val="both"/>
        <w:rPr>
          <w:lang w:val="en-US"/>
        </w:rPr>
      </w:pPr>
      <w:r w:rsidRPr="00EC64DC">
        <w:rPr>
          <w:rFonts w:ascii="Times New Roman" w:hAnsi="Times New Roman" w:cs="Times New Roman"/>
          <w:sz w:val="20"/>
          <w:szCs w:val="20"/>
          <w:lang w:val="en-US"/>
        </w:rPr>
        <w:t>doesn't care about other passengers.</w:t>
      </w:r>
    </w:p>
    <w:p w:rsidR="006C65CE" w:rsidRPr="00EC64DC" w:rsidRDefault="006C65CE">
      <w:pPr>
        <w:spacing w:after="120"/>
        <w:jc w:val="both"/>
        <w:rPr>
          <w:lang w:val="en-US"/>
        </w:rPr>
      </w:pPr>
      <w:r w:rsidRPr="00EC64DC">
        <w:rPr>
          <w:sz w:val="20"/>
          <w:szCs w:val="20"/>
          <w:lang w:val="en-US"/>
        </w:rPr>
        <w:t>7. The writer thinks that her family</w:t>
      </w:r>
    </w:p>
    <w:p w:rsidR="006C65CE" w:rsidRPr="00EC64DC" w:rsidRDefault="006C65CE">
      <w:pPr>
        <w:pStyle w:val="afb"/>
        <w:numPr>
          <w:ilvl w:val="0"/>
          <w:numId w:val="31"/>
        </w:numPr>
        <w:spacing w:after="120"/>
        <w:jc w:val="both"/>
        <w:rPr>
          <w:lang w:val="en-US"/>
        </w:rPr>
      </w:pPr>
      <w:r w:rsidRPr="00EC64DC">
        <w:rPr>
          <w:rFonts w:ascii="Times New Roman" w:hAnsi="Times New Roman" w:cs="Times New Roman"/>
          <w:sz w:val="20"/>
          <w:szCs w:val="20"/>
          <w:lang w:val="en-US"/>
        </w:rPr>
        <w:t>try to stop her from relaxing on holiday.</w:t>
      </w:r>
    </w:p>
    <w:p w:rsidR="006C65CE" w:rsidRPr="00EC64DC" w:rsidRDefault="006C65CE">
      <w:pPr>
        <w:pStyle w:val="afb"/>
        <w:numPr>
          <w:ilvl w:val="0"/>
          <w:numId w:val="31"/>
        </w:numPr>
        <w:spacing w:after="120"/>
        <w:jc w:val="both"/>
        <w:rPr>
          <w:lang w:val="en-US"/>
        </w:rPr>
      </w:pPr>
      <w:r w:rsidRPr="00EC64DC">
        <w:rPr>
          <w:rFonts w:ascii="Times New Roman" w:hAnsi="Times New Roman" w:cs="Times New Roman"/>
          <w:sz w:val="20"/>
          <w:szCs w:val="20"/>
          <w:lang w:val="en-US"/>
        </w:rPr>
        <w:t>don't recognise her when she's on holiday.</w:t>
      </w:r>
    </w:p>
    <w:p w:rsidR="006C65CE" w:rsidRPr="00EC64DC" w:rsidRDefault="006C65CE">
      <w:pPr>
        <w:pStyle w:val="afb"/>
        <w:numPr>
          <w:ilvl w:val="0"/>
          <w:numId w:val="31"/>
        </w:numPr>
        <w:spacing w:after="120"/>
        <w:jc w:val="both"/>
        <w:rPr>
          <w:lang w:val="en-US"/>
        </w:rPr>
      </w:pPr>
      <w:r w:rsidRPr="00EC64DC">
        <w:rPr>
          <w:rFonts w:ascii="Times New Roman" w:hAnsi="Times New Roman" w:cs="Times New Roman"/>
          <w:sz w:val="20"/>
          <w:szCs w:val="20"/>
          <w:lang w:val="en-US"/>
        </w:rPr>
        <w:t>don't need her as much as they think.</w:t>
      </w:r>
    </w:p>
    <w:p w:rsidR="006C65CE" w:rsidRPr="00EC64DC" w:rsidRDefault="006C65CE">
      <w:pPr>
        <w:pStyle w:val="afb"/>
        <w:numPr>
          <w:ilvl w:val="0"/>
          <w:numId w:val="31"/>
        </w:numPr>
        <w:spacing w:after="120"/>
        <w:jc w:val="both"/>
        <w:rPr>
          <w:lang w:val="en-US"/>
        </w:rPr>
      </w:pPr>
      <w:r w:rsidRPr="00EC64DC">
        <w:rPr>
          <w:rFonts w:ascii="Times New Roman" w:hAnsi="Times New Roman" w:cs="Times New Roman"/>
          <w:sz w:val="20"/>
          <w:szCs w:val="20"/>
          <w:lang w:val="en-US"/>
        </w:rPr>
        <w:t>ignore her unless they need something.</w:t>
      </w:r>
    </w:p>
    <w:p w:rsidR="006C65CE" w:rsidRPr="00EC64DC" w:rsidRDefault="006C65CE">
      <w:pPr>
        <w:jc w:val="both"/>
      </w:pPr>
      <w:r w:rsidRPr="00EC64DC">
        <w:rPr>
          <w:i/>
          <w:sz w:val="20"/>
          <w:szCs w:val="20"/>
          <w:lang w:val="en-US"/>
        </w:rPr>
        <w:t>Malcolm Mann. Skills for first certificate. Reading</w:t>
      </w:r>
      <w:r w:rsidRPr="00EC64DC">
        <w:rPr>
          <w:i/>
          <w:sz w:val="20"/>
          <w:szCs w:val="20"/>
        </w:rPr>
        <w:t xml:space="preserve">. </w:t>
      </w:r>
      <w:r w:rsidRPr="00EC64DC">
        <w:rPr>
          <w:i/>
          <w:sz w:val="20"/>
          <w:szCs w:val="20"/>
          <w:lang w:val="en-US"/>
        </w:rPr>
        <w:t>Pp</w:t>
      </w:r>
      <w:r w:rsidRPr="00EC64DC">
        <w:rPr>
          <w:i/>
          <w:sz w:val="20"/>
          <w:szCs w:val="20"/>
        </w:rPr>
        <w:t>. 38-39</w:t>
      </w:r>
    </w:p>
    <w:p w:rsidR="006C65CE" w:rsidRPr="00EC64DC" w:rsidRDefault="006C65CE">
      <w:pPr>
        <w:jc w:val="both"/>
      </w:pPr>
      <w:r w:rsidRPr="00EC64DC">
        <w:rPr>
          <w:b/>
          <w:sz w:val="20"/>
          <w:szCs w:val="20"/>
        </w:rPr>
        <w:t>Часть 2.</w:t>
      </w:r>
    </w:p>
    <w:p w:rsidR="006C65CE" w:rsidRPr="00EC64DC" w:rsidRDefault="006C65CE">
      <w:pPr>
        <w:jc w:val="both"/>
      </w:pPr>
      <w:r w:rsidRPr="00EC64DC">
        <w:rPr>
          <w:b/>
          <w:sz w:val="20"/>
          <w:szCs w:val="20"/>
        </w:rPr>
        <w:t xml:space="preserve">Прочитайте текст и заполните пропуски 1-6 подходящими по смыслу фразами из пунктов </w:t>
      </w:r>
      <w:r w:rsidRPr="00EC64DC">
        <w:rPr>
          <w:b/>
          <w:sz w:val="20"/>
          <w:szCs w:val="20"/>
          <w:lang w:val="en-US"/>
        </w:rPr>
        <w:t>A</w:t>
      </w:r>
      <w:r w:rsidRPr="00EC64DC">
        <w:rPr>
          <w:b/>
          <w:sz w:val="20"/>
          <w:szCs w:val="20"/>
        </w:rPr>
        <w:t>-</w:t>
      </w:r>
      <w:r w:rsidRPr="00EC64DC">
        <w:rPr>
          <w:b/>
          <w:sz w:val="20"/>
          <w:szCs w:val="20"/>
          <w:lang w:val="en-US"/>
        </w:rPr>
        <w:t>G</w:t>
      </w:r>
      <w:r w:rsidRPr="00EC64DC">
        <w:rPr>
          <w:b/>
          <w:sz w:val="20"/>
          <w:szCs w:val="20"/>
        </w:rPr>
        <w:t xml:space="preserve"> так, чтобы текст был правильным в логическом и языковом отношении. Одна фраза лишняя. Занесите цифры, обозначающие соответствующие части предложений, в таблицу</w:t>
      </w:r>
    </w:p>
    <w:p w:rsidR="006C65CE" w:rsidRPr="00EC64DC" w:rsidRDefault="006C65CE">
      <w:pPr>
        <w:spacing w:after="120"/>
        <w:jc w:val="both"/>
        <w:rPr>
          <w:lang w:val="en-US"/>
        </w:rPr>
      </w:pPr>
      <w:r w:rsidRPr="00EC64DC">
        <w:rPr>
          <w:sz w:val="20"/>
          <w:szCs w:val="20"/>
          <w:lang w:val="en-US"/>
        </w:rPr>
        <w:t>Hogmanay is a Scottish holiday that celebrates the New Year. Observed on December 31, festivities typically spill over into the first couple of days of January. In fact, there's a tradition known as 'first-footing', 1)___________. Of course, the guest must be dark-haired and preferably male. Redheads and women aren't nearly as lucky! This tradition stems from the time when a red- or blonde-haired stranger was probably an invading Norseman. Gifts are given to guests, and one of the popular food items on the Hogmanay menu is the black bun, 2)____________.</w:t>
      </w:r>
    </w:p>
    <w:p w:rsidR="006C65CE" w:rsidRPr="00EC64DC" w:rsidRDefault="006C65CE">
      <w:pPr>
        <w:spacing w:after="120"/>
        <w:jc w:val="both"/>
        <w:rPr>
          <w:lang w:val="en-US"/>
        </w:rPr>
      </w:pPr>
      <w:r w:rsidRPr="00EC64DC">
        <w:rPr>
          <w:sz w:val="20"/>
          <w:szCs w:val="20"/>
          <w:lang w:val="en-US"/>
        </w:rPr>
        <w:t>In addition to national observance, many local areas have their own customs 3)____________ . In the town of Burg head, Moray, an ancient tradition called 'burning the clavie' takes place each year on January, 11. The clavie is a big bonfire, fuelled primarily by split casks. One of these is joined back together with a big nail, filled with flammable material, and lit on fire. Flaming, it's carried around the village and up to a Roman altar known to residents as the Douro. The bonfire is built around the clavie. When the burnt clavie crumbles, 4)__________________.</w:t>
      </w:r>
    </w:p>
    <w:p w:rsidR="006C65CE" w:rsidRPr="00EC64DC" w:rsidRDefault="006C65CE">
      <w:pPr>
        <w:spacing w:after="120"/>
        <w:jc w:val="both"/>
        <w:rPr>
          <w:lang w:val="en-US"/>
        </w:rPr>
      </w:pPr>
      <w:r w:rsidRPr="00EC64DC">
        <w:rPr>
          <w:sz w:val="20"/>
          <w:szCs w:val="20"/>
          <w:lang w:val="en-US"/>
        </w:rPr>
        <w:t>In Stonehaven, Kincardineshire, the locals make giant balls of tar, paper and chicken wire. These are attached to several feet of chain or wire, and then set on fire. A designated 'swinger' whirls the ball around his head and walks through the village streets to the local harbor. At the end of the festival, any balls still on fire are cast into the water, 5)___________________</w:t>
      </w:r>
    </w:p>
    <w:p w:rsidR="006C65CE" w:rsidRPr="00EC64DC" w:rsidRDefault="006C65CE">
      <w:pPr>
        <w:spacing w:after="120"/>
        <w:jc w:val="both"/>
        <w:rPr>
          <w:lang w:val="en-US"/>
        </w:rPr>
      </w:pPr>
      <w:r w:rsidRPr="00EC64DC">
        <w:rPr>
          <w:sz w:val="20"/>
          <w:szCs w:val="20"/>
          <w:lang w:val="en-US"/>
        </w:rPr>
        <w:t>The town of Biggar, Lanarkshire, celebrates with a big holiday bonfire. In the early 1940s, one or two locals complained about the size of the fire, and celebration organizers agreed to have a smaller fire. This was erected as promised, but before it was lit, the local traditionalists trucked in cartload after cartload of coal and wood, making a giant pyre, 6)________________!</w:t>
      </w:r>
    </w:p>
    <w:p w:rsidR="006C65CE" w:rsidRPr="00EC64DC" w:rsidRDefault="006C65CE">
      <w:pPr>
        <w:spacing w:after="120"/>
        <w:jc w:val="both"/>
        <w:rPr>
          <w:lang w:val="en-US"/>
        </w:rPr>
      </w:pPr>
      <w:r w:rsidRPr="00EC64DC">
        <w:rPr>
          <w:sz w:val="20"/>
          <w:szCs w:val="20"/>
          <w:lang w:val="en-US"/>
        </w:rPr>
        <w:t>The Presbyterian church disapproved of Hogmanay in the past, but the holiday still enjoys a great deal of popularity.</w:t>
      </w:r>
    </w:p>
    <w:p w:rsidR="006C65CE" w:rsidRPr="00EC64DC" w:rsidRDefault="006C65CE">
      <w:pPr>
        <w:jc w:val="both"/>
        <w:rPr>
          <w:lang w:val="en-US"/>
        </w:rPr>
      </w:pPr>
      <w:r w:rsidRPr="00EC64DC">
        <w:rPr>
          <w:b/>
          <w:sz w:val="20"/>
          <w:szCs w:val="20"/>
          <w:lang w:val="en-US"/>
        </w:rPr>
        <w:t>A.</w:t>
      </w:r>
      <w:r w:rsidRPr="00EC64DC">
        <w:rPr>
          <w:sz w:val="20"/>
          <w:szCs w:val="20"/>
          <w:lang w:val="en-US"/>
        </w:rPr>
        <w:t xml:space="preserve"> where they are able to follow national traditions</w:t>
      </w:r>
    </w:p>
    <w:p w:rsidR="006C65CE" w:rsidRPr="00EC64DC" w:rsidRDefault="006C65CE">
      <w:pPr>
        <w:jc w:val="both"/>
        <w:rPr>
          <w:lang w:val="en-US"/>
        </w:rPr>
      </w:pPr>
      <w:r w:rsidRPr="00EC64DC">
        <w:rPr>
          <w:b/>
          <w:sz w:val="20"/>
          <w:szCs w:val="20"/>
          <w:lang w:val="en-US"/>
        </w:rPr>
        <w:t>B.</w:t>
      </w:r>
      <w:r w:rsidRPr="00EC64DC">
        <w:rPr>
          <w:sz w:val="20"/>
          <w:szCs w:val="20"/>
          <w:lang w:val="en-US"/>
        </w:rPr>
        <w:t xml:space="preserve"> the locals each grab a lit piece to kindle a fire in their own hearth</w:t>
      </w:r>
    </w:p>
    <w:p w:rsidR="006C65CE" w:rsidRPr="00EC64DC" w:rsidRDefault="006C65CE">
      <w:pPr>
        <w:jc w:val="both"/>
        <w:rPr>
          <w:lang w:val="en-US"/>
        </w:rPr>
      </w:pPr>
      <w:r w:rsidRPr="00EC64DC">
        <w:rPr>
          <w:b/>
          <w:sz w:val="20"/>
          <w:szCs w:val="20"/>
          <w:lang w:val="en-US"/>
        </w:rPr>
        <w:t>C.</w:t>
      </w:r>
      <w:r w:rsidRPr="00EC64DC">
        <w:rPr>
          <w:sz w:val="20"/>
          <w:szCs w:val="20"/>
          <w:lang w:val="en-US"/>
        </w:rPr>
        <w:t xml:space="preserve"> which then burned for a whopping five days before running out of fuel</w:t>
      </w:r>
    </w:p>
    <w:p w:rsidR="006C65CE" w:rsidRPr="00EC64DC" w:rsidRDefault="006C65CE">
      <w:pPr>
        <w:jc w:val="both"/>
        <w:rPr>
          <w:lang w:val="en-US"/>
        </w:rPr>
      </w:pPr>
      <w:r w:rsidRPr="00EC64DC">
        <w:rPr>
          <w:b/>
          <w:sz w:val="20"/>
          <w:szCs w:val="20"/>
          <w:lang w:val="en-US"/>
        </w:rPr>
        <w:t>D.</w:t>
      </w:r>
      <w:r w:rsidRPr="00EC64DC">
        <w:rPr>
          <w:sz w:val="20"/>
          <w:szCs w:val="20"/>
          <w:lang w:val="en-US"/>
        </w:rPr>
        <w:t xml:space="preserve"> which is quite an impressive sight in the dark</w:t>
      </w:r>
    </w:p>
    <w:p w:rsidR="006C65CE" w:rsidRPr="00EC64DC" w:rsidRDefault="006C65CE">
      <w:pPr>
        <w:jc w:val="both"/>
        <w:rPr>
          <w:lang w:val="en-US"/>
        </w:rPr>
      </w:pPr>
      <w:r w:rsidRPr="00EC64DC">
        <w:rPr>
          <w:b/>
          <w:sz w:val="20"/>
          <w:szCs w:val="20"/>
          <w:lang w:val="en-US"/>
        </w:rPr>
        <w:t>E.</w:t>
      </w:r>
      <w:r w:rsidRPr="00EC64DC">
        <w:rPr>
          <w:sz w:val="20"/>
          <w:szCs w:val="20"/>
          <w:lang w:val="en-US"/>
        </w:rPr>
        <w:t xml:space="preserve"> when it comes to celebrating Hogmanay</w:t>
      </w:r>
    </w:p>
    <w:p w:rsidR="006C65CE" w:rsidRPr="00EC64DC" w:rsidRDefault="006C65CE">
      <w:pPr>
        <w:jc w:val="both"/>
        <w:rPr>
          <w:lang w:val="en-US"/>
        </w:rPr>
      </w:pPr>
      <w:r w:rsidRPr="00EC64DC">
        <w:rPr>
          <w:b/>
          <w:sz w:val="20"/>
          <w:szCs w:val="20"/>
          <w:lang w:val="en-US"/>
        </w:rPr>
        <w:t>F.</w:t>
      </w:r>
      <w:r w:rsidRPr="00EC64DC">
        <w:rPr>
          <w:sz w:val="20"/>
          <w:szCs w:val="20"/>
          <w:lang w:val="en-US"/>
        </w:rPr>
        <w:t xml:space="preserve"> in which the first person to cross a home's threshold brings the residents good luck for the coming year</w:t>
      </w:r>
    </w:p>
    <w:p w:rsidR="006C65CE" w:rsidRPr="00EC64DC" w:rsidRDefault="006C65CE">
      <w:pPr>
        <w:jc w:val="both"/>
        <w:rPr>
          <w:lang w:val="en-US"/>
        </w:rPr>
      </w:pPr>
      <w:r w:rsidRPr="00EC64DC">
        <w:rPr>
          <w:b/>
          <w:sz w:val="20"/>
          <w:szCs w:val="20"/>
          <w:lang w:val="en-US"/>
        </w:rPr>
        <w:t>G.</w:t>
      </w:r>
      <w:r w:rsidRPr="00EC64DC">
        <w:rPr>
          <w:sz w:val="20"/>
          <w:szCs w:val="20"/>
          <w:lang w:val="en-US"/>
        </w:rPr>
        <w:t xml:space="preserve"> which is a really rich fruitcake</w:t>
      </w:r>
    </w:p>
    <w:tbl>
      <w:tblPr>
        <w:tblW w:w="0" w:type="auto"/>
        <w:jc w:val="center"/>
        <w:tblLayout w:type="fixed"/>
        <w:tblLook w:val="0000" w:firstRow="0" w:lastRow="0" w:firstColumn="0" w:lastColumn="0" w:noHBand="0" w:noVBand="0"/>
      </w:tblPr>
      <w:tblGrid>
        <w:gridCol w:w="1595"/>
        <w:gridCol w:w="1595"/>
        <w:gridCol w:w="1595"/>
        <w:gridCol w:w="1595"/>
        <w:gridCol w:w="1595"/>
        <w:gridCol w:w="1706"/>
      </w:tblGrid>
      <w:tr w:rsidR="00EC64DC" w:rsidRPr="00EC64DC">
        <w:trPr>
          <w:jc w:val="center"/>
        </w:trPr>
        <w:tc>
          <w:tcPr>
            <w:tcW w:w="159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z w:val="20"/>
                <w:szCs w:val="20"/>
                <w:lang w:val="en-US"/>
              </w:rPr>
              <w:t>1</w:t>
            </w:r>
          </w:p>
        </w:tc>
        <w:tc>
          <w:tcPr>
            <w:tcW w:w="159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z w:val="20"/>
                <w:szCs w:val="20"/>
                <w:lang w:val="en-US"/>
              </w:rPr>
              <w:t>2</w:t>
            </w:r>
          </w:p>
        </w:tc>
        <w:tc>
          <w:tcPr>
            <w:tcW w:w="159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z w:val="20"/>
                <w:szCs w:val="20"/>
                <w:lang w:val="en-US"/>
              </w:rPr>
              <w:t>3</w:t>
            </w:r>
          </w:p>
        </w:tc>
        <w:tc>
          <w:tcPr>
            <w:tcW w:w="159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z w:val="20"/>
                <w:szCs w:val="20"/>
                <w:lang w:val="en-US"/>
              </w:rPr>
              <w:t>4</w:t>
            </w:r>
          </w:p>
        </w:tc>
        <w:tc>
          <w:tcPr>
            <w:tcW w:w="1595"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sz w:val="20"/>
                <w:szCs w:val="20"/>
                <w:lang w:val="en-US"/>
              </w:rPr>
              <w:t>5</w:t>
            </w:r>
          </w:p>
        </w:tc>
        <w:tc>
          <w:tcPr>
            <w:tcW w:w="1706"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sz w:val="20"/>
                <w:szCs w:val="20"/>
                <w:lang w:val="en-US"/>
              </w:rPr>
              <w:t>6</w:t>
            </w:r>
          </w:p>
        </w:tc>
      </w:tr>
      <w:tr w:rsidR="006C65CE" w:rsidRPr="00EC64DC">
        <w:trPr>
          <w:jc w:val="center"/>
        </w:trPr>
        <w:tc>
          <w:tcPr>
            <w:tcW w:w="1595" w:type="dxa"/>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both"/>
              <w:rPr>
                <w:sz w:val="20"/>
                <w:szCs w:val="20"/>
                <w:lang w:val="en-US"/>
              </w:rPr>
            </w:pPr>
          </w:p>
        </w:tc>
        <w:tc>
          <w:tcPr>
            <w:tcW w:w="1595" w:type="dxa"/>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both"/>
              <w:rPr>
                <w:sz w:val="20"/>
                <w:szCs w:val="20"/>
                <w:lang w:val="en-US"/>
              </w:rPr>
            </w:pPr>
          </w:p>
        </w:tc>
        <w:tc>
          <w:tcPr>
            <w:tcW w:w="1595" w:type="dxa"/>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both"/>
              <w:rPr>
                <w:sz w:val="20"/>
                <w:szCs w:val="20"/>
                <w:lang w:val="en-US"/>
              </w:rPr>
            </w:pPr>
          </w:p>
        </w:tc>
        <w:tc>
          <w:tcPr>
            <w:tcW w:w="1595" w:type="dxa"/>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both"/>
              <w:rPr>
                <w:sz w:val="20"/>
                <w:szCs w:val="20"/>
                <w:lang w:val="en-US"/>
              </w:rPr>
            </w:pPr>
          </w:p>
        </w:tc>
        <w:tc>
          <w:tcPr>
            <w:tcW w:w="1595" w:type="dxa"/>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both"/>
              <w:rPr>
                <w:sz w:val="20"/>
                <w:szCs w:val="20"/>
                <w:lang w:val="en-US"/>
              </w:rPr>
            </w:pPr>
          </w:p>
        </w:tc>
        <w:tc>
          <w:tcPr>
            <w:tcW w:w="1706"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snapToGrid w:val="0"/>
              <w:jc w:val="both"/>
              <w:rPr>
                <w:sz w:val="20"/>
                <w:szCs w:val="20"/>
                <w:lang w:val="en-US"/>
              </w:rPr>
            </w:pPr>
          </w:p>
        </w:tc>
      </w:tr>
    </w:tbl>
    <w:p w:rsidR="006C65CE" w:rsidRPr="00EC64DC" w:rsidRDefault="006C65CE">
      <w:pPr>
        <w:jc w:val="both"/>
        <w:rPr>
          <w:sz w:val="20"/>
          <w:szCs w:val="20"/>
          <w:lang w:val="en-US"/>
        </w:rPr>
      </w:pPr>
    </w:p>
    <w:p w:rsidR="006C65CE" w:rsidRPr="00EC64DC" w:rsidRDefault="006C65CE">
      <w:pPr>
        <w:jc w:val="both"/>
      </w:pPr>
      <w:r w:rsidRPr="00EC64DC">
        <w:rPr>
          <w:i/>
          <w:sz w:val="20"/>
          <w:szCs w:val="20"/>
        </w:rPr>
        <w:t xml:space="preserve">Музланова Е.С. Английский язык (ЕГЭ) 2014. Стр.144-145 </w:t>
      </w:r>
    </w:p>
    <w:p w:rsidR="006C65CE" w:rsidRPr="00EC64DC" w:rsidRDefault="006C65CE">
      <w:pPr>
        <w:jc w:val="both"/>
      </w:pPr>
      <w:r w:rsidRPr="00EC64DC">
        <w:rPr>
          <w:b/>
          <w:sz w:val="20"/>
          <w:szCs w:val="20"/>
        </w:rPr>
        <w:t>Часть 3</w:t>
      </w:r>
    </w:p>
    <w:p w:rsidR="006C65CE" w:rsidRPr="00EC64DC" w:rsidRDefault="006C65CE">
      <w:pPr>
        <w:jc w:val="both"/>
      </w:pPr>
      <w:r w:rsidRPr="00EC64DC">
        <w:rPr>
          <w:b/>
          <w:sz w:val="20"/>
          <w:szCs w:val="20"/>
        </w:rPr>
        <w:t>Заполните пропуски в тексте, выбрав слово из четырех предложенных вариантов ответа.</w:t>
      </w:r>
    </w:p>
    <w:p w:rsidR="006C65CE" w:rsidRPr="00EC64DC" w:rsidRDefault="006C65CE">
      <w:pPr>
        <w:jc w:val="both"/>
        <w:rPr>
          <w:b/>
          <w:sz w:val="20"/>
          <w:szCs w:val="20"/>
        </w:rPr>
      </w:pPr>
    </w:p>
    <w:p w:rsidR="006C65CE" w:rsidRPr="00EC64DC" w:rsidRDefault="006C65CE">
      <w:pPr>
        <w:jc w:val="both"/>
        <w:rPr>
          <w:lang w:val="en-US"/>
        </w:rPr>
      </w:pPr>
      <w:r w:rsidRPr="00EC64DC">
        <w:rPr>
          <w:sz w:val="20"/>
          <w:szCs w:val="20"/>
          <w:lang w:val="en-US"/>
        </w:rPr>
        <w:t xml:space="preserve">Do you have a good l) … with your brothers and sisters or do they drive you crazy? Most brothers and sisters 2) ... from time to time. There's nothing 3) ... with that - it's a basic animal instinct. Baby kittens fight for the mother </w:t>
      </w:r>
      <w:r w:rsidRPr="00EC64DC">
        <w:rPr>
          <w:sz w:val="20"/>
          <w:szCs w:val="20"/>
        </w:rPr>
        <w:t>с</w:t>
      </w:r>
      <w:r w:rsidRPr="00EC64DC">
        <w:rPr>
          <w:sz w:val="20"/>
          <w:szCs w:val="20"/>
          <w:lang w:val="en-US"/>
        </w:rPr>
        <w:t>at's attention. And human brothers and sisters 4) ... out for very similar reasons. They think they 5) ... have more attention, or more space, or more privacy. 6) ... although a little jealousy is natural in families, constant fighting can make life a misery. You don't 7) ... to be best buddies with your brother or sister but you should show them respect. Getting aggressive and 8) ... your temper isn't the best way to win an argument. In fact, it's a complete 9) ... of time. So next time your brother or sister annoys you or starts to 10) ... you about, take a deep breath, stay calm, and make it clear you want to stop the fights. They probably don't enjoy arguing all the time, either. If you sit down and discuss things, you may find you have a lot more 11) ... common than you knew!</w:t>
      </w:r>
    </w:p>
    <w:tbl>
      <w:tblPr>
        <w:tblW w:w="0" w:type="auto"/>
        <w:tblLayout w:type="fixed"/>
        <w:tblLook w:val="0000" w:firstRow="0" w:lastRow="0" w:firstColumn="0" w:lastColumn="0" w:noHBand="0" w:noVBand="0"/>
      </w:tblPr>
      <w:tblGrid>
        <w:gridCol w:w="2392"/>
        <w:gridCol w:w="2393"/>
        <w:gridCol w:w="2393"/>
        <w:gridCol w:w="2393"/>
      </w:tblGrid>
      <w:tr w:rsidR="00EC64DC" w:rsidRPr="00EC64DC">
        <w:trPr>
          <w:trHeight w:val="644"/>
        </w:trPr>
        <w:tc>
          <w:tcPr>
            <w:tcW w:w="2392" w:type="dxa"/>
            <w:shd w:val="clear" w:color="auto" w:fill="auto"/>
          </w:tcPr>
          <w:p w:rsidR="006C65CE" w:rsidRPr="00EC64DC" w:rsidRDefault="006C65CE">
            <w:r w:rsidRPr="00EC64DC">
              <w:rPr>
                <w:sz w:val="20"/>
                <w:szCs w:val="20"/>
                <w:lang w:val="en-US"/>
              </w:rPr>
              <w:t xml:space="preserve">1 </w:t>
            </w:r>
            <w:r w:rsidRPr="00EC64DC">
              <w:rPr>
                <w:b/>
                <w:caps/>
                <w:sz w:val="20"/>
                <w:szCs w:val="20"/>
                <w:lang w:val="en-US"/>
              </w:rPr>
              <w:t>A</w:t>
            </w:r>
            <w:r w:rsidRPr="00EC64DC">
              <w:rPr>
                <w:sz w:val="20"/>
                <w:szCs w:val="20"/>
                <w:lang w:val="en-US"/>
              </w:rPr>
              <w:t xml:space="preserve"> relations</w:t>
            </w:r>
            <w:r w:rsidRPr="00EC64DC">
              <w:rPr>
                <w:b/>
                <w:caps/>
                <w:sz w:val="20"/>
                <w:szCs w:val="20"/>
                <w:lang w:val="en-US"/>
              </w:rPr>
              <w:t xml:space="preserve">         </w:t>
            </w:r>
          </w:p>
          <w:p w:rsidR="006C65CE" w:rsidRPr="00EC64DC" w:rsidRDefault="006C65CE">
            <w:pPr>
              <w:rPr>
                <w:sz w:val="20"/>
                <w:szCs w:val="20"/>
                <w:lang w:val="en-US"/>
              </w:rPr>
            </w:pPr>
          </w:p>
        </w:tc>
        <w:tc>
          <w:tcPr>
            <w:tcW w:w="2393" w:type="dxa"/>
            <w:shd w:val="clear" w:color="auto" w:fill="auto"/>
          </w:tcPr>
          <w:p w:rsidR="006C65CE" w:rsidRPr="00EC64DC" w:rsidRDefault="006C65CE">
            <w:r w:rsidRPr="00EC64DC">
              <w:rPr>
                <w:b/>
                <w:caps/>
                <w:sz w:val="20"/>
                <w:szCs w:val="20"/>
                <w:lang w:val="en-US"/>
              </w:rPr>
              <w:t xml:space="preserve">B </w:t>
            </w:r>
            <w:r w:rsidRPr="00EC64DC">
              <w:rPr>
                <w:sz w:val="20"/>
                <w:szCs w:val="20"/>
                <w:lang w:val="en-US"/>
              </w:rPr>
              <w:t>friendship</w:t>
            </w:r>
            <w:r w:rsidRPr="00EC64DC">
              <w:rPr>
                <w:b/>
                <w:caps/>
                <w:sz w:val="20"/>
                <w:szCs w:val="20"/>
                <w:lang w:val="en-US"/>
              </w:rPr>
              <w:t xml:space="preserve">          </w:t>
            </w:r>
          </w:p>
        </w:tc>
        <w:tc>
          <w:tcPr>
            <w:tcW w:w="2393" w:type="dxa"/>
            <w:shd w:val="clear" w:color="auto" w:fill="auto"/>
          </w:tcPr>
          <w:p w:rsidR="006C65CE" w:rsidRPr="00EC64DC" w:rsidRDefault="006C65CE">
            <w:r w:rsidRPr="00EC64DC">
              <w:rPr>
                <w:b/>
                <w:caps/>
                <w:sz w:val="20"/>
                <w:szCs w:val="20"/>
                <w:lang w:val="en-US"/>
              </w:rPr>
              <w:t xml:space="preserve">C </w:t>
            </w:r>
            <w:r w:rsidRPr="00EC64DC">
              <w:rPr>
                <w:sz w:val="20"/>
                <w:szCs w:val="20"/>
                <w:lang w:val="en-US"/>
              </w:rPr>
              <w:t xml:space="preserve">relationship               </w:t>
            </w:r>
          </w:p>
        </w:tc>
        <w:tc>
          <w:tcPr>
            <w:tcW w:w="2393" w:type="dxa"/>
            <w:shd w:val="clear" w:color="auto" w:fill="auto"/>
          </w:tcPr>
          <w:p w:rsidR="006C65CE" w:rsidRPr="00EC64DC" w:rsidRDefault="006C65CE">
            <w:r w:rsidRPr="00EC64DC">
              <w:rPr>
                <w:b/>
                <w:sz w:val="20"/>
                <w:szCs w:val="20"/>
                <w:lang w:val="en-US"/>
              </w:rPr>
              <w:t>D</w:t>
            </w:r>
            <w:r w:rsidRPr="00EC64DC">
              <w:rPr>
                <w:sz w:val="20"/>
                <w:szCs w:val="20"/>
                <w:lang w:val="en-US"/>
              </w:rPr>
              <w:t xml:space="preserve"> relative</w:t>
            </w:r>
          </w:p>
        </w:tc>
      </w:tr>
      <w:tr w:rsidR="00EC64DC" w:rsidRPr="00EC64DC">
        <w:trPr>
          <w:trHeight w:val="644"/>
        </w:trPr>
        <w:tc>
          <w:tcPr>
            <w:tcW w:w="2392" w:type="dxa"/>
            <w:shd w:val="clear" w:color="auto" w:fill="auto"/>
          </w:tcPr>
          <w:p w:rsidR="006C65CE" w:rsidRPr="00EC64DC" w:rsidRDefault="006C65CE">
            <w:r w:rsidRPr="00EC64DC">
              <w:rPr>
                <w:sz w:val="20"/>
                <w:szCs w:val="20"/>
                <w:lang w:val="en-US"/>
              </w:rPr>
              <w:t xml:space="preserve">2 </w:t>
            </w:r>
            <w:r w:rsidRPr="00EC64DC">
              <w:rPr>
                <w:b/>
                <w:caps/>
                <w:sz w:val="20"/>
                <w:szCs w:val="20"/>
                <w:lang w:val="en-US"/>
              </w:rPr>
              <w:t>A</w:t>
            </w:r>
            <w:r w:rsidRPr="00EC64DC">
              <w:rPr>
                <w:sz w:val="20"/>
                <w:szCs w:val="20"/>
                <w:lang w:val="en-US"/>
              </w:rPr>
              <w:t xml:space="preserve"> dispute           </w:t>
            </w:r>
          </w:p>
          <w:p w:rsidR="006C65CE" w:rsidRPr="00EC64DC" w:rsidRDefault="006C65CE">
            <w:pPr>
              <w:rPr>
                <w:sz w:val="20"/>
                <w:szCs w:val="20"/>
                <w:lang w:val="en-US"/>
              </w:rPr>
            </w:pPr>
          </w:p>
        </w:tc>
        <w:tc>
          <w:tcPr>
            <w:tcW w:w="2393" w:type="dxa"/>
            <w:shd w:val="clear" w:color="auto" w:fill="auto"/>
          </w:tcPr>
          <w:p w:rsidR="006C65CE" w:rsidRPr="00EC64DC" w:rsidRDefault="006C65CE">
            <w:r w:rsidRPr="00EC64DC">
              <w:rPr>
                <w:b/>
                <w:caps/>
                <w:sz w:val="20"/>
                <w:szCs w:val="20"/>
                <w:lang w:val="en-US"/>
              </w:rPr>
              <w:t>B</w:t>
            </w:r>
            <w:r w:rsidRPr="00EC64DC">
              <w:rPr>
                <w:sz w:val="20"/>
                <w:szCs w:val="20"/>
                <w:lang w:val="en-US"/>
              </w:rPr>
              <w:t xml:space="preserve"> discuss               </w:t>
            </w:r>
          </w:p>
        </w:tc>
        <w:tc>
          <w:tcPr>
            <w:tcW w:w="2393" w:type="dxa"/>
            <w:shd w:val="clear" w:color="auto" w:fill="auto"/>
          </w:tcPr>
          <w:p w:rsidR="006C65CE" w:rsidRPr="00EC64DC" w:rsidRDefault="006C65CE">
            <w:r w:rsidRPr="00EC64DC">
              <w:rPr>
                <w:b/>
                <w:caps/>
                <w:sz w:val="20"/>
                <w:szCs w:val="20"/>
                <w:lang w:val="en-US"/>
              </w:rPr>
              <w:t>C</w:t>
            </w:r>
            <w:r w:rsidRPr="00EC64DC">
              <w:rPr>
                <w:sz w:val="20"/>
                <w:szCs w:val="20"/>
                <w:lang w:val="en-US"/>
              </w:rPr>
              <w:t xml:space="preserve"> disturb</w:t>
            </w:r>
            <w:r w:rsidRPr="00EC64DC">
              <w:rPr>
                <w:b/>
                <w:caps/>
                <w:sz w:val="20"/>
                <w:szCs w:val="20"/>
                <w:lang w:val="en-US"/>
              </w:rPr>
              <w:t xml:space="preserve">                       </w:t>
            </w:r>
          </w:p>
        </w:tc>
        <w:tc>
          <w:tcPr>
            <w:tcW w:w="2393" w:type="dxa"/>
            <w:shd w:val="clear" w:color="auto" w:fill="auto"/>
          </w:tcPr>
          <w:p w:rsidR="006C65CE" w:rsidRPr="00EC64DC" w:rsidRDefault="006C65CE">
            <w:r w:rsidRPr="00EC64DC">
              <w:rPr>
                <w:b/>
                <w:caps/>
                <w:sz w:val="20"/>
                <w:szCs w:val="20"/>
                <w:lang w:val="en-US"/>
              </w:rPr>
              <w:t xml:space="preserve">D </w:t>
            </w:r>
            <w:r w:rsidRPr="00EC64DC">
              <w:rPr>
                <w:sz w:val="20"/>
                <w:szCs w:val="20"/>
                <w:lang w:val="en-US"/>
              </w:rPr>
              <w:t>disagree</w:t>
            </w:r>
          </w:p>
        </w:tc>
      </w:tr>
      <w:tr w:rsidR="00EC64DC" w:rsidRPr="00EC64DC">
        <w:trPr>
          <w:trHeight w:val="644"/>
        </w:trPr>
        <w:tc>
          <w:tcPr>
            <w:tcW w:w="2392" w:type="dxa"/>
            <w:shd w:val="clear" w:color="auto" w:fill="auto"/>
          </w:tcPr>
          <w:p w:rsidR="006C65CE" w:rsidRPr="00EC64DC" w:rsidRDefault="006C65CE">
            <w:r w:rsidRPr="00EC64DC">
              <w:rPr>
                <w:sz w:val="20"/>
                <w:szCs w:val="20"/>
                <w:lang w:val="en-US"/>
              </w:rPr>
              <w:t xml:space="preserve">3 </w:t>
            </w:r>
            <w:r w:rsidRPr="00EC64DC">
              <w:rPr>
                <w:b/>
                <w:caps/>
                <w:sz w:val="20"/>
                <w:szCs w:val="20"/>
                <w:lang w:val="en-US"/>
              </w:rPr>
              <w:t>A</w:t>
            </w:r>
            <w:r w:rsidRPr="00EC64DC">
              <w:rPr>
                <w:sz w:val="20"/>
                <w:szCs w:val="20"/>
                <w:lang w:val="en-US"/>
              </w:rPr>
              <w:t xml:space="preserve"> wrong             </w:t>
            </w:r>
          </w:p>
          <w:p w:rsidR="006C65CE" w:rsidRPr="00EC64DC" w:rsidRDefault="006C65CE">
            <w:pPr>
              <w:rPr>
                <w:sz w:val="20"/>
                <w:szCs w:val="20"/>
                <w:lang w:val="en-US"/>
              </w:rPr>
            </w:pPr>
          </w:p>
        </w:tc>
        <w:tc>
          <w:tcPr>
            <w:tcW w:w="2393" w:type="dxa"/>
            <w:shd w:val="clear" w:color="auto" w:fill="auto"/>
          </w:tcPr>
          <w:p w:rsidR="006C65CE" w:rsidRPr="00EC64DC" w:rsidRDefault="006C65CE">
            <w:r w:rsidRPr="00EC64DC">
              <w:rPr>
                <w:b/>
                <w:caps/>
                <w:sz w:val="20"/>
                <w:szCs w:val="20"/>
                <w:lang w:val="en-US"/>
              </w:rPr>
              <w:t>B</w:t>
            </w:r>
            <w:r w:rsidRPr="00EC64DC">
              <w:rPr>
                <w:sz w:val="20"/>
                <w:szCs w:val="20"/>
                <w:lang w:val="en-US"/>
              </w:rPr>
              <w:t xml:space="preserve"> bad                     </w:t>
            </w:r>
          </w:p>
        </w:tc>
        <w:tc>
          <w:tcPr>
            <w:tcW w:w="2393" w:type="dxa"/>
            <w:shd w:val="clear" w:color="auto" w:fill="auto"/>
          </w:tcPr>
          <w:p w:rsidR="006C65CE" w:rsidRPr="00EC64DC" w:rsidRDefault="006C65CE">
            <w:r w:rsidRPr="00EC64DC">
              <w:rPr>
                <w:b/>
                <w:caps/>
                <w:sz w:val="20"/>
                <w:szCs w:val="20"/>
                <w:lang w:val="en-US"/>
              </w:rPr>
              <w:t>C</w:t>
            </w:r>
            <w:r w:rsidRPr="00EC64DC">
              <w:rPr>
                <w:sz w:val="20"/>
                <w:szCs w:val="20"/>
                <w:lang w:val="en-US"/>
              </w:rPr>
              <w:t xml:space="preserve"> false                          </w:t>
            </w:r>
          </w:p>
        </w:tc>
        <w:tc>
          <w:tcPr>
            <w:tcW w:w="2393" w:type="dxa"/>
            <w:shd w:val="clear" w:color="auto" w:fill="auto"/>
          </w:tcPr>
          <w:p w:rsidR="006C65CE" w:rsidRPr="00EC64DC" w:rsidRDefault="006C65CE">
            <w:r w:rsidRPr="00EC64DC">
              <w:rPr>
                <w:b/>
                <w:caps/>
                <w:sz w:val="20"/>
                <w:szCs w:val="20"/>
                <w:lang w:val="en-US"/>
              </w:rPr>
              <w:t>D</w:t>
            </w:r>
            <w:r w:rsidRPr="00EC64DC">
              <w:rPr>
                <w:sz w:val="20"/>
                <w:szCs w:val="20"/>
                <w:lang w:val="en-US"/>
              </w:rPr>
              <w:t xml:space="preserve"> incorrect</w:t>
            </w:r>
          </w:p>
        </w:tc>
      </w:tr>
      <w:tr w:rsidR="00EC64DC" w:rsidRPr="00EC64DC">
        <w:trPr>
          <w:trHeight w:val="644"/>
        </w:trPr>
        <w:tc>
          <w:tcPr>
            <w:tcW w:w="2392" w:type="dxa"/>
            <w:shd w:val="clear" w:color="auto" w:fill="auto"/>
          </w:tcPr>
          <w:p w:rsidR="006C65CE" w:rsidRPr="00EC64DC" w:rsidRDefault="006C65CE">
            <w:r w:rsidRPr="00EC64DC">
              <w:rPr>
                <w:sz w:val="20"/>
                <w:szCs w:val="20"/>
                <w:lang w:val="en-US"/>
              </w:rPr>
              <w:t xml:space="preserve">4 </w:t>
            </w:r>
            <w:r w:rsidRPr="00EC64DC">
              <w:rPr>
                <w:b/>
                <w:caps/>
                <w:sz w:val="20"/>
                <w:szCs w:val="20"/>
                <w:lang w:val="en-US"/>
              </w:rPr>
              <w:t>A</w:t>
            </w:r>
            <w:r w:rsidRPr="00EC64DC">
              <w:rPr>
                <w:sz w:val="20"/>
                <w:szCs w:val="20"/>
                <w:lang w:val="en-US"/>
              </w:rPr>
              <w:t xml:space="preserve"> drop</w:t>
            </w:r>
            <w:r w:rsidRPr="00EC64DC">
              <w:rPr>
                <w:b/>
                <w:caps/>
                <w:sz w:val="20"/>
                <w:szCs w:val="20"/>
                <w:lang w:val="en-US"/>
              </w:rPr>
              <w:t xml:space="preserve">               </w:t>
            </w:r>
          </w:p>
          <w:p w:rsidR="006C65CE" w:rsidRPr="00EC64DC" w:rsidRDefault="006C65CE">
            <w:pPr>
              <w:rPr>
                <w:sz w:val="20"/>
                <w:szCs w:val="20"/>
                <w:lang w:val="en-US"/>
              </w:rPr>
            </w:pPr>
          </w:p>
        </w:tc>
        <w:tc>
          <w:tcPr>
            <w:tcW w:w="2393" w:type="dxa"/>
            <w:shd w:val="clear" w:color="auto" w:fill="auto"/>
          </w:tcPr>
          <w:p w:rsidR="006C65CE" w:rsidRPr="00EC64DC" w:rsidRDefault="006C65CE">
            <w:r w:rsidRPr="00EC64DC">
              <w:rPr>
                <w:b/>
                <w:caps/>
                <w:sz w:val="20"/>
                <w:szCs w:val="20"/>
                <w:lang w:val="en-US"/>
              </w:rPr>
              <w:t xml:space="preserve">B </w:t>
            </w:r>
            <w:r w:rsidRPr="00EC64DC">
              <w:rPr>
                <w:sz w:val="20"/>
                <w:szCs w:val="20"/>
                <w:lang w:val="en-US"/>
              </w:rPr>
              <w:t xml:space="preserve">stand                   </w:t>
            </w:r>
          </w:p>
        </w:tc>
        <w:tc>
          <w:tcPr>
            <w:tcW w:w="2393" w:type="dxa"/>
            <w:shd w:val="clear" w:color="auto" w:fill="auto"/>
          </w:tcPr>
          <w:p w:rsidR="006C65CE" w:rsidRPr="00EC64DC" w:rsidRDefault="006C65CE">
            <w:r w:rsidRPr="00EC64DC">
              <w:rPr>
                <w:b/>
                <w:caps/>
                <w:sz w:val="20"/>
                <w:szCs w:val="20"/>
                <w:lang w:val="en-US"/>
              </w:rPr>
              <w:t>C</w:t>
            </w:r>
            <w:r w:rsidRPr="00EC64DC">
              <w:rPr>
                <w:b/>
                <w:sz w:val="20"/>
                <w:szCs w:val="20"/>
                <w:lang w:val="en-US"/>
              </w:rPr>
              <w:t xml:space="preserve"> </w:t>
            </w:r>
            <w:r w:rsidRPr="00EC64DC">
              <w:rPr>
                <w:sz w:val="20"/>
                <w:szCs w:val="20"/>
                <w:lang w:val="en-US"/>
              </w:rPr>
              <w:t>fall</w:t>
            </w:r>
            <w:r w:rsidRPr="00EC64DC">
              <w:rPr>
                <w:b/>
                <w:sz w:val="20"/>
                <w:szCs w:val="20"/>
                <w:lang w:val="en-US"/>
              </w:rPr>
              <w:t xml:space="preserve">                            </w:t>
            </w:r>
          </w:p>
        </w:tc>
        <w:tc>
          <w:tcPr>
            <w:tcW w:w="2393" w:type="dxa"/>
            <w:shd w:val="clear" w:color="auto" w:fill="auto"/>
          </w:tcPr>
          <w:p w:rsidR="006C65CE" w:rsidRPr="00EC64DC" w:rsidRDefault="006C65CE">
            <w:r w:rsidRPr="00EC64DC">
              <w:rPr>
                <w:b/>
                <w:caps/>
                <w:sz w:val="20"/>
                <w:szCs w:val="20"/>
                <w:lang w:val="en-US"/>
              </w:rPr>
              <w:t xml:space="preserve">D </w:t>
            </w:r>
            <w:r w:rsidRPr="00EC64DC">
              <w:rPr>
                <w:sz w:val="20"/>
                <w:szCs w:val="20"/>
                <w:lang w:val="en-US"/>
              </w:rPr>
              <w:t>break</w:t>
            </w:r>
          </w:p>
        </w:tc>
      </w:tr>
      <w:tr w:rsidR="00EC64DC" w:rsidRPr="00EC64DC">
        <w:trPr>
          <w:trHeight w:val="644"/>
        </w:trPr>
        <w:tc>
          <w:tcPr>
            <w:tcW w:w="2392" w:type="dxa"/>
            <w:shd w:val="clear" w:color="auto" w:fill="auto"/>
          </w:tcPr>
          <w:p w:rsidR="006C65CE" w:rsidRPr="00EC64DC" w:rsidRDefault="006C65CE">
            <w:r w:rsidRPr="00EC64DC">
              <w:rPr>
                <w:sz w:val="20"/>
                <w:szCs w:val="20"/>
                <w:lang w:val="en-US"/>
              </w:rPr>
              <w:t xml:space="preserve">5 </w:t>
            </w:r>
            <w:r w:rsidRPr="00EC64DC">
              <w:rPr>
                <w:b/>
                <w:caps/>
                <w:sz w:val="20"/>
                <w:szCs w:val="20"/>
                <w:lang w:val="en-US"/>
              </w:rPr>
              <w:t>A</w:t>
            </w:r>
            <w:r w:rsidRPr="00EC64DC">
              <w:rPr>
                <w:sz w:val="20"/>
                <w:szCs w:val="20"/>
                <w:lang w:val="en-US"/>
              </w:rPr>
              <w:t xml:space="preserve"> need               </w:t>
            </w:r>
            <w:r w:rsidRPr="00EC64DC">
              <w:rPr>
                <w:b/>
                <w:caps/>
                <w:sz w:val="20"/>
                <w:szCs w:val="20"/>
                <w:lang w:val="en-US"/>
              </w:rPr>
              <w:t xml:space="preserve"> </w:t>
            </w:r>
          </w:p>
          <w:p w:rsidR="006C65CE" w:rsidRPr="00EC64DC" w:rsidRDefault="006C65CE">
            <w:pPr>
              <w:rPr>
                <w:sz w:val="20"/>
                <w:szCs w:val="20"/>
                <w:lang w:val="en-US"/>
              </w:rPr>
            </w:pPr>
          </w:p>
        </w:tc>
        <w:tc>
          <w:tcPr>
            <w:tcW w:w="2393" w:type="dxa"/>
            <w:shd w:val="clear" w:color="auto" w:fill="auto"/>
          </w:tcPr>
          <w:p w:rsidR="006C65CE" w:rsidRPr="00EC64DC" w:rsidRDefault="006C65CE">
            <w:r w:rsidRPr="00EC64DC">
              <w:rPr>
                <w:b/>
                <w:caps/>
                <w:sz w:val="20"/>
                <w:szCs w:val="20"/>
                <w:lang w:val="en-US"/>
              </w:rPr>
              <w:t xml:space="preserve">B </w:t>
            </w:r>
            <w:r w:rsidRPr="00EC64DC">
              <w:rPr>
                <w:sz w:val="20"/>
                <w:szCs w:val="20"/>
                <w:lang w:val="en-US"/>
              </w:rPr>
              <w:t xml:space="preserve">ought                  </w:t>
            </w:r>
          </w:p>
        </w:tc>
        <w:tc>
          <w:tcPr>
            <w:tcW w:w="2393" w:type="dxa"/>
            <w:shd w:val="clear" w:color="auto" w:fill="auto"/>
          </w:tcPr>
          <w:p w:rsidR="006C65CE" w:rsidRPr="00EC64DC" w:rsidRDefault="006C65CE">
            <w:r w:rsidRPr="00EC64DC">
              <w:rPr>
                <w:b/>
                <w:caps/>
                <w:sz w:val="20"/>
                <w:szCs w:val="20"/>
                <w:lang w:val="en-US"/>
              </w:rPr>
              <w:t xml:space="preserve">C </w:t>
            </w:r>
            <w:r w:rsidRPr="00EC64DC">
              <w:rPr>
                <w:sz w:val="20"/>
                <w:szCs w:val="20"/>
                <w:lang w:val="en-US"/>
              </w:rPr>
              <w:t xml:space="preserve">would                       </w:t>
            </w:r>
          </w:p>
        </w:tc>
        <w:tc>
          <w:tcPr>
            <w:tcW w:w="2393" w:type="dxa"/>
            <w:shd w:val="clear" w:color="auto" w:fill="auto"/>
          </w:tcPr>
          <w:p w:rsidR="006C65CE" w:rsidRPr="00EC64DC" w:rsidRDefault="006C65CE">
            <w:r w:rsidRPr="00EC64DC">
              <w:rPr>
                <w:b/>
                <w:caps/>
                <w:sz w:val="20"/>
                <w:szCs w:val="20"/>
                <w:lang w:val="en-US"/>
              </w:rPr>
              <w:t>D</w:t>
            </w:r>
            <w:r w:rsidRPr="00EC64DC">
              <w:rPr>
                <w:sz w:val="20"/>
                <w:szCs w:val="20"/>
                <w:lang w:val="en-US"/>
              </w:rPr>
              <w:t xml:space="preserve"> should</w:t>
            </w:r>
          </w:p>
        </w:tc>
      </w:tr>
      <w:tr w:rsidR="00EC64DC" w:rsidRPr="00EC64DC">
        <w:trPr>
          <w:trHeight w:val="644"/>
        </w:trPr>
        <w:tc>
          <w:tcPr>
            <w:tcW w:w="2392" w:type="dxa"/>
            <w:shd w:val="clear" w:color="auto" w:fill="auto"/>
          </w:tcPr>
          <w:p w:rsidR="006C65CE" w:rsidRPr="00EC64DC" w:rsidRDefault="006C65CE">
            <w:r w:rsidRPr="00EC64DC">
              <w:rPr>
                <w:sz w:val="20"/>
                <w:szCs w:val="20"/>
                <w:lang w:val="en-US"/>
              </w:rPr>
              <w:t>6</w:t>
            </w:r>
            <w:r w:rsidRPr="00EC64DC">
              <w:rPr>
                <w:b/>
                <w:caps/>
                <w:sz w:val="20"/>
                <w:szCs w:val="20"/>
                <w:lang w:val="en-US"/>
              </w:rPr>
              <w:t xml:space="preserve"> A </w:t>
            </w:r>
            <w:r w:rsidRPr="00EC64DC">
              <w:rPr>
                <w:sz w:val="20"/>
                <w:szCs w:val="20"/>
                <w:lang w:val="en-US"/>
              </w:rPr>
              <w:t xml:space="preserve">And                </w:t>
            </w:r>
          </w:p>
          <w:p w:rsidR="006C65CE" w:rsidRPr="00EC64DC" w:rsidRDefault="006C65CE">
            <w:pPr>
              <w:rPr>
                <w:sz w:val="20"/>
                <w:szCs w:val="20"/>
                <w:lang w:val="en-US"/>
              </w:rPr>
            </w:pPr>
          </w:p>
        </w:tc>
        <w:tc>
          <w:tcPr>
            <w:tcW w:w="2393" w:type="dxa"/>
            <w:shd w:val="clear" w:color="auto" w:fill="auto"/>
          </w:tcPr>
          <w:p w:rsidR="006C65CE" w:rsidRPr="00EC64DC" w:rsidRDefault="006C65CE">
            <w:r w:rsidRPr="00EC64DC">
              <w:rPr>
                <w:b/>
                <w:caps/>
                <w:sz w:val="20"/>
                <w:szCs w:val="20"/>
                <w:lang w:val="en-US"/>
              </w:rPr>
              <w:t>B</w:t>
            </w:r>
            <w:r w:rsidRPr="00EC64DC">
              <w:rPr>
                <w:sz w:val="20"/>
                <w:szCs w:val="20"/>
                <w:lang w:val="en-US"/>
              </w:rPr>
              <w:t xml:space="preserve"> So                       </w:t>
            </w:r>
          </w:p>
        </w:tc>
        <w:tc>
          <w:tcPr>
            <w:tcW w:w="2393" w:type="dxa"/>
            <w:shd w:val="clear" w:color="auto" w:fill="auto"/>
          </w:tcPr>
          <w:p w:rsidR="006C65CE" w:rsidRPr="00EC64DC" w:rsidRDefault="006C65CE">
            <w:r w:rsidRPr="00EC64DC">
              <w:rPr>
                <w:b/>
                <w:caps/>
                <w:sz w:val="20"/>
                <w:szCs w:val="20"/>
                <w:lang w:val="en-US"/>
              </w:rPr>
              <w:t>C</w:t>
            </w:r>
            <w:r w:rsidRPr="00EC64DC">
              <w:rPr>
                <w:sz w:val="20"/>
                <w:szCs w:val="20"/>
                <w:lang w:val="en-US"/>
              </w:rPr>
              <w:t xml:space="preserve"> Also                          </w:t>
            </w:r>
          </w:p>
        </w:tc>
        <w:tc>
          <w:tcPr>
            <w:tcW w:w="2393" w:type="dxa"/>
            <w:shd w:val="clear" w:color="auto" w:fill="auto"/>
          </w:tcPr>
          <w:p w:rsidR="006C65CE" w:rsidRPr="00EC64DC" w:rsidRDefault="006C65CE">
            <w:r w:rsidRPr="00EC64DC">
              <w:rPr>
                <w:b/>
                <w:caps/>
                <w:sz w:val="20"/>
                <w:szCs w:val="20"/>
                <w:lang w:val="en-US"/>
              </w:rPr>
              <w:t>D</w:t>
            </w:r>
            <w:r w:rsidRPr="00EC64DC">
              <w:rPr>
                <w:sz w:val="20"/>
                <w:szCs w:val="20"/>
                <w:lang w:val="en-US"/>
              </w:rPr>
              <w:t xml:space="preserve"> But</w:t>
            </w:r>
          </w:p>
        </w:tc>
      </w:tr>
      <w:tr w:rsidR="00EC64DC" w:rsidRPr="00EC64DC">
        <w:trPr>
          <w:trHeight w:val="644"/>
        </w:trPr>
        <w:tc>
          <w:tcPr>
            <w:tcW w:w="2392" w:type="dxa"/>
            <w:shd w:val="clear" w:color="auto" w:fill="auto"/>
          </w:tcPr>
          <w:p w:rsidR="006C65CE" w:rsidRPr="00EC64DC" w:rsidRDefault="006C65CE">
            <w:r w:rsidRPr="00EC64DC">
              <w:rPr>
                <w:sz w:val="20"/>
                <w:szCs w:val="20"/>
                <w:lang w:val="en-US"/>
              </w:rPr>
              <w:t xml:space="preserve">7 </w:t>
            </w:r>
            <w:r w:rsidRPr="00EC64DC">
              <w:rPr>
                <w:b/>
                <w:caps/>
                <w:sz w:val="20"/>
                <w:szCs w:val="20"/>
                <w:lang w:val="en-US"/>
              </w:rPr>
              <w:t>A</w:t>
            </w:r>
            <w:r w:rsidRPr="00EC64DC">
              <w:rPr>
                <w:sz w:val="20"/>
                <w:szCs w:val="20"/>
                <w:lang w:val="en-US"/>
              </w:rPr>
              <w:t xml:space="preserve"> must               </w:t>
            </w:r>
          </w:p>
          <w:p w:rsidR="006C65CE" w:rsidRPr="00EC64DC" w:rsidRDefault="006C65CE">
            <w:pPr>
              <w:rPr>
                <w:sz w:val="20"/>
                <w:szCs w:val="20"/>
                <w:lang w:val="en-US"/>
              </w:rPr>
            </w:pPr>
          </w:p>
        </w:tc>
        <w:tc>
          <w:tcPr>
            <w:tcW w:w="2393" w:type="dxa"/>
            <w:shd w:val="clear" w:color="auto" w:fill="auto"/>
          </w:tcPr>
          <w:p w:rsidR="006C65CE" w:rsidRPr="00EC64DC" w:rsidRDefault="006C65CE">
            <w:r w:rsidRPr="00EC64DC">
              <w:rPr>
                <w:b/>
                <w:caps/>
                <w:sz w:val="20"/>
                <w:szCs w:val="20"/>
                <w:lang w:val="en-US"/>
              </w:rPr>
              <w:t>B</w:t>
            </w:r>
            <w:r w:rsidRPr="00EC64DC">
              <w:rPr>
                <w:sz w:val="20"/>
                <w:szCs w:val="20"/>
                <w:lang w:val="en-US"/>
              </w:rPr>
              <w:t xml:space="preserve"> need</w:t>
            </w:r>
            <w:r w:rsidRPr="00EC64DC">
              <w:rPr>
                <w:b/>
                <w:sz w:val="20"/>
                <w:szCs w:val="20"/>
                <w:lang w:val="en-US"/>
              </w:rPr>
              <w:t xml:space="preserve"> </w:t>
            </w:r>
            <w:r w:rsidRPr="00EC64DC">
              <w:rPr>
                <w:sz w:val="20"/>
                <w:szCs w:val="20"/>
                <w:lang w:val="en-US"/>
              </w:rPr>
              <w:t xml:space="preserve">                   </w:t>
            </w:r>
          </w:p>
        </w:tc>
        <w:tc>
          <w:tcPr>
            <w:tcW w:w="2393" w:type="dxa"/>
            <w:shd w:val="clear" w:color="auto" w:fill="auto"/>
          </w:tcPr>
          <w:p w:rsidR="006C65CE" w:rsidRPr="00EC64DC" w:rsidRDefault="006C65CE">
            <w:r w:rsidRPr="00EC64DC">
              <w:rPr>
                <w:b/>
                <w:caps/>
                <w:sz w:val="20"/>
                <w:szCs w:val="20"/>
                <w:lang w:val="en-US"/>
              </w:rPr>
              <w:t>C</w:t>
            </w:r>
            <w:r w:rsidRPr="00EC64DC">
              <w:rPr>
                <w:sz w:val="20"/>
                <w:szCs w:val="20"/>
                <w:lang w:val="en-US"/>
              </w:rPr>
              <w:t xml:space="preserve"> want                          </w:t>
            </w:r>
          </w:p>
        </w:tc>
        <w:tc>
          <w:tcPr>
            <w:tcW w:w="2393" w:type="dxa"/>
            <w:shd w:val="clear" w:color="auto" w:fill="auto"/>
          </w:tcPr>
          <w:p w:rsidR="006C65CE" w:rsidRPr="00EC64DC" w:rsidRDefault="006C65CE">
            <w:r w:rsidRPr="00EC64DC">
              <w:rPr>
                <w:b/>
                <w:caps/>
                <w:sz w:val="20"/>
                <w:szCs w:val="20"/>
                <w:lang w:val="en-US"/>
              </w:rPr>
              <w:t>D</w:t>
            </w:r>
            <w:r w:rsidRPr="00EC64DC">
              <w:rPr>
                <w:sz w:val="20"/>
                <w:szCs w:val="20"/>
                <w:lang w:val="en-US"/>
              </w:rPr>
              <w:t xml:space="preserve"> require</w:t>
            </w:r>
          </w:p>
        </w:tc>
      </w:tr>
      <w:tr w:rsidR="00EC64DC" w:rsidRPr="00EC64DC">
        <w:trPr>
          <w:trHeight w:val="644"/>
        </w:trPr>
        <w:tc>
          <w:tcPr>
            <w:tcW w:w="2392" w:type="dxa"/>
            <w:shd w:val="clear" w:color="auto" w:fill="auto"/>
          </w:tcPr>
          <w:p w:rsidR="006C65CE" w:rsidRPr="00EC64DC" w:rsidRDefault="006C65CE">
            <w:r w:rsidRPr="00EC64DC">
              <w:rPr>
                <w:sz w:val="20"/>
                <w:szCs w:val="20"/>
                <w:lang w:val="en-US"/>
              </w:rPr>
              <w:t xml:space="preserve">8 </w:t>
            </w:r>
            <w:r w:rsidRPr="00EC64DC">
              <w:rPr>
                <w:b/>
                <w:caps/>
                <w:sz w:val="20"/>
                <w:szCs w:val="20"/>
                <w:lang w:val="en-US"/>
              </w:rPr>
              <w:t>A</w:t>
            </w:r>
            <w:r w:rsidRPr="00EC64DC">
              <w:rPr>
                <w:sz w:val="20"/>
                <w:szCs w:val="20"/>
                <w:lang w:val="en-US"/>
              </w:rPr>
              <w:t xml:space="preserve"> losing </w:t>
            </w:r>
          </w:p>
          <w:p w:rsidR="006C65CE" w:rsidRPr="00EC64DC" w:rsidRDefault="006C65CE">
            <w:pPr>
              <w:rPr>
                <w:sz w:val="20"/>
                <w:szCs w:val="20"/>
                <w:lang w:val="en-US"/>
              </w:rPr>
            </w:pPr>
          </w:p>
        </w:tc>
        <w:tc>
          <w:tcPr>
            <w:tcW w:w="2393" w:type="dxa"/>
            <w:shd w:val="clear" w:color="auto" w:fill="auto"/>
          </w:tcPr>
          <w:p w:rsidR="006C65CE" w:rsidRPr="00EC64DC" w:rsidRDefault="006C65CE">
            <w:r w:rsidRPr="00EC64DC">
              <w:rPr>
                <w:b/>
                <w:caps/>
                <w:sz w:val="20"/>
                <w:szCs w:val="20"/>
                <w:lang w:val="en-US"/>
              </w:rPr>
              <w:t>B</w:t>
            </w:r>
            <w:r w:rsidRPr="00EC64DC">
              <w:rPr>
                <w:sz w:val="20"/>
                <w:szCs w:val="20"/>
                <w:lang w:val="en-US"/>
              </w:rPr>
              <w:t xml:space="preserve"> showing</w:t>
            </w:r>
          </w:p>
        </w:tc>
        <w:tc>
          <w:tcPr>
            <w:tcW w:w="2393" w:type="dxa"/>
            <w:shd w:val="clear" w:color="auto" w:fill="auto"/>
          </w:tcPr>
          <w:p w:rsidR="006C65CE" w:rsidRPr="00EC64DC" w:rsidRDefault="006C65CE">
            <w:r w:rsidRPr="00EC64DC">
              <w:rPr>
                <w:b/>
                <w:caps/>
                <w:sz w:val="20"/>
                <w:szCs w:val="20"/>
                <w:lang w:val="en-US"/>
              </w:rPr>
              <w:t>C</w:t>
            </w:r>
            <w:r w:rsidRPr="00EC64DC">
              <w:rPr>
                <w:sz w:val="20"/>
                <w:szCs w:val="20"/>
                <w:lang w:val="en-US"/>
              </w:rPr>
              <w:t xml:space="preserve"> making</w:t>
            </w:r>
          </w:p>
        </w:tc>
        <w:tc>
          <w:tcPr>
            <w:tcW w:w="2393" w:type="dxa"/>
            <w:shd w:val="clear" w:color="auto" w:fill="auto"/>
          </w:tcPr>
          <w:p w:rsidR="006C65CE" w:rsidRPr="00EC64DC" w:rsidRDefault="006C65CE">
            <w:r w:rsidRPr="00EC64DC">
              <w:rPr>
                <w:b/>
                <w:caps/>
                <w:sz w:val="20"/>
                <w:szCs w:val="20"/>
                <w:lang w:val="en-US"/>
              </w:rPr>
              <w:t>D</w:t>
            </w:r>
            <w:r w:rsidRPr="00EC64DC">
              <w:rPr>
                <w:sz w:val="20"/>
                <w:szCs w:val="20"/>
                <w:lang w:val="en-US"/>
              </w:rPr>
              <w:t xml:space="preserve"> throwing</w:t>
            </w:r>
          </w:p>
        </w:tc>
      </w:tr>
      <w:tr w:rsidR="00EC64DC" w:rsidRPr="00EC64DC">
        <w:trPr>
          <w:trHeight w:val="644"/>
        </w:trPr>
        <w:tc>
          <w:tcPr>
            <w:tcW w:w="2392" w:type="dxa"/>
            <w:shd w:val="clear" w:color="auto" w:fill="auto"/>
          </w:tcPr>
          <w:p w:rsidR="006C65CE" w:rsidRPr="00EC64DC" w:rsidRDefault="006C65CE">
            <w:r w:rsidRPr="00EC64DC">
              <w:rPr>
                <w:sz w:val="20"/>
                <w:szCs w:val="20"/>
                <w:lang w:val="en-US"/>
              </w:rPr>
              <w:t xml:space="preserve">9 </w:t>
            </w:r>
            <w:r w:rsidRPr="00EC64DC">
              <w:rPr>
                <w:b/>
                <w:caps/>
                <w:sz w:val="20"/>
                <w:szCs w:val="20"/>
                <w:lang w:val="en-US"/>
              </w:rPr>
              <w:t>A</w:t>
            </w:r>
            <w:r w:rsidRPr="00EC64DC">
              <w:rPr>
                <w:sz w:val="20"/>
                <w:szCs w:val="20"/>
                <w:lang w:val="en-US"/>
              </w:rPr>
              <w:t xml:space="preserve"> mistake </w:t>
            </w:r>
          </w:p>
          <w:p w:rsidR="006C65CE" w:rsidRPr="00EC64DC" w:rsidRDefault="006C65CE">
            <w:pPr>
              <w:rPr>
                <w:sz w:val="20"/>
                <w:szCs w:val="20"/>
                <w:lang w:val="en-US"/>
              </w:rPr>
            </w:pPr>
          </w:p>
        </w:tc>
        <w:tc>
          <w:tcPr>
            <w:tcW w:w="2393" w:type="dxa"/>
            <w:shd w:val="clear" w:color="auto" w:fill="auto"/>
          </w:tcPr>
          <w:p w:rsidR="006C65CE" w:rsidRPr="00EC64DC" w:rsidRDefault="006C65CE">
            <w:r w:rsidRPr="00EC64DC">
              <w:rPr>
                <w:b/>
                <w:caps/>
                <w:sz w:val="20"/>
                <w:szCs w:val="20"/>
                <w:lang w:val="en-US"/>
              </w:rPr>
              <w:t>B</w:t>
            </w:r>
            <w:r w:rsidRPr="00EC64DC">
              <w:rPr>
                <w:sz w:val="20"/>
                <w:szCs w:val="20"/>
                <w:lang w:val="en-US"/>
              </w:rPr>
              <w:t xml:space="preserve"> waste</w:t>
            </w:r>
          </w:p>
        </w:tc>
        <w:tc>
          <w:tcPr>
            <w:tcW w:w="2393" w:type="dxa"/>
            <w:shd w:val="clear" w:color="auto" w:fill="auto"/>
          </w:tcPr>
          <w:p w:rsidR="006C65CE" w:rsidRPr="00EC64DC" w:rsidRDefault="006C65CE">
            <w:r w:rsidRPr="00EC64DC">
              <w:rPr>
                <w:b/>
                <w:caps/>
                <w:sz w:val="20"/>
                <w:szCs w:val="20"/>
                <w:lang w:val="en-US"/>
              </w:rPr>
              <w:t>C</w:t>
            </w:r>
            <w:r w:rsidRPr="00EC64DC">
              <w:rPr>
                <w:sz w:val="20"/>
                <w:szCs w:val="20"/>
                <w:lang w:val="en-US"/>
              </w:rPr>
              <w:t xml:space="preserve"> miss</w:t>
            </w:r>
          </w:p>
        </w:tc>
        <w:tc>
          <w:tcPr>
            <w:tcW w:w="2393" w:type="dxa"/>
            <w:shd w:val="clear" w:color="auto" w:fill="auto"/>
          </w:tcPr>
          <w:p w:rsidR="006C65CE" w:rsidRPr="00EC64DC" w:rsidRDefault="006C65CE">
            <w:r w:rsidRPr="00EC64DC">
              <w:rPr>
                <w:b/>
                <w:caps/>
                <w:sz w:val="20"/>
                <w:szCs w:val="20"/>
                <w:lang w:val="en-US"/>
              </w:rPr>
              <w:t>D</w:t>
            </w:r>
            <w:r w:rsidRPr="00EC64DC">
              <w:rPr>
                <w:sz w:val="20"/>
                <w:szCs w:val="20"/>
                <w:lang w:val="en-US"/>
              </w:rPr>
              <w:t xml:space="preserve"> loss</w:t>
            </w:r>
          </w:p>
        </w:tc>
      </w:tr>
      <w:tr w:rsidR="00EC64DC" w:rsidRPr="00EC64DC">
        <w:trPr>
          <w:trHeight w:val="644"/>
        </w:trPr>
        <w:tc>
          <w:tcPr>
            <w:tcW w:w="2392" w:type="dxa"/>
            <w:shd w:val="clear" w:color="auto" w:fill="auto"/>
          </w:tcPr>
          <w:p w:rsidR="006C65CE" w:rsidRPr="00EC64DC" w:rsidRDefault="006C65CE">
            <w:r w:rsidRPr="00EC64DC">
              <w:rPr>
                <w:sz w:val="20"/>
                <w:szCs w:val="20"/>
                <w:lang w:val="en-US"/>
              </w:rPr>
              <w:t xml:space="preserve">10 </w:t>
            </w:r>
            <w:r w:rsidRPr="00EC64DC">
              <w:rPr>
                <w:b/>
                <w:sz w:val="20"/>
                <w:szCs w:val="20"/>
                <w:lang w:val="en-US"/>
              </w:rPr>
              <w:t>A</w:t>
            </w:r>
            <w:r w:rsidRPr="00EC64DC">
              <w:rPr>
                <w:sz w:val="20"/>
                <w:szCs w:val="20"/>
                <w:lang w:val="en-US"/>
              </w:rPr>
              <w:t xml:space="preserve"> bully</w:t>
            </w:r>
            <w:r w:rsidRPr="00EC64DC">
              <w:rPr>
                <w:b/>
                <w:caps/>
                <w:sz w:val="20"/>
                <w:szCs w:val="20"/>
                <w:lang w:val="en-US"/>
              </w:rPr>
              <w:t xml:space="preserve"> </w:t>
            </w:r>
          </w:p>
          <w:p w:rsidR="006C65CE" w:rsidRPr="00EC64DC" w:rsidRDefault="006C65CE">
            <w:pPr>
              <w:rPr>
                <w:sz w:val="20"/>
                <w:szCs w:val="20"/>
                <w:lang w:val="en-US"/>
              </w:rPr>
            </w:pPr>
          </w:p>
        </w:tc>
        <w:tc>
          <w:tcPr>
            <w:tcW w:w="2393" w:type="dxa"/>
            <w:shd w:val="clear" w:color="auto" w:fill="auto"/>
          </w:tcPr>
          <w:p w:rsidR="006C65CE" w:rsidRPr="00EC64DC" w:rsidRDefault="006C65CE">
            <w:r w:rsidRPr="00EC64DC">
              <w:rPr>
                <w:b/>
                <w:caps/>
                <w:sz w:val="20"/>
                <w:szCs w:val="20"/>
                <w:lang w:val="en-US"/>
              </w:rPr>
              <w:t xml:space="preserve">B </w:t>
            </w:r>
            <w:r w:rsidRPr="00EC64DC">
              <w:rPr>
                <w:sz w:val="20"/>
                <w:szCs w:val="20"/>
                <w:lang w:val="en-US"/>
              </w:rPr>
              <w:t>mess</w:t>
            </w:r>
          </w:p>
        </w:tc>
        <w:tc>
          <w:tcPr>
            <w:tcW w:w="2393" w:type="dxa"/>
            <w:shd w:val="clear" w:color="auto" w:fill="auto"/>
          </w:tcPr>
          <w:p w:rsidR="006C65CE" w:rsidRPr="00EC64DC" w:rsidRDefault="006C65CE">
            <w:r w:rsidRPr="00EC64DC">
              <w:rPr>
                <w:b/>
                <w:caps/>
                <w:sz w:val="20"/>
                <w:szCs w:val="20"/>
                <w:lang w:val="en-US"/>
              </w:rPr>
              <w:t>C</w:t>
            </w:r>
            <w:r w:rsidRPr="00EC64DC">
              <w:rPr>
                <w:sz w:val="20"/>
                <w:szCs w:val="20"/>
                <w:lang w:val="en-US"/>
              </w:rPr>
              <w:t xml:space="preserve"> nag</w:t>
            </w:r>
          </w:p>
        </w:tc>
        <w:tc>
          <w:tcPr>
            <w:tcW w:w="2393" w:type="dxa"/>
            <w:shd w:val="clear" w:color="auto" w:fill="auto"/>
          </w:tcPr>
          <w:p w:rsidR="006C65CE" w:rsidRPr="00EC64DC" w:rsidRDefault="006C65CE">
            <w:r w:rsidRPr="00EC64DC">
              <w:rPr>
                <w:b/>
                <w:caps/>
                <w:sz w:val="20"/>
                <w:szCs w:val="20"/>
                <w:lang w:val="en-US"/>
              </w:rPr>
              <w:t>D</w:t>
            </w:r>
            <w:r w:rsidRPr="00EC64DC">
              <w:rPr>
                <w:sz w:val="20"/>
                <w:szCs w:val="20"/>
                <w:lang w:val="en-US"/>
              </w:rPr>
              <w:t xml:space="preserve"> spoil</w:t>
            </w:r>
          </w:p>
        </w:tc>
      </w:tr>
      <w:tr w:rsidR="00EC64DC" w:rsidRPr="00EC64DC">
        <w:trPr>
          <w:trHeight w:val="644"/>
        </w:trPr>
        <w:tc>
          <w:tcPr>
            <w:tcW w:w="2392" w:type="dxa"/>
            <w:shd w:val="clear" w:color="auto" w:fill="auto"/>
          </w:tcPr>
          <w:p w:rsidR="006C65CE" w:rsidRPr="00EC64DC" w:rsidRDefault="006C65CE">
            <w:r w:rsidRPr="00EC64DC">
              <w:rPr>
                <w:sz w:val="20"/>
                <w:szCs w:val="20"/>
                <w:lang w:val="en-US"/>
              </w:rPr>
              <w:t xml:space="preserve">11 </w:t>
            </w:r>
            <w:r w:rsidRPr="00EC64DC">
              <w:rPr>
                <w:b/>
                <w:caps/>
                <w:sz w:val="20"/>
                <w:szCs w:val="20"/>
                <w:lang w:val="en-US"/>
              </w:rPr>
              <w:t>A</w:t>
            </w:r>
            <w:r w:rsidRPr="00EC64DC">
              <w:rPr>
                <w:sz w:val="20"/>
                <w:szCs w:val="20"/>
                <w:lang w:val="en-US"/>
              </w:rPr>
              <w:t xml:space="preserve"> on </w:t>
            </w:r>
          </w:p>
          <w:p w:rsidR="006C65CE" w:rsidRPr="00EC64DC" w:rsidRDefault="006C65CE">
            <w:pPr>
              <w:rPr>
                <w:sz w:val="20"/>
                <w:szCs w:val="20"/>
                <w:lang w:val="en-US"/>
              </w:rPr>
            </w:pPr>
          </w:p>
        </w:tc>
        <w:tc>
          <w:tcPr>
            <w:tcW w:w="2393" w:type="dxa"/>
            <w:shd w:val="clear" w:color="auto" w:fill="auto"/>
          </w:tcPr>
          <w:p w:rsidR="006C65CE" w:rsidRPr="00EC64DC" w:rsidRDefault="006C65CE">
            <w:r w:rsidRPr="00EC64DC">
              <w:rPr>
                <w:b/>
                <w:caps/>
                <w:sz w:val="20"/>
                <w:szCs w:val="20"/>
                <w:lang w:val="en-US"/>
              </w:rPr>
              <w:t>B</w:t>
            </w:r>
            <w:r w:rsidRPr="00EC64DC">
              <w:rPr>
                <w:sz w:val="20"/>
                <w:szCs w:val="20"/>
                <w:lang w:val="en-US"/>
              </w:rPr>
              <w:t xml:space="preserve"> at</w:t>
            </w:r>
          </w:p>
        </w:tc>
        <w:tc>
          <w:tcPr>
            <w:tcW w:w="2393" w:type="dxa"/>
            <w:shd w:val="clear" w:color="auto" w:fill="auto"/>
          </w:tcPr>
          <w:p w:rsidR="006C65CE" w:rsidRPr="00EC64DC" w:rsidRDefault="006C65CE">
            <w:r w:rsidRPr="00EC64DC">
              <w:rPr>
                <w:b/>
                <w:caps/>
                <w:sz w:val="20"/>
                <w:szCs w:val="20"/>
                <w:lang w:val="en-US"/>
              </w:rPr>
              <w:t>c</w:t>
            </w:r>
            <w:r w:rsidRPr="00EC64DC">
              <w:rPr>
                <w:sz w:val="20"/>
                <w:szCs w:val="20"/>
                <w:lang w:val="en-US"/>
              </w:rPr>
              <w:t xml:space="preserve"> in</w:t>
            </w:r>
          </w:p>
        </w:tc>
        <w:tc>
          <w:tcPr>
            <w:tcW w:w="2393" w:type="dxa"/>
            <w:shd w:val="clear" w:color="auto" w:fill="auto"/>
          </w:tcPr>
          <w:p w:rsidR="006C65CE" w:rsidRPr="00EC64DC" w:rsidRDefault="006C65CE">
            <w:r w:rsidRPr="00EC64DC">
              <w:rPr>
                <w:b/>
                <w:caps/>
                <w:sz w:val="20"/>
                <w:szCs w:val="20"/>
                <w:lang w:val="en-US"/>
              </w:rPr>
              <w:t>D</w:t>
            </w:r>
            <w:r w:rsidRPr="00EC64DC">
              <w:rPr>
                <w:sz w:val="20"/>
                <w:szCs w:val="20"/>
                <w:lang w:val="en-US"/>
              </w:rPr>
              <w:t xml:space="preserve"> for</w:t>
            </w:r>
          </w:p>
        </w:tc>
      </w:tr>
    </w:tbl>
    <w:p w:rsidR="006C65CE" w:rsidRPr="00EC64DC" w:rsidRDefault="006C65CE">
      <w:pPr>
        <w:jc w:val="both"/>
      </w:pPr>
      <w:r w:rsidRPr="00EC64DC">
        <w:rPr>
          <w:i/>
          <w:sz w:val="20"/>
          <w:szCs w:val="20"/>
          <w:lang w:val="en-US"/>
        </w:rPr>
        <w:t xml:space="preserve">Stephen Mary. Activate. B2. Workbook.  </w:t>
      </w:r>
      <w:r w:rsidRPr="00EC64DC">
        <w:rPr>
          <w:i/>
          <w:sz w:val="20"/>
          <w:szCs w:val="20"/>
        </w:rPr>
        <w:t>Стр.26</w:t>
      </w:r>
    </w:p>
    <w:p w:rsidR="006C65CE" w:rsidRPr="00EC64DC" w:rsidRDefault="006C65CE">
      <w:pPr>
        <w:jc w:val="both"/>
      </w:pPr>
      <w:r w:rsidRPr="00EC64DC">
        <w:rPr>
          <w:b/>
          <w:sz w:val="20"/>
          <w:szCs w:val="20"/>
        </w:rPr>
        <w:t xml:space="preserve">Часть 4    </w:t>
      </w:r>
    </w:p>
    <w:p w:rsidR="006C65CE" w:rsidRPr="00EC64DC" w:rsidRDefault="006C65CE">
      <w:pPr>
        <w:jc w:val="both"/>
      </w:pPr>
      <w:r w:rsidRPr="00EC64DC">
        <w:rPr>
          <w:b/>
          <w:sz w:val="20"/>
          <w:szCs w:val="20"/>
        </w:rPr>
        <w:t>Найдите определения (1-14) для слов (</w:t>
      </w:r>
      <w:r w:rsidRPr="00EC64DC">
        <w:rPr>
          <w:b/>
          <w:sz w:val="20"/>
          <w:szCs w:val="20"/>
          <w:lang w:val="en-US"/>
        </w:rPr>
        <w:t>a</w:t>
      </w:r>
      <w:r w:rsidRPr="00EC64DC">
        <w:rPr>
          <w:b/>
          <w:sz w:val="20"/>
          <w:szCs w:val="20"/>
        </w:rPr>
        <w:t>-</w:t>
      </w:r>
      <w:r w:rsidRPr="00EC64DC">
        <w:rPr>
          <w:b/>
          <w:sz w:val="20"/>
          <w:szCs w:val="20"/>
          <w:lang w:val="en-US"/>
        </w:rPr>
        <w:t>n</w:t>
      </w:r>
      <w:r w:rsidRPr="00EC64DC">
        <w:rPr>
          <w:b/>
          <w:sz w:val="20"/>
          <w:szCs w:val="20"/>
        </w:rPr>
        <w:t xml:space="preserve">)   </w:t>
      </w:r>
    </w:p>
    <w:tbl>
      <w:tblPr>
        <w:tblW w:w="0" w:type="auto"/>
        <w:tblInd w:w="-55" w:type="dxa"/>
        <w:tblLayout w:type="fixed"/>
        <w:tblLook w:val="0000" w:firstRow="0" w:lastRow="0" w:firstColumn="0" w:lastColumn="0" w:noHBand="0" w:noVBand="0"/>
      </w:tblPr>
      <w:tblGrid>
        <w:gridCol w:w="6345"/>
        <w:gridCol w:w="3513"/>
      </w:tblGrid>
      <w:tr w:rsidR="00EC64DC" w:rsidRPr="00EC64DC">
        <w:tc>
          <w:tcPr>
            <w:tcW w:w="6345" w:type="dxa"/>
            <w:tcBorders>
              <w:top w:val="single" w:sz="4" w:space="0" w:color="000000"/>
              <w:left w:val="single" w:sz="4" w:space="0" w:color="000000"/>
              <w:bottom w:val="single" w:sz="4" w:space="0" w:color="000000"/>
            </w:tcBorders>
            <w:shd w:val="clear" w:color="auto" w:fill="auto"/>
          </w:tcPr>
          <w:p w:rsidR="006C65CE" w:rsidRPr="00EC64DC" w:rsidRDefault="006C65CE" w:rsidP="00B27CE9">
            <w:pPr>
              <w:pStyle w:val="Default"/>
              <w:numPr>
                <w:ilvl w:val="0"/>
                <w:numId w:val="80"/>
              </w:numPr>
              <w:rPr>
                <w:color w:val="auto"/>
              </w:rPr>
            </w:pPr>
            <w:r w:rsidRPr="00EC64DC">
              <w:rPr>
                <w:color w:val="auto"/>
                <w:sz w:val="20"/>
                <w:szCs w:val="20"/>
                <w:shd w:val="clear" w:color="auto" w:fill="FFFFFF"/>
                <w:lang w:val="en-US"/>
              </w:rPr>
              <w:t>related through the father</w:t>
            </w:r>
          </w:p>
          <w:p w:rsidR="006C65CE" w:rsidRPr="00EC64DC" w:rsidRDefault="006C65CE" w:rsidP="00B27CE9">
            <w:pPr>
              <w:pStyle w:val="afb"/>
              <w:numPr>
                <w:ilvl w:val="0"/>
                <w:numId w:val="80"/>
              </w:numPr>
              <w:spacing w:after="0" w:line="240" w:lineRule="auto"/>
            </w:pPr>
            <w:r w:rsidRPr="00EC64DC">
              <w:rPr>
                <w:rFonts w:ascii="Times New Roman" w:hAnsi="Times New Roman" w:cs="Times New Roman"/>
                <w:sz w:val="20"/>
                <w:szCs w:val="20"/>
                <w:lang w:val="en-US"/>
              </w:rPr>
              <w:t xml:space="preserve">person </w:t>
            </w:r>
            <w:r w:rsidRPr="00EC64DC">
              <w:rPr>
                <w:rFonts w:ascii="Times New Roman" w:hAnsi="Times New Roman" w:cs="Times New Roman"/>
                <w:sz w:val="20"/>
                <w:szCs w:val="20"/>
                <w:shd w:val="clear" w:color="auto" w:fill="FFFFFF"/>
                <w:lang w:val="en-US"/>
              </w:rPr>
              <w:t>from a particular ancestor</w:t>
            </w:r>
          </w:p>
          <w:p w:rsidR="006C65CE" w:rsidRPr="00EC64DC" w:rsidRDefault="006C65CE" w:rsidP="00B27CE9">
            <w:pPr>
              <w:pStyle w:val="Default"/>
              <w:numPr>
                <w:ilvl w:val="0"/>
                <w:numId w:val="80"/>
              </w:numPr>
              <w:rPr>
                <w:color w:val="auto"/>
                <w:lang w:val="en-US"/>
              </w:rPr>
            </w:pPr>
            <w:r w:rsidRPr="00EC64DC">
              <w:rPr>
                <w:color w:val="auto"/>
                <w:sz w:val="20"/>
                <w:szCs w:val="20"/>
                <w:shd w:val="clear" w:color="auto" w:fill="FFFFFF"/>
                <w:lang w:val="en-US"/>
              </w:rPr>
              <w:t>A person who has lost her/ his spouse by death and has not married again</w:t>
            </w:r>
            <w:r w:rsidRPr="00EC64DC">
              <w:rPr>
                <w:rStyle w:val="punctuation"/>
                <w:color w:val="auto"/>
                <w:sz w:val="20"/>
                <w:szCs w:val="20"/>
                <w:shd w:val="clear" w:color="auto" w:fill="FFFFFF"/>
                <w:lang w:val="en-US"/>
              </w:rPr>
              <w:t>.</w:t>
            </w:r>
          </w:p>
          <w:p w:rsidR="006C65CE" w:rsidRPr="00EC64DC" w:rsidRDefault="006C65CE" w:rsidP="00B27CE9">
            <w:pPr>
              <w:pStyle w:val="Default"/>
              <w:numPr>
                <w:ilvl w:val="0"/>
                <w:numId w:val="80"/>
              </w:numPr>
              <w:rPr>
                <w:color w:val="auto"/>
                <w:lang w:val="en-US"/>
              </w:rPr>
            </w:pPr>
            <w:r w:rsidRPr="00EC64DC">
              <w:rPr>
                <w:rStyle w:val="w"/>
                <w:color w:val="auto"/>
                <w:sz w:val="20"/>
                <w:szCs w:val="20"/>
                <w:shd w:val="clear" w:color="auto" w:fill="FFFFFF"/>
                <w:lang w:val="en-US"/>
              </w:rPr>
              <w:t>a</w:t>
            </w:r>
            <w:r w:rsidRPr="00EC64DC">
              <w:rPr>
                <w:rStyle w:val="apple-converted-space"/>
                <w:color w:val="auto"/>
                <w:sz w:val="20"/>
                <w:szCs w:val="20"/>
                <w:shd w:val="clear" w:color="auto" w:fill="FFFFFF"/>
                <w:lang w:val="en-US"/>
              </w:rPr>
              <w:t> </w:t>
            </w:r>
            <w:r w:rsidRPr="00EC64DC">
              <w:rPr>
                <w:rStyle w:val="w"/>
                <w:color w:val="auto"/>
                <w:sz w:val="20"/>
                <w:szCs w:val="20"/>
                <w:shd w:val="clear" w:color="auto" w:fill="FFFFFF"/>
                <w:lang w:val="en-US"/>
              </w:rPr>
              <w:t>house</w:t>
            </w:r>
            <w:r w:rsidRPr="00EC64DC">
              <w:rPr>
                <w:rStyle w:val="apple-converted-space"/>
                <w:color w:val="auto"/>
                <w:sz w:val="20"/>
                <w:szCs w:val="20"/>
                <w:shd w:val="clear" w:color="auto" w:fill="FFFFFF"/>
                <w:lang w:val="en-US"/>
              </w:rPr>
              <w:t> </w:t>
            </w:r>
            <w:r w:rsidRPr="00EC64DC">
              <w:rPr>
                <w:rStyle w:val="w"/>
                <w:color w:val="auto"/>
                <w:sz w:val="20"/>
                <w:szCs w:val="20"/>
                <w:shd w:val="clear" w:color="auto" w:fill="FFFFFF"/>
                <w:lang w:val="en-US"/>
              </w:rPr>
              <w:t>in</w:t>
            </w:r>
            <w:r w:rsidRPr="00EC64DC">
              <w:rPr>
                <w:rStyle w:val="apple-converted-space"/>
                <w:color w:val="auto"/>
                <w:sz w:val="20"/>
                <w:szCs w:val="20"/>
                <w:shd w:val="clear" w:color="auto" w:fill="FFFFFF"/>
                <w:lang w:val="en-US"/>
              </w:rPr>
              <w:t> </w:t>
            </w:r>
            <w:r w:rsidRPr="00EC64DC">
              <w:rPr>
                <w:rStyle w:val="w"/>
                <w:color w:val="auto"/>
                <w:sz w:val="20"/>
                <w:szCs w:val="20"/>
                <w:shd w:val="clear" w:color="auto" w:fill="FFFFFF"/>
                <w:lang w:val="en-US"/>
              </w:rPr>
              <w:t>which</w:t>
            </w:r>
            <w:r w:rsidRPr="00EC64DC">
              <w:rPr>
                <w:rStyle w:val="apple-converted-space"/>
                <w:color w:val="auto"/>
                <w:sz w:val="20"/>
                <w:szCs w:val="20"/>
                <w:shd w:val="clear" w:color="auto" w:fill="FFFFFF"/>
                <w:lang w:val="en-US"/>
              </w:rPr>
              <w:t> </w:t>
            </w:r>
            <w:r w:rsidRPr="00EC64DC">
              <w:rPr>
                <w:rStyle w:val="w"/>
                <w:color w:val="auto"/>
                <w:sz w:val="20"/>
                <w:szCs w:val="20"/>
                <w:shd w:val="clear" w:color="auto" w:fill="FFFFFF"/>
                <w:lang w:val="en-US"/>
              </w:rPr>
              <w:t>people</w:t>
            </w:r>
            <w:r w:rsidRPr="00EC64DC">
              <w:rPr>
                <w:rStyle w:val="apple-converted-space"/>
                <w:color w:val="auto"/>
                <w:sz w:val="20"/>
                <w:szCs w:val="20"/>
                <w:shd w:val="clear" w:color="auto" w:fill="FFFFFF"/>
                <w:lang w:val="en-US"/>
              </w:rPr>
              <w:t> </w:t>
            </w:r>
            <w:r w:rsidRPr="00EC64DC">
              <w:rPr>
                <w:rStyle w:val="w"/>
                <w:color w:val="auto"/>
                <w:sz w:val="20"/>
                <w:szCs w:val="20"/>
                <w:shd w:val="clear" w:color="auto" w:fill="FFFFFF"/>
                <w:lang w:val="en-US"/>
              </w:rPr>
              <w:t>live</w:t>
            </w:r>
            <w:r w:rsidRPr="00EC64DC">
              <w:rPr>
                <w:color w:val="auto"/>
                <w:sz w:val="20"/>
                <w:szCs w:val="20"/>
                <w:shd w:val="clear" w:color="auto" w:fill="FFFFFF"/>
                <w:lang w:val="en-US"/>
              </w:rPr>
              <w:t>.</w:t>
            </w:r>
          </w:p>
          <w:p w:rsidR="006C65CE" w:rsidRPr="00EC64DC" w:rsidRDefault="006C65CE" w:rsidP="00B27CE9">
            <w:pPr>
              <w:pStyle w:val="Default"/>
              <w:numPr>
                <w:ilvl w:val="0"/>
                <w:numId w:val="80"/>
              </w:numPr>
              <w:rPr>
                <w:color w:val="auto"/>
                <w:lang w:val="en-US"/>
              </w:rPr>
            </w:pPr>
            <w:r w:rsidRPr="00EC64DC">
              <w:rPr>
                <w:color w:val="auto"/>
                <w:sz w:val="20"/>
                <w:szCs w:val="20"/>
                <w:shd w:val="clear" w:color="auto" w:fill="FFFFFF"/>
                <w:lang w:val="en-US"/>
              </w:rPr>
              <w:t>a shady recess in a garden, with a canopy of trees or climbing plants.</w:t>
            </w:r>
          </w:p>
          <w:p w:rsidR="006C65CE" w:rsidRPr="00EC64DC" w:rsidRDefault="006C65CE" w:rsidP="00B27CE9">
            <w:pPr>
              <w:pStyle w:val="afb"/>
              <w:numPr>
                <w:ilvl w:val="0"/>
                <w:numId w:val="80"/>
              </w:numPr>
              <w:spacing w:after="0" w:line="240" w:lineRule="auto"/>
            </w:pPr>
            <w:r w:rsidRPr="00EC64DC">
              <w:rPr>
                <w:rFonts w:ascii="Times New Roman" w:hAnsi="Times New Roman" w:cs="Times New Roman"/>
                <w:sz w:val="20"/>
                <w:szCs w:val="20"/>
                <w:highlight w:val="white"/>
                <w:lang w:val="en-US"/>
              </w:rPr>
              <w:t xml:space="preserve">to close </w:t>
            </w:r>
          </w:p>
          <w:p w:rsidR="006C65CE" w:rsidRPr="00EC64DC" w:rsidRDefault="006C65CE" w:rsidP="00B27CE9">
            <w:pPr>
              <w:pStyle w:val="afb"/>
              <w:numPr>
                <w:ilvl w:val="0"/>
                <w:numId w:val="80"/>
              </w:numPr>
              <w:spacing w:after="0" w:line="240" w:lineRule="auto"/>
            </w:pPr>
            <w:r w:rsidRPr="00EC64DC">
              <w:rPr>
                <w:rFonts w:ascii="Times New Roman" w:hAnsi="Times New Roman" w:cs="Times New Roman"/>
                <w:sz w:val="20"/>
                <w:szCs w:val="20"/>
                <w:highlight w:val="white"/>
                <w:lang w:val="en-US"/>
              </w:rPr>
              <w:t>window covering decoration</w:t>
            </w:r>
          </w:p>
          <w:p w:rsidR="006C65CE" w:rsidRPr="00EC64DC" w:rsidRDefault="006C65CE" w:rsidP="00B27CE9">
            <w:pPr>
              <w:pStyle w:val="afb"/>
              <w:numPr>
                <w:ilvl w:val="0"/>
                <w:numId w:val="80"/>
              </w:numPr>
              <w:spacing w:after="0" w:line="240" w:lineRule="auto"/>
              <w:rPr>
                <w:lang w:val="en-US"/>
              </w:rPr>
            </w:pPr>
            <w:r w:rsidRPr="00EC64DC">
              <w:rPr>
                <w:rFonts w:ascii="Times New Roman" w:hAnsi="Times New Roman" w:cs="Times New Roman"/>
                <w:sz w:val="20"/>
                <w:szCs w:val="20"/>
                <w:highlight w:val="white"/>
                <w:lang w:val="en-US"/>
              </w:rPr>
              <w:t>An agency that makes the necessary arrangements for travelers</w:t>
            </w:r>
          </w:p>
          <w:p w:rsidR="006C65CE" w:rsidRPr="00EC64DC" w:rsidRDefault="006C65CE" w:rsidP="00B27CE9">
            <w:pPr>
              <w:pStyle w:val="Default"/>
              <w:numPr>
                <w:ilvl w:val="0"/>
                <w:numId w:val="80"/>
              </w:numPr>
              <w:rPr>
                <w:color w:val="auto"/>
                <w:lang w:val="en-US"/>
              </w:rPr>
            </w:pPr>
            <w:r w:rsidRPr="00EC64DC">
              <w:rPr>
                <w:color w:val="auto"/>
                <w:sz w:val="20"/>
                <w:szCs w:val="20"/>
                <w:highlight w:val="white"/>
                <w:lang w:val="en-US"/>
              </w:rPr>
              <w:t>The changing of money to its equivalent in the currency of another country</w:t>
            </w:r>
          </w:p>
          <w:p w:rsidR="006C65CE" w:rsidRPr="00EC64DC" w:rsidRDefault="006C65CE" w:rsidP="00B27CE9">
            <w:pPr>
              <w:pStyle w:val="Default"/>
              <w:numPr>
                <w:ilvl w:val="0"/>
                <w:numId w:val="80"/>
              </w:numPr>
              <w:rPr>
                <w:color w:val="auto"/>
                <w:lang w:val="en-US"/>
              </w:rPr>
            </w:pPr>
            <w:r w:rsidRPr="00EC64DC">
              <w:rPr>
                <w:color w:val="auto"/>
                <w:sz w:val="20"/>
                <w:szCs w:val="20"/>
                <w:shd w:val="clear" w:color="auto" w:fill="FFFFFF"/>
                <w:lang w:val="en-US"/>
              </w:rPr>
              <w:t>Suitcases or other bags in which to pack personal belongings</w:t>
            </w:r>
          </w:p>
          <w:p w:rsidR="006C65CE" w:rsidRPr="00EC64DC" w:rsidRDefault="006C65CE" w:rsidP="00B27CE9">
            <w:pPr>
              <w:pStyle w:val="Default"/>
              <w:numPr>
                <w:ilvl w:val="0"/>
                <w:numId w:val="80"/>
              </w:numPr>
              <w:rPr>
                <w:color w:val="auto"/>
              </w:rPr>
            </w:pPr>
            <w:r w:rsidRPr="00EC64DC">
              <w:rPr>
                <w:color w:val="auto"/>
                <w:sz w:val="20"/>
                <w:szCs w:val="20"/>
                <w:shd w:val="clear" w:color="auto" w:fill="F8F8F8"/>
                <w:lang w:val="en-US"/>
              </w:rPr>
              <w:t>to leave the ground</w:t>
            </w:r>
          </w:p>
          <w:p w:rsidR="006C65CE" w:rsidRPr="00EC64DC" w:rsidRDefault="006C65CE" w:rsidP="00B27CE9">
            <w:pPr>
              <w:pStyle w:val="Default"/>
              <w:numPr>
                <w:ilvl w:val="0"/>
                <w:numId w:val="80"/>
              </w:numPr>
              <w:rPr>
                <w:color w:val="auto"/>
                <w:lang w:val="en-US"/>
              </w:rPr>
            </w:pPr>
            <w:r w:rsidRPr="00EC64DC">
              <w:rPr>
                <w:color w:val="auto"/>
                <w:sz w:val="20"/>
                <w:szCs w:val="20"/>
                <w:shd w:val="clear" w:color="auto" w:fill="FFFFFF"/>
                <w:lang w:val="en-US"/>
              </w:rPr>
              <w:t>The sweet course eaten at the end of a meal</w:t>
            </w:r>
          </w:p>
          <w:p w:rsidR="006C65CE" w:rsidRPr="00EC64DC" w:rsidRDefault="006C65CE" w:rsidP="00B27CE9">
            <w:pPr>
              <w:pStyle w:val="Default"/>
              <w:numPr>
                <w:ilvl w:val="0"/>
                <w:numId w:val="80"/>
              </w:numPr>
              <w:rPr>
                <w:color w:val="auto"/>
                <w:lang w:val="en-US"/>
              </w:rPr>
            </w:pPr>
            <w:r w:rsidRPr="00EC64DC">
              <w:rPr>
                <w:color w:val="auto"/>
                <w:sz w:val="20"/>
                <w:szCs w:val="20"/>
                <w:shd w:val="clear" w:color="auto" w:fill="FFFFFF"/>
                <w:lang w:val="en-US"/>
              </w:rPr>
              <w:lastRenderedPageBreak/>
              <w:t>cooked slowly in liquid in a closed dish or pan</w:t>
            </w:r>
          </w:p>
          <w:p w:rsidR="006C65CE" w:rsidRPr="00EC64DC" w:rsidRDefault="006C65CE" w:rsidP="00B27CE9">
            <w:pPr>
              <w:pStyle w:val="Default"/>
              <w:numPr>
                <w:ilvl w:val="0"/>
                <w:numId w:val="80"/>
              </w:numPr>
              <w:rPr>
                <w:color w:val="auto"/>
                <w:lang w:val="en-US"/>
              </w:rPr>
            </w:pPr>
            <w:r w:rsidRPr="00EC64DC">
              <w:rPr>
                <w:color w:val="auto"/>
                <w:sz w:val="20"/>
                <w:szCs w:val="20"/>
                <w:lang w:val="en-US"/>
              </w:rPr>
              <w:t>a part of mains in a menu</w:t>
            </w:r>
          </w:p>
          <w:p w:rsidR="006C65CE" w:rsidRPr="00EC64DC" w:rsidRDefault="006C65CE" w:rsidP="00B27CE9">
            <w:pPr>
              <w:pStyle w:val="afb"/>
              <w:numPr>
                <w:ilvl w:val="0"/>
                <w:numId w:val="80"/>
              </w:numPr>
              <w:spacing w:after="0" w:line="240" w:lineRule="auto"/>
              <w:rPr>
                <w:lang w:val="en-US"/>
              </w:rPr>
            </w:pPr>
            <w:r w:rsidRPr="00EC64DC">
              <w:rPr>
                <w:rFonts w:ascii="Times New Roman" w:hAnsi="Times New Roman" w:cs="Times New Roman"/>
                <w:sz w:val="20"/>
                <w:szCs w:val="20"/>
                <w:lang w:val="en-US"/>
              </w:rPr>
              <w:t xml:space="preserve">to </w:t>
            </w:r>
            <w:r w:rsidRPr="00EC64DC">
              <w:rPr>
                <w:rFonts w:ascii="Times New Roman" w:hAnsi="Times New Roman" w:cs="Times New Roman"/>
                <w:sz w:val="20"/>
                <w:szCs w:val="20"/>
                <w:shd w:val="clear" w:color="auto" w:fill="F8F8F8"/>
                <w:lang w:val="en-US"/>
              </w:rPr>
              <w:t>engage a place in a restaurant in or at a particular circumstance or time</w:t>
            </w:r>
          </w:p>
          <w:p w:rsidR="006C65CE" w:rsidRPr="00EC64DC" w:rsidRDefault="006C65CE">
            <w:pPr>
              <w:rPr>
                <w:b/>
                <w:sz w:val="20"/>
                <w:szCs w:val="20"/>
                <w:lang w:val="en-US"/>
              </w:rPr>
            </w:pPr>
          </w:p>
        </w:tc>
        <w:tc>
          <w:tcPr>
            <w:tcW w:w="3513"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rsidP="00B27CE9">
            <w:pPr>
              <w:pStyle w:val="Default"/>
              <w:numPr>
                <w:ilvl w:val="0"/>
                <w:numId w:val="64"/>
              </w:numPr>
              <w:rPr>
                <w:color w:val="auto"/>
              </w:rPr>
            </w:pPr>
            <w:r w:rsidRPr="00EC64DC">
              <w:rPr>
                <w:color w:val="auto"/>
                <w:sz w:val="20"/>
                <w:szCs w:val="20"/>
                <w:highlight w:val="white"/>
                <w:lang w:val="en-US"/>
              </w:rPr>
              <w:lastRenderedPageBreak/>
              <w:t>arbour</w:t>
            </w:r>
          </w:p>
          <w:p w:rsidR="006C65CE" w:rsidRPr="00EC64DC" w:rsidRDefault="006C65CE" w:rsidP="00B27CE9">
            <w:pPr>
              <w:pStyle w:val="Default"/>
              <w:numPr>
                <w:ilvl w:val="0"/>
                <w:numId w:val="64"/>
              </w:numPr>
              <w:rPr>
                <w:color w:val="auto"/>
              </w:rPr>
            </w:pPr>
            <w:r w:rsidRPr="00EC64DC">
              <w:rPr>
                <w:color w:val="auto"/>
                <w:sz w:val="20"/>
                <w:szCs w:val="20"/>
                <w:shd w:val="clear" w:color="auto" w:fill="F8F8F8"/>
                <w:lang w:val="en-US"/>
              </w:rPr>
              <w:t>paternal</w:t>
            </w:r>
          </w:p>
          <w:p w:rsidR="006C65CE" w:rsidRPr="00EC64DC" w:rsidRDefault="006C65CE" w:rsidP="00B27CE9">
            <w:pPr>
              <w:pStyle w:val="afb"/>
              <w:numPr>
                <w:ilvl w:val="0"/>
                <w:numId w:val="64"/>
              </w:numPr>
              <w:spacing w:after="0" w:line="240" w:lineRule="auto"/>
            </w:pPr>
            <w:r w:rsidRPr="00EC64DC">
              <w:rPr>
                <w:rFonts w:ascii="Times New Roman" w:hAnsi="Times New Roman" w:cs="Times New Roman"/>
                <w:sz w:val="20"/>
                <w:szCs w:val="20"/>
                <w:shd w:val="clear" w:color="auto" w:fill="F8F8F8"/>
                <w:lang w:val="en-US"/>
              </w:rPr>
              <w:t>to reserve a table</w:t>
            </w:r>
          </w:p>
          <w:p w:rsidR="006C65CE" w:rsidRPr="00EC64DC" w:rsidRDefault="006C65CE" w:rsidP="00B27CE9">
            <w:pPr>
              <w:pStyle w:val="Default"/>
              <w:numPr>
                <w:ilvl w:val="0"/>
                <w:numId w:val="64"/>
              </w:numPr>
              <w:rPr>
                <w:color w:val="auto"/>
              </w:rPr>
            </w:pPr>
            <w:r w:rsidRPr="00EC64DC">
              <w:rPr>
                <w:color w:val="auto"/>
                <w:sz w:val="20"/>
                <w:szCs w:val="20"/>
                <w:highlight w:val="white"/>
                <w:lang w:val="en-US"/>
              </w:rPr>
              <w:t>descendant</w:t>
            </w:r>
          </w:p>
          <w:p w:rsidR="006C65CE" w:rsidRPr="00EC64DC" w:rsidRDefault="006C65CE" w:rsidP="00B27CE9">
            <w:pPr>
              <w:pStyle w:val="Default"/>
              <w:numPr>
                <w:ilvl w:val="0"/>
                <w:numId w:val="64"/>
              </w:numPr>
              <w:rPr>
                <w:color w:val="auto"/>
              </w:rPr>
            </w:pPr>
            <w:r w:rsidRPr="00EC64DC">
              <w:rPr>
                <w:color w:val="auto"/>
                <w:sz w:val="20"/>
                <w:szCs w:val="20"/>
                <w:shd w:val="clear" w:color="auto" w:fill="F8F8F8"/>
                <w:lang w:val="en-US"/>
              </w:rPr>
              <w:t>widowed</w:t>
            </w:r>
          </w:p>
          <w:p w:rsidR="006C65CE" w:rsidRPr="00EC64DC" w:rsidRDefault="006C65CE" w:rsidP="00B27CE9">
            <w:pPr>
              <w:pStyle w:val="Default"/>
              <w:numPr>
                <w:ilvl w:val="0"/>
                <w:numId w:val="64"/>
              </w:numPr>
              <w:rPr>
                <w:color w:val="auto"/>
              </w:rPr>
            </w:pPr>
            <w:r w:rsidRPr="00EC64DC">
              <w:rPr>
                <w:color w:val="auto"/>
                <w:sz w:val="20"/>
                <w:szCs w:val="20"/>
                <w:shd w:val="clear" w:color="auto" w:fill="F8F8F8"/>
                <w:lang w:val="en-US"/>
              </w:rPr>
              <w:t>dessert</w:t>
            </w:r>
          </w:p>
          <w:p w:rsidR="006C65CE" w:rsidRPr="00EC64DC" w:rsidRDefault="006C65CE" w:rsidP="00B27CE9">
            <w:pPr>
              <w:pStyle w:val="Default"/>
              <w:numPr>
                <w:ilvl w:val="0"/>
                <w:numId w:val="64"/>
              </w:numPr>
              <w:rPr>
                <w:color w:val="auto"/>
              </w:rPr>
            </w:pPr>
            <w:r w:rsidRPr="00EC64DC">
              <w:rPr>
                <w:color w:val="auto"/>
                <w:sz w:val="20"/>
                <w:szCs w:val="20"/>
                <w:shd w:val="clear" w:color="auto" w:fill="FFFFFF"/>
                <w:lang w:val="en-US"/>
              </w:rPr>
              <w:t>draw the curtains</w:t>
            </w:r>
          </w:p>
          <w:p w:rsidR="006C65CE" w:rsidRPr="00EC64DC" w:rsidRDefault="006C65CE" w:rsidP="00B27CE9">
            <w:pPr>
              <w:pStyle w:val="Default"/>
              <w:numPr>
                <w:ilvl w:val="0"/>
                <w:numId w:val="64"/>
              </w:numPr>
              <w:rPr>
                <w:color w:val="auto"/>
              </w:rPr>
            </w:pPr>
            <w:r w:rsidRPr="00EC64DC">
              <w:rPr>
                <w:rStyle w:val="apple-converted-space"/>
                <w:color w:val="auto"/>
                <w:sz w:val="20"/>
                <w:szCs w:val="20"/>
                <w:shd w:val="clear" w:color="auto" w:fill="F8F8F8"/>
                <w:lang w:val="en-US"/>
              </w:rPr>
              <w:t xml:space="preserve">second course </w:t>
            </w:r>
          </w:p>
          <w:p w:rsidR="006C65CE" w:rsidRPr="00EC64DC" w:rsidRDefault="006C65CE" w:rsidP="00B27CE9">
            <w:pPr>
              <w:pStyle w:val="Default"/>
              <w:numPr>
                <w:ilvl w:val="0"/>
                <w:numId w:val="64"/>
              </w:numPr>
              <w:rPr>
                <w:color w:val="auto"/>
              </w:rPr>
            </w:pPr>
            <w:r w:rsidRPr="00EC64DC">
              <w:rPr>
                <w:color w:val="auto"/>
                <w:sz w:val="20"/>
                <w:szCs w:val="20"/>
                <w:shd w:val="clear" w:color="auto" w:fill="F9F9F9"/>
                <w:lang w:val="en-US"/>
              </w:rPr>
              <w:t>travel agency</w:t>
            </w:r>
          </w:p>
          <w:p w:rsidR="006C65CE" w:rsidRPr="00EC64DC" w:rsidRDefault="006C65CE" w:rsidP="00B27CE9">
            <w:pPr>
              <w:pStyle w:val="Default"/>
              <w:numPr>
                <w:ilvl w:val="0"/>
                <w:numId w:val="64"/>
              </w:numPr>
              <w:rPr>
                <w:color w:val="auto"/>
              </w:rPr>
            </w:pPr>
            <w:r w:rsidRPr="00EC64DC">
              <w:rPr>
                <w:color w:val="auto"/>
                <w:sz w:val="20"/>
                <w:szCs w:val="20"/>
                <w:shd w:val="clear" w:color="auto" w:fill="FFFFFF"/>
                <w:lang w:val="en-US"/>
              </w:rPr>
              <w:t>luggage</w:t>
            </w:r>
          </w:p>
          <w:p w:rsidR="006C65CE" w:rsidRPr="00EC64DC" w:rsidRDefault="006C65CE" w:rsidP="00B27CE9">
            <w:pPr>
              <w:pStyle w:val="Default"/>
              <w:numPr>
                <w:ilvl w:val="0"/>
                <w:numId w:val="64"/>
              </w:numPr>
              <w:rPr>
                <w:color w:val="auto"/>
              </w:rPr>
            </w:pPr>
            <w:r w:rsidRPr="00EC64DC">
              <w:rPr>
                <w:color w:val="auto"/>
                <w:sz w:val="20"/>
                <w:szCs w:val="20"/>
                <w:highlight w:val="white"/>
                <w:lang w:val="en-US"/>
              </w:rPr>
              <w:t>currency exchange</w:t>
            </w:r>
          </w:p>
          <w:p w:rsidR="006C65CE" w:rsidRPr="00EC64DC" w:rsidRDefault="006C65CE" w:rsidP="00B27CE9">
            <w:pPr>
              <w:pStyle w:val="Default"/>
              <w:numPr>
                <w:ilvl w:val="0"/>
                <w:numId w:val="64"/>
              </w:numPr>
              <w:rPr>
                <w:color w:val="auto"/>
              </w:rPr>
            </w:pPr>
            <w:r w:rsidRPr="00EC64DC">
              <w:rPr>
                <w:color w:val="auto"/>
                <w:sz w:val="20"/>
                <w:szCs w:val="20"/>
                <w:highlight w:val="white"/>
                <w:lang w:val="en-US"/>
              </w:rPr>
              <w:t>to take off</w:t>
            </w:r>
          </w:p>
          <w:p w:rsidR="006C65CE" w:rsidRPr="00EC64DC" w:rsidRDefault="006C65CE" w:rsidP="00B27CE9">
            <w:pPr>
              <w:pStyle w:val="Default"/>
              <w:numPr>
                <w:ilvl w:val="0"/>
                <w:numId w:val="64"/>
              </w:numPr>
              <w:rPr>
                <w:color w:val="auto"/>
              </w:rPr>
            </w:pPr>
            <w:r w:rsidRPr="00EC64DC">
              <w:rPr>
                <w:color w:val="auto"/>
                <w:sz w:val="20"/>
                <w:szCs w:val="20"/>
                <w:shd w:val="clear" w:color="auto" w:fill="F8F8F8"/>
                <w:lang w:val="en-US"/>
              </w:rPr>
              <w:t>stewed</w:t>
            </w:r>
            <w:r w:rsidRPr="00EC64DC">
              <w:rPr>
                <w:rStyle w:val="apple-converted-space"/>
                <w:color w:val="auto"/>
                <w:sz w:val="20"/>
                <w:szCs w:val="20"/>
                <w:shd w:val="clear" w:color="auto" w:fill="F8F8F8"/>
                <w:lang w:val="en-US"/>
              </w:rPr>
              <w:t> </w:t>
            </w:r>
          </w:p>
          <w:p w:rsidR="006C65CE" w:rsidRPr="00EC64DC" w:rsidRDefault="006C65CE" w:rsidP="00B27CE9">
            <w:pPr>
              <w:pStyle w:val="Default"/>
              <w:numPr>
                <w:ilvl w:val="0"/>
                <w:numId w:val="64"/>
              </w:numPr>
              <w:rPr>
                <w:color w:val="auto"/>
              </w:rPr>
            </w:pPr>
            <w:r w:rsidRPr="00EC64DC">
              <w:rPr>
                <w:color w:val="auto"/>
                <w:sz w:val="20"/>
                <w:szCs w:val="20"/>
                <w:shd w:val="clear" w:color="auto" w:fill="FFFFFF"/>
                <w:lang w:val="en-US"/>
              </w:rPr>
              <w:t>dwelling house</w:t>
            </w:r>
          </w:p>
          <w:p w:rsidR="006C65CE" w:rsidRPr="00EC64DC" w:rsidRDefault="006C65CE">
            <w:pPr>
              <w:pStyle w:val="Default"/>
              <w:ind w:left="720"/>
              <w:rPr>
                <w:b/>
                <w:color w:val="auto"/>
                <w:sz w:val="20"/>
                <w:szCs w:val="20"/>
                <w:shd w:val="clear" w:color="auto" w:fill="FFFFFF"/>
                <w:lang w:val="en-US"/>
              </w:rPr>
            </w:pPr>
          </w:p>
        </w:tc>
      </w:tr>
    </w:tbl>
    <w:p w:rsidR="006C65CE" w:rsidRPr="00EC64DC" w:rsidRDefault="006C65CE">
      <w:pPr>
        <w:jc w:val="both"/>
        <w:rPr>
          <w:b/>
          <w:sz w:val="20"/>
          <w:szCs w:val="20"/>
        </w:rPr>
      </w:pPr>
    </w:p>
    <w:p w:rsidR="006C65CE" w:rsidRPr="00EC64DC" w:rsidRDefault="006C65CE">
      <w:pPr>
        <w:jc w:val="both"/>
      </w:pPr>
      <w:r w:rsidRPr="00EC64DC">
        <w:rPr>
          <w:b/>
          <w:sz w:val="20"/>
          <w:szCs w:val="20"/>
        </w:rPr>
        <w:t>Часть 5</w:t>
      </w:r>
    </w:p>
    <w:p w:rsidR="006C65CE" w:rsidRPr="00EC64DC" w:rsidRDefault="006C65CE">
      <w:pPr>
        <w:jc w:val="both"/>
      </w:pPr>
      <w:r w:rsidRPr="00EC64DC">
        <w:rPr>
          <w:b/>
          <w:sz w:val="20"/>
          <w:szCs w:val="20"/>
        </w:rPr>
        <w:t xml:space="preserve">Прочитайте текст, заполните пропуски 1-11 вписав в каждый пропуск только 1 слово. </w:t>
      </w:r>
    </w:p>
    <w:p w:rsidR="006C65CE" w:rsidRPr="00EC64DC" w:rsidRDefault="006C65CE">
      <w:pPr>
        <w:jc w:val="both"/>
        <w:rPr>
          <w:lang w:val="en-US"/>
        </w:rPr>
      </w:pPr>
      <w:r w:rsidRPr="00EC64DC">
        <w:rPr>
          <w:sz w:val="20"/>
          <w:szCs w:val="20"/>
          <w:lang w:val="en-US"/>
        </w:rPr>
        <w:t>NEW YORK: THE BIG APPLE</w:t>
      </w:r>
    </w:p>
    <w:p w:rsidR="006C65CE" w:rsidRPr="00EC64DC" w:rsidRDefault="006C65CE">
      <w:pPr>
        <w:jc w:val="both"/>
        <w:rPr>
          <w:lang w:val="en-US"/>
        </w:rPr>
      </w:pPr>
      <w:r w:rsidRPr="00EC64DC">
        <w:rPr>
          <w:sz w:val="20"/>
          <w:szCs w:val="20"/>
          <w:lang w:val="en-US"/>
        </w:rPr>
        <w:t>New York, the city 1) ... which I live, has 2) ... inhabitants than any other US city. 3) ... was originally called 'New Amsterdam' but was renamed by the British 4) … they conquered the city in 1664. Our city has many landmarks which are 5) ... to people all over the world. The Statue of Liberty greeted people who came to the USA a century ago. Wall Street is 6) ... bankers and financiers do business. Central Park is a peaceful area that's great 7) ... relax in. The headquarters of the United Nations is here, too, 8) ... is why there are so many international diplomats in the city. New York has great theatres, many 9) ... which are on Broadway. And when it comes to sport, there are 10) ... of great facilities. Baseball is the 11) ... closely followed sport in the city and we have two big teams. Finally, people with money to spend can go to Fifth Avenue, which is where the top department stores are to be found.</w:t>
      </w:r>
      <w:r w:rsidRPr="00EC64DC">
        <w:rPr>
          <w:b/>
          <w:sz w:val="20"/>
          <w:szCs w:val="20"/>
          <w:lang w:val="en-US"/>
        </w:rPr>
        <w:t xml:space="preserve"> </w:t>
      </w:r>
    </w:p>
    <w:p w:rsidR="006C65CE" w:rsidRPr="00EC64DC" w:rsidRDefault="006C65CE">
      <w:pPr>
        <w:pStyle w:val="Default"/>
        <w:rPr>
          <w:color w:val="auto"/>
          <w:lang w:val="en-US"/>
        </w:rPr>
      </w:pPr>
      <w:r w:rsidRPr="00EC64DC">
        <w:rPr>
          <w:i/>
          <w:color w:val="auto"/>
          <w:sz w:val="20"/>
          <w:szCs w:val="20"/>
          <w:lang w:val="en-US"/>
        </w:rPr>
        <w:t xml:space="preserve">Stephen Mary. Activate. B2. Workbook  </w:t>
      </w:r>
      <w:r w:rsidRPr="00EC64DC">
        <w:rPr>
          <w:i/>
          <w:color w:val="auto"/>
          <w:sz w:val="20"/>
          <w:szCs w:val="20"/>
        </w:rPr>
        <w:t>Стр</w:t>
      </w:r>
      <w:r w:rsidRPr="00EC64DC">
        <w:rPr>
          <w:i/>
          <w:color w:val="auto"/>
          <w:sz w:val="20"/>
          <w:szCs w:val="20"/>
          <w:lang w:val="en-US"/>
        </w:rPr>
        <w:t>. 82</w:t>
      </w:r>
    </w:p>
    <w:p w:rsidR="006C65CE" w:rsidRPr="00EC64DC" w:rsidRDefault="006C65CE">
      <w:pPr>
        <w:jc w:val="both"/>
      </w:pPr>
      <w:r w:rsidRPr="00EC64DC">
        <w:rPr>
          <w:b/>
          <w:sz w:val="20"/>
          <w:szCs w:val="20"/>
        </w:rPr>
        <w:t>Часть 6</w:t>
      </w:r>
    </w:p>
    <w:p w:rsidR="006C65CE" w:rsidRPr="00EC64DC" w:rsidRDefault="006C65CE">
      <w:pPr>
        <w:jc w:val="both"/>
      </w:pPr>
      <w:r w:rsidRPr="00EC64DC">
        <w:rPr>
          <w:b/>
          <w:sz w:val="20"/>
          <w:szCs w:val="20"/>
        </w:rPr>
        <w:t>Закончите предложение, выбрав подходящее по смыслу слово, начинающееся с предложенной буквы</w:t>
      </w:r>
    </w:p>
    <w:p w:rsidR="006C65CE" w:rsidRPr="00EC64DC" w:rsidRDefault="006C65CE" w:rsidP="00B27CE9">
      <w:pPr>
        <w:pStyle w:val="afb"/>
        <w:numPr>
          <w:ilvl w:val="0"/>
          <w:numId w:val="77"/>
        </w:numPr>
        <w:spacing w:after="0" w:line="240" w:lineRule="auto"/>
        <w:jc w:val="both"/>
        <w:rPr>
          <w:lang w:val="en-US"/>
        </w:rPr>
      </w:pPr>
      <w:r w:rsidRPr="00EC64DC">
        <w:rPr>
          <w:rFonts w:ascii="Times New Roman" w:hAnsi="Times New Roman" w:cs="Times New Roman"/>
          <w:sz w:val="20"/>
          <w:szCs w:val="20"/>
          <w:lang w:val="en-US"/>
        </w:rPr>
        <w:t xml:space="preserve">Air passengers have to wait in the </w:t>
      </w:r>
      <w:r w:rsidRPr="00EC64DC">
        <w:rPr>
          <w:rFonts w:ascii="Times New Roman" w:hAnsi="Times New Roman" w:cs="Times New Roman"/>
          <w:b/>
          <w:sz w:val="20"/>
          <w:szCs w:val="20"/>
          <w:lang w:val="en-US"/>
        </w:rPr>
        <w:t>d_______ l______</w:t>
      </w:r>
      <w:r w:rsidRPr="00EC64DC">
        <w:rPr>
          <w:rFonts w:ascii="Times New Roman" w:hAnsi="Times New Roman" w:cs="Times New Roman"/>
          <w:sz w:val="20"/>
          <w:szCs w:val="20"/>
          <w:lang w:val="en-US"/>
        </w:rPr>
        <w:t xml:space="preserve"> for their flight to be called. </w:t>
      </w:r>
    </w:p>
    <w:p w:rsidR="006C65CE" w:rsidRPr="00EC64DC" w:rsidRDefault="006C65CE" w:rsidP="00B27CE9">
      <w:pPr>
        <w:pStyle w:val="afb"/>
        <w:numPr>
          <w:ilvl w:val="0"/>
          <w:numId w:val="77"/>
        </w:numPr>
        <w:spacing w:after="0" w:line="240" w:lineRule="auto"/>
        <w:jc w:val="both"/>
        <w:rPr>
          <w:lang w:val="en-US"/>
        </w:rPr>
      </w:pPr>
      <w:r w:rsidRPr="00EC64DC">
        <w:rPr>
          <w:rFonts w:ascii="Times New Roman" w:hAnsi="Times New Roman" w:cs="Times New Roman"/>
          <w:sz w:val="20"/>
          <w:szCs w:val="20"/>
          <w:lang w:val="en-US"/>
        </w:rPr>
        <w:t xml:space="preserve">If you look at the </w:t>
      </w:r>
      <w:r w:rsidRPr="00EC64DC">
        <w:rPr>
          <w:rFonts w:ascii="Times New Roman" w:hAnsi="Times New Roman" w:cs="Times New Roman"/>
          <w:b/>
          <w:sz w:val="20"/>
          <w:szCs w:val="20"/>
          <w:lang w:val="en-US"/>
        </w:rPr>
        <w:t>l______</w:t>
      </w:r>
      <w:r w:rsidRPr="00EC64DC">
        <w:rPr>
          <w:rFonts w:ascii="Times New Roman" w:hAnsi="Times New Roman" w:cs="Times New Roman"/>
          <w:sz w:val="20"/>
          <w:szCs w:val="20"/>
          <w:lang w:val="en-US"/>
        </w:rPr>
        <w:t xml:space="preserve"> on that jacket, you can see where it was made. </w:t>
      </w:r>
    </w:p>
    <w:p w:rsidR="006C65CE" w:rsidRPr="00EC64DC" w:rsidRDefault="006C65CE" w:rsidP="00B27CE9">
      <w:pPr>
        <w:pStyle w:val="afb"/>
        <w:numPr>
          <w:ilvl w:val="0"/>
          <w:numId w:val="77"/>
        </w:numPr>
        <w:spacing w:after="0" w:line="240" w:lineRule="auto"/>
        <w:jc w:val="both"/>
        <w:rPr>
          <w:lang w:val="en-US"/>
        </w:rPr>
      </w:pPr>
      <w:r w:rsidRPr="00EC64DC">
        <w:rPr>
          <w:rFonts w:ascii="Times New Roman" w:hAnsi="Times New Roman" w:cs="Times New Roman"/>
          <w:sz w:val="20"/>
          <w:szCs w:val="20"/>
          <w:lang w:val="en-US"/>
        </w:rPr>
        <w:t xml:space="preserve">If my brother has a son, he'll be my </w:t>
      </w:r>
      <w:r w:rsidRPr="00EC64DC">
        <w:rPr>
          <w:rFonts w:ascii="Times New Roman" w:hAnsi="Times New Roman" w:cs="Times New Roman"/>
          <w:b/>
          <w:sz w:val="20"/>
          <w:szCs w:val="20"/>
          <w:lang w:val="en-US"/>
        </w:rPr>
        <w:t xml:space="preserve">n_______. </w:t>
      </w:r>
    </w:p>
    <w:p w:rsidR="006C65CE" w:rsidRPr="00EC64DC" w:rsidRDefault="006C65CE" w:rsidP="00B27CE9">
      <w:pPr>
        <w:pStyle w:val="afb"/>
        <w:numPr>
          <w:ilvl w:val="0"/>
          <w:numId w:val="77"/>
        </w:numPr>
        <w:spacing w:after="0" w:line="240" w:lineRule="auto"/>
        <w:jc w:val="both"/>
        <w:rPr>
          <w:lang w:val="en-US"/>
        </w:rPr>
      </w:pPr>
      <w:r w:rsidRPr="00EC64DC">
        <w:rPr>
          <w:rFonts w:ascii="Times New Roman" w:hAnsi="Times New Roman" w:cs="Times New Roman"/>
          <w:sz w:val="20"/>
          <w:szCs w:val="20"/>
          <w:lang w:val="en-US"/>
        </w:rPr>
        <w:t xml:space="preserve">If you cut down eating </w:t>
      </w:r>
      <w:r w:rsidRPr="00EC64DC">
        <w:rPr>
          <w:rFonts w:ascii="Times New Roman" w:hAnsi="Times New Roman" w:cs="Times New Roman"/>
          <w:b/>
          <w:sz w:val="20"/>
          <w:szCs w:val="20"/>
          <w:lang w:val="en-US"/>
        </w:rPr>
        <w:t>j____ f_____</w:t>
      </w:r>
      <w:r w:rsidRPr="00EC64DC">
        <w:rPr>
          <w:rFonts w:ascii="Times New Roman" w:hAnsi="Times New Roman" w:cs="Times New Roman"/>
          <w:sz w:val="20"/>
          <w:szCs w:val="20"/>
          <w:lang w:val="en-US"/>
        </w:rPr>
        <w:t>, it makes you feel better.</w:t>
      </w:r>
    </w:p>
    <w:p w:rsidR="006C65CE" w:rsidRPr="00EC64DC" w:rsidRDefault="006C65CE" w:rsidP="00B27CE9">
      <w:pPr>
        <w:pStyle w:val="afb"/>
        <w:numPr>
          <w:ilvl w:val="0"/>
          <w:numId w:val="77"/>
        </w:numPr>
        <w:spacing w:after="0" w:line="240" w:lineRule="auto"/>
        <w:jc w:val="both"/>
        <w:rPr>
          <w:lang w:val="en-US"/>
        </w:rPr>
      </w:pPr>
      <w:r w:rsidRPr="00EC64DC">
        <w:rPr>
          <w:rFonts w:ascii="Times New Roman" w:hAnsi="Times New Roman" w:cs="Times New Roman"/>
          <w:sz w:val="20"/>
          <w:szCs w:val="20"/>
          <w:lang w:val="en-US"/>
        </w:rPr>
        <w:t xml:space="preserve">Sorry I'm late but I got caught in a terrible </w:t>
      </w:r>
      <w:r w:rsidRPr="00EC64DC">
        <w:rPr>
          <w:rFonts w:ascii="Times New Roman" w:hAnsi="Times New Roman" w:cs="Times New Roman"/>
          <w:b/>
          <w:sz w:val="20"/>
          <w:szCs w:val="20"/>
          <w:lang w:val="en-US"/>
        </w:rPr>
        <w:t>t______ j_______</w:t>
      </w:r>
      <w:r w:rsidRPr="00EC64DC">
        <w:rPr>
          <w:rFonts w:ascii="Times New Roman" w:hAnsi="Times New Roman" w:cs="Times New Roman"/>
          <w:sz w:val="20"/>
          <w:szCs w:val="20"/>
          <w:lang w:val="en-US"/>
        </w:rPr>
        <w:t xml:space="preserve">. </w:t>
      </w:r>
    </w:p>
    <w:p w:rsidR="006C65CE" w:rsidRPr="00EC64DC" w:rsidRDefault="006C65CE" w:rsidP="00B27CE9">
      <w:pPr>
        <w:pStyle w:val="afb"/>
        <w:numPr>
          <w:ilvl w:val="0"/>
          <w:numId w:val="77"/>
        </w:numPr>
        <w:spacing w:after="0" w:line="240" w:lineRule="auto"/>
        <w:jc w:val="both"/>
        <w:rPr>
          <w:lang w:val="en-US"/>
        </w:rPr>
      </w:pPr>
      <w:r w:rsidRPr="00EC64DC">
        <w:rPr>
          <w:rFonts w:ascii="Times New Roman" w:hAnsi="Times New Roman" w:cs="Times New Roman"/>
          <w:sz w:val="20"/>
          <w:szCs w:val="20"/>
          <w:lang w:val="en-US"/>
        </w:rPr>
        <w:t xml:space="preserve">The </w:t>
      </w:r>
      <w:r w:rsidRPr="00EC64DC">
        <w:rPr>
          <w:rFonts w:ascii="Times New Roman" w:hAnsi="Times New Roman" w:cs="Times New Roman"/>
          <w:b/>
          <w:sz w:val="20"/>
          <w:szCs w:val="20"/>
          <w:lang w:val="en-US"/>
        </w:rPr>
        <w:t>s______ a________</w:t>
      </w:r>
      <w:r w:rsidRPr="00EC64DC">
        <w:rPr>
          <w:rFonts w:ascii="Times New Roman" w:hAnsi="Times New Roman" w:cs="Times New Roman"/>
          <w:sz w:val="20"/>
          <w:szCs w:val="20"/>
          <w:lang w:val="en-US"/>
        </w:rPr>
        <w:t xml:space="preserve"> spoke softly so I couldn't hear her. </w:t>
      </w:r>
    </w:p>
    <w:p w:rsidR="006C65CE" w:rsidRPr="00EC64DC" w:rsidRDefault="006C65CE" w:rsidP="00B27CE9">
      <w:pPr>
        <w:pStyle w:val="afb"/>
        <w:numPr>
          <w:ilvl w:val="0"/>
          <w:numId w:val="77"/>
        </w:numPr>
        <w:spacing w:after="0" w:line="240" w:lineRule="auto"/>
        <w:jc w:val="both"/>
        <w:rPr>
          <w:lang w:val="en-US"/>
        </w:rPr>
      </w:pPr>
      <w:r w:rsidRPr="00EC64DC">
        <w:rPr>
          <w:rFonts w:ascii="Times New Roman" w:hAnsi="Times New Roman" w:cs="Times New Roman"/>
          <w:sz w:val="20"/>
          <w:szCs w:val="20"/>
          <w:lang w:val="en-US"/>
        </w:rPr>
        <w:t xml:space="preserve">The old lady next door lost her husband last year so she's a </w:t>
      </w:r>
      <w:r w:rsidRPr="00EC64DC">
        <w:rPr>
          <w:rFonts w:ascii="Times New Roman" w:hAnsi="Times New Roman" w:cs="Times New Roman"/>
          <w:b/>
          <w:sz w:val="20"/>
          <w:szCs w:val="20"/>
          <w:lang w:val="en-US"/>
        </w:rPr>
        <w:t>w_______</w:t>
      </w:r>
      <w:r w:rsidRPr="00EC64DC">
        <w:rPr>
          <w:rFonts w:ascii="Times New Roman" w:hAnsi="Times New Roman" w:cs="Times New Roman"/>
          <w:sz w:val="20"/>
          <w:szCs w:val="20"/>
          <w:lang w:val="en-US"/>
        </w:rPr>
        <w:t xml:space="preserve">. </w:t>
      </w:r>
    </w:p>
    <w:p w:rsidR="006C65CE" w:rsidRPr="00EC64DC" w:rsidRDefault="006C65CE" w:rsidP="00B27CE9">
      <w:pPr>
        <w:pStyle w:val="afb"/>
        <w:numPr>
          <w:ilvl w:val="0"/>
          <w:numId w:val="77"/>
        </w:numPr>
        <w:spacing w:after="0" w:line="240" w:lineRule="auto"/>
        <w:jc w:val="both"/>
        <w:rPr>
          <w:lang w:val="en-US"/>
        </w:rPr>
      </w:pPr>
      <w:r w:rsidRPr="00EC64DC">
        <w:rPr>
          <w:rFonts w:ascii="Times New Roman" w:hAnsi="Times New Roman" w:cs="Times New Roman"/>
          <w:sz w:val="20"/>
          <w:szCs w:val="20"/>
          <w:lang w:val="en-US"/>
        </w:rPr>
        <w:t xml:space="preserve">Some celebrity pop stars and actors employ a </w:t>
      </w:r>
      <w:r w:rsidRPr="00EC64DC">
        <w:rPr>
          <w:rFonts w:ascii="Times New Roman" w:hAnsi="Times New Roman" w:cs="Times New Roman"/>
          <w:b/>
          <w:sz w:val="20"/>
          <w:szCs w:val="20"/>
          <w:lang w:val="en-US"/>
        </w:rPr>
        <w:t>c______</w:t>
      </w:r>
      <w:r w:rsidRPr="00EC64DC">
        <w:rPr>
          <w:rFonts w:ascii="Times New Roman" w:hAnsi="Times New Roman" w:cs="Times New Roman"/>
          <w:sz w:val="20"/>
          <w:szCs w:val="20"/>
          <w:lang w:val="en-US"/>
        </w:rPr>
        <w:t>to cook all their meals for them.</w:t>
      </w:r>
    </w:p>
    <w:p w:rsidR="006C65CE" w:rsidRPr="00EC64DC" w:rsidRDefault="006C65CE">
      <w:pPr>
        <w:pStyle w:val="afb"/>
        <w:spacing w:after="0" w:line="240" w:lineRule="auto"/>
        <w:jc w:val="both"/>
        <w:rPr>
          <w:rFonts w:ascii="Times New Roman" w:hAnsi="Times New Roman" w:cs="Times New Roman"/>
          <w:b/>
          <w:sz w:val="20"/>
          <w:szCs w:val="20"/>
          <w:lang w:val="en-US"/>
        </w:rPr>
      </w:pPr>
    </w:p>
    <w:p w:rsidR="006C65CE" w:rsidRPr="00EC64DC" w:rsidRDefault="006C65CE">
      <w:pPr>
        <w:jc w:val="both"/>
      </w:pPr>
      <w:r w:rsidRPr="00EC64DC">
        <w:rPr>
          <w:b/>
          <w:sz w:val="20"/>
          <w:szCs w:val="20"/>
        </w:rPr>
        <w:t>Часть 7</w:t>
      </w:r>
    </w:p>
    <w:p w:rsidR="006C65CE" w:rsidRPr="00EC64DC" w:rsidRDefault="006C65CE">
      <w:pPr>
        <w:jc w:val="both"/>
      </w:pPr>
      <w:r w:rsidRPr="00EC64DC">
        <w:rPr>
          <w:b/>
          <w:bCs/>
          <w:iCs/>
          <w:sz w:val="20"/>
          <w:szCs w:val="20"/>
        </w:rPr>
        <w:t xml:space="preserve">Закончите предложение, употребив один из предложенных глаголов </w:t>
      </w:r>
      <w:r w:rsidRPr="00EC64DC">
        <w:rPr>
          <w:b/>
          <w:bCs/>
          <w:i/>
          <w:iCs/>
          <w:sz w:val="20"/>
          <w:szCs w:val="20"/>
          <w:lang w:val="en-US"/>
        </w:rPr>
        <w:t>be</w:t>
      </w:r>
      <w:r w:rsidRPr="00EC64DC">
        <w:rPr>
          <w:b/>
          <w:bCs/>
          <w:i/>
          <w:iCs/>
          <w:sz w:val="20"/>
          <w:szCs w:val="20"/>
        </w:rPr>
        <w:t xml:space="preserve">, </w:t>
      </w:r>
      <w:r w:rsidRPr="00EC64DC">
        <w:rPr>
          <w:b/>
          <w:bCs/>
          <w:i/>
          <w:iCs/>
          <w:sz w:val="20"/>
          <w:szCs w:val="20"/>
          <w:lang w:val="en-US"/>
        </w:rPr>
        <w:t>have</w:t>
      </w:r>
      <w:r w:rsidRPr="00EC64DC">
        <w:rPr>
          <w:b/>
          <w:bCs/>
          <w:i/>
          <w:iCs/>
          <w:sz w:val="20"/>
          <w:szCs w:val="20"/>
        </w:rPr>
        <w:t xml:space="preserve">, </w:t>
      </w:r>
      <w:r w:rsidRPr="00EC64DC">
        <w:rPr>
          <w:b/>
          <w:bCs/>
          <w:i/>
          <w:iCs/>
          <w:sz w:val="20"/>
          <w:szCs w:val="20"/>
          <w:lang w:val="en-US"/>
        </w:rPr>
        <w:t>do</w:t>
      </w:r>
      <w:r w:rsidRPr="00EC64DC">
        <w:rPr>
          <w:b/>
          <w:bCs/>
          <w:i/>
          <w:iCs/>
          <w:sz w:val="20"/>
          <w:szCs w:val="20"/>
        </w:rPr>
        <w:t xml:space="preserve"> </w:t>
      </w:r>
      <w:r w:rsidRPr="00EC64DC">
        <w:rPr>
          <w:b/>
          <w:bCs/>
          <w:iCs/>
          <w:sz w:val="20"/>
          <w:szCs w:val="20"/>
        </w:rPr>
        <w:t>в нужных формах.</w:t>
      </w:r>
    </w:p>
    <w:p w:rsidR="006C65CE" w:rsidRPr="00EC64DC" w:rsidRDefault="006C65CE">
      <w:pPr>
        <w:pStyle w:val="afb"/>
        <w:numPr>
          <w:ilvl w:val="0"/>
          <w:numId w:val="32"/>
        </w:numPr>
        <w:spacing w:after="0" w:line="240" w:lineRule="auto"/>
        <w:jc w:val="both"/>
        <w:rPr>
          <w:lang w:val="en-US"/>
        </w:rPr>
      </w:pPr>
      <w:r w:rsidRPr="00EC64DC">
        <w:rPr>
          <w:rFonts w:ascii="Times New Roman" w:hAnsi="Times New Roman" w:cs="Times New Roman"/>
          <w:bCs/>
          <w:iCs/>
          <w:sz w:val="20"/>
          <w:szCs w:val="20"/>
          <w:lang w:val="en-US"/>
        </w:rPr>
        <w:t>My mother ______ three children; two of them live abroad.</w:t>
      </w:r>
    </w:p>
    <w:p w:rsidR="006C65CE" w:rsidRPr="00EC64DC" w:rsidRDefault="006C65CE">
      <w:pPr>
        <w:pStyle w:val="afb"/>
        <w:numPr>
          <w:ilvl w:val="0"/>
          <w:numId w:val="32"/>
        </w:numPr>
        <w:spacing w:after="0" w:line="240" w:lineRule="auto"/>
        <w:jc w:val="both"/>
      </w:pPr>
      <w:r w:rsidRPr="00EC64DC">
        <w:rPr>
          <w:rFonts w:ascii="Times New Roman" w:hAnsi="Times New Roman" w:cs="Times New Roman"/>
          <w:bCs/>
          <w:iCs/>
          <w:sz w:val="20"/>
          <w:szCs w:val="20"/>
          <w:lang w:val="en-US"/>
        </w:rPr>
        <w:t>There__________ a nice lake in the forest. Let’s go!</w:t>
      </w:r>
    </w:p>
    <w:p w:rsidR="006C65CE" w:rsidRPr="00EC64DC" w:rsidRDefault="006C65CE">
      <w:pPr>
        <w:pStyle w:val="afb"/>
        <w:numPr>
          <w:ilvl w:val="0"/>
          <w:numId w:val="32"/>
        </w:numPr>
        <w:spacing w:after="0" w:line="240" w:lineRule="auto"/>
        <w:jc w:val="both"/>
      </w:pPr>
      <w:r w:rsidRPr="00EC64DC">
        <w:rPr>
          <w:rFonts w:ascii="Times New Roman" w:hAnsi="Times New Roman" w:cs="Times New Roman"/>
          <w:bCs/>
          <w:iCs/>
          <w:sz w:val="20"/>
          <w:szCs w:val="20"/>
        </w:rPr>
        <w:t xml:space="preserve">What country </w:t>
      </w:r>
      <w:r w:rsidRPr="00EC64DC">
        <w:rPr>
          <w:rFonts w:ascii="Times New Roman" w:hAnsi="Times New Roman" w:cs="Times New Roman"/>
          <w:bCs/>
          <w:iCs/>
          <w:sz w:val="20"/>
          <w:szCs w:val="20"/>
          <w:lang w:val="en-US"/>
        </w:rPr>
        <w:t>______</w:t>
      </w:r>
      <w:r w:rsidRPr="00EC64DC">
        <w:rPr>
          <w:rFonts w:ascii="Times New Roman" w:hAnsi="Times New Roman" w:cs="Times New Roman"/>
          <w:bCs/>
          <w:iCs/>
          <w:sz w:val="20"/>
          <w:szCs w:val="20"/>
        </w:rPr>
        <w:t xml:space="preserve"> she from?</w:t>
      </w:r>
    </w:p>
    <w:p w:rsidR="006C65CE" w:rsidRPr="00EC64DC" w:rsidRDefault="006C65CE">
      <w:pPr>
        <w:pStyle w:val="afb"/>
        <w:numPr>
          <w:ilvl w:val="0"/>
          <w:numId w:val="32"/>
        </w:numPr>
        <w:spacing w:after="0" w:line="240" w:lineRule="auto"/>
        <w:jc w:val="both"/>
        <w:rPr>
          <w:lang w:val="en-US"/>
        </w:rPr>
      </w:pPr>
      <w:r w:rsidRPr="00EC64DC">
        <w:rPr>
          <w:rFonts w:ascii="Times New Roman" w:hAnsi="Times New Roman" w:cs="Times New Roman"/>
          <w:bCs/>
          <w:iCs/>
          <w:sz w:val="20"/>
          <w:szCs w:val="20"/>
          <w:lang w:val="en-US"/>
        </w:rPr>
        <w:t>_____ your relatives come to see your family every year?.</w:t>
      </w:r>
    </w:p>
    <w:p w:rsidR="006C65CE" w:rsidRPr="00EC64DC" w:rsidRDefault="006C65CE">
      <w:pPr>
        <w:pStyle w:val="afb"/>
        <w:numPr>
          <w:ilvl w:val="0"/>
          <w:numId w:val="32"/>
        </w:numPr>
        <w:spacing w:after="0" w:line="240" w:lineRule="auto"/>
        <w:jc w:val="both"/>
        <w:rPr>
          <w:lang w:val="en-US"/>
        </w:rPr>
      </w:pPr>
      <w:r w:rsidRPr="00EC64DC">
        <w:rPr>
          <w:rFonts w:ascii="Times New Roman" w:hAnsi="Times New Roman" w:cs="Times New Roman"/>
          <w:bCs/>
          <w:iCs/>
          <w:sz w:val="20"/>
          <w:szCs w:val="20"/>
          <w:lang w:val="en-US"/>
        </w:rPr>
        <w:t>We _______ surprised to see them on the platform, they also came to meet.</w:t>
      </w:r>
    </w:p>
    <w:p w:rsidR="006C65CE" w:rsidRPr="00EC64DC" w:rsidRDefault="006C65CE">
      <w:pPr>
        <w:pStyle w:val="afb"/>
        <w:numPr>
          <w:ilvl w:val="0"/>
          <w:numId w:val="32"/>
        </w:numPr>
        <w:spacing w:after="0" w:line="240" w:lineRule="auto"/>
        <w:jc w:val="both"/>
        <w:rPr>
          <w:lang w:val="en-US"/>
        </w:rPr>
      </w:pPr>
      <w:r w:rsidRPr="00EC64DC">
        <w:rPr>
          <w:rFonts w:ascii="Times New Roman" w:hAnsi="Times New Roman" w:cs="Times New Roman"/>
          <w:bCs/>
          <w:iCs/>
          <w:sz w:val="20"/>
          <w:szCs w:val="20"/>
          <w:lang w:val="en-US"/>
        </w:rPr>
        <w:t>How many pieces of furniture ______ there in your room?</w:t>
      </w:r>
    </w:p>
    <w:p w:rsidR="006C65CE" w:rsidRPr="00EC64DC" w:rsidRDefault="006C65CE">
      <w:pPr>
        <w:pStyle w:val="afb"/>
        <w:numPr>
          <w:ilvl w:val="0"/>
          <w:numId w:val="32"/>
        </w:numPr>
        <w:spacing w:after="0" w:line="240" w:lineRule="auto"/>
        <w:jc w:val="both"/>
      </w:pPr>
      <w:r w:rsidRPr="00EC64DC">
        <w:rPr>
          <w:rFonts w:ascii="Times New Roman" w:hAnsi="Times New Roman" w:cs="Times New Roman"/>
          <w:bCs/>
          <w:iCs/>
          <w:sz w:val="20"/>
          <w:szCs w:val="20"/>
          <w:lang w:val="en-US"/>
        </w:rPr>
        <w:t>Mike ______ got many friends.</w:t>
      </w:r>
    </w:p>
    <w:p w:rsidR="006C65CE" w:rsidRPr="00EC64DC" w:rsidRDefault="006C65CE">
      <w:pPr>
        <w:pStyle w:val="afb"/>
        <w:numPr>
          <w:ilvl w:val="0"/>
          <w:numId w:val="32"/>
        </w:numPr>
        <w:spacing w:after="0" w:line="240" w:lineRule="auto"/>
        <w:jc w:val="both"/>
        <w:rPr>
          <w:lang w:val="en-US"/>
        </w:rPr>
      </w:pPr>
      <w:r w:rsidRPr="00EC64DC">
        <w:rPr>
          <w:rFonts w:ascii="Times New Roman" w:hAnsi="Times New Roman" w:cs="Times New Roman"/>
          <w:bCs/>
          <w:iCs/>
          <w:sz w:val="20"/>
          <w:szCs w:val="20"/>
          <w:lang w:val="en-US"/>
        </w:rPr>
        <w:t>________ he have money to buy food in the supermarket nearby?</w:t>
      </w:r>
    </w:p>
    <w:p w:rsidR="006C65CE" w:rsidRPr="00EC64DC" w:rsidRDefault="006C65CE">
      <w:pPr>
        <w:pStyle w:val="afb"/>
        <w:spacing w:after="0" w:line="240" w:lineRule="auto"/>
        <w:jc w:val="both"/>
        <w:rPr>
          <w:rFonts w:ascii="Times New Roman" w:hAnsi="Times New Roman" w:cs="Times New Roman"/>
          <w:b/>
          <w:bCs/>
          <w:i/>
          <w:iCs/>
          <w:sz w:val="20"/>
          <w:szCs w:val="20"/>
          <w:lang w:val="en-US"/>
        </w:rPr>
      </w:pPr>
    </w:p>
    <w:p w:rsidR="006C65CE" w:rsidRPr="00EC64DC" w:rsidRDefault="006C65CE">
      <w:pPr>
        <w:jc w:val="both"/>
      </w:pPr>
      <w:r w:rsidRPr="00EC64DC">
        <w:rPr>
          <w:rFonts w:eastAsia="Arial Unicode MS"/>
          <w:b/>
          <w:bCs/>
          <w:sz w:val="20"/>
          <w:szCs w:val="20"/>
        </w:rPr>
        <w:t>Часть 8</w:t>
      </w:r>
    </w:p>
    <w:p w:rsidR="006C65CE" w:rsidRPr="00EC64DC" w:rsidRDefault="006C65CE">
      <w:pPr>
        <w:jc w:val="both"/>
      </w:pPr>
      <w:r w:rsidRPr="00EC64DC">
        <w:rPr>
          <w:rFonts w:eastAsia="Arial Unicode MS"/>
          <w:b/>
          <w:bCs/>
          <w:sz w:val="20"/>
          <w:szCs w:val="20"/>
        </w:rPr>
        <w:t>Закончите предложение, выбрав соответствующее слово или словосочетание.</w:t>
      </w:r>
    </w:p>
    <w:p w:rsidR="006C65CE" w:rsidRPr="00EC64DC" w:rsidRDefault="006C65CE">
      <w:pPr>
        <w:pStyle w:val="afb"/>
        <w:numPr>
          <w:ilvl w:val="0"/>
          <w:numId w:val="19"/>
        </w:numPr>
        <w:autoSpaceDE w:val="0"/>
        <w:spacing w:after="0" w:line="240" w:lineRule="auto"/>
        <w:jc w:val="both"/>
        <w:rPr>
          <w:lang w:val="en-US"/>
        </w:rPr>
      </w:pPr>
      <w:r w:rsidRPr="00EC64DC">
        <w:rPr>
          <w:rFonts w:ascii="Times New Roman" w:hAnsi="Times New Roman" w:cs="Times New Roman"/>
          <w:sz w:val="20"/>
          <w:szCs w:val="20"/>
          <w:lang w:val="en-US"/>
        </w:rPr>
        <w:t>That boutique is _______________ exclusive; their clothes cost a fortune.</w:t>
      </w:r>
    </w:p>
    <w:p w:rsidR="006C65CE" w:rsidRPr="00EC64DC" w:rsidRDefault="006C65CE">
      <w:pPr>
        <w:pStyle w:val="afb"/>
        <w:autoSpaceDE w:val="0"/>
        <w:spacing w:after="0" w:line="240" w:lineRule="auto"/>
        <w:jc w:val="both"/>
        <w:rPr>
          <w:lang w:val="en-US"/>
        </w:rPr>
      </w:pPr>
      <w:r w:rsidRPr="00EC64DC">
        <w:rPr>
          <w:rFonts w:ascii="Times New Roman" w:hAnsi="Times New Roman" w:cs="Times New Roman"/>
          <w:sz w:val="20"/>
          <w:szCs w:val="20"/>
          <w:lang w:val="en-US"/>
        </w:rPr>
        <w:t>A amazingly    B extremely    C quite    D extravagantly</w:t>
      </w:r>
    </w:p>
    <w:p w:rsidR="006C65CE" w:rsidRPr="00EC64DC" w:rsidRDefault="006C65CE">
      <w:pPr>
        <w:pStyle w:val="afb"/>
        <w:numPr>
          <w:ilvl w:val="0"/>
          <w:numId w:val="19"/>
        </w:numPr>
        <w:autoSpaceDE w:val="0"/>
        <w:spacing w:after="0" w:line="240" w:lineRule="auto"/>
        <w:jc w:val="both"/>
        <w:rPr>
          <w:lang w:val="en-US"/>
        </w:rPr>
      </w:pPr>
      <w:r w:rsidRPr="00EC64DC">
        <w:rPr>
          <w:rFonts w:ascii="Times New Roman" w:hAnsi="Times New Roman" w:cs="Times New Roman"/>
          <w:sz w:val="20"/>
          <w:szCs w:val="20"/>
          <w:lang w:val="en-US"/>
        </w:rPr>
        <w:t>My best friend and I have a lot_________ common - we both want to study medicine, and we both love sport!</w:t>
      </w:r>
    </w:p>
    <w:p w:rsidR="006C65CE" w:rsidRPr="00EC64DC" w:rsidRDefault="006C65CE">
      <w:pPr>
        <w:pStyle w:val="afb"/>
        <w:autoSpaceDE w:val="0"/>
        <w:spacing w:after="0" w:line="240" w:lineRule="auto"/>
        <w:jc w:val="both"/>
        <w:rPr>
          <w:lang w:val="en-US"/>
        </w:rPr>
      </w:pPr>
      <w:r w:rsidRPr="00EC64DC">
        <w:rPr>
          <w:rFonts w:ascii="Times New Roman" w:hAnsi="Times New Roman" w:cs="Times New Roman"/>
          <w:sz w:val="20"/>
          <w:szCs w:val="20"/>
          <w:lang w:val="en-US"/>
        </w:rPr>
        <w:t>A in    B with    C into    D out of</w:t>
      </w:r>
    </w:p>
    <w:p w:rsidR="006C65CE" w:rsidRPr="00EC64DC" w:rsidRDefault="006C65CE">
      <w:pPr>
        <w:pStyle w:val="afb"/>
        <w:numPr>
          <w:ilvl w:val="0"/>
          <w:numId w:val="19"/>
        </w:numPr>
        <w:autoSpaceDE w:val="0"/>
        <w:spacing w:after="0" w:line="240" w:lineRule="auto"/>
        <w:jc w:val="both"/>
        <w:rPr>
          <w:lang w:val="en-US"/>
        </w:rPr>
      </w:pPr>
      <w:r w:rsidRPr="00EC64DC">
        <w:rPr>
          <w:rFonts w:ascii="Times New Roman" w:hAnsi="Times New Roman" w:cs="Times New Roman"/>
          <w:sz w:val="20"/>
          <w:szCs w:val="20"/>
          <w:lang w:val="en-US"/>
        </w:rPr>
        <w:t>I _____________ lots of new friends on holiday last year.</w:t>
      </w:r>
    </w:p>
    <w:p w:rsidR="006C65CE" w:rsidRPr="00EC64DC" w:rsidRDefault="006C65CE">
      <w:pPr>
        <w:pStyle w:val="afb"/>
        <w:autoSpaceDE w:val="0"/>
        <w:spacing w:after="0" w:line="240" w:lineRule="auto"/>
        <w:jc w:val="both"/>
        <w:rPr>
          <w:lang w:val="en-US"/>
        </w:rPr>
      </w:pPr>
      <w:r w:rsidRPr="00EC64DC">
        <w:rPr>
          <w:rFonts w:ascii="Times New Roman" w:hAnsi="Times New Roman" w:cs="Times New Roman"/>
          <w:sz w:val="20"/>
          <w:szCs w:val="20"/>
          <w:lang w:val="en-US"/>
        </w:rPr>
        <w:t>A made    B did     C created    D turned</w:t>
      </w:r>
    </w:p>
    <w:p w:rsidR="006C65CE" w:rsidRPr="00EC64DC" w:rsidRDefault="006C65CE">
      <w:pPr>
        <w:pStyle w:val="afb"/>
        <w:numPr>
          <w:ilvl w:val="0"/>
          <w:numId w:val="19"/>
        </w:numPr>
        <w:autoSpaceDE w:val="0"/>
        <w:spacing w:after="0" w:line="240" w:lineRule="auto"/>
        <w:jc w:val="both"/>
        <w:rPr>
          <w:lang w:val="en-US"/>
        </w:rPr>
      </w:pPr>
      <w:r w:rsidRPr="00EC64DC">
        <w:rPr>
          <w:rFonts w:ascii="Times New Roman" w:hAnsi="Times New Roman" w:cs="Times New Roman"/>
          <w:sz w:val="20"/>
          <w:szCs w:val="20"/>
          <w:lang w:val="en-US"/>
        </w:rPr>
        <w:t>_________________ tomorrow I'll be lying on the beach.</w:t>
      </w:r>
    </w:p>
    <w:p w:rsidR="006C65CE" w:rsidRPr="00EC64DC" w:rsidRDefault="006C65CE">
      <w:pPr>
        <w:pStyle w:val="afb"/>
        <w:autoSpaceDE w:val="0"/>
        <w:spacing w:after="0" w:line="240" w:lineRule="auto"/>
        <w:jc w:val="both"/>
        <w:rPr>
          <w:lang w:val="en-US"/>
        </w:rPr>
      </w:pPr>
      <w:r w:rsidRPr="00EC64DC">
        <w:rPr>
          <w:rFonts w:ascii="Times New Roman" w:hAnsi="Times New Roman" w:cs="Times New Roman"/>
          <w:sz w:val="20"/>
          <w:szCs w:val="20"/>
          <w:lang w:val="en-US"/>
        </w:rPr>
        <w:t xml:space="preserve">AThis time    B at this time     C on this time     D on that time </w:t>
      </w:r>
    </w:p>
    <w:p w:rsidR="006C65CE" w:rsidRPr="00EC64DC" w:rsidRDefault="006C65CE">
      <w:pPr>
        <w:pStyle w:val="afb"/>
        <w:numPr>
          <w:ilvl w:val="0"/>
          <w:numId w:val="19"/>
        </w:numPr>
        <w:autoSpaceDE w:val="0"/>
        <w:spacing w:after="0" w:line="240" w:lineRule="auto"/>
        <w:jc w:val="both"/>
        <w:rPr>
          <w:lang w:val="en-US"/>
        </w:rPr>
      </w:pPr>
      <w:r w:rsidRPr="00EC64DC">
        <w:rPr>
          <w:rFonts w:ascii="Times New Roman" w:hAnsi="Times New Roman" w:cs="Times New Roman"/>
          <w:sz w:val="20"/>
          <w:szCs w:val="20"/>
          <w:lang w:val="en-US"/>
        </w:rPr>
        <w:t>It's clear that my sister is a _____________ teenager from the way she dresses and her punk hairstyle.</w:t>
      </w:r>
    </w:p>
    <w:p w:rsidR="006C65CE" w:rsidRPr="00EC64DC" w:rsidRDefault="006C65CE">
      <w:pPr>
        <w:pStyle w:val="afb"/>
        <w:autoSpaceDE w:val="0"/>
        <w:spacing w:after="0" w:line="240" w:lineRule="auto"/>
        <w:jc w:val="both"/>
        <w:rPr>
          <w:lang w:val="en-US"/>
        </w:rPr>
      </w:pPr>
      <w:r w:rsidRPr="00EC64DC">
        <w:rPr>
          <w:rFonts w:ascii="Times New Roman" w:hAnsi="Times New Roman" w:cs="Times New Roman"/>
          <w:sz w:val="20"/>
          <w:szCs w:val="20"/>
          <w:lang w:val="en-US"/>
        </w:rPr>
        <w:t>A isolated     B homesick     C rebellious    D disrespectful</w:t>
      </w:r>
    </w:p>
    <w:p w:rsidR="006C65CE" w:rsidRPr="00EC64DC" w:rsidRDefault="006C65CE">
      <w:pPr>
        <w:pStyle w:val="afb"/>
        <w:numPr>
          <w:ilvl w:val="0"/>
          <w:numId w:val="19"/>
        </w:numPr>
        <w:autoSpaceDE w:val="0"/>
        <w:spacing w:after="0" w:line="240" w:lineRule="auto"/>
        <w:jc w:val="both"/>
        <w:rPr>
          <w:lang w:val="en-US"/>
        </w:rPr>
      </w:pPr>
      <w:r w:rsidRPr="00EC64DC">
        <w:rPr>
          <w:rFonts w:ascii="Times New Roman" w:hAnsi="Times New Roman" w:cs="Times New Roman"/>
          <w:sz w:val="20"/>
          <w:szCs w:val="20"/>
          <w:lang w:val="en-US"/>
        </w:rPr>
        <w:t>My twin brothers have fallen _________ love with the same girl.</w:t>
      </w:r>
    </w:p>
    <w:p w:rsidR="006C65CE" w:rsidRPr="00EC64DC" w:rsidRDefault="006C65CE">
      <w:pPr>
        <w:pStyle w:val="afb"/>
        <w:autoSpaceDE w:val="0"/>
        <w:spacing w:after="0" w:line="240" w:lineRule="auto"/>
        <w:jc w:val="both"/>
        <w:rPr>
          <w:lang w:val="en-US"/>
        </w:rPr>
      </w:pPr>
      <w:r w:rsidRPr="00EC64DC">
        <w:rPr>
          <w:rFonts w:ascii="Times New Roman" w:hAnsi="Times New Roman" w:cs="Times New Roman"/>
          <w:sz w:val="20"/>
          <w:szCs w:val="20"/>
          <w:lang w:val="en-US"/>
        </w:rPr>
        <w:t xml:space="preserve">A on    B in    C out    D down </w:t>
      </w:r>
    </w:p>
    <w:p w:rsidR="006C65CE" w:rsidRPr="00EC64DC" w:rsidRDefault="006C65CE">
      <w:pPr>
        <w:pStyle w:val="afb"/>
        <w:numPr>
          <w:ilvl w:val="0"/>
          <w:numId w:val="19"/>
        </w:numPr>
        <w:autoSpaceDE w:val="0"/>
        <w:spacing w:after="0" w:line="240" w:lineRule="auto"/>
        <w:jc w:val="both"/>
        <w:rPr>
          <w:lang w:val="en-US"/>
        </w:rPr>
      </w:pPr>
      <w:r w:rsidRPr="00EC64DC">
        <w:rPr>
          <w:rFonts w:ascii="Times New Roman" w:hAnsi="Times New Roman" w:cs="Times New Roman"/>
          <w:sz w:val="20"/>
          <w:szCs w:val="20"/>
          <w:lang w:val="en-US"/>
        </w:rPr>
        <w:t>Please would you help me fill/ write/ sign/ make in this form?</w:t>
      </w:r>
    </w:p>
    <w:p w:rsidR="006C65CE" w:rsidRPr="00EC64DC" w:rsidRDefault="006C65CE">
      <w:pPr>
        <w:pStyle w:val="afb"/>
        <w:autoSpaceDE w:val="0"/>
        <w:spacing w:after="0" w:line="240" w:lineRule="auto"/>
        <w:jc w:val="both"/>
        <w:rPr>
          <w:lang w:val="en-US"/>
        </w:rPr>
      </w:pPr>
      <w:r w:rsidRPr="00EC64DC">
        <w:rPr>
          <w:rFonts w:ascii="Times New Roman" w:hAnsi="Times New Roman" w:cs="Times New Roman"/>
          <w:sz w:val="20"/>
          <w:szCs w:val="20"/>
          <w:lang w:val="en-US"/>
        </w:rPr>
        <w:t xml:space="preserve">A write   B sign     C fill    D make </w:t>
      </w:r>
    </w:p>
    <w:p w:rsidR="006C65CE" w:rsidRPr="00EC64DC" w:rsidRDefault="006C65CE">
      <w:pPr>
        <w:pStyle w:val="afb"/>
        <w:numPr>
          <w:ilvl w:val="0"/>
          <w:numId w:val="19"/>
        </w:numPr>
        <w:autoSpaceDE w:val="0"/>
        <w:spacing w:after="0" w:line="240" w:lineRule="auto"/>
        <w:jc w:val="both"/>
        <w:rPr>
          <w:lang w:val="en-US"/>
        </w:rPr>
      </w:pPr>
      <w:r w:rsidRPr="00EC64DC">
        <w:rPr>
          <w:rFonts w:ascii="Times New Roman" w:hAnsi="Times New Roman" w:cs="Times New Roman"/>
          <w:sz w:val="20"/>
          <w:szCs w:val="20"/>
          <w:lang w:val="en-US"/>
        </w:rPr>
        <w:t>Gordon is the more/ most/ more/ the most boring person I've ever met!</w:t>
      </w:r>
    </w:p>
    <w:p w:rsidR="006C65CE" w:rsidRPr="00EC64DC" w:rsidRDefault="006C65CE">
      <w:pPr>
        <w:pStyle w:val="afb"/>
        <w:autoSpaceDE w:val="0"/>
        <w:spacing w:after="0" w:line="240" w:lineRule="auto"/>
        <w:jc w:val="both"/>
        <w:rPr>
          <w:lang w:val="en-US"/>
        </w:rPr>
      </w:pPr>
      <w:r w:rsidRPr="00EC64DC">
        <w:rPr>
          <w:rFonts w:ascii="Times New Roman" w:hAnsi="Times New Roman" w:cs="Times New Roman"/>
          <w:sz w:val="20"/>
          <w:szCs w:val="20"/>
          <w:lang w:val="en-US"/>
        </w:rPr>
        <w:t>A the more    B most     C more     D the most</w:t>
      </w:r>
    </w:p>
    <w:p w:rsidR="006C65CE" w:rsidRPr="00EC64DC" w:rsidRDefault="006C65CE">
      <w:pPr>
        <w:pStyle w:val="afb"/>
        <w:numPr>
          <w:ilvl w:val="0"/>
          <w:numId w:val="19"/>
        </w:numPr>
        <w:autoSpaceDE w:val="0"/>
        <w:spacing w:after="0" w:line="240" w:lineRule="auto"/>
        <w:jc w:val="both"/>
        <w:rPr>
          <w:lang w:val="en-US"/>
        </w:rPr>
      </w:pPr>
      <w:r w:rsidRPr="00EC64DC">
        <w:rPr>
          <w:rFonts w:ascii="Times New Roman" w:hAnsi="Times New Roman" w:cs="Times New Roman"/>
          <w:sz w:val="20"/>
          <w:szCs w:val="20"/>
          <w:lang w:val="en-US"/>
        </w:rPr>
        <w:t>The service was excellent so don't forget to leave the waiter a/an _________.</w:t>
      </w:r>
    </w:p>
    <w:p w:rsidR="006C65CE" w:rsidRPr="00EC64DC" w:rsidRDefault="006C65CE">
      <w:pPr>
        <w:pStyle w:val="afb"/>
        <w:autoSpaceDE w:val="0"/>
        <w:spacing w:after="0" w:line="240" w:lineRule="auto"/>
        <w:jc w:val="both"/>
        <w:rPr>
          <w:lang w:val="en-US"/>
        </w:rPr>
      </w:pPr>
      <w:r w:rsidRPr="00EC64DC">
        <w:rPr>
          <w:rFonts w:ascii="Times New Roman" w:hAnsi="Times New Roman" w:cs="Times New Roman"/>
          <w:sz w:val="20"/>
          <w:szCs w:val="20"/>
          <w:lang w:val="en-US"/>
        </w:rPr>
        <w:t xml:space="preserve">A bill    B order     C tip   D gift    </w:t>
      </w:r>
    </w:p>
    <w:p w:rsidR="006C65CE" w:rsidRPr="00EC64DC" w:rsidRDefault="006C65CE">
      <w:pPr>
        <w:pStyle w:val="Default"/>
        <w:numPr>
          <w:ilvl w:val="0"/>
          <w:numId w:val="19"/>
        </w:numPr>
        <w:jc w:val="both"/>
        <w:rPr>
          <w:color w:val="auto"/>
          <w:lang w:val="en-US"/>
        </w:rPr>
      </w:pPr>
      <w:r w:rsidRPr="00EC64DC">
        <w:rPr>
          <w:color w:val="auto"/>
          <w:sz w:val="20"/>
          <w:szCs w:val="20"/>
          <w:lang w:val="en-US"/>
        </w:rPr>
        <w:t>Shall I ask the assistant if I can go to the fitting room to ______ these jeans?</w:t>
      </w:r>
    </w:p>
    <w:p w:rsidR="006C65CE" w:rsidRPr="00EC64DC" w:rsidRDefault="006C65CE">
      <w:pPr>
        <w:pStyle w:val="afb"/>
        <w:autoSpaceDE w:val="0"/>
        <w:spacing w:after="0" w:line="240" w:lineRule="auto"/>
        <w:jc w:val="both"/>
        <w:rPr>
          <w:lang w:val="en-US"/>
        </w:rPr>
      </w:pPr>
      <w:r w:rsidRPr="00EC64DC">
        <w:rPr>
          <w:rFonts w:ascii="Times New Roman" w:hAnsi="Times New Roman" w:cs="Times New Roman"/>
          <w:sz w:val="20"/>
          <w:szCs w:val="20"/>
          <w:lang w:val="en-US"/>
        </w:rPr>
        <w:t>A put on    B try on    C get on    D take on</w:t>
      </w:r>
    </w:p>
    <w:p w:rsidR="006C65CE" w:rsidRPr="00EC64DC" w:rsidRDefault="006C65CE">
      <w:pPr>
        <w:jc w:val="both"/>
        <w:rPr>
          <w:b/>
          <w:i/>
          <w:sz w:val="20"/>
          <w:szCs w:val="20"/>
          <w:lang w:val="en-US"/>
        </w:rPr>
      </w:pPr>
    </w:p>
    <w:p w:rsidR="006C65CE" w:rsidRPr="00EC64DC" w:rsidRDefault="006C65CE">
      <w:pPr>
        <w:jc w:val="center"/>
      </w:pPr>
      <w:r w:rsidRPr="00EC64DC">
        <w:rPr>
          <w:b/>
          <w:iCs/>
        </w:rPr>
        <w:t>3 семестр</w:t>
      </w:r>
    </w:p>
    <w:p w:rsidR="006C65CE" w:rsidRPr="00EC64DC" w:rsidRDefault="006C65CE">
      <w:pPr>
        <w:jc w:val="center"/>
      </w:pPr>
      <w:r w:rsidRPr="00EC64DC">
        <w:rPr>
          <w:b/>
          <w:iCs/>
        </w:rPr>
        <w:lastRenderedPageBreak/>
        <w:t>Тест 1</w:t>
      </w:r>
    </w:p>
    <w:p w:rsidR="006C65CE" w:rsidRPr="00EC64DC" w:rsidRDefault="006C65CE">
      <w:pPr>
        <w:jc w:val="center"/>
      </w:pPr>
      <w:r w:rsidRPr="00EC64DC">
        <w:rPr>
          <w:b/>
          <w:iCs/>
        </w:rPr>
        <w:t>Основной уровень</w:t>
      </w:r>
    </w:p>
    <w:p w:rsidR="006C65CE" w:rsidRPr="00EC64DC" w:rsidRDefault="006C65CE">
      <w:r w:rsidRPr="00EC64DC">
        <w:rPr>
          <w:rFonts w:eastAsia="Calibri"/>
          <w:b/>
          <w:sz w:val="20"/>
          <w:szCs w:val="20"/>
          <w:lang w:eastAsia="en-US"/>
        </w:rPr>
        <w:t>Часть 1</w:t>
      </w:r>
      <w:r w:rsidRPr="00EC64DC">
        <w:rPr>
          <w:rFonts w:eastAsia="Calibri"/>
          <w:sz w:val="20"/>
          <w:szCs w:val="20"/>
          <w:lang w:eastAsia="en-US"/>
        </w:rPr>
        <w:t xml:space="preserve">. </w:t>
      </w:r>
      <w:r w:rsidRPr="00EC64DC">
        <w:rPr>
          <w:rFonts w:eastAsia="Calibri"/>
          <w:b/>
          <w:sz w:val="20"/>
          <w:szCs w:val="20"/>
          <w:lang w:eastAsia="en-US"/>
        </w:rPr>
        <w:t>Прочитайте текст. В каждом задании найдите один из ответов, соответствующий содержанию текста.</w:t>
      </w:r>
    </w:p>
    <w:p w:rsidR="006C65CE" w:rsidRPr="00EC64DC" w:rsidRDefault="006C65CE">
      <w:pPr>
        <w:jc w:val="center"/>
        <w:rPr>
          <w:lang w:val="en-US"/>
        </w:rPr>
      </w:pPr>
      <w:r w:rsidRPr="00EC64DC">
        <w:rPr>
          <w:rFonts w:eastAsia="Calibri"/>
          <w:b/>
          <w:sz w:val="20"/>
          <w:szCs w:val="20"/>
          <w:lang w:val="en-US" w:eastAsia="en-US"/>
        </w:rPr>
        <w:t>Business ethics</w:t>
      </w:r>
    </w:p>
    <w:p w:rsidR="006C65CE" w:rsidRPr="00EC64DC" w:rsidRDefault="006C65CE">
      <w:pPr>
        <w:rPr>
          <w:lang w:val="en-US"/>
        </w:rPr>
      </w:pPr>
      <w:r w:rsidRPr="00EC64DC">
        <w:rPr>
          <w:rFonts w:eastAsia="Calibri"/>
          <w:sz w:val="20"/>
          <w:szCs w:val="20"/>
          <w:lang w:val="en-US" w:eastAsia="en-US"/>
        </w:rPr>
        <w:t xml:space="preserve">1. Business ethics is the application of moral standards to business situations. Business ethics has become a matter of public concern. All business people face ethical issues daily, and they stem from a variety of sources. Fairness and honesty in business are two important ethical concerns. Besides obeying all laws and regulations, business people should refrain from deceiving, misrepresenting or intimidating others. </w:t>
      </w:r>
    </w:p>
    <w:p w:rsidR="006C65CE" w:rsidRPr="00EC64DC" w:rsidRDefault="006C65CE">
      <w:pPr>
        <w:rPr>
          <w:lang w:val="en-US"/>
        </w:rPr>
      </w:pPr>
      <w:r w:rsidRPr="00EC64DC">
        <w:rPr>
          <w:rFonts w:eastAsia="Calibri"/>
          <w:sz w:val="20"/>
          <w:szCs w:val="20"/>
          <w:lang w:val="en-US" w:eastAsia="en-US"/>
        </w:rPr>
        <w:t>2. A business person may be tempted to place his or her personal welfare above the welfare of the organization. Relationships with customers and coworkers often create ethical problems- since confidential information should be secret and all obligations should be honored. Unethical behavior in these areas includes not meeting one’s obligations in a mutual agreement, and pressuring others to behave unethically.</w:t>
      </w:r>
    </w:p>
    <w:p w:rsidR="006C65CE" w:rsidRPr="00EC64DC" w:rsidRDefault="006C65CE">
      <w:pPr>
        <w:rPr>
          <w:lang w:val="en-US"/>
        </w:rPr>
      </w:pPr>
      <w:r w:rsidRPr="00EC64DC">
        <w:rPr>
          <w:rFonts w:eastAsia="Calibri"/>
          <w:sz w:val="20"/>
          <w:szCs w:val="20"/>
          <w:lang w:val="en-US" w:eastAsia="en-US"/>
        </w:rPr>
        <w:t>3. Conflict of interests results when a business person takes advantage of a situation for his or her own personal interest rather than for the employer’s or organization’s interest. Such conflict may occur when payments and gifts make their way into business deals. A wise rule to remember is that anything given to a person that might unfairly influence that person’s business decision is a bribe and all bribes are unethical. Business communications, especially advertising, can present ethical questions. False and misleading advertising is illegal and unethical, and it can infuriate customers. Sponsors of advertisement aimed at children must be especially careful to avoid misleading messages. Advertisers of health-related products must also take precautions against deception.</w:t>
      </w:r>
    </w:p>
    <w:p w:rsidR="006C65CE" w:rsidRPr="00EC64DC" w:rsidRDefault="006C65CE">
      <w:pPr>
        <w:rPr>
          <w:lang w:val="en-US"/>
        </w:rPr>
      </w:pPr>
      <w:r w:rsidRPr="00EC64DC">
        <w:rPr>
          <w:rFonts w:eastAsia="Calibri"/>
          <w:sz w:val="20"/>
          <w:szCs w:val="20"/>
          <w:lang w:val="en-US" w:eastAsia="en-US"/>
        </w:rPr>
        <w:t>4. Business ethics involves relationships between firm and its investors, customers, employees, creditors and competitors. Each group has specific concerns and each experts some type of pressure on management. It is relatively easy for management to respond in an ethical manner when business is good and profit is high. However, concern for ethics can dwindle under the pressure of low or declining profit. In such circumstances, ethical behavior may be compromised.</w:t>
      </w:r>
    </w:p>
    <w:p w:rsidR="006C65CE" w:rsidRPr="00EC64DC" w:rsidRDefault="006C65CE">
      <w:pPr>
        <w:rPr>
          <w:lang w:val="en-US"/>
        </w:rPr>
      </w:pPr>
      <w:r w:rsidRPr="00EC64DC">
        <w:rPr>
          <w:rFonts w:eastAsia="Calibri"/>
          <w:sz w:val="20"/>
          <w:szCs w:val="20"/>
          <w:lang w:val="en-US" w:eastAsia="en-US"/>
        </w:rPr>
        <w:t>5. Three general sets of factors influence the ethics of decision making. First, an individual’s values, attitudes, experiences and knowledge influence decision making. Second, the absence of an employer’s official code of ethics may indirectly encourage unethical decisions. Third, the behaviors and values of others affect the ethics of a person. There are some difference between business ethics and etiquette. Etiquette means rules for formal relations or polite social behavior among people in a society or a profession.</w:t>
      </w:r>
    </w:p>
    <w:p w:rsidR="006C65CE" w:rsidRPr="00EC64DC" w:rsidRDefault="006C65CE">
      <w:pPr>
        <w:rPr>
          <w:rFonts w:eastAsia="Calibri"/>
          <w:sz w:val="20"/>
          <w:szCs w:val="20"/>
          <w:lang w:val="en-US" w:eastAsia="en-US"/>
        </w:rPr>
      </w:pPr>
    </w:p>
    <w:p w:rsidR="006C65CE" w:rsidRPr="00EC64DC" w:rsidRDefault="006C65CE">
      <w:pPr>
        <w:numPr>
          <w:ilvl w:val="0"/>
          <w:numId w:val="51"/>
        </w:numPr>
        <w:contextualSpacing/>
        <w:rPr>
          <w:lang w:val="en-US"/>
        </w:rPr>
      </w:pPr>
      <w:r w:rsidRPr="00EC64DC">
        <w:rPr>
          <w:rFonts w:eastAsia="Calibri"/>
          <w:sz w:val="20"/>
          <w:szCs w:val="20"/>
          <w:lang w:val="en-US" w:eastAsia="en-US"/>
        </w:rPr>
        <w:t>What are two important ethical concerns?</w:t>
      </w:r>
    </w:p>
    <w:p w:rsidR="006C65CE" w:rsidRPr="00EC64DC" w:rsidRDefault="006C65CE" w:rsidP="00B27CE9">
      <w:pPr>
        <w:numPr>
          <w:ilvl w:val="0"/>
          <w:numId w:val="72"/>
        </w:numPr>
        <w:contextualSpacing/>
      </w:pPr>
      <w:r w:rsidRPr="00EC64DC">
        <w:rPr>
          <w:rFonts w:eastAsia="Calibri"/>
          <w:sz w:val="20"/>
          <w:szCs w:val="20"/>
          <w:lang w:val="en-US" w:eastAsia="en-US"/>
        </w:rPr>
        <w:t>Conduct and morality</w:t>
      </w:r>
    </w:p>
    <w:p w:rsidR="006C65CE" w:rsidRPr="00EC64DC" w:rsidRDefault="006C65CE" w:rsidP="00B27CE9">
      <w:pPr>
        <w:numPr>
          <w:ilvl w:val="0"/>
          <w:numId w:val="72"/>
        </w:numPr>
        <w:contextualSpacing/>
      </w:pPr>
      <w:r w:rsidRPr="00EC64DC">
        <w:rPr>
          <w:rFonts w:eastAsia="Calibri"/>
          <w:sz w:val="20"/>
          <w:szCs w:val="20"/>
          <w:lang w:val="en-US" w:eastAsia="en-US"/>
        </w:rPr>
        <w:t>Fairness and honesty</w:t>
      </w:r>
    </w:p>
    <w:p w:rsidR="006C65CE" w:rsidRPr="00EC64DC" w:rsidRDefault="006C65CE" w:rsidP="00B27CE9">
      <w:pPr>
        <w:numPr>
          <w:ilvl w:val="0"/>
          <w:numId w:val="72"/>
        </w:numPr>
        <w:contextualSpacing/>
      </w:pPr>
      <w:r w:rsidRPr="00EC64DC">
        <w:rPr>
          <w:rFonts w:eastAsia="Calibri"/>
          <w:sz w:val="20"/>
          <w:szCs w:val="20"/>
          <w:lang w:val="en-US" w:eastAsia="en-US"/>
        </w:rPr>
        <w:t>Fairness and morality</w:t>
      </w:r>
    </w:p>
    <w:p w:rsidR="006C65CE" w:rsidRPr="00EC64DC" w:rsidRDefault="006C65CE" w:rsidP="00B27CE9">
      <w:pPr>
        <w:numPr>
          <w:ilvl w:val="0"/>
          <w:numId w:val="72"/>
        </w:numPr>
        <w:contextualSpacing/>
      </w:pPr>
      <w:r w:rsidRPr="00EC64DC">
        <w:rPr>
          <w:rFonts w:eastAsia="Calibri"/>
          <w:sz w:val="20"/>
          <w:szCs w:val="20"/>
          <w:lang w:val="en-US" w:eastAsia="en-US"/>
        </w:rPr>
        <w:t>Honesty and conduct</w:t>
      </w:r>
    </w:p>
    <w:p w:rsidR="006C65CE" w:rsidRPr="00EC64DC" w:rsidRDefault="006C65CE">
      <w:pPr>
        <w:numPr>
          <w:ilvl w:val="0"/>
          <w:numId w:val="51"/>
        </w:numPr>
        <w:contextualSpacing/>
        <w:rPr>
          <w:lang w:val="en-US"/>
        </w:rPr>
      </w:pPr>
      <w:r w:rsidRPr="00EC64DC">
        <w:rPr>
          <w:rFonts w:eastAsia="Calibri"/>
          <w:sz w:val="20"/>
          <w:szCs w:val="20"/>
          <w:lang w:val="en-US" w:eastAsia="en-US"/>
        </w:rPr>
        <w:t>What does create ethical problems?</w:t>
      </w:r>
    </w:p>
    <w:p w:rsidR="006C65CE" w:rsidRPr="00EC64DC" w:rsidRDefault="006C65CE" w:rsidP="00B27CE9">
      <w:pPr>
        <w:numPr>
          <w:ilvl w:val="0"/>
          <w:numId w:val="66"/>
        </w:numPr>
        <w:contextualSpacing/>
      </w:pPr>
      <w:r w:rsidRPr="00EC64DC">
        <w:rPr>
          <w:rFonts w:eastAsia="Calibri"/>
          <w:sz w:val="20"/>
          <w:szCs w:val="20"/>
          <w:lang w:val="en-US" w:eastAsia="en-US"/>
        </w:rPr>
        <w:t>Relationships with customers and staff</w:t>
      </w:r>
    </w:p>
    <w:p w:rsidR="006C65CE" w:rsidRPr="00EC64DC" w:rsidRDefault="006C65CE" w:rsidP="00B27CE9">
      <w:pPr>
        <w:numPr>
          <w:ilvl w:val="0"/>
          <w:numId w:val="66"/>
        </w:numPr>
        <w:contextualSpacing/>
      </w:pPr>
      <w:r w:rsidRPr="00EC64DC">
        <w:rPr>
          <w:rFonts w:eastAsia="Calibri"/>
          <w:sz w:val="20"/>
          <w:szCs w:val="20"/>
          <w:lang w:val="en-US" w:eastAsia="en-US"/>
        </w:rPr>
        <w:t>Relationships with workers</w:t>
      </w:r>
    </w:p>
    <w:p w:rsidR="006C65CE" w:rsidRPr="00EC64DC" w:rsidRDefault="006C65CE" w:rsidP="00B27CE9">
      <w:pPr>
        <w:numPr>
          <w:ilvl w:val="0"/>
          <w:numId w:val="66"/>
        </w:numPr>
        <w:contextualSpacing/>
        <w:rPr>
          <w:lang w:val="en-US"/>
        </w:rPr>
      </w:pPr>
      <w:r w:rsidRPr="00EC64DC">
        <w:rPr>
          <w:rFonts w:eastAsia="Calibri"/>
          <w:sz w:val="20"/>
          <w:szCs w:val="20"/>
          <w:lang w:val="en-US" w:eastAsia="en-US"/>
        </w:rPr>
        <w:t>Conduct of the workers and customers</w:t>
      </w:r>
    </w:p>
    <w:p w:rsidR="006C65CE" w:rsidRPr="00EC64DC" w:rsidRDefault="006C65CE" w:rsidP="00B27CE9">
      <w:pPr>
        <w:numPr>
          <w:ilvl w:val="0"/>
          <w:numId w:val="66"/>
        </w:numPr>
        <w:contextualSpacing/>
      </w:pPr>
      <w:r w:rsidRPr="00EC64DC">
        <w:rPr>
          <w:rFonts w:eastAsia="Calibri"/>
          <w:sz w:val="20"/>
          <w:szCs w:val="20"/>
          <w:lang w:val="en-US" w:eastAsia="en-US"/>
        </w:rPr>
        <w:t>Relationships with customers and coworkers</w:t>
      </w:r>
    </w:p>
    <w:p w:rsidR="006C65CE" w:rsidRPr="00EC64DC" w:rsidRDefault="006C65CE">
      <w:pPr>
        <w:numPr>
          <w:ilvl w:val="0"/>
          <w:numId w:val="51"/>
        </w:numPr>
        <w:contextualSpacing/>
        <w:rPr>
          <w:lang w:val="en-US"/>
        </w:rPr>
      </w:pPr>
      <w:r w:rsidRPr="00EC64DC">
        <w:rPr>
          <w:rFonts w:eastAsia="Calibri"/>
          <w:sz w:val="20"/>
          <w:szCs w:val="20"/>
          <w:lang w:val="en-US" w:eastAsia="en-US"/>
        </w:rPr>
        <w:t>When doesn’t result the conflict of interests?</w:t>
      </w:r>
    </w:p>
    <w:p w:rsidR="006C65CE" w:rsidRPr="00EC64DC" w:rsidRDefault="006C65CE">
      <w:pPr>
        <w:numPr>
          <w:ilvl w:val="0"/>
          <w:numId w:val="14"/>
        </w:numPr>
        <w:contextualSpacing/>
        <w:rPr>
          <w:lang w:val="en-US"/>
        </w:rPr>
      </w:pPr>
      <w:r w:rsidRPr="00EC64DC">
        <w:rPr>
          <w:rFonts w:eastAsia="Calibri"/>
          <w:sz w:val="20"/>
          <w:szCs w:val="20"/>
          <w:lang w:val="en-US" w:eastAsia="en-US"/>
        </w:rPr>
        <w:t>Business person doesn’t take advantage of a situation</w:t>
      </w:r>
    </w:p>
    <w:p w:rsidR="006C65CE" w:rsidRPr="00EC64DC" w:rsidRDefault="006C65CE">
      <w:pPr>
        <w:numPr>
          <w:ilvl w:val="0"/>
          <w:numId w:val="14"/>
        </w:numPr>
        <w:contextualSpacing/>
        <w:rPr>
          <w:lang w:val="en-US"/>
        </w:rPr>
      </w:pPr>
      <w:r w:rsidRPr="00EC64DC">
        <w:rPr>
          <w:rFonts w:eastAsia="Calibri"/>
          <w:sz w:val="20"/>
          <w:szCs w:val="20"/>
          <w:lang w:val="en-US" w:eastAsia="en-US"/>
        </w:rPr>
        <w:t>Payments and gifts make their way into business deals</w:t>
      </w:r>
    </w:p>
    <w:p w:rsidR="006C65CE" w:rsidRPr="00EC64DC" w:rsidRDefault="006C65CE">
      <w:pPr>
        <w:numPr>
          <w:ilvl w:val="0"/>
          <w:numId w:val="14"/>
        </w:numPr>
        <w:contextualSpacing/>
      </w:pPr>
      <w:r w:rsidRPr="00EC64DC">
        <w:rPr>
          <w:rFonts w:eastAsia="Calibri"/>
          <w:sz w:val="20"/>
          <w:szCs w:val="20"/>
          <w:lang w:val="en-US" w:eastAsia="en-US"/>
        </w:rPr>
        <w:t>Bribe is unethical point</w:t>
      </w:r>
    </w:p>
    <w:p w:rsidR="006C65CE" w:rsidRPr="00EC64DC" w:rsidRDefault="006C65CE">
      <w:pPr>
        <w:numPr>
          <w:ilvl w:val="0"/>
          <w:numId w:val="14"/>
        </w:numPr>
        <w:contextualSpacing/>
        <w:rPr>
          <w:lang w:val="en-US"/>
        </w:rPr>
      </w:pPr>
      <w:r w:rsidRPr="00EC64DC">
        <w:rPr>
          <w:rFonts w:eastAsia="Calibri"/>
          <w:sz w:val="20"/>
          <w:szCs w:val="20"/>
          <w:lang w:val="en-US" w:eastAsia="en-US"/>
        </w:rPr>
        <w:t>Advertising must be ethical and legal</w:t>
      </w:r>
    </w:p>
    <w:p w:rsidR="006C65CE" w:rsidRPr="00EC64DC" w:rsidRDefault="006C65CE">
      <w:pPr>
        <w:numPr>
          <w:ilvl w:val="0"/>
          <w:numId w:val="51"/>
        </w:numPr>
        <w:contextualSpacing/>
        <w:rPr>
          <w:lang w:val="en-US"/>
        </w:rPr>
      </w:pPr>
      <w:r w:rsidRPr="00EC64DC">
        <w:rPr>
          <w:rFonts w:eastAsia="Calibri"/>
          <w:sz w:val="20"/>
          <w:szCs w:val="20"/>
          <w:lang w:val="en-US" w:eastAsia="en-US"/>
        </w:rPr>
        <w:t>It’s very important to pay attention on all relationships because</w:t>
      </w:r>
    </w:p>
    <w:p w:rsidR="006C65CE" w:rsidRPr="00EC64DC" w:rsidRDefault="006C65CE">
      <w:pPr>
        <w:numPr>
          <w:ilvl w:val="0"/>
          <w:numId w:val="20"/>
        </w:numPr>
        <w:contextualSpacing/>
        <w:rPr>
          <w:lang w:val="en-US"/>
        </w:rPr>
      </w:pPr>
      <w:r w:rsidRPr="00EC64DC">
        <w:rPr>
          <w:rFonts w:eastAsia="Calibri"/>
          <w:sz w:val="20"/>
          <w:szCs w:val="20"/>
          <w:lang w:val="en-US" w:eastAsia="en-US"/>
        </w:rPr>
        <w:t>Pressure of any group influences ethical decision making</w:t>
      </w:r>
    </w:p>
    <w:p w:rsidR="006C65CE" w:rsidRPr="00EC64DC" w:rsidRDefault="006C65CE">
      <w:pPr>
        <w:numPr>
          <w:ilvl w:val="0"/>
          <w:numId w:val="20"/>
        </w:numPr>
        <w:contextualSpacing/>
      </w:pPr>
      <w:r w:rsidRPr="00EC64DC">
        <w:rPr>
          <w:rFonts w:eastAsia="Calibri"/>
          <w:sz w:val="20"/>
          <w:szCs w:val="20"/>
          <w:lang w:val="en-US" w:eastAsia="en-US"/>
        </w:rPr>
        <w:t>Each group has specific concerns</w:t>
      </w:r>
    </w:p>
    <w:p w:rsidR="006C65CE" w:rsidRPr="00EC64DC" w:rsidRDefault="006C65CE">
      <w:pPr>
        <w:numPr>
          <w:ilvl w:val="0"/>
          <w:numId w:val="20"/>
        </w:numPr>
        <w:contextualSpacing/>
        <w:rPr>
          <w:lang w:val="en-US"/>
        </w:rPr>
      </w:pPr>
      <w:r w:rsidRPr="00EC64DC">
        <w:rPr>
          <w:rFonts w:eastAsia="Calibri"/>
          <w:sz w:val="20"/>
          <w:szCs w:val="20"/>
          <w:lang w:val="en-US" w:eastAsia="en-US"/>
        </w:rPr>
        <w:t>Concern for ethics can’t dwindle under the pressure of  different groups</w:t>
      </w:r>
    </w:p>
    <w:p w:rsidR="006C65CE" w:rsidRPr="00EC64DC" w:rsidRDefault="006C65CE">
      <w:pPr>
        <w:numPr>
          <w:ilvl w:val="0"/>
          <w:numId w:val="20"/>
        </w:numPr>
        <w:contextualSpacing/>
        <w:rPr>
          <w:lang w:val="en-US"/>
        </w:rPr>
      </w:pPr>
      <w:r w:rsidRPr="00EC64DC">
        <w:rPr>
          <w:rFonts w:eastAsia="Calibri"/>
          <w:sz w:val="20"/>
          <w:szCs w:val="20"/>
          <w:lang w:val="en-US" w:eastAsia="en-US"/>
        </w:rPr>
        <w:t>Each group influence on management of the organization</w:t>
      </w:r>
    </w:p>
    <w:p w:rsidR="006C65CE" w:rsidRPr="00EC64DC" w:rsidRDefault="006C65CE">
      <w:pPr>
        <w:numPr>
          <w:ilvl w:val="0"/>
          <w:numId w:val="51"/>
        </w:numPr>
        <w:contextualSpacing/>
      </w:pPr>
      <w:r w:rsidRPr="00EC64DC">
        <w:rPr>
          <w:rFonts w:eastAsia="Calibri"/>
          <w:sz w:val="20"/>
          <w:szCs w:val="20"/>
          <w:lang w:val="en-US" w:eastAsia="en-US"/>
        </w:rPr>
        <w:t>Decision making depends on</w:t>
      </w:r>
    </w:p>
    <w:p w:rsidR="006C65CE" w:rsidRPr="00EC64DC" w:rsidRDefault="006C65CE" w:rsidP="00B27CE9">
      <w:pPr>
        <w:numPr>
          <w:ilvl w:val="0"/>
          <w:numId w:val="78"/>
        </w:numPr>
        <w:contextualSpacing/>
      </w:pPr>
      <w:r w:rsidRPr="00EC64DC">
        <w:rPr>
          <w:rFonts w:eastAsia="Calibri"/>
          <w:sz w:val="20"/>
          <w:szCs w:val="20"/>
          <w:lang w:val="en-US" w:eastAsia="en-US"/>
        </w:rPr>
        <w:t>Healthy organizational relationships</w:t>
      </w:r>
    </w:p>
    <w:p w:rsidR="006C65CE" w:rsidRPr="00EC64DC" w:rsidRDefault="006C65CE" w:rsidP="00B27CE9">
      <w:pPr>
        <w:numPr>
          <w:ilvl w:val="0"/>
          <w:numId w:val="78"/>
        </w:numPr>
        <w:contextualSpacing/>
      </w:pPr>
      <w:r w:rsidRPr="00EC64DC">
        <w:rPr>
          <w:rFonts w:eastAsia="Calibri"/>
          <w:sz w:val="20"/>
          <w:szCs w:val="20"/>
          <w:lang w:val="en-US" w:eastAsia="en-US"/>
        </w:rPr>
        <w:t>Etiquette</w:t>
      </w:r>
    </w:p>
    <w:p w:rsidR="006C65CE" w:rsidRPr="00EC64DC" w:rsidRDefault="006C65CE" w:rsidP="00B27CE9">
      <w:pPr>
        <w:numPr>
          <w:ilvl w:val="0"/>
          <w:numId w:val="78"/>
        </w:numPr>
        <w:contextualSpacing/>
        <w:rPr>
          <w:lang w:val="en-US"/>
        </w:rPr>
      </w:pPr>
      <w:r w:rsidRPr="00EC64DC">
        <w:rPr>
          <w:rFonts w:eastAsia="Calibri"/>
          <w:sz w:val="20"/>
          <w:szCs w:val="20"/>
          <w:lang w:val="en-US" w:eastAsia="en-US"/>
        </w:rPr>
        <w:t>Behavior of different groups in the organization</w:t>
      </w:r>
    </w:p>
    <w:p w:rsidR="006C65CE" w:rsidRPr="00EC64DC" w:rsidRDefault="006C65CE" w:rsidP="00B27CE9">
      <w:pPr>
        <w:numPr>
          <w:ilvl w:val="0"/>
          <w:numId w:val="78"/>
        </w:numPr>
        <w:contextualSpacing/>
        <w:rPr>
          <w:lang w:val="en-US"/>
        </w:rPr>
      </w:pPr>
      <w:r w:rsidRPr="00EC64DC">
        <w:rPr>
          <w:rFonts w:eastAsia="Calibri"/>
          <w:sz w:val="20"/>
          <w:szCs w:val="20"/>
          <w:lang w:val="en-US" w:eastAsia="en-US"/>
        </w:rPr>
        <w:t>Ethics of every person in the organization</w:t>
      </w:r>
    </w:p>
    <w:p w:rsidR="006C65CE" w:rsidRPr="00EC64DC" w:rsidRDefault="006C65CE">
      <w:pPr>
        <w:ind w:left="1080"/>
        <w:contextualSpacing/>
        <w:rPr>
          <w:rFonts w:eastAsia="Calibri"/>
          <w:sz w:val="20"/>
          <w:szCs w:val="20"/>
          <w:lang w:val="en-US" w:eastAsia="en-US"/>
        </w:rPr>
      </w:pPr>
    </w:p>
    <w:p w:rsidR="006C65CE" w:rsidRPr="00EC64DC" w:rsidRDefault="006C65CE">
      <w:pPr>
        <w:rPr>
          <w:lang w:val="en-US"/>
        </w:rPr>
      </w:pPr>
      <w:r w:rsidRPr="00EC64DC">
        <w:rPr>
          <w:rFonts w:eastAsia="Calibri"/>
          <w:b/>
          <w:sz w:val="20"/>
          <w:szCs w:val="20"/>
          <w:lang w:eastAsia="en-US"/>
        </w:rPr>
        <w:t xml:space="preserve">Часть 2. Прочитайте текст и заполните пропуски 1-4 подходящими по смыслу фразами из пунктов </w:t>
      </w:r>
      <w:r w:rsidRPr="00EC64DC">
        <w:rPr>
          <w:rFonts w:eastAsia="Calibri"/>
          <w:b/>
          <w:sz w:val="20"/>
          <w:szCs w:val="20"/>
          <w:lang w:val="en-US" w:eastAsia="en-US"/>
        </w:rPr>
        <w:t>A</w:t>
      </w:r>
      <w:r w:rsidRPr="00EC64DC">
        <w:rPr>
          <w:rFonts w:eastAsia="Calibri"/>
          <w:b/>
          <w:sz w:val="20"/>
          <w:szCs w:val="20"/>
          <w:lang w:eastAsia="en-US"/>
        </w:rPr>
        <w:t xml:space="preserve">- </w:t>
      </w:r>
      <w:r w:rsidRPr="00EC64DC">
        <w:rPr>
          <w:rFonts w:eastAsia="Calibri"/>
          <w:b/>
          <w:sz w:val="20"/>
          <w:szCs w:val="20"/>
          <w:lang w:val="en-US" w:eastAsia="en-US"/>
        </w:rPr>
        <w:t>E</w:t>
      </w:r>
      <w:r w:rsidRPr="00EC64DC">
        <w:rPr>
          <w:rFonts w:eastAsia="Calibri"/>
          <w:b/>
          <w:sz w:val="20"/>
          <w:szCs w:val="20"/>
          <w:lang w:eastAsia="en-US"/>
        </w:rPr>
        <w:t xml:space="preserve"> так, чтобы текст был правильным в логическом и языковом отношении. Одна</w:t>
      </w:r>
      <w:r w:rsidRPr="00EC64DC">
        <w:rPr>
          <w:rFonts w:eastAsia="Calibri"/>
          <w:b/>
          <w:sz w:val="20"/>
          <w:szCs w:val="20"/>
          <w:lang w:val="en-US" w:eastAsia="en-US"/>
        </w:rPr>
        <w:t xml:space="preserve"> </w:t>
      </w:r>
      <w:r w:rsidRPr="00EC64DC">
        <w:rPr>
          <w:rFonts w:eastAsia="Calibri"/>
          <w:b/>
          <w:sz w:val="20"/>
          <w:szCs w:val="20"/>
          <w:lang w:eastAsia="en-US"/>
        </w:rPr>
        <w:t>фраза</w:t>
      </w:r>
      <w:r w:rsidRPr="00EC64DC">
        <w:rPr>
          <w:rFonts w:eastAsia="Calibri"/>
          <w:b/>
          <w:sz w:val="20"/>
          <w:szCs w:val="20"/>
          <w:lang w:val="en-US" w:eastAsia="en-US"/>
        </w:rPr>
        <w:t xml:space="preserve"> </w:t>
      </w:r>
      <w:r w:rsidRPr="00EC64DC">
        <w:rPr>
          <w:rFonts w:eastAsia="Calibri"/>
          <w:b/>
          <w:sz w:val="20"/>
          <w:szCs w:val="20"/>
          <w:lang w:eastAsia="en-US"/>
        </w:rPr>
        <w:t>лишняя</w:t>
      </w:r>
      <w:r w:rsidRPr="00EC64DC">
        <w:rPr>
          <w:rFonts w:eastAsia="Calibri"/>
          <w:b/>
          <w:sz w:val="20"/>
          <w:szCs w:val="20"/>
          <w:lang w:val="en-US" w:eastAsia="en-US"/>
        </w:rPr>
        <w:t>.</w:t>
      </w:r>
    </w:p>
    <w:p w:rsidR="006C65CE" w:rsidRPr="00EC64DC" w:rsidRDefault="006C65CE">
      <w:pPr>
        <w:jc w:val="center"/>
        <w:rPr>
          <w:lang w:val="en-US"/>
        </w:rPr>
      </w:pPr>
      <w:r w:rsidRPr="00EC64DC">
        <w:rPr>
          <w:rFonts w:eastAsia="Calibri"/>
          <w:b/>
          <w:sz w:val="20"/>
          <w:szCs w:val="20"/>
          <w:lang w:val="en-US" w:eastAsia="en-US"/>
        </w:rPr>
        <w:t>Job Interview</w:t>
      </w:r>
    </w:p>
    <w:p w:rsidR="006C65CE" w:rsidRPr="00EC64DC" w:rsidRDefault="006C65CE">
      <w:pPr>
        <w:jc w:val="center"/>
        <w:textAlignment w:val="baseline"/>
        <w:rPr>
          <w:lang w:val="en-US"/>
        </w:rPr>
      </w:pPr>
      <w:r w:rsidRPr="00EC64DC">
        <w:rPr>
          <w:sz w:val="20"/>
          <w:szCs w:val="20"/>
          <w:lang w:val="en-US"/>
        </w:rPr>
        <w:t>- Good morning, Miss Jones. So you applied for a job in our team. Am I right?</w:t>
      </w:r>
    </w:p>
    <w:p w:rsidR="006C65CE" w:rsidRPr="00EC64DC" w:rsidRDefault="006C65CE">
      <w:pPr>
        <w:ind w:left="45"/>
        <w:textAlignment w:val="baseline"/>
        <w:rPr>
          <w:lang w:val="en-US"/>
        </w:rPr>
      </w:pPr>
      <w:r w:rsidRPr="00EC64DC">
        <w:rPr>
          <w:sz w:val="20"/>
          <w:szCs w:val="20"/>
          <w:lang w:val="en-US"/>
        </w:rPr>
        <w:t>- Yes, I did. I sent my resume for a position of a restaurant manager.</w:t>
      </w:r>
    </w:p>
    <w:p w:rsidR="006C65CE" w:rsidRPr="00EC64DC" w:rsidRDefault="006C65CE">
      <w:pPr>
        <w:ind w:left="45"/>
        <w:textAlignment w:val="baseline"/>
        <w:rPr>
          <w:lang w:val="en-US"/>
        </w:rPr>
      </w:pPr>
      <w:r w:rsidRPr="00EC64DC">
        <w:rPr>
          <w:sz w:val="20"/>
          <w:szCs w:val="20"/>
          <w:lang w:val="en-US"/>
        </w:rPr>
        <w:lastRenderedPageBreak/>
        <w:t>- That`s good. I’d like to know a bit more about you. Probably you could tell us about your education first.</w:t>
      </w:r>
    </w:p>
    <w:p w:rsidR="006C65CE" w:rsidRPr="00EC64DC" w:rsidRDefault="006C65CE">
      <w:pPr>
        <w:ind w:left="45"/>
        <w:textAlignment w:val="baseline"/>
        <w:rPr>
          <w:lang w:val="en-US"/>
        </w:rPr>
      </w:pPr>
      <w:r w:rsidRPr="00EC64DC">
        <w:rPr>
          <w:sz w:val="20"/>
          <w:szCs w:val="20"/>
          <w:lang w:val="en-US"/>
        </w:rPr>
        <w:t>- Well, I left school at 17 and then for the next five years I studied at Kazan Federal University. I graduated the Department of economics with high honors and was qualified as a manager of enterprise. And __</w:t>
      </w:r>
      <w:r w:rsidRPr="00EC64DC">
        <w:rPr>
          <w:b/>
          <w:sz w:val="20"/>
          <w:szCs w:val="20"/>
          <w:lang w:val="en-US"/>
        </w:rPr>
        <w:t>1</w:t>
      </w:r>
      <w:r w:rsidRPr="00EC64DC">
        <w:rPr>
          <w:sz w:val="20"/>
          <w:szCs w:val="20"/>
          <w:lang w:val="en-US"/>
        </w:rPr>
        <w:t>___________</w:t>
      </w:r>
    </w:p>
    <w:p w:rsidR="006C65CE" w:rsidRPr="00EC64DC" w:rsidRDefault="006C65CE">
      <w:pPr>
        <w:ind w:left="45"/>
        <w:textAlignment w:val="baseline"/>
        <w:rPr>
          <w:lang w:val="en-US"/>
        </w:rPr>
      </w:pPr>
      <w:r w:rsidRPr="00EC64DC">
        <w:rPr>
          <w:sz w:val="20"/>
          <w:szCs w:val="20"/>
          <w:lang w:val="en-US"/>
        </w:rPr>
        <w:t>- Well. Your education sounds great, Miss Jones. And have you got any experience? Have you worked before?</w:t>
      </w:r>
    </w:p>
    <w:p w:rsidR="006C65CE" w:rsidRPr="00EC64DC" w:rsidRDefault="006C65CE">
      <w:pPr>
        <w:ind w:left="45"/>
        <w:textAlignment w:val="baseline"/>
        <w:rPr>
          <w:lang w:val="en-US"/>
        </w:rPr>
      </w:pPr>
      <w:r w:rsidRPr="00EC64DC">
        <w:rPr>
          <w:sz w:val="20"/>
          <w:szCs w:val="20"/>
          <w:lang w:val="en-US"/>
        </w:rPr>
        <w:t>- Certainly. First I worked as a manager at children’s clothes shop. I stayed there for four years and then I moved on to my present company. They offered me a job of a manager in a big cafe.</w:t>
      </w:r>
    </w:p>
    <w:p w:rsidR="006C65CE" w:rsidRPr="00EC64DC" w:rsidRDefault="006C65CE">
      <w:pPr>
        <w:ind w:left="45"/>
        <w:textAlignment w:val="baseline"/>
        <w:rPr>
          <w:lang w:val="en-US"/>
        </w:rPr>
      </w:pPr>
      <w:r w:rsidRPr="00EC64DC">
        <w:rPr>
          <w:sz w:val="20"/>
          <w:szCs w:val="20"/>
          <w:lang w:val="en-US"/>
        </w:rPr>
        <w:t>- That`s very interesting. Why aren’t you happy with your present job, Miss Jones? Why are you going to leave them?</w:t>
      </w:r>
    </w:p>
    <w:p w:rsidR="006C65CE" w:rsidRPr="00EC64DC" w:rsidRDefault="006C65CE">
      <w:pPr>
        <w:ind w:left="45"/>
        <w:textAlignment w:val="baseline"/>
        <w:rPr>
          <w:lang w:val="en-US"/>
        </w:rPr>
      </w:pPr>
      <w:r w:rsidRPr="00EC64DC">
        <w:rPr>
          <w:sz w:val="20"/>
          <w:szCs w:val="20"/>
          <w:lang w:val="en-US"/>
        </w:rPr>
        <w:t>- Well. The salary isn’t so bad, I must admit. But the work schedule isn’t convenient for me.__</w:t>
      </w:r>
      <w:r w:rsidRPr="00EC64DC">
        <w:rPr>
          <w:b/>
          <w:sz w:val="20"/>
          <w:szCs w:val="20"/>
          <w:lang w:val="en-US"/>
        </w:rPr>
        <w:t>2</w:t>
      </w:r>
      <w:r w:rsidRPr="00EC64DC">
        <w:rPr>
          <w:sz w:val="20"/>
          <w:szCs w:val="20"/>
          <w:lang w:val="en-US"/>
        </w:rPr>
        <w:t>____________. Besides you have an excellent reputation and I hope to have more opportunity and growth potential in your company.</w:t>
      </w:r>
    </w:p>
    <w:p w:rsidR="006C65CE" w:rsidRPr="00EC64DC" w:rsidRDefault="006C65CE">
      <w:pPr>
        <w:ind w:left="45"/>
        <w:textAlignment w:val="baseline"/>
        <w:rPr>
          <w:lang w:val="en-US"/>
        </w:rPr>
      </w:pPr>
      <w:r w:rsidRPr="00EC64DC">
        <w:rPr>
          <w:sz w:val="20"/>
          <w:szCs w:val="20"/>
          <w:lang w:val="en-US"/>
        </w:rPr>
        <w:t>- I see. Do you mind business trips? And are you fluent in Italian or German?</w:t>
      </w:r>
    </w:p>
    <w:p w:rsidR="006C65CE" w:rsidRPr="00EC64DC" w:rsidRDefault="006C65CE">
      <w:pPr>
        <w:ind w:left="45"/>
        <w:textAlignment w:val="baseline"/>
        <w:rPr>
          <w:lang w:val="en-US"/>
        </w:rPr>
      </w:pPr>
      <w:r w:rsidRPr="00EC64DC">
        <w:rPr>
          <w:sz w:val="20"/>
          <w:szCs w:val="20"/>
          <w:lang w:val="en-US"/>
        </w:rPr>
        <w:t>-_</w:t>
      </w:r>
      <w:r w:rsidRPr="00EC64DC">
        <w:rPr>
          <w:b/>
          <w:sz w:val="20"/>
          <w:szCs w:val="20"/>
          <w:lang w:val="en-US"/>
        </w:rPr>
        <w:t>3</w:t>
      </w:r>
      <w:r w:rsidRPr="00EC64DC">
        <w:rPr>
          <w:sz w:val="20"/>
          <w:szCs w:val="20"/>
          <w:lang w:val="en-US"/>
        </w:rPr>
        <w:t>_________ We did Italian and German at the University and I use them when I travel.</w:t>
      </w:r>
    </w:p>
    <w:p w:rsidR="006C65CE" w:rsidRPr="00EC64DC" w:rsidRDefault="006C65CE">
      <w:pPr>
        <w:ind w:left="45"/>
        <w:textAlignment w:val="baseline"/>
        <w:rPr>
          <w:lang w:val="en-US"/>
        </w:rPr>
      </w:pPr>
      <w:r w:rsidRPr="00EC64DC">
        <w:rPr>
          <w:sz w:val="20"/>
          <w:szCs w:val="20"/>
          <w:lang w:val="en-US"/>
        </w:rPr>
        <w:t>- Very good. __</w:t>
      </w:r>
      <w:r w:rsidRPr="00EC64DC">
        <w:rPr>
          <w:b/>
          <w:sz w:val="20"/>
          <w:szCs w:val="20"/>
          <w:lang w:val="en-US"/>
        </w:rPr>
        <w:t>4</w:t>
      </w:r>
      <w:r w:rsidRPr="00EC64DC">
        <w:rPr>
          <w:sz w:val="20"/>
          <w:szCs w:val="20"/>
          <w:lang w:val="en-US"/>
        </w:rPr>
        <w:t>_____________</w:t>
      </w:r>
    </w:p>
    <w:p w:rsidR="006C65CE" w:rsidRPr="00EC64DC" w:rsidRDefault="006C65CE">
      <w:pPr>
        <w:ind w:left="45"/>
        <w:textAlignment w:val="baseline"/>
        <w:rPr>
          <w:lang w:val="en-US"/>
        </w:rPr>
      </w:pPr>
      <w:r w:rsidRPr="00EC64DC">
        <w:rPr>
          <w:sz w:val="20"/>
          <w:szCs w:val="20"/>
          <w:lang w:val="en-US"/>
        </w:rPr>
        <w:t>- Well… I start my work on time. I learn rather quickly. I am friendly and I am able to work under pressure in a busy company.</w:t>
      </w:r>
    </w:p>
    <w:p w:rsidR="006C65CE" w:rsidRPr="00EC64DC" w:rsidRDefault="006C65CE">
      <w:pPr>
        <w:ind w:left="45"/>
        <w:textAlignment w:val="baseline"/>
      </w:pPr>
      <w:r w:rsidRPr="00EC64DC">
        <w:rPr>
          <w:sz w:val="20"/>
          <w:szCs w:val="20"/>
          <w:lang w:val="en-US"/>
        </w:rPr>
        <w:t>- OK. That’s enough I think. Well, Miss Jones. Thank you very much. I am pleased to talk to you and we shall inform you about the result of our interview in a few days. Good - bye.</w:t>
      </w:r>
    </w:p>
    <w:p w:rsidR="006C65CE" w:rsidRPr="00EC64DC" w:rsidRDefault="006C65CE">
      <w:pPr>
        <w:ind w:left="720"/>
        <w:contextualSpacing/>
        <w:rPr>
          <w:rFonts w:eastAsia="Calibri"/>
          <w:sz w:val="20"/>
          <w:szCs w:val="20"/>
          <w:lang w:val="en-US" w:eastAsia="en-US"/>
        </w:rPr>
      </w:pPr>
    </w:p>
    <w:p w:rsidR="006C65CE" w:rsidRPr="00EC64DC" w:rsidRDefault="006C65CE">
      <w:pPr>
        <w:numPr>
          <w:ilvl w:val="0"/>
          <w:numId w:val="35"/>
        </w:numPr>
        <w:contextualSpacing/>
        <w:rPr>
          <w:lang w:val="en-US"/>
        </w:rPr>
      </w:pPr>
      <w:r w:rsidRPr="00EC64DC">
        <w:rPr>
          <w:rFonts w:eastAsia="Calibri"/>
          <w:sz w:val="20"/>
          <w:szCs w:val="20"/>
          <w:lang w:val="en-US" w:eastAsia="en-US"/>
        </w:rPr>
        <w:t>Oh, f</w:t>
      </w:r>
      <w:r w:rsidRPr="00EC64DC">
        <w:rPr>
          <w:sz w:val="20"/>
          <w:szCs w:val="20"/>
          <w:lang w:val="en-US"/>
        </w:rPr>
        <w:t>oreign languages are my favorites</w:t>
      </w:r>
      <w:r w:rsidRPr="00EC64DC">
        <w:rPr>
          <w:rFonts w:eastAsia="Calibri"/>
          <w:sz w:val="20"/>
          <w:szCs w:val="20"/>
          <w:lang w:val="en-US" w:eastAsia="en-US"/>
        </w:rPr>
        <w:t xml:space="preserve"> </w:t>
      </w:r>
    </w:p>
    <w:p w:rsidR="006C65CE" w:rsidRPr="00EC64DC" w:rsidRDefault="006C65CE">
      <w:pPr>
        <w:numPr>
          <w:ilvl w:val="0"/>
          <w:numId w:val="35"/>
        </w:numPr>
        <w:contextualSpacing/>
        <w:textAlignment w:val="baseline"/>
        <w:rPr>
          <w:lang w:val="en-US"/>
        </w:rPr>
      </w:pPr>
      <w:r w:rsidRPr="00EC64DC">
        <w:rPr>
          <w:sz w:val="20"/>
          <w:szCs w:val="20"/>
          <w:lang w:val="en-US"/>
        </w:rPr>
        <w:t>I have a letter of recommendation</w:t>
      </w:r>
    </w:p>
    <w:p w:rsidR="006C65CE" w:rsidRPr="00EC64DC" w:rsidRDefault="006C65CE">
      <w:pPr>
        <w:numPr>
          <w:ilvl w:val="0"/>
          <w:numId w:val="35"/>
        </w:numPr>
        <w:contextualSpacing/>
        <w:textAlignment w:val="baseline"/>
        <w:rPr>
          <w:lang w:val="en-US"/>
        </w:rPr>
      </w:pPr>
      <w:r w:rsidRPr="00EC64DC">
        <w:rPr>
          <w:sz w:val="20"/>
          <w:szCs w:val="20"/>
          <w:lang w:val="en-US"/>
        </w:rPr>
        <w:t>And after that I did a one-year computer course</w:t>
      </w:r>
    </w:p>
    <w:p w:rsidR="006C65CE" w:rsidRPr="00EC64DC" w:rsidRDefault="006C65CE">
      <w:pPr>
        <w:numPr>
          <w:ilvl w:val="0"/>
          <w:numId w:val="35"/>
        </w:numPr>
        <w:contextualSpacing/>
        <w:textAlignment w:val="baseline"/>
        <w:rPr>
          <w:lang w:val="en-US"/>
        </w:rPr>
      </w:pPr>
      <w:r w:rsidRPr="00EC64DC">
        <w:rPr>
          <w:sz w:val="20"/>
          <w:szCs w:val="20"/>
          <w:lang w:val="en-US"/>
        </w:rPr>
        <w:t xml:space="preserve">And I often do a lot of overtime there  </w:t>
      </w:r>
    </w:p>
    <w:p w:rsidR="006C65CE" w:rsidRPr="00EC64DC" w:rsidRDefault="006C65CE">
      <w:pPr>
        <w:numPr>
          <w:ilvl w:val="0"/>
          <w:numId w:val="35"/>
        </w:numPr>
        <w:contextualSpacing/>
        <w:textAlignment w:val="baseline"/>
        <w:rPr>
          <w:lang w:val="en-US"/>
        </w:rPr>
      </w:pPr>
      <w:r w:rsidRPr="00EC64DC">
        <w:rPr>
          <w:sz w:val="20"/>
          <w:szCs w:val="20"/>
          <w:lang w:val="en-US"/>
        </w:rPr>
        <w:t>Can you tell me about your good points then</w:t>
      </w:r>
    </w:p>
    <w:p w:rsidR="006C65CE" w:rsidRPr="00EC64DC" w:rsidRDefault="006C65CE">
      <w:pPr>
        <w:ind w:left="786"/>
        <w:contextualSpacing/>
        <w:jc w:val="center"/>
        <w:textAlignment w:val="baseline"/>
        <w:rPr>
          <w:rFonts w:eastAsia="Calibri"/>
          <w:sz w:val="20"/>
          <w:szCs w:val="20"/>
          <w:lang w:val="en-US" w:eastAsia="en-US"/>
        </w:rPr>
      </w:pPr>
    </w:p>
    <w:p w:rsidR="006C65CE" w:rsidRPr="00EC64DC" w:rsidRDefault="006C65CE">
      <w:r w:rsidRPr="00EC64DC">
        <w:rPr>
          <w:rFonts w:eastAsia="Calibri"/>
          <w:b/>
          <w:sz w:val="20"/>
          <w:szCs w:val="20"/>
          <w:lang w:eastAsia="en-US"/>
        </w:rPr>
        <w:t>Часть 3. Прочитайте текст с пропусками, обозначенными номерами 1-6. Эти номера соответствуют заданиям, в которых представлены возможные варианты ответов. Выберите</w:t>
      </w:r>
      <w:r w:rsidRPr="00EC64DC">
        <w:rPr>
          <w:rFonts w:eastAsia="Calibri"/>
          <w:b/>
          <w:sz w:val="20"/>
          <w:szCs w:val="20"/>
          <w:lang w:val="en-US" w:eastAsia="en-US"/>
        </w:rPr>
        <w:t xml:space="preserve"> </w:t>
      </w:r>
      <w:r w:rsidRPr="00EC64DC">
        <w:rPr>
          <w:rFonts w:eastAsia="Calibri"/>
          <w:b/>
          <w:sz w:val="20"/>
          <w:szCs w:val="20"/>
          <w:lang w:eastAsia="en-US"/>
        </w:rPr>
        <w:t>один</w:t>
      </w:r>
      <w:r w:rsidRPr="00EC64DC">
        <w:rPr>
          <w:rFonts w:eastAsia="Calibri"/>
          <w:b/>
          <w:sz w:val="20"/>
          <w:szCs w:val="20"/>
          <w:lang w:val="en-US" w:eastAsia="en-US"/>
        </w:rPr>
        <w:t xml:space="preserve"> </w:t>
      </w:r>
      <w:r w:rsidRPr="00EC64DC">
        <w:rPr>
          <w:rFonts w:eastAsia="Calibri"/>
          <w:b/>
          <w:sz w:val="20"/>
          <w:szCs w:val="20"/>
          <w:lang w:eastAsia="en-US"/>
        </w:rPr>
        <w:t>правильный</w:t>
      </w:r>
      <w:r w:rsidRPr="00EC64DC">
        <w:rPr>
          <w:rFonts w:eastAsia="Calibri"/>
          <w:b/>
          <w:sz w:val="20"/>
          <w:szCs w:val="20"/>
          <w:lang w:val="en-US" w:eastAsia="en-US"/>
        </w:rPr>
        <w:t xml:space="preserve"> </w:t>
      </w:r>
      <w:r w:rsidRPr="00EC64DC">
        <w:rPr>
          <w:rFonts w:eastAsia="Calibri"/>
          <w:b/>
          <w:sz w:val="20"/>
          <w:szCs w:val="20"/>
          <w:lang w:eastAsia="en-US"/>
        </w:rPr>
        <w:t>вариант</w:t>
      </w:r>
      <w:r w:rsidRPr="00EC64DC">
        <w:rPr>
          <w:rFonts w:eastAsia="Calibri"/>
          <w:b/>
          <w:sz w:val="20"/>
          <w:szCs w:val="20"/>
          <w:lang w:val="en-US" w:eastAsia="en-US"/>
        </w:rPr>
        <w:t xml:space="preserve">. </w:t>
      </w:r>
    </w:p>
    <w:p w:rsidR="006C65CE" w:rsidRPr="00EC64DC" w:rsidRDefault="006C65CE">
      <w:pPr>
        <w:jc w:val="center"/>
        <w:rPr>
          <w:rFonts w:eastAsia="Calibri"/>
          <w:b/>
          <w:sz w:val="20"/>
          <w:szCs w:val="20"/>
          <w:lang w:val="en-US" w:eastAsia="en-US"/>
        </w:rPr>
      </w:pPr>
    </w:p>
    <w:p w:rsidR="006C65CE" w:rsidRPr="00EC64DC" w:rsidRDefault="006C65CE">
      <w:pPr>
        <w:jc w:val="center"/>
      </w:pPr>
      <w:r w:rsidRPr="00EC64DC">
        <w:rPr>
          <w:rFonts w:eastAsia="Calibri"/>
          <w:b/>
          <w:sz w:val="20"/>
          <w:szCs w:val="20"/>
          <w:lang w:val="en-US" w:eastAsia="en-US"/>
        </w:rPr>
        <w:t>Arranging an appointment over the telephone</w:t>
      </w:r>
    </w:p>
    <w:p w:rsidR="006C65CE" w:rsidRPr="00EC64DC" w:rsidRDefault="006C65CE">
      <w:pPr>
        <w:numPr>
          <w:ilvl w:val="0"/>
          <w:numId w:val="60"/>
        </w:numPr>
        <w:contextualSpacing/>
        <w:rPr>
          <w:lang w:val="en-US"/>
        </w:rPr>
      </w:pPr>
      <w:r w:rsidRPr="00EC64DC">
        <w:rPr>
          <w:rFonts w:eastAsia="Calibri"/>
          <w:sz w:val="20"/>
          <w:szCs w:val="20"/>
          <w:lang w:val="en-US" w:eastAsia="en-US"/>
        </w:rPr>
        <w:t>Nothern Flavor Ltd. Good morning.</w:t>
      </w:r>
    </w:p>
    <w:p w:rsidR="006C65CE" w:rsidRPr="00EC64DC" w:rsidRDefault="006C65CE">
      <w:pPr>
        <w:numPr>
          <w:ilvl w:val="0"/>
          <w:numId w:val="60"/>
        </w:numPr>
        <w:contextualSpacing/>
        <w:rPr>
          <w:lang w:val="en-US"/>
        </w:rPr>
      </w:pPr>
      <w:r w:rsidRPr="00EC64DC">
        <w:rPr>
          <w:rFonts w:eastAsia="Calibri"/>
          <w:sz w:val="20"/>
          <w:szCs w:val="20"/>
          <w:lang w:val="en-US" w:eastAsia="en-US"/>
        </w:rPr>
        <w:t xml:space="preserve">Morning. This is Martin Ross of International Express in Zurich. I am trying </w:t>
      </w:r>
      <w:r w:rsidRPr="00EC64DC">
        <w:rPr>
          <w:rFonts w:eastAsia="Calibri"/>
          <w:b/>
          <w:sz w:val="20"/>
          <w:szCs w:val="20"/>
          <w:lang w:val="en-US" w:eastAsia="en-US"/>
        </w:rPr>
        <w:t>1</w:t>
      </w:r>
      <w:r w:rsidRPr="00EC64DC">
        <w:rPr>
          <w:rFonts w:eastAsia="Calibri"/>
          <w:sz w:val="20"/>
          <w:szCs w:val="20"/>
          <w:lang w:val="en-US" w:eastAsia="en-US"/>
        </w:rPr>
        <w:t>………..of Mr. Tomlin. Could you connect me with him, please?</w:t>
      </w:r>
    </w:p>
    <w:p w:rsidR="006C65CE" w:rsidRPr="00EC64DC" w:rsidRDefault="006C65CE">
      <w:pPr>
        <w:numPr>
          <w:ilvl w:val="0"/>
          <w:numId w:val="60"/>
        </w:numPr>
        <w:contextualSpacing/>
      </w:pPr>
      <w:r w:rsidRPr="00EC64DC">
        <w:rPr>
          <w:rFonts w:eastAsia="Calibri"/>
          <w:sz w:val="20"/>
          <w:szCs w:val="20"/>
          <w:lang w:val="en-US" w:eastAsia="en-US"/>
        </w:rPr>
        <w:t>Just a second… Sorry, caller, but there’s no reply. I’ll see if he is in his office. Your name was?</w:t>
      </w:r>
    </w:p>
    <w:p w:rsidR="006C65CE" w:rsidRPr="00EC64DC" w:rsidRDefault="006C65CE">
      <w:pPr>
        <w:numPr>
          <w:ilvl w:val="0"/>
          <w:numId w:val="60"/>
        </w:numPr>
        <w:contextualSpacing/>
        <w:rPr>
          <w:lang w:val="en-US"/>
        </w:rPr>
      </w:pPr>
      <w:r w:rsidRPr="00EC64DC">
        <w:rPr>
          <w:rFonts w:eastAsia="Calibri"/>
          <w:sz w:val="20"/>
          <w:szCs w:val="20"/>
          <w:lang w:val="en-US" w:eastAsia="en-US"/>
        </w:rPr>
        <w:t>It’s Martin Ross, R-O-S-S. We met at Berlin trade fair.</w:t>
      </w:r>
    </w:p>
    <w:p w:rsidR="006C65CE" w:rsidRPr="00EC64DC" w:rsidRDefault="006C65CE">
      <w:pPr>
        <w:numPr>
          <w:ilvl w:val="0"/>
          <w:numId w:val="60"/>
        </w:numPr>
        <w:contextualSpacing/>
        <w:rPr>
          <w:lang w:val="en-US"/>
        </w:rPr>
      </w:pPr>
      <w:r w:rsidRPr="00EC64DC">
        <w:rPr>
          <w:rFonts w:eastAsia="Calibri"/>
          <w:sz w:val="20"/>
          <w:szCs w:val="20"/>
          <w:lang w:val="en-US" w:eastAsia="en-US"/>
        </w:rPr>
        <w:t>Right…I’ll try to catch him on the pager.</w:t>
      </w:r>
    </w:p>
    <w:p w:rsidR="006C65CE" w:rsidRPr="00EC64DC" w:rsidRDefault="006C65CE">
      <w:pPr>
        <w:numPr>
          <w:ilvl w:val="0"/>
          <w:numId w:val="60"/>
        </w:numPr>
        <w:contextualSpacing/>
      </w:pPr>
      <w:r w:rsidRPr="00EC64DC">
        <w:rPr>
          <w:rFonts w:eastAsia="Calibri"/>
          <w:sz w:val="20"/>
          <w:szCs w:val="20"/>
          <w:lang w:val="en-US" w:eastAsia="en-US"/>
        </w:rPr>
        <w:t xml:space="preserve">Tomlin </w:t>
      </w:r>
      <w:r w:rsidRPr="00EC64DC">
        <w:rPr>
          <w:rFonts w:eastAsia="Calibri"/>
          <w:b/>
          <w:sz w:val="20"/>
          <w:szCs w:val="20"/>
          <w:lang w:val="en-US" w:eastAsia="en-US"/>
        </w:rPr>
        <w:t>2</w:t>
      </w:r>
      <w:r w:rsidRPr="00EC64DC">
        <w:rPr>
          <w:rFonts w:eastAsia="Calibri"/>
          <w:sz w:val="20"/>
          <w:szCs w:val="20"/>
          <w:lang w:val="en-US" w:eastAsia="en-US"/>
        </w:rPr>
        <w:t>………...</w:t>
      </w:r>
    </w:p>
    <w:p w:rsidR="006C65CE" w:rsidRPr="00EC64DC" w:rsidRDefault="006C65CE">
      <w:pPr>
        <w:numPr>
          <w:ilvl w:val="0"/>
          <w:numId w:val="60"/>
        </w:numPr>
        <w:contextualSpacing/>
        <w:rPr>
          <w:lang w:val="en-US"/>
        </w:rPr>
      </w:pPr>
      <w:r w:rsidRPr="00EC64DC">
        <w:rPr>
          <w:rFonts w:eastAsia="Calibri"/>
          <w:sz w:val="20"/>
          <w:szCs w:val="20"/>
          <w:lang w:val="en-US" w:eastAsia="en-US"/>
        </w:rPr>
        <w:t>Hallo, Martin Ross here. You asked me to call you when I was back home.</w:t>
      </w:r>
    </w:p>
    <w:p w:rsidR="006C65CE" w:rsidRPr="00EC64DC" w:rsidRDefault="006C65CE">
      <w:pPr>
        <w:numPr>
          <w:ilvl w:val="0"/>
          <w:numId w:val="60"/>
        </w:numPr>
        <w:contextualSpacing/>
        <w:rPr>
          <w:lang w:val="en-US"/>
        </w:rPr>
      </w:pPr>
      <w:r w:rsidRPr="00EC64DC">
        <w:rPr>
          <w:rFonts w:eastAsia="Calibri"/>
          <w:sz w:val="20"/>
          <w:szCs w:val="20"/>
          <w:lang w:val="en-US" w:eastAsia="en-US"/>
        </w:rPr>
        <w:t>Oh, Martin, good to hear from you. You must be phoning about our equipment.</w:t>
      </w:r>
    </w:p>
    <w:p w:rsidR="006C65CE" w:rsidRPr="00EC64DC" w:rsidRDefault="006C65CE">
      <w:pPr>
        <w:numPr>
          <w:ilvl w:val="0"/>
          <w:numId w:val="60"/>
        </w:numPr>
        <w:contextualSpacing/>
        <w:rPr>
          <w:lang w:val="en-US"/>
        </w:rPr>
      </w:pPr>
      <w:r w:rsidRPr="00EC64DC">
        <w:rPr>
          <w:rFonts w:eastAsia="Calibri"/>
          <w:sz w:val="20"/>
          <w:szCs w:val="20"/>
          <w:lang w:val="en-US" w:eastAsia="en-US"/>
        </w:rPr>
        <w:t>Exactly. The thing is I’ll be in Copenhagen next week. I wonder if you could meet and…</w:t>
      </w:r>
    </w:p>
    <w:p w:rsidR="006C65CE" w:rsidRPr="00EC64DC" w:rsidRDefault="006C65CE">
      <w:pPr>
        <w:numPr>
          <w:ilvl w:val="0"/>
          <w:numId w:val="60"/>
        </w:numPr>
        <w:contextualSpacing/>
        <w:rPr>
          <w:lang w:val="en-US"/>
        </w:rPr>
      </w:pPr>
      <w:r w:rsidRPr="00EC64DC">
        <w:rPr>
          <w:rFonts w:eastAsia="Calibri"/>
          <w:sz w:val="20"/>
          <w:szCs w:val="20"/>
          <w:lang w:val="en-US" w:eastAsia="en-US"/>
        </w:rPr>
        <w:t>Oh yes. We remember your enquiry.</w:t>
      </w:r>
    </w:p>
    <w:p w:rsidR="006C65CE" w:rsidRPr="00EC64DC" w:rsidRDefault="006C65CE">
      <w:pPr>
        <w:numPr>
          <w:ilvl w:val="0"/>
          <w:numId w:val="60"/>
        </w:numPr>
        <w:contextualSpacing/>
        <w:rPr>
          <w:lang w:val="en-US"/>
        </w:rPr>
      </w:pPr>
      <w:r w:rsidRPr="00EC64DC">
        <w:rPr>
          <w:rFonts w:eastAsia="Calibri"/>
          <w:sz w:val="20"/>
          <w:szCs w:val="20"/>
          <w:lang w:val="en-US" w:eastAsia="en-US"/>
        </w:rPr>
        <w:t>Is it OK if I come to your place during my visit?</w:t>
      </w:r>
    </w:p>
    <w:p w:rsidR="006C65CE" w:rsidRPr="00EC64DC" w:rsidRDefault="006C65CE">
      <w:pPr>
        <w:numPr>
          <w:ilvl w:val="0"/>
          <w:numId w:val="60"/>
        </w:numPr>
        <w:contextualSpacing/>
        <w:rPr>
          <w:lang w:val="en-US"/>
        </w:rPr>
      </w:pPr>
      <w:r w:rsidRPr="00EC64DC">
        <w:rPr>
          <w:rFonts w:eastAsia="Calibri"/>
          <w:sz w:val="20"/>
          <w:szCs w:val="20"/>
          <w:lang w:val="en-US" w:eastAsia="en-US"/>
        </w:rPr>
        <w:t xml:space="preserve">Sure. Is it beginning of next week </w:t>
      </w:r>
      <w:r w:rsidRPr="00EC64DC">
        <w:rPr>
          <w:rFonts w:eastAsia="Calibri"/>
          <w:b/>
          <w:sz w:val="20"/>
          <w:szCs w:val="20"/>
          <w:lang w:val="en-US" w:eastAsia="en-US"/>
        </w:rPr>
        <w:t>3</w:t>
      </w:r>
      <w:r w:rsidRPr="00EC64DC">
        <w:rPr>
          <w:rFonts w:eastAsia="Calibri"/>
          <w:sz w:val="20"/>
          <w:szCs w:val="20"/>
          <w:lang w:val="en-US" w:eastAsia="en-US"/>
        </w:rPr>
        <w:t>……….for you?</w:t>
      </w:r>
    </w:p>
    <w:p w:rsidR="006C65CE" w:rsidRPr="00EC64DC" w:rsidRDefault="006C65CE">
      <w:pPr>
        <w:numPr>
          <w:ilvl w:val="0"/>
          <w:numId w:val="60"/>
        </w:numPr>
        <w:contextualSpacing/>
      </w:pPr>
      <w:r w:rsidRPr="00EC64DC">
        <w:rPr>
          <w:rFonts w:eastAsia="Calibri"/>
          <w:sz w:val="20"/>
          <w:szCs w:val="20"/>
          <w:lang w:val="en-US" w:eastAsia="en-US"/>
        </w:rPr>
        <w:t>Well, yes. I’m arriving on Monday, that’s the 9</w:t>
      </w:r>
      <w:r w:rsidRPr="00EC64DC">
        <w:rPr>
          <w:rFonts w:eastAsia="Calibri"/>
          <w:sz w:val="20"/>
          <w:szCs w:val="20"/>
          <w:vertAlign w:val="superscript"/>
          <w:lang w:val="en-US" w:eastAsia="en-US"/>
        </w:rPr>
        <w:t>th</w:t>
      </w:r>
      <w:r w:rsidRPr="00EC64DC">
        <w:rPr>
          <w:rFonts w:eastAsia="Calibri"/>
          <w:sz w:val="20"/>
          <w:szCs w:val="20"/>
          <w:lang w:val="en-US" w:eastAsia="en-US"/>
        </w:rPr>
        <w:t xml:space="preserve"> of November. Tuesday will be all right, I think. What time would you prefer? Shall we say at 11.30?</w:t>
      </w:r>
    </w:p>
    <w:p w:rsidR="006C65CE" w:rsidRPr="00EC64DC" w:rsidRDefault="006C65CE">
      <w:pPr>
        <w:numPr>
          <w:ilvl w:val="0"/>
          <w:numId w:val="60"/>
        </w:numPr>
        <w:contextualSpacing/>
      </w:pPr>
      <w:r w:rsidRPr="00EC64DC">
        <w:rPr>
          <w:rFonts w:eastAsia="Calibri"/>
          <w:sz w:val="20"/>
          <w:szCs w:val="20"/>
          <w:lang w:val="en-US" w:eastAsia="en-US"/>
        </w:rPr>
        <w:t>Let me see…Afraid, I’m engaged till afternoon. How about 14.30?</w:t>
      </w:r>
    </w:p>
    <w:p w:rsidR="006C65CE" w:rsidRPr="00EC64DC" w:rsidRDefault="006C65CE">
      <w:pPr>
        <w:numPr>
          <w:ilvl w:val="0"/>
          <w:numId w:val="60"/>
        </w:numPr>
        <w:contextualSpacing/>
      </w:pPr>
      <w:r w:rsidRPr="00EC64DC">
        <w:rPr>
          <w:rFonts w:eastAsia="Calibri"/>
          <w:sz w:val="20"/>
          <w:szCs w:val="20"/>
          <w:lang w:val="en-US" w:eastAsia="en-US"/>
        </w:rPr>
        <w:t xml:space="preserve">That </w:t>
      </w:r>
      <w:r w:rsidRPr="00EC64DC">
        <w:rPr>
          <w:rFonts w:eastAsia="Calibri"/>
          <w:b/>
          <w:sz w:val="20"/>
          <w:szCs w:val="20"/>
          <w:lang w:val="en-US" w:eastAsia="en-US"/>
        </w:rPr>
        <w:t>4</w:t>
      </w:r>
      <w:r w:rsidRPr="00EC64DC">
        <w:rPr>
          <w:rFonts w:eastAsia="Calibri"/>
          <w:sz w:val="20"/>
          <w:szCs w:val="20"/>
          <w:lang w:val="en-US" w:eastAsia="en-US"/>
        </w:rPr>
        <w:t>…………..</w:t>
      </w:r>
    </w:p>
    <w:p w:rsidR="006C65CE" w:rsidRPr="00EC64DC" w:rsidRDefault="006C65CE">
      <w:pPr>
        <w:numPr>
          <w:ilvl w:val="0"/>
          <w:numId w:val="60"/>
        </w:numPr>
        <w:contextualSpacing/>
        <w:rPr>
          <w:lang w:val="en-US"/>
        </w:rPr>
      </w:pPr>
      <w:r w:rsidRPr="00EC64DC">
        <w:rPr>
          <w:rFonts w:eastAsia="Calibri"/>
          <w:sz w:val="20"/>
          <w:szCs w:val="20"/>
          <w:lang w:val="en-US" w:eastAsia="en-US"/>
        </w:rPr>
        <w:t xml:space="preserve">And Martin, I don’t think know how to get to our offices, do you? Shall I pick you up at about a quarter past two? And I’ll show you round our works and we can work out the </w:t>
      </w:r>
      <w:r w:rsidRPr="00EC64DC">
        <w:rPr>
          <w:rFonts w:eastAsia="Calibri"/>
          <w:b/>
          <w:sz w:val="20"/>
          <w:szCs w:val="20"/>
          <w:lang w:val="en-US" w:eastAsia="en-US"/>
        </w:rPr>
        <w:t>5</w:t>
      </w:r>
      <w:r w:rsidRPr="00EC64DC">
        <w:rPr>
          <w:rFonts w:eastAsia="Calibri"/>
          <w:sz w:val="20"/>
          <w:szCs w:val="20"/>
          <w:lang w:val="en-US" w:eastAsia="en-US"/>
        </w:rPr>
        <w:t>………then.</w:t>
      </w:r>
    </w:p>
    <w:p w:rsidR="006C65CE" w:rsidRPr="00EC64DC" w:rsidRDefault="006C65CE">
      <w:pPr>
        <w:numPr>
          <w:ilvl w:val="0"/>
          <w:numId w:val="60"/>
        </w:numPr>
        <w:contextualSpacing/>
        <w:rPr>
          <w:lang w:val="en-US"/>
        </w:rPr>
      </w:pPr>
      <w:r w:rsidRPr="00EC64DC">
        <w:rPr>
          <w:rFonts w:eastAsia="Calibri"/>
          <w:sz w:val="20"/>
          <w:szCs w:val="20"/>
          <w:lang w:val="en-US" w:eastAsia="en-US"/>
        </w:rPr>
        <w:t xml:space="preserve">Oh, that would be great. I’ll be staying at Continental Star Hotel. </w:t>
      </w:r>
    </w:p>
    <w:p w:rsidR="006C65CE" w:rsidRPr="00EC64DC" w:rsidRDefault="006C65CE">
      <w:pPr>
        <w:numPr>
          <w:ilvl w:val="0"/>
          <w:numId w:val="60"/>
        </w:numPr>
        <w:contextualSpacing/>
        <w:rPr>
          <w:lang w:val="en-US"/>
        </w:rPr>
      </w:pPr>
      <w:r w:rsidRPr="00EC64DC">
        <w:rPr>
          <w:rFonts w:eastAsia="Calibri"/>
          <w:b/>
          <w:sz w:val="20"/>
          <w:szCs w:val="20"/>
          <w:lang w:val="en-US" w:eastAsia="en-US"/>
        </w:rPr>
        <w:t>6</w:t>
      </w:r>
      <w:r w:rsidRPr="00EC64DC">
        <w:rPr>
          <w:rFonts w:eastAsia="Calibri"/>
          <w:sz w:val="20"/>
          <w:szCs w:val="20"/>
          <w:lang w:val="en-US" w:eastAsia="en-US"/>
        </w:rPr>
        <w:t>………..then. Have a nice week- end.</w:t>
      </w:r>
    </w:p>
    <w:p w:rsidR="006C65CE" w:rsidRPr="00EC64DC" w:rsidRDefault="006C65CE">
      <w:pPr>
        <w:numPr>
          <w:ilvl w:val="0"/>
          <w:numId w:val="60"/>
        </w:numPr>
        <w:contextualSpacing/>
        <w:rPr>
          <w:lang w:val="en-US"/>
        </w:rPr>
      </w:pPr>
      <w:r w:rsidRPr="00EC64DC">
        <w:rPr>
          <w:rFonts w:eastAsia="Calibri"/>
          <w:sz w:val="20"/>
          <w:szCs w:val="20"/>
          <w:lang w:val="en-US" w:eastAsia="en-US"/>
        </w:rPr>
        <w:t>Thanks, you too, Harry. Good-bye.</w:t>
      </w:r>
    </w:p>
    <w:p w:rsidR="006C65CE" w:rsidRPr="00EC64DC" w:rsidRDefault="006C65CE">
      <w:pPr>
        <w:rPr>
          <w:rFonts w:eastAsia="Calibri"/>
          <w:b/>
          <w:sz w:val="20"/>
          <w:szCs w:val="20"/>
          <w:lang w:val="en-US" w:eastAsia="en-US"/>
        </w:rPr>
      </w:pPr>
    </w:p>
    <w:p w:rsidR="006C65CE" w:rsidRPr="00EC64DC" w:rsidRDefault="006C65CE">
      <w:pPr>
        <w:jc w:val="both"/>
        <w:rPr>
          <w:lang w:val="en-US"/>
        </w:rPr>
      </w:pPr>
      <w:r w:rsidRPr="00EC64DC">
        <w:rPr>
          <w:rFonts w:eastAsia="Calibri"/>
          <w:b/>
          <w:sz w:val="20"/>
          <w:szCs w:val="20"/>
          <w:lang w:val="en-US" w:eastAsia="en-US"/>
        </w:rPr>
        <w:t>1</w:t>
      </w:r>
      <w:r w:rsidRPr="00EC64DC">
        <w:rPr>
          <w:rFonts w:eastAsia="Calibri"/>
          <w:sz w:val="20"/>
          <w:szCs w:val="20"/>
          <w:lang w:val="en-US" w:eastAsia="en-US"/>
        </w:rPr>
        <w:t>.  1) to call back                  2) to get hold                  3) to hold on</w:t>
      </w:r>
    </w:p>
    <w:p w:rsidR="006C65CE" w:rsidRPr="00EC64DC" w:rsidRDefault="006C65CE">
      <w:pPr>
        <w:jc w:val="both"/>
        <w:rPr>
          <w:lang w:val="en-US"/>
        </w:rPr>
      </w:pPr>
      <w:r w:rsidRPr="00EC64DC">
        <w:rPr>
          <w:rFonts w:eastAsia="Calibri"/>
          <w:b/>
          <w:sz w:val="20"/>
          <w:szCs w:val="20"/>
          <w:lang w:val="en-US" w:eastAsia="en-US"/>
        </w:rPr>
        <w:t>2</w:t>
      </w:r>
      <w:r w:rsidRPr="00EC64DC">
        <w:rPr>
          <w:rFonts w:eastAsia="Calibri"/>
          <w:sz w:val="20"/>
          <w:szCs w:val="20"/>
          <w:lang w:val="en-US" w:eastAsia="en-US"/>
        </w:rPr>
        <w:t xml:space="preserve">.  1) talking                         2) speaking                     3) telling     </w:t>
      </w:r>
    </w:p>
    <w:p w:rsidR="006C65CE" w:rsidRPr="00EC64DC" w:rsidRDefault="006C65CE">
      <w:pPr>
        <w:jc w:val="both"/>
        <w:rPr>
          <w:lang w:val="en-US"/>
        </w:rPr>
      </w:pPr>
      <w:r w:rsidRPr="00EC64DC">
        <w:rPr>
          <w:rFonts w:eastAsia="Calibri"/>
          <w:b/>
          <w:sz w:val="20"/>
          <w:szCs w:val="20"/>
          <w:lang w:val="en-US" w:eastAsia="en-US"/>
        </w:rPr>
        <w:t>3.</w:t>
      </w:r>
      <w:r w:rsidRPr="00EC64DC">
        <w:rPr>
          <w:rFonts w:eastAsia="Calibri"/>
          <w:sz w:val="20"/>
          <w:szCs w:val="20"/>
          <w:lang w:val="en-US" w:eastAsia="en-US"/>
        </w:rPr>
        <w:t xml:space="preserve">  1) convenient                   2) comfortable                3) possible      </w:t>
      </w:r>
    </w:p>
    <w:p w:rsidR="006C65CE" w:rsidRPr="00EC64DC" w:rsidRDefault="006C65CE">
      <w:pPr>
        <w:jc w:val="both"/>
        <w:rPr>
          <w:lang w:val="en-US"/>
        </w:rPr>
      </w:pPr>
      <w:r w:rsidRPr="00EC64DC">
        <w:rPr>
          <w:rFonts w:eastAsia="Calibri"/>
          <w:b/>
          <w:sz w:val="20"/>
          <w:szCs w:val="20"/>
          <w:lang w:val="en-US" w:eastAsia="en-US"/>
        </w:rPr>
        <w:t xml:space="preserve">4.  </w:t>
      </w:r>
      <w:r w:rsidRPr="00EC64DC">
        <w:rPr>
          <w:rFonts w:eastAsia="Calibri"/>
          <w:sz w:val="20"/>
          <w:szCs w:val="20"/>
          <w:lang w:val="en-US" w:eastAsia="en-US"/>
        </w:rPr>
        <w:t xml:space="preserve">1) suits me perfectly        2) OK                              3) all right     </w:t>
      </w:r>
    </w:p>
    <w:p w:rsidR="006C65CE" w:rsidRPr="00EC64DC" w:rsidRDefault="006C65CE">
      <w:pPr>
        <w:jc w:val="both"/>
        <w:rPr>
          <w:lang w:val="en-US"/>
        </w:rPr>
      </w:pPr>
      <w:r w:rsidRPr="00EC64DC">
        <w:rPr>
          <w:rFonts w:eastAsia="Calibri"/>
          <w:b/>
          <w:sz w:val="20"/>
          <w:szCs w:val="20"/>
          <w:lang w:val="en-US" w:eastAsia="en-US"/>
        </w:rPr>
        <w:t>5</w:t>
      </w:r>
      <w:r w:rsidRPr="00EC64DC">
        <w:rPr>
          <w:rFonts w:eastAsia="Calibri"/>
          <w:sz w:val="20"/>
          <w:szCs w:val="20"/>
          <w:lang w:val="en-US" w:eastAsia="en-US"/>
        </w:rPr>
        <w:t xml:space="preserve">.  1) terms of our work       2) terms of our contract   3) conditions of the work     </w:t>
      </w:r>
    </w:p>
    <w:p w:rsidR="006C65CE" w:rsidRPr="00EC64DC" w:rsidRDefault="006C65CE">
      <w:pPr>
        <w:jc w:val="both"/>
        <w:rPr>
          <w:lang w:val="en-US"/>
        </w:rPr>
      </w:pPr>
      <w:r w:rsidRPr="00EC64DC">
        <w:rPr>
          <w:rFonts w:eastAsia="Calibri"/>
          <w:b/>
          <w:sz w:val="20"/>
          <w:szCs w:val="20"/>
          <w:lang w:val="en-US" w:eastAsia="en-US"/>
        </w:rPr>
        <w:t>6.</w:t>
      </w:r>
      <w:r w:rsidRPr="00EC64DC">
        <w:rPr>
          <w:rFonts w:eastAsia="Calibri"/>
          <w:sz w:val="20"/>
          <w:szCs w:val="20"/>
          <w:lang w:val="en-US" w:eastAsia="en-US"/>
        </w:rPr>
        <w:t xml:space="preserve">  1) that’s arranged            2) that’s established        3) that’s fixed</w:t>
      </w:r>
    </w:p>
    <w:p w:rsidR="006C65CE" w:rsidRPr="00EC64DC" w:rsidRDefault="006C65CE">
      <w:pPr>
        <w:jc w:val="right"/>
        <w:rPr>
          <w:rFonts w:eastAsia="Calibri"/>
          <w:sz w:val="20"/>
          <w:szCs w:val="20"/>
          <w:lang w:val="en-US" w:eastAsia="en-US"/>
        </w:rPr>
      </w:pPr>
    </w:p>
    <w:p w:rsidR="006C65CE" w:rsidRPr="00EC64DC" w:rsidRDefault="006C65CE">
      <w:r w:rsidRPr="00EC64DC">
        <w:rPr>
          <w:rFonts w:eastAsia="Calibri"/>
          <w:b/>
          <w:sz w:val="20"/>
          <w:szCs w:val="20"/>
          <w:lang w:eastAsia="en-US"/>
        </w:rPr>
        <w:t xml:space="preserve">Часть  4. </w:t>
      </w:r>
      <w:r w:rsidRPr="00EC64DC">
        <w:rPr>
          <w:rFonts w:eastAsia="Arial Unicode MS"/>
          <w:b/>
          <w:bCs/>
          <w:sz w:val="20"/>
          <w:szCs w:val="20"/>
          <w:lang w:eastAsia="en-US"/>
        </w:rPr>
        <w:t>Завершите предложение, выбрав одно из предложенных слов:</w:t>
      </w:r>
    </w:p>
    <w:p w:rsidR="006C65CE" w:rsidRPr="00EC64DC" w:rsidRDefault="006C65CE">
      <w:pPr>
        <w:rPr>
          <w:lang w:val="en-US"/>
        </w:rPr>
      </w:pPr>
      <w:r w:rsidRPr="00EC64DC">
        <w:rPr>
          <w:rFonts w:eastAsia="Arial Unicode MS"/>
          <w:bCs/>
          <w:i/>
          <w:sz w:val="20"/>
          <w:szCs w:val="20"/>
          <w:lang w:val="en-US" w:eastAsia="en-US"/>
        </w:rPr>
        <w:t>Give- bring forward- make- time- convenient- postpone- cancel- get back</w:t>
      </w:r>
    </w:p>
    <w:p w:rsidR="006C65CE" w:rsidRPr="00EC64DC" w:rsidRDefault="006C65CE">
      <w:pPr>
        <w:rPr>
          <w:rFonts w:eastAsia="Arial Unicode MS"/>
          <w:bCs/>
          <w:i/>
          <w:sz w:val="20"/>
          <w:szCs w:val="20"/>
          <w:lang w:val="en-US" w:eastAsia="en-US"/>
        </w:rPr>
      </w:pPr>
    </w:p>
    <w:p w:rsidR="006C65CE" w:rsidRPr="00EC64DC" w:rsidRDefault="006C65CE">
      <w:pPr>
        <w:numPr>
          <w:ilvl w:val="0"/>
          <w:numId w:val="10"/>
        </w:numPr>
        <w:contextualSpacing/>
        <w:rPr>
          <w:lang w:val="en-US"/>
        </w:rPr>
      </w:pPr>
      <w:r w:rsidRPr="00EC64DC">
        <w:rPr>
          <w:rFonts w:eastAsia="Arial Unicode MS"/>
          <w:bCs/>
          <w:sz w:val="20"/>
          <w:szCs w:val="20"/>
          <w:lang w:val="en-US" w:eastAsia="en-US"/>
        </w:rPr>
        <w:t>What…does the conference start?</w:t>
      </w:r>
    </w:p>
    <w:p w:rsidR="006C65CE" w:rsidRPr="00EC64DC" w:rsidRDefault="006C65CE">
      <w:pPr>
        <w:numPr>
          <w:ilvl w:val="0"/>
          <w:numId w:val="10"/>
        </w:numPr>
        <w:contextualSpacing/>
        <w:rPr>
          <w:lang w:val="en-US"/>
        </w:rPr>
      </w:pPr>
      <w:r w:rsidRPr="00EC64DC">
        <w:rPr>
          <w:rFonts w:eastAsia="Arial Unicode MS"/>
          <w:bCs/>
          <w:sz w:val="20"/>
          <w:szCs w:val="20"/>
          <w:lang w:val="en-US" w:eastAsia="en-US"/>
        </w:rPr>
        <w:t>We’ll have to…the launch date, we’re not ready.</w:t>
      </w:r>
    </w:p>
    <w:p w:rsidR="006C65CE" w:rsidRPr="00EC64DC" w:rsidRDefault="006C65CE">
      <w:pPr>
        <w:numPr>
          <w:ilvl w:val="0"/>
          <w:numId w:val="10"/>
        </w:numPr>
        <w:contextualSpacing/>
        <w:rPr>
          <w:lang w:val="en-US"/>
        </w:rPr>
      </w:pPr>
      <w:r w:rsidRPr="00EC64DC">
        <w:rPr>
          <w:rFonts w:eastAsia="Arial Unicode MS"/>
          <w:bCs/>
          <w:sz w:val="20"/>
          <w:szCs w:val="20"/>
          <w:lang w:val="en-US" w:eastAsia="en-US"/>
        </w:rPr>
        <w:t>I’d like to…a meeting.</w:t>
      </w:r>
    </w:p>
    <w:p w:rsidR="006C65CE" w:rsidRPr="00EC64DC" w:rsidRDefault="006C65CE">
      <w:pPr>
        <w:numPr>
          <w:ilvl w:val="0"/>
          <w:numId w:val="10"/>
        </w:numPr>
        <w:contextualSpacing/>
      </w:pPr>
      <w:r w:rsidRPr="00EC64DC">
        <w:rPr>
          <w:rFonts w:eastAsia="Arial Unicode MS"/>
          <w:bCs/>
          <w:sz w:val="20"/>
          <w:szCs w:val="20"/>
          <w:lang w:val="en-US" w:eastAsia="en-US"/>
        </w:rPr>
        <w:t>I can…you 20 minutes.</w:t>
      </w:r>
    </w:p>
    <w:p w:rsidR="006C65CE" w:rsidRPr="00EC64DC" w:rsidRDefault="006C65CE">
      <w:pPr>
        <w:numPr>
          <w:ilvl w:val="0"/>
          <w:numId w:val="10"/>
        </w:numPr>
        <w:contextualSpacing/>
        <w:rPr>
          <w:lang w:val="en-US"/>
        </w:rPr>
      </w:pPr>
      <w:r w:rsidRPr="00EC64DC">
        <w:rPr>
          <w:rFonts w:eastAsia="Arial Unicode MS"/>
          <w:bCs/>
          <w:sz w:val="20"/>
          <w:szCs w:val="20"/>
          <w:lang w:val="en-US" w:eastAsia="en-US"/>
        </w:rPr>
        <w:lastRenderedPageBreak/>
        <w:t>Can we…the meeting to this week, instead of next week?</w:t>
      </w:r>
    </w:p>
    <w:p w:rsidR="006C65CE" w:rsidRPr="00EC64DC" w:rsidRDefault="006C65CE">
      <w:pPr>
        <w:numPr>
          <w:ilvl w:val="0"/>
          <w:numId w:val="10"/>
        </w:numPr>
        <w:contextualSpacing/>
        <w:rPr>
          <w:lang w:val="en-US"/>
        </w:rPr>
      </w:pPr>
      <w:r w:rsidRPr="00EC64DC">
        <w:rPr>
          <w:rFonts w:eastAsia="Arial Unicode MS"/>
          <w:bCs/>
          <w:sz w:val="20"/>
          <w:szCs w:val="20"/>
          <w:lang w:val="en-US" w:eastAsia="en-US"/>
        </w:rPr>
        <w:t>I’m very sorry, but I have to…the appointment because…</w:t>
      </w:r>
    </w:p>
    <w:p w:rsidR="006C65CE" w:rsidRPr="00EC64DC" w:rsidRDefault="006C65CE">
      <w:pPr>
        <w:numPr>
          <w:ilvl w:val="0"/>
          <w:numId w:val="10"/>
        </w:numPr>
        <w:contextualSpacing/>
      </w:pPr>
      <w:r w:rsidRPr="00EC64DC">
        <w:rPr>
          <w:rFonts w:eastAsia="Arial Unicode MS"/>
          <w:bCs/>
          <w:sz w:val="20"/>
          <w:szCs w:val="20"/>
          <w:lang w:val="en-US" w:eastAsia="en-US"/>
        </w:rPr>
        <w:t>Would be 5.30 be…?</w:t>
      </w:r>
    </w:p>
    <w:p w:rsidR="006C65CE" w:rsidRPr="00EC64DC" w:rsidRDefault="006C65CE">
      <w:pPr>
        <w:numPr>
          <w:ilvl w:val="0"/>
          <w:numId w:val="10"/>
        </w:numPr>
        <w:contextualSpacing/>
        <w:rPr>
          <w:lang w:val="en-US"/>
        </w:rPr>
      </w:pPr>
      <w:r w:rsidRPr="00EC64DC">
        <w:rPr>
          <w:rFonts w:eastAsia="Calibri"/>
          <w:sz w:val="20"/>
          <w:szCs w:val="20"/>
          <w:lang w:val="en-US" w:eastAsia="en-US"/>
        </w:rPr>
        <w:t>Please…me an appointment with him.</w:t>
      </w:r>
    </w:p>
    <w:p w:rsidR="006C65CE" w:rsidRPr="00EC64DC" w:rsidRDefault="006C65CE">
      <w:pPr>
        <w:rPr>
          <w:rFonts w:eastAsia="Calibri"/>
          <w:b/>
          <w:sz w:val="20"/>
          <w:szCs w:val="20"/>
          <w:lang w:val="en-US" w:eastAsia="en-US"/>
        </w:rPr>
      </w:pPr>
    </w:p>
    <w:p w:rsidR="006C65CE" w:rsidRPr="00EC64DC" w:rsidRDefault="006C65CE">
      <w:r w:rsidRPr="00EC64DC">
        <w:rPr>
          <w:rFonts w:eastAsia="Calibri"/>
          <w:b/>
          <w:sz w:val="20"/>
          <w:szCs w:val="20"/>
          <w:lang w:eastAsia="en-US"/>
        </w:rPr>
        <w:t xml:space="preserve">Часть 5. Прочитайте текст, заполните  пропуски 1-6,  вписав в каждый пропуск только одно слово. </w:t>
      </w:r>
    </w:p>
    <w:p w:rsidR="006C65CE" w:rsidRPr="00EC64DC" w:rsidRDefault="006C65CE">
      <w:pPr>
        <w:rPr>
          <w:lang w:val="en-US"/>
        </w:rPr>
      </w:pPr>
      <w:r w:rsidRPr="00EC64DC">
        <w:rPr>
          <w:rFonts w:eastAsia="Calibri"/>
          <w:i/>
          <w:sz w:val="20"/>
          <w:szCs w:val="20"/>
          <w:lang w:val="en-US" w:eastAsia="en-US"/>
        </w:rPr>
        <w:t>Work for, product, line of work, business, have to, meet, do.</w:t>
      </w:r>
    </w:p>
    <w:p w:rsidR="006C65CE" w:rsidRPr="00EC64DC" w:rsidRDefault="006C65CE">
      <w:pPr>
        <w:numPr>
          <w:ilvl w:val="0"/>
          <w:numId w:val="60"/>
        </w:numPr>
        <w:contextualSpacing/>
        <w:rPr>
          <w:lang w:val="en-US"/>
        </w:rPr>
      </w:pPr>
      <w:r w:rsidRPr="00EC64DC">
        <w:rPr>
          <w:rFonts w:eastAsia="Calibri"/>
          <w:sz w:val="20"/>
          <w:szCs w:val="20"/>
          <w:lang w:val="en-US" w:eastAsia="en-US"/>
        </w:rPr>
        <w:t>It’s nice meeting you, Mr. Frank, I’ve heard so much about you.</w:t>
      </w:r>
    </w:p>
    <w:p w:rsidR="006C65CE" w:rsidRPr="00EC64DC" w:rsidRDefault="006C65CE">
      <w:pPr>
        <w:numPr>
          <w:ilvl w:val="0"/>
          <w:numId w:val="60"/>
        </w:numPr>
        <w:contextualSpacing/>
      </w:pPr>
      <w:r w:rsidRPr="00EC64DC">
        <w:rPr>
          <w:rFonts w:eastAsia="Calibri"/>
          <w:sz w:val="20"/>
          <w:szCs w:val="20"/>
          <w:lang w:val="en-US" w:eastAsia="en-US"/>
        </w:rPr>
        <w:t>All good, I hope.</w:t>
      </w:r>
    </w:p>
    <w:p w:rsidR="006C65CE" w:rsidRPr="00EC64DC" w:rsidRDefault="006C65CE">
      <w:pPr>
        <w:numPr>
          <w:ilvl w:val="0"/>
          <w:numId w:val="60"/>
        </w:numPr>
        <w:contextualSpacing/>
        <w:rPr>
          <w:lang w:val="en-US"/>
        </w:rPr>
      </w:pPr>
      <w:r w:rsidRPr="00EC64DC">
        <w:rPr>
          <w:rFonts w:eastAsia="Calibri"/>
          <w:sz w:val="20"/>
          <w:szCs w:val="20"/>
          <w:lang w:val="en-US" w:eastAsia="en-US"/>
        </w:rPr>
        <w:t xml:space="preserve">Tell me, what </w:t>
      </w:r>
      <w:r w:rsidRPr="00EC64DC">
        <w:rPr>
          <w:rFonts w:eastAsia="Calibri"/>
          <w:b/>
          <w:sz w:val="20"/>
          <w:szCs w:val="20"/>
          <w:lang w:val="en-US" w:eastAsia="en-US"/>
        </w:rPr>
        <w:t>1</w:t>
      </w:r>
      <w:r w:rsidRPr="00EC64DC">
        <w:rPr>
          <w:rFonts w:eastAsia="Calibri"/>
          <w:sz w:val="20"/>
          <w:szCs w:val="20"/>
          <w:lang w:val="en-US" w:eastAsia="en-US"/>
        </w:rPr>
        <w:t>____are you in?</w:t>
      </w:r>
    </w:p>
    <w:p w:rsidR="006C65CE" w:rsidRPr="00EC64DC" w:rsidRDefault="006C65CE">
      <w:pPr>
        <w:numPr>
          <w:ilvl w:val="0"/>
          <w:numId w:val="60"/>
        </w:numPr>
        <w:contextualSpacing/>
      </w:pPr>
      <w:r w:rsidRPr="00EC64DC">
        <w:rPr>
          <w:rFonts w:eastAsia="Calibri"/>
          <w:sz w:val="20"/>
          <w:szCs w:val="20"/>
          <w:lang w:val="en-US" w:eastAsia="en-US"/>
        </w:rPr>
        <w:t>I’m in computers.</w:t>
      </w:r>
    </w:p>
    <w:p w:rsidR="006C65CE" w:rsidRPr="00EC64DC" w:rsidRDefault="006C65CE">
      <w:pPr>
        <w:numPr>
          <w:ilvl w:val="0"/>
          <w:numId w:val="60"/>
        </w:numPr>
        <w:contextualSpacing/>
        <w:rPr>
          <w:lang w:val="en-US"/>
        </w:rPr>
      </w:pPr>
      <w:r w:rsidRPr="00EC64DC">
        <w:rPr>
          <w:rFonts w:eastAsia="Calibri"/>
          <w:sz w:val="20"/>
          <w:szCs w:val="20"/>
          <w:lang w:val="en-US" w:eastAsia="en-US"/>
        </w:rPr>
        <w:t>Ah yes. And what exactly do you do?</w:t>
      </w:r>
    </w:p>
    <w:p w:rsidR="006C65CE" w:rsidRPr="00EC64DC" w:rsidRDefault="006C65CE">
      <w:pPr>
        <w:numPr>
          <w:ilvl w:val="0"/>
          <w:numId w:val="60"/>
        </w:numPr>
        <w:contextualSpacing/>
        <w:rPr>
          <w:lang w:val="en-US"/>
        </w:rPr>
      </w:pPr>
      <w:r w:rsidRPr="00EC64DC">
        <w:rPr>
          <w:rFonts w:eastAsia="Calibri"/>
          <w:sz w:val="20"/>
          <w:szCs w:val="20"/>
          <w:lang w:val="en-US" w:eastAsia="en-US"/>
        </w:rPr>
        <w:t>I’m a computer programmer for MFG Prime and I help companies move into e- business.</w:t>
      </w:r>
    </w:p>
    <w:p w:rsidR="006C65CE" w:rsidRPr="00EC64DC" w:rsidRDefault="006C65CE">
      <w:pPr>
        <w:numPr>
          <w:ilvl w:val="0"/>
          <w:numId w:val="60"/>
        </w:numPr>
        <w:contextualSpacing/>
      </w:pPr>
      <w:r w:rsidRPr="00EC64DC">
        <w:rPr>
          <w:rFonts w:eastAsia="Calibri"/>
          <w:sz w:val="20"/>
          <w:szCs w:val="20"/>
          <w:lang w:val="en-US" w:eastAsia="en-US"/>
        </w:rPr>
        <w:t xml:space="preserve">Who do you </w:t>
      </w:r>
      <w:r w:rsidRPr="00EC64DC">
        <w:rPr>
          <w:rFonts w:eastAsia="Calibri"/>
          <w:b/>
          <w:sz w:val="20"/>
          <w:szCs w:val="20"/>
          <w:lang w:val="en-US" w:eastAsia="en-US"/>
        </w:rPr>
        <w:t>2</w:t>
      </w:r>
      <w:r w:rsidRPr="00EC64DC">
        <w:rPr>
          <w:rFonts w:eastAsia="Calibri"/>
          <w:sz w:val="20"/>
          <w:szCs w:val="20"/>
          <w:lang w:val="en-US" w:eastAsia="en-US"/>
        </w:rPr>
        <w:t xml:space="preserve">____? </w:t>
      </w:r>
    </w:p>
    <w:p w:rsidR="006C65CE" w:rsidRPr="00EC64DC" w:rsidRDefault="006C65CE">
      <w:pPr>
        <w:numPr>
          <w:ilvl w:val="0"/>
          <w:numId w:val="60"/>
        </w:numPr>
        <w:contextualSpacing/>
      </w:pPr>
      <w:r w:rsidRPr="00EC64DC">
        <w:rPr>
          <w:rFonts w:eastAsia="Calibri"/>
          <w:sz w:val="20"/>
          <w:szCs w:val="20"/>
          <w:lang w:val="en-US" w:eastAsia="en-US"/>
        </w:rPr>
        <w:t xml:space="preserve">SMP, it stands for Servicing Manufacturing and Production. And what do you </w:t>
      </w:r>
      <w:r w:rsidRPr="00EC64DC">
        <w:rPr>
          <w:rFonts w:eastAsia="Calibri"/>
          <w:b/>
          <w:sz w:val="20"/>
          <w:szCs w:val="20"/>
          <w:lang w:val="en-US" w:eastAsia="en-US"/>
        </w:rPr>
        <w:t>3</w:t>
      </w:r>
      <w:r w:rsidRPr="00EC64DC">
        <w:rPr>
          <w:rFonts w:eastAsia="Calibri"/>
          <w:sz w:val="20"/>
          <w:szCs w:val="20"/>
          <w:lang w:val="en-US" w:eastAsia="en-US"/>
        </w:rPr>
        <w:t>____?</w:t>
      </w:r>
    </w:p>
    <w:p w:rsidR="006C65CE" w:rsidRPr="00EC64DC" w:rsidRDefault="006C65CE">
      <w:pPr>
        <w:numPr>
          <w:ilvl w:val="0"/>
          <w:numId w:val="60"/>
        </w:numPr>
        <w:contextualSpacing/>
        <w:rPr>
          <w:lang w:val="en-US"/>
        </w:rPr>
      </w:pPr>
      <w:r w:rsidRPr="00EC64DC">
        <w:rPr>
          <w:rFonts w:eastAsia="Calibri"/>
          <w:sz w:val="20"/>
          <w:szCs w:val="20"/>
          <w:lang w:val="en-US" w:eastAsia="en-US"/>
        </w:rPr>
        <w:t>I’m on the finance side-an accountant, I’m self- employed. So, where are you from?</w:t>
      </w:r>
      <w:r w:rsidRPr="00EC64DC">
        <w:rPr>
          <w:rFonts w:eastAsia="Calibri"/>
          <w:b/>
          <w:sz w:val="20"/>
          <w:szCs w:val="20"/>
          <w:lang w:val="en-US" w:eastAsia="en-US"/>
        </w:rPr>
        <w:t xml:space="preserve"> </w:t>
      </w:r>
    </w:p>
    <w:p w:rsidR="006C65CE" w:rsidRPr="00EC64DC" w:rsidRDefault="006C65CE">
      <w:pPr>
        <w:numPr>
          <w:ilvl w:val="0"/>
          <w:numId w:val="60"/>
        </w:numPr>
        <w:contextualSpacing/>
        <w:rPr>
          <w:lang w:val="en-US"/>
        </w:rPr>
      </w:pPr>
      <w:r w:rsidRPr="00EC64DC">
        <w:rPr>
          <w:b/>
          <w:sz w:val="20"/>
          <w:szCs w:val="20"/>
          <w:lang w:val="en-US" w:eastAsia="en-US"/>
        </w:rPr>
        <w:t xml:space="preserve"> </w:t>
      </w:r>
      <w:r w:rsidRPr="00EC64DC">
        <w:rPr>
          <w:rFonts w:eastAsia="Calibri"/>
          <w:sz w:val="20"/>
          <w:szCs w:val="20"/>
          <w:lang w:val="en-US" w:eastAsia="en-US"/>
        </w:rPr>
        <w:t xml:space="preserve">I’m from Australia, Sydney, but I live and work in Geneva. For now, I’m working in Brussels. I’m not married, in my spare time I like play tennis and football. But because of my work and </w:t>
      </w:r>
      <w:r w:rsidRPr="00EC64DC">
        <w:rPr>
          <w:rFonts w:eastAsia="Calibri"/>
          <w:b/>
          <w:sz w:val="20"/>
          <w:szCs w:val="20"/>
          <w:lang w:val="en-US" w:eastAsia="en-US"/>
        </w:rPr>
        <w:t>4</w:t>
      </w:r>
      <w:r w:rsidRPr="00EC64DC">
        <w:rPr>
          <w:rFonts w:eastAsia="Calibri"/>
          <w:sz w:val="20"/>
          <w:szCs w:val="20"/>
          <w:lang w:val="en-US" w:eastAsia="en-US"/>
        </w:rPr>
        <w:t>_____I haven’t enough free time.</w:t>
      </w:r>
    </w:p>
    <w:p w:rsidR="006C65CE" w:rsidRPr="00EC64DC" w:rsidRDefault="006C65CE">
      <w:pPr>
        <w:numPr>
          <w:ilvl w:val="0"/>
          <w:numId w:val="60"/>
        </w:numPr>
        <w:contextualSpacing/>
        <w:rPr>
          <w:lang w:val="en-US"/>
        </w:rPr>
      </w:pPr>
      <w:r w:rsidRPr="00EC64DC">
        <w:rPr>
          <w:rFonts w:eastAsia="Calibri"/>
          <w:sz w:val="20"/>
          <w:szCs w:val="20"/>
          <w:lang w:val="en-US" w:eastAsia="en-US"/>
        </w:rPr>
        <w:t xml:space="preserve">Now, how about looking at your </w:t>
      </w:r>
      <w:r w:rsidRPr="00EC64DC">
        <w:rPr>
          <w:rFonts w:eastAsia="Calibri"/>
          <w:b/>
          <w:sz w:val="20"/>
          <w:szCs w:val="20"/>
          <w:lang w:val="en-US" w:eastAsia="en-US"/>
        </w:rPr>
        <w:t>5</w:t>
      </w:r>
      <w:r w:rsidRPr="00EC64DC">
        <w:rPr>
          <w:rFonts w:eastAsia="Calibri"/>
          <w:sz w:val="20"/>
          <w:szCs w:val="20"/>
          <w:lang w:val="en-US" w:eastAsia="en-US"/>
        </w:rPr>
        <w:t>_____? Could I ask you one or two questions? For example: What is it for? What is it called?</w:t>
      </w:r>
    </w:p>
    <w:p w:rsidR="006C65CE" w:rsidRPr="00EC64DC" w:rsidRDefault="006C65CE">
      <w:pPr>
        <w:numPr>
          <w:ilvl w:val="0"/>
          <w:numId w:val="60"/>
        </w:numPr>
        <w:contextualSpacing/>
      </w:pPr>
      <w:r w:rsidRPr="00EC64DC">
        <w:rPr>
          <w:rFonts w:eastAsia="Calibri"/>
          <w:sz w:val="20"/>
          <w:szCs w:val="20"/>
          <w:lang w:val="en-US" w:eastAsia="en-US"/>
        </w:rPr>
        <w:t>That’s the button to open the computer, and that is called a “mouse”. So, what do you think of our new laptop?</w:t>
      </w:r>
    </w:p>
    <w:p w:rsidR="006C65CE" w:rsidRPr="00EC64DC" w:rsidRDefault="006C65CE">
      <w:pPr>
        <w:numPr>
          <w:ilvl w:val="0"/>
          <w:numId w:val="60"/>
        </w:numPr>
        <w:contextualSpacing/>
        <w:rPr>
          <w:lang w:val="en-US"/>
        </w:rPr>
      </w:pPr>
      <w:r w:rsidRPr="00EC64DC">
        <w:rPr>
          <w:rFonts w:eastAsia="Calibri"/>
          <w:sz w:val="20"/>
          <w:szCs w:val="20"/>
          <w:lang w:val="en-US" w:eastAsia="en-US"/>
        </w:rPr>
        <w:t xml:space="preserve">Oh, it’s great. But unfortunately I </w:t>
      </w:r>
      <w:r w:rsidRPr="00EC64DC">
        <w:rPr>
          <w:rFonts w:eastAsia="Calibri"/>
          <w:b/>
          <w:sz w:val="20"/>
          <w:szCs w:val="20"/>
          <w:lang w:val="en-US" w:eastAsia="en-US"/>
        </w:rPr>
        <w:t>6</w:t>
      </w:r>
      <w:r w:rsidRPr="00EC64DC">
        <w:rPr>
          <w:rFonts w:eastAsia="Calibri"/>
          <w:sz w:val="20"/>
          <w:szCs w:val="20"/>
          <w:lang w:val="en-US" w:eastAsia="en-US"/>
        </w:rPr>
        <w:t xml:space="preserve">___go now…Shall we </w:t>
      </w:r>
      <w:r w:rsidRPr="00EC64DC">
        <w:rPr>
          <w:rFonts w:eastAsia="Calibri"/>
          <w:b/>
          <w:sz w:val="20"/>
          <w:szCs w:val="20"/>
          <w:lang w:val="en-US" w:eastAsia="en-US"/>
        </w:rPr>
        <w:t>7_</w:t>
      </w:r>
      <w:r w:rsidRPr="00EC64DC">
        <w:rPr>
          <w:rFonts w:eastAsia="Calibri"/>
          <w:sz w:val="20"/>
          <w:szCs w:val="20"/>
          <w:lang w:val="en-US" w:eastAsia="en-US"/>
        </w:rPr>
        <w:t>__another time?</w:t>
      </w:r>
    </w:p>
    <w:p w:rsidR="006C65CE" w:rsidRPr="00EC64DC" w:rsidRDefault="006C65CE">
      <w:pPr>
        <w:numPr>
          <w:ilvl w:val="0"/>
          <w:numId w:val="60"/>
        </w:numPr>
        <w:contextualSpacing/>
      </w:pPr>
      <w:r w:rsidRPr="00EC64DC">
        <w:rPr>
          <w:rFonts w:eastAsia="Calibri"/>
          <w:sz w:val="20"/>
          <w:szCs w:val="20"/>
          <w:lang w:val="en-US" w:eastAsia="en-US"/>
        </w:rPr>
        <w:t>Surely, I’ll call you next week. See you.</w:t>
      </w:r>
    </w:p>
    <w:p w:rsidR="006C65CE" w:rsidRPr="00EC64DC" w:rsidRDefault="006C65CE">
      <w:pPr>
        <w:numPr>
          <w:ilvl w:val="0"/>
          <w:numId w:val="60"/>
        </w:numPr>
        <w:contextualSpacing/>
      </w:pPr>
      <w:r w:rsidRPr="00EC64DC">
        <w:rPr>
          <w:rFonts w:eastAsia="Calibri"/>
          <w:sz w:val="20"/>
          <w:szCs w:val="20"/>
          <w:lang w:val="en-US" w:eastAsia="en-US"/>
        </w:rPr>
        <w:t>Have a good week.</w:t>
      </w:r>
    </w:p>
    <w:p w:rsidR="006C65CE" w:rsidRPr="00EC64DC" w:rsidRDefault="006C65CE">
      <w:pPr>
        <w:rPr>
          <w:rFonts w:eastAsia="Calibri"/>
          <w:b/>
          <w:sz w:val="20"/>
          <w:szCs w:val="20"/>
          <w:lang w:val="en-US" w:eastAsia="en-US"/>
        </w:rPr>
      </w:pPr>
    </w:p>
    <w:p w:rsidR="006C65CE" w:rsidRPr="00EC64DC" w:rsidRDefault="006C65CE">
      <w:r w:rsidRPr="00EC64DC">
        <w:rPr>
          <w:rFonts w:eastAsia="Calibri"/>
          <w:b/>
          <w:sz w:val="20"/>
          <w:szCs w:val="20"/>
          <w:lang w:eastAsia="en-US"/>
        </w:rPr>
        <w:t>Часть 6.</w:t>
      </w:r>
      <w:r w:rsidRPr="00EC64DC">
        <w:rPr>
          <w:rFonts w:eastAsia="Calibri"/>
          <w:sz w:val="20"/>
          <w:szCs w:val="20"/>
          <w:lang w:eastAsia="en-US"/>
        </w:rPr>
        <w:t xml:space="preserve"> </w:t>
      </w:r>
      <w:r w:rsidRPr="00EC64DC">
        <w:rPr>
          <w:rFonts w:eastAsia="Arial Unicode MS"/>
          <w:b/>
          <w:bCs/>
          <w:sz w:val="20"/>
          <w:szCs w:val="20"/>
          <w:lang w:eastAsia="en-US"/>
        </w:rPr>
        <w:t xml:space="preserve">Закончите предложение, выбрав соответствующее слово </w:t>
      </w:r>
    </w:p>
    <w:p w:rsidR="006C65CE" w:rsidRPr="00EC64DC" w:rsidRDefault="006C65CE">
      <w:pPr>
        <w:numPr>
          <w:ilvl w:val="0"/>
          <w:numId w:val="29"/>
        </w:numPr>
        <w:contextualSpacing/>
        <w:rPr>
          <w:lang w:val="en-US"/>
        </w:rPr>
      </w:pPr>
      <w:r w:rsidRPr="00EC64DC">
        <w:rPr>
          <w:rFonts w:eastAsia="Arial Unicode MS"/>
          <w:bCs/>
          <w:sz w:val="20"/>
          <w:szCs w:val="20"/>
          <w:lang w:val="en-US" w:eastAsia="en-US"/>
        </w:rPr>
        <w:t xml:space="preserve">I </w:t>
      </w:r>
      <w:r w:rsidRPr="00EC64DC">
        <w:rPr>
          <w:rFonts w:eastAsia="Arial Unicode MS"/>
          <w:bCs/>
          <w:i/>
          <w:sz w:val="20"/>
          <w:szCs w:val="20"/>
          <w:lang w:val="en-US" w:eastAsia="en-US"/>
        </w:rPr>
        <w:t>received\ got</w:t>
      </w:r>
      <w:r w:rsidRPr="00EC64DC">
        <w:rPr>
          <w:rFonts w:eastAsia="Arial Unicode MS"/>
          <w:bCs/>
          <w:sz w:val="20"/>
          <w:szCs w:val="20"/>
          <w:lang w:val="en-US" w:eastAsia="en-US"/>
        </w:rPr>
        <w:t xml:space="preserve"> a message from M. Smith and he asked me to call him back this morning.</w:t>
      </w:r>
    </w:p>
    <w:p w:rsidR="006C65CE" w:rsidRPr="00EC64DC" w:rsidRDefault="006C65CE">
      <w:pPr>
        <w:numPr>
          <w:ilvl w:val="0"/>
          <w:numId w:val="29"/>
        </w:numPr>
        <w:contextualSpacing/>
        <w:rPr>
          <w:lang w:val="en-US"/>
        </w:rPr>
      </w:pPr>
      <w:r w:rsidRPr="00EC64DC">
        <w:rPr>
          <w:rFonts w:eastAsia="Arial Unicode MS"/>
          <w:bCs/>
          <w:sz w:val="20"/>
          <w:szCs w:val="20"/>
          <w:lang w:val="en-US" w:eastAsia="en-US"/>
        </w:rPr>
        <w:t xml:space="preserve">I’m </w:t>
      </w:r>
      <w:r w:rsidRPr="00EC64DC">
        <w:rPr>
          <w:rFonts w:eastAsia="Arial Unicode MS"/>
          <w:bCs/>
          <w:i/>
          <w:sz w:val="20"/>
          <w:szCs w:val="20"/>
          <w:lang w:val="en-US" w:eastAsia="en-US"/>
        </w:rPr>
        <w:t>calling\ speaking</w:t>
      </w:r>
      <w:r w:rsidRPr="00EC64DC">
        <w:rPr>
          <w:rFonts w:eastAsia="Arial Unicode MS"/>
          <w:bCs/>
          <w:sz w:val="20"/>
          <w:szCs w:val="20"/>
          <w:lang w:val="en-US" w:eastAsia="en-US"/>
        </w:rPr>
        <w:t xml:space="preserve"> about the GT 12A contract.</w:t>
      </w:r>
    </w:p>
    <w:p w:rsidR="006C65CE" w:rsidRPr="00EC64DC" w:rsidRDefault="006C65CE">
      <w:pPr>
        <w:numPr>
          <w:ilvl w:val="0"/>
          <w:numId w:val="29"/>
        </w:numPr>
        <w:contextualSpacing/>
        <w:rPr>
          <w:lang w:val="en-US"/>
        </w:rPr>
      </w:pPr>
      <w:r w:rsidRPr="00EC64DC">
        <w:rPr>
          <w:rFonts w:eastAsia="Arial Unicode MS"/>
          <w:bCs/>
          <w:sz w:val="20"/>
          <w:szCs w:val="20"/>
          <w:lang w:val="en-US" w:eastAsia="en-US"/>
        </w:rPr>
        <w:t xml:space="preserve">The purpose of mailing any </w:t>
      </w:r>
      <w:r w:rsidRPr="00EC64DC">
        <w:rPr>
          <w:rFonts w:eastAsia="Arial Unicode MS"/>
          <w:bCs/>
          <w:i/>
          <w:sz w:val="20"/>
          <w:szCs w:val="20"/>
          <w:lang w:val="en-US" w:eastAsia="en-US"/>
        </w:rPr>
        <w:t>letter of application\ rejection letter</w:t>
      </w:r>
      <w:r w:rsidRPr="00EC64DC">
        <w:rPr>
          <w:rFonts w:eastAsia="Arial Unicode MS"/>
          <w:bCs/>
          <w:sz w:val="20"/>
          <w:szCs w:val="20"/>
          <w:lang w:val="en-US" w:eastAsia="en-US"/>
        </w:rPr>
        <w:t xml:space="preserve"> and resume is being granted an interview.</w:t>
      </w:r>
    </w:p>
    <w:p w:rsidR="006C65CE" w:rsidRPr="00EC64DC" w:rsidRDefault="006C65CE">
      <w:pPr>
        <w:numPr>
          <w:ilvl w:val="0"/>
          <w:numId w:val="29"/>
        </w:numPr>
        <w:contextualSpacing/>
        <w:rPr>
          <w:lang w:val="en-US"/>
        </w:rPr>
      </w:pPr>
      <w:r w:rsidRPr="00EC64DC">
        <w:rPr>
          <w:rFonts w:eastAsia="Arial Unicode MS"/>
          <w:bCs/>
          <w:sz w:val="20"/>
          <w:szCs w:val="20"/>
          <w:lang w:val="en-US" w:eastAsia="en-US"/>
        </w:rPr>
        <w:t xml:space="preserve">I will call next week to set up an </w:t>
      </w:r>
      <w:r w:rsidRPr="00EC64DC">
        <w:rPr>
          <w:rFonts w:eastAsia="Arial Unicode MS"/>
          <w:bCs/>
          <w:i/>
          <w:sz w:val="20"/>
          <w:szCs w:val="20"/>
          <w:lang w:val="en-US" w:eastAsia="en-US"/>
        </w:rPr>
        <w:t>appointment\ presentation</w:t>
      </w:r>
      <w:r w:rsidRPr="00EC64DC">
        <w:rPr>
          <w:rFonts w:eastAsia="Arial Unicode MS"/>
          <w:bCs/>
          <w:sz w:val="20"/>
          <w:szCs w:val="20"/>
          <w:lang w:val="en-US" w:eastAsia="en-US"/>
        </w:rPr>
        <w:t>.</w:t>
      </w:r>
    </w:p>
    <w:p w:rsidR="006C65CE" w:rsidRPr="00EC64DC" w:rsidRDefault="006C65CE">
      <w:pPr>
        <w:numPr>
          <w:ilvl w:val="0"/>
          <w:numId w:val="29"/>
        </w:numPr>
        <w:contextualSpacing/>
        <w:rPr>
          <w:lang w:val="en-US"/>
        </w:rPr>
      </w:pPr>
      <w:r w:rsidRPr="00EC64DC">
        <w:rPr>
          <w:rFonts w:eastAsia="Arial Unicode MS"/>
          <w:bCs/>
          <w:sz w:val="20"/>
          <w:szCs w:val="20"/>
          <w:lang w:val="en-US" w:eastAsia="en-US"/>
        </w:rPr>
        <w:t xml:space="preserve">I </w:t>
      </w:r>
      <w:r w:rsidRPr="00EC64DC">
        <w:rPr>
          <w:rFonts w:eastAsia="Arial Unicode MS"/>
          <w:bCs/>
          <w:i/>
          <w:sz w:val="20"/>
          <w:szCs w:val="20"/>
          <w:lang w:val="en-US" w:eastAsia="en-US"/>
        </w:rPr>
        <w:t>look forward\up</w:t>
      </w:r>
      <w:r w:rsidRPr="00EC64DC">
        <w:rPr>
          <w:rFonts w:eastAsia="Arial Unicode MS"/>
          <w:bCs/>
          <w:sz w:val="20"/>
          <w:szCs w:val="20"/>
          <w:lang w:val="en-US" w:eastAsia="en-US"/>
        </w:rPr>
        <w:t xml:space="preserve"> to seeing you on Monday then.</w:t>
      </w:r>
    </w:p>
    <w:p w:rsidR="006C65CE" w:rsidRPr="00EC64DC" w:rsidRDefault="006C65CE">
      <w:pPr>
        <w:numPr>
          <w:ilvl w:val="0"/>
          <w:numId w:val="29"/>
        </w:numPr>
        <w:contextualSpacing/>
        <w:rPr>
          <w:lang w:val="en-US"/>
        </w:rPr>
      </w:pPr>
      <w:r w:rsidRPr="00EC64DC">
        <w:rPr>
          <w:rFonts w:eastAsia="Arial Unicode MS"/>
          <w:bCs/>
          <w:sz w:val="20"/>
          <w:szCs w:val="20"/>
          <w:lang w:val="en-US" w:eastAsia="en-US"/>
        </w:rPr>
        <w:t xml:space="preserve">I would like </w:t>
      </w:r>
      <w:r w:rsidRPr="00EC64DC">
        <w:rPr>
          <w:rFonts w:eastAsia="Arial Unicode MS"/>
          <w:bCs/>
          <w:i/>
          <w:sz w:val="20"/>
          <w:szCs w:val="20"/>
          <w:lang w:val="en-US" w:eastAsia="en-US"/>
        </w:rPr>
        <w:t>to discuss\ to get</w:t>
      </w:r>
      <w:r w:rsidRPr="00EC64DC">
        <w:rPr>
          <w:rFonts w:eastAsia="Arial Unicode MS"/>
          <w:bCs/>
          <w:sz w:val="20"/>
          <w:szCs w:val="20"/>
          <w:lang w:val="en-US" w:eastAsia="en-US"/>
        </w:rPr>
        <w:t xml:space="preserve"> with you the main principles of our agreement.</w:t>
      </w:r>
    </w:p>
    <w:p w:rsidR="006C65CE" w:rsidRPr="00EC64DC" w:rsidRDefault="006C65CE">
      <w:pPr>
        <w:numPr>
          <w:ilvl w:val="0"/>
          <w:numId w:val="29"/>
        </w:numPr>
        <w:contextualSpacing/>
        <w:rPr>
          <w:lang w:val="en-US"/>
        </w:rPr>
      </w:pPr>
      <w:r w:rsidRPr="00EC64DC">
        <w:rPr>
          <w:rFonts w:eastAsia="Arial Unicode MS"/>
          <w:bCs/>
          <w:sz w:val="20"/>
          <w:szCs w:val="20"/>
          <w:lang w:val="en-US" w:eastAsia="en-US"/>
        </w:rPr>
        <w:t xml:space="preserve">Would it be possible </w:t>
      </w:r>
      <w:r w:rsidRPr="00EC64DC">
        <w:rPr>
          <w:rFonts w:eastAsia="Arial Unicode MS"/>
          <w:bCs/>
          <w:i/>
          <w:sz w:val="20"/>
          <w:szCs w:val="20"/>
          <w:lang w:val="en-US" w:eastAsia="en-US"/>
        </w:rPr>
        <w:t>to set up\to establish</w:t>
      </w:r>
      <w:r w:rsidRPr="00EC64DC">
        <w:rPr>
          <w:rFonts w:eastAsia="Arial Unicode MS"/>
          <w:bCs/>
          <w:sz w:val="20"/>
          <w:szCs w:val="20"/>
          <w:lang w:val="en-US" w:eastAsia="en-US"/>
        </w:rPr>
        <w:t xml:space="preserve"> another meeting?</w:t>
      </w:r>
    </w:p>
    <w:p w:rsidR="006C65CE" w:rsidRPr="00EC64DC" w:rsidRDefault="006C65CE">
      <w:pPr>
        <w:numPr>
          <w:ilvl w:val="0"/>
          <w:numId w:val="29"/>
        </w:numPr>
        <w:contextualSpacing/>
        <w:rPr>
          <w:lang w:val="en-US"/>
        </w:rPr>
      </w:pPr>
      <w:r w:rsidRPr="00EC64DC">
        <w:rPr>
          <w:rFonts w:eastAsia="Arial Unicode MS"/>
          <w:bCs/>
          <w:sz w:val="20"/>
          <w:szCs w:val="20"/>
          <w:lang w:val="en-US" w:eastAsia="en-US"/>
        </w:rPr>
        <w:t xml:space="preserve">Please </w:t>
      </w:r>
      <w:r w:rsidRPr="00EC64DC">
        <w:rPr>
          <w:rFonts w:eastAsia="Arial Unicode MS"/>
          <w:bCs/>
          <w:i/>
          <w:sz w:val="20"/>
          <w:szCs w:val="20"/>
          <w:lang w:val="en-US" w:eastAsia="en-US"/>
        </w:rPr>
        <w:t>accept\ take</w:t>
      </w:r>
      <w:r w:rsidRPr="00EC64DC">
        <w:rPr>
          <w:rFonts w:eastAsia="Arial Unicode MS"/>
          <w:bCs/>
          <w:sz w:val="20"/>
          <w:szCs w:val="20"/>
          <w:lang w:val="en-US" w:eastAsia="en-US"/>
        </w:rPr>
        <w:t xml:space="preserve"> my apologies for this inconvenience?</w:t>
      </w:r>
    </w:p>
    <w:p w:rsidR="006C65CE" w:rsidRPr="00EC64DC" w:rsidRDefault="006C65CE">
      <w:pPr>
        <w:numPr>
          <w:ilvl w:val="0"/>
          <w:numId w:val="29"/>
        </w:numPr>
        <w:contextualSpacing/>
        <w:rPr>
          <w:lang w:val="en-US"/>
        </w:rPr>
      </w:pPr>
      <w:r w:rsidRPr="00EC64DC">
        <w:rPr>
          <w:rFonts w:eastAsia="Arial Unicode MS"/>
          <w:bCs/>
          <w:sz w:val="20"/>
          <w:szCs w:val="20"/>
          <w:lang w:val="en-US" w:eastAsia="en-US"/>
        </w:rPr>
        <w:t xml:space="preserve">Business ethics is the application of </w:t>
      </w:r>
      <w:r w:rsidRPr="00EC64DC">
        <w:rPr>
          <w:rFonts w:eastAsia="Arial Unicode MS"/>
          <w:bCs/>
          <w:i/>
          <w:sz w:val="20"/>
          <w:szCs w:val="20"/>
          <w:lang w:val="en-US" w:eastAsia="en-US"/>
        </w:rPr>
        <w:t>moral\ physical</w:t>
      </w:r>
      <w:r w:rsidRPr="00EC64DC">
        <w:rPr>
          <w:rFonts w:eastAsia="Arial Unicode MS"/>
          <w:bCs/>
          <w:sz w:val="20"/>
          <w:szCs w:val="20"/>
          <w:lang w:val="en-US" w:eastAsia="en-US"/>
        </w:rPr>
        <w:t xml:space="preserve"> standards to business situations.</w:t>
      </w:r>
    </w:p>
    <w:p w:rsidR="006C65CE" w:rsidRPr="00EC64DC" w:rsidRDefault="006C65CE">
      <w:pPr>
        <w:numPr>
          <w:ilvl w:val="0"/>
          <w:numId w:val="29"/>
        </w:numPr>
        <w:contextualSpacing/>
        <w:rPr>
          <w:lang w:val="en-US"/>
        </w:rPr>
      </w:pPr>
      <w:r w:rsidRPr="00EC64DC">
        <w:rPr>
          <w:rFonts w:eastAsia="Arial Unicode MS"/>
          <w:bCs/>
          <w:sz w:val="20"/>
          <w:szCs w:val="20"/>
          <w:lang w:val="en-US" w:eastAsia="en-US"/>
        </w:rPr>
        <w:t xml:space="preserve">I would very much appreciate an </w:t>
      </w:r>
      <w:r w:rsidRPr="00EC64DC">
        <w:rPr>
          <w:rFonts w:eastAsia="Arial Unicode MS"/>
          <w:bCs/>
          <w:i/>
          <w:sz w:val="20"/>
          <w:szCs w:val="20"/>
          <w:lang w:val="en-US" w:eastAsia="en-US"/>
        </w:rPr>
        <w:t>interview\ dialogue</w:t>
      </w:r>
      <w:r w:rsidRPr="00EC64DC">
        <w:rPr>
          <w:rFonts w:eastAsia="Arial Unicode MS"/>
          <w:bCs/>
          <w:sz w:val="20"/>
          <w:szCs w:val="20"/>
          <w:lang w:val="en-US" w:eastAsia="en-US"/>
        </w:rPr>
        <w:t xml:space="preserve"> at your convenience.</w:t>
      </w:r>
    </w:p>
    <w:p w:rsidR="006C65CE" w:rsidRPr="00EC64DC" w:rsidRDefault="006C65CE">
      <w:pPr>
        <w:ind w:left="720"/>
        <w:rPr>
          <w:rFonts w:eastAsia="Arial Unicode MS"/>
          <w:bCs/>
          <w:sz w:val="20"/>
          <w:szCs w:val="20"/>
          <w:lang w:val="en-US" w:eastAsia="en-US"/>
        </w:rPr>
      </w:pPr>
    </w:p>
    <w:p w:rsidR="006C65CE" w:rsidRPr="00EC64DC" w:rsidRDefault="006C65CE">
      <w:pPr>
        <w:ind w:left="3969" w:hanging="3969"/>
      </w:pPr>
      <w:r w:rsidRPr="00EC64DC">
        <w:rPr>
          <w:rFonts w:eastAsia="Arial Unicode MS"/>
          <w:b/>
          <w:bCs/>
          <w:sz w:val="20"/>
          <w:szCs w:val="20"/>
          <w:lang w:eastAsia="en-US"/>
        </w:rPr>
        <w:t xml:space="preserve">Часть 7. </w:t>
      </w:r>
      <w:r w:rsidRPr="00EC64DC">
        <w:rPr>
          <w:rFonts w:eastAsia="Calibri"/>
          <w:b/>
          <w:sz w:val="20"/>
          <w:szCs w:val="20"/>
          <w:lang w:eastAsia="en-US"/>
        </w:rPr>
        <w:t xml:space="preserve">Подберите русские эквиваленты английских слов. </w:t>
      </w:r>
    </w:p>
    <w:p w:rsidR="006C65CE" w:rsidRPr="00EC64DC" w:rsidRDefault="006C65CE">
      <w:pPr>
        <w:numPr>
          <w:ilvl w:val="0"/>
          <w:numId w:val="17"/>
        </w:numPr>
        <w:contextualSpacing/>
      </w:pPr>
      <w:r w:rsidRPr="00EC64DC">
        <w:rPr>
          <w:rFonts w:eastAsia="Calibri"/>
          <w:sz w:val="20"/>
          <w:szCs w:val="20"/>
          <w:lang w:val="en-US" w:eastAsia="en-US"/>
        </w:rPr>
        <w:t xml:space="preserve">trade                                      </w:t>
      </w:r>
      <w:r w:rsidRPr="00EC64DC">
        <w:rPr>
          <w:rFonts w:eastAsia="Calibri"/>
          <w:sz w:val="20"/>
          <w:szCs w:val="20"/>
          <w:lang w:eastAsia="en-US"/>
        </w:rPr>
        <w:t xml:space="preserve"> </w:t>
      </w:r>
      <w:r w:rsidRPr="00EC64DC">
        <w:rPr>
          <w:rFonts w:eastAsia="Calibri"/>
          <w:sz w:val="20"/>
          <w:szCs w:val="20"/>
          <w:lang w:val="en-US" w:eastAsia="en-US"/>
        </w:rPr>
        <w:t xml:space="preserve">a. </w:t>
      </w:r>
      <w:r w:rsidRPr="00EC64DC">
        <w:rPr>
          <w:rFonts w:eastAsia="Calibri"/>
          <w:sz w:val="20"/>
          <w:szCs w:val="20"/>
          <w:lang w:eastAsia="en-US"/>
        </w:rPr>
        <w:t>оборудование</w:t>
      </w:r>
    </w:p>
    <w:p w:rsidR="006C65CE" w:rsidRPr="00EC64DC" w:rsidRDefault="006C65CE">
      <w:pPr>
        <w:numPr>
          <w:ilvl w:val="0"/>
          <w:numId w:val="17"/>
        </w:numPr>
        <w:contextualSpacing/>
      </w:pPr>
      <w:r w:rsidRPr="00EC64DC">
        <w:rPr>
          <w:rFonts w:eastAsia="Calibri"/>
          <w:sz w:val="20"/>
          <w:szCs w:val="20"/>
          <w:lang w:val="en-US" w:eastAsia="en-US"/>
        </w:rPr>
        <w:t xml:space="preserve">order                                      </w:t>
      </w:r>
      <w:r w:rsidRPr="00EC64DC">
        <w:rPr>
          <w:rFonts w:eastAsia="Calibri"/>
          <w:sz w:val="20"/>
          <w:szCs w:val="20"/>
          <w:lang w:eastAsia="en-US"/>
        </w:rPr>
        <w:t xml:space="preserve"> </w:t>
      </w:r>
      <w:r w:rsidRPr="00EC64DC">
        <w:rPr>
          <w:rFonts w:eastAsia="Calibri"/>
          <w:sz w:val="20"/>
          <w:szCs w:val="20"/>
          <w:lang w:val="en-US" w:eastAsia="en-US"/>
        </w:rPr>
        <w:t xml:space="preserve">b. </w:t>
      </w:r>
      <w:r w:rsidRPr="00EC64DC">
        <w:rPr>
          <w:rFonts w:eastAsia="Calibri"/>
          <w:sz w:val="20"/>
          <w:szCs w:val="20"/>
          <w:lang w:eastAsia="en-US"/>
        </w:rPr>
        <w:t>послание</w:t>
      </w:r>
      <w:r w:rsidRPr="00EC64DC">
        <w:rPr>
          <w:rFonts w:eastAsia="Calibri"/>
          <w:sz w:val="20"/>
          <w:szCs w:val="20"/>
          <w:lang w:val="en-US" w:eastAsia="en-US"/>
        </w:rPr>
        <w:t xml:space="preserve">                                  </w:t>
      </w:r>
    </w:p>
    <w:p w:rsidR="006C65CE" w:rsidRPr="00EC64DC" w:rsidRDefault="006C65CE">
      <w:pPr>
        <w:numPr>
          <w:ilvl w:val="0"/>
          <w:numId w:val="17"/>
        </w:numPr>
        <w:contextualSpacing/>
      </w:pPr>
      <w:r w:rsidRPr="00EC64DC">
        <w:rPr>
          <w:rFonts w:eastAsia="Calibri"/>
          <w:sz w:val="20"/>
          <w:szCs w:val="20"/>
          <w:lang w:val="en-US" w:eastAsia="en-US"/>
        </w:rPr>
        <w:t xml:space="preserve">equipment                              c. </w:t>
      </w:r>
      <w:r w:rsidRPr="00EC64DC">
        <w:rPr>
          <w:rFonts w:eastAsia="Calibri"/>
          <w:sz w:val="20"/>
          <w:szCs w:val="20"/>
          <w:lang w:eastAsia="en-US"/>
        </w:rPr>
        <w:t>пейджер</w:t>
      </w:r>
    </w:p>
    <w:p w:rsidR="006C65CE" w:rsidRPr="00EC64DC" w:rsidRDefault="006C65CE">
      <w:pPr>
        <w:numPr>
          <w:ilvl w:val="0"/>
          <w:numId w:val="17"/>
        </w:numPr>
        <w:contextualSpacing/>
      </w:pPr>
      <w:r w:rsidRPr="00EC64DC">
        <w:rPr>
          <w:rFonts w:eastAsia="Calibri"/>
          <w:sz w:val="20"/>
          <w:szCs w:val="20"/>
          <w:lang w:val="en-US" w:eastAsia="en-US"/>
        </w:rPr>
        <w:t xml:space="preserve">bleeper                                   d. </w:t>
      </w:r>
      <w:r w:rsidRPr="00EC64DC">
        <w:rPr>
          <w:rFonts w:eastAsia="Calibri"/>
          <w:sz w:val="20"/>
          <w:szCs w:val="20"/>
          <w:lang w:eastAsia="en-US"/>
        </w:rPr>
        <w:t>собеседование</w:t>
      </w:r>
    </w:p>
    <w:p w:rsidR="006C65CE" w:rsidRPr="00EC64DC" w:rsidRDefault="006C65CE">
      <w:pPr>
        <w:numPr>
          <w:ilvl w:val="0"/>
          <w:numId w:val="17"/>
        </w:numPr>
        <w:contextualSpacing/>
      </w:pPr>
      <w:r w:rsidRPr="00EC64DC">
        <w:rPr>
          <w:rFonts w:eastAsia="Calibri"/>
          <w:sz w:val="20"/>
          <w:szCs w:val="20"/>
          <w:lang w:val="en-US" w:eastAsia="en-US"/>
        </w:rPr>
        <w:t xml:space="preserve">call                                         e. </w:t>
      </w:r>
      <w:r w:rsidRPr="00EC64DC">
        <w:rPr>
          <w:rFonts w:eastAsia="Calibri"/>
          <w:sz w:val="20"/>
          <w:szCs w:val="20"/>
          <w:lang w:eastAsia="en-US"/>
        </w:rPr>
        <w:t>ответ</w:t>
      </w:r>
    </w:p>
    <w:p w:rsidR="006C65CE" w:rsidRPr="00EC64DC" w:rsidRDefault="006C65CE">
      <w:pPr>
        <w:numPr>
          <w:ilvl w:val="0"/>
          <w:numId w:val="17"/>
        </w:numPr>
        <w:contextualSpacing/>
      </w:pPr>
      <w:r w:rsidRPr="00EC64DC">
        <w:rPr>
          <w:rFonts w:eastAsia="Calibri"/>
          <w:sz w:val="20"/>
          <w:szCs w:val="20"/>
          <w:lang w:val="en-US" w:eastAsia="en-US"/>
        </w:rPr>
        <w:t xml:space="preserve">appointment                           f. </w:t>
      </w:r>
      <w:r w:rsidRPr="00EC64DC">
        <w:rPr>
          <w:rFonts w:eastAsia="Calibri"/>
          <w:sz w:val="20"/>
          <w:szCs w:val="20"/>
          <w:lang w:eastAsia="en-US"/>
        </w:rPr>
        <w:t>торговля</w:t>
      </w:r>
    </w:p>
    <w:p w:rsidR="006C65CE" w:rsidRPr="00EC64DC" w:rsidRDefault="006C65CE">
      <w:pPr>
        <w:numPr>
          <w:ilvl w:val="0"/>
          <w:numId w:val="17"/>
        </w:numPr>
        <w:contextualSpacing/>
      </w:pPr>
      <w:r w:rsidRPr="00EC64DC">
        <w:rPr>
          <w:rFonts w:eastAsia="Calibri"/>
          <w:sz w:val="20"/>
          <w:szCs w:val="20"/>
          <w:lang w:val="en-US" w:eastAsia="en-US"/>
        </w:rPr>
        <w:t xml:space="preserve">message                                 g. </w:t>
      </w:r>
      <w:r w:rsidRPr="00EC64DC">
        <w:rPr>
          <w:rFonts w:eastAsia="Calibri"/>
          <w:sz w:val="20"/>
          <w:szCs w:val="20"/>
          <w:lang w:eastAsia="en-US"/>
        </w:rPr>
        <w:t>звонок</w:t>
      </w:r>
    </w:p>
    <w:p w:rsidR="006C65CE" w:rsidRPr="00EC64DC" w:rsidRDefault="006C65CE">
      <w:pPr>
        <w:numPr>
          <w:ilvl w:val="0"/>
          <w:numId w:val="17"/>
        </w:numPr>
        <w:contextualSpacing/>
      </w:pPr>
      <w:r w:rsidRPr="00EC64DC">
        <w:rPr>
          <w:rFonts w:eastAsia="Calibri"/>
          <w:sz w:val="20"/>
          <w:szCs w:val="20"/>
          <w:lang w:val="en-US" w:eastAsia="en-US"/>
        </w:rPr>
        <w:t xml:space="preserve">reply                                       h. </w:t>
      </w:r>
      <w:r w:rsidRPr="00EC64DC">
        <w:rPr>
          <w:rFonts w:eastAsia="Calibri"/>
          <w:sz w:val="20"/>
          <w:szCs w:val="20"/>
          <w:lang w:eastAsia="en-US"/>
        </w:rPr>
        <w:t>условия</w:t>
      </w:r>
    </w:p>
    <w:p w:rsidR="006C65CE" w:rsidRPr="00EC64DC" w:rsidRDefault="006C65CE">
      <w:pPr>
        <w:numPr>
          <w:ilvl w:val="0"/>
          <w:numId w:val="17"/>
        </w:numPr>
        <w:contextualSpacing/>
      </w:pPr>
      <w:r w:rsidRPr="00EC64DC">
        <w:rPr>
          <w:rFonts w:eastAsia="Calibri"/>
          <w:sz w:val="20"/>
          <w:szCs w:val="20"/>
          <w:lang w:val="en-US" w:eastAsia="en-US"/>
        </w:rPr>
        <w:t>enquiry</w:t>
      </w:r>
      <w:r w:rsidRPr="00EC64DC">
        <w:rPr>
          <w:rFonts w:eastAsia="Calibri"/>
          <w:sz w:val="20"/>
          <w:szCs w:val="20"/>
          <w:lang w:eastAsia="en-US"/>
        </w:rPr>
        <w:t xml:space="preserve">                                   </w:t>
      </w:r>
      <w:r w:rsidRPr="00EC64DC">
        <w:rPr>
          <w:rFonts w:eastAsia="Calibri"/>
          <w:sz w:val="20"/>
          <w:szCs w:val="20"/>
          <w:lang w:val="en-US" w:eastAsia="en-US"/>
        </w:rPr>
        <w:t>i</w:t>
      </w:r>
      <w:r w:rsidRPr="00EC64DC">
        <w:rPr>
          <w:rFonts w:eastAsia="Calibri"/>
          <w:sz w:val="20"/>
          <w:szCs w:val="20"/>
          <w:lang w:eastAsia="en-US"/>
        </w:rPr>
        <w:t>.</w:t>
      </w:r>
      <w:r w:rsidRPr="00EC64DC">
        <w:rPr>
          <w:rFonts w:eastAsia="Calibri"/>
          <w:sz w:val="20"/>
          <w:szCs w:val="20"/>
          <w:lang w:val="en-US" w:eastAsia="en-US"/>
        </w:rPr>
        <w:t xml:space="preserve"> </w:t>
      </w:r>
      <w:r w:rsidRPr="00EC64DC">
        <w:rPr>
          <w:rFonts w:eastAsia="Calibri"/>
          <w:sz w:val="20"/>
          <w:szCs w:val="20"/>
          <w:lang w:eastAsia="en-US"/>
        </w:rPr>
        <w:t>заказ</w:t>
      </w:r>
      <w:r w:rsidRPr="00EC64DC">
        <w:rPr>
          <w:rFonts w:eastAsia="Calibri"/>
          <w:sz w:val="20"/>
          <w:szCs w:val="20"/>
          <w:lang w:val="en-US" w:eastAsia="en-US"/>
        </w:rPr>
        <w:t xml:space="preserve"> </w:t>
      </w:r>
    </w:p>
    <w:p w:rsidR="006C65CE" w:rsidRPr="00EC64DC" w:rsidRDefault="006C65CE">
      <w:pPr>
        <w:numPr>
          <w:ilvl w:val="0"/>
          <w:numId w:val="17"/>
        </w:numPr>
        <w:contextualSpacing/>
      </w:pPr>
      <w:r w:rsidRPr="00EC64DC">
        <w:rPr>
          <w:sz w:val="20"/>
          <w:szCs w:val="20"/>
          <w:lang w:val="en-US" w:eastAsia="en-US"/>
        </w:rPr>
        <w:t xml:space="preserve"> </w:t>
      </w:r>
      <w:r w:rsidRPr="00EC64DC">
        <w:rPr>
          <w:rFonts w:eastAsia="Calibri"/>
          <w:sz w:val="20"/>
          <w:szCs w:val="20"/>
          <w:lang w:val="en-US" w:eastAsia="en-US"/>
        </w:rPr>
        <w:t>interview</w:t>
      </w:r>
      <w:r w:rsidRPr="00EC64DC">
        <w:rPr>
          <w:rFonts w:eastAsia="Calibri"/>
          <w:sz w:val="20"/>
          <w:szCs w:val="20"/>
          <w:lang w:eastAsia="en-US"/>
        </w:rPr>
        <w:t xml:space="preserve">                               </w:t>
      </w:r>
      <w:r w:rsidRPr="00EC64DC">
        <w:rPr>
          <w:rFonts w:eastAsia="Calibri"/>
          <w:sz w:val="20"/>
          <w:szCs w:val="20"/>
          <w:lang w:val="en-US" w:eastAsia="en-US"/>
        </w:rPr>
        <w:t xml:space="preserve">k. </w:t>
      </w:r>
      <w:r w:rsidRPr="00EC64DC">
        <w:rPr>
          <w:rFonts w:eastAsia="Calibri"/>
          <w:sz w:val="20"/>
          <w:szCs w:val="20"/>
          <w:lang w:eastAsia="en-US"/>
        </w:rPr>
        <w:t>деловая встреча</w:t>
      </w:r>
    </w:p>
    <w:p w:rsidR="006C65CE" w:rsidRPr="00EC64DC" w:rsidRDefault="006C65CE">
      <w:pPr>
        <w:numPr>
          <w:ilvl w:val="0"/>
          <w:numId w:val="17"/>
        </w:numPr>
        <w:contextualSpacing/>
      </w:pPr>
      <w:r w:rsidRPr="00EC64DC">
        <w:rPr>
          <w:sz w:val="20"/>
          <w:szCs w:val="20"/>
          <w:lang w:val="en-US" w:eastAsia="en-US"/>
        </w:rPr>
        <w:t xml:space="preserve"> </w:t>
      </w:r>
      <w:r w:rsidRPr="00EC64DC">
        <w:rPr>
          <w:rFonts w:eastAsia="Calibri"/>
          <w:sz w:val="20"/>
          <w:szCs w:val="20"/>
          <w:lang w:val="en-US" w:eastAsia="en-US"/>
        </w:rPr>
        <w:t xml:space="preserve">terms                                      l. </w:t>
      </w:r>
      <w:r w:rsidRPr="00EC64DC">
        <w:rPr>
          <w:rFonts w:eastAsia="Calibri"/>
          <w:sz w:val="20"/>
          <w:szCs w:val="20"/>
          <w:lang w:eastAsia="en-US"/>
        </w:rPr>
        <w:t>запрос</w:t>
      </w:r>
    </w:p>
    <w:p w:rsidR="006C65CE" w:rsidRPr="00EC64DC" w:rsidRDefault="006C65CE">
      <w:pPr>
        <w:ind w:left="720"/>
        <w:contextualSpacing/>
        <w:rPr>
          <w:rFonts w:eastAsia="Calibri"/>
          <w:sz w:val="20"/>
          <w:szCs w:val="20"/>
          <w:lang w:val="en-US" w:eastAsia="en-US"/>
        </w:rPr>
      </w:pPr>
    </w:p>
    <w:p w:rsidR="006C65CE" w:rsidRPr="00EC64DC" w:rsidRDefault="006C65CE">
      <w:r w:rsidRPr="00EC64DC">
        <w:rPr>
          <w:rFonts w:eastAsia="Calibri"/>
          <w:b/>
          <w:sz w:val="20"/>
          <w:szCs w:val="20"/>
          <w:lang w:eastAsia="en-US"/>
        </w:rPr>
        <w:t>Часть 8.</w:t>
      </w:r>
    </w:p>
    <w:p w:rsidR="006C65CE" w:rsidRPr="00EC64DC" w:rsidRDefault="006C65CE">
      <w:r w:rsidRPr="00EC64DC">
        <w:rPr>
          <w:rFonts w:eastAsia="Calibri"/>
          <w:b/>
          <w:sz w:val="20"/>
          <w:szCs w:val="20"/>
          <w:lang w:eastAsia="en-US"/>
        </w:rPr>
        <w:t>Какие из слов в группах данных ниже являются синонимами? В каждой группе есть одно лишнее слово. Зачеркните лишнее слово.</w:t>
      </w:r>
    </w:p>
    <w:p w:rsidR="006C65CE" w:rsidRPr="00EC64DC" w:rsidRDefault="006C65CE">
      <w:pPr>
        <w:rPr>
          <w:rFonts w:eastAsia="Calibri"/>
          <w:b/>
          <w:sz w:val="20"/>
          <w:szCs w:val="20"/>
          <w:lang w:eastAsia="en-US"/>
        </w:rPr>
      </w:pPr>
    </w:p>
    <w:p w:rsidR="006C65CE" w:rsidRPr="00EC64DC" w:rsidRDefault="006C65CE" w:rsidP="00B27CE9">
      <w:pPr>
        <w:numPr>
          <w:ilvl w:val="0"/>
          <w:numId w:val="67"/>
        </w:numPr>
        <w:contextualSpacing/>
        <w:rPr>
          <w:lang w:val="en-US"/>
        </w:rPr>
      </w:pPr>
      <w:r w:rsidRPr="00EC64DC">
        <w:rPr>
          <w:rFonts w:eastAsia="Calibri"/>
          <w:sz w:val="20"/>
          <w:szCs w:val="20"/>
          <w:lang w:val="en-US" w:eastAsia="en-US"/>
        </w:rPr>
        <w:t>to get through      to put through      to connect</w:t>
      </w:r>
    </w:p>
    <w:p w:rsidR="006C65CE" w:rsidRPr="00EC64DC" w:rsidRDefault="006C65CE" w:rsidP="00B27CE9">
      <w:pPr>
        <w:numPr>
          <w:ilvl w:val="0"/>
          <w:numId w:val="67"/>
        </w:numPr>
        <w:contextualSpacing/>
        <w:rPr>
          <w:lang w:val="en-US"/>
        </w:rPr>
      </w:pPr>
      <w:r w:rsidRPr="00EC64DC">
        <w:rPr>
          <w:rFonts w:eastAsia="Calibri"/>
          <w:sz w:val="20"/>
          <w:szCs w:val="20"/>
          <w:lang w:val="en-US" w:eastAsia="en-US"/>
        </w:rPr>
        <w:t>to call       to run      to ring      to phone</w:t>
      </w:r>
    </w:p>
    <w:p w:rsidR="006C65CE" w:rsidRPr="00EC64DC" w:rsidRDefault="006C65CE" w:rsidP="00B27CE9">
      <w:pPr>
        <w:numPr>
          <w:ilvl w:val="0"/>
          <w:numId w:val="67"/>
        </w:numPr>
        <w:contextualSpacing/>
        <w:rPr>
          <w:lang w:val="en-US"/>
        </w:rPr>
      </w:pPr>
      <w:r w:rsidRPr="00EC64DC">
        <w:rPr>
          <w:rFonts w:eastAsia="Calibri"/>
          <w:sz w:val="20"/>
          <w:szCs w:val="20"/>
          <w:lang w:val="en-US" w:eastAsia="en-US"/>
        </w:rPr>
        <w:t>to keep      to meet      to hold</w:t>
      </w:r>
    </w:p>
    <w:p w:rsidR="006C65CE" w:rsidRPr="00EC64DC" w:rsidRDefault="006C65CE" w:rsidP="00B27CE9">
      <w:pPr>
        <w:numPr>
          <w:ilvl w:val="0"/>
          <w:numId w:val="67"/>
        </w:numPr>
        <w:contextualSpacing/>
        <w:rPr>
          <w:lang w:val="en-US"/>
        </w:rPr>
      </w:pPr>
      <w:r w:rsidRPr="00EC64DC">
        <w:rPr>
          <w:rFonts w:eastAsia="Calibri"/>
          <w:sz w:val="20"/>
          <w:szCs w:val="20"/>
          <w:lang w:val="en-US" w:eastAsia="en-US"/>
        </w:rPr>
        <w:t>to negotiate      to speak      to talk      to purchase</w:t>
      </w:r>
    </w:p>
    <w:p w:rsidR="006C65CE" w:rsidRPr="00EC64DC" w:rsidRDefault="006C65CE" w:rsidP="00B27CE9">
      <w:pPr>
        <w:numPr>
          <w:ilvl w:val="0"/>
          <w:numId w:val="67"/>
        </w:numPr>
        <w:contextualSpacing/>
        <w:rPr>
          <w:lang w:val="en-US"/>
        </w:rPr>
      </w:pPr>
      <w:r w:rsidRPr="00EC64DC">
        <w:rPr>
          <w:rFonts w:eastAsia="Calibri"/>
          <w:sz w:val="20"/>
          <w:szCs w:val="20"/>
          <w:lang w:val="en-US" w:eastAsia="en-US"/>
        </w:rPr>
        <w:t>to deliver      to come      to arrive</w:t>
      </w:r>
    </w:p>
    <w:p w:rsidR="006C65CE" w:rsidRPr="00EC64DC" w:rsidRDefault="006C65CE" w:rsidP="00B27CE9">
      <w:pPr>
        <w:numPr>
          <w:ilvl w:val="0"/>
          <w:numId w:val="67"/>
        </w:numPr>
        <w:contextualSpacing/>
        <w:rPr>
          <w:lang w:val="en-US"/>
        </w:rPr>
      </w:pPr>
      <w:r w:rsidRPr="00EC64DC">
        <w:rPr>
          <w:rFonts w:eastAsia="Calibri"/>
          <w:sz w:val="20"/>
          <w:szCs w:val="20"/>
          <w:lang w:val="en-US" w:eastAsia="en-US"/>
        </w:rPr>
        <w:t>to respond      to supply      to answer      to reply</w:t>
      </w:r>
    </w:p>
    <w:p w:rsidR="006C65CE" w:rsidRPr="00EC64DC" w:rsidRDefault="006C65CE" w:rsidP="00B27CE9">
      <w:pPr>
        <w:numPr>
          <w:ilvl w:val="0"/>
          <w:numId w:val="67"/>
        </w:numPr>
        <w:contextualSpacing/>
        <w:rPr>
          <w:lang w:val="en-US"/>
        </w:rPr>
      </w:pPr>
      <w:r w:rsidRPr="00EC64DC">
        <w:rPr>
          <w:rFonts w:eastAsia="Calibri"/>
          <w:sz w:val="20"/>
          <w:szCs w:val="20"/>
          <w:lang w:val="en-US" w:eastAsia="en-US"/>
        </w:rPr>
        <w:t xml:space="preserve">to start      to begin      to promote      to commence  </w:t>
      </w:r>
      <w:r w:rsidRPr="00EC64DC">
        <w:rPr>
          <w:rFonts w:eastAsia="Calibri"/>
          <w:lang w:val="en-US" w:eastAsia="en-US"/>
        </w:rPr>
        <w:t xml:space="preserve">    </w:t>
      </w:r>
    </w:p>
    <w:p w:rsidR="006C65CE" w:rsidRPr="00EC64DC" w:rsidRDefault="006C65CE">
      <w:pPr>
        <w:jc w:val="center"/>
      </w:pPr>
      <w:r w:rsidRPr="00EC64DC">
        <w:rPr>
          <w:b/>
          <w:sz w:val="20"/>
          <w:szCs w:val="20"/>
        </w:rPr>
        <w:t>4 семестр</w:t>
      </w:r>
    </w:p>
    <w:p w:rsidR="006C65CE" w:rsidRPr="00EC64DC" w:rsidRDefault="006C65CE">
      <w:pPr>
        <w:jc w:val="center"/>
      </w:pPr>
      <w:r w:rsidRPr="00EC64DC">
        <w:rPr>
          <w:b/>
          <w:sz w:val="20"/>
          <w:szCs w:val="20"/>
        </w:rPr>
        <w:t>Тест</w:t>
      </w:r>
    </w:p>
    <w:p w:rsidR="006C65CE" w:rsidRPr="00EC64DC" w:rsidRDefault="006C65CE">
      <w:pPr>
        <w:widowControl w:val="0"/>
        <w:jc w:val="center"/>
      </w:pPr>
      <w:r w:rsidRPr="00EC64DC">
        <w:rPr>
          <w:b/>
          <w:sz w:val="20"/>
          <w:szCs w:val="20"/>
        </w:rPr>
        <w:lastRenderedPageBreak/>
        <w:t>Основной уровень</w:t>
      </w:r>
    </w:p>
    <w:p w:rsidR="006C65CE" w:rsidRPr="00EC64DC" w:rsidRDefault="006C65CE">
      <w:pPr>
        <w:shd w:val="clear" w:color="auto" w:fill="FFFFFF"/>
        <w:spacing w:line="225" w:lineRule="atLeast"/>
        <w:jc w:val="center"/>
      </w:pPr>
      <w:r w:rsidRPr="00EC64DC">
        <w:rPr>
          <w:b/>
          <w:sz w:val="20"/>
          <w:szCs w:val="20"/>
          <w:lang w:val="en-US"/>
        </w:rPr>
        <w:t>Wireless</w:t>
      </w:r>
      <w:r w:rsidRPr="00EC64DC">
        <w:rPr>
          <w:b/>
          <w:sz w:val="20"/>
          <w:szCs w:val="20"/>
        </w:rPr>
        <w:t xml:space="preserve"> </w:t>
      </w:r>
      <w:r w:rsidRPr="00EC64DC">
        <w:rPr>
          <w:b/>
          <w:sz w:val="20"/>
          <w:szCs w:val="20"/>
          <w:lang w:val="en-US"/>
        </w:rPr>
        <w:t>Gateway</w:t>
      </w:r>
    </w:p>
    <w:p w:rsidR="006C65CE" w:rsidRPr="00EC64DC" w:rsidRDefault="006C65CE">
      <w:pPr>
        <w:shd w:val="clear" w:color="auto" w:fill="FFFFFF"/>
        <w:spacing w:line="225" w:lineRule="atLeast"/>
        <w:jc w:val="both"/>
        <w:rPr>
          <w:b/>
          <w:sz w:val="20"/>
          <w:szCs w:val="20"/>
        </w:rPr>
      </w:pPr>
    </w:p>
    <w:p w:rsidR="006C65CE" w:rsidRPr="00EC64DC" w:rsidRDefault="006C65CE">
      <w:pPr>
        <w:shd w:val="clear" w:color="auto" w:fill="FFFFFF"/>
        <w:jc w:val="both"/>
        <w:rPr>
          <w:lang w:val="en-US"/>
        </w:rPr>
      </w:pPr>
      <w:r w:rsidRPr="00EC64DC">
        <w:rPr>
          <w:sz w:val="20"/>
          <w:szCs w:val="20"/>
          <w:lang w:val="en-US"/>
        </w:rPr>
        <w:t xml:space="preserve">A wireless gateway is a device that allows a computer and other Internet-enabled machines to access a shared wireless Internet connection, and is usually seen as a way of coordinating things like modems, routers, and sometimes even cable television or voice applications into one more simplified component. Gateways are often popular in homes and businesses where there are many different competing uses for a </w:t>
      </w:r>
      <w:r w:rsidRPr="00EC64DC">
        <w:rPr>
          <w:rStyle w:val="ListLabel1"/>
          <w:rFonts w:eastAsia="Calibri"/>
          <w:sz w:val="20"/>
          <w:szCs w:val="20"/>
        </w:rPr>
        <w:t>wireless network</w:t>
      </w:r>
      <w:r w:rsidRPr="00EC64DC">
        <w:rPr>
          <w:sz w:val="20"/>
          <w:szCs w:val="20"/>
          <w:lang w:val="en-US"/>
        </w:rPr>
        <w:t>. The device manages multiple uses and allocates bandwidth in a way that most modems can’t, at least not on their own. In some instances they can also provide firewall and hosting functions. Firewalls are digital protection measures that shield connected computers from online threats, and hosting deals with the assignment of unique internet protocol (IP) addresses to various connected devices. There are usually a number of different gateway choices, and users often need to do a bit of research to find the ones best for their individual needs.</w:t>
      </w:r>
    </w:p>
    <w:p w:rsidR="006C65CE" w:rsidRPr="00EC64DC" w:rsidRDefault="006C65CE">
      <w:pPr>
        <w:shd w:val="clear" w:color="auto" w:fill="FFFFFF"/>
        <w:jc w:val="both"/>
        <w:rPr>
          <w:lang w:val="en-US"/>
        </w:rPr>
      </w:pPr>
      <w:r w:rsidRPr="00EC64DC">
        <w:rPr>
          <w:sz w:val="20"/>
          <w:szCs w:val="20"/>
          <w:lang w:val="en-US"/>
        </w:rPr>
        <w:t>Efficiency is usually the primary objective of any wireless gateway. Wireless networks are increasingly popular, but they can require a number of different pieces that must work together. Connecting various devices can similarly take a bit of finesse. Gateways serve as sort of a wireless “headquarters” that house all the cords and can manage all the needed services.</w:t>
      </w:r>
    </w:p>
    <w:p w:rsidR="006C65CE" w:rsidRPr="00EC64DC" w:rsidRDefault="006C65CE">
      <w:pPr>
        <w:shd w:val="clear" w:color="auto" w:fill="FFFFFF"/>
        <w:jc w:val="both"/>
        <w:rPr>
          <w:lang w:val="en-US"/>
        </w:rPr>
      </w:pPr>
      <w:r w:rsidRPr="00EC64DC">
        <w:rPr>
          <w:sz w:val="20"/>
          <w:szCs w:val="20"/>
          <w:lang w:val="en-US"/>
        </w:rPr>
        <w:t>Wireless networks traditionally provide Internet connectivity to laptop computers. A wireless network setup is needed if the user wants to move within the network range and get a connection without the use of cables. With a wireless</w:t>
      </w:r>
      <w:r w:rsidRPr="00EC64DC">
        <w:rPr>
          <w:rStyle w:val="apple-converted-space"/>
          <w:sz w:val="20"/>
          <w:szCs w:val="20"/>
          <w:lang w:val="en-US"/>
        </w:rPr>
        <w:t> </w:t>
      </w:r>
      <w:hyperlink r:id="rId21" w:history="1">
        <w:r w:rsidRPr="00EC64DC">
          <w:rPr>
            <w:rStyle w:val="a6"/>
            <w:color w:val="auto"/>
            <w:sz w:val="20"/>
            <w:szCs w:val="20"/>
            <w:u w:val="none"/>
            <w:lang w:val="en-US"/>
          </w:rPr>
          <w:t>access point</w:t>
        </w:r>
      </w:hyperlink>
      <w:r w:rsidRPr="00EC64DC">
        <w:rPr>
          <w:rStyle w:val="apple-converted-space"/>
          <w:sz w:val="20"/>
          <w:szCs w:val="20"/>
          <w:lang w:val="en-US"/>
        </w:rPr>
        <w:t> </w:t>
      </w:r>
      <w:r w:rsidRPr="00EC64DC">
        <w:rPr>
          <w:sz w:val="20"/>
          <w:szCs w:val="20"/>
          <w:lang w:val="en-US"/>
        </w:rPr>
        <w:t>(</w:t>
      </w:r>
      <w:hyperlink r:id="rId22" w:history="1">
        <w:r w:rsidRPr="00EC64DC">
          <w:rPr>
            <w:rStyle w:val="a6"/>
            <w:color w:val="auto"/>
            <w:sz w:val="20"/>
            <w:szCs w:val="20"/>
            <w:u w:val="none"/>
            <w:lang w:val="en-US"/>
          </w:rPr>
          <w:t>WAP</w:t>
        </w:r>
      </w:hyperlink>
      <w:r w:rsidRPr="00EC64DC">
        <w:rPr>
          <w:sz w:val="20"/>
          <w:szCs w:val="20"/>
          <w:lang w:val="en-US"/>
        </w:rPr>
        <w:t>) that provides heightened wireless security, users are able to add devices that access the network with few or no cables. Common examples include tablet computers and smartphones, and it’s often the case that many devices can be pulling data from the network simultaneously.</w:t>
      </w:r>
    </w:p>
    <w:p w:rsidR="006C65CE" w:rsidRPr="00EC64DC" w:rsidRDefault="006C65CE">
      <w:pPr>
        <w:pStyle w:val="17"/>
        <w:shd w:val="clear" w:color="auto" w:fill="FFFFFF"/>
        <w:spacing w:before="0" w:after="0"/>
        <w:jc w:val="both"/>
        <w:rPr>
          <w:lang w:val="en-US"/>
        </w:rPr>
      </w:pPr>
      <w:r w:rsidRPr="00EC64DC">
        <w:rPr>
          <w:sz w:val="20"/>
          <w:szCs w:val="20"/>
          <w:lang w:val="en-US"/>
        </w:rPr>
        <w:t>A number of service providers also offer “bundled” packages of</w:t>
      </w:r>
      <w:r w:rsidRPr="00EC64DC">
        <w:rPr>
          <w:rStyle w:val="apple-converted-space"/>
          <w:sz w:val="20"/>
          <w:szCs w:val="20"/>
          <w:lang w:val="en-US"/>
        </w:rPr>
        <w:t> </w:t>
      </w:r>
      <w:r w:rsidRPr="00EC64DC">
        <w:rPr>
          <w:rStyle w:val="a4"/>
          <w:sz w:val="20"/>
          <w:szCs w:val="20"/>
          <w:lang w:val="en-US"/>
        </w:rPr>
        <w:t>other</w:t>
      </w:r>
      <w:r w:rsidRPr="00EC64DC">
        <w:rPr>
          <w:rStyle w:val="apple-converted-space"/>
          <w:sz w:val="20"/>
          <w:szCs w:val="20"/>
          <w:lang w:val="en-US"/>
        </w:rPr>
        <w:t> </w:t>
      </w:r>
      <w:r w:rsidRPr="00EC64DC">
        <w:rPr>
          <w:sz w:val="20"/>
          <w:szCs w:val="20"/>
          <w:lang w:val="en-US"/>
        </w:rPr>
        <w:t>services, particularly television programming and telephone services, that</w:t>
      </w:r>
      <w:r w:rsidRPr="00EC64DC">
        <w:rPr>
          <w:rStyle w:val="apple-converted-space"/>
          <w:sz w:val="20"/>
          <w:szCs w:val="20"/>
          <w:lang w:val="en-US"/>
        </w:rPr>
        <w:t> </w:t>
      </w:r>
      <w:r w:rsidRPr="00EC64DC">
        <w:rPr>
          <w:rStyle w:val="a4"/>
          <w:sz w:val="20"/>
          <w:szCs w:val="20"/>
          <w:lang w:val="en-US"/>
        </w:rPr>
        <w:t>also</w:t>
      </w:r>
      <w:r w:rsidRPr="00EC64DC">
        <w:rPr>
          <w:rStyle w:val="apple-converted-space"/>
          <w:sz w:val="20"/>
          <w:szCs w:val="20"/>
          <w:lang w:val="en-US"/>
        </w:rPr>
        <w:t> </w:t>
      </w:r>
      <w:r w:rsidRPr="00EC64DC">
        <w:rPr>
          <w:sz w:val="20"/>
          <w:szCs w:val="20"/>
          <w:lang w:val="en-US"/>
        </w:rPr>
        <w:t>use the Internet. Service providers in these cases sometimes provide special gateways that can coordinate all of these services. It should be noted that standard gateway devices don’t always have these capabilities, and they are often created specifically for certain branded services.</w:t>
      </w:r>
    </w:p>
    <w:p w:rsidR="006C65CE" w:rsidRPr="00EC64DC" w:rsidRDefault="006C65CE">
      <w:pPr>
        <w:shd w:val="clear" w:color="auto" w:fill="FFFFFF"/>
        <w:spacing w:line="225" w:lineRule="atLeast"/>
        <w:jc w:val="both"/>
        <w:rPr>
          <w:sz w:val="20"/>
          <w:szCs w:val="20"/>
          <w:lang w:val="en-US"/>
        </w:rPr>
      </w:pPr>
    </w:p>
    <w:p w:rsidR="006C65CE" w:rsidRPr="00EC64DC" w:rsidRDefault="006C65CE">
      <w:pPr>
        <w:jc w:val="both"/>
      </w:pPr>
      <w:r w:rsidRPr="00EC64DC">
        <w:rPr>
          <w:b/>
          <w:iCs/>
          <w:sz w:val="20"/>
          <w:szCs w:val="20"/>
        </w:rPr>
        <w:t>Часть 1. Общее понимание текста</w:t>
      </w:r>
    </w:p>
    <w:p w:rsidR="006C65CE" w:rsidRPr="00EC64DC" w:rsidRDefault="006C65CE">
      <w:pPr>
        <w:jc w:val="both"/>
        <w:rPr>
          <w:b/>
          <w:iCs/>
          <w:sz w:val="20"/>
          <w:szCs w:val="20"/>
        </w:rPr>
      </w:pPr>
    </w:p>
    <w:p w:rsidR="006C65CE" w:rsidRPr="00EC64DC" w:rsidRDefault="006C65CE">
      <w:pPr>
        <w:jc w:val="both"/>
      </w:pPr>
      <w:r w:rsidRPr="00EC64DC">
        <w:rPr>
          <w:i/>
          <w:iCs/>
          <w:sz w:val="20"/>
          <w:szCs w:val="20"/>
        </w:rPr>
        <w:t>1. Определите, верны (</w:t>
      </w:r>
      <w:r w:rsidRPr="00EC64DC">
        <w:rPr>
          <w:i/>
          <w:iCs/>
          <w:sz w:val="20"/>
          <w:szCs w:val="20"/>
          <w:lang w:val="en-US"/>
        </w:rPr>
        <w:t>True</w:t>
      </w:r>
      <w:r w:rsidRPr="00EC64DC">
        <w:rPr>
          <w:i/>
          <w:iCs/>
          <w:sz w:val="20"/>
          <w:szCs w:val="20"/>
        </w:rPr>
        <w:t>) или неверны (</w:t>
      </w:r>
      <w:r w:rsidRPr="00EC64DC">
        <w:rPr>
          <w:i/>
          <w:iCs/>
          <w:sz w:val="20"/>
          <w:szCs w:val="20"/>
          <w:lang w:val="en-US"/>
        </w:rPr>
        <w:t>False</w:t>
      </w:r>
      <w:r w:rsidRPr="00EC64DC">
        <w:rPr>
          <w:i/>
          <w:iCs/>
          <w:sz w:val="20"/>
          <w:szCs w:val="20"/>
        </w:rPr>
        <w:t>) следующие утверждения:</w:t>
      </w:r>
    </w:p>
    <w:p w:rsidR="006C65CE" w:rsidRPr="00EC64DC" w:rsidRDefault="006C65CE">
      <w:pPr>
        <w:jc w:val="both"/>
        <w:rPr>
          <w:i/>
          <w:iCs/>
          <w:sz w:val="20"/>
          <w:szCs w:val="20"/>
        </w:rPr>
      </w:pPr>
    </w:p>
    <w:p w:rsidR="006C65CE" w:rsidRPr="00EC64DC" w:rsidRDefault="006C65CE">
      <w:pPr>
        <w:numPr>
          <w:ilvl w:val="0"/>
          <w:numId w:val="50"/>
        </w:numPr>
        <w:jc w:val="both"/>
        <w:rPr>
          <w:lang w:val="en-US"/>
        </w:rPr>
      </w:pPr>
      <w:r w:rsidRPr="00EC64DC">
        <w:rPr>
          <w:sz w:val="20"/>
          <w:szCs w:val="20"/>
          <w:lang w:val="en-US"/>
        </w:rPr>
        <w:t>Wireless gateway allows your smartphone to access the Internet.</w:t>
      </w:r>
    </w:p>
    <w:p w:rsidR="006C65CE" w:rsidRPr="00EC64DC" w:rsidRDefault="006C65CE">
      <w:pPr>
        <w:numPr>
          <w:ilvl w:val="0"/>
          <w:numId w:val="50"/>
        </w:numPr>
        <w:jc w:val="both"/>
        <w:rPr>
          <w:lang w:val="en-US"/>
        </w:rPr>
      </w:pPr>
      <w:r w:rsidRPr="00EC64DC">
        <w:rPr>
          <w:sz w:val="20"/>
          <w:szCs w:val="20"/>
          <w:lang w:val="en-US"/>
        </w:rPr>
        <w:t>One of the functions of wireless gateways is protection.</w:t>
      </w:r>
    </w:p>
    <w:p w:rsidR="006C65CE" w:rsidRPr="00EC64DC" w:rsidRDefault="006C65CE">
      <w:pPr>
        <w:numPr>
          <w:ilvl w:val="0"/>
          <w:numId w:val="50"/>
        </w:numPr>
        <w:jc w:val="both"/>
        <w:rPr>
          <w:lang w:val="en-US"/>
        </w:rPr>
      </w:pPr>
      <w:r w:rsidRPr="00EC64DC">
        <w:rPr>
          <w:sz w:val="20"/>
          <w:szCs w:val="20"/>
          <w:lang w:val="en-US"/>
        </w:rPr>
        <w:t>Typically the main goal of wireless gateways is being efficient.</w:t>
      </w:r>
    </w:p>
    <w:p w:rsidR="006C65CE" w:rsidRPr="00EC64DC" w:rsidRDefault="006C65CE">
      <w:pPr>
        <w:numPr>
          <w:ilvl w:val="0"/>
          <w:numId w:val="50"/>
        </w:numPr>
        <w:jc w:val="both"/>
        <w:rPr>
          <w:lang w:val="en-US"/>
        </w:rPr>
      </w:pPr>
      <w:r w:rsidRPr="00EC64DC">
        <w:rPr>
          <w:sz w:val="20"/>
          <w:szCs w:val="20"/>
          <w:lang w:val="en-US"/>
        </w:rPr>
        <w:t>A user can needs using cables to install a wireless network.</w:t>
      </w:r>
    </w:p>
    <w:p w:rsidR="006C65CE" w:rsidRPr="00EC64DC" w:rsidRDefault="006C65CE">
      <w:pPr>
        <w:numPr>
          <w:ilvl w:val="0"/>
          <w:numId w:val="50"/>
        </w:numPr>
        <w:jc w:val="both"/>
        <w:rPr>
          <w:lang w:val="en-US"/>
        </w:rPr>
      </w:pPr>
      <w:r w:rsidRPr="00EC64DC">
        <w:rPr>
          <w:sz w:val="20"/>
          <w:szCs w:val="20"/>
          <w:lang w:val="en-US"/>
        </w:rPr>
        <w:t>Two devices can’t get data from the network simultaneously.</w:t>
      </w:r>
    </w:p>
    <w:p w:rsidR="006C65CE" w:rsidRPr="00EC64DC" w:rsidRDefault="006C65CE">
      <w:pPr>
        <w:numPr>
          <w:ilvl w:val="0"/>
          <w:numId w:val="50"/>
        </w:numPr>
        <w:jc w:val="both"/>
        <w:rPr>
          <w:lang w:val="en-US"/>
        </w:rPr>
      </w:pPr>
      <w:r w:rsidRPr="00EC64DC">
        <w:rPr>
          <w:sz w:val="20"/>
          <w:szCs w:val="20"/>
          <w:lang w:val="en-US"/>
        </w:rPr>
        <w:t>Standard gateway devices sometimes don’t have capabilities of the ones provided by service providers.</w:t>
      </w:r>
    </w:p>
    <w:p w:rsidR="006C65CE" w:rsidRPr="00EC64DC" w:rsidRDefault="006C65CE">
      <w:pPr>
        <w:jc w:val="both"/>
        <w:rPr>
          <w:i/>
          <w:iCs/>
          <w:sz w:val="20"/>
          <w:szCs w:val="20"/>
          <w:lang w:val="en-US"/>
        </w:rPr>
      </w:pPr>
    </w:p>
    <w:p w:rsidR="006C65CE" w:rsidRPr="00EC64DC" w:rsidRDefault="006C65CE">
      <w:pPr>
        <w:jc w:val="both"/>
        <w:rPr>
          <w:lang w:val="en-US"/>
        </w:rPr>
      </w:pPr>
      <w:r w:rsidRPr="00EC64DC">
        <w:rPr>
          <w:i/>
          <w:iCs/>
          <w:sz w:val="20"/>
          <w:szCs w:val="20"/>
          <w:lang w:val="en-US"/>
        </w:rPr>
        <w:t xml:space="preserve">2. </w:t>
      </w:r>
      <w:r w:rsidRPr="00EC64DC">
        <w:rPr>
          <w:i/>
          <w:iCs/>
          <w:sz w:val="20"/>
          <w:szCs w:val="20"/>
        </w:rPr>
        <w:t>Выберите</w:t>
      </w:r>
      <w:r w:rsidRPr="00EC64DC">
        <w:rPr>
          <w:i/>
          <w:iCs/>
          <w:sz w:val="20"/>
          <w:szCs w:val="20"/>
          <w:lang w:val="en-US"/>
        </w:rPr>
        <w:t xml:space="preserve"> </w:t>
      </w:r>
      <w:r w:rsidRPr="00EC64DC">
        <w:rPr>
          <w:i/>
          <w:iCs/>
          <w:sz w:val="20"/>
          <w:szCs w:val="20"/>
        </w:rPr>
        <w:t>основную</w:t>
      </w:r>
      <w:r w:rsidRPr="00EC64DC">
        <w:rPr>
          <w:i/>
          <w:iCs/>
          <w:sz w:val="20"/>
          <w:szCs w:val="20"/>
          <w:lang w:val="en-US"/>
        </w:rPr>
        <w:t xml:space="preserve"> </w:t>
      </w:r>
      <w:r w:rsidRPr="00EC64DC">
        <w:rPr>
          <w:i/>
          <w:iCs/>
          <w:sz w:val="20"/>
          <w:szCs w:val="20"/>
        </w:rPr>
        <w:t>идею</w:t>
      </w:r>
      <w:r w:rsidRPr="00EC64DC">
        <w:rPr>
          <w:i/>
          <w:iCs/>
          <w:sz w:val="20"/>
          <w:szCs w:val="20"/>
          <w:lang w:val="en-US"/>
        </w:rPr>
        <w:t xml:space="preserve"> </w:t>
      </w:r>
      <w:r w:rsidRPr="00EC64DC">
        <w:rPr>
          <w:i/>
          <w:iCs/>
          <w:sz w:val="20"/>
          <w:szCs w:val="20"/>
        </w:rPr>
        <w:t>текста</w:t>
      </w:r>
      <w:r w:rsidRPr="00EC64DC">
        <w:rPr>
          <w:i/>
          <w:iCs/>
          <w:sz w:val="20"/>
          <w:szCs w:val="20"/>
          <w:lang w:val="en-US"/>
        </w:rPr>
        <w:t>.</w:t>
      </w:r>
    </w:p>
    <w:p w:rsidR="006C65CE" w:rsidRPr="00EC64DC" w:rsidRDefault="006C65CE">
      <w:pPr>
        <w:jc w:val="both"/>
        <w:rPr>
          <w:iCs/>
          <w:sz w:val="20"/>
          <w:szCs w:val="20"/>
          <w:lang w:val="en-US"/>
        </w:rPr>
      </w:pPr>
    </w:p>
    <w:p w:rsidR="006C65CE" w:rsidRPr="00EC64DC" w:rsidRDefault="006C65CE">
      <w:pPr>
        <w:jc w:val="both"/>
        <w:rPr>
          <w:lang w:val="en-US"/>
        </w:rPr>
      </w:pPr>
      <w:r w:rsidRPr="00EC64DC">
        <w:rPr>
          <w:iCs/>
          <w:sz w:val="20"/>
          <w:szCs w:val="20"/>
          <w:lang w:val="en-US"/>
        </w:rPr>
        <w:t>a) Wireless networks are the most efficient type of networks.</w:t>
      </w:r>
    </w:p>
    <w:p w:rsidR="006C65CE" w:rsidRPr="00EC64DC" w:rsidRDefault="006C65CE">
      <w:pPr>
        <w:jc w:val="both"/>
        <w:rPr>
          <w:lang w:val="en-US"/>
        </w:rPr>
      </w:pPr>
      <w:r w:rsidRPr="00EC64DC">
        <w:rPr>
          <w:iCs/>
          <w:sz w:val="20"/>
          <w:szCs w:val="20"/>
          <w:lang w:val="en-US"/>
        </w:rPr>
        <w:t>b) You should buy wireless gateways only from service providers.</w:t>
      </w:r>
    </w:p>
    <w:p w:rsidR="006C65CE" w:rsidRPr="00EC64DC" w:rsidRDefault="006C65CE">
      <w:pPr>
        <w:jc w:val="both"/>
        <w:rPr>
          <w:lang w:val="en-US"/>
        </w:rPr>
      </w:pPr>
      <w:r w:rsidRPr="00EC64DC">
        <w:rPr>
          <w:iCs/>
          <w:sz w:val="20"/>
          <w:szCs w:val="20"/>
          <w:lang w:val="en-US"/>
        </w:rPr>
        <w:t>c) If a user wants to get the Internet connection without using cables he should use wireless gateways.</w:t>
      </w:r>
    </w:p>
    <w:p w:rsidR="006C65CE" w:rsidRPr="00EC64DC" w:rsidRDefault="006C65CE">
      <w:pPr>
        <w:jc w:val="both"/>
        <w:rPr>
          <w:b/>
          <w:sz w:val="20"/>
          <w:szCs w:val="20"/>
          <w:lang w:val="en-US"/>
        </w:rPr>
      </w:pPr>
    </w:p>
    <w:p w:rsidR="006C65CE" w:rsidRPr="00EC64DC" w:rsidRDefault="006C65CE">
      <w:pPr>
        <w:jc w:val="both"/>
      </w:pPr>
      <w:r w:rsidRPr="00EC64DC">
        <w:rPr>
          <w:b/>
          <w:sz w:val="20"/>
          <w:szCs w:val="20"/>
        </w:rPr>
        <w:t>Часть 2. Лексическая работа</w:t>
      </w:r>
    </w:p>
    <w:p w:rsidR="006C65CE" w:rsidRPr="00EC64DC" w:rsidRDefault="006C65CE">
      <w:pPr>
        <w:jc w:val="both"/>
        <w:rPr>
          <w:b/>
          <w:sz w:val="20"/>
          <w:szCs w:val="20"/>
        </w:rPr>
      </w:pPr>
    </w:p>
    <w:p w:rsidR="006C65CE" w:rsidRPr="00EC64DC" w:rsidRDefault="006C65CE">
      <w:pPr>
        <w:jc w:val="both"/>
      </w:pPr>
      <w:r w:rsidRPr="00EC64DC">
        <w:rPr>
          <w:i/>
          <w:iCs/>
          <w:sz w:val="20"/>
          <w:szCs w:val="20"/>
        </w:rPr>
        <w:t>3. Совместите синонимы:</w:t>
      </w:r>
    </w:p>
    <w:p w:rsidR="006C65CE" w:rsidRPr="00EC64DC" w:rsidRDefault="006C65CE">
      <w:pPr>
        <w:jc w:val="both"/>
        <w:rPr>
          <w:i/>
          <w:iCs/>
          <w:sz w:val="20"/>
          <w:szCs w:val="20"/>
        </w:rPr>
      </w:pPr>
    </w:p>
    <w:tbl>
      <w:tblPr>
        <w:tblW w:w="0" w:type="auto"/>
        <w:tblInd w:w="-125" w:type="dxa"/>
        <w:tblLayout w:type="fixed"/>
        <w:tblLook w:val="0000" w:firstRow="0" w:lastRow="0" w:firstColumn="0" w:lastColumn="0" w:noHBand="0" w:noVBand="0"/>
      </w:tblPr>
      <w:tblGrid>
        <w:gridCol w:w="4364"/>
        <w:gridCol w:w="5527"/>
      </w:tblGrid>
      <w:tr w:rsidR="00EC64DC" w:rsidRPr="00EC64DC">
        <w:tc>
          <w:tcPr>
            <w:tcW w:w="4364" w:type="dxa"/>
            <w:tcBorders>
              <w:top w:val="single" w:sz="4" w:space="0" w:color="000000"/>
              <w:left w:val="single" w:sz="4" w:space="0" w:color="000000"/>
              <w:bottom w:val="single" w:sz="4" w:space="0" w:color="000000"/>
            </w:tcBorders>
            <w:shd w:val="clear" w:color="auto" w:fill="auto"/>
          </w:tcPr>
          <w:p w:rsidR="006C65CE" w:rsidRPr="00EC64DC" w:rsidRDefault="006C65CE">
            <w:pPr>
              <w:jc w:val="both"/>
            </w:pPr>
            <w:r w:rsidRPr="00EC64DC">
              <w:rPr>
                <w:iCs/>
                <w:sz w:val="20"/>
                <w:szCs w:val="20"/>
                <w:lang w:val="en-US"/>
              </w:rPr>
              <w:t>1) cable</w:t>
            </w:r>
          </w:p>
        </w:tc>
        <w:tc>
          <w:tcPr>
            <w:tcW w:w="5527"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both"/>
            </w:pPr>
            <w:r w:rsidRPr="00EC64DC">
              <w:rPr>
                <w:iCs/>
                <w:sz w:val="20"/>
                <w:szCs w:val="20"/>
                <w:lang w:val="en-US"/>
              </w:rPr>
              <w:t>a) laptop</w:t>
            </w:r>
          </w:p>
        </w:tc>
      </w:tr>
      <w:tr w:rsidR="00EC64DC" w:rsidRPr="00EC64DC">
        <w:tc>
          <w:tcPr>
            <w:tcW w:w="4364" w:type="dxa"/>
            <w:tcBorders>
              <w:top w:val="single" w:sz="4" w:space="0" w:color="000000"/>
              <w:left w:val="single" w:sz="4" w:space="0" w:color="000000"/>
              <w:bottom w:val="single" w:sz="4" w:space="0" w:color="000000"/>
            </w:tcBorders>
            <w:shd w:val="clear" w:color="auto" w:fill="auto"/>
          </w:tcPr>
          <w:p w:rsidR="006C65CE" w:rsidRPr="00EC64DC" w:rsidRDefault="006C65CE">
            <w:pPr>
              <w:jc w:val="both"/>
            </w:pPr>
            <w:r w:rsidRPr="00EC64DC">
              <w:rPr>
                <w:iCs/>
                <w:sz w:val="20"/>
                <w:szCs w:val="20"/>
                <w:lang w:val="en-US"/>
              </w:rPr>
              <w:t>2) protection</w:t>
            </w:r>
          </w:p>
        </w:tc>
        <w:tc>
          <w:tcPr>
            <w:tcW w:w="5527"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both"/>
            </w:pPr>
            <w:r w:rsidRPr="00EC64DC">
              <w:rPr>
                <w:iCs/>
                <w:sz w:val="20"/>
                <w:szCs w:val="20"/>
                <w:lang w:val="en-US"/>
              </w:rPr>
              <w:t>b) danger</w:t>
            </w:r>
          </w:p>
        </w:tc>
      </w:tr>
      <w:tr w:rsidR="00EC64DC" w:rsidRPr="00EC64DC">
        <w:tc>
          <w:tcPr>
            <w:tcW w:w="4364" w:type="dxa"/>
            <w:tcBorders>
              <w:top w:val="single" w:sz="4" w:space="0" w:color="000000"/>
              <w:left w:val="single" w:sz="4" w:space="0" w:color="000000"/>
              <w:bottom w:val="single" w:sz="4" w:space="0" w:color="000000"/>
            </w:tcBorders>
            <w:shd w:val="clear" w:color="auto" w:fill="auto"/>
          </w:tcPr>
          <w:p w:rsidR="006C65CE" w:rsidRPr="00EC64DC" w:rsidRDefault="006C65CE">
            <w:pPr>
              <w:jc w:val="both"/>
            </w:pPr>
            <w:r w:rsidRPr="00EC64DC">
              <w:rPr>
                <w:iCs/>
                <w:sz w:val="20"/>
                <w:szCs w:val="20"/>
                <w:lang w:val="en-US"/>
              </w:rPr>
              <w:t xml:space="preserve">3) connection </w:t>
            </w:r>
          </w:p>
        </w:tc>
        <w:tc>
          <w:tcPr>
            <w:tcW w:w="5527"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both"/>
            </w:pPr>
            <w:r w:rsidRPr="00EC64DC">
              <w:rPr>
                <w:iCs/>
                <w:sz w:val="20"/>
                <w:szCs w:val="20"/>
                <w:lang w:val="en-US"/>
              </w:rPr>
              <w:t>c) different</w:t>
            </w:r>
          </w:p>
        </w:tc>
      </w:tr>
      <w:tr w:rsidR="00EC64DC" w:rsidRPr="00EC64DC">
        <w:tc>
          <w:tcPr>
            <w:tcW w:w="4364" w:type="dxa"/>
            <w:tcBorders>
              <w:top w:val="single" w:sz="4" w:space="0" w:color="000000"/>
              <w:left w:val="single" w:sz="4" w:space="0" w:color="000000"/>
              <w:bottom w:val="single" w:sz="4" w:space="0" w:color="000000"/>
            </w:tcBorders>
            <w:shd w:val="clear" w:color="auto" w:fill="auto"/>
          </w:tcPr>
          <w:p w:rsidR="006C65CE" w:rsidRPr="00EC64DC" w:rsidRDefault="006C65CE">
            <w:pPr>
              <w:jc w:val="both"/>
            </w:pPr>
            <w:r w:rsidRPr="00EC64DC">
              <w:rPr>
                <w:iCs/>
                <w:sz w:val="20"/>
                <w:szCs w:val="20"/>
                <w:lang w:val="en-US"/>
              </w:rPr>
              <w:t xml:space="preserve">4) standard </w:t>
            </w:r>
          </w:p>
        </w:tc>
        <w:tc>
          <w:tcPr>
            <w:tcW w:w="5527"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both"/>
            </w:pPr>
            <w:r w:rsidRPr="00EC64DC">
              <w:rPr>
                <w:iCs/>
                <w:sz w:val="20"/>
                <w:szCs w:val="20"/>
                <w:lang w:val="en-US"/>
              </w:rPr>
              <w:t>d) traditional</w:t>
            </w:r>
          </w:p>
        </w:tc>
      </w:tr>
      <w:tr w:rsidR="00EC64DC" w:rsidRPr="00EC64DC">
        <w:tc>
          <w:tcPr>
            <w:tcW w:w="4364" w:type="dxa"/>
            <w:tcBorders>
              <w:top w:val="single" w:sz="4" w:space="0" w:color="000000"/>
              <w:left w:val="single" w:sz="4" w:space="0" w:color="000000"/>
              <w:bottom w:val="single" w:sz="4" w:space="0" w:color="000000"/>
            </w:tcBorders>
            <w:shd w:val="clear" w:color="auto" w:fill="auto"/>
          </w:tcPr>
          <w:p w:rsidR="006C65CE" w:rsidRPr="00EC64DC" w:rsidRDefault="006C65CE">
            <w:pPr>
              <w:jc w:val="both"/>
            </w:pPr>
            <w:r w:rsidRPr="00EC64DC">
              <w:rPr>
                <w:iCs/>
                <w:sz w:val="20"/>
                <w:szCs w:val="20"/>
                <w:lang w:val="en-US"/>
              </w:rPr>
              <w:t xml:space="preserve">5) various </w:t>
            </w:r>
          </w:p>
        </w:tc>
        <w:tc>
          <w:tcPr>
            <w:tcW w:w="5527"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both"/>
            </w:pPr>
            <w:r w:rsidRPr="00EC64DC">
              <w:rPr>
                <w:iCs/>
                <w:sz w:val="20"/>
                <w:szCs w:val="20"/>
                <w:lang w:val="en-US"/>
              </w:rPr>
              <w:t>e) shield</w:t>
            </w:r>
          </w:p>
        </w:tc>
      </w:tr>
      <w:tr w:rsidR="00EC64DC" w:rsidRPr="00EC64DC">
        <w:tc>
          <w:tcPr>
            <w:tcW w:w="4364" w:type="dxa"/>
            <w:tcBorders>
              <w:top w:val="single" w:sz="4" w:space="0" w:color="000000"/>
              <w:left w:val="single" w:sz="4" w:space="0" w:color="000000"/>
              <w:bottom w:val="single" w:sz="4" w:space="0" w:color="000000"/>
            </w:tcBorders>
            <w:shd w:val="clear" w:color="auto" w:fill="auto"/>
          </w:tcPr>
          <w:p w:rsidR="006C65CE" w:rsidRPr="00EC64DC" w:rsidRDefault="006C65CE">
            <w:pPr>
              <w:jc w:val="both"/>
            </w:pPr>
            <w:r w:rsidRPr="00EC64DC">
              <w:rPr>
                <w:iCs/>
                <w:sz w:val="20"/>
                <w:szCs w:val="20"/>
                <w:lang w:val="en-US"/>
              </w:rPr>
              <w:t xml:space="preserve">6) device </w:t>
            </w:r>
          </w:p>
        </w:tc>
        <w:tc>
          <w:tcPr>
            <w:tcW w:w="5527"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both"/>
            </w:pPr>
            <w:r w:rsidRPr="00EC64DC">
              <w:rPr>
                <w:iCs/>
                <w:sz w:val="20"/>
                <w:szCs w:val="20"/>
                <w:lang w:val="en-US"/>
              </w:rPr>
              <w:t>f) cord</w:t>
            </w:r>
          </w:p>
        </w:tc>
      </w:tr>
      <w:tr w:rsidR="00EC64DC" w:rsidRPr="00EC64DC">
        <w:tc>
          <w:tcPr>
            <w:tcW w:w="4364" w:type="dxa"/>
            <w:tcBorders>
              <w:top w:val="single" w:sz="4" w:space="0" w:color="000000"/>
              <w:left w:val="single" w:sz="4" w:space="0" w:color="000000"/>
              <w:bottom w:val="single" w:sz="4" w:space="0" w:color="000000"/>
            </w:tcBorders>
            <w:shd w:val="clear" w:color="auto" w:fill="auto"/>
          </w:tcPr>
          <w:p w:rsidR="006C65CE" w:rsidRPr="00EC64DC" w:rsidRDefault="006C65CE">
            <w:pPr>
              <w:jc w:val="both"/>
            </w:pPr>
            <w:r w:rsidRPr="00EC64DC">
              <w:rPr>
                <w:iCs/>
                <w:sz w:val="20"/>
                <w:szCs w:val="20"/>
                <w:lang w:val="en-US"/>
              </w:rPr>
              <w:t xml:space="preserve">7) computer </w:t>
            </w:r>
          </w:p>
        </w:tc>
        <w:tc>
          <w:tcPr>
            <w:tcW w:w="5527"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both"/>
            </w:pPr>
            <w:r w:rsidRPr="00EC64DC">
              <w:rPr>
                <w:iCs/>
                <w:sz w:val="20"/>
                <w:szCs w:val="20"/>
                <w:lang w:val="en-US"/>
              </w:rPr>
              <w:t>g) link</w:t>
            </w:r>
          </w:p>
        </w:tc>
      </w:tr>
      <w:tr w:rsidR="00EC64DC" w:rsidRPr="00EC64DC">
        <w:tc>
          <w:tcPr>
            <w:tcW w:w="4364" w:type="dxa"/>
            <w:tcBorders>
              <w:top w:val="single" w:sz="4" w:space="0" w:color="000000"/>
              <w:left w:val="single" w:sz="4" w:space="0" w:color="000000"/>
              <w:bottom w:val="single" w:sz="4" w:space="0" w:color="000000"/>
            </w:tcBorders>
            <w:shd w:val="clear" w:color="auto" w:fill="auto"/>
          </w:tcPr>
          <w:p w:rsidR="006C65CE" w:rsidRPr="00EC64DC" w:rsidRDefault="006C65CE">
            <w:pPr>
              <w:jc w:val="both"/>
            </w:pPr>
            <w:r w:rsidRPr="00EC64DC">
              <w:rPr>
                <w:iCs/>
                <w:sz w:val="20"/>
                <w:szCs w:val="20"/>
                <w:lang w:val="en-US"/>
              </w:rPr>
              <w:t>8) threat</w:t>
            </w:r>
          </w:p>
        </w:tc>
        <w:tc>
          <w:tcPr>
            <w:tcW w:w="5527"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both"/>
            </w:pPr>
            <w:r w:rsidRPr="00EC64DC">
              <w:rPr>
                <w:iCs/>
                <w:sz w:val="20"/>
                <w:szCs w:val="20"/>
                <w:lang w:val="en-US"/>
              </w:rPr>
              <w:t>h) machine</w:t>
            </w:r>
          </w:p>
        </w:tc>
      </w:tr>
    </w:tbl>
    <w:p w:rsidR="006C65CE" w:rsidRPr="00EC64DC" w:rsidRDefault="006C65CE">
      <w:pPr>
        <w:jc w:val="both"/>
      </w:pPr>
    </w:p>
    <w:p w:rsidR="006C65CE" w:rsidRPr="00EC64DC" w:rsidRDefault="006C65CE">
      <w:pPr>
        <w:jc w:val="both"/>
      </w:pPr>
      <w:r w:rsidRPr="00EC64DC">
        <w:rPr>
          <w:i/>
          <w:iCs/>
          <w:sz w:val="20"/>
          <w:szCs w:val="20"/>
        </w:rPr>
        <w:t>4.Совместите слова с их определениями:</w:t>
      </w:r>
    </w:p>
    <w:p w:rsidR="006C65CE" w:rsidRPr="00EC64DC" w:rsidRDefault="006C65CE">
      <w:pPr>
        <w:jc w:val="both"/>
        <w:rPr>
          <w:i/>
          <w:iCs/>
          <w:sz w:val="20"/>
          <w:szCs w:val="20"/>
        </w:rPr>
      </w:pPr>
    </w:p>
    <w:tbl>
      <w:tblPr>
        <w:tblW w:w="0" w:type="auto"/>
        <w:tblInd w:w="-125" w:type="dxa"/>
        <w:tblLayout w:type="fixed"/>
        <w:tblLook w:val="0000" w:firstRow="0" w:lastRow="0" w:firstColumn="0" w:lastColumn="0" w:noHBand="0" w:noVBand="0"/>
      </w:tblPr>
      <w:tblGrid>
        <w:gridCol w:w="2802"/>
        <w:gridCol w:w="7054"/>
      </w:tblGrid>
      <w:tr w:rsidR="00EC64DC" w:rsidRPr="00EC64DC">
        <w:tc>
          <w:tcPr>
            <w:tcW w:w="2802" w:type="dxa"/>
            <w:tcBorders>
              <w:top w:val="single" w:sz="4" w:space="0" w:color="000000"/>
              <w:left w:val="single" w:sz="4" w:space="0" w:color="000000"/>
              <w:bottom w:val="single" w:sz="4" w:space="0" w:color="000000"/>
            </w:tcBorders>
            <w:shd w:val="clear" w:color="auto" w:fill="auto"/>
          </w:tcPr>
          <w:p w:rsidR="006C65CE" w:rsidRPr="00EC64DC" w:rsidRDefault="006C65CE">
            <w:pPr>
              <w:jc w:val="both"/>
            </w:pPr>
            <w:r w:rsidRPr="00EC64DC">
              <w:rPr>
                <w:iCs/>
                <w:sz w:val="20"/>
                <w:szCs w:val="20"/>
                <w:lang w:val="en-US"/>
              </w:rPr>
              <w:t>1. Wireless access point</w:t>
            </w:r>
          </w:p>
        </w:tc>
        <w:tc>
          <w:tcPr>
            <w:tcW w:w="7054"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both"/>
              <w:rPr>
                <w:lang w:val="en-US"/>
              </w:rPr>
            </w:pPr>
            <w:r w:rsidRPr="00EC64DC">
              <w:rPr>
                <w:iCs/>
                <w:sz w:val="20"/>
                <w:szCs w:val="20"/>
                <w:lang w:val="en-US"/>
              </w:rPr>
              <w:t>a) a company that provides different services like Internet access</w:t>
            </w:r>
          </w:p>
        </w:tc>
      </w:tr>
      <w:tr w:rsidR="00EC64DC" w:rsidRPr="00EC64DC">
        <w:tc>
          <w:tcPr>
            <w:tcW w:w="2802" w:type="dxa"/>
            <w:tcBorders>
              <w:top w:val="single" w:sz="4" w:space="0" w:color="000000"/>
              <w:left w:val="single" w:sz="4" w:space="0" w:color="000000"/>
              <w:bottom w:val="single" w:sz="4" w:space="0" w:color="000000"/>
            </w:tcBorders>
            <w:shd w:val="clear" w:color="auto" w:fill="auto"/>
          </w:tcPr>
          <w:p w:rsidR="006C65CE" w:rsidRPr="00EC64DC" w:rsidRDefault="006C65CE">
            <w:pPr>
              <w:jc w:val="both"/>
            </w:pPr>
            <w:r w:rsidRPr="00EC64DC">
              <w:rPr>
                <w:iCs/>
                <w:sz w:val="20"/>
                <w:szCs w:val="20"/>
                <w:lang w:val="en-US"/>
              </w:rPr>
              <w:t>2. Firewall</w:t>
            </w:r>
          </w:p>
        </w:tc>
        <w:tc>
          <w:tcPr>
            <w:tcW w:w="7054"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both"/>
              <w:rPr>
                <w:lang w:val="en-US"/>
              </w:rPr>
            </w:pPr>
            <w:r w:rsidRPr="00EC64DC">
              <w:rPr>
                <w:iCs/>
                <w:sz w:val="20"/>
                <w:szCs w:val="20"/>
                <w:lang w:val="en-US"/>
              </w:rPr>
              <w:t>b) a networking device that allows users to connect to wired network through Wi-Fi</w:t>
            </w:r>
          </w:p>
        </w:tc>
      </w:tr>
      <w:tr w:rsidR="00EC64DC" w:rsidRPr="00EC64DC">
        <w:tc>
          <w:tcPr>
            <w:tcW w:w="2802" w:type="dxa"/>
            <w:tcBorders>
              <w:top w:val="single" w:sz="4" w:space="0" w:color="000000"/>
              <w:left w:val="single" w:sz="4" w:space="0" w:color="000000"/>
              <w:bottom w:val="single" w:sz="4" w:space="0" w:color="000000"/>
            </w:tcBorders>
            <w:shd w:val="clear" w:color="auto" w:fill="auto"/>
          </w:tcPr>
          <w:p w:rsidR="006C65CE" w:rsidRPr="00EC64DC" w:rsidRDefault="006C65CE">
            <w:pPr>
              <w:jc w:val="both"/>
            </w:pPr>
            <w:r w:rsidRPr="00EC64DC">
              <w:rPr>
                <w:iCs/>
                <w:sz w:val="20"/>
                <w:szCs w:val="20"/>
                <w:lang w:val="en-US"/>
              </w:rPr>
              <w:t>3. Hosting</w:t>
            </w:r>
          </w:p>
        </w:tc>
        <w:tc>
          <w:tcPr>
            <w:tcW w:w="7054"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both"/>
              <w:rPr>
                <w:lang w:val="en-US"/>
              </w:rPr>
            </w:pPr>
            <w:r w:rsidRPr="00EC64DC">
              <w:rPr>
                <w:iCs/>
                <w:sz w:val="20"/>
                <w:szCs w:val="20"/>
                <w:lang w:val="en-US"/>
              </w:rPr>
              <w:t>c) a service that</w:t>
            </w:r>
            <w:r w:rsidRPr="00EC64DC">
              <w:rPr>
                <w:sz w:val="20"/>
                <w:szCs w:val="20"/>
                <w:lang w:val="en-US"/>
              </w:rPr>
              <w:t xml:space="preserve"> gives unique IP addresses to their users’ connected devices</w:t>
            </w:r>
          </w:p>
        </w:tc>
      </w:tr>
      <w:tr w:rsidR="00EC64DC" w:rsidRPr="00EC64DC">
        <w:tc>
          <w:tcPr>
            <w:tcW w:w="2802" w:type="dxa"/>
            <w:tcBorders>
              <w:top w:val="single" w:sz="4" w:space="0" w:color="000000"/>
              <w:left w:val="single" w:sz="4" w:space="0" w:color="000000"/>
              <w:bottom w:val="single" w:sz="4" w:space="0" w:color="000000"/>
            </w:tcBorders>
            <w:shd w:val="clear" w:color="auto" w:fill="auto"/>
          </w:tcPr>
          <w:p w:rsidR="006C65CE" w:rsidRPr="00EC64DC" w:rsidRDefault="006C65CE">
            <w:pPr>
              <w:jc w:val="both"/>
            </w:pPr>
            <w:r w:rsidRPr="00EC64DC">
              <w:rPr>
                <w:iCs/>
                <w:sz w:val="20"/>
                <w:szCs w:val="20"/>
                <w:lang w:val="en-US"/>
              </w:rPr>
              <w:t>4. Provider</w:t>
            </w:r>
          </w:p>
        </w:tc>
        <w:tc>
          <w:tcPr>
            <w:tcW w:w="7054"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ind w:right="659"/>
              <w:jc w:val="both"/>
              <w:rPr>
                <w:lang w:val="en-US"/>
              </w:rPr>
            </w:pPr>
            <w:r w:rsidRPr="00EC64DC">
              <w:rPr>
                <w:iCs/>
                <w:sz w:val="20"/>
                <w:szCs w:val="20"/>
                <w:lang w:val="en-US"/>
              </w:rPr>
              <w:t>d) a place where most of the important functions of an organization are coordinated</w:t>
            </w:r>
          </w:p>
        </w:tc>
      </w:tr>
      <w:tr w:rsidR="00EC64DC" w:rsidRPr="00EC64DC">
        <w:tc>
          <w:tcPr>
            <w:tcW w:w="2802" w:type="dxa"/>
            <w:tcBorders>
              <w:top w:val="single" w:sz="4" w:space="0" w:color="000000"/>
              <w:left w:val="single" w:sz="4" w:space="0" w:color="000000"/>
              <w:bottom w:val="single" w:sz="4" w:space="0" w:color="000000"/>
            </w:tcBorders>
            <w:shd w:val="clear" w:color="auto" w:fill="auto"/>
          </w:tcPr>
          <w:p w:rsidR="006C65CE" w:rsidRPr="00EC64DC" w:rsidRDefault="006C65CE">
            <w:pPr>
              <w:jc w:val="both"/>
            </w:pPr>
            <w:r w:rsidRPr="00EC64DC">
              <w:rPr>
                <w:iCs/>
                <w:sz w:val="20"/>
                <w:szCs w:val="20"/>
                <w:lang w:val="en-US"/>
              </w:rPr>
              <w:t>5. Headquarters</w:t>
            </w:r>
          </w:p>
        </w:tc>
        <w:tc>
          <w:tcPr>
            <w:tcW w:w="7054"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both"/>
              <w:rPr>
                <w:lang w:val="en-US"/>
              </w:rPr>
            </w:pPr>
            <w:r w:rsidRPr="00EC64DC">
              <w:rPr>
                <w:iCs/>
                <w:sz w:val="20"/>
                <w:szCs w:val="20"/>
                <w:lang w:val="en-US"/>
              </w:rPr>
              <w:t>e) a network security system that shields computers from online threats</w:t>
            </w:r>
          </w:p>
        </w:tc>
      </w:tr>
    </w:tbl>
    <w:p w:rsidR="006C65CE" w:rsidRPr="00EC64DC" w:rsidRDefault="006C65CE">
      <w:pPr>
        <w:jc w:val="both"/>
        <w:rPr>
          <w:lang w:val="en-US"/>
        </w:rPr>
      </w:pPr>
    </w:p>
    <w:p w:rsidR="006C65CE" w:rsidRPr="00EC64DC" w:rsidRDefault="006C65CE">
      <w:pPr>
        <w:jc w:val="both"/>
      </w:pPr>
      <w:r w:rsidRPr="00EC64DC">
        <w:rPr>
          <w:i/>
          <w:sz w:val="20"/>
          <w:szCs w:val="20"/>
        </w:rPr>
        <w:t>Выберите правильный перевод словосочетаний:</w:t>
      </w:r>
    </w:p>
    <w:p w:rsidR="006C65CE" w:rsidRPr="00EC64DC" w:rsidRDefault="006C65CE">
      <w:pPr>
        <w:jc w:val="both"/>
      </w:pPr>
      <w:r w:rsidRPr="00EC64DC">
        <w:rPr>
          <w:i/>
          <w:sz w:val="20"/>
          <w:szCs w:val="20"/>
        </w:rPr>
        <w:t xml:space="preserve">5. </w:t>
      </w:r>
      <w:r w:rsidRPr="00EC64DC">
        <w:rPr>
          <w:i/>
          <w:sz w:val="20"/>
          <w:szCs w:val="20"/>
          <w:lang w:val="en-US"/>
        </w:rPr>
        <w:t>Internet</w:t>
      </w:r>
      <w:r w:rsidRPr="00EC64DC">
        <w:rPr>
          <w:i/>
          <w:sz w:val="20"/>
          <w:szCs w:val="20"/>
        </w:rPr>
        <w:t>-</w:t>
      </w:r>
      <w:r w:rsidRPr="00EC64DC">
        <w:rPr>
          <w:i/>
          <w:sz w:val="20"/>
          <w:szCs w:val="20"/>
          <w:lang w:val="en-US"/>
        </w:rPr>
        <w:t>enabled</w:t>
      </w:r>
      <w:r w:rsidRPr="00EC64DC">
        <w:rPr>
          <w:i/>
          <w:sz w:val="20"/>
          <w:szCs w:val="20"/>
        </w:rPr>
        <w:t xml:space="preserve"> </w:t>
      </w:r>
      <w:r w:rsidRPr="00EC64DC">
        <w:rPr>
          <w:i/>
          <w:sz w:val="20"/>
          <w:szCs w:val="20"/>
          <w:lang w:val="en-US"/>
        </w:rPr>
        <w:t>machines</w:t>
      </w:r>
    </w:p>
    <w:p w:rsidR="006C65CE" w:rsidRPr="00EC64DC" w:rsidRDefault="006C65CE">
      <w:pPr>
        <w:jc w:val="both"/>
      </w:pPr>
      <w:r w:rsidRPr="00EC64DC">
        <w:rPr>
          <w:sz w:val="20"/>
          <w:szCs w:val="20"/>
          <w:lang w:val="en-US"/>
        </w:rPr>
        <w:t>a</w:t>
      </w:r>
      <w:r w:rsidRPr="00EC64DC">
        <w:rPr>
          <w:sz w:val="20"/>
          <w:szCs w:val="20"/>
        </w:rPr>
        <w:t>) устройства, обеспечивающие защиту в Интернете</w:t>
      </w:r>
    </w:p>
    <w:p w:rsidR="006C65CE" w:rsidRPr="00EC64DC" w:rsidRDefault="006C65CE">
      <w:pPr>
        <w:jc w:val="both"/>
      </w:pPr>
      <w:r w:rsidRPr="00EC64DC">
        <w:rPr>
          <w:sz w:val="20"/>
          <w:szCs w:val="20"/>
          <w:lang w:val="en-US"/>
        </w:rPr>
        <w:t>b</w:t>
      </w:r>
      <w:r w:rsidRPr="00EC64DC">
        <w:rPr>
          <w:sz w:val="20"/>
          <w:szCs w:val="20"/>
        </w:rPr>
        <w:t>) устройства, имеющие выход в Интернет</w:t>
      </w:r>
    </w:p>
    <w:p w:rsidR="006C65CE" w:rsidRPr="00EC64DC" w:rsidRDefault="006C65CE">
      <w:pPr>
        <w:jc w:val="both"/>
      </w:pPr>
      <w:r w:rsidRPr="00EC64DC">
        <w:rPr>
          <w:sz w:val="20"/>
          <w:szCs w:val="20"/>
          <w:lang w:val="en-US"/>
        </w:rPr>
        <w:t>c</w:t>
      </w:r>
      <w:r w:rsidRPr="00EC64DC">
        <w:rPr>
          <w:sz w:val="20"/>
          <w:szCs w:val="20"/>
        </w:rPr>
        <w:t>) устройства, перекрывающие доступ в Интернет</w:t>
      </w:r>
    </w:p>
    <w:p w:rsidR="006C65CE" w:rsidRPr="00EC64DC" w:rsidRDefault="006C65CE">
      <w:pPr>
        <w:jc w:val="both"/>
        <w:rPr>
          <w:sz w:val="20"/>
          <w:szCs w:val="20"/>
        </w:rPr>
      </w:pPr>
    </w:p>
    <w:p w:rsidR="006C65CE" w:rsidRPr="00EC64DC" w:rsidRDefault="006C65CE">
      <w:pPr>
        <w:jc w:val="both"/>
        <w:rPr>
          <w:lang w:val="en-US"/>
        </w:rPr>
      </w:pPr>
      <w:r w:rsidRPr="00EC64DC">
        <w:rPr>
          <w:i/>
          <w:sz w:val="20"/>
          <w:szCs w:val="20"/>
          <w:lang w:val="en-US"/>
        </w:rPr>
        <w:t>6. to pull data</w:t>
      </w:r>
    </w:p>
    <w:p w:rsidR="006C65CE" w:rsidRPr="00EC64DC" w:rsidRDefault="006C65CE">
      <w:pPr>
        <w:jc w:val="both"/>
        <w:rPr>
          <w:lang w:val="en-US"/>
        </w:rPr>
      </w:pPr>
      <w:r w:rsidRPr="00EC64DC">
        <w:rPr>
          <w:sz w:val="20"/>
          <w:szCs w:val="20"/>
          <w:lang w:val="en-US"/>
        </w:rPr>
        <w:t xml:space="preserve">a) </w:t>
      </w:r>
      <w:r w:rsidRPr="00EC64DC">
        <w:rPr>
          <w:sz w:val="20"/>
          <w:szCs w:val="20"/>
        </w:rPr>
        <w:t>принимать</w:t>
      </w:r>
      <w:r w:rsidRPr="00EC64DC">
        <w:rPr>
          <w:sz w:val="20"/>
          <w:szCs w:val="20"/>
          <w:lang w:val="en-US"/>
        </w:rPr>
        <w:t xml:space="preserve"> </w:t>
      </w:r>
      <w:r w:rsidRPr="00EC64DC">
        <w:rPr>
          <w:sz w:val="20"/>
          <w:szCs w:val="20"/>
        </w:rPr>
        <w:t>данные</w:t>
      </w:r>
    </w:p>
    <w:p w:rsidR="006C65CE" w:rsidRPr="00EC64DC" w:rsidRDefault="006C65CE">
      <w:pPr>
        <w:jc w:val="both"/>
      </w:pPr>
      <w:r w:rsidRPr="00EC64DC">
        <w:rPr>
          <w:sz w:val="20"/>
          <w:szCs w:val="20"/>
          <w:lang w:val="en-US"/>
        </w:rPr>
        <w:t>b</w:t>
      </w:r>
      <w:r w:rsidRPr="00EC64DC">
        <w:rPr>
          <w:sz w:val="20"/>
          <w:szCs w:val="20"/>
        </w:rPr>
        <w:t>) передавать данные</w:t>
      </w:r>
    </w:p>
    <w:p w:rsidR="006C65CE" w:rsidRPr="00EC64DC" w:rsidRDefault="006C65CE">
      <w:pPr>
        <w:jc w:val="both"/>
      </w:pPr>
      <w:r w:rsidRPr="00EC64DC">
        <w:rPr>
          <w:sz w:val="20"/>
          <w:szCs w:val="20"/>
          <w:lang w:val="en-US"/>
        </w:rPr>
        <w:t>c</w:t>
      </w:r>
      <w:r w:rsidRPr="00EC64DC">
        <w:rPr>
          <w:sz w:val="20"/>
          <w:szCs w:val="20"/>
        </w:rPr>
        <w:t>) закрывать доступ к данным</w:t>
      </w:r>
    </w:p>
    <w:p w:rsidR="006C65CE" w:rsidRPr="00EC64DC" w:rsidRDefault="006C65CE">
      <w:pPr>
        <w:jc w:val="both"/>
        <w:rPr>
          <w:sz w:val="20"/>
          <w:szCs w:val="20"/>
        </w:rPr>
      </w:pPr>
    </w:p>
    <w:p w:rsidR="006C65CE" w:rsidRPr="00EC64DC" w:rsidRDefault="006C65CE">
      <w:pPr>
        <w:jc w:val="both"/>
      </w:pPr>
      <w:r w:rsidRPr="00EC64DC">
        <w:rPr>
          <w:i/>
          <w:sz w:val="20"/>
          <w:szCs w:val="20"/>
        </w:rPr>
        <w:t xml:space="preserve">7. </w:t>
      </w:r>
      <w:r w:rsidRPr="00EC64DC">
        <w:rPr>
          <w:i/>
          <w:sz w:val="20"/>
          <w:szCs w:val="20"/>
          <w:lang w:val="en-US"/>
        </w:rPr>
        <w:t>primary</w:t>
      </w:r>
      <w:r w:rsidRPr="00EC64DC">
        <w:rPr>
          <w:i/>
          <w:sz w:val="20"/>
          <w:szCs w:val="20"/>
        </w:rPr>
        <w:t xml:space="preserve"> </w:t>
      </w:r>
      <w:r w:rsidRPr="00EC64DC">
        <w:rPr>
          <w:i/>
          <w:sz w:val="20"/>
          <w:szCs w:val="20"/>
          <w:lang w:val="en-US"/>
        </w:rPr>
        <w:t>objective</w:t>
      </w:r>
    </w:p>
    <w:p w:rsidR="006C65CE" w:rsidRPr="00EC64DC" w:rsidRDefault="006C65CE">
      <w:pPr>
        <w:jc w:val="both"/>
      </w:pPr>
      <w:r w:rsidRPr="00EC64DC">
        <w:rPr>
          <w:sz w:val="20"/>
          <w:szCs w:val="20"/>
          <w:lang w:val="en-US"/>
        </w:rPr>
        <w:t>a</w:t>
      </w:r>
      <w:r w:rsidRPr="00EC64DC">
        <w:rPr>
          <w:sz w:val="20"/>
          <w:szCs w:val="20"/>
        </w:rPr>
        <w:t>) объективная цель</w:t>
      </w:r>
    </w:p>
    <w:p w:rsidR="006C65CE" w:rsidRPr="00EC64DC" w:rsidRDefault="006C65CE">
      <w:pPr>
        <w:jc w:val="both"/>
      </w:pPr>
      <w:r w:rsidRPr="00EC64DC">
        <w:rPr>
          <w:sz w:val="20"/>
          <w:szCs w:val="20"/>
          <w:lang w:val="en-US"/>
        </w:rPr>
        <w:t>b</w:t>
      </w:r>
      <w:r w:rsidRPr="00EC64DC">
        <w:rPr>
          <w:sz w:val="20"/>
          <w:szCs w:val="20"/>
        </w:rPr>
        <w:t>) главная цель</w:t>
      </w:r>
    </w:p>
    <w:p w:rsidR="006C65CE" w:rsidRPr="00EC64DC" w:rsidRDefault="006C65CE">
      <w:pPr>
        <w:jc w:val="both"/>
      </w:pPr>
      <w:r w:rsidRPr="00EC64DC">
        <w:rPr>
          <w:sz w:val="20"/>
          <w:szCs w:val="20"/>
          <w:lang w:val="en-US"/>
        </w:rPr>
        <w:t>c</w:t>
      </w:r>
      <w:r w:rsidRPr="00EC64DC">
        <w:rPr>
          <w:sz w:val="20"/>
          <w:szCs w:val="20"/>
        </w:rPr>
        <w:t>) недостижимая цель</w:t>
      </w:r>
    </w:p>
    <w:p w:rsidR="006C65CE" w:rsidRPr="00EC64DC" w:rsidRDefault="006C65CE">
      <w:pPr>
        <w:jc w:val="both"/>
        <w:rPr>
          <w:sz w:val="20"/>
          <w:szCs w:val="20"/>
        </w:rPr>
      </w:pPr>
    </w:p>
    <w:p w:rsidR="006C65CE" w:rsidRPr="00EC64DC" w:rsidRDefault="006C65CE">
      <w:pPr>
        <w:jc w:val="both"/>
      </w:pPr>
      <w:r w:rsidRPr="00EC64DC">
        <w:rPr>
          <w:i/>
          <w:sz w:val="20"/>
          <w:szCs w:val="20"/>
        </w:rPr>
        <w:t xml:space="preserve">8. </w:t>
      </w:r>
      <w:r w:rsidRPr="00EC64DC">
        <w:rPr>
          <w:i/>
          <w:sz w:val="20"/>
          <w:szCs w:val="20"/>
          <w:lang w:val="en-US"/>
        </w:rPr>
        <w:t>wireless</w:t>
      </w:r>
      <w:r w:rsidRPr="00EC64DC">
        <w:rPr>
          <w:i/>
          <w:sz w:val="20"/>
          <w:szCs w:val="20"/>
        </w:rPr>
        <w:t xml:space="preserve"> </w:t>
      </w:r>
      <w:r w:rsidRPr="00EC64DC">
        <w:rPr>
          <w:i/>
          <w:sz w:val="20"/>
          <w:szCs w:val="20"/>
          <w:lang w:val="en-US"/>
        </w:rPr>
        <w:t>devices</w:t>
      </w:r>
    </w:p>
    <w:p w:rsidR="006C65CE" w:rsidRPr="00EC64DC" w:rsidRDefault="006C65CE">
      <w:pPr>
        <w:jc w:val="both"/>
      </w:pPr>
      <w:r w:rsidRPr="00EC64DC">
        <w:rPr>
          <w:sz w:val="20"/>
          <w:szCs w:val="20"/>
          <w:lang w:val="en-US"/>
        </w:rPr>
        <w:t>a</w:t>
      </w:r>
      <w:r w:rsidRPr="00EC64DC">
        <w:rPr>
          <w:sz w:val="20"/>
          <w:szCs w:val="20"/>
        </w:rPr>
        <w:t>) беспроводные устройства</w:t>
      </w:r>
    </w:p>
    <w:p w:rsidR="006C65CE" w:rsidRPr="00EC64DC" w:rsidRDefault="006C65CE">
      <w:pPr>
        <w:jc w:val="both"/>
      </w:pPr>
      <w:r w:rsidRPr="00EC64DC">
        <w:rPr>
          <w:sz w:val="20"/>
          <w:szCs w:val="20"/>
          <w:lang w:val="en-US"/>
        </w:rPr>
        <w:t>b</w:t>
      </w:r>
      <w:r w:rsidRPr="00EC64DC">
        <w:rPr>
          <w:sz w:val="20"/>
          <w:szCs w:val="20"/>
        </w:rPr>
        <w:t>) устройства, использующие провода</w:t>
      </w:r>
    </w:p>
    <w:p w:rsidR="006C65CE" w:rsidRPr="00EC64DC" w:rsidRDefault="006C65CE">
      <w:pPr>
        <w:jc w:val="both"/>
      </w:pPr>
      <w:r w:rsidRPr="00EC64DC">
        <w:rPr>
          <w:sz w:val="20"/>
          <w:szCs w:val="20"/>
          <w:lang w:val="en-US"/>
        </w:rPr>
        <w:t>c</w:t>
      </w:r>
      <w:r w:rsidRPr="00EC64DC">
        <w:rPr>
          <w:sz w:val="20"/>
          <w:szCs w:val="20"/>
        </w:rPr>
        <w:t>) беспроводные сети</w:t>
      </w:r>
    </w:p>
    <w:p w:rsidR="006C65CE" w:rsidRPr="00EC64DC" w:rsidRDefault="006C65CE">
      <w:pPr>
        <w:jc w:val="both"/>
        <w:rPr>
          <w:b/>
          <w:iCs/>
          <w:sz w:val="20"/>
          <w:szCs w:val="20"/>
        </w:rPr>
      </w:pPr>
    </w:p>
    <w:p w:rsidR="006C65CE" w:rsidRPr="00EC64DC" w:rsidRDefault="006C65CE">
      <w:pPr>
        <w:jc w:val="both"/>
      </w:pPr>
      <w:r w:rsidRPr="00EC64DC">
        <w:rPr>
          <w:b/>
          <w:iCs/>
          <w:sz w:val="20"/>
          <w:szCs w:val="20"/>
        </w:rPr>
        <w:t>Часть 3. Письменная часть</w:t>
      </w:r>
    </w:p>
    <w:p w:rsidR="006C65CE" w:rsidRPr="00EC64DC" w:rsidRDefault="006C65CE">
      <w:pPr>
        <w:jc w:val="both"/>
        <w:rPr>
          <w:b/>
          <w:iCs/>
          <w:sz w:val="20"/>
          <w:szCs w:val="20"/>
        </w:rPr>
      </w:pPr>
    </w:p>
    <w:p w:rsidR="006C65CE" w:rsidRPr="00EC64DC" w:rsidRDefault="006C65CE">
      <w:pPr>
        <w:jc w:val="both"/>
      </w:pPr>
      <w:r w:rsidRPr="00EC64DC">
        <w:rPr>
          <w:i/>
          <w:iCs/>
          <w:sz w:val="20"/>
          <w:szCs w:val="20"/>
        </w:rPr>
        <w:t>9. Напишите аннотацию к тексту на русском языке.</w:t>
      </w:r>
    </w:p>
    <w:p w:rsidR="006C65CE" w:rsidRPr="00EC64DC" w:rsidRDefault="006C65CE">
      <w:pPr>
        <w:keepNext/>
        <w:spacing w:line="360" w:lineRule="auto"/>
        <w:ind w:left="282"/>
        <w:jc w:val="center"/>
      </w:pPr>
    </w:p>
    <w:p w:rsidR="006C65CE" w:rsidRPr="00EC64DC" w:rsidRDefault="006C65CE">
      <w:pPr>
        <w:spacing w:line="360" w:lineRule="auto"/>
        <w:ind w:left="282"/>
        <w:jc w:val="center"/>
        <w:rPr>
          <w:lang w:val="en-US"/>
        </w:rPr>
      </w:pPr>
      <w:r w:rsidRPr="00EC64DC">
        <w:rPr>
          <w:b/>
          <w:sz w:val="20"/>
          <w:szCs w:val="20"/>
        </w:rPr>
        <w:t>Повышенный</w:t>
      </w:r>
      <w:r w:rsidRPr="00EC64DC">
        <w:rPr>
          <w:b/>
          <w:sz w:val="20"/>
          <w:szCs w:val="20"/>
          <w:lang w:val="en-US"/>
        </w:rPr>
        <w:t xml:space="preserve"> </w:t>
      </w:r>
      <w:r w:rsidRPr="00EC64DC">
        <w:rPr>
          <w:b/>
          <w:sz w:val="20"/>
          <w:szCs w:val="20"/>
        </w:rPr>
        <w:t>уровень</w:t>
      </w:r>
    </w:p>
    <w:p w:rsidR="006C65CE" w:rsidRPr="00EC64DC" w:rsidRDefault="006C65CE">
      <w:pPr>
        <w:shd w:val="clear" w:color="auto" w:fill="FFFFFF"/>
        <w:spacing w:line="225" w:lineRule="atLeast"/>
        <w:jc w:val="center"/>
        <w:rPr>
          <w:lang w:val="en-US"/>
        </w:rPr>
      </w:pPr>
      <w:r w:rsidRPr="00EC64DC">
        <w:rPr>
          <w:b/>
          <w:sz w:val="20"/>
          <w:szCs w:val="20"/>
          <w:lang w:val="en-US"/>
        </w:rPr>
        <w:t>Wireless Gateway</w:t>
      </w:r>
    </w:p>
    <w:p w:rsidR="006C65CE" w:rsidRPr="00EC64DC" w:rsidRDefault="006C65CE">
      <w:pPr>
        <w:shd w:val="clear" w:color="auto" w:fill="FFFFFF"/>
        <w:spacing w:line="225" w:lineRule="atLeast"/>
        <w:jc w:val="both"/>
        <w:rPr>
          <w:b/>
          <w:sz w:val="20"/>
          <w:szCs w:val="20"/>
          <w:lang w:val="en-US"/>
        </w:rPr>
      </w:pPr>
    </w:p>
    <w:p w:rsidR="006C65CE" w:rsidRPr="00EC64DC" w:rsidRDefault="006C65CE">
      <w:pPr>
        <w:shd w:val="clear" w:color="auto" w:fill="FFFFFF"/>
        <w:jc w:val="both"/>
        <w:rPr>
          <w:lang w:val="en-US"/>
        </w:rPr>
      </w:pPr>
      <w:r w:rsidRPr="00EC64DC">
        <w:rPr>
          <w:sz w:val="20"/>
          <w:szCs w:val="20"/>
          <w:lang w:val="en-US"/>
        </w:rPr>
        <w:t xml:space="preserve">A wireless gateway is a device that allows a computer and other Internet-enabled machines to access a shared wireless Internet connection, and is usually seen as a way of coordinating things like modems, routers, and sometimes even cable television or voice applications into one more simplified component. Gateways are often popular in homes and businesses where there are many different competing uses for a </w:t>
      </w:r>
      <w:r w:rsidRPr="00EC64DC">
        <w:rPr>
          <w:rStyle w:val="ListLabel1"/>
          <w:rFonts w:eastAsia="Calibri"/>
          <w:sz w:val="20"/>
          <w:szCs w:val="20"/>
        </w:rPr>
        <w:t>wireless network</w:t>
      </w:r>
      <w:r w:rsidRPr="00EC64DC">
        <w:rPr>
          <w:sz w:val="20"/>
          <w:szCs w:val="20"/>
          <w:lang w:val="en-US"/>
        </w:rPr>
        <w:t>. The device manages multiple uses and allocates bandwidth in a way that most modems can’t, at least not on their own. In some instances they can also provide firewall and hosting functions. Firewalls are digital protection measures that shield connected computers from online threats, and hosting deals with the assignment of unique internet protocol (IP) addresses to various connected devices. There are usually a number of different gateway choices, and users often need to do a bit of research to find the ones best for their individual needs.</w:t>
      </w:r>
    </w:p>
    <w:p w:rsidR="006C65CE" w:rsidRPr="00EC64DC" w:rsidRDefault="006C65CE">
      <w:pPr>
        <w:shd w:val="clear" w:color="auto" w:fill="FFFFFF"/>
        <w:jc w:val="both"/>
        <w:rPr>
          <w:lang w:val="en-US"/>
        </w:rPr>
      </w:pPr>
      <w:r w:rsidRPr="00EC64DC">
        <w:rPr>
          <w:sz w:val="20"/>
          <w:szCs w:val="20"/>
          <w:lang w:val="en-US"/>
        </w:rPr>
        <w:t>Efficiency is usually the primary objective of any wireless gateway. Wireless networks are increasingly popular, but they can require a number of different pieces that must work together. Connecting various devices can similarly take a bit of finesse. Gateways serve as sort of a wireless “headquarters” that house all the cords and can manage all the needed services.</w:t>
      </w:r>
    </w:p>
    <w:p w:rsidR="006C65CE" w:rsidRPr="00EC64DC" w:rsidRDefault="006C65CE">
      <w:pPr>
        <w:shd w:val="clear" w:color="auto" w:fill="FFFFFF"/>
        <w:jc w:val="both"/>
        <w:rPr>
          <w:lang w:val="en-US"/>
        </w:rPr>
      </w:pPr>
      <w:r w:rsidRPr="00EC64DC">
        <w:rPr>
          <w:sz w:val="20"/>
          <w:szCs w:val="20"/>
          <w:lang w:val="en-US"/>
        </w:rPr>
        <w:t>Wireless networks traditionally provide Internet connectivity to laptop computers. A wireless network setup is needed if the user wants to move within the network range and get a connection without the use of cables. With a wireless</w:t>
      </w:r>
      <w:r w:rsidRPr="00EC64DC">
        <w:rPr>
          <w:rStyle w:val="apple-converted-space"/>
          <w:sz w:val="20"/>
          <w:szCs w:val="20"/>
          <w:lang w:val="en-US"/>
        </w:rPr>
        <w:t> </w:t>
      </w:r>
      <w:hyperlink r:id="rId23" w:history="1">
        <w:r w:rsidRPr="00EC64DC">
          <w:rPr>
            <w:rStyle w:val="a6"/>
            <w:color w:val="auto"/>
            <w:sz w:val="20"/>
            <w:szCs w:val="20"/>
            <w:u w:val="none"/>
            <w:lang w:val="en-US"/>
          </w:rPr>
          <w:t>access point</w:t>
        </w:r>
      </w:hyperlink>
      <w:r w:rsidRPr="00EC64DC">
        <w:rPr>
          <w:rStyle w:val="apple-converted-space"/>
          <w:sz w:val="20"/>
          <w:szCs w:val="20"/>
          <w:lang w:val="en-US"/>
        </w:rPr>
        <w:t> </w:t>
      </w:r>
      <w:r w:rsidRPr="00EC64DC">
        <w:rPr>
          <w:sz w:val="20"/>
          <w:szCs w:val="20"/>
          <w:lang w:val="en-US"/>
        </w:rPr>
        <w:t>(</w:t>
      </w:r>
      <w:hyperlink r:id="rId24" w:history="1">
        <w:r w:rsidRPr="00EC64DC">
          <w:rPr>
            <w:rStyle w:val="a6"/>
            <w:color w:val="auto"/>
            <w:sz w:val="20"/>
            <w:szCs w:val="20"/>
            <w:u w:val="none"/>
            <w:lang w:val="en-US"/>
          </w:rPr>
          <w:t>WAP</w:t>
        </w:r>
      </w:hyperlink>
      <w:r w:rsidRPr="00EC64DC">
        <w:rPr>
          <w:sz w:val="20"/>
          <w:szCs w:val="20"/>
          <w:lang w:val="en-US"/>
        </w:rPr>
        <w:t>) that provides heightened wireless security, users are able to add devices that access the network with few or no cables. Common examples include tablet computers and smartphones, and it’s often the case that many devices can be pulling data from the network simultaneously.</w:t>
      </w:r>
    </w:p>
    <w:p w:rsidR="006C65CE" w:rsidRPr="00EC64DC" w:rsidRDefault="006C65CE">
      <w:pPr>
        <w:pStyle w:val="17"/>
        <w:shd w:val="clear" w:color="auto" w:fill="FFFFFF"/>
        <w:spacing w:before="0" w:after="0"/>
        <w:jc w:val="both"/>
        <w:rPr>
          <w:lang w:val="en-US"/>
        </w:rPr>
      </w:pPr>
      <w:r w:rsidRPr="00EC64DC">
        <w:rPr>
          <w:sz w:val="20"/>
          <w:szCs w:val="20"/>
          <w:lang w:val="en-US"/>
        </w:rPr>
        <w:t>A number of service providers also offer “bundled” packages of</w:t>
      </w:r>
      <w:r w:rsidRPr="00EC64DC">
        <w:rPr>
          <w:rStyle w:val="apple-converted-space"/>
          <w:sz w:val="20"/>
          <w:szCs w:val="20"/>
          <w:lang w:val="en-US"/>
        </w:rPr>
        <w:t> </w:t>
      </w:r>
      <w:r w:rsidRPr="00EC64DC">
        <w:rPr>
          <w:rStyle w:val="a4"/>
          <w:sz w:val="20"/>
          <w:szCs w:val="20"/>
          <w:lang w:val="en-US"/>
        </w:rPr>
        <w:t>other</w:t>
      </w:r>
      <w:r w:rsidRPr="00EC64DC">
        <w:rPr>
          <w:rStyle w:val="apple-converted-space"/>
          <w:sz w:val="20"/>
          <w:szCs w:val="20"/>
          <w:lang w:val="en-US"/>
        </w:rPr>
        <w:t> </w:t>
      </w:r>
      <w:r w:rsidRPr="00EC64DC">
        <w:rPr>
          <w:sz w:val="20"/>
          <w:szCs w:val="20"/>
          <w:lang w:val="en-US"/>
        </w:rPr>
        <w:t>services, particularly television programming and telephone services, that</w:t>
      </w:r>
      <w:r w:rsidRPr="00EC64DC">
        <w:rPr>
          <w:rStyle w:val="apple-converted-space"/>
          <w:sz w:val="20"/>
          <w:szCs w:val="20"/>
          <w:lang w:val="en-US"/>
        </w:rPr>
        <w:t> </w:t>
      </w:r>
      <w:r w:rsidRPr="00EC64DC">
        <w:rPr>
          <w:rStyle w:val="a4"/>
          <w:sz w:val="20"/>
          <w:szCs w:val="20"/>
          <w:lang w:val="en-US"/>
        </w:rPr>
        <w:t>also</w:t>
      </w:r>
      <w:r w:rsidRPr="00EC64DC">
        <w:rPr>
          <w:rStyle w:val="apple-converted-space"/>
          <w:sz w:val="20"/>
          <w:szCs w:val="20"/>
          <w:lang w:val="en-US"/>
        </w:rPr>
        <w:t> </w:t>
      </w:r>
      <w:r w:rsidRPr="00EC64DC">
        <w:rPr>
          <w:sz w:val="20"/>
          <w:szCs w:val="20"/>
          <w:lang w:val="en-US"/>
        </w:rPr>
        <w:t>use the Internet. Service providers in these cases sometimes provide special gateways that can coordinate all of these services. It should be noted that standard gateway devices don’t always have these capabilities, and they are often created specifically for certain branded services.</w:t>
      </w:r>
    </w:p>
    <w:p w:rsidR="006C65CE" w:rsidRPr="00EC64DC" w:rsidRDefault="006C65CE">
      <w:pPr>
        <w:shd w:val="clear" w:color="auto" w:fill="FFFFFF"/>
        <w:spacing w:line="225" w:lineRule="atLeast"/>
        <w:jc w:val="both"/>
        <w:rPr>
          <w:sz w:val="20"/>
          <w:szCs w:val="20"/>
          <w:lang w:val="en-US"/>
        </w:rPr>
      </w:pPr>
    </w:p>
    <w:p w:rsidR="006C65CE" w:rsidRPr="00EC64DC" w:rsidRDefault="006C65CE">
      <w:pPr>
        <w:jc w:val="both"/>
      </w:pPr>
      <w:r w:rsidRPr="00EC64DC">
        <w:rPr>
          <w:b/>
          <w:iCs/>
          <w:sz w:val="20"/>
          <w:szCs w:val="20"/>
        </w:rPr>
        <w:t>Часть 1. Общее понимание текста</w:t>
      </w:r>
    </w:p>
    <w:p w:rsidR="006C65CE" w:rsidRPr="00EC64DC" w:rsidRDefault="006C65CE">
      <w:pPr>
        <w:jc w:val="both"/>
        <w:rPr>
          <w:b/>
          <w:iCs/>
          <w:sz w:val="20"/>
          <w:szCs w:val="20"/>
        </w:rPr>
      </w:pPr>
    </w:p>
    <w:p w:rsidR="006C65CE" w:rsidRPr="00EC64DC" w:rsidRDefault="006C65CE">
      <w:pPr>
        <w:jc w:val="both"/>
      </w:pPr>
      <w:r w:rsidRPr="00EC64DC">
        <w:rPr>
          <w:i/>
          <w:iCs/>
          <w:sz w:val="20"/>
          <w:szCs w:val="20"/>
        </w:rPr>
        <w:t>1. Определите, верны (</w:t>
      </w:r>
      <w:r w:rsidRPr="00EC64DC">
        <w:rPr>
          <w:i/>
          <w:iCs/>
          <w:sz w:val="20"/>
          <w:szCs w:val="20"/>
          <w:lang w:val="en-US"/>
        </w:rPr>
        <w:t>True</w:t>
      </w:r>
      <w:r w:rsidRPr="00EC64DC">
        <w:rPr>
          <w:i/>
          <w:iCs/>
          <w:sz w:val="20"/>
          <w:szCs w:val="20"/>
        </w:rPr>
        <w:t>) или неверны (</w:t>
      </w:r>
      <w:r w:rsidRPr="00EC64DC">
        <w:rPr>
          <w:i/>
          <w:iCs/>
          <w:sz w:val="20"/>
          <w:szCs w:val="20"/>
          <w:lang w:val="en-US"/>
        </w:rPr>
        <w:t>False</w:t>
      </w:r>
      <w:r w:rsidRPr="00EC64DC">
        <w:rPr>
          <w:i/>
          <w:iCs/>
          <w:sz w:val="20"/>
          <w:szCs w:val="20"/>
        </w:rPr>
        <w:t>) следующие утверждения:</w:t>
      </w:r>
    </w:p>
    <w:p w:rsidR="006C65CE" w:rsidRPr="00EC64DC" w:rsidRDefault="006C65CE">
      <w:pPr>
        <w:jc w:val="both"/>
        <w:rPr>
          <w:i/>
          <w:iCs/>
          <w:sz w:val="20"/>
          <w:szCs w:val="20"/>
        </w:rPr>
      </w:pPr>
    </w:p>
    <w:p w:rsidR="006C65CE" w:rsidRPr="00EC64DC" w:rsidRDefault="006C65CE">
      <w:pPr>
        <w:numPr>
          <w:ilvl w:val="0"/>
          <w:numId w:val="50"/>
        </w:numPr>
        <w:jc w:val="both"/>
        <w:rPr>
          <w:lang w:val="en-US"/>
        </w:rPr>
      </w:pPr>
      <w:r w:rsidRPr="00EC64DC">
        <w:rPr>
          <w:sz w:val="20"/>
          <w:szCs w:val="20"/>
          <w:lang w:val="en-US"/>
        </w:rPr>
        <w:t>Wireless gateway allows your smartphone to access the Internet.</w:t>
      </w:r>
    </w:p>
    <w:p w:rsidR="006C65CE" w:rsidRPr="00EC64DC" w:rsidRDefault="006C65CE">
      <w:pPr>
        <w:numPr>
          <w:ilvl w:val="0"/>
          <w:numId w:val="50"/>
        </w:numPr>
        <w:jc w:val="both"/>
        <w:rPr>
          <w:lang w:val="en-US"/>
        </w:rPr>
      </w:pPr>
      <w:r w:rsidRPr="00EC64DC">
        <w:rPr>
          <w:sz w:val="20"/>
          <w:szCs w:val="20"/>
          <w:lang w:val="en-US"/>
        </w:rPr>
        <w:t>One of the functions of wireless gateways is protection.</w:t>
      </w:r>
    </w:p>
    <w:p w:rsidR="006C65CE" w:rsidRPr="00EC64DC" w:rsidRDefault="006C65CE">
      <w:pPr>
        <w:numPr>
          <w:ilvl w:val="0"/>
          <w:numId w:val="50"/>
        </w:numPr>
        <w:jc w:val="both"/>
        <w:rPr>
          <w:lang w:val="en-US"/>
        </w:rPr>
      </w:pPr>
      <w:r w:rsidRPr="00EC64DC">
        <w:rPr>
          <w:sz w:val="20"/>
          <w:szCs w:val="20"/>
          <w:lang w:val="en-US"/>
        </w:rPr>
        <w:t>Typically the main goal of wireless gateways is being efficient.</w:t>
      </w:r>
    </w:p>
    <w:p w:rsidR="006C65CE" w:rsidRPr="00EC64DC" w:rsidRDefault="006C65CE">
      <w:pPr>
        <w:numPr>
          <w:ilvl w:val="0"/>
          <w:numId w:val="50"/>
        </w:numPr>
        <w:jc w:val="both"/>
        <w:rPr>
          <w:lang w:val="en-US"/>
        </w:rPr>
      </w:pPr>
      <w:r w:rsidRPr="00EC64DC">
        <w:rPr>
          <w:sz w:val="20"/>
          <w:szCs w:val="20"/>
          <w:lang w:val="en-US"/>
        </w:rPr>
        <w:t>A user can needs using cables to install a wireless network.</w:t>
      </w:r>
    </w:p>
    <w:p w:rsidR="006C65CE" w:rsidRPr="00EC64DC" w:rsidRDefault="006C65CE">
      <w:pPr>
        <w:numPr>
          <w:ilvl w:val="0"/>
          <w:numId w:val="50"/>
        </w:numPr>
        <w:jc w:val="both"/>
        <w:rPr>
          <w:lang w:val="en-US"/>
        </w:rPr>
      </w:pPr>
      <w:r w:rsidRPr="00EC64DC">
        <w:rPr>
          <w:sz w:val="20"/>
          <w:szCs w:val="20"/>
          <w:lang w:val="en-US"/>
        </w:rPr>
        <w:t>Two devices can’t get data from the network simultaneously.</w:t>
      </w:r>
    </w:p>
    <w:p w:rsidR="006C65CE" w:rsidRPr="00EC64DC" w:rsidRDefault="006C65CE">
      <w:pPr>
        <w:numPr>
          <w:ilvl w:val="0"/>
          <w:numId w:val="50"/>
        </w:numPr>
        <w:jc w:val="both"/>
        <w:rPr>
          <w:lang w:val="en-US"/>
        </w:rPr>
      </w:pPr>
      <w:r w:rsidRPr="00EC64DC">
        <w:rPr>
          <w:sz w:val="20"/>
          <w:szCs w:val="20"/>
          <w:lang w:val="en-US"/>
        </w:rPr>
        <w:t>Standard gateway devices sometimes don’t have capabilities of the ones provided by service providers.</w:t>
      </w:r>
    </w:p>
    <w:p w:rsidR="006C65CE" w:rsidRPr="00EC64DC" w:rsidRDefault="006C65CE">
      <w:pPr>
        <w:jc w:val="both"/>
        <w:rPr>
          <w:i/>
          <w:iCs/>
          <w:sz w:val="20"/>
          <w:szCs w:val="20"/>
          <w:lang w:val="en-US"/>
        </w:rPr>
      </w:pPr>
    </w:p>
    <w:p w:rsidR="006C65CE" w:rsidRPr="00EC64DC" w:rsidRDefault="006C65CE">
      <w:pPr>
        <w:jc w:val="both"/>
        <w:rPr>
          <w:lang w:val="en-US"/>
        </w:rPr>
      </w:pPr>
      <w:r w:rsidRPr="00EC64DC">
        <w:rPr>
          <w:i/>
          <w:iCs/>
          <w:sz w:val="20"/>
          <w:szCs w:val="20"/>
          <w:lang w:val="en-US"/>
        </w:rPr>
        <w:t xml:space="preserve">2. </w:t>
      </w:r>
      <w:r w:rsidRPr="00EC64DC">
        <w:rPr>
          <w:i/>
          <w:iCs/>
          <w:sz w:val="20"/>
          <w:szCs w:val="20"/>
        </w:rPr>
        <w:t>Выберите</w:t>
      </w:r>
      <w:r w:rsidRPr="00EC64DC">
        <w:rPr>
          <w:i/>
          <w:iCs/>
          <w:sz w:val="20"/>
          <w:szCs w:val="20"/>
          <w:lang w:val="en-US"/>
        </w:rPr>
        <w:t xml:space="preserve"> </w:t>
      </w:r>
      <w:r w:rsidRPr="00EC64DC">
        <w:rPr>
          <w:i/>
          <w:iCs/>
          <w:sz w:val="20"/>
          <w:szCs w:val="20"/>
        </w:rPr>
        <w:t>основную</w:t>
      </w:r>
      <w:r w:rsidRPr="00EC64DC">
        <w:rPr>
          <w:i/>
          <w:iCs/>
          <w:sz w:val="20"/>
          <w:szCs w:val="20"/>
          <w:lang w:val="en-US"/>
        </w:rPr>
        <w:t xml:space="preserve"> </w:t>
      </w:r>
      <w:r w:rsidRPr="00EC64DC">
        <w:rPr>
          <w:i/>
          <w:iCs/>
          <w:sz w:val="20"/>
          <w:szCs w:val="20"/>
        </w:rPr>
        <w:t>идею</w:t>
      </w:r>
      <w:r w:rsidRPr="00EC64DC">
        <w:rPr>
          <w:i/>
          <w:iCs/>
          <w:sz w:val="20"/>
          <w:szCs w:val="20"/>
          <w:lang w:val="en-US"/>
        </w:rPr>
        <w:t xml:space="preserve"> </w:t>
      </w:r>
      <w:r w:rsidRPr="00EC64DC">
        <w:rPr>
          <w:i/>
          <w:iCs/>
          <w:sz w:val="20"/>
          <w:szCs w:val="20"/>
        </w:rPr>
        <w:t>текста</w:t>
      </w:r>
      <w:r w:rsidRPr="00EC64DC">
        <w:rPr>
          <w:i/>
          <w:iCs/>
          <w:sz w:val="20"/>
          <w:szCs w:val="20"/>
          <w:lang w:val="en-US"/>
        </w:rPr>
        <w:t>.</w:t>
      </w:r>
    </w:p>
    <w:p w:rsidR="006C65CE" w:rsidRPr="00EC64DC" w:rsidRDefault="006C65CE">
      <w:pPr>
        <w:jc w:val="both"/>
        <w:rPr>
          <w:iCs/>
          <w:sz w:val="20"/>
          <w:szCs w:val="20"/>
          <w:lang w:val="en-US"/>
        </w:rPr>
      </w:pPr>
    </w:p>
    <w:p w:rsidR="006C65CE" w:rsidRPr="00EC64DC" w:rsidRDefault="006C65CE">
      <w:pPr>
        <w:jc w:val="both"/>
        <w:rPr>
          <w:lang w:val="en-US"/>
        </w:rPr>
      </w:pPr>
      <w:r w:rsidRPr="00EC64DC">
        <w:rPr>
          <w:iCs/>
          <w:sz w:val="20"/>
          <w:szCs w:val="20"/>
          <w:lang w:val="en-US"/>
        </w:rPr>
        <w:t>a) Wireless networks are the most efficient type of networks.</w:t>
      </w:r>
    </w:p>
    <w:p w:rsidR="006C65CE" w:rsidRPr="00EC64DC" w:rsidRDefault="006C65CE">
      <w:pPr>
        <w:jc w:val="both"/>
        <w:rPr>
          <w:lang w:val="en-US"/>
        </w:rPr>
      </w:pPr>
      <w:r w:rsidRPr="00EC64DC">
        <w:rPr>
          <w:iCs/>
          <w:sz w:val="20"/>
          <w:szCs w:val="20"/>
          <w:lang w:val="en-US"/>
        </w:rPr>
        <w:t>b) You should buy wireless gateways only from service providers.</w:t>
      </w:r>
    </w:p>
    <w:p w:rsidR="006C65CE" w:rsidRPr="00EC64DC" w:rsidRDefault="006C65CE">
      <w:pPr>
        <w:jc w:val="both"/>
        <w:rPr>
          <w:lang w:val="en-US"/>
        </w:rPr>
      </w:pPr>
      <w:r w:rsidRPr="00EC64DC">
        <w:rPr>
          <w:iCs/>
          <w:sz w:val="20"/>
          <w:szCs w:val="20"/>
          <w:lang w:val="en-US"/>
        </w:rPr>
        <w:t>c) If a user wants to get the Internet connection without using cables he should use wireless gateways.</w:t>
      </w:r>
    </w:p>
    <w:p w:rsidR="006C65CE" w:rsidRPr="00EC64DC" w:rsidRDefault="006C65CE">
      <w:pPr>
        <w:jc w:val="both"/>
        <w:rPr>
          <w:b/>
          <w:sz w:val="20"/>
          <w:szCs w:val="20"/>
          <w:lang w:val="en-US"/>
        </w:rPr>
      </w:pPr>
    </w:p>
    <w:p w:rsidR="006C65CE" w:rsidRPr="00EC64DC" w:rsidRDefault="006C65CE">
      <w:pPr>
        <w:jc w:val="both"/>
      </w:pPr>
      <w:r w:rsidRPr="00EC64DC">
        <w:rPr>
          <w:b/>
          <w:sz w:val="20"/>
          <w:szCs w:val="20"/>
        </w:rPr>
        <w:t>Часть 2. Лексическая работа</w:t>
      </w:r>
    </w:p>
    <w:p w:rsidR="006C65CE" w:rsidRPr="00EC64DC" w:rsidRDefault="006C65CE">
      <w:pPr>
        <w:jc w:val="both"/>
        <w:rPr>
          <w:b/>
          <w:sz w:val="20"/>
          <w:szCs w:val="20"/>
        </w:rPr>
      </w:pPr>
    </w:p>
    <w:p w:rsidR="006C65CE" w:rsidRPr="00EC64DC" w:rsidRDefault="006C65CE">
      <w:pPr>
        <w:jc w:val="both"/>
      </w:pPr>
      <w:r w:rsidRPr="00EC64DC">
        <w:rPr>
          <w:i/>
          <w:iCs/>
          <w:sz w:val="20"/>
          <w:szCs w:val="20"/>
        </w:rPr>
        <w:t>3. Совместите синонимы:</w:t>
      </w:r>
    </w:p>
    <w:p w:rsidR="006C65CE" w:rsidRPr="00EC64DC" w:rsidRDefault="006C65CE">
      <w:pPr>
        <w:jc w:val="both"/>
        <w:rPr>
          <w:i/>
          <w:iCs/>
          <w:sz w:val="20"/>
          <w:szCs w:val="20"/>
        </w:rPr>
      </w:pPr>
    </w:p>
    <w:tbl>
      <w:tblPr>
        <w:tblW w:w="0" w:type="auto"/>
        <w:tblInd w:w="-125" w:type="dxa"/>
        <w:tblLayout w:type="fixed"/>
        <w:tblLook w:val="0000" w:firstRow="0" w:lastRow="0" w:firstColumn="0" w:lastColumn="0" w:noHBand="0" w:noVBand="0"/>
      </w:tblPr>
      <w:tblGrid>
        <w:gridCol w:w="4364"/>
        <w:gridCol w:w="5527"/>
      </w:tblGrid>
      <w:tr w:rsidR="00EC64DC" w:rsidRPr="00EC64DC">
        <w:tc>
          <w:tcPr>
            <w:tcW w:w="4364" w:type="dxa"/>
            <w:tcBorders>
              <w:top w:val="single" w:sz="4" w:space="0" w:color="000000"/>
              <w:left w:val="single" w:sz="4" w:space="0" w:color="000000"/>
              <w:bottom w:val="single" w:sz="4" w:space="0" w:color="000000"/>
            </w:tcBorders>
            <w:shd w:val="clear" w:color="auto" w:fill="auto"/>
          </w:tcPr>
          <w:p w:rsidR="006C65CE" w:rsidRPr="00EC64DC" w:rsidRDefault="006C65CE">
            <w:pPr>
              <w:jc w:val="both"/>
            </w:pPr>
            <w:r w:rsidRPr="00EC64DC">
              <w:rPr>
                <w:iCs/>
                <w:sz w:val="20"/>
                <w:szCs w:val="20"/>
                <w:lang w:val="en-US"/>
              </w:rPr>
              <w:t>1) cable</w:t>
            </w:r>
          </w:p>
        </w:tc>
        <w:tc>
          <w:tcPr>
            <w:tcW w:w="5527"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both"/>
            </w:pPr>
            <w:r w:rsidRPr="00EC64DC">
              <w:rPr>
                <w:iCs/>
                <w:sz w:val="20"/>
                <w:szCs w:val="20"/>
                <w:lang w:val="en-US"/>
              </w:rPr>
              <w:t>a) laptop</w:t>
            </w:r>
          </w:p>
        </w:tc>
      </w:tr>
      <w:tr w:rsidR="00EC64DC" w:rsidRPr="00EC64DC">
        <w:tc>
          <w:tcPr>
            <w:tcW w:w="4364" w:type="dxa"/>
            <w:tcBorders>
              <w:top w:val="single" w:sz="4" w:space="0" w:color="000000"/>
              <w:left w:val="single" w:sz="4" w:space="0" w:color="000000"/>
              <w:bottom w:val="single" w:sz="4" w:space="0" w:color="000000"/>
            </w:tcBorders>
            <w:shd w:val="clear" w:color="auto" w:fill="auto"/>
          </w:tcPr>
          <w:p w:rsidR="006C65CE" w:rsidRPr="00EC64DC" w:rsidRDefault="006C65CE">
            <w:pPr>
              <w:jc w:val="both"/>
            </w:pPr>
            <w:r w:rsidRPr="00EC64DC">
              <w:rPr>
                <w:iCs/>
                <w:sz w:val="20"/>
                <w:szCs w:val="20"/>
                <w:lang w:val="en-US"/>
              </w:rPr>
              <w:t>2) protection</w:t>
            </w:r>
          </w:p>
        </w:tc>
        <w:tc>
          <w:tcPr>
            <w:tcW w:w="5527"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both"/>
            </w:pPr>
            <w:r w:rsidRPr="00EC64DC">
              <w:rPr>
                <w:iCs/>
                <w:sz w:val="20"/>
                <w:szCs w:val="20"/>
                <w:lang w:val="en-US"/>
              </w:rPr>
              <w:t>b) danger</w:t>
            </w:r>
          </w:p>
        </w:tc>
      </w:tr>
      <w:tr w:rsidR="00EC64DC" w:rsidRPr="00EC64DC">
        <w:tc>
          <w:tcPr>
            <w:tcW w:w="4364" w:type="dxa"/>
            <w:tcBorders>
              <w:top w:val="single" w:sz="4" w:space="0" w:color="000000"/>
              <w:left w:val="single" w:sz="4" w:space="0" w:color="000000"/>
              <w:bottom w:val="single" w:sz="4" w:space="0" w:color="000000"/>
            </w:tcBorders>
            <w:shd w:val="clear" w:color="auto" w:fill="auto"/>
          </w:tcPr>
          <w:p w:rsidR="006C65CE" w:rsidRPr="00EC64DC" w:rsidRDefault="006C65CE">
            <w:pPr>
              <w:jc w:val="both"/>
            </w:pPr>
            <w:r w:rsidRPr="00EC64DC">
              <w:rPr>
                <w:iCs/>
                <w:sz w:val="20"/>
                <w:szCs w:val="20"/>
                <w:lang w:val="en-US"/>
              </w:rPr>
              <w:t xml:space="preserve">3) connection </w:t>
            </w:r>
          </w:p>
        </w:tc>
        <w:tc>
          <w:tcPr>
            <w:tcW w:w="5527"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both"/>
            </w:pPr>
            <w:r w:rsidRPr="00EC64DC">
              <w:rPr>
                <w:iCs/>
                <w:sz w:val="20"/>
                <w:szCs w:val="20"/>
                <w:lang w:val="en-US"/>
              </w:rPr>
              <w:t>c) different</w:t>
            </w:r>
          </w:p>
        </w:tc>
      </w:tr>
      <w:tr w:rsidR="00EC64DC" w:rsidRPr="00EC64DC">
        <w:tc>
          <w:tcPr>
            <w:tcW w:w="4364" w:type="dxa"/>
            <w:tcBorders>
              <w:top w:val="single" w:sz="4" w:space="0" w:color="000000"/>
              <w:left w:val="single" w:sz="4" w:space="0" w:color="000000"/>
              <w:bottom w:val="single" w:sz="4" w:space="0" w:color="000000"/>
            </w:tcBorders>
            <w:shd w:val="clear" w:color="auto" w:fill="auto"/>
          </w:tcPr>
          <w:p w:rsidR="006C65CE" w:rsidRPr="00EC64DC" w:rsidRDefault="006C65CE">
            <w:pPr>
              <w:jc w:val="both"/>
            </w:pPr>
            <w:r w:rsidRPr="00EC64DC">
              <w:rPr>
                <w:iCs/>
                <w:sz w:val="20"/>
                <w:szCs w:val="20"/>
                <w:lang w:val="en-US"/>
              </w:rPr>
              <w:t xml:space="preserve">4) standard </w:t>
            </w:r>
          </w:p>
        </w:tc>
        <w:tc>
          <w:tcPr>
            <w:tcW w:w="5527"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both"/>
            </w:pPr>
            <w:r w:rsidRPr="00EC64DC">
              <w:rPr>
                <w:iCs/>
                <w:sz w:val="20"/>
                <w:szCs w:val="20"/>
                <w:lang w:val="en-US"/>
              </w:rPr>
              <w:t>d) traditional</w:t>
            </w:r>
          </w:p>
        </w:tc>
      </w:tr>
      <w:tr w:rsidR="00EC64DC" w:rsidRPr="00EC64DC">
        <w:tc>
          <w:tcPr>
            <w:tcW w:w="4364" w:type="dxa"/>
            <w:tcBorders>
              <w:top w:val="single" w:sz="4" w:space="0" w:color="000000"/>
              <w:left w:val="single" w:sz="4" w:space="0" w:color="000000"/>
              <w:bottom w:val="single" w:sz="4" w:space="0" w:color="000000"/>
            </w:tcBorders>
            <w:shd w:val="clear" w:color="auto" w:fill="auto"/>
          </w:tcPr>
          <w:p w:rsidR="006C65CE" w:rsidRPr="00EC64DC" w:rsidRDefault="006C65CE">
            <w:pPr>
              <w:jc w:val="both"/>
            </w:pPr>
            <w:r w:rsidRPr="00EC64DC">
              <w:rPr>
                <w:iCs/>
                <w:sz w:val="20"/>
                <w:szCs w:val="20"/>
                <w:lang w:val="en-US"/>
              </w:rPr>
              <w:t xml:space="preserve">5) various </w:t>
            </w:r>
          </w:p>
        </w:tc>
        <w:tc>
          <w:tcPr>
            <w:tcW w:w="5527"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both"/>
            </w:pPr>
            <w:r w:rsidRPr="00EC64DC">
              <w:rPr>
                <w:iCs/>
                <w:sz w:val="20"/>
                <w:szCs w:val="20"/>
                <w:lang w:val="en-US"/>
              </w:rPr>
              <w:t>e) shield</w:t>
            </w:r>
          </w:p>
        </w:tc>
      </w:tr>
      <w:tr w:rsidR="00EC64DC" w:rsidRPr="00EC64DC">
        <w:tc>
          <w:tcPr>
            <w:tcW w:w="4364" w:type="dxa"/>
            <w:tcBorders>
              <w:top w:val="single" w:sz="4" w:space="0" w:color="000000"/>
              <w:left w:val="single" w:sz="4" w:space="0" w:color="000000"/>
              <w:bottom w:val="single" w:sz="4" w:space="0" w:color="000000"/>
            </w:tcBorders>
            <w:shd w:val="clear" w:color="auto" w:fill="auto"/>
          </w:tcPr>
          <w:p w:rsidR="006C65CE" w:rsidRPr="00EC64DC" w:rsidRDefault="006C65CE">
            <w:pPr>
              <w:jc w:val="both"/>
            </w:pPr>
            <w:r w:rsidRPr="00EC64DC">
              <w:rPr>
                <w:iCs/>
                <w:sz w:val="20"/>
                <w:szCs w:val="20"/>
                <w:lang w:val="en-US"/>
              </w:rPr>
              <w:t xml:space="preserve">6) device </w:t>
            </w:r>
          </w:p>
        </w:tc>
        <w:tc>
          <w:tcPr>
            <w:tcW w:w="5527"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both"/>
            </w:pPr>
            <w:r w:rsidRPr="00EC64DC">
              <w:rPr>
                <w:iCs/>
                <w:sz w:val="20"/>
                <w:szCs w:val="20"/>
                <w:lang w:val="en-US"/>
              </w:rPr>
              <w:t>f) cord</w:t>
            </w:r>
          </w:p>
        </w:tc>
      </w:tr>
      <w:tr w:rsidR="00EC64DC" w:rsidRPr="00EC64DC">
        <w:tc>
          <w:tcPr>
            <w:tcW w:w="4364" w:type="dxa"/>
            <w:tcBorders>
              <w:top w:val="single" w:sz="4" w:space="0" w:color="000000"/>
              <w:left w:val="single" w:sz="4" w:space="0" w:color="000000"/>
              <w:bottom w:val="single" w:sz="4" w:space="0" w:color="000000"/>
            </w:tcBorders>
            <w:shd w:val="clear" w:color="auto" w:fill="auto"/>
          </w:tcPr>
          <w:p w:rsidR="006C65CE" w:rsidRPr="00EC64DC" w:rsidRDefault="006C65CE">
            <w:pPr>
              <w:jc w:val="both"/>
            </w:pPr>
            <w:r w:rsidRPr="00EC64DC">
              <w:rPr>
                <w:iCs/>
                <w:sz w:val="20"/>
                <w:szCs w:val="20"/>
                <w:lang w:val="en-US"/>
              </w:rPr>
              <w:t xml:space="preserve">7) computer </w:t>
            </w:r>
          </w:p>
        </w:tc>
        <w:tc>
          <w:tcPr>
            <w:tcW w:w="5527"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both"/>
            </w:pPr>
            <w:r w:rsidRPr="00EC64DC">
              <w:rPr>
                <w:iCs/>
                <w:sz w:val="20"/>
                <w:szCs w:val="20"/>
                <w:lang w:val="en-US"/>
              </w:rPr>
              <w:t>g) link</w:t>
            </w:r>
          </w:p>
        </w:tc>
      </w:tr>
      <w:tr w:rsidR="00EC64DC" w:rsidRPr="00EC64DC">
        <w:tc>
          <w:tcPr>
            <w:tcW w:w="4364" w:type="dxa"/>
            <w:tcBorders>
              <w:top w:val="single" w:sz="4" w:space="0" w:color="000000"/>
              <w:left w:val="single" w:sz="4" w:space="0" w:color="000000"/>
              <w:bottom w:val="single" w:sz="4" w:space="0" w:color="000000"/>
            </w:tcBorders>
            <w:shd w:val="clear" w:color="auto" w:fill="auto"/>
          </w:tcPr>
          <w:p w:rsidR="006C65CE" w:rsidRPr="00EC64DC" w:rsidRDefault="006C65CE">
            <w:pPr>
              <w:jc w:val="both"/>
            </w:pPr>
            <w:r w:rsidRPr="00EC64DC">
              <w:rPr>
                <w:iCs/>
                <w:sz w:val="20"/>
                <w:szCs w:val="20"/>
                <w:lang w:val="en-US"/>
              </w:rPr>
              <w:t>8) threat</w:t>
            </w:r>
          </w:p>
        </w:tc>
        <w:tc>
          <w:tcPr>
            <w:tcW w:w="5527"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both"/>
            </w:pPr>
            <w:r w:rsidRPr="00EC64DC">
              <w:rPr>
                <w:iCs/>
                <w:sz w:val="20"/>
                <w:szCs w:val="20"/>
                <w:lang w:val="en-US"/>
              </w:rPr>
              <w:t>h) machine</w:t>
            </w:r>
          </w:p>
        </w:tc>
      </w:tr>
    </w:tbl>
    <w:p w:rsidR="006C65CE" w:rsidRPr="00EC64DC" w:rsidRDefault="006C65CE">
      <w:pPr>
        <w:jc w:val="both"/>
      </w:pPr>
    </w:p>
    <w:p w:rsidR="006C65CE" w:rsidRPr="00EC64DC" w:rsidRDefault="006C65CE">
      <w:pPr>
        <w:jc w:val="both"/>
      </w:pPr>
      <w:r w:rsidRPr="00EC64DC">
        <w:rPr>
          <w:i/>
          <w:iCs/>
          <w:sz w:val="20"/>
          <w:szCs w:val="20"/>
        </w:rPr>
        <w:t>4.Совместите слова с их определениями:</w:t>
      </w:r>
    </w:p>
    <w:p w:rsidR="006C65CE" w:rsidRPr="00EC64DC" w:rsidRDefault="006C65CE">
      <w:pPr>
        <w:jc w:val="both"/>
        <w:rPr>
          <w:i/>
          <w:iCs/>
          <w:sz w:val="20"/>
          <w:szCs w:val="20"/>
        </w:rPr>
      </w:pPr>
    </w:p>
    <w:tbl>
      <w:tblPr>
        <w:tblW w:w="0" w:type="auto"/>
        <w:tblInd w:w="-125" w:type="dxa"/>
        <w:tblLayout w:type="fixed"/>
        <w:tblLook w:val="0000" w:firstRow="0" w:lastRow="0" w:firstColumn="0" w:lastColumn="0" w:noHBand="0" w:noVBand="0"/>
      </w:tblPr>
      <w:tblGrid>
        <w:gridCol w:w="2802"/>
        <w:gridCol w:w="7054"/>
      </w:tblGrid>
      <w:tr w:rsidR="00EC64DC" w:rsidRPr="00EC64DC">
        <w:tc>
          <w:tcPr>
            <w:tcW w:w="2802" w:type="dxa"/>
            <w:tcBorders>
              <w:top w:val="single" w:sz="4" w:space="0" w:color="000000"/>
              <w:left w:val="single" w:sz="4" w:space="0" w:color="000000"/>
              <w:bottom w:val="single" w:sz="4" w:space="0" w:color="000000"/>
            </w:tcBorders>
            <w:shd w:val="clear" w:color="auto" w:fill="auto"/>
          </w:tcPr>
          <w:p w:rsidR="006C65CE" w:rsidRPr="00EC64DC" w:rsidRDefault="006C65CE">
            <w:pPr>
              <w:jc w:val="both"/>
            </w:pPr>
            <w:r w:rsidRPr="00EC64DC">
              <w:rPr>
                <w:iCs/>
                <w:sz w:val="20"/>
                <w:szCs w:val="20"/>
                <w:lang w:val="en-US"/>
              </w:rPr>
              <w:t>1. Wireless access point</w:t>
            </w:r>
          </w:p>
        </w:tc>
        <w:tc>
          <w:tcPr>
            <w:tcW w:w="7054"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both"/>
              <w:rPr>
                <w:lang w:val="en-US"/>
              </w:rPr>
            </w:pPr>
            <w:r w:rsidRPr="00EC64DC">
              <w:rPr>
                <w:iCs/>
                <w:sz w:val="20"/>
                <w:szCs w:val="20"/>
                <w:lang w:val="en-US"/>
              </w:rPr>
              <w:t>a) a company that provides different services like Internet access</w:t>
            </w:r>
          </w:p>
        </w:tc>
      </w:tr>
      <w:tr w:rsidR="00EC64DC" w:rsidRPr="00EC64DC">
        <w:tc>
          <w:tcPr>
            <w:tcW w:w="2802" w:type="dxa"/>
            <w:tcBorders>
              <w:top w:val="single" w:sz="4" w:space="0" w:color="000000"/>
              <w:left w:val="single" w:sz="4" w:space="0" w:color="000000"/>
              <w:bottom w:val="single" w:sz="4" w:space="0" w:color="000000"/>
            </w:tcBorders>
            <w:shd w:val="clear" w:color="auto" w:fill="auto"/>
          </w:tcPr>
          <w:p w:rsidR="006C65CE" w:rsidRPr="00EC64DC" w:rsidRDefault="006C65CE">
            <w:pPr>
              <w:jc w:val="both"/>
            </w:pPr>
            <w:r w:rsidRPr="00EC64DC">
              <w:rPr>
                <w:iCs/>
                <w:sz w:val="20"/>
                <w:szCs w:val="20"/>
                <w:lang w:val="en-US"/>
              </w:rPr>
              <w:t>2. Firewall</w:t>
            </w:r>
          </w:p>
        </w:tc>
        <w:tc>
          <w:tcPr>
            <w:tcW w:w="7054"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both"/>
              <w:rPr>
                <w:lang w:val="en-US"/>
              </w:rPr>
            </w:pPr>
            <w:r w:rsidRPr="00EC64DC">
              <w:rPr>
                <w:iCs/>
                <w:sz w:val="20"/>
                <w:szCs w:val="20"/>
                <w:lang w:val="en-US"/>
              </w:rPr>
              <w:t>b) a networking device that allows users to connect to wired network through Wi-Fi</w:t>
            </w:r>
          </w:p>
        </w:tc>
      </w:tr>
      <w:tr w:rsidR="00EC64DC" w:rsidRPr="00EC64DC">
        <w:tc>
          <w:tcPr>
            <w:tcW w:w="2802" w:type="dxa"/>
            <w:tcBorders>
              <w:top w:val="single" w:sz="4" w:space="0" w:color="000000"/>
              <w:left w:val="single" w:sz="4" w:space="0" w:color="000000"/>
              <w:bottom w:val="single" w:sz="4" w:space="0" w:color="000000"/>
            </w:tcBorders>
            <w:shd w:val="clear" w:color="auto" w:fill="auto"/>
          </w:tcPr>
          <w:p w:rsidR="006C65CE" w:rsidRPr="00EC64DC" w:rsidRDefault="006C65CE">
            <w:pPr>
              <w:jc w:val="both"/>
            </w:pPr>
            <w:r w:rsidRPr="00EC64DC">
              <w:rPr>
                <w:iCs/>
                <w:sz w:val="20"/>
                <w:szCs w:val="20"/>
                <w:lang w:val="en-US"/>
              </w:rPr>
              <w:t>3. Hosting</w:t>
            </w:r>
          </w:p>
        </w:tc>
        <w:tc>
          <w:tcPr>
            <w:tcW w:w="7054"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both"/>
              <w:rPr>
                <w:lang w:val="en-US"/>
              </w:rPr>
            </w:pPr>
            <w:r w:rsidRPr="00EC64DC">
              <w:rPr>
                <w:iCs/>
                <w:sz w:val="20"/>
                <w:szCs w:val="20"/>
                <w:lang w:val="en-US"/>
              </w:rPr>
              <w:t>c) a service that</w:t>
            </w:r>
            <w:r w:rsidRPr="00EC64DC">
              <w:rPr>
                <w:sz w:val="20"/>
                <w:szCs w:val="20"/>
                <w:lang w:val="en-US"/>
              </w:rPr>
              <w:t xml:space="preserve"> gives unique IP addresses to their users’ connected devices</w:t>
            </w:r>
          </w:p>
        </w:tc>
      </w:tr>
      <w:tr w:rsidR="00EC64DC" w:rsidRPr="00EC64DC">
        <w:tc>
          <w:tcPr>
            <w:tcW w:w="2802" w:type="dxa"/>
            <w:tcBorders>
              <w:top w:val="single" w:sz="4" w:space="0" w:color="000000"/>
              <w:left w:val="single" w:sz="4" w:space="0" w:color="000000"/>
              <w:bottom w:val="single" w:sz="4" w:space="0" w:color="000000"/>
            </w:tcBorders>
            <w:shd w:val="clear" w:color="auto" w:fill="auto"/>
          </w:tcPr>
          <w:p w:rsidR="006C65CE" w:rsidRPr="00EC64DC" w:rsidRDefault="006C65CE">
            <w:pPr>
              <w:jc w:val="both"/>
            </w:pPr>
            <w:r w:rsidRPr="00EC64DC">
              <w:rPr>
                <w:iCs/>
                <w:sz w:val="20"/>
                <w:szCs w:val="20"/>
                <w:lang w:val="en-US"/>
              </w:rPr>
              <w:t>4. Provider</w:t>
            </w:r>
          </w:p>
        </w:tc>
        <w:tc>
          <w:tcPr>
            <w:tcW w:w="7054"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ind w:right="659"/>
              <w:jc w:val="both"/>
              <w:rPr>
                <w:lang w:val="en-US"/>
              </w:rPr>
            </w:pPr>
            <w:r w:rsidRPr="00EC64DC">
              <w:rPr>
                <w:iCs/>
                <w:sz w:val="20"/>
                <w:szCs w:val="20"/>
                <w:lang w:val="en-US"/>
              </w:rPr>
              <w:t>d) a place where most of the important functions of an organization are coordinated</w:t>
            </w:r>
          </w:p>
        </w:tc>
      </w:tr>
      <w:tr w:rsidR="00EC64DC" w:rsidRPr="00EC64DC">
        <w:tc>
          <w:tcPr>
            <w:tcW w:w="2802" w:type="dxa"/>
            <w:tcBorders>
              <w:top w:val="single" w:sz="4" w:space="0" w:color="000000"/>
              <w:left w:val="single" w:sz="4" w:space="0" w:color="000000"/>
              <w:bottom w:val="single" w:sz="4" w:space="0" w:color="000000"/>
            </w:tcBorders>
            <w:shd w:val="clear" w:color="auto" w:fill="auto"/>
          </w:tcPr>
          <w:p w:rsidR="006C65CE" w:rsidRPr="00EC64DC" w:rsidRDefault="006C65CE">
            <w:pPr>
              <w:jc w:val="both"/>
            </w:pPr>
            <w:r w:rsidRPr="00EC64DC">
              <w:rPr>
                <w:iCs/>
                <w:sz w:val="20"/>
                <w:szCs w:val="20"/>
                <w:lang w:val="en-US"/>
              </w:rPr>
              <w:t>5. Headquarters</w:t>
            </w:r>
          </w:p>
        </w:tc>
        <w:tc>
          <w:tcPr>
            <w:tcW w:w="7054"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both"/>
              <w:rPr>
                <w:lang w:val="en-US"/>
              </w:rPr>
            </w:pPr>
            <w:r w:rsidRPr="00EC64DC">
              <w:rPr>
                <w:iCs/>
                <w:sz w:val="20"/>
                <w:szCs w:val="20"/>
                <w:lang w:val="en-US"/>
              </w:rPr>
              <w:t>e) a network security system that shields computers from online threats</w:t>
            </w:r>
          </w:p>
        </w:tc>
      </w:tr>
    </w:tbl>
    <w:p w:rsidR="006C65CE" w:rsidRPr="00EC64DC" w:rsidRDefault="006C65CE">
      <w:pPr>
        <w:jc w:val="both"/>
        <w:rPr>
          <w:lang w:val="en-US"/>
        </w:rPr>
      </w:pPr>
    </w:p>
    <w:p w:rsidR="006C65CE" w:rsidRPr="00EC64DC" w:rsidRDefault="006C65CE">
      <w:pPr>
        <w:jc w:val="both"/>
      </w:pPr>
      <w:r w:rsidRPr="00EC64DC">
        <w:rPr>
          <w:i/>
          <w:sz w:val="20"/>
          <w:szCs w:val="20"/>
        </w:rPr>
        <w:t>Выберите правильный перевод словосочетаний:</w:t>
      </w:r>
    </w:p>
    <w:p w:rsidR="006C65CE" w:rsidRPr="00EC64DC" w:rsidRDefault="006C65CE">
      <w:pPr>
        <w:jc w:val="both"/>
      </w:pPr>
      <w:r w:rsidRPr="00EC64DC">
        <w:rPr>
          <w:i/>
          <w:sz w:val="20"/>
          <w:szCs w:val="20"/>
        </w:rPr>
        <w:t xml:space="preserve">5. </w:t>
      </w:r>
      <w:r w:rsidRPr="00EC64DC">
        <w:rPr>
          <w:i/>
          <w:sz w:val="20"/>
          <w:szCs w:val="20"/>
          <w:lang w:val="en-US"/>
        </w:rPr>
        <w:t>Internet</w:t>
      </w:r>
      <w:r w:rsidRPr="00EC64DC">
        <w:rPr>
          <w:i/>
          <w:sz w:val="20"/>
          <w:szCs w:val="20"/>
        </w:rPr>
        <w:t>-</w:t>
      </w:r>
      <w:r w:rsidRPr="00EC64DC">
        <w:rPr>
          <w:i/>
          <w:sz w:val="20"/>
          <w:szCs w:val="20"/>
          <w:lang w:val="en-US"/>
        </w:rPr>
        <w:t>enabled</w:t>
      </w:r>
      <w:r w:rsidRPr="00EC64DC">
        <w:rPr>
          <w:i/>
          <w:sz w:val="20"/>
          <w:szCs w:val="20"/>
        </w:rPr>
        <w:t xml:space="preserve"> </w:t>
      </w:r>
      <w:r w:rsidRPr="00EC64DC">
        <w:rPr>
          <w:i/>
          <w:sz w:val="20"/>
          <w:szCs w:val="20"/>
          <w:lang w:val="en-US"/>
        </w:rPr>
        <w:t>machines</w:t>
      </w:r>
    </w:p>
    <w:p w:rsidR="006C65CE" w:rsidRPr="00EC64DC" w:rsidRDefault="006C65CE">
      <w:pPr>
        <w:jc w:val="both"/>
      </w:pPr>
      <w:r w:rsidRPr="00EC64DC">
        <w:rPr>
          <w:sz w:val="20"/>
          <w:szCs w:val="20"/>
          <w:lang w:val="en-US"/>
        </w:rPr>
        <w:t>a</w:t>
      </w:r>
      <w:r w:rsidRPr="00EC64DC">
        <w:rPr>
          <w:sz w:val="20"/>
          <w:szCs w:val="20"/>
        </w:rPr>
        <w:t>) устройства, обеспечивающие защиту в Интернете</w:t>
      </w:r>
    </w:p>
    <w:p w:rsidR="006C65CE" w:rsidRPr="00EC64DC" w:rsidRDefault="006C65CE">
      <w:pPr>
        <w:jc w:val="both"/>
      </w:pPr>
      <w:r w:rsidRPr="00EC64DC">
        <w:rPr>
          <w:sz w:val="20"/>
          <w:szCs w:val="20"/>
          <w:lang w:val="en-US"/>
        </w:rPr>
        <w:t>b</w:t>
      </w:r>
      <w:r w:rsidRPr="00EC64DC">
        <w:rPr>
          <w:sz w:val="20"/>
          <w:szCs w:val="20"/>
        </w:rPr>
        <w:t>) устройства, имеющие выход в Интернет</w:t>
      </w:r>
    </w:p>
    <w:p w:rsidR="006C65CE" w:rsidRPr="00EC64DC" w:rsidRDefault="006C65CE">
      <w:pPr>
        <w:jc w:val="both"/>
      </w:pPr>
      <w:r w:rsidRPr="00EC64DC">
        <w:rPr>
          <w:sz w:val="20"/>
          <w:szCs w:val="20"/>
          <w:lang w:val="en-US"/>
        </w:rPr>
        <w:t>c</w:t>
      </w:r>
      <w:r w:rsidRPr="00EC64DC">
        <w:rPr>
          <w:sz w:val="20"/>
          <w:szCs w:val="20"/>
        </w:rPr>
        <w:t>) устройства, перекрывающие доступ в Интернет</w:t>
      </w:r>
    </w:p>
    <w:p w:rsidR="006C65CE" w:rsidRPr="00EC64DC" w:rsidRDefault="006C65CE">
      <w:pPr>
        <w:jc w:val="both"/>
        <w:rPr>
          <w:sz w:val="20"/>
          <w:szCs w:val="20"/>
        </w:rPr>
      </w:pPr>
    </w:p>
    <w:p w:rsidR="006C65CE" w:rsidRPr="00EC64DC" w:rsidRDefault="006C65CE">
      <w:pPr>
        <w:jc w:val="both"/>
        <w:rPr>
          <w:lang w:val="en-US"/>
        </w:rPr>
      </w:pPr>
      <w:r w:rsidRPr="00EC64DC">
        <w:rPr>
          <w:i/>
          <w:sz w:val="20"/>
          <w:szCs w:val="20"/>
          <w:lang w:val="en-US"/>
        </w:rPr>
        <w:t>6. to pull data</w:t>
      </w:r>
    </w:p>
    <w:p w:rsidR="006C65CE" w:rsidRPr="00EC64DC" w:rsidRDefault="006C65CE">
      <w:pPr>
        <w:jc w:val="both"/>
        <w:rPr>
          <w:lang w:val="en-US"/>
        </w:rPr>
      </w:pPr>
      <w:r w:rsidRPr="00EC64DC">
        <w:rPr>
          <w:sz w:val="20"/>
          <w:szCs w:val="20"/>
          <w:lang w:val="en-US"/>
        </w:rPr>
        <w:t xml:space="preserve">a) </w:t>
      </w:r>
      <w:r w:rsidRPr="00EC64DC">
        <w:rPr>
          <w:sz w:val="20"/>
          <w:szCs w:val="20"/>
        </w:rPr>
        <w:t>принимать</w:t>
      </w:r>
      <w:r w:rsidRPr="00EC64DC">
        <w:rPr>
          <w:sz w:val="20"/>
          <w:szCs w:val="20"/>
          <w:lang w:val="en-US"/>
        </w:rPr>
        <w:t xml:space="preserve"> </w:t>
      </w:r>
      <w:r w:rsidRPr="00EC64DC">
        <w:rPr>
          <w:sz w:val="20"/>
          <w:szCs w:val="20"/>
        </w:rPr>
        <w:t>данные</w:t>
      </w:r>
    </w:p>
    <w:p w:rsidR="006C65CE" w:rsidRPr="00EC64DC" w:rsidRDefault="006C65CE">
      <w:pPr>
        <w:jc w:val="both"/>
      </w:pPr>
      <w:r w:rsidRPr="00EC64DC">
        <w:rPr>
          <w:sz w:val="20"/>
          <w:szCs w:val="20"/>
          <w:lang w:val="en-US"/>
        </w:rPr>
        <w:t>b</w:t>
      </w:r>
      <w:r w:rsidRPr="00EC64DC">
        <w:rPr>
          <w:sz w:val="20"/>
          <w:szCs w:val="20"/>
        </w:rPr>
        <w:t>) передавать данные</w:t>
      </w:r>
    </w:p>
    <w:p w:rsidR="006C65CE" w:rsidRPr="00EC64DC" w:rsidRDefault="006C65CE">
      <w:pPr>
        <w:jc w:val="both"/>
      </w:pPr>
      <w:r w:rsidRPr="00EC64DC">
        <w:rPr>
          <w:sz w:val="20"/>
          <w:szCs w:val="20"/>
          <w:lang w:val="en-US"/>
        </w:rPr>
        <w:t>c</w:t>
      </w:r>
      <w:r w:rsidRPr="00EC64DC">
        <w:rPr>
          <w:sz w:val="20"/>
          <w:szCs w:val="20"/>
        </w:rPr>
        <w:t>) закрывать доступ к данным</w:t>
      </w:r>
    </w:p>
    <w:p w:rsidR="006C65CE" w:rsidRPr="00EC64DC" w:rsidRDefault="006C65CE">
      <w:pPr>
        <w:jc w:val="both"/>
        <w:rPr>
          <w:sz w:val="20"/>
          <w:szCs w:val="20"/>
        </w:rPr>
      </w:pPr>
    </w:p>
    <w:p w:rsidR="006C65CE" w:rsidRPr="00EC64DC" w:rsidRDefault="006C65CE">
      <w:pPr>
        <w:jc w:val="both"/>
      </w:pPr>
      <w:r w:rsidRPr="00EC64DC">
        <w:rPr>
          <w:i/>
          <w:sz w:val="20"/>
          <w:szCs w:val="20"/>
        </w:rPr>
        <w:t xml:space="preserve">7. </w:t>
      </w:r>
      <w:r w:rsidRPr="00EC64DC">
        <w:rPr>
          <w:i/>
          <w:sz w:val="20"/>
          <w:szCs w:val="20"/>
          <w:lang w:val="en-US"/>
        </w:rPr>
        <w:t>primary</w:t>
      </w:r>
      <w:r w:rsidRPr="00EC64DC">
        <w:rPr>
          <w:i/>
          <w:sz w:val="20"/>
          <w:szCs w:val="20"/>
        </w:rPr>
        <w:t xml:space="preserve"> </w:t>
      </w:r>
      <w:r w:rsidRPr="00EC64DC">
        <w:rPr>
          <w:i/>
          <w:sz w:val="20"/>
          <w:szCs w:val="20"/>
          <w:lang w:val="en-US"/>
        </w:rPr>
        <w:t>objective</w:t>
      </w:r>
    </w:p>
    <w:p w:rsidR="006C65CE" w:rsidRPr="00EC64DC" w:rsidRDefault="006C65CE">
      <w:pPr>
        <w:jc w:val="both"/>
      </w:pPr>
      <w:r w:rsidRPr="00EC64DC">
        <w:rPr>
          <w:sz w:val="20"/>
          <w:szCs w:val="20"/>
          <w:lang w:val="en-US"/>
        </w:rPr>
        <w:t>a</w:t>
      </w:r>
      <w:r w:rsidRPr="00EC64DC">
        <w:rPr>
          <w:sz w:val="20"/>
          <w:szCs w:val="20"/>
        </w:rPr>
        <w:t>) объективная цель</w:t>
      </w:r>
    </w:p>
    <w:p w:rsidR="006C65CE" w:rsidRPr="00EC64DC" w:rsidRDefault="006C65CE">
      <w:pPr>
        <w:jc w:val="both"/>
      </w:pPr>
      <w:r w:rsidRPr="00EC64DC">
        <w:rPr>
          <w:sz w:val="20"/>
          <w:szCs w:val="20"/>
          <w:lang w:val="en-US"/>
        </w:rPr>
        <w:t>b</w:t>
      </w:r>
      <w:r w:rsidRPr="00EC64DC">
        <w:rPr>
          <w:sz w:val="20"/>
          <w:szCs w:val="20"/>
        </w:rPr>
        <w:t>) главная цель</w:t>
      </w:r>
    </w:p>
    <w:p w:rsidR="006C65CE" w:rsidRPr="00EC64DC" w:rsidRDefault="006C65CE">
      <w:pPr>
        <w:jc w:val="both"/>
      </w:pPr>
      <w:r w:rsidRPr="00EC64DC">
        <w:rPr>
          <w:sz w:val="20"/>
          <w:szCs w:val="20"/>
          <w:lang w:val="en-US"/>
        </w:rPr>
        <w:t>c</w:t>
      </w:r>
      <w:r w:rsidRPr="00EC64DC">
        <w:rPr>
          <w:sz w:val="20"/>
          <w:szCs w:val="20"/>
        </w:rPr>
        <w:t>) недостижимая цель</w:t>
      </w:r>
    </w:p>
    <w:p w:rsidR="006C65CE" w:rsidRPr="00EC64DC" w:rsidRDefault="006C65CE">
      <w:pPr>
        <w:jc w:val="both"/>
        <w:rPr>
          <w:sz w:val="20"/>
          <w:szCs w:val="20"/>
        </w:rPr>
      </w:pPr>
    </w:p>
    <w:p w:rsidR="006C65CE" w:rsidRPr="00EC64DC" w:rsidRDefault="006C65CE">
      <w:pPr>
        <w:jc w:val="both"/>
      </w:pPr>
      <w:r w:rsidRPr="00EC64DC">
        <w:rPr>
          <w:i/>
          <w:sz w:val="20"/>
          <w:szCs w:val="20"/>
        </w:rPr>
        <w:t xml:space="preserve">8. </w:t>
      </w:r>
      <w:r w:rsidRPr="00EC64DC">
        <w:rPr>
          <w:i/>
          <w:sz w:val="20"/>
          <w:szCs w:val="20"/>
          <w:lang w:val="en-US"/>
        </w:rPr>
        <w:t>wireless</w:t>
      </w:r>
      <w:r w:rsidRPr="00EC64DC">
        <w:rPr>
          <w:i/>
          <w:sz w:val="20"/>
          <w:szCs w:val="20"/>
        </w:rPr>
        <w:t xml:space="preserve"> </w:t>
      </w:r>
      <w:r w:rsidRPr="00EC64DC">
        <w:rPr>
          <w:i/>
          <w:sz w:val="20"/>
          <w:szCs w:val="20"/>
          <w:lang w:val="en-US"/>
        </w:rPr>
        <w:t>devices</w:t>
      </w:r>
    </w:p>
    <w:p w:rsidR="006C65CE" w:rsidRPr="00EC64DC" w:rsidRDefault="006C65CE">
      <w:pPr>
        <w:jc w:val="both"/>
      </w:pPr>
      <w:r w:rsidRPr="00EC64DC">
        <w:rPr>
          <w:sz w:val="20"/>
          <w:szCs w:val="20"/>
          <w:lang w:val="en-US"/>
        </w:rPr>
        <w:t>a</w:t>
      </w:r>
      <w:r w:rsidRPr="00EC64DC">
        <w:rPr>
          <w:sz w:val="20"/>
          <w:szCs w:val="20"/>
        </w:rPr>
        <w:t>) беспроводные устройства</w:t>
      </w:r>
    </w:p>
    <w:p w:rsidR="006C65CE" w:rsidRPr="00EC64DC" w:rsidRDefault="006C65CE">
      <w:pPr>
        <w:jc w:val="both"/>
      </w:pPr>
      <w:r w:rsidRPr="00EC64DC">
        <w:rPr>
          <w:sz w:val="20"/>
          <w:szCs w:val="20"/>
          <w:lang w:val="en-US"/>
        </w:rPr>
        <w:t>b</w:t>
      </w:r>
      <w:r w:rsidRPr="00EC64DC">
        <w:rPr>
          <w:sz w:val="20"/>
          <w:szCs w:val="20"/>
        </w:rPr>
        <w:t>) устройства, использующие провода</w:t>
      </w:r>
    </w:p>
    <w:p w:rsidR="006C65CE" w:rsidRPr="00EC64DC" w:rsidRDefault="006C65CE">
      <w:pPr>
        <w:jc w:val="both"/>
      </w:pPr>
      <w:r w:rsidRPr="00EC64DC">
        <w:rPr>
          <w:sz w:val="20"/>
          <w:szCs w:val="20"/>
          <w:lang w:val="en-US"/>
        </w:rPr>
        <w:t>c</w:t>
      </w:r>
      <w:r w:rsidRPr="00EC64DC">
        <w:rPr>
          <w:sz w:val="20"/>
          <w:szCs w:val="20"/>
        </w:rPr>
        <w:t>) беспроводные сети</w:t>
      </w:r>
    </w:p>
    <w:p w:rsidR="006C65CE" w:rsidRPr="00EC64DC" w:rsidRDefault="006C65CE">
      <w:pPr>
        <w:jc w:val="both"/>
        <w:rPr>
          <w:b/>
          <w:iCs/>
          <w:sz w:val="20"/>
          <w:szCs w:val="20"/>
        </w:rPr>
      </w:pPr>
    </w:p>
    <w:p w:rsidR="006C65CE" w:rsidRPr="00EC64DC" w:rsidRDefault="006C65CE">
      <w:pPr>
        <w:jc w:val="both"/>
      </w:pPr>
      <w:r w:rsidRPr="00EC64DC">
        <w:rPr>
          <w:b/>
          <w:iCs/>
          <w:sz w:val="20"/>
          <w:szCs w:val="20"/>
        </w:rPr>
        <w:t>Часть 3. Письменная часть</w:t>
      </w:r>
    </w:p>
    <w:p w:rsidR="006C65CE" w:rsidRPr="00EC64DC" w:rsidRDefault="006C65CE">
      <w:pPr>
        <w:jc w:val="both"/>
        <w:rPr>
          <w:b/>
          <w:iCs/>
          <w:sz w:val="20"/>
          <w:szCs w:val="20"/>
        </w:rPr>
      </w:pPr>
    </w:p>
    <w:p w:rsidR="006C65CE" w:rsidRPr="00EC64DC" w:rsidRDefault="006C65CE">
      <w:pPr>
        <w:jc w:val="both"/>
      </w:pPr>
      <w:r w:rsidRPr="00EC64DC">
        <w:rPr>
          <w:i/>
          <w:iCs/>
          <w:sz w:val="20"/>
          <w:szCs w:val="20"/>
        </w:rPr>
        <w:t>9. Напишите аннотацию к тексту на русском языке.</w:t>
      </w:r>
    </w:p>
    <w:p w:rsidR="006C65CE" w:rsidRPr="00EC64DC" w:rsidRDefault="006C65CE">
      <w:pPr>
        <w:pStyle w:val="afb"/>
        <w:ind w:left="0"/>
        <w:jc w:val="both"/>
      </w:pPr>
      <w:r w:rsidRPr="00EC64DC">
        <w:rPr>
          <w:rFonts w:ascii="Times New Roman" w:hAnsi="Times New Roman" w:cs="Times New Roman"/>
          <w:i/>
          <w:sz w:val="20"/>
          <w:szCs w:val="28"/>
          <w:highlight w:val="white"/>
        </w:rPr>
        <w:t xml:space="preserve">10. Выполните реферирование текста на русском языке </w:t>
      </w:r>
    </w:p>
    <w:p w:rsidR="006C65CE" w:rsidRPr="00EC64DC" w:rsidRDefault="006C65CE">
      <w:pPr>
        <w:jc w:val="both"/>
        <w:rPr>
          <w:i/>
          <w:sz w:val="20"/>
          <w:szCs w:val="20"/>
        </w:rPr>
      </w:pPr>
    </w:p>
    <w:p w:rsidR="006C65CE" w:rsidRPr="00EC64DC" w:rsidRDefault="006C65CE">
      <w:pPr>
        <w:jc w:val="both"/>
      </w:pPr>
      <w:r w:rsidRPr="00EC64DC">
        <w:rPr>
          <w:b/>
          <w:i/>
        </w:rPr>
        <w:t>Критерии оценки:</w:t>
      </w:r>
    </w:p>
    <w:p w:rsidR="006C65CE" w:rsidRPr="00EC64DC" w:rsidRDefault="006C65CE">
      <w:pPr>
        <w:jc w:val="both"/>
      </w:pPr>
      <w:r w:rsidRPr="00EC64DC">
        <w:t>Приведены в разделе 2</w:t>
      </w:r>
    </w:p>
    <w:p w:rsidR="006C65CE" w:rsidRPr="00EC64DC" w:rsidRDefault="006C65CE">
      <w:pPr>
        <w:jc w:val="both"/>
        <w:rPr>
          <w:b/>
          <w:i/>
        </w:rPr>
      </w:pPr>
    </w:p>
    <w:p w:rsidR="006C65CE" w:rsidRPr="00EC64DC" w:rsidRDefault="006C65CE">
      <w:pPr>
        <w:jc w:val="both"/>
      </w:pPr>
      <w:r w:rsidRPr="00EC64DC">
        <w:rPr>
          <w:b/>
          <w:i/>
        </w:rPr>
        <w:t xml:space="preserve">Наименование: </w:t>
      </w:r>
      <w:r w:rsidRPr="00EC64DC">
        <w:t>контрольная работа</w:t>
      </w:r>
    </w:p>
    <w:p w:rsidR="006C65CE" w:rsidRPr="00EC64DC" w:rsidRDefault="006C65CE">
      <w:pPr>
        <w:jc w:val="both"/>
      </w:pPr>
      <w:r w:rsidRPr="00EC64DC">
        <w:rPr>
          <w:b/>
          <w:i/>
        </w:rPr>
        <w:t>Представление в ФОС</w:t>
      </w:r>
      <w:r w:rsidRPr="00EC64DC">
        <w:rPr>
          <w:b/>
          <w:bCs/>
        </w:rPr>
        <w:t xml:space="preserve">: </w:t>
      </w:r>
      <w:r w:rsidRPr="00EC64DC">
        <w:t xml:space="preserve">набор вариантов заданий </w:t>
      </w:r>
    </w:p>
    <w:p w:rsidR="006C65CE" w:rsidRPr="00EC64DC" w:rsidRDefault="006C65CE">
      <w:pPr>
        <w:jc w:val="both"/>
      </w:pPr>
      <w:r w:rsidRPr="00EC64DC">
        <w:rPr>
          <w:b/>
          <w:i/>
        </w:rPr>
        <w:t>Варианты контрольных работ:</w:t>
      </w:r>
    </w:p>
    <w:p w:rsidR="006C65CE" w:rsidRPr="00EC64DC" w:rsidRDefault="006C65CE">
      <w:pPr>
        <w:jc w:val="both"/>
        <w:rPr>
          <w:b/>
          <w:i/>
        </w:rPr>
      </w:pPr>
    </w:p>
    <w:p w:rsidR="006C65CE" w:rsidRPr="00EC64DC" w:rsidRDefault="006C65CE">
      <w:pPr>
        <w:jc w:val="center"/>
      </w:pPr>
      <w:r w:rsidRPr="00EC64DC">
        <w:rPr>
          <w:b/>
          <w:sz w:val="20"/>
          <w:szCs w:val="20"/>
          <w:lang w:eastAsia="en-US"/>
        </w:rPr>
        <w:t>1 семестр</w:t>
      </w:r>
    </w:p>
    <w:p w:rsidR="006C65CE" w:rsidRPr="00EC64DC" w:rsidRDefault="006C65CE">
      <w:pPr>
        <w:jc w:val="center"/>
      </w:pPr>
      <w:r w:rsidRPr="00EC64DC">
        <w:rPr>
          <w:b/>
          <w:sz w:val="20"/>
          <w:szCs w:val="20"/>
          <w:u w:val="single"/>
          <w:lang w:eastAsia="en-US"/>
        </w:rPr>
        <w:lastRenderedPageBreak/>
        <w:t>Основной уровень</w:t>
      </w:r>
    </w:p>
    <w:p w:rsidR="006C65CE" w:rsidRPr="00EC64DC" w:rsidRDefault="006C65CE">
      <w:pPr>
        <w:jc w:val="center"/>
      </w:pPr>
      <w:r w:rsidRPr="00EC64DC">
        <w:rPr>
          <w:b/>
          <w:sz w:val="20"/>
          <w:szCs w:val="20"/>
        </w:rPr>
        <w:t>Контрольная работа №1</w:t>
      </w:r>
    </w:p>
    <w:p w:rsidR="006C65CE" w:rsidRPr="00EC64DC" w:rsidRDefault="006C65CE">
      <w:pPr>
        <w:pStyle w:val="10"/>
        <w:numPr>
          <w:ilvl w:val="0"/>
          <w:numId w:val="0"/>
        </w:numPr>
      </w:pPr>
      <w:r w:rsidRPr="00EC64DC">
        <w:rPr>
          <w:b/>
          <w:sz w:val="20"/>
          <w:szCs w:val="20"/>
        </w:rPr>
        <w:t>Часть 1</w:t>
      </w:r>
    </w:p>
    <w:p w:rsidR="006C65CE" w:rsidRPr="00EC64DC" w:rsidRDefault="006C65CE">
      <w:pPr>
        <w:pStyle w:val="10"/>
        <w:numPr>
          <w:ilvl w:val="0"/>
          <w:numId w:val="0"/>
        </w:numPr>
        <w:jc w:val="both"/>
      </w:pPr>
      <w:r w:rsidRPr="00EC64DC">
        <w:rPr>
          <w:b/>
          <w:sz w:val="20"/>
          <w:szCs w:val="20"/>
        </w:rPr>
        <w:t xml:space="preserve">Вы услышите 5 высказываний. Установите соответствие между высказываниями говорящих </w:t>
      </w:r>
      <w:r w:rsidRPr="00EC64DC">
        <w:rPr>
          <w:b/>
          <w:sz w:val="20"/>
          <w:szCs w:val="20"/>
          <w:lang w:val="en-US"/>
        </w:rPr>
        <w:t>A</w:t>
      </w:r>
      <w:r w:rsidRPr="00EC64DC">
        <w:rPr>
          <w:b/>
          <w:sz w:val="20"/>
          <w:szCs w:val="20"/>
        </w:rPr>
        <w:t>-</w:t>
      </w:r>
      <w:r w:rsidRPr="00EC64DC">
        <w:rPr>
          <w:b/>
          <w:sz w:val="20"/>
          <w:szCs w:val="20"/>
          <w:lang w:val="en-US"/>
        </w:rPr>
        <w:t>E</w:t>
      </w:r>
      <w:r w:rsidRPr="00EC64DC">
        <w:rPr>
          <w:b/>
          <w:sz w:val="20"/>
          <w:szCs w:val="20"/>
        </w:rPr>
        <w:t xml:space="preserve"> и утверждениями, данными в списке 1-6. </w:t>
      </w:r>
    </w:p>
    <w:p w:rsidR="006C65CE" w:rsidRPr="00EC64DC" w:rsidRDefault="006C65CE">
      <w:pPr>
        <w:pStyle w:val="10"/>
        <w:numPr>
          <w:ilvl w:val="0"/>
          <w:numId w:val="0"/>
        </w:numPr>
        <w:jc w:val="both"/>
        <w:rPr>
          <w:b/>
          <w:sz w:val="20"/>
          <w:szCs w:val="20"/>
        </w:rPr>
      </w:pPr>
    </w:p>
    <w:p w:rsidR="006C65CE" w:rsidRPr="00EC64DC" w:rsidRDefault="006C65CE">
      <w:pPr>
        <w:pStyle w:val="10"/>
        <w:numPr>
          <w:ilvl w:val="0"/>
          <w:numId w:val="61"/>
        </w:numPr>
        <w:jc w:val="both"/>
        <w:rPr>
          <w:lang w:val="en-US"/>
        </w:rPr>
      </w:pPr>
      <w:r w:rsidRPr="00EC64DC">
        <w:rPr>
          <w:sz w:val="20"/>
          <w:szCs w:val="20"/>
          <w:lang w:val="en-US"/>
        </w:rPr>
        <w:t>The speaker explains how to protect oneself against harmful insects.</w:t>
      </w:r>
    </w:p>
    <w:p w:rsidR="006C65CE" w:rsidRPr="00EC64DC" w:rsidRDefault="006C65CE">
      <w:pPr>
        <w:pStyle w:val="10"/>
        <w:numPr>
          <w:ilvl w:val="0"/>
          <w:numId w:val="61"/>
        </w:numPr>
        <w:jc w:val="both"/>
        <w:rPr>
          <w:lang w:val="en-US"/>
        </w:rPr>
      </w:pPr>
      <w:r w:rsidRPr="00EC64DC">
        <w:rPr>
          <w:sz w:val="20"/>
          <w:szCs w:val="20"/>
          <w:lang w:val="en-US"/>
        </w:rPr>
        <w:t>The speaker thinks that you need to be well prepared for going on holiday.</w:t>
      </w:r>
    </w:p>
    <w:p w:rsidR="006C65CE" w:rsidRPr="00EC64DC" w:rsidRDefault="006C65CE">
      <w:pPr>
        <w:pStyle w:val="10"/>
        <w:numPr>
          <w:ilvl w:val="0"/>
          <w:numId w:val="61"/>
        </w:numPr>
        <w:jc w:val="both"/>
        <w:rPr>
          <w:lang w:val="en-US"/>
        </w:rPr>
      </w:pPr>
      <w:r w:rsidRPr="00EC64DC">
        <w:rPr>
          <w:sz w:val="20"/>
          <w:szCs w:val="20"/>
          <w:lang w:val="en-US"/>
        </w:rPr>
        <w:t>The speaker says that the right seat makes any journey more comfortable.</w:t>
      </w:r>
    </w:p>
    <w:p w:rsidR="006C65CE" w:rsidRPr="00EC64DC" w:rsidRDefault="006C65CE">
      <w:pPr>
        <w:pStyle w:val="10"/>
        <w:numPr>
          <w:ilvl w:val="0"/>
          <w:numId w:val="61"/>
        </w:numPr>
        <w:jc w:val="both"/>
        <w:rPr>
          <w:lang w:val="en-US"/>
        </w:rPr>
      </w:pPr>
      <w:r w:rsidRPr="00EC64DC">
        <w:rPr>
          <w:sz w:val="20"/>
          <w:szCs w:val="20"/>
          <w:lang w:val="en-US"/>
        </w:rPr>
        <w:t>The speaker advises how to dress adequately in hot weather.</w:t>
      </w:r>
    </w:p>
    <w:p w:rsidR="006C65CE" w:rsidRPr="00EC64DC" w:rsidRDefault="006C65CE">
      <w:pPr>
        <w:pStyle w:val="10"/>
        <w:numPr>
          <w:ilvl w:val="0"/>
          <w:numId w:val="61"/>
        </w:numPr>
        <w:jc w:val="both"/>
        <w:rPr>
          <w:lang w:val="en-US"/>
        </w:rPr>
      </w:pPr>
      <w:r w:rsidRPr="00EC64DC">
        <w:rPr>
          <w:sz w:val="20"/>
          <w:szCs w:val="20"/>
          <w:lang w:val="en-US"/>
        </w:rPr>
        <w:t>The speaker thinks that it is necessary to choose the safest means of transport.</w:t>
      </w:r>
    </w:p>
    <w:p w:rsidR="006C65CE" w:rsidRPr="00EC64DC" w:rsidRDefault="006C65CE">
      <w:pPr>
        <w:pStyle w:val="10"/>
        <w:numPr>
          <w:ilvl w:val="0"/>
          <w:numId w:val="61"/>
        </w:numPr>
        <w:jc w:val="both"/>
        <w:rPr>
          <w:lang w:val="en-US"/>
        </w:rPr>
      </w:pPr>
      <w:r w:rsidRPr="00EC64DC">
        <w:rPr>
          <w:sz w:val="20"/>
          <w:szCs w:val="20"/>
          <w:lang w:val="en-US"/>
        </w:rPr>
        <w:t>The speaker warns about trying new foods.</w:t>
      </w:r>
    </w:p>
    <w:p w:rsidR="006C65CE" w:rsidRPr="00EC64DC" w:rsidRDefault="006C65CE">
      <w:pPr>
        <w:pStyle w:val="10"/>
        <w:numPr>
          <w:ilvl w:val="0"/>
          <w:numId w:val="0"/>
        </w:numPr>
        <w:ind w:left="360"/>
        <w:rPr>
          <w:b/>
          <w:sz w:val="20"/>
          <w:szCs w:val="20"/>
          <w:lang w:val="en-US"/>
        </w:rPr>
      </w:pPr>
    </w:p>
    <w:p w:rsidR="006C65CE" w:rsidRPr="00EC64DC" w:rsidRDefault="006C65CE">
      <w:pPr>
        <w:pStyle w:val="10"/>
        <w:numPr>
          <w:ilvl w:val="0"/>
          <w:numId w:val="0"/>
        </w:numPr>
        <w:ind w:firstLine="709"/>
        <w:rPr>
          <w:b/>
          <w:sz w:val="20"/>
          <w:szCs w:val="20"/>
          <w:lang w:val="en-US"/>
        </w:rPr>
      </w:pPr>
    </w:p>
    <w:p w:rsidR="006C65CE" w:rsidRPr="00EC64DC" w:rsidRDefault="006C65CE">
      <w:pPr>
        <w:pStyle w:val="10"/>
        <w:numPr>
          <w:ilvl w:val="0"/>
          <w:numId w:val="0"/>
        </w:numPr>
      </w:pPr>
      <w:r w:rsidRPr="00EC64DC">
        <w:rPr>
          <w:b/>
          <w:sz w:val="20"/>
          <w:szCs w:val="20"/>
        </w:rPr>
        <w:t xml:space="preserve">Часть 2  </w:t>
      </w:r>
    </w:p>
    <w:p w:rsidR="006C65CE" w:rsidRPr="00EC64DC" w:rsidRDefault="006C65CE">
      <w:pPr>
        <w:pStyle w:val="10"/>
        <w:numPr>
          <w:ilvl w:val="0"/>
          <w:numId w:val="0"/>
        </w:numPr>
        <w:jc w:val="both"/>
      </w:pPr>
      <w:r w:rsidRPr="00EC64DC">
        <w:rPr>
          <w:b/>
          <w:sz w:val="20"/>
          <w:szCs w:val="20"/>
        </w:rPr>
        <w:t xml:space="preserve">Прочитайте тексты. Установите соответствие тем </w:t>
      </w:r>
      <w:r w:rsidRPr="00EC64DC">
        <w:rPr>
          <w:b/>
          <w:sz w:val="20"/>
          <w:szCs w:val="20"/>
          <w:lang w:val="en-US"/>
        </w:rPr>
        <w:t>A</w:t>
      </w:r>
      <w:r w:rsidRPr="00EC64DC">
        <w:rPr>
          <w:b/>
          <w:sz w:val="20"/>
          <w:szCs w:val="20"/>
        </w:rPr>
        <w:t>-</w:t>
      </w:r>
      <w:r w:rsidRPr="00EC64DC">
        <w:rPr>
          <w:b/>
          <w:sz w:val="20"/>
          <w:szCs w:val="20"/>
          <w:lang w:val="en-US"/>
        </w:rPr>
        <w:t>I</w:t>
      </w:r>
      <w:r w:rsidRPr="00EC64DC">
        <w:rPr>
          <w:b/>
          <w:sz w:val="20"/>
          <w:szCs w:val="20"/>
        </w:rPr>
        <w:t xml:space="preserve"> с текстом 1-8. Используйте каждую букву только 1 раз. В  задании 1 тема лишняя.</w:t>
      </w:r>
    </w:p>
    <w:p w:rsidR="006C65CE" w:rsidRPr="00EC64DC" w:rsidRDefault="006C65CE">
      <w:pPr>
        <w:pStyle w:val="10"/>
        <w:numPr>
          <w:ilvl w:val="0"/>
          <w:numId w:val="0"/>
        </w:numPr>
        <w:ind w:firstLine="709"/>
        <w:rPr>
          <w:b/>
          <w:sz w:val="20"/>
          <w:szCs w:val="20"/>
        </w:rPr>
      </w:pPr>
    </w:p>
    <w:p w:rsidR="006C65CE" w:rsidRPr="00EC64DC" w:rsidRDefault="006C65CE">
      <w:pPr>
        <w:pStyle w:val="10"/>
        <w:numPr>
          <w:ilvl w:val="0"/>
          <w:numId w:val="34"/>
        </w:numPr>
      </w:pPr>
      <w:r w:rsidRPr="00EC64DC">
        <w:rPr>
          <w:b/>
          <w:sz w:val="20"/>
          <w:szCs w:val="20"/>
          <w:lang w:val="en-US"/>
        </w:rPr>
        <w:t>Grocery</w:t>
      </w:r>
    </w:p>
    <w:p w:rsidR="006C65CE" w:rsidRPr="00EC64DC" w:rsidRDefault="006C65CE">
      <w:pPr>
        <w:pStyle w:val="10"/>
        <w:numPr>
          <w:ilvl w:val="0"/>
          <w:numId w:val="34"/>
        </w:numPr>
      </w:pPr>
      <w:r w:rsidRPr="00EC64DC">
        <w:rPr>
          <w:b/>
          <w:sz w:val="20"/>
          <w:szCs w:val="20"/>
          <w:lang w:val="en-US"/>
        </w:rPr>
        <w:t>Meals</w:t>
      </w:r>
    </w:p>
    <w:p w:rsidR="006C65CE" w:rsidRPr="00EC64DC" w:rsidRDefault="006C65CE">
      <w:pPr>
        <w:pStyle w:val="10"/>
        <w:numPr>
          <w:ilvl w:val="0"/>
          <w:numId w:val="34"/>
        </w:numPr>
        <w:jc w:val="both"/>
        <w:rPr>
          <w:lang w:val="en-US"/>
        </w:rPr>
      </w:pPr>
      <w:r w:rsidRPr="00EC64DC">
        <w:rPr>
          <w:b/>
          <w:sz w:val="20"/>
          <w:szCs w:val="20"/>
          <w:lang w:val="en-US"/>
        </w:rPr>
        <w:t>A new discovery of the ancient land</w:t>
      </w:r>
    </w:p>
    <w:p w:rsidR="006C65CE" w:rsidRPr="00EC64DC" w:rsidRDefault="006C65CE">
      <w:pPr>
        <w:pStyle w:val="10"/>
        <w:numPr>
          <w:ilvl w:val="0"/>
          <w:numId w:val="34"/>
        </w:numPr>
      </w:pPr>
      <w:r w:rsidRPr="00EC64DC">
        <w:rPr>
          <w:b/>
          <w:sz w:val="20"/>
          <w:szCs w:val="20"/>
          <w:lang w:val="en-US"/>
        </w:rPr>
        <w:t>The Pharos of Alexandria</w:t>
      </w:r>
    </w:p>
    <w:p w:rsidR="006C65CE" w:rsidRPr="00EC64DC" w:rsidRDefault="006C65CE">
      <w:pPr>
        <w:pStyle w:val="10"/>
        <w:numPr>
          <w:ilvl w:val="0"/>
          <w:numId w:val="34"/>
        </w:numPr>
        <w:jc w:val="both"/>
      </w:pPr>
      <w:r w:rsidRPr="00EC64DC">
        <w:rPr>
          <w:b/>
          <w:sz w:val="20"/>
          <w:szCs w:val="20"/>
          <w:lang w:val="en-US"/>
        </w:rPr>
        <w:t>Greengrocery</w:t>
      </w:r>
    </w:p>
    <w:p w:rsidR="006C65CE" w:rsidRPr="00EC64DC" w:rsidRDefault="006C65CE">
      <w:pPr>
        <w:pStyle w:val="10"/>
        <w:numPr>
          <w:ilvl w:val="0"/>
          <w:numId w:val="34"/>
        </w:numPr>
        <w:jc w:val="both"/>
      </w:pPr>
      <w:r w:rsidRPr="00EC64DC">
        <w:rPr>
          <w:b/>
          <w:sz w:val="20"/>
          <w:szCs w:val="20"/>
          <w:lang w:val="en-US"/>
        </w:rPr>
        <w:t>The Pyramids of Egypt</w:t>
      </w:r>
    </w:p>
    <w:p w:rsidR="006C65CE" w:rsidRPr="00EC64DC" w:rsidRDefault="006C65CE">
      <w:pPr>
        <w:pStyle w:val="10"/>
        <w:numPr>
          <w:ilvl w:val="0"/>
          <w:numId w:val="34"/>
        </w:numPr>
        <w:jc w:val="both"/>
      </w:pPr>
      <w:r w:rsidRPr="00EC64DC">
        <w:rPr>
          <w:b/>
          <w:sz w:val="20"/>
          <w:szCs w:val="20"/>
          <w:lang w:val="en-US"/>
        </w:rPr>
        <w:t xml:space="preserve">Leader </w:t>
      </w:r>
      <w:r w:rsidRPr="00EC64DC">
        <w:rPr>
          <w:b/>
          <w:sz w:val="20"/>
          <w:szCs w:val="20"/>
        </w:rPr>
        <w:t>№</w:t>
      </w:r>
      <w:r w:rsidRPr="00EC64DC">
        <w:rPr>
          <w:b/>
          <w:sz w:val="20"/>
          <w:szCs w:val="20"/>
          <w:lang w:val="en-US"/>
        </w:rPr>
        <w:t xml:space="preserve"> </w:t>
      </w:r>
      <w:r w:rsidRPr="00EC64DC">
        <w:rPr>
          <w:b/>
          <w:sz w:val="20"/>
          <w:szCs w:val="20"/>
        </w:rPr>
        <w:t>1</w:t>
      </w:r>
      <w:r w:rsidRPr="00EC64DC">
        <w:rPr>
          <w:b/>
          <w:sz w:val="20"/>
          <w:szCs w:val="20"/>
          <w:lang w:val="en-US"/>
        </w:rPr>
        <w:t xml:space="preserve"> </w:t>
      </w:r>
    </w:p>
    <w:p w:rsidR="006C65CE" w:rsidRPr="00EC64DC" w:rsidRDefault="006C65CE">
      <w:pPr>
        <w:pStyle w:val="10"/>
        <w:numPr>
          <w:ilvl w:val="0"/>
          <w:numId w:val="34"/>
        </w:numPr>
      </w:pPr>
      <w:r w:rsidRPr="00EC64DC">
        <w:rPr>
          <w:b/>
          <w:sz w:val="20"/>
          <w:szCs w:val="20"/>
          <w:lang w:val="en-US"/>
        </w:rPr>
        <w:t>Diary</w:t>
      </w:r>
    </w:p>
    <w:p w:rsidR="006C65CE" w:rsidRPr="00EC64DC" w:rsidRDefault="006C65CE">
      <w:pPr>
        <w:pStyle w:val="10"/>
        <w:numPr>
          <w:ilvl w:val="0"/>
          <w:numId w:val="34"/>
        </w:numPr>
      </w:pPr>
      <w:r w:rsidRPr="00EC64DC">
        <w:rPr>
          <w:b/>
          <w:sz w:val="20"/>
          <w:szCs w:val="20"/>
          <w:lang w:val="en-US"/>
        </w:rPr>
        <w:t>Food</w:t>
      </w:r>
    </w:p>
    <w:p w:rsidR="006C65CE" w:rsidRPr="00EC64DC" w:rsidRDefault="006C65CE">
      <w:pPr>
        <w:pStyle w:val="10"/>
        <w:numPr>
          <w:ilvl w:val="0"/>
          <w:numId w:val="0"/>
        </w:numPr>
        <w:ind w:left="360"/>
        <w:rPr>
          <w:b/>
          <w:sz w:val="20"/>
          <w:szCs w:val="20"/>
          <w:lang w:val="en-US"/>
        </w:rPr>
      </w:pPr>
    </w:p>
    <w:p w:rsidR="006C65CE" w:rsidRPr="00EC64DC" w:rsidRDefault="006C65CE">
      <w:pPr>
        <w:pStyle w:val="10"/>
        <w:numPr>
          <w:ilvl w:val="0"/>
          <w:numId w:val="45"/>
        </w:numPr>
        <w:ind w:left="0" w:firstLine="360"/>
        <w:jc w:val="both"/>
        <w:rPr>
          <w:lang w:val="en-US"/>
        </w:rPr>
      </w:pPr>
      <w:r w:rsidRPr="00EC64DC">
        <w:rPr>
          <w:sz w:val="20"/>
          <w:szCs w:val="20"/>
          <w:lang w:val="en-US"/>
        </w:rPr>
        <w:t xml:space="preserve">China was closed to almost all foreign visitors from 1949 to the mid-1970s. Since economic reforms were implemented in 1979, China’s tourism has developed very rapidly. The government has constructed major hotels, increased air travel to China and within the country, and opened historic sites to tourists. Millions of visitors travel to China for its beautiful landscapes, interesting and diverse culture, and important historical attractions.  </w:t>
      </w:r>
    </w:p>
    <w:p w:rsidR="006C65CE" w:rsidRPr="00EC64DC" w:rsidRDefault="006C65CE">
      <w:pPr>
        <w:pStyle w:val="10"/>
        <w:numPr>
          <w:ilvl w:val="0"/>
          <w:numId w:val="45"/>
        </w:numPr>
        <w:ind w:left="0" w:firstLine="360"/>
        <w:jc w:val="both"/>
        <w:rPr>
          <w:lang w:val="en-US"/>
        </w:rPr>
      </w:pPr>
      <w:r w:rsidRPr="00EC64DC">
        <w:rPr>
          <w:sz w:val="20"/>
          <w:szCs w:val="20"/>
          <w:lang w:val="en-US"/>
        </w:rPr>
        <w:t xml:space="preserve">An attractive and varied landscape, a rich set of cultural resources, and a world-renowned collection of foods and wines make France a major tourist destination. In 2002, France had 77 million visitors, more than any other nation in the world. Tourism is a leading industry in France. The French themselves travel widely in their own country, an activity encouraged by the mandatory five-week paid vacation received annually by most workers.     </w:t>
      </w:r>
    </w:p>
    <w:p w:rsidR="006C65CE" w:rsidRPr="00EC64DC" w:rsidRDefault="006C65CE">
      <w:pPr>
        <w:pStyle w:val="10"/>
        <w:numPr>
          <w:ilvl w:val="0"/>
          <w:numId w:val="45"/>
        </w:numPr>
        <w:ind w:left="0" w:firstLine="360"/>
        <w:jc w:val="both"/>
        <w:rPr>
          <w:lang w:val="en-US"/>
        </w:rPr>
      </w:pPr>
      <w:r w:rsidRPr="00EC64DC">
        <w:rPr>
          <w:sz w:val="20"/>
          <w:szCs w:val="20"/>
          <w:lang w:val="en-US"/>
        </w:rPr>
        <w:t xml:space="preserve">The leading supplier is, of course, Asian countries which produce about 90 percent of rice grown worldwide. China and India together produce about 50 percent of the world’s rice, and it is a significant agricultural crop in more than 50 other countries.     </w:t>
      </w:r>
    </w:p>
    <w:p w:rsidR="006C65CE" w:rsidRPr="00EC64DC" w:rsidRDefault="006C65CE">
      <w:pPr>
        <w:pStyle w:val="10"/>
        <w:numPr>
          <w:ilvl w:val="0"/>
          <w:numId w:val="45"/>
        </w:numPr>
        <w:ind w:left="0" w:firstLine="360"/>
        <w:jc w:val="both"/>
        <w:rPr>
          <w:lang w:val="en-US"/>
        </w:rPr>
      </w:pPr>
      <w:r w:rsidRPr="00EC64DC">
        <w:rPr>
          <w:sz w:val="20"/>
          <w:szCs w:val="20"/>
          <w:lang w:val="en-US"/>
        </w:rPr>
        <w:t xml:space="preserve">Cheese is nutricious food made from the milk of cows and other mammals, including sheep, goats, buffalo, reindeer, camels, yaks, and mares. Cheese is one of the world’s oldest food products – for thousands of years, people have raised animals for milk, turning their surplus milk into cheese.    </w:t>
      </w:r>
    </w:p>
    <w:p w:rsidR="006C65CE" w:rsidRPr="00EC64DC" w:rsidRDefault="006C65CE">
      <w:pPr>
        <w:pStyle w:val="10"/>
        <w:numPr>
          <w:ilvl w:val="0"/>
          <w:numId w:val="45"/>
        </w:numPr>
        <w:ind w:left="0" w:firstLine="360"/>
        <w:jc w:val="both"/>
        <w:rPr>
          <w:lang w:val="en-US"/>
        </w:rPr>
      </w:pPr>
      <w:r w:rsidRPr="00EC64DC">
        <w:rPr>
          <w:sz w:val="20"/>
          <w:szCs w:val="20"/>
          <w:lang w:val="en-US"/>
        </w:rPr>
        <w:t xml:space="preserve">Spaniards enjoy a wide range of meat and fish, salad and fruit, and cheese. Adults usually drink wine with their meals, and children drink mineral water or soft drinks. There is usually plenty of bread. Traditional Spanish dishes include gazpacho (a cold soup of onions, peppers, tomatoes, and garlic); paella (rice, saffron, chicken, seafood, and a variety of other items cooked and served in a large, shallow pan); calamares en su tinta (squid cooked in its ink and served on a bed of rice); and cocido (Castilian stew).      </w:t>
      </w:r>
    </w:p>
    <w:p w:rsidR="006C65CE" w:rsidRPr="00EC64DC" w:rsidRDefault="006C65CE">
      <w:pPr>
        <w:pStyle w:val="10"/>
        <w:numPr>
          <w:ilvl w:val="0"/>
          <w:numId w:val="45"/>
        </w:numPr>
        <w:ind w:left="0" w:firstLine="360"/>
        <w:jc w:val="both"/>
        <w:rPr>
          <w:lang w:val="en-US"/>
        </w:rPr>
      </w:pPr>
      <w:r w:rsidRPr="00EC64DC">
        <w:rPr>
          <w:sz w:val="20"/>
          <w:szCs w:val="20"/>
          <w:lang w:val="en-US"/>
        </w:rPr>
        <w:t>The lighthouse, built in about 280 BC during the reign of Ptolemy II, stood more than 134 m tall – about as high as 40-storey building. A fire was kept burning as its top to welcome sailors coming to the Egyptian land. Storms and an earthquake had damaged the lighthouse by 955 AD; an earthquake completely destroyed it during the 14</w:t>
      </w:r>
      <w:r w:rsidRPr="00EC64DC">
        <w:rPr>
          <w:sz w:val="20"/>
          <w:szCs w:val="20"/>
          <w:vertAlign w:val="superscript"/>
          <w:lang w:val="en-US"/>
        </w:rPr>
        <w:t>th</w:t>
      </w:r>
      <w:r w:rsidRPr="00EC64DC">
        <w:rPr>
          <w:sz w:val="20"/>
          <w:szCs w:val="20"/>
          <w:lang w:val="en-US"/>
        </w:rPr>
        <w:t xml:space="preserve"> century.     </w:t>
      </w:r>
    </w:p>
    <w:p w:rsidR="006C65CE" w:rsidRPr="00EC64DC" w:rsidRDefault="006C65CE">
      <w:pPr>
        <w:pStyle w:val="10"/>
        <w:numPr>
          <w:ilvl w:val="0"/>
          <w:numId w:val="45"/>
        </w:numPr>
        <w:ind w:left="0" w:firstLine="360"/>
        <w:jc w:val="both"/>
        <w:rPr>
          <w:lang w:val="en-US"/>
        </w:rPr>
      </w:pPr>
      <w:r w:rsidRPr="00EC64DC">
        <w:rPr>
          <w:sz w:val="20"/>
          <w:szCs w:val="20"/>
          <w:lang w:val="en-US"/>
        </w:rPr>
        <w:t>They were built on the west bank of the Nile River at Giza during the 4</w:t>
      </w:r>
      <w:r w:rsidRPr="00EC64DC">
        <w:rPr>
          <w:sz w:val="20"/>
          <w:szCs w:val="20"/>
          <w:vertAlign w:val="superscript"/>
          <w:lang w:val="en-US"/>
        </w:rPr>
        <w:t>th</w:t>
      </w:r>
      <w:r w:rsidRPr="00EC64DC">
        <w:rPr>
          <w:sz w:val="20"/>
          <w:szCs w:val="20"/>
          <w:lang w:val="en-US"/>
        </w:rPr>
        <w:t xml:space="preserve"> Dynasty (about 2575 to about 2467 BC). The oldest of the seven wonders, they are the only one remaining nearly intact today. Their white stone facing was later removed for use as building material in other places. According to the Greek historian Herodotus, ten years were required to prepare the site and 100,000 labourers worked thereafter for 20 years to complete the largest of them, which contains the king’s tomb.    </w:t>
      </w:r>
    </w:p>
    <w:p w:rsidR="006C65CE" w:rsidRPr="00EC64DC" w:rsidRDefault="006C65CE">
      <w:pPr>
        <w:pStyle w:val="10"/>
        <w:numPr>
          <w:ilvl w:val="0"/>
          <w:numId w:val="45"/>
        </w:numPr>
        <w:ind w:left="0" w:firstLine="360"/>
        <w:jc w:val="both"/>
        <w:rPr>
          <w:lang w:val="en-US"/>
        </w:rPr>
      </w:pPr>
      <w:r w:rsidRPr="00EC64DC">
        <w:rPr>
          <w:sz w:val="20"/>
          <w:szCs w:val="20"/>
          <w:lang w:val="en-US"/>
        </w:rPr>
        <w:t xml:space="preserve">Our suppliers provide us with fresh fruit and vegetables all year round. In this section you can buy carrots, beets, potatoes, cucumbers and many other kinds of vegetables. You can also see a great variety of fruit on display.    </w:t>
      </w:r>
    </w:p>
    <w:p w:rsidR="006C65CE" w:rsidRPr="00EC64DC" w:rsidRDefault="006C65CE">
      <w:pPr>
        <w:pStyle w:val="10"/>
        <w:numPr>
          <w:ilvl w:val="0"/>
          <w:numId w:val="0"/>
        </w:numPr>
        <w:ind w:left="360" w:hanging="360"/>
        <w:jc w:val="both"/>
        <w:rPr>
          <w:sz w:val="20"/>
          <w:szCs w:val="20"/>
          <w:lang w:val="en-US"/>
        </w:rPr>
      </w:pPr>
    </w:p>
    <w:p w:rsidR="006C65CE" w:rsidRPr="00EC64DC" w:rsidRDefault="006C65CE">
      <w:pPr>
        <w:pStyle w:val="10"/>
        <w:numPr>
          <w:ilvl w:val="0"/>
          <w:numId w:val="0"/>
        </w:numPr>
        <w:ind w:left="360" w:hanging="360"/>
        <w:jc w:val="both"/>
        <w:rPr>
          <w:sz w:val="20"/>
          <w:szCs w:val="20"/>
          <w:lang w:val="en-US"/>
        </w:rPr>
      </w:pPr>
    </w:p>
    <w:p w:rsidR="006C65CE" w:rsidRPr="00EC64DC" w:rsidRDefault="006C65CE">
      <w:pPr>
        <w:pStyle w:val="10"/>
        <w:numPr>
          <w:ilvl w:val="0"/>
          <w:numId w:val="0"/>
        </w:numPr>
        <w:ind w:left="360" w:hanging="360"/>
        <w:jc w:val="right"/>
      </w:pPr>
      <w:r w:rsidRPr="00EC64DC">
        <w:rPr>
          <w:i/>
          <w:sz w:val="20"/>
          <w:szCs w:val="20"/>
        </w:rPr>
        <w:t xml:space="preserve">(Романова Л.И. </w:t>
      </w:r>
      <w:r w:rsidRPr="00EC64DC">
        <w:rPr>
          <w:i/>
          <w:sz w:val="20"/>
          <w:szCs w:val="20"/>
          <w:lang w:val="en-US"/>
        </w:rPr>
        <w:t>E</w:t>
      </w:r>
      <w:r w:rsidRPr="00EC64DC">
        <w:rPr>
          <w:i/>
          <w:sz w:val="20"/>
          <w:szCs w:val="20"/>
        </w:rPr>
        <w:t>ГЭ.. Английский язык. Чтение)</w:t>
      </w:r>
    </w:p>
    <w:p w:rsidR="006C65CE" w:rsidRPr="00EC64DC" w:rsidRDefault="006C65CE">
      <w:pPr>
        <w:pStyle w:val="10"/>
        <w:numPr>
          <w:ilvl w:val="0"/>
          <w:numId w:val="0"/>
        </w:numPr>
        <w:ind w:firstLine="709"/>
        <w:jc w:val="both"/>
        <w:rPr>
          <w:b/>
          <w:i/>
          <w:sz w:val="20"/>
          <w:szCs w:val="20"/>
        </w:rPr>
      </w:pPr>
    </w:p>
    <w:p w:rsidR="006C65CE" w:rsidRPr="00EC64DC" w:rsidRDefault="006C65CE">
      <w:pPr>
        <w:pStyle w:val="10"/>
        <w:numPr>
          <w:ilvl w:val="0"/>
          <w:numId w:val="0"/>
        </w:numPr>
        <w:ind w:firstLine="709"/>
        <w:jc w:val="both"/>
        <w:rPr>
          <w:b/>
          <w:i/>
          <w:sz w:val="20"/>
          <w:szCs w:val="20"/>
        </w:rPr>
      </w:pPr>
    </w:p>
    <w:p w:rsidR="00E91483" w:rsidRPr="00EC64DC" w:rsidRDefault="00E91483">
      <w:pPr>
        <w:pStyle w:val="10"/>
        <w:numPr>
          <w:ilvl w:val="0"/>
          <w:numId w:val="0"/>
        </w:numPr>
        <w:jc w:val="both"/>
        <w:rPr>
          <w:b/>
          <w:sz w:val="20"/>
          <w:szCs w:val="20"/>
        </w:rPr>
      </w:pPr>
    </w:p>
    <w:p w:rsidR="006C65CE" w:rsidRPr="00EC64DC" w:rsidRDefault="006C65CE">
      <w:pPr>
        <w:pStyle w:val="10"/>
        <w:numPr>
          <w:ilvl w:val="0"/>
          <w:numId w:val="0"/>
        </w:numPr>
        <w:jc w:val="both"/>
      </w:pPr>
      <w:r w:rsidRPr="00EC64DC">
        <w:rPr>
          <w:b/>
          <w:sz w:val="20"/>
          <w:szCs w:val="20"/>
        </w:rPr>
        <w:t>Часть 3</w:t>
      </w:r>
    </w:p>
    <w:p w:rsidR="006C65CE" w:rsidRPr="00EC64DC" w:rsidRDefault="006C65CE">
      <w:pPr>
        <w:pStyle w:val="10"/>
        <w:numPr>
          <w:ilvl w:val="0"/>
          <w:numId w:val="0"/>
        </w:numPr>
        <w:jc w:val="both"/>
      </w:pPr>
      <w:r w:rsidRPr="00EC64DC">
        <w:rPr>
          <w:b/>
          <w:sz w:val="20"/>
          <w:szCs w:val="20"/>
        </w:rPr>
        <w:lastRenderedPageBreak/>
        <w:t xml:space="preserve">Прочитайте утверждение </w:t>
      </w:r>
      <w:r w:rsidRPr="00EC64DC">
        <w:rPr>
          <w:b/>
          <w:sz w:val="20"/>
          <w:szCs w:val="20"/>
          <w:lang w:val="en-US"/>
        </w:rPr>
        <w:t>A</w:t>
      </w:r>
      <w:r w:rsidRPr="00EC64DC">
        <w:rPr>
          <w:b/>
          <w:sz w:val="20"/>
          <w:szCs w:val="20"/>
        </w:rPr>
        <w:t>-</w:t>
      </w:r>
      <w:r w:rsidRPr="00EC64DC">
        <w:rPr>
          <w:b/>
          <w:sz w:val="20"/>
          <w:szCs w:val="20"/>
          <w:lang w:val="en-US"/>
        </w:rPr>
        <w:t>H</w:t>
      </w:r>
      <w:r w:rsidRPr="00EC64DC">
        <w:rPr>
          <w:b/>
          <w:sz w:val="20"/>
          <w:szCs w:val="20"/>
        </w:rPr>
        <w:t xml:space="preserve"> и следующие за ними тексты, установите, соответствие между утверждениями и содержанием текстов.</w:t>
      </w:r>
    </w:p>
    <w:p w:rsidR="006C65CE" w:rsidRPr="00EC64DC" w:rsidRDefault="006C65CE">
      <w:pPr>
        <w:pStyle w:val="10"/>
        <w:numPr>
          <w:ilvl w:val="0"/>
          <w:numId w:val="0"/>
        </w:numPr>
        <w:tabs>
          <w:tab w:val="left" w:pos="284"/>
        </w:tabs>
        <w:ind w:left="360" w:hanging="360"/>
        <w:jc w:val="both"/>
        <w:rPr>
          <w:b/>
          <w:sz w:val="20"/>
          <w:szCs w:val="20"/>
        </w:rPr>
      </w:pPr>
    </w:p>
    <w:p w:rsidR="006C65CE" w:rsidRPr="00EC64DC" w:rsidRDefault="006C65CE">
      <w:pPr>
        <w:pStyle w:val="10"/>
        <w:numPr>
          <w:ilvl w:val="0"/>
          <w:numId w:val="12"/>
        </w:numPr>
        <w:tabs>
          <w:tab w:val="left" w:pos="284"/>
        </w:tabs>
        <w:jc w:val="both"/>
        <w:rPr>
          <w:lang w:val="en-US"/>
        </w:rPr>
      </w:pPr>
      <w:r w:rsidRPr="00EC64DC">
        <w:rPr>
          <w:b/>
          <w:sz w:val="20"/>
          <w:szCs w:val="20"/>
          <w:lang w:val="en-US"/>
        </w:rPr>
        <w:t>People eat dishes made from corn</w:t>
      </w:r>
    </w:p>
    <w:p w:rsidR="006C65CE" w:rsidRPr="00EC64DC" w:rsidRDefault="006C65CE">
      <w:pPr>
        <w:pStyle w:val="10"/>
        <w:numPr>
          <w:ilvl w:val="0"/>
          <w:numId w:val="12"/>
        </w:numPr>
        <w:tabs>
          <w:tab w:val="left" w:pos="284"/>
        </w:tabs>
        <w:jc w:val="both"/>
        <w:rPr>
          <w:lang w:val="en-US"/>
        </w:rPr>
      </w:pPr>
      <w:r w:rsidRPr="00EC64DC">
        <w:rPr>
          <w:b/>
          <w:sz w:val="20"/>
          <w:szCs w:val="20"/>
          <w:lang w:val="en-US"/>
        </w:rPr>
        <w:t>Meal that is sold at a low price</w:t>
      </w:r>
    </w:p>
    <w:p w:rsidR="006C65CE" w:rsidRPr="00EC64DC" w:rsidRDefault="006C65CE">
      <w:pPr>
        <w:pStyle w:val="10"/>
        <w:numPr>
          <w:ilvl w:val="0"/>
          <w:numId w:val="12"/>
        </w:numPr>
        <w:tabs>
          <w:tab w:val="left" w:pos="284"/>
        </w:tabs>
        <w:jc w:val="both"/>
      </w:pPr>
      <w:r w:rsidRPr="00EC64DC">
        <w:rPr>
          <w:b/>
          <w:sz w:val="20"/>
          <w:szCs w:val="20"/>
          <w:lang w:val="en-US"/>
        </w:rPr>
        <w:t xml:space="preserve">A holiday meal         </w:t>
      </w:r>
    </w:p>
    <w:p w:rsidR="006C65CE" w:rsidRPr="00EC64DC" w:rsidRDefault="006C65CE">
      <w:pPr>
        <w:pStyle w:val="10"/>
        <w:numPr>
          <w:ilvl w:val="0"/>
          <w:numId w:val="12"/>
        </w:numPr>
        <w:tabs>
          <w:tab w:val="left" w:pos="284"/>
        </w:tabs>
        <w:jc w:val="both"/>
        <w:rPr>
          <w:lang w:val="en-US"/>
        </w:rPr>
      </w:pPr>
      <w:r w:rsidRPr="00EC64DC">
        <w:rPr>
          <w:b/>
          <w:sz w:val="20"/>
          <w:szCs w:val="20"/>
          <w:lang w:val="en-US"/>
        </w:rPr>
        <w:t xml:space="preserve">Meals vary from region to region </w:t>
      </w:r>
    </w:p>
    <w:p w:rsidR="006C65CE" w:rsidRPr="00EC64DC" w:rsidRDefault="006C65CE">
      <w:pPr>
        <w:pStyle w:val="10"/>
        <w:numPr>
          <w:ilvl w:val="0"/>
          <w:numId w:val="12"/>
        </w:numPr>
        <w:tabs>
          <w:tab w:val="left" w:pos="284"/>
        </w:tabs>
        <w:jc w:val="both"/>
        <w:rPr>
          <w:lang w:val="en-US"/>
        </w:rPr>
      </w:pPr>
      <w:r w:rsidRPr="00EC64DC">
        <w:rPr>
          <w:b/>
          <w:sz w:val="20"/>
          <w:szCs w:val="20"/>
          <w:lang w:val="en-US"/>
        </w:rPr>
        <w:t>Sausage is eaten throughout the country</w:t>
      </w:r>
    </w:p>
    <w:p w:rsidR="006C65CE" w:rsidRPr="00EC64DC" w:rsidRDefault="006C65CE">
      <w:pPr>
        <w:pStyle w:val="10"/>
        <w:numPr>
          <w:ilvl w:val="0"/>
          <w:numId w:val="12"/>
        </w:numPr>
        <w:tabs>
          <w:tab w:val="left" w:pos="284"/>
        </w:tabs>
        <w:jc w:val="both"/>
      </w:pPr>
      <w:r w:rsidRPr="00EC64DC">
        <w:rPr>
          <w:b/>
          <w:sz w:val="20"/>
          <w:szCs w:val="20"/>
          <w:lang w:val="en-US"/>
        </w:rPr>
        <w:t>History of confectionery</w:t>
      </w:r>
    </w:p>
    <w:p w:rsidR="006C65CE" w:rsidRPr="00EC64DC" w:rsidRDefault="006C65CE">
      <w:pPr>
        <w:pStyle w:val="10"/>
        <w:numPr>
          <w:ilvl w:val="0"/>
          <w:numId w:val="12"/>
        </w:numPr>
        <w:tabs>
          <w:tab w:val="left" w:pos="284"/>
        </w:tabs>
        <w:jc w:val="both"/>
      </w:pPr>
      <w:r w:rsidRPr="00EC64DC">
        <w:rPr>
          <w:b/>
          <w:sz w:val="20"/>
          <w:szCs w:val="20"/>
          <w:lang w:val="en-US"/>
        </w:rPr>
        <w:t>People</w:t>
      </w:r>
      <w:r w:rsidRPr="00EC64DC">
        <w:rPr>
          <w:b/>
          <w:sz w:val="20"/>
          <w:szCs w:val="20"/>
        </w:rPr>
        <w:t xml:space="preserve"> </w:t>
      </w:r>
      <w:r w:rsidRPr="00EC64DC">
        <w:rPr>
          <w:b/>
          <w:sz w:val="20"/>
          <w:szCs w:val="20"/>
          <w:lang w:val="en-US"/>
        </w:rPr>
        <w:t>don</w:t>
      </w:r>
      <w:r w:rsidRPr="00EC64DC">
        <w:rPr>
          <w:b/>
          <w:sz w:val="20"/>
          <w:szCs w:val="20"/>
        </w:rPr>
        <w:t>’</w:t>
      </w:r>
      <w:r w:rsidRPr="00EC64DC">
        <w:rPr>
          <w:b/>
          <w:sz w:val="20"/>
          <w:szCs w:val="20"/>
          <w:lang w:val="en-US"/>
        </w:rPr>
        <w:t>t</w:t>
      </w:r>
      <w:r w:rsidRPr="00EC64DC">
        <w:rPr>
          <w:b/>
          <w:sz w:val="20"/>
          <w:szCs w:val="20"/>
        </w:rPr>
        <w:t xml:space="preserve"> </w:t>
      </w:r>
      <w:r w:rsidRPr="00EC64DC">
        <w:rPr>
          <w:b/>
          <w:sz w:val="20"/>
          <w:szCs w:val="20"/>
          <w:lang w:val="en-US"/>
        </w:rPr>
        <w:t>often</w:t>
      </w:r>
      <w:r w:rsidRPr="00EC64DC">
        <w:rPr>
          <w:b/>
          <w:sz w:val="20"/>
          <w:szCs w:val="20"/>
        </w:rPr>
        <w:t xml:space="preserve"> </w:t>
      </w:r>
      <w:r w:rsidRPr="00EC64DC">
        <w:rPr>
          <w:b/>
          <w:sz w:val="20"/>
          <w:szCs w:val="20"/>
          <w:lang w:val="en-US"/>
        </w:rPr>
        <w:t>eat</w:t>
      </w:r>
      <w:r w:rsidRPr="00EC64DC">
        <w:rPr>
          <w:b/>
          <w:sz w:val="20"/>
          <w:szCs w:val="20"/>
        </w:rPr>
        <w:t xml:space="preserve"> </w:t>
      </w:r>
      <w:r w:rsidRPr="00EC64DC">
        <w:rPr>
          <w:b/>
          <w:sz w:val="20"/>
          <w:szCs w:val="20"/>
          <w:lang w:val="en-US"/>
        </w:rPr>
        <w:t>meals</w:t>
      </w:r>
      <w:r w:rsidRPr="00EC64DC">
        <w:rPr>
          <w:b/>
          <w:sz w:val="20"/>
          <w:szCs w:val="20"/>
        </w:rPr>
        <w:t xml:space="preserve"> </w:t>
      </w:r>
    </w:p>
    <w:p w:rsidR="006C65CE" w:rsidRPr="00EC64DC" w:rsidRDefault="006C65CE">
      <w:pPr>
        <w:pStyle w:val="10"/>
        <w:numPr>
          <w:ilvl w:val="0"/>
          <w:numId w:val="12"/>
        </w:numPr>
        <w:tabs>
          <w:tab w:val="left" w:pos="284"/>
        </w:tabs>
        <w:jc w:val="both"/>
        <w:rPr>
          <w:lang w:val="en-US"/>
        </w:rPr>
      </w:pPr>
      <w:r w:rsidRPr="00EC64DC">
        <w:rPr>
          <w:b/>
          <w:sz w:val="20"/>
          <w:szCs w:val="20"/>
          <w:lang w:val="en-US"/>
        </w:rPr>
        <w:t>People tend to eat healthy meal</w:t>
      </w:r>
    </w:p>
    <w:p w:rsidR="006C65CE" w:rsidRPr="00EC64DC" w:rsidRDefault="006C65CE">
      <w:pPr>
        <w:pStyle w:val="10"/>
        <w:numPr>
          <w:ilvl w:val="0"/>
          <w:numId w:val="0"/>
        </w:numPr>
        <w:tabs>
          <w:tab w:val="left" w:pos="284"/>
        </w:tabs>
        <w:ind w:left="360" w:hanging="360"/>
        <w:jc w:val="both"/>
        <w:rPr>
          <w:b/>
          <w:sz w:val="20"/>
          <w:szCs w:val="20"/>
          <w:lang w:val="en-US"/>
        </w:rPr>
      </w:pPr>
    </w:p>
    <w:p w:rsidR="006C65CE" w:rsidRPr="00EC64DC" w:rsidRDefault="006C65CE">
      <w:pPr>
        <w:pStyle w:val="10"/>
        <w:numPr>
          <w:ilvl w:val="0"/>
          <w:numId w:val="44"/>
        </w:numPr>
        <w:tabs>
          <w:tab w:val="left" w:pos="284"/>
          <w:tab w:val="left" w:pos="993"/>
        </w:tabs>
        <w:ind w:left="0" w:firstLine="709"/>
        <w:jc w:val="both"/>
        <w:rPr>
          <w:lang w:val="en-US"/>
        </w:rPr>
      </w:pPr>
      <w:r w:rsidRPr="00EC64DC">
        <w:rPr>
          <w:sz w:val="20"/>
          <w:szCs w:val="20"/>
          <w:lang w:val="en-US"/>
        </w:rPr>
        <w:t xml:space="preserve">What people eat depends largely on what is produced in the region where they live. Dishes with potatoes, tofu, maize meal, rice, and other grains are main meals. Noodles are also common and man tou (steamed bread) is a staple  in northern China. Dishes made with pork, beef, chicken, or fish are popular but expensive. Chopsticks are used for all meals in China.  Specialties vary from region to region, from duck in Beijing to spicy dishes in Sichuan province.       </w:t>
      </w:r>
    </w:p>
    <w:p w:rsidR="006C65CE" w:rsidRPr="00EC64DC" w:rsidRDefault="006C65CE">
      <w:pPr>
        <w:pStyle w:val="10"/>
        <w:numPr>
          <w:ilvl w:val="0"/>
          <w:numId w:val="44"/>
        </w:numPr>
        <w:tabs>
          <w:tab w:val="left" w:pos="284"/>
          <w:tab w:val="left" w:pos="993"/>
        </w:tabs>
        <w:ind w:left="0" w:firstLine="709"/>
        <w:jc w:val="both"/>
        <w:rPr>
          <w:lang w:val="en-US"/>
        </w:rPr>
      </w:pPr>
      <w:r w:rsidRPr="00EC64DC">
        <w:rPr>
          <w:sz w:val="20"/>
          <w:szCs w:val="20"/>
          <w:lang w:val="en-US"/>
        </w:rPr>
        <w:t xml:space="preserve">Swedes today are generally health conscious and aware of the nutritional content of what they eat, although young people also enjoy fast food, which is increasingly available. The typical Swedish breakfast includes coffee, fruit juice, crisp bread or open sandwiches with ham or cheese. Lunch is usually a hot meal, even in schools. Typical Swedish food is herring, meatballs, raw pickled salmon, potatoes, and pancakes. During the last three weeks of August (the crayfishing season), crayfish parties are a favourite tradition.              </w:t>
      </w:r>
    </w:p>
    <w:p w:rsidR="006C65CE" w:rsidRPr="00EC64DC" w:rsidRDefault="006C65CE">
      <w:pPr>
        <w:pStyle w:val="10"/>
        <w:numPr>
          <w:ilvl w:val="0"/>
          <w:numId w:val="44"/>
        </w:numPr>
        <w:tabs>
          <w:tab w:val="left" w:pos="284"/>
          <w:tab w:val="left" w:pos="993"/>
        </w:tabs>
        <w:ind w:left="0" w:firstLine="709"/>
        <w:jc w:val="both"/>
        <w:rPr>
          <w:lang w:val="en-US"/>
        </w:rPr>
      </w:pPr>
      <w:r w:rsidRPr="00EC64DC">
        <w:rPr>
          <w:sz w:val="20"/>
          <w:szCs w:val="20"/>
          <w:lang w:val="en-US"/>
        </w:rPr>
        <w:t xml:space="preserve">Argentines eat more beef per capita than any other people in the world. Because Argentina is a major beef producer, domestic prices are low enough for most people to eat beef every day, and many people entertain on weekends with an asado, or barbecue. Popular foods include empanadas, which are pies made with meat or vegetables, and milanesas, or breaded veal cutlets.          </w:t>
      </w:r>
    </w:p>
    <w:p w:rsidR="006C65CE" w:rsidRPr="00EC64DC" w:rsidRDefault="006C65CE">
      <w:pPr>
        <w:pStyle w:val="10"/>
        <w:numPr>
          <w:ilvl w:val="0"/>
          <w:numId w:val="44"/>
        </w:numPr>
        <w:tabs>
          <w:tab w:val="left" w:pos="284"/>
          <w:tab w:val="left" w:pos="993"/>
        </w:tabs>
        <w:ind w:left="0" w:firstLine="709"/>
        <w:jc w:val="both"/>
        <w:rPr>
          <w:lang w:val="en-US"/>
        </w:rPr>
      </w:pPr>
      <w:r w:rsidRPr="00EC64DC">
        <w:rPr>
          <w:sz w:val="20"/>
          <w:szCs w:val="20"/>
          <w:lang w:val="en-US"/>
        </w:rPr>
        <w:t xml:space="preserve">Maize, beans, rice and chilies are main foods. They are often combined with spices, vegetables, and meats or fish in the daily meals. What people eat varies to some extent according to region, but tortillas, frijoles refritos (refried beans), and mole (spicy sauce) are common throughout the nation.         </w:t>
      </w:r>
    </w:p>
    <w:p w:rsidR="006C65CE" w:rsidRPr="00EC64DC" w:rsidRDefault="006C65CE">
      <w:pPr>
        <w:pStyle w:val="10"/>
        <w:numPr>
          <w:ilvl w:val="0"/>
          <w:numId w:val="44"/>
        </w:numPr>
        <w:tabs>
          <w:tab w:val="left" w:pos="284"/>
          <w:tab w:val="left" w:pos="993"/>
        </w:tabs>
        <w:ind w:left="0" w:firstLine="709"/>
        <w:jc w:val="both"/>
        <w:rPr>
          <w:lang w:val="en-US"/>
        </w:rPr>
      </w:pPr>
      <w:r w:rsidRPr="00EC64DC">
        <w:rPr>
          <w:sz w:val="20"/>
          <w:szCs w:val="20"/>
          <w:lang w:val="en-US"/>
        </w:rPr>
        <w:t xml:space="preserve">German food traditionally includes substantial portions of meat and potatoes or, to a lesser extent, noodles. Pork as a popular meat, along with beef and, to a lesser extent, chicken. Pork is prepared in a variety of ways, often according to region: it may be roasted with dumplings in Munich, for example, or served as a ham in parts of North Rhine-Westphalia. Lamb is more of delicacy but is widely available in the north. Every region has its own type of sausage. Cake and pastries are also eaten.         </w:t>
      </w:r>
    </w:p>
    <w:p w:rsidR="006C65CE" w:rsidRPr="00EC64DC" w:rsidRDefault="006C65CE">
      <w:pPr>
        <w:pStyle w:val="10"/>
        <w:numPr>
          <w:ilvl w:val="0"/>
          <w:numId w:val="0"/>
        </w:numPr>
        <w:tabs>
          <w:tab w:val="left" w:pos="284"/>
          <w:tab w:val="left" w:pos="993"/>
        </w:tabs>
        <w:ind w:firstLine="709"/>
        <w:jc w:val="both"/>
        <w:rPr>
          <w:lang w:val="en-US"/>
        </w:rPr>
      </w:pPr>
      <w:r w:rsidRPr="00EC64DC">
        <w:rPr>
          <w:sz w:val="20"/>
          <w:szCs w:val="20"/>
          <w:lang w:val="en-US"/>
        </w:rPr>
        <w:t>6. Records show that candy was used as an offering to the gods of ancient Egypt. Honey was used as the sweetener until the introduction of sugar in medieval Europe. Among the oldest types of candies are licorice and ginger from the Far East and marzipan from Europe. Candymaking did not begin on a large scale until the early 19</w:t>
      </w:r>
      <w:r w:rsidRPr="00EC64DC">
        <w:rPr>
          <w:sz w:val="20"/>
          <w:szCs w:val="20"/>
          <w:vertAlign w:val="superscript"/>
          <w:lang w:val="en-US"/>
        </w:rPr>
        <w:t>th</w:t>
      </w:r>
      <w:r w:rsidRPr="00EC64DC">
        <w:rPr>
          <w:sz w:val="20"/>
          <w:szCs w:val="20"/>
          <w:lang w:val="en-US"/>
        </w:rPr>
        <w:t xml:space="preserve"> century, when with the development of special candymaking machinery it became a British speciality.           </w:t>
      </w:r>
    </w:p>
    <w:p w:rsidR="006C65CE" w:rsidRPr="00EC64DC" w:rsidRDefault="006C65CE">
      <w:pPr>
        <w:pStyle w:val="10"/>
        <w:numPr>
          <w:ilvl w:val="0"/>
          <w:numId w:val="0"/>
        </w:numPr>
        <w:tabs>
          <w:tab w:val="left" w:pos="284"/>
          <w:tab w:val="left" w:pos="993"/>
        </w:tabs>
        <w:ind w:firstLine="709"/>
        <w:jc w:val="both"/>
        <w:rPr>
          <w:lang w:val="en-US"/>
        </w:rPr>
      </w:pPr>
      <w:r w:rsidRPr="00EC64DC">
        <w:rPr>
          <w:sz w:val="20"/>
          <w:szCs w:val="20"/>
          <w:lang w:val="en-US"/>
        </w:rPr>
        <w:t xml:space="preserve">7. Foods vary widely in India, depending on the culture and region. For example, rice is the main food in the south, while wheat bread is the principal in the north. Indian meals are usually very spicy. Different types of curry, made with eggs, fish, meat, or vegetables, are popular. Hindus consider cows to be sacred and they will not eat beef.                    </w:t>
      </w:r>
    </w:p>
    <w:p w:rsidR="006C65CE" w:rsidRPr="00EC64DC" w:rsidRDefault="006C65CE">
      <w:pPr>
        <w:pStyle w:val="10"/>
        <w:numPr>
          <w:ilvl w:val="0"/>
          <w:numId w:val="0"/>
        </w:numPr>
        <w:tabs>
          <w:tab w:val="left" w:pos="284"/>
          <w:tab w:val="left" w:pos="993"/>
        </w:tabs>
        <w:ind w:firstLine="709"/>
        <w:jc w:val="both"/>
        <w:rPr>
          <w:lang w:val="en-US"/>
        </w:rPr>
      </w:pPr>
      <w:r w:rsidRPr="00EC64DC">
        <w:rPr>
          <w:sz w:val="20"/>
          <w:szCs w:val="20"/>
          <w:lang w:val="en-US"/>
        </w:rPr>
        <w:t xml:space="preserve">8. The most common meats are beef, pork, lamb, and chicken. Fish and seafood are found mainly on the coast and in cities but are often expensive. Olives are grown throughout Greece, and olive oil is used a great deal in cooking. Salads are often eaten with the main meal. Main courses include souvlaki, a shish kebab with cubes of meat – often pork or lamb – and vegetables, and stuffed eggplant or tomatoes. At Easter, Greeks enjoy roast lamb or goat, as well as kokoretsi, which is lamb’s liver, lungs, and spleen wrapped in intestines and roasted on a spit.        </w:t>
      </w:r>
    </w:p>
    <w:p w:rsidR="006C65CE" w:rsidRPr="00EC64DC" w:rsidRDefault="006C65CE">
      <w:pPr>
        <w:pStyle w:val="10"/>
        <w:numPr>
          <w:ilvl w:val="0"/>
          <w:numId w:val="0"/>
        </w:numPr>
        <w:tabs>
          <w:tab w:val="left" w:pos="284"/>
        </w:tabs>
        <w:jc w:val="both"/>
        <w:rPr>
          <w:sz w:val="20"/>
          <w:szCs w:val="20"/>
          <w:lang w:val="en-US"/>
        </w:rPr>
      </w:pPr>
    </w:p>
    <w:p w:rsidR="006C65CE" w:rsidRPr="00EC64DC" w:rsidRDefault="006C65CE">
      <w:pPr>
        <w:pStyle w:val="10"/>
        <w:numPr>
          <w:ilvl w:val="0"/>
          <w:numId w:val="0"/>
        </w:numPr>
        <w:ind w:left="360" w:hanging="360"/>
        <w:jc w:val="right"/>
      </w:pPr>
      <w:r w:rsidRPr="00EC64DC">
        <w:rPr>
          <w:i/>
          <w:sz w:val="20"/>
          <w:szCs w:val="20"/>
        </w:rPr>
        <w:t xml:space="preserve">(Романова Л.И. </w:t>
      </w:r>
      <w:r w:rsidRPr="00EC64DC">
        <w:rPr>
          <w:i/>
          <w:sz w:val="20"/>
          <w:szCs w:val="20"/>
          <w:lang w:val="en-US"/>
        </w:rPr>
        <w:t>E</w:t>
      </w:r>
      <w:r w:rsidRPr="00EC64DC">
        <w:rPr>
          <w:i/>
          <w:sz w:val="20"/>
          <w:szCs w:val="20"/>
        </w:rPr>
        <w:t>ГЭ.. Английский язык. Чтение)</w:t>
      </w:r>
    </w:p>
    <w:p w:rsidR="006C65CE" w:rsidRPr="00EC64DC" w:rsidRDefault="006C65CE">
      <w:pPr>
        <w:pStyle w:val="10"/>
        <w:numPr>
          <w:ilvl w:val="0"/>
          <w:numId w:val="0"/>
        </w:numPr>
        <w:jc w:val="both"/>
      </w:pPr>
      <w:r w:rsidRPr="00EC64DC">
        <w:rPr>
          <w:b/>
          <w:sz w:val="20"/>
          <w:szCs w:val="20"/>
        </w:rPr>
        <w:t>Часть 4</w:t>
      </w:r>
    </w:p>
    <w:p w:rsidR="006C65CE" w:rsidRPr="00EC64DC" w:rsidRDefault="006C65CE">
      <w:pPr>
        <w:pStyle w:val="10"/>
        <w:numPr>
          <w:ilvl w:val="0"/>
          <w:numId w:val="0"/>
        </w:numPr>
        <w:jc w:val="both"/>
        <w:rPr>
          <w:lang w:val="en-US"/>
        </w:rPr>
      </w:pPr>
      <w:r w:rsidRPr="00EC64DC">
        <w:rPr>
          <w:b/>
          <w:sz w:val="20"/>
          <w:szCs w:val="20"/>
        </w:rPr>
        <w:t>Прочитайте текст. Преобразуйте слова, напечатанные в скобках, так чтобы они грамматически и лексически соответствовали содержанию текста. Некоторые</w:t>
      </w:r>
      <w:r w:rsidRPr="00EC64DC">
        <w:rPr>
          <w:b/>
          <w:sz w:val="20"/>
          <w:szCs w:val="20"/>
          <w:lang w:val="en-US"/>
        </w:rPr>
        <w:t xml:space="preserve"> </w:t>
      </w:r>
      <w:r w:rsidRPr="00EC64DC">
        <w:rPr>
          <w:b/>
          <w:sz w:val="20"/>
          <w:szCs w:val="20"/>
        </w:rPr>
        <w:t>слова</w:t>
      </w:r>
      <w:r w:rsidRPr="00EC64DC">
        <w:rPr>
          <w:b/>
          <w:sz w:val="20"/>
          <w:szCs w:val="20"/>
          <w:lang w:val="en-US"/>
        </w:rPr>
        <w:t xml:space="preserve"> </w:t>
      </w:r>
      <w:r w:rsidRPr="00EC64DC">
        <w:rPr>
          <w:b/>
          <w:sz w:val="20"/>
          <w:szCs w:val="20"/>
        </w:rPr>
        <w:t>могут</w:t>
      </w:r>
      <w:r w:rsidRPr="00EC64DC">
        <w:rPr>
          <w:b/>
          <w:sz w:val="20"/>
          <w:szCs w:val="20"/>
          <w:lang w:val="en-US"/>
        </w:rPr>
        <w:t xml:space="preserve"> </w:t>
      </w:r>
      <w:r w:rsidRPr="00EC64DC">
        <w:rPr>
          <w:b/>
          <w:sz w:val="20"/>
          <w:szCs w:val="20"/>
        </w:rPr>
        <w:t>оставаться</w:t>
      </w:r>
      <w:r w:rsidRPr="00EC64DC">
        <w:rPr>
          <w:b/>
          <w:sz w:val="20"/>
          <w:szCs w:val="20"/>
          <w:lang w:val="en-US"/>
        </w:rPr>
        <w:t xml:space="preserve"> </w:t>
      </w:r>
      <w:r w:rsidRPr="00EC64DC">
        <w:rPr>
          <w:b/>
          <w:sz w:val="20"/>
          <w:szCs w:val="20"/>
        </w:rPr>
        <w:t>без</w:t>
      </w:r>
      <w:r w:rsidRPr="00EC64DC">
        <w:rPr>
          <w:b/>
          <w:sz w:val="20"/>
          <w:szCs w:val="20"/>
          <w:lang w:val="en-US"/>
        </w:rPr>
        <w:t xml:space="preserve"> </w:t>
      </w:r>
      <w:r w:rsidRPr="00EC64DC">
        <w:rPr>
          <w:b/>
          <w:sz w:val="20"/>
          <w:szCs w:val="20"/>
        </w:rPr>
        <w:t>изменения</w:t>
      </w:r>
      <w:r w:rsidRPr="00EC64DC">
        <w:rPr>
          <w:b/>
          <w:sz w:val="20"/>
          <w:szCs w:val="20"/>
          <w:lang w:val="en-US"/>
        </w:rPr>
        <w:t>.</w:t>
      </w:r>
    </w:p>
    <w:p w:rsidR="006C65CE" w:rsidRPr="00EC64DC" w:rsidRDefault="006C65CE">
      <w:pPr>
        <w:pStyle w:val="10"/>
        <w:numPr>
          <w:ilvl w:val="0"/>
          <w:numId w:val="0"/>
        </w:numPr>
        <w:ind w:firstLine="709"/>
        <w:jc w:val="both"/>
        <w:rPr>
          <w:b/>
          <w:sz w:val="20"/>
          <w:szCs w:val="20"/>
          <w:lang w:val="en-US"/>
        </w:rPr>
      </w:pPr>
    </w:p>
    <w:p w:rsidR="006C65CE" w:rsidRPr="00EC64DC" w:rsidRDefault="006C65CE">
      <w:pPr>
        <w:pStyle w:val="10"/>
        <w:numPr>
          <w:ilvl w:val="0"/>
          <w:numId w:val="0"/>
        </w:numPr>
        <w:jc w:val="center"/>
        <w:rPr>
          <w:lang w:val="en-US"/>
        </w:rPr>
      </w:pPr>
      <w:r w:rsidRPr="00EC64DC">
        <w:rPr>
          <w:b/>
          <w:sz w:val="20"/>
          <w:szCs w:val="20"/>
          <w:lang w:val="en-US"/>
        </w:rPr>
        <w:t>The Adopted Twins</w:t>
      </w:r>
    </w:p>
    <w:p w:rsidR="006C65CE" w:rsidRPr="00EC64DC" w:rsidRDefault="006C65CE">
      <w:pPr>
        <w:pStyle w:val="10"/>
        <w:numPr>
          <w:ilvl w:val="0"/>
          <w:numId w:val="0"/>
        </w:numPr>
        <w:ind w:firstLine="709"/>
        <w:jc w:val="both"/>
        <w:rPr>
          <w:lang w:val="en-US"/>
        </w:rPr>
      </w:pPr>
      <w:r w:rsidRPr="00EC64DC">
        <w:rPr>
          <w:sz w:val="20"/>
          <w:szCs w:val="20"/>
          <w:lang w:val="en-US"/>
        </w:rPr>
        <w:t xml:space="preserve">In 1939 in Pigua, Ohio, identical new-born twins were adopted by two families who were told that the other baby had died. The Springers _______ (LIVE) in Dayton, the Lewises in Lima, 80 miles away. </w:t>
      </w:r>
    </w:p>
    <w:p w:rsidR="006C65CE" w:rsidRPr="00EC64DC" w:rsidRDefault="006C65CE">
      <w:pPr>
        <w:pStyle w:val="10"/>
        <w:numPr>
          <w:ilvl w:val="0"/>
          <w:numId w:val="0"/>
        </w:numPr>
        <w:ind w:firstLine="709"/>
        <w:jc w:val="both"/>
        <w:rPr>
          <w:lang w:val="en-US"/>
        </w:rPr>
      </w:pPr>
      <w:r w:rsidRPr="00EC64DC">
        <w:rPr>
          <w:sz w:val="20"/>
          <w:szCs w:val="20"/>
          <w:lang w:val="en-US"/>
        </w:rPr>
        <w:t xml:space="preserve">Six years later, Mrs. Lewis ______ (LEARN) by accident that the other twin was _________ (LIVE) and was also called James. </w:t>
      </w:r>
    </w:p>
    <w:p w:rsidR="006C65CE" w:rsidRPr="00EC64DC" w:rsidRDefault="006C65CE">
      <w:pPr>
        <w:pStyle w:val="10"/>
        <w:numPr>
          <w:ilvl w:val="0"/>
          <w:numId w:val="0"/>
        </w:numPr>
        <w:ind w:firstLine="709"/>
        <w:jc w:val="both"/>
        <w:rPr>
          <w:lang w:val="en-US"/>
        </w:rPr>
      </w:pPr>
      <w:r w:rsidRPr="00EC64DC">
        <w:rPr>
          <w:sz w:val="20"/>
          <w:szCs w:val="20"/>
          <w:lang w:val="en-US"/>
        </w:rPr>
        <w:t xml:space="preserve">James Springer _______ (GROW UP) thinking his twin was dead, so James Lewis ________ (NOT KNOW) where his twin ________ (BE) and hesitated for many years before looking for him through the jungle of adopting courts. </w:t>
      </w:r>
    </w:p>
    <w:p w:rsidR="006C65CE" w:rsidRPr="00EC64DC" w:rsidRDefault="006C65CE">
      <w:pPr>
        <w:pStyle w:val="10"/>
        <w:numPr>
          <w:ilvl w:val="0"/>
          <w:numId w:val="0"/>
        </w:numPr>
        <w:ind w:firstLine="709"/>
        <w:jc w:val="both"/>
        <w:rPr>
          <w:lang w:val="en-US"/>
        </w:rPr>
      </w:pPr>
      <w:r w:rsidRPr="00EC64DC">
        <w:rPr>
          <w:sz w:val="20"/>
          <w:szCs w:val="20"/>
          <w:lang w:val="en-US"/>
        </w:rPr>
        <w:t xml:space="preserve">In 19979 they _______ (MEET). In their lives apart, the two James had marries and divorced Lindas and had married Betties; and had taken holidays on the same beach in Florida. Both had had the police ______ (TRAIN). One is now a security guard, the other is a records clerk. When they met, their families noted similar speech patterns and mannerisms. But James Lewis had short hair combed back and James Springer had long hair combed forward. </w:t>
      </w:r>
    </w:p>
    <w:p w:rsidR="006C65CE" w:rsidRPr="00EC64DC" w:rsidRDefault="006C65CE">
      <w:pPr>
        <w:pStyle w:val="10"/>
        <w:numPr>
          <w:ilvl w:val="0"/>
          <w:numId w:val="0"/>
        </w:numPr>
        <w:ind w:firstLine="709"/>
        <w:jc w:val="both"/>
        <w:rPr>
          <w:sz w:val="20"/>
          <w:szCs w:val="20"/>
          <w:lang w:val="en-US"/>
        </w:rPr>
      </w:pPr>
    </w:p>
    <w:p w:rsidR="006C65CE" w:rsidRPr="00EC64DC" w:rsidRDefault="006C65CE">
      <w:pPr>
        <w:pStyle w:val="10"/>
        <w:numPr>
          <w:ilvl w:val="0"/>
          <w:numId w:val="0"/>
        </w:numPr>
        <w:ind w:left="360" w:hanging="360"/>
        <w:jc w:val="right"/>
      </w:pPr>
      <w:r w:rsidRPr="00EC64DC">
        <w:rPr>
          <w:i/>
          <w:sz w:val="20"/>
          <w:szCs w:val="20"/>
        </w:rPr>
        <w:t xml:space="preserve">(Романова Л.И. </w:t>
      </w:r>
      <w:r w:rsidRPr="00EC64DC">
        <w:rPr>
          <w:i/>
          <w:sz w:val="20"/>
          <w:szCs w:val="20"/>
          <w:lang w:val="en-US"/>
        </w:rPr>
        <w:t>E</w:t>
      </w:r>
      <w:r w:rsidRPr="00EC64DC">
        <w:rPr>
          <w:i/>
          <w:sz w:val="20"/>
          <w:szCs w:val="20"/>
        </w:rPr>
        <w:t>ГЭ.. Английский язык. Чтение)</w:t>
      </w:r>
    </w:p>
    <w:p w:rsidR="006C65CE" w:rsidRPr="00EC64DC" w:rsidRDefault="006C65CE">
      <w:pPr>
        <w:pStyle w:val="10"/>
        <w:numPr>
          <w:ilvl w:val="0"/>
          <w:numId w:val="0"/>
        </w:numPr>
        <w:ind w:firstLine="709"/>
        <w:jc w:val="both"/>
        <w:rPr>
          <w:i/>
          <w:sz w:val="20"/>
          <w:szCs w:val="20"/>
        </w:rPr>
      </w:pPr>
    </w:p>
    <w:p w:rsidR="006C65CE" w:rsidRPr="00EC64DC" w:rsidRDefault="006C65CE">
      <w:pPr>
        <w:pStyle w:val="10"/>
        <w:numPr>
          <w:ilvl w:val="0"/>
          <w:numId w:val="0"/>
        </w:numPr>
        <w:jc w:val="both"/>
      </w:pPr>
      <w:r w:rsidRPr="00EC64DC">
        <w:rPr>
          <w:b/>
          <w:sz w:val="20"/>
          <w:szCs w:val="20"/>
        </w:rPr>
        <w:t>Часть 5</w:t>
      </w:r>
    </w:p>
    <w:p w:rsidR="006C65CE" w:rsidRPr="00EC64DC" w:rsidRDefault="006C65CE">
      <w:pPr>
        <w:pStyle w:val="10"/>
        <w:numPr>
          <w:ilvl w:val="0"/>
          <w:numId w:val="0"/>
        </w:numPr>
        <w:jc w:val="both"/>
      </w:pPr>
      <w:r w:rsidRPr="00EC64DC">
        <w:rPr>
          <w:b/>
          <w:sz w:val="20"/>
          <w:szCs w:val="20"/>
        </w:rPr>
        <w:t>Прочитайте статью, заполните пропуски только одним словом</w:t>
      </w:r>
    </w:p>
    <w:p w:rsidR="006C65CE" w:rsidRPr="00EC64DC" w:rsidRDefault="006C65CE">
      <w:pPr>
        <w:pStyle w:val="10"/>
        <w:numPr>
          <w:ilvl w:val="0"/>
          <w:numId w:val="0"/>
        </w:numPr>
        <w:ind w:left="360" w:hanging="360"/>
        <w:jc w:val="both"/>
        <w:rPr>
          <w:b/>
          <w:sz w:val="20"/>
          <w:szCs w:val="20"/>
        </w:rPr>
      </w:pPr>
    </w:p>
    <w:p w:rsidR="006C65CE" w:rsidRPr="00EC64DC" w:rsidRDefault="006C65CE">
      <w:pPr>
        <w:shd w:val="clear" w:color="auto" w:fill="FFFFFF"/>
        <w:ind w:left="11" w:right="5"/>
        <w:jc w:val="both"/>
        <w:rPr>
          <w:lang w:val="en-US"/>
        </w:rPr>
      </w:pPr>
      <w:r w:rsidRPr="00EC64DC">
        <w:rPr>
          <w:sz w:val="20"/>
          <w:szCs w:val="20"/>
        </w:rPr>
        <w:t xml:space="preserve">     </w:t>
      </w:r>
      <w:r w:rsidRPr="00EC64DC">
        <w:rPr>
          <w:sz w:val="20"/>
          <w:szCs w:val="20"/>
          <w:lang w:val="en-US"/>
        </w:rPr>
        <w:t>My sister got a very comfortable flat last year. It is 1) … the third floor in a new block 2) … flats. I got a letter from my sister with several pictures of her flat. 3) … one of the pictures you can see her family sitting 4)… the table in the living-room. My sister is sitting 5) … her husband and two sons. They are watching TV. It is 6) … the corner of the window. There is a piano 7) … the left from the table and a small table with a telephone on it 8 )… the right. My sister is going to speak to me 9) … the telephone tonight. You can see a lovely carpet in the middle of the room and some pictures on the wall 10) … the piano. My sister's sons learn to play the piano.</w:t>
      </w:r>
    </w:p>
    <w:p w:rsidR="006C65CE" w:rsidRPr="00EC64DC" w:rsidRDefault="006C65CE">
      <w:pPr>
        <w:pStyle w:val="10"/>
        <w:numPr>
          <w:ilvl w:val="0"/>
          <w:numId w:val="0"/>
        </w:numPr>
        <w:ind w:left="360" w:hanging="360"/>
        <w:jc w:val="both"/>
        <w:rPr>
          <w:sz w:val="20"/>
          <w:szCs w:val="20"/>
          <w:lang w:val="en-US"/>
        </w:rPr>
      </w:pPr>
    </w:p>
    <w:p w:rsidR="006C65CE" w:rsidRPr="00EC64DC" w:rsidRDefault="006C65CE">
      <w:pPr>
        <w:pStyle w:val="10"/>
        <w:numPr>
          <w:ilvl w:val="0"/>
          <w:numId w:val="0"/>
        </w:numPr>
        <w:jc w:val="both"/>
        <w:rPr>
          <w:lang w:val="en-US"/>
        </w:rPr>
      </w:pPr>
      <w:r w:rsidRPr="00EC64DC">
        <w:rPr>
          <w:b/>
          <w:sz w:val="20"/>
          <w:szCs w:val="20"/>
        </w:rPr>
        <w:t>Часть</w:t>
      </w:r>
      <w:r w:rsidRPr="00EC64DC">
        <w:rPr>
          <w:b/>
          <w:sz w:val="20"/>
          <w:szCs w:val="20"/>
          <w:lang w:val="en-US"/>
        </w:rPr>
        <w:t xml:space="preserve"> 6</w:t>
      </w:r>
    </w:p>
    <w:p w:rsidR="006C65CE" w:rsidRPr="00EC64DC" w:rsidRDefault="006C65CE">
      <w:pPr>
        <w:pStyle w:val="10"/>
        <w:numPr>
          <w:ilvl w:val="0"/>
          <w:numId w:val="0"/>
        </w:numPr>
        <w:jc w:val="both"/>
      </w:pPr>
      <w:r w:rsidRPr="00EC64DC">
        <w:rPr>
          <w:b/>
          <w:sz w:val="20"/>
          <w:szCs w:val="20"/>
        </w:rPr>
        <w:t>Прочитайте</w:t>
      </w:r>
      <w:r w:rsidRPr="00EC64DC">
        <w:rPr>
          <w:b/>
          <w:sz w:val="20"/>
          <w:szCs w:val="20"/>
          <w:lang w:val="en-US"/>
        </w:rPr>
        <w:t xml:space="preserve"> </w:t>
      </w:r>
      <w:r w:rsidRPr="00EC64DC">
        <w:rPr>
          <w:b/>
          <w:sz w:val="20"/>
          <w:szCs w:val="20"/>
        </w:rPr>
        <w:t>текст</w:t>
      </w:r>
      <w:r w:rsidRPr="00EC64DC">
        <w:rPr>
          <w:b/>
          <w:sz w:val="20"/>
          <w:szCs w:val="20"/>
          <w:lang w:val="en-US"/>
        </w:rPr>
        <w:t xml:space="preserve">. </w:t>
      </w:r>
      <w:r w:rsidRPr="00EC64DC">
        <w:rPr>
          <w:b/>
          <w:sz w:val="20"/>
          <w:szCs w:val="20"/>
        </w:rPr>
        <w:t>Заполните пропуски словом, подходящим по смыслу, образованным от слова, данного справа.</w:t>
      </w:r>
    </w:p>
    <w:p w:rsidR="006C65CE" w:rsidRPr="00EC64DC" w:rsidRDefault="006C65CE">
      <w:pPr>
        <w:pStyle w:val="10"/>
        <w:numPr>
          <w:ilvl w:val="0"/>
          <w:numId w:val="0"/>
        </w:numPr>
        <w:ind w:left="360" w:hanging="360"/>
        <w:jc w:val="both"/>
        <w:rPr>
          <w:b/>
          <w:sz w:val="20"/>
          <w:szCs w:val="20"/>
        </w:rPr>
      </w:pPr>
    </w:p>
    <w:tbl>
      <w:tblPr>
        <w:tblW w:w="0" w:type="auto"/>
        <w:tblInd w:w="305" w:type="dxa"/>
        <w:tblLayout w:type="fixed"/>
        <w:tblLook w:val="0000" w:firstRow="0" w:lastRow="0" w:firstColumn="0" w:lastColumn="0" w:noHBand="0" w:noVBand="0"/>
      </w:tblPr>
      <w:tblGrid>
        <w:gridCol w:w="6836"/>
        <w:gridCol w:w="2721"/>
      </w:tblGrid>
      <w:tr w:rsidR="00EC64DC" w:rsidRPr="00EC64DC">
        <w:tc>
          <w:tcPr>
            <w:tcW w:w="6836" w:type="dxa"/>
            <w:tcBorders>
              <w:top w:val="single" w:sz="4" w:space="0" w:color="000000"/>
              <w:left w:val="single" w:sz="4" w:space="0" w:color="000000"/>
              <w:bottom w:val="single" w:sz="4" w:space="0" w:color="000000"/>
            </w:tcBorders>
            <w:shd w:val="clear" w:color="auto" w:fill="auto"/>
          </w:tcPr>
          <w:p w:rsidR="006C65CE" w:rsidRPr="00EC64DC" w:rsidRDefault="006C65CE">
            <w:pPr>
              <w:tabs>
                <w:tab w:val="left" w:pos="10325"/>
              </w:tabs>
              <w:rPr>
                <w:lang w:val="en-US"/>
              </w:rPr>
            </w:pPr>
            <w:r w:rsidRPr="00EC64DC">
              <w:rPr>
                <w:sz w:val="20"/>
                <w:szCs w:val="20"/>
                <w:lang w:val="en-US"/>
              </w:rPr>
              <w:t>Many people are fond of  … art galleries.</w:t>
            </w:r>
          </w:p>
          <w:p w:rsidR="006C65CE" w:rsidRPr="00EC64DC" w:rsidRDefault="006C65CE">
            <w:pPr>
              <w:tabs>
                <w:tab w:val="left" w:pos="10325"/>
              </w:tabs>
              <w:rPr>
                <w:lang w:val="en-US"/>
              </w:rPr>
            </w:pPr>
            <w:r w:rsidRPr="00EC64DC">
              <w:rPr>
                <w:sz w:val="20"/>
                <w:szCs w:val="20"/>
                <w:lang w:val="en-US"/>
              </w:rPr>
              <w:t>They like to walk in … from one picture to another.</w:t>
            </w:r>
          </w:p>
          <w:p w:rsidR="006C65CE" w:rsidRPr="00EC64DC" w:rsidRDefault="006C65CE">
            <w:pPr>
              <w:tabs>
                <w:tab w:val="left" w:pos="10325"/>
              </w:tabs>
              <w:rPr>
                <w:lang w:val="en-US"/>
              </w:rPr>
            </w:pPr>
            <w:r w:rsidRPr="00EC64DC">
              <w:rPr>
                <w:sz w:val="20"/>
                <w:szCs w:val="20"/>
                <w:lang w:val="en-US"/>
              </w:rPr>
              <w:t>Almost everybody has his  … artist.</w:t>
            </w:r>
          </w:p>
          <w:p w:rsidR="006C65CE" w:rsidRPr="00EC64DC" w:rsidRDefault="006C65CE">
            <w:pPr>
              <w:tabs>
                <w:tab w:val="left" w:pos="10325"/>
              </w:tabs>
              <w:rPr>
                <w:lang w:val="en-US"/>
              </w:rPr>
            </w:pPr>
            <w:r w:rsidRPr="00EC64DC">
              <w:rPr>
                <w:sz w:val="20"/>
                <w:szCs w:val="20"/>
                <w:lang w:val="en-US"/>
              </w:rPr>
              <w:t>Some people prefer modern artists, others like …</w:t>
            </w:r>
          </w:p>
          <w:p w:rsidR="006C65CE" w:rsidRPr="00EC64DC" w:rsidRDefault="006C65CE">
            <w:pPr>
              <w:tabs>
                <w:tab w:val="left" w:pos="10325"/>
              </w:tabs>
              <w:rPr>
                <w:lang w:val="en-US"/>
              </w:rPr>
            </w:pPr>
            <w:r w:rsidRPr="00EC64DC">
              <w:rPr>
                <w:sz w:val="20"/>
                <w:szCs w:val="20"/>
                <w:lang w:val="en-US"/>
              </w:rPr>
              <w:t xml:space="preserve">style of  … </w:t>
            </w:r>
          </w:p>
          <w:p w:rsidR="006C65CE" w:rsidRPr="00EC64DC" w:rsidRDefault="006C65CE">
            <w:pPr>
              <w:tabs>
                <w:tab w:val="left" w:pos="10325"/>
              </w:tabs>
              <w:rPr>
                <w:lang w:val="en-US"/>
              </w:rPr>
            </w:pPr>
            <w:r w:rsidRPr="00EC64DC">
              <w:rPr>
                <w:sz w:val="20"/>
                <w:szCs w:val="20"/>
                <w:lang w:val="en-US"/>
              </w:rPr>
              <w:t>There are many world … art galleries in Russia,</w:t>
            </w:r>
          </w:p>
          <w:p w:rsidR="006C65CE" w:rsidRPr="00EC64DC" w:rsidRDefault="006C65CE">
            <w:pPr>
              <w:tabs>
                <w:tab w:val="left" w:pos="10325"/>
              </w:tabs>
              <w:rPr>
                <w:lang w:val="en-US"/>
              </w:rPr>
            </w:pPr>
            <w:r w:rsidRPr="00EC64DC">
              <w:rPr>
                <w:sz w:val="20"/>
                <w:szCs w:val="20"/>
                <w:lang w:val="en-US"/>
              </w:rPr>
              <w:t>for example, Hermitage, Tretjakov’s gallery and others.</w:t>
            </w:r>
          </w:p>
          <w:p w:rsidR="006C65CE" w:rsidRPr="00EC64DC" w:rsidRDefault="006C65CE">
            <w:pPr>
              <w:tabs>
                <w:tab w:val="left" w:pos="10325"/>
              </w:tabs>
              <w:rPr>
                <w:lang w:val="en-US"/>
              </w:rPr>
            </w:pPr>
            <w:r w:rsidRPr="00EC64DC">
              <w:rPr>
                <w:sz w:val="20"/>
                <w:szCs w:val="20"/>
                <w:lang w:val="en-US"/>
              </w:rPr>
              <w:t>Many tourists from … countries come to Russia to</w:t>
            </w:r>
          </w:p>
          <w:p w:rsidR="006C65CE" w:rsidRPr="00EC64DC" w:rsidRDefault="006C65CE">
            <w:pPr>
              <w:pStyle w:val="10"/>
              <w:numPr>
                <w:ilvl w:val="0"/>
                <w:numId w:val="0"/>
              </w:numPr>
              <w:ind w:left="360" w:hanging="360"/>
              <w:jc w:val="both"/>
            </w:pPr>
            <w:r w:rsidRPr="00EC64DC">
              <w:rPr>
                <w:sz w:val="20"/>
                <w:szCs w:val="20"/>
                <w:lang w:val="en-US"/>
              </w:rPr>
              <w:t>enjoy these … pictures.</w:t>
            </w:r>
          </w:p>
        </w:tc>
        <w:tc>
          <w:tcPr>
            <w:tcW w:w="2721"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tabs>
                <w:tab w:val="left" w:pos="10325"/>
              </w:tabs>
              <w:rPr>
                <w:lang w:val="en-US"/>
              </w:rPr>
            </w:pPr>
            <w:r w:rsidRPr="00EC64DC">
              <w:rPr>
                <w:sz w:val="20"/>
                <w:szCs w:val="20"/>
                <w:lang w:val="en-US"/>
              </w:rPr>
              <w:t>visit</w:t>
            </w:r>
          </w:p>
          <w:p w:rsidR="006C65CE" w:rsidRPr="00EC64DC" w:rsidRDefault="006C65CE">
            <w:pPr>
              <w:tabs>
                <w:tab w:val="left" w:pos="10325"/>
              </w:tabs>
              <w:rPr>
                <w:lang w:val="en-US"/>
              </w:rPr>
            </w:pPr>
            <w:r w:rsidRPr="00EC64DC">
              <w:rPr>
                <w:sz w:val="20"/>
                <w:szCs w:val="20"/>
                <w:lang w:val="en-US"/>
              </w:rPr>
              <w:t>silent</w:t>
            </w:r>
          </w:p>
          <w:p w:rsidR="006C65CE" w:rsidRPr="00EC64DC" w:rsidRDefault="006C65CE">
            <w:pPr>
              <w:tabs>
                <w:tab w:val="left" w:pos="10325"/>
              </w:tabs>
              <w:rPr>
                <w:lang w:val="en-US"/>
              </w:rPr>
            </w:pPr>
            <w:r w:rsidRPr="00EC64DC">
              <w:rPr>
                <w:sz w:val="20"/>
                <w:szCs w:val="20"/>
                <w:lang w:val="en-US"/>
              </w:rPr>
              <w:t>favour</w:t>
            </w:r>
          </w:p>
          <w:p w:rsidR="006C65CE" w:rsidRPr="00EC64DC" w:rsidRDefault="006C65CE">
            <w:pPr>
              <w:tabs>
                <w:tab w:val="left" w:pos="10325"/>
              </w:tabs>
              <w:rPr>
                <w:lang w:val="en-US"/>
              </w:rPr>
            </w:pPr>
            <w:r w:rsidRPr="00EC64DC">
              <w:rPr>
                <w:sz w:val="20"/>
                <w:szCs w:val="20"/>
                <w:lang w:val="en-US"/>
              </w:rPr>
              <w:t>classic</w:t>
            </w:r>
          </w:p>
          <w:p w:rsidR="006C65CE" w:rsidRPr="00EC64DC" w:rsidRDefault="006C65CE">
            <w:pPr>
              <w:tabs>
                <w:tab w:val="left" w:pos="10325"/>
              </w:tabs>
              <w:rPr>
                <w:lang w:val="en-US"/>
              </w:rPr>
            </w:pPr>
            <w:r w:rsidRPr="00EC64DC">
              <w:rPr>
                <w:sz w:val="20"/>
                <w:szCs w:val="20"/>
                <w:lang w:val="en-US"/>
              </w:rPr>
              <w:t>paint</w:t>
            </w:r>
          </w:p>
          <w:p w:rsidR="006C65CE" w:rsidRPr="00EC64DC" w:rsidRDefault="006C65CE">
            <w:pPr>
              <w:tabs>
                <w:tab w:val="left" w:pos="10325"/>
              </w:tabs>
              <w:rPr>
                <w:lang w:val="en-US"/>
              </w:rPr>
            </w:pPr>
            <w:r w:rsidRPr="00EC64DC">
              <w:rPr>
                <w:sz w:val="20"/>
                <w:szCs w:val="20"/>
                <w:lang w:val="en-US"/>
              </w:rPr>
              <w:t>fame</w:t>
            </w:r>
          </w:p>
          <w:p w:rsidR="006C65CE" w:rsidRPr="00EC64DC" w:rsidRDefault="006C65CE">
            <w:pPr>
              <w:tabs>
                <w:tab w:val="left" w:pos="10325"/>
              </w:tabs>
              <w:rPr>
                <w:sz w:val="20"/>
                <w:szCs w:val="20"/>
                <w:lang w:val="en-US"/>
              </w:rPr>
            </w:pPr>
          </w:p>
          <w:p w:rsidR="006C65CE" w:rsidRPr="00EC64DC" w:rsidRDefault="006C65CE">
            <w:pPr>
              <w:tabs>
                <w:tab w:val="left" w:pos="10325"/>
              </w:tabs>
            </w:pPr>
            <w:r w:rsidRPr="00EC64DC">
              <w:rPr>
                <w:sz w:val="20"/>
                <w:szCs w:val="20"/>
                <w:lang w:val="en-US"/>
              </w:rPr>
              <w:t>differ</w:t>
            </w:r>
          </w:p>
          <w:p w:rsidR="006C65CE" w:rsidRPr="00EC64DC" w:rsidRDefault="006C65CE">
            <w:pPr>
              <w:pStyle w:val="10"/>
              <w:numPr>
                <w:ilvl w:val="0"/>
                <w:numId w:val="0"/>
              </w:numPr>
              <w:jc w:val="both"/>
            </w:pPr>
            <w:r w:rsidRPr="00EC64DC">
              <w:rPr>
                <w:sz w:val="20"/>
                <w:szCs w:val="20"/>
                <w:lang w:val="en-US"/>
              </w:rPr>
              <w:t>beauty</w:t>
            </w:r>
          </w:p>
        </w:tc>
      </w:tr>
    </w:tbl>
    <w:p w:rsidR="006C65CE" w:rsidRPr="00EC64DC" w:rsidRDefault="006C65CE">
      <w:pPr>
        <w:pStyle w:val="10"/>
        <w:numPr>
          <w:ilvl w:val="0"/>
          <w:numId w:val="0"/>
        </w:numPr>
        <w:jc w:val="both"/>
        <w:rPr>
          <w:b/>
          <w:sz w:val="20"/>
          <w:szCs w:val="20"/>
          <w:lang w:val="en-US"/>
        </w:rPr>
      </w:pPr>
    </w:p>
    <w:p w:rsidR="006C65CE" w:rsidRPr="00EC64DC" w:rsidRDefault="006C65CE">
      <w:pPr>
        <w:pStyle w:val="10"/>
        <w:numPr>
          <w:ilvl w:val="0"/>
          <w:numId w:val="0"/>
        </w:numPr>
        <w:ind w:left="360" w:hanging="360"/>
        <w:jc w:val="both"/>
        <w:rPr>
          <w:b/>
          <w:sz w:val="20"/>
          <w:szCs w:val="20"/>
          <w:lang w:val="en-US"/>
        </w:rPr>
      </w:pPr>
    </w:p>
    <w:p w:rsidR="006C65CE" w:rsidRPr="00EC64DC" w:rsidRDefault="006C65CE">
      <w:pPr>
        <w:pStyle w:val="10"/>
        <w:numPr>
          <w:ilvl w:val="0"/>
          <w:numId w:val="0"/>
        </w:numPr>
        <w:jc w:val="both"/>
      </w:pPr>
      <w:r w:rsidRPr="00EC64DC">
        <w:rPr>
          <w:b/>
          <w:sz w:val="20"/>
          <w:szCs w:val="20"/>
        </w:rPr>
        <w:t>Часть 7</w:t>
      </w:r>
    </w:p>
    <w:p w:rsidR="006C65CE" w:rsidRPr="00EC64DC" w:rsidRDefault="006C65CE">
      <w:pPr>
        <w:pStyle w:val="10"/>
        <w:numPr>
          <w:ilvl w:val="0"/>
          <w:numId w:val="0"/>
        </w:numPr>
        <w:ind w:left="360" w:hanging="360"/>
        <w:jc w:val="both"/>
      </w:pPr>
      <w:r w:rsidRPr="00EC64DC">
        <w:rPr>
          <w:b/>
          <w:sz w:val="20"/>
          <w:szCs w:val="20"/>
        </w:rPr>
        <w:t>Образуйте словосочетания, соединив слова из двух колонок</w:t>
      </w:r>
    </w:p>
    <w:p w:rsidR="006C65CE" w:rsidRPr="00EC64DC" w:rsidRDefault="006C65CE">
      <w:pPr>
        <w:pStyle w:val="10"/>
        <w:numPr>
          <w:ilvl w:val="0"/>
          <w:numId w:val="0"/>
        </w:numPr>
        <w:ind w:left="360" w:hanging="360"/>
        <w:jc w:val="both"/>
        <w:rPr>
          <w:b/>
          <w:sz w:val="20"/>
          <w:szCs w:val="20"/>
        </w:rPr>
      </w:pPr>
    </w:p>
    <w:tbl>
      <w:tblPr>
        <w:tblW w:w="0" w:type="auto"/>
        <w:tblInd w:w="-55" w:type="dxa"/>
        <w:tblLayout w:type="fixed"/>
        <w:tblLook w:val="0000" w:firstRow="0" w:lastRow="0" w:firstColumn="0" w:lastColumn="0" w:noHBand="0" w:noVBand="0"/>
      </w:tblPr>
      <w:tblGrid>
        <w:gridCol w:w="4785"/>
        <w:gridCol w:w="4896"/>
      </w:tblGrid>
      <w:tr w:rsidR="00EC64DC" w:rsidRPr="00EC64DC">
        <w:tc>
          <w:tcPr>
            <w:tcW w:w="4785" w:type="dxa"/>
            <w:tcBorders>
              <w:top w:val="single" w:sz="4" w:space="0" w:color="000000"/>
              <w:left w:val="single" w:sz="4" w:space="0" w:color="000000"/>
              <w:bottom w:val="single" w:sz="4" w:space="0" w:color="000000"/>
            </w:tcBorders>
            <w:shd w:val="clear" w:color="auto" w:fill="auto"/>
          </w:tcPr>
          <w:p w:rsidR="006C65CE" w:rsidRPr="00EC64DC" w:rsidRDefault="006C65CE">
            <w:pPr>
              <w:numPr>
                <w:ilvl w:val="0"/>
                <w:numId w:val="30"/>
              </w:numPr>
              <w:contextualSpacing/>
            </w:pPr>
            <w:r w:rsidRPr="00EC64DC">
              <w:rPr>
                <w:sz w:val="20"/>
                <w:szCs w:val="20"/>
                <w:lang w:val="en-US"/>
              </w:rPr>
              <w:t>a maiden</w:t>
            </w:r>
          </w:p>
          <w:p w:rsidR="006C65CE" w:rsidRPr="00EC64DC" w:rsidRDefault="006C65CE">
            <w:pPr>
              <w:ind w:left="720"/>
              <w:contextualSpacing/>
              <w:rPr>
                <w:rFonts w:ascii="Calibri" w:hAnsi="Calibri" w:cs="Calibri"/>
                <w:b/>
                <w:sz w:val="20"/>
                <w:szCs w:val="20"/>
                <w:lang w:val="en-US"/>
              </w:rPr>
            </w:pPr>
          </w:p>
        </w:tc>
        <w:tc>
          <w:tcPr>
            <w:tcW w:w="4896"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numPr>
                <w:ilvl w:val="0"/>
                <w:numId w:val="27"/>
              </w:numPr>
              <w:contextualSpacing/>
            </w:pPr>
            <w:r w:rsidRPr="00EC64DC">
              <w:rPr>
                <w:sz w:val="20"/>
                <w:szCs w:val="20"/>
                <w:lang w:val="en-US"/>
              </w:rPr>
              <w:t>drink</w:t>
            </w:r>
          </w:p>
        </w:tc>
      </w:tr>
      <w:tr w:rsidR="00EC64DC" w:rsidRPr="00EC64DC">
        <w:tc>
          <w:tcPr>
            <w:tcW w:w="4785" w:type="dxa"/>
            <w:tcBorders>
              <w:top w:val="single" w:sz="4" w:space="0" w:color="000000"/>
              <w:left w:val="single" w:sz="4" w:space="0" w:color="000000"/>
              <w:bottom w:val="single" w:sz="4" w:space="0" w:color="000000"/>
            </w:tcBorders>
            <w:shd w:val="clear" w:color="auto" w:fill="auto"/>
          </w:tcPr>
          <w:p w:rsidR="006C65CE" w:rsidRPr="00EC64DC" w:rsidRDefault="006C65CE">
            <w:pPr>
              <w:numPr>
                <w:ilvl w:val="0"/>
                <w:numId w:val="30"/>
              </w:numPr>
              <w:contextualSpacing/>
            </w:pPr>
            <w:r w:rsidRPr="00EC64DC">
              <w:rPr>
                <w:sz w:val="20"/>
                <w:szCs w:val="20"/>
                <w:lang w:val="en-US"/>
              </w:rPr>
              <w:t>a mother’s</w:t>
            </w:r>
          </w:p>
          <w:p w:rsidR="006C65CE" w:rsidRPr="00EC64DC" w:rsidRDefault="006C65CE">
            <w:pPr>
              <w:ind w:left="720"/>
              <w:contextualSpacing/>
              <w:rPr>
                <w:b/>
                <w:sz w:val="20"/>
                <w:szCs w:val="20"/>
                <w:lang w:val="en-US"/>
              </w:rPr>
            </w:pPr>
          </w:p>
        </w:tc>
        <w:tc>
          <w:tcPr>
            <w:tcW w:w="4896"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numPr>
                <w:ilvl w:val="0"/>
                <w:numId w:val="27"/>
              </w:numPr>
              <w:contextualSpacing/>
            </w:pPr>
            <w:r w:rsidRPr="00EC64DC">
              <w:rPr>
                <w:sz w:val="20"/>
                <w:szCs w:val="20"/>
                <w:lang w:val="en-US"/>
              </w:rPr>
              <w:t>a baby</w:t>
            </w:r>
          </w:p>
        </w:tc>
      </w:tr>
      <w:tr w:rsidR="00EC64DC" w:rsidRPr="00EC64DC">
        <w:trPr>
          <w:trHeight w:val="593"/>
        </w:trPr>
        <w:tc>
          <w:tcPr>
            <w:tcW w:w="4785" w:type="dxa"/>
            <w:tcBorders>
              <w:top w:val="single" w:sz="4" w:space="0" w:color="000000"/>
              <w:left w:val="single" w:sz="4" w:space="0" w:color="000000"/>
              <w:bottom w:val="single" w:sz="4" w:space="0" w:color="000000"/>
            </w:tcBorders>
            <w:shd w:val="clear" w:color="auto" w:fill="auto"/>
          </w:tcPr>
          <w:p w:rsidR="006C65CE" w:rsidRPr="00EC64DC" w:rsidRDefault="006C65CE">
            <w:pPr>
              <w:numPr>
                <w:ilvl w:val="0"/>
                <w:numId w:val="30"/>
              </w:numPr>
              <w:contextualSpacing/>
            </w:pPr>
            <w:r w:rsidRPr="00EC64DC">
              <w:rPr>
                <w:sz w:val="20"/>
                <w:szCs w:val="20"/>
                <w:lang w:val="en-US"/>
              </w:rPr>
              <w:t>marriage</w:t>
            </w:r>
          </w:p>
        </w:tc>
        <w:tc>
          <w:tcPr>
            <w:tcW w:w="4896"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numPr>
                <w:ilvl w:val="0"/>
                <w:numId w:val="27"/>
              </w:numPr>
              <w:contextualSpacing/>
            </w:pPr>
            <w:r w:rsidRPr="00EC64DC">
              <w:rPr>
                <w:sz w:val="20"/>
                <w:szCs w:val="20"/>
                <w:lang w:val="en-US"/>
              </w:rPr>
              <w:t>hood</w:t>
            </w:r>
          </w:p>
        </w:tc>
      </w:tr>
      <w:tr w:rsidR="00EC64DC" w:rsidRPr="00EC64DC">
        <w:tc>
          <w:tcPr>
            <w:tcW w:w="4785" w:type="dxa"/>
            <w:tcBorders>
              <w:top w:val="single" w:sz="4" w:space="0" w:color="000000"/>
              <w:left w:val="single" w:sz="4" w:space="0" w:color="000000"/>
              <w:bottom w:val="single" w:sz="4" w:space="0" w:color="000000"/>
            </w:tcBorders>
            <w:shd w:val="clear" w:color="auto" w:fill="auto"/>
          </w:tcPr>
          <w:p w:rsidR="006C65CE" w:rsidRPr="00EC64DC" w:rsidRDefault="006C65CE">
            <w:pPr>
              <w:numPr>
                <w:ilvl w:val="0"/>
                <w:numId w:val="30"/>
              </w:numPr>
              <w:contextualSpacing/>
            </w:pPr>
            <w:r w:rsidRPr="00EC64DC">
              <w:rPr>
                <w:sz w:val="20"/>
                <w:szCs w:val="20"/>
                <w:lang w:val="en-US"/>
              </w:rPr>
              <w:t>honeymoon</w:t>
            </w:r>
          </w:p>
          <w:p w:rsidR="006C65CE" w:rsidRPr="00EC64DC" w:rsidRDefault="006C65CE">
            <w:pPr>
              <w:rPr>
                <w:rFonts w:ascii="Calibri" w:hAnsi="Calibri" w:cs="Calibri"/>
                <w:b/>
                <w:sz w:val="20"/>
                <w:szCs w:val="20"/>
                <w:lang w:val="en-US"/>
              </w:rPr>
            </w:pPr>
          </w:p>
        </w:tc>
        <w:tc>
          <w:tcPr>
            <w:tcW w:w="4896"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numPr>
                <w:ilvl w:val="0"/>
                <w:numId w:val="27"/>
              </w:numPr>
              <w:contextualSpacing/>
            </w:pPr>
            <w:r w:rsidRPr="00EC64DC">
              <w:rPr>
                <w:sz w:val="20"/>
                <w:szCs w:val="20"/>
                <w:lang w:val="en-US"/>
              </w:rPr>
              <w:t>boy</w:t>
            </w:r>
          </w:p>
        </w:tc>
      </w:tr>
      <w:tr w:rsidR="00EC64DC" w:rsidRPr="00EC64DC">
        <w:tc>
          <w:tcPr>
            <w:tcW w:w="4785" w:type="dxa"/>
            <w:tcBorders>
              <w:top w:val="single" w:sz="4" w:space="0" w:color="000000"/>
              <w:left w:val="single" w:sz="4" w:space="0" w:color="000000"/>
              <w:bottom w:val="single" w:sz="4" w:space="0" w:color="000000"/>
            </w:tcBorders>
            <w:shd w:val="clear" w:color="auto" w:fill="auto"/>
          </w:tcPr>
          <w:p w:rsidR="006C65CE" w:rsidRPr="00EC64DC" w:rsidRDefault="006C65CE">
            <w:pPr>
              <w:numPr>
                <w:ilvl w:val="0"/>
                <w:numId w:val="30"/>
              </w:numPr>
              <w:contextualSpacing/>
            </w:pPr>
            <w:r w:rsidRPr="00EC64DC">
              <w:rPr>
                <w:sz w:val="20"/>
                <w:szCs w:val="20"/>
                <w:lang w:val="en-US"/>
              </w:rPr>
              <w:t>generation</w:t>
            </w:r>
          </w:p>
          <w:p w:rsidR="006C65CE" w:rsidRPr="00EC64DC" w:rsidRDefault="006C65CE">
            <w:pPr>
              <w:rPr>
                <w:b/>
                <w:sz w:val="20"/>
                <w:szCs w:val="20"/>
                <w:lang w:val="en-US"/>
              </w:rPr>
            </w:pPr>
          </w:p>
        </w:tc>
        <w:tc>
          <w:tcPr>
            <w:tcW w:w="4896"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numPr>
                <w:ilvl w:val="0"/>
                <w:numId w:val="27"/>
              </w:numPr>
              <w:contextualSpacing/>
            </w:pPr>
            <w:r w:rsidRPr="00EC64DC">
              <w:rPr>
                <w:sz w:val="20"/>
                <w:szCs w:val="20"/>
                <w:lang w:val="en-US"/>
              </w:rPr>
              <w:t>furniture</w:t>
            </w:r>
          </w:p>
        </w:tc>
      </w:tr>
      <w:tr w:rsidR="00EC64DC" w:rsidRPr="00EC64DC">
        <w:tc>
          <w:tcPr>
            <w:tcW w:w="4785" w:type="dxa"/>
            <w:tcBorders>
              <w:top w:val="single" w:sz="4" w:space="0" w:color="000000"/>
              <w:left w:val="single" w:sz="4" w:space="0" w:color="000000"/>
              <w:bottom w:val="single" w:sz="4" w:space="0" w:color="000000"/>
            </w:tcBorders>
            <w:shd w:val="clear" w:color="auto" w:fill="auto"/>
          </w:tcPr>
          <w:p w:rsidR="006C65CE" w:rsidRPr="00EC64DC" w:rsidRDefault="006C65CE">
            <w:pPr>
              <w:numPr>
                <w:ilvl w:val="0"/>
                <w:numId w:val="30"/>
              </w:numPr>
              <w:contextualSpacing/>
            </w:pPr>
            <w:r w:rsidRPr="00EC64DC">
              <w:rPr>
                <w:sz w:val="20"/>
                <w:szCs w:val="20"/>
                <w:lang w:val="en-US"/>
              </w:rPr>
              <w:t>cold</w:t>
            </w:r>
          </w:p>
          <w:p w:rsidR="006C65CE" w:rsidRPr="00EC64DC" w:rsidRDefault="006C65CE">
            <w:pPr>
              <w:rPr>
                <w:b/>
                <w:sz w:val="20"/>
                <w:szCs w:val="20"/>
                <w:lang w:val="en-US"/>
              </w:rPr>
            </w:pPr>
          </w:p>
        </w:tc>
        <w:tc>
          <w:tcPr>
            <w:tcW w:w="4896"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numPr>
                <w:ilvl w:val="0"/>
                <w:numId w:val="27"/>
              </w:numPr>
              <w:contextualSpacing/>
            </w:pPr>
            <w:r w:rsidRPr="00EC64DC">
              <w:rPr>
                <w:sz w:val="20"/>
                <w:szCs w:val="20"/>
                <w:lang w:val="en-US"/>
              </w:rPr>
              <w:t>name</w:t>
            </w:r>
          </w:p>
        </w:tc>
      </w:tr>
      <w:tr w:rsidR="00EC64DC" w:rsidRPr="00EC64DC">
        <w:trPr>
          <w:trHeight w:val="587"/>
        </w:trPr>
        <w:tc>
          <w:tcPr>
            <w:tcW w:w="4785" w:type="dxa"/>
            <w:tcBorders>
              <w:top w:val="single" w:sz="4" w:space="0" w:color="000000"/>
              <w:left w:val="single" w:sz="4" w:space="0" w:color="000000"/>
              <w:bottom w:val="single" w:sz="4" w:space="0" w:color="000000"/>
            </w:tcBorders>
            <w:shd w:val="clear" w:color="auto" w:fill="auto"/>
          </w:tcPr>
          <w:p w:rsidR="006C65CE" w:rsidRPr="00EC64DC" w:rsidRDefault="006C65CE">
            <w:pPr>
              <w:numPr>
                <w:ilvl w:val="0"/>
                <w:numId w:val="30"/>
              </w:numPr>
              <w:contextualSpacing/>
            </w:pPr>
            <w:r w:rsidRPr="00EC64DC">
              <w:rPr>
                <w:sz w:val="20"/>
                <w:szCs w:val="20"/>
                <w:lang w:val="en-US"/>
              </w:rPr>
              <w:t>dressing</w:t>
            </w:r>
          </w:p>
        </w:tc>
        <w:tc>
          <w:tcPr>
            <w:tcW w:w="4896"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numPr>
                <w:ilvl w:val="0"/>
                <w:numId w:val="27"/>
              </w:numPr>
              <w:contextualSpacing/>
            </w:pPr>
            <w:r w:rsidRPr="00EC64DC">
              <w:rPr>
                <w:sz w:val="20"/>
                <w:szCs w:val="20"/>
                <w:lang w:val="en-US"/>
              </w:rPr>
              <w:t>course</w:t>
            </w:r>
          </w:p>
        </w:tc>
      </w:tr>
      <w:tr w:rsidR="00EC64DC" w:rsidRPr="00EC64DC">
        <w:tc>
          <w:tcPr>
            <w:tcW w:w="4785" w:type="dxa"/>
            <w:tcBorders>
              <w:top w:val="single" w:sz="4" w:space="0" w:color="000000"/>
              <w:left w:val="single" w:sz="4" w:space="0" w:color="000000"/>
              <w:bottom w:val="single" w:sz="4" w:space="0" w:color="000000"/>
            </w:tcBorders>
            <w:shd w:val="clear" w:color="auto" w:fill="auto"/>
          </w:tcPr>
          <w:p w:rsidR="006C65CE" w:rsidRPr="00EC64DC" w:rsidRDefault="006C65CE">
            <w:pPr>
              <w:numPr>
                <w:ilvl w:val="0"/>
                <w:numId w:val="30"/>
              </w:numPr>
              <w:contextualSpacing/>
            </w:pPr>
            <w:r w:rsidRPr="00EC64DC">
              <w:rPr>
                <w:sz w:val="20"/>
                <w:szCs w:val="20"/>
                <w:lang w:val="en-US"/>
              </w:rPr>
              <w:t xml:space="preserve">soft </w:t>
            </w:r>
          </w:p>
          <w:p w:rsidR="006C65CE" w:rsidRPr="00EC64DC" w:rsidRDefault="006C65CE">
            <w:pPr>
              <w:rPr>
                <w:b/>
                <w:sz w:val="20"/>
                <w:szCs w:val="20"/>
                <w:lang w:val="en-US"/>
              </w:rPr>
            </w:pPr>
          </w:p>
        </w:tc>
        <w:tc>
          <w:tcPr>
            <w:tcW w:w="4896"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numPr>
                <w:ilvl w:val="0"/>
                <w:numId w:val="27"/>
              </w:numPr>
              <w:contextualSpacing/>
            </w:pPr>
            <w:r w:rsidRPr="00EC64DC">
              <w:rPr>
                <w:sz w:val="20"/>
                <w:szCs w:val="20"/>
                <w:lang w:val="en-US"/>
              </w:rPr>
              <w:t>food</w:t>
            </w:r>
          </w:p>
        </w:tc>
      </w:tr>
      <w:tr w:rsidR="00EC64DC" w:rsidRPr="00EC64DC">
        <w:tc>
          <w:tcPr>
            <w:tcW w:w="4785" w:type="dxa"/>
            <w:tcBorders>
              <w:top w:val="single" w:sz="4" w:space="0" w:color="000000"/>
              <w:left w:val="single" w:sz="4" w:space="0" w:color="000000"/>
              <w:bottom w:val="single" w:sz="4" w:space="0" w:color="000000"/>
            </w:tcBorders>
            <w:shd w:val="clear" w:color="auto" w:fill="auto"/>
          </w:tcPr>
          <w:p w:rsidR="006C65CE" w:rsidRPr="00EC64DC" w:rsidRDefault="006C65CE">
            <w:pPr>
              <w:numPr>
                <w:ilvl w:val="0"/>
                <w:numId w:val="30"/>
              </w:numPr>
              <w:contextualSpacing/>
            </w:pPr>
            <w:r w:rsidRPr="00EC64DC">
              <w:rPr>
                <w:sz w:val="20"/>
                <w:szCs w:val="20"/>
                <w:lang w:val="en-US"/>
              </w:rPr>
              <w:t xml:space="preserve"> cooker</w:t>
            </w:r>
          </w:p>
          <w:p w:rsidR="006C65CE" w:rsidRPr="00EC64DC" w:rsidRDefault="006C65CE">
            <w:pPr>
              <w:rPr>
                <w:b/>
                <w:sz w:val="20"/>
                <w:szCs w:val="20"/>
                <w:lang w:val="en-US"/>
              </w:rPr>
            </w:pPr>
          </w:p>
        </w:tc>
        <w:tc>
          <w:tcPr>
            <w:tcW w:w="4896"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numPr>
                <w:ilvl w:val="0"/>
                <w:numId w:val="27"/>
              </w:numPr>
              <w:contextualSpacing/>
            </w:pPr>
            <w:r w:rsidRPr="00EC64DC">
              <w:rPr>
                <w:sz w:val="20"/>
                <w:szCs w:val="20"/>
                <w:lang w:val="en-US"/>
              </w:rPr>
              <w:t>basket</w:t>
            </w:r>
          </w:p>
        </w:tc>
      </w:tr>
      <w:tr w:rsidR="00EC64DC" w:rsidRPr="00EC64DC">
        <w:tc>
          <w:tcPr>
            <w:tcW w:w="4785" w:type="dxa"/>
            <w:tcBorders>
              <w:top w:val="single" w:sz="4" w:space="0" w:color="000000"/>
              <w:left w:val="single" w:sz="4" w:space="0" w:color="000000"/>
              <w:bottom w:val="single" w:sz="4" w:space="0" w:color="000000"/>
            </w:tcBorders>
            <w:shd w:val="clear" w:color="auto" w:fill="auto"/>
          </w:tcPr>
          <w:p w:rsidR="006C65CE" w:rsidRPr="00EC64DC" w:rsidRDefault="006C65CE">
            <w:pPr>
              <w:numPr>
                <w:ilvl w:val="0"/>
                <w:numId w:val="30"/>
              </w:numPr>
              <w:contextualSpacing/>
            </w:pPr>
            <w:r w:rsidRPr="00EC64DC">
              <w:rPr>
                <w:sz w:val="20"/>
                <w:szCs w:val="20"/>
                <w:lang w:val="en-US"/>
              </w:rPr>
              <w:t xml:space="preserve">  expect</w:t>
            </w:r>
          </w:p>
          <w:p w:rsidR="006C65CE" w:rsidRPr="00EC64DC" w:rsidRDefault="006C65CE">
            <w:pPr>
              <w:rPr>
                <w:rFonts w:ascii="Calibri" w:hAnsi="Calibri" w:cs="Calibri"/>
                <w:b/>
                <w:sz w:val="20"/>
                <w:szCs w:val="20"/>
                <w:lang w:val="en-US"/>
              </w:rPr>
            </w:pPr>
          </w:p>
        </w:tc>
        <w:tc>
          <w:tcPr>
            <w:tcW w:w="4896"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numPr>
                <w:ilvl w:val="0"/>
                <w:numId w:val="27"/>
              </w:numPr>
              <w:contextualSpacing/>
            </w:pPr>
            <w:r w:rsidRPr="00EC64DC">
              <w:rPr>
                <w:sz w:val="20"/>
                <w:szCs w:val="20"/>
                <w:lang w:val="en-US"/>
              </w:rPr>
              <w:t>trip</w:t>
            </w:r>
          </w:p>
        </w:tc>
      </w:tr>
      <w:tr w:rsidR="00EC64DC" w:rsidRPr="00EC64DC">
        <w:tc>
          <w:tcPr>
            <w:tcW w:w="4785" w:type="dxa"/>
            <w:tcBorders>
              <w:top w:val="single" w:sz="4" w:space="0" w:color="000000"/>
              <w:left w:val="single" w:sz="4" w:space="0" w:color="000000"/>
              <w:bottom w:val="single" w:sz="4" w:space="0" w:color="000000"/>
            </w:tcBorders>
            <w:shd w:val="clear" w:color="auto" w:fill="auto"/>
          </w:tcPr>
          <w:p w:rsidR="006C65CE" w:rsidRPr="00EC64DC" w:rsidRDefault="006C65CE">
            <w:pPr>
              <w:numPr>
                <w:ilvl w:val="0"/>
                <w:numId w:val="30"/>
              </w:numPr>
              <w:contextualSpacing/>
            </w:pPr>
            <w:r w:rsidRPr="00EC64DC">
              <w:rPr>
                <w:sz w:val="20"/>
                <w:szCs w:val="20"/>
                <w:lang w:val="en-US"/>
              </w:rPr>
              <w:t xml:space="preserve">  crammed with</w:t>
            </w:r>
          </w:p>
          <w:p w:rsidR="006C65CE" w:rsidRPr="00EC64DC" w:rsidRDefault="006C65CE">
            <w:pPr>
              <w:rPr>
                <w:b/>
                <w:sz w:val="20"/>
                <w:szCs w:val="20"/>
                <w:lang w:val="en-US"/>
              </w:rPr>
            </w:pPr>
          </w:p>
        </w:tc>
        <w:tc>
          <w:tcPr>
            <w:tcW w:w="4896"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numPr>
                <w:ilvl w:val="0"/>
                <w:numId w:val="27"/>
              </w:numPr>
              <w:contextualSpacing/>
            </w:pPr>
            <w:r w:rsidRPr="00EC64DC">
              <w:rPr>
                <w:sz w:val="20"/>
                <w:szCs w:val="20"/>
                <w:lang w:val="en-US"/>
              </w:rPr>
              <w:t>table</w:t>
            </w:r>
          </w:p>
        </w:tc>
      </w:tr>
      <w:tr w:rsidR="00EC64DC" w:rsidRPr="00EC64DC">
        <w:tc>
          <w:tcPr>
            <w:tcW w:w="4785" w:type="dxa"/>
            <w:tcBorders>
              <w:top w:val="single" w:sz="4" w:space="0" w:color="000000"/>
              <w:left w:val="single" w:sz="4" w:space="0" w:color="000000"/>
              <w:bottom w:val="single" w:sz="4" w:space="0" w:color="000000"/>
            </w:tcBorders>
            <w:shd w:val="clear" w:color="auto" w:fill="auto"/>
          </w:tcPr>
          <w:p w:rsidR="006C65CE" w:rsidRPr="00EC64DC" w:rsidRDefault="006C65CE">
            <w:pPr>
              <w:numPr>
                <w:ilvl w:val="0"/>
                <w:numId w:val="30"/>
              </w:numPr>
              <w:contextualSpacing/>
            </w:pPr>
            <w:r w:rsidRPr="00EC64DC">
              <w:rPr>
                <w:sz w:val="20"/>
                <w:szCs w:val="20"/>
                <w:lang w:val="en-US"/>
              </w:rPr>
              <w:t xml:space="preserve"> </w:t>
            </w:r>
            <w:r w:rsidRPr="00EC64DC">
              <w:rPr>
                <w:sz w:val="20"/>
                <w:szCs w:val="20"/>
              </w:rPr>
              <w:t xml:space="preserve"> </w:t>
            </w:r>
            <w:r w:rsidRPr="00EC64DC">
              <w:rPr>
                <w:sz w:val="20"/>
                <w:szCs w:val="20"/>
                <w:lang w:val="en-US"/>
              </w:rPr>
              <w:t>first</w:t>
            </w:r>
          </w:p>
          <w:p w:rsidR="006C65CE" w:rsidRPr="00EC64DC" w:rsidRDefault="006C65CE">
            <w:pPr>
              <w:rPr>
                <w:b/>
                <w:sz w:val="20"/>
                <w:szCs w:val="20"/>
                <w:lang w:val="en-US"/>
              </w:rPr>
            </w:pPr>
          </w:p>
        </w:tc>
        <w:tc>
          <w:tcPr>
            <w:tcW w:w="4896"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numPr>
                <w:ilvl w:val="0"/>
                <w:numId w:val="27"/>
              </w:numPr>
              <w:contextualSpacing/>
            </w:pPr>
            <w:r w:rsidRPr="00EC64DC">
              <w:rPr>
                <w:sz w:val="20"/>
                <w:szCs w:val="20"/>
                <w:lang w:val="en-US"/>
              </w:rPr>
              <w:t>gap</w:t>
            </w:r>
          </w:p>
        </w:tc>
      </w:tr>
      <w:tr w:rsidR="00EC64DC" w:rsidRPr="00EC64DC">
        <w:tc>
          <w:tcPr>
            <w:tcW w:w="4785" w:type="dxa"/>
            <w:tcBorders>
              <w:top w:val="single" w:sz="4" w:space="0" w:color="000000"/>
              <w:left w:val="single" w:sz="4" w:space="0" w:color="000000"/>
              <w:bottom w:val="single" w:sz="4" w:space="0" w:color="000000"/>
            </w:tcBorders>
            <w:shd w:val="clear" w:color="auto" w:fill="auto"/>
          </w:tcPr>
          <w:p w:rsidR="006C65CE" w:rsidRPr="00EC64DC" w:rsidRDefault="006C65CE">
            <w:pPr>
              <w:numPr>
                <w:ilvl w:val="0"/>
                <w:numId w:val="30"/>
              </w:numPr>
              <w:contextualSpacing/>
            </w:pPr>
            <w:r w:rsidRPr="00EC64DC">
              <w:rPr>
                <w:sz w:val="20"/>
                <w:szCs w:val="20"/>
                <w:lang w:val="en-US"/>
              </w:rPr>
              <w:t xml:space="preserve">  take-away</w:t>
            </w:r>
          </w:p>
          <w:p w:rsidR="006C65CE" w:rsidRPr="00EC64DC" w:rsidRDefault="006C65CE">
            <w:pPr>
              <w:rPr>
                <w:b/>
                <w:sz w:val="20"/>
                <w:szCs w:val="20"/>
                <w:lang w:val="en-US"/>
              </w:rPr>
            </w:pPr>
          </w:p>
        </w:tc>
        <w:tc>
          <w:tcPr>
            <w:tcW w:w="4896"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numPr>
                <w:ilvl w:val="0"/>
                <w:numId w:val="27"/>
              </w:numPr>
              <w:contextualSpacing/>
            </w:pPr>
            <w:r w:rsidRPr="00EC64DC">
              <w:rPr>
                <w:sz w:val="20"/>
                <w:szCs w:val="20"/>
                <w:lang w:val="en-US"/>
              </w:rPr>
              <w:t>by convenience</w:t>
            </w:r>
          </w:p>
        </w:tc>
      </w:tr>
      <w:tr w:rsidR="00EC64DC" w:rsidRPr="00EC64DC">
        <w:tc>
          <w:tcPr>
            <w:tcW w:w="4785" w:type="dxa"/>
            <w:tcBorders>
              <w:top w:val="single" w:sz="4" w:space="0" w:color="000000"/>
              <w:left w:val="single" w:sz="4" w:space="0" w:color="000000"/>
              <w:bottom w:val="single" w:sz="4" w:space="0" w:color="000000"/>
            </w:tcBorders>
            <w:shd w:val="clear" w:color="auto" w:fill="auto"/>
          </w:tcPr>
          <w:p w:rsidR="006C65CE" w:rsidRPr="00EC64DC" w:rsidRDefault="006C65CE">
            <w:pPr>
              <w:numPr>
                <w:ilvl w:val="0"/>
                <w:numId w:val="30"/>
              </w:numPr>
              <w:contextualSpacing/>
            </w:pPr>
            <w:r w:rsidRPr="00EC64DC">
              <w:rPr>
                <w:sz w:val="20"/>
                <w:szCs w:val="20"/>
                <w:lang w:val="en-US" w:bidi="en-US"/>
              </w:rPr>
              <w:t xml:space="preserve">  wire</w:t>
            </w:r>
          </w:p>
          <w:p w:rsidR="006C65CE" w:rsidRPr="00EC64DC" w:rsidRDefault="006C65CE">
            <w:pPr>
              <w:ind w:left="720"/>
              <w:contextualSpacing/>
              <w:rPr>
                <w:sz w:val="20"/>
                <w:szCs w:val="20"/>
                <w:lang w:val="en-US"/>
              </w:rPr>
            </w:pPr>
          </w:p>
        </w:tc>
        <w:tc>
          <w:tcPr>
            <w:tcW w:w="4896"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numPr>
                <w:ilvl w:val="0"/>
                <w:numId w:val="27"/>
              </w:numPr>
              <w:contextualSpacing/>
            </w:pPr>
            <w:r w:rsidRPr="00EC64DC">
              <w:rPr>
                <w:sz w:val="20"/>
                <w:szCs w:val="20"/>
                <w:lang w:val="en-US"/>
              </w:rPr>
              <w:t>tap</w:t>
            </w:r>
          </w:p>
        </w:tc>
      </w:tr>
    </w:tbl>
    <w:p w:rsidR="006C65CE" w:rsidRPr="00EC64DC" w:rsidRDefault="006C65CE">
      <w:pPr>
        <w:pStyle w:val="10"/>
        <w:numPr>
          <w:ilvl w:val="0"/>
          <w:numId w:val="0"/>
        </w:numPr>
        <w:jc w:val="both"/>
        <w:rPr>
          <w:sz w:val="20"/>
          <w:szCs w:val="20"/>
        </w:rPr>
      </w:pPr>
    </w:p>
    <w:p w:rsidR="006C65CE" w:rsidRPr="00EC64DC" w:rsidRDefault="006C65CE">
      <w:pPr>
        <w:pStyle w:val="10"/>
        <w:numPr>
          <w:ilvl w:val="0"/>
          <w:numId w:val="0"/>
        </w:numPr>
        <w:ind w:left="360" w:hanging="360"/>
        <w:jc w:val="both"/>
      </w:pPr>
      <w:r w:rsidRPr="00EC64DC">
        <w:rPr>
          <w:b/>
          <w:sz w:val="20"/>
          <w:szCs w:val="20"/>
        </w:rPr>
        <w:t>Часть</w:t>
      </w:r>
      <w:r w:rsidRPr="00EC64DC">
        <w:rPr>
          <w:b/>
          <w:sz w:val="20"/>
          <w:szCs w:val="20"/>
          <w:lang w:val="en-US"/>
        </w:rPr>
        <w:t xml:space="preserve"> 8</w:t>
      </w:r>
    </w:p>
    <w:p w:rsidR="006C65CE" w:rsidRPr="00EC64DC" w:rsidRDefault="006C65CE">
      <w:pPr>
        <w:autoSpaceDE w:val="0"/>
        <w:jc w:val="both"/>
        <w:rPr>
          <w:lang w:val="en-US"/>
        </w:rPr>
      </w:pPr>
      <w:r w:rsidRPr="00EC64DC">
        <w:rPr>
          <w:b/>
          <w:sz w:val="20"/>
          <w:szCs w:val="20"/>
          <w:lang w:val="en-US"/>
        </w:rPr>
        <w:t>You have received a letter from your English-speaking pen-friend Tom who</w:t>
      </w:r>
    </w:p>
    <w:p w:rsidR="006C65CE" w:rsidRPr="00EC64DC" w:rsidRDefault="006C65CE">
      <w:pPr>
        <w:pStyle w:val="10"/>
        <w:numPr>
          <w:ilvl w:val="0"/>
          <w:numId w:val="0"/>
        </w:numPr>
        <w:ind w:left="360" w:hanging="360"/>
        <w:jc w:val="both"/>
        <w:rPr>
          <w:lang w:val="en-US"/>
        </w:rPr>
      </w:pPr>
      <w:r w:rsidRPr="00EC64DC">
        <w:rPr>
          <w:b/>
          <w:sz w:val="20"/>
          <w:szCs w:val="20"/>
          <w:lang w:val="en-US"/>
        </w:rPr>
        <w:t>writes:</w:t>
      </w:r>
    </w:p>
    <w:p w:rsidR="006C65CE" w:rsidRPr="00EC64DC" w:rsidRDefault="006C65CE">
      <w:pPr>
        <w:pStyle w:val="10"/>
        <w:numPr>
          <w:ilvl w:val="0"/>
          <w:numId w:val="0"/>
        </w:numPr>
        <w:ind w:left="360" w:hanging="360"/>
        <w:jc w:val="both"/>
        <w:rPr>
          <w:b/>
          <w:sz w:val="20"/>
          <w:szCs w:val="20"/>
          <w:lang w:val="en-US"/>
        </w:rPr>
      </w:pPr>
    </w:p>
    <w:p w:rsidR="006C65CE" w:rsidRPr="00EC64DC" w:rsidRDefault="006C65CE">
      <w:pPr>
        <w:autoSpaceDE w:val="0"/>
        <w:jc w:val="both"/>
        <w:rPr>
          <w:lang w:val="en-US"/>
        </w:rPr>
      </w:pPr>
      <w:r w:rsidRPr="00EC64DC">
        <w:rPr>
          <w:i/>
          <w:iCs/>
          <w:sz w:val="20"/>
          <w:szCs w:val="20"/>
          <w:lang w:val="en-US"/>
        </w:rPr>
        <w:lastRenderedPageBreak/>
        <w:t>… In Great Britain most young people want to become independent from their parents as soon as possible. Could you tell me what you and your friends think about not relying on your parents? Are you ready to leave your family immediately after you finish school? Is it easy to rent a house or an apartment for students in Russia?</w:t>
      </w:r>
    </w:p>
    <w:p w:rsidR="006C65CE" w:rsidRPr="00EC64DC" w:rsidRDefault="006C65CE">
      <w:pPr>
        <w:autoSpaceDE w:val="0"/>
        <w:jc w:val="both"/>
        <w:rPr>
          <w:lang w:val="en-US"/>
        </w:rPr>
      </w:pPr>
      <w:r w:rsidRPr="00EC64DC">
        <w:rPr>
          <w:i/>
          <w:iCs/>
          <w:sz w:val="20"/>
          <w:szCs w:val="20"/>
          <w:lang w:val="en-US"/>
        </w:rPr>
        <w:t>As for the latest news, I have just returned from a trip to Scotland…</w:t>
      </w:r>
    </w:p>
    <w:p w:rsidR="006C65CE" w:rsidRPr="00EC64DC" w:rsidRDefault="006C65CE">
      <w:pPr>
        <w:pStyle w:val="10"/>
        <w:numPr>
          <w:ilvl w:val="0"/>
          <w:numId w:val="0"/>
        </w:numPr>
        <w:ind w:left="360" w:hanging="360"/>
        <w:jc w:val="both"/>
        <w:rPr>
          <w:i/>
          <w:iCs/>
          <w:sz w:val="20"/>
          <w:szCs w:val="20"/>
          <w:lang w:val="en-US"/>
        </w:rPr>
      </w:pPr>
    </w:p>
    <w:p w:rsidR="006C65CE" w:rsidRPr="00EC64DC" w:rsidRDefault="006C65CE">
      <w:pPr>
        <w:pStyle w:val="10"/>
        <w:numPr>
          <w:ilvl w:val="0"/>
          <w:numId w:val="0"/>
        </w:numPr>
        <w:ind w:left="360" w:hanging="360"/>
        <w:jc w:val="both"/>
        <w:rPr>
          <w:i/>
          <w:iCs/>
          <w:sz w:val="20"/>
          <w:szCs w:val="20"/>
          <w:lang w:val="en-US"/>
        </w:rPr>
      </w:pPr>
    </w:p>
    <w:p w:rsidR="006C65CE" w:rsidRPr="00EC64DC" w:rsidRDefault="006C65CE">
      <w:pPr>
        <w:autoSpaceDE w:val="0"/>
        <w:rPr>
          <w:lang w:val="en-US"/>
        </w:rPr>
      </w:pPr>
      <w:r w:rsidRPr="00EC64DC">
        <w:rPr>
          <w:sz w:val="20"/>
          <w:szCs w:val="20"/>
          <w:lang w:val="en-US"/>
        </w:rPr>
        <w:t>Write a letter to Tom.</w:t>
      </w:r>
    </w:p>
    <w:p w:rsidR="006C65CE" w:rsidRPr="00EC64DC" w:rsidRDefault="006C65CE">
      <w:pPr>
        <w:autoSpaceDE w:val="0"/>
        <w:rPr>
          <w:lang w:val="en-US"/>
        </w:rPr>
      </w:pPr>
      <w:r w:rsidRPr="00EC64DC">
        <w:rPr>
          <w:sz w:val="20"/>
          <w:szCs w:val="20"/>
          <w:lang w:val="en-US"/>
        </w:rPr>
        <w:t>In your letter</w:t>
      </w:r>
    </w:p>
    <w:p w:rsidR="006C65CE" w:rsidRPr="00EC64DC" w:rsidRDefault="006C65CE">
      <w:pPr>
        <w:autoSpaceDE w:val="0"/>
        <w:rPr>
          <w:lang w:val="en-US"/>
        </w:rPr>
      </w:pPr>
      <w:r w:rsidRPr="00EC64DC">
        <w:rPr>
          <w:sz w:val="20"/>
          <w:szCs w:val="20"/>
          <w:lang w:val="en-US"/>
        </w:rPr>
        <w:t>− answer his questions</w:t>
      </w:r>
    </w:p>
    <w:p w:rsidR="006C65CE" w:rsidRPr="00EC64DC" w:rsidRDefault="006C65CE">
      <w:pPr>
        <w:pStyle w:val="10"/>
        <w:numPr>
          <w:ilvl w:val="0"/>
          <w:numId w:val="0"/>
        </w:numPr>
        <w:ind w:left="360" w:hanging="360"/>
        <w:jc w:val="both"/>
        <w:rPr>
          <w:lang w:val="en-US"/>
        </w:rPr>
      </w:pPr>
      <w:r w:rsidRPr="00EC64DC">
        <w:rPr>
          <w:sz w:val="20"/>
          <w:szCs w:val="20"/>
          <w:lang w:val="en-US"/>
        </w:rPr>
        <w:t xml:space="preserve">− ask </w:t>
      </w:r>
      <w:r w:rsidRPr="00EC64DC">
        <w:rPr>
          <w:b/>
          <w:bCs/>
          <w:sz w:val="20"/>
          <w:szCs w:val="20"/>
          <w:lang w:val="en-US"/>
        </w:rPr>
        <w:t xml:space="preserve">3 questions </w:t>
      </w:r>
      <w:r w:rsidRPr="00EC64DC">
        <w:rPr>
          <w:sz w:val="20"/>
          <w:szCs w:val="20"/>
          <w:lang w:val="en-US"/>
        </w:rPr>
        <w:t>about his trip to Scotlan</w:t>
      </w:r>
    </w:p>
    <w:p w:rsidR="006C65CE" w:rsidRPr="00EC64DC" w:rsidRDefault="006C65CE">
      <w:pPr>
        <w:pStyle w:val="10"/>
        <w:numPr>
          <w:ilvl w:val="0"/>
          <w:numId w:val="0"/>
        </w:numPr>
        <w:ind w:left="360" w:hanging="360"/>
        <w:jc w:val="both"/>
        <w:rPr>
          <w:lang w:val="en-US"/>
        </w:rPr>
      </w:pPr>
      <w:r w:rsidRPr="00EC64DC">
        <w:rPr>
          <w:sz w:val="20"/>
          <w:szCs w:val="20"/>
          <w:lang w:val="en-US"/>
        </w:rPr>
        <w:t xml:space="preserve">   </w:t>
      </w:r>
    </w:p>
    <w:p w:rsidR="006C65CE" w:rsidRPr="00EC64DC" w:rsidRDefault="006C65CE">
      <w:pPr>
        <w:pStyle w:val="10"/>
        <w:numPr>
          <w:ilvl w:val="0"/>
          <w:numId w:val="0"/>
        </w:numPr>
      </w:pPr>
      <w:r w:rsidRPr="00EC64DC">
        <w:rPr>
          <w:b/>
          <w:sz w:val="20"/>
          <w:szCs w:val="20"/>
        </w:rPr>
        <w:t>Часть 9</w:t>
      </w:r>
    </w:p>
    <w:p w:rsidR="006C65CE" w:rsidRPr="00EC64DC" w:rsidRDefault="006C65CE">
      <w:pPr>
        <w:pStyle w:val="10"/>
        <w:numPr>
          <w:ilvl w:val="0"/>
          <w:numId w:val="0"/>
        </w:numPr>
        <w:jc w:val="both"/>
      </w:pPr>
      <w:r w:rsidRPr="00EC64DC">
        <w:rPr>
          <w:b/>
          <w:sz w:val="20"/>
          <w:szCs w:val="20"/>
        </w:rPr>
        <w:t>Замените слова в скобках на русском языке на английские эквиваленты.</w:t>
      </w:r>
    </w:p>
    <w:p w:rsidR="006C65CE" w:rsidRPr="00EC64DC" w:rsidRDefault="006C65CE">
      <w:pPr>
        <w:pStyle w:val="10"/>
        <w:numPr>
          <w:ilvl w:val="0"/>
          <w:numId w:val="0"/>
        </w:numPr>
        <w:ind w:left="360"/>
        <w:rPr>
          <w:b/>
          <w:sz w:val="20"/>
          <w:szCs w:val="20"/>
        </w:rPr>
      </w:pPr>
    </w:p>
    <w:p w:rsidR="006C65CE" w:rsidRPr="00EC64DC" w:rsidRDefault="006C65CE">
      <w:pPr>
        <w:widowControl w:val="0"/>
        <w:numPr>
          <w:ilvl w:val="0"/>
          <w:numId w:val="11"/>
        </w:numPr>
        <w:shd w:val="clear" w:color="auto" w:fill="FFFFFF"/>
        <w:tabs>
          <w:tab w:val="left" w:pos="446"/>
        </w:tabs>
        <w:autoSpaceDE w:val="0"/>
        <w:rPr>
          <w:lang w:val="en-US"/>
        </w:rPr>
      </w:pPr>
      <w:r w:rsidRPr="00EC64DC">
        <w:rPr>
          <w:sz w:val="20"/>
          <w:szCs w:val="20"/>
          <w:lang w:val="en-US"/>
        </w:rPr>
        <w:t>He lives in a (</w:t>
      </w:r>
      <w:r w:rsidRPr="00EC64DC">
        <w:rPr>
          <w:sz w:val="20"/>
          <w:szCs w:val="20"/>
        </w:rPr>
        <w:t>современный</w:t>
      </w:r>
      <w:r w:rsidRPr="00EC64DC">
        <w:rPr>
          <w:sz w:val="20"/>
          <w:szCs w:val="20"/>
          <w:lang w:val="en-US"/>
        </w:rPr>
        <w:t>) house.</w:t>
      </w:r>
    </w:p>
    <w:p w:rsidR="006C65CE" w:rsidRPr="00EC64DC" w:rsidRDefault="006C65CE">
      <w:pPr>
        <w:widowControl w:val="0"/>
        <w:numPr>
          <w:ilvl w:val="0"/>
          <w:numId w:val="11"/>
        </w:numPr>
        <w:shd w:val="clear" w:color="auto" w:fill="FFFFFF"/>
        <w:tabs>
          <w:tab w:val="left" w:pos="446"/>
        </w:tabs>
        <w:autoSpaceDE w:val="0"/>
        <w:rPr>
          <w:lang w:val="en-US"/>
        </w:rPr>
      </w:pPr>
      <w:r w:rsidRPr="00EC64DC">
        <w:rPr>
          <w:sz w:val="20"/>
          <w:szCs w:val="20"/>
          <w:lang w:val="en-US"/>
        </w:rPr>
        <w:t>We live in a (</w:t>
      </w:r>
      <w:r w:rsidRPr="00EC64DC">
        <w:rPr>
          <w:sz w:val="20"/>
          <w:szCs w:val="20"/>
        </w:rPr>
        <w:t>пятиэтажный</w:t>
      </w:r>
      <w:r w:rsidRPr="00EC64DC">
        <w:rPr>
          <w:sz w:val="20"/>
          <w:szCs w:val="20"/>
          <w:lang w:val="en-US"/>
        </w:rPr>
        <w:t>) building.</w:t>
      </w:r>
    </w:p>
    <w:p w:rsidR="006C65CE" w:rsidRPr="00EC64DC" w:rsidRDefault="006C65CE">
      <w:pPr>
        <w:widowControl w:val="0"/>
        <w:numPr>
          <w:ilvl w:val="0"/>
          <w:numId w:val="11"/>
        </w:numPr>
        <w:shd w:val="clear" w:color="auto" w:fill="FFFFFF"/>
        <w:tabs>
          <w:tab w:val="left" w:pos="446"/>
        </w:tabs>
        <w:autoSpaceDE w:val="0"/>
        <w:rPr>
          <w:lang w:val="en-US"/>
        </w:rPr>
      </w:pPr>
      <w:r w:rsidRPr="00EC64DC">
        <w:rPr>
          <w:sz w:val="20"/>
          <w:szCs w:val="20"/>
          <w:lang w:val="en-US"/>
        </w:rPr>
        <w:t>My grandmother lives in a (</w:t>
      </w:r>
      <w:r w:rsidRPr="00EC64DC">
        <w:rPr>
          <w:sz w:val="20"/>
          <w:szCs w:val="20"/>
        </w:rPr>
        <w:t>однокомнатная</w:t>
      </w:r>
      <w:r w:rsidRPr="00EC64DC">
        <w:rPr>
          <w:sz w:val="20"/>
          <w:szCs w:val="20"/>
          <w:lang w:val="en-US"/>
        </w:rPr>
        <w:t>) flat.</w:t>
      </w:r>
    </w:p>
    <w:p w:rsidR="006C65CE" w:rsidRPr="00EC64DC" w:rsidRDefault="006C65CE">
      <w:pPr>
        <w:pStyle w:val="afb"/>
        <w:widowControl w:val="0"/>
        <w:numPr>
          <w:ilvl w:val="0"/>
          <w:numId w:val="11"/>
        </w:numPr>
        <w:shd w:val="clear" w:color="auto" w:fill="FFFFFF"/>
        <w:tabs>
          <w:tab w:val="left" w:pos="446"/>
        </w:tabs>
        <w:autoSpaceDE w:val="0"/>
        <w:spacing w:after="0"/>
        <w:rPr>
          <w:lang w:val="en-US"/>
        </w:rPr>
      </w:pPr>
      <w:r w:rsidRPr="00EC64DC">
        <w:rPr>
          <w:rFonts w:ascii="Times New Roman" w:eastAsia="Times New Roman" w:hAnsi="Times New Roman" w:cs="Times New Roman"/>
          <w:sz w:val="20"/>
          <w:szCs w:val="20"/>
          <w:lang w:val="en-US" w:eastAsia="ru-RU"/>
        </w:rPr>
        <w:t>We keep books in the (</w:t>
      </w:r>
      <w:r w:rsidRPr="00EC64DC">
        <w:rPr>
          <w:rFonts w:ascii="Times New Roman" w:eastAsia="Times New Roman" w:hAnsi="Times New Roman" w:cs="Times New Roman"/>
          <w:sz w:val="20"/>
          <w:szCs w:val="20"/>
          <w:lang w:eastAsia="ru-RU"/>
        </w:rPr>
        <w:t>книжный</w:t>
      </w:r>
      <w:r w:rsidRPr="00EC64DC">
        <w:rPr>
          <w:rFonts w:ascii="Times New Roman" w:eastAsia="Times New Roman" w:hAnsi="Times New Roman" w:cs="Times New Roman"/>
          <w:sz w:val="20"/>
          <w:szCs w:val="20"/>
          <w:lang w:val="en-US" w:eastAsia="ru-RU"/>
        </w:rPr>
        <w:t xml:space="preserve"> </w:t>
      </w:r>
      <w:r w:rsidRPr="00EC64DC">
        <w:rPr>
          <w:rFonts w:ascii="Times New Roman" w:eastAsia="Times New Roman" w:hAnsi="Times New Roman" w:cs="Times New Roman"/>
          <w:sz w:val="20"/>
          <w:szCs w:val="20"/>
          <w:lang w:eastAsia="ru-RU"/>
        </w:rPr>
        <w:t>шкаф</w:t>
      </w:r>
      <w:r w:rsidRPr="00EC64DC">
        <w:rPr>
          <w:rFonts w:ascii="Times New Roman" w:eastAsia="Times New Roman" w:hAnsi="Times New Roman" w:cs="Times New Roman"/>
          <w:sz w:val="20"/>
          <w:szCs w:val="20"/>
          <w:lang w:val="en-US" w:eastAsia="ru-RU"/>
        </w:rPr>
        <w:t>) or on the (</w:t>
      </w:r>
      <w:r w:rsidRPr="00EC64DC">
        <w:rPr>
          <w:rFonts w:ascii="Times New Roman" w:eastAsia="Times New Roman" w:hAnsi="Times New Roman" w:cs="Times New Roman"/>
          <w:sz w:val="20"/>
          <w:szCs w:val="20"/>
          <w:lang w:eastAsia="ru-RU"/>
        </w:rPr>
        <w:t>книжная</w:t>
      </w:r>
      <w:r w:rsidRPr="00EC64DC">
        <w:rPr>
          <w:rFonts w:ascii="Times New Roman" w:eastAsia="Times New Roman" w:hAnsi="Times New Roman" w:cs="Times New Roman"/>
          <w:sz w:val="20"/>
          <w:szCs w:val="20"/>
          <w:lang w:val="en-US" w:eastAsia="ru-RU"/>
        </w:rPr>
        <w:t xml:space="preserve"> </w:t>
      </w:r>
      <w:r w:rsidRPr="00EC64DC">
        <w:rPr>
          <w:rFonts w:ascii="Times New Roman" w:eastAsia="Times New Roman" w:hAnsi="Times New Roman" w:cs="Times New Roman"/>
          <w:sz w:val="20"/>
          <w:szCs w:val="20"/>
          <w:lang w:eastAsia="ru-RU"/>
        </w:rPr>
        <w:t>полка</w:t>
      </w:r>
      <w:r w:rsidRPr="00EC64DC">
        <w:rPr>
          <w:rFonts w:ascii="Times New Roman" w:eastAsia="Times New Roman" w:hAnsi="Times New Roman" w:cs="Times New Roman"/>
          <w:sz w:val="20"/>
          <w:szCs w:val="20"/>
          <w:lang w:val="en-US" w:eastAsia="ru-RU"/>
        </w:rPr>
        <w:t>).</w:t>
      </w:r>
    </w:p>
    <w:p w:rsidR="006C65CE" w:rsidRPr="00EC64DC" w:rsidRDefault="006C65CE">
      <w:pPr>
        <w:pStyle w:val="afb"/>
        <w:widowControl w:val="0"/>
        <w:numPr>
          <w:ilvl w:val="0"/>
          <w:numId w:val="11"/>
        </w:numPr>
        <w:shd w:val="clear" w:color="auto" w:fill="FFFFFF"/>
        <w:tabs>
          <w:tab w:val="left" w:pos="446"/>
        </w:tabs>
        <w:autoSpaceDE w:val="0"/>
        <w:spacing w:after="0"/>
        <w:rPr>
          <w:lang w:val="en-US"/>
        </w:rPr>
      </w:pPr>
      <w:r w:rsidRPr="00EC64DC">
        <w:rPr>
          <w:rFonts w:ascii="Times New Roman" w:eastAsia="Times New Roman" w:hAnsi="Times New Roman" w:cs="Times New Roman"/>
          <w:sz w:val="20"/>
          <w:szCs w:val="20"/>
          <w:lang w:val="en-US" w:eastAsia="ru-RU"/>
        </w:rPr>
        <w:t>When I travel by train I usually book tickets (</w:t>
      </w:r>
      <w:r w:rsidRPr="00EC64DC">
        <w:rPr>
          <w:rFonts w:ascii="Times New Roman" w:eastAsia="Times New Roman" w:hAnsi="Times New Roman" w:cs="Times New Roman"/>
          <w:sz w:val="20"/>
          <w:szCs w:val="20"/>
          <w:lang w:eastAsia="ru-RU"/>
        </w:rPr>
        <w:t>заранее</w:t>
      </w:r>
      <w:r w:rsidRPr="00EC64DC">
        <w:rPr>
          <w:rFonts w:ascii="Times New Roman" w:eastAsia="Times New Roman" w:hAnsi="Times New Roman" w:cs="Times New Roman"/>
          <w:sz w:val="20"/>
          <w:szCs w:val="20"/>
          <w:lang w:val="en-US" w:eastAsia="ru-RU"/>
        </w:rPr>
        <w:t>).</w:t>
      </w:r>
    </w:p>
    <w:p w:rsidR="006C65CE" w:rsidRPr="00EC64DC" w:rsidRDefault="006C65CE">
      <w:pPr>
        <w:pStyle w:val="afb"/>
        <w:widowControl w:val="0"/>
        <w:numPr>
          <w:ilvl w:val="0"/>
          <w:numId w:val="11"/>
        </w:numPr>
        <w:shd w:val="clear" w:color="auto" w:fill="FFFFFF"/>
        <w:tabs>
          <w:tab w:val="left" w:pos="586"/>
        </w:tabs>
        <w:autoSpaceDE w:val="0"/>
        <w:spacing w:after="0"/>
        <w:rPr>
          <w:lang w:val="en-US"/>
        </w:rPr>
      </w:pPr>
      <w:r w:rsidRPr="00EC64DC">
        <w:rPr>
          <w:rFonts w:ascii="Times New Roman" w:eastAsia="Times New Roman" w:hAnsi="Times New Roman" w:cs="Times New Roman"/>
          <w:sz w:val="20"/>
          <w:szCs w:val="20"/>
          <w:lang w:val="en-US" w:eastAsia="ru-RU"/>
        </w:rPr>
        <w:t>If I have a lot of luggage my friends (</w:t>
      </w:r>
      <w:r w:rsidRPr="00EC64DC">
        <w:rPr>
          <w:rFonts w:ascii="Times New Roman" w:eastAsia="Times New Roman" w:hAnsi="Times New Roman" w:cs="Times New Roman"/>
          <w:sz w:val="20"/>
          <w:szCs w:val="20"/>
          <w:lang w:eastAsia="ru-RU"/>
        </w:rPr>
        <w:t>провожают</w:t>
      </w:r>
      <w:r w:rsidRPr="00EC64DC">
        <w:rPr>
          <w:rFonts w:ascii="Times New Roman" w:eastAsia="Times New Roman" w:hAnsi="Times New Roman" w:cs="Times New Roman"/>
          <w:sz w:val="20"/>
          <w:szCs w:val="20"/>
          <w:lang w:val="en-US" w:eastAsia="ru-RU"/>
        </w:rPr>
        <w:t xml:space="preserve"> </w:t>
      </w:r>
      <w:r w:rsidRPr="00EC64DC">
        <w:rPr>
          <w:rFonts w:ascii="Times New Roman" w:eastAsia="Times New Roman" w:hAnsi="Times New Roman" w:cs="Times New Roman"/>
          <w:sz w:val="20"/>
          <w:szCs w:val="20"/>
          <w:lang w:eastAsia="ru-RU"/>
        </w:rPr>
        <w:t>меня</w:t>
      </w:r>
      <w:r w:rsidRPr="00EC64DC">
        <w:rPr>
          <w:rFonts w:ascii="Times New Roman" w:eastAsia="Times New Roman" w:hAnsi="Times New Roman" w:cs="Times New Roman"/>
          <w:sz w:val="20"/>
          <w:szCs w:val="20"/>
          <w:lang w:val="en-US" w:eastAsia="ru-RU"/>
        </w:rPr>
        <w:t xml:space="preserve"> </w:t>
      </w:r>
      <w:r w:rsidRPr="00EC64DC">
        <w:rPr>
          <w:rFonts w:ascii="Times New Roman" w:eastAsia="Times New Roman" w:hAnsi="Times New Roman" w:cs="Times New Roman"/>
          <w:sz w:val="20"/>
          <w:szCs w:val="20"/>
          <w:lang w:eastAsia="ru-RU"/>
        </w:rPr>
        <w:t>до</w:t>
      </w:r>
      <w:r w:rsidRPr="00EC64DC">
        <w:rPr>
          <w:rFonts w:ascii="Times New Roman" w:eastAsia="Times New Roman" w:hAnsi="Times New Roman" w:cs="Times New Roman"/>
          <w:sz w:val="20"/>
          <w:szCs w:val="20"/>
          <w:lang w:val="en-US" w:eastAsia="ru-RU"/>
        </w:rPr>
        <w:t xml:space="preserve"> </w:t>
      </w:r>
      <w:r w:rsidRPr="00EC64DC">
        <w:rPr>
          <w:rFonts w:ascii="Times New Roman" w:eastAsia="Times New Roman" w:hAnsi="Times New Roman" w:cs="Times New Roman"/>
          <w:sz w:val="20"/>
          <w:szCs w:val="20"/>
          <w:lang w:eastAsia="ru-RU"/>
        </w:rPr>
        <w:t>аэропорта</w:t>
      </w:r>
      <w:r w:rsidRPr="00EC64DC">
        <w:rPr>
          <w:rFonts w:ascii="Times New Roman" w:eastAsia="Times New Roman" w:hAnsi="Times New Roman" w:cs="Times New Roman"/>
          <w:sz w:val="20"/>
          <w:szCs w:val="20"/>
          <w:lang w:val="en-US" w:eastAsia="ru-RU"/>
        </w:rPr>
        <w:t>).</w:t>
      </w:r>
    </w:p>
    <w:p w:rsidR="006C65CE" w:rsidRPr="00EC64DC" w:rsidRDefault="006C65CE">
      <w:pPr>
        <w:widowControl w:val="0"/>
        <w:numPr>
          <w:ilvl w:val="0"/>
          <w:numId w:val="11"/>
        </w:numPr>
        <w:shd w:val="clear" w:color="auto" w:fill="FFFFFF"/>
        <w:tabs>
          <w:tab w:val="left" w:pos="586"/>
        </w:tabs>
        <w:autoSpaceDE w:val="0"/>
        <w:rPr>
          <w:lang w:val="en-US"/>
        </w:rPr>
      </w:pPr>
      <w:r w:rsidRPr="00EC64DC">
        <w:rPr>
          <w:sz w:val="20"/>
          <w:szCs w:val="20"/>
          <w:lang w:val="en-US"/>
        </w:rPr>
        <w:t>If you heed any information about a train you address (</w:t>
      </w:r>
      <w:r w:rsidRPr="00EC64DC">
        <w:rPr>
          <w:sz w:val="20"/>
          <w:szCs w:val="20"/>
        </w:rPr>
        <w:t>справочное</w:t>
      </w:r>
      <w:r w:rsidRPr="00EC64DC">
        <w:rPr>
          <w:sz w:val="20"/>
          <w:szCs w:val="20"/>
          <w:lang w:val="en-US"/>
        </w:rPr>
        <w:t xml:space="preserve"> </w:t>
      </w:r>
      <w:r w:rsidRPr="00EC64DC">
        <w:rPr>
          <w:sz w:val="20"/>
          <w:szCs w:val="20"/>
        </w:rPr>
        <w:t>бюро</w:t>
      </w:r>
      <w:r w:rsidRPr="00EC64DC">
        <w:rPr>
          <w:sz w:val="20"/>
          <w:szCs w:val="20"/>
          <w:lang w:val="en-US"/>
        </w:rPr>
        <w:t>).</w:t>
      </w:r>
    </w:p>
    <w:p w:rsidR="006C65CE" w:rsidRPr="00EC64DC" w:rsidRDefault="006C65CE">
      <w:pPr>
        <w:widowControl w:val="0"/>
        <w:numPr>
          <w:ilvl w:val="0"/>
          <w:numId w:val="11"/>
        </w:numPr>
        <w:shd w:val="clear" w:color="auto" w:fill="FFFFFF"/>
        <w:tabs>
          <w:tab w:val="left" w:pos="586"/>
        </w:tabs>
        <w:autoSpaceDE w:val="0"/>
        <w:rPr>
          <w:lang w:val="en-US"/>
        </w:rPr>
      </w:pPr>
      <w:r w:rsidRPr="00EC64DC">
        <w:rPr>
          <w:sz w:val="20"/>
          <w:szCs w:val="20"/>
          <w:lang w:val="en-US"/>
        </w:rPr>
        <w:t>My uncle is fond of (</w:t>
      </w:r>
      <w:r w:rsidRPr="00EC64DC">
        <w:rPr>
          <w:sz w:val="20"/>
          <w:szCs w:val="20"/>
        </w:rPr>
        <w:t>походами</w:t>
      </w:r>
      <w:r w:rsidRPr="00EC64DC">
        <w:rPr>
          <w:sz w:val="20"/>
          <w:szCs w:val="20"/>
          <w:lang w:val="en-US"/>
        </w:rPr>
        <w:t>).</w:t>
      </w:r>
    </w:p>
    <w:p w:rsidR="006C65CE" w:rsidRPr="00EC64DC" w:rsidRDefault="006C65CE">
      <w:pPr>
        <w:widowControl w:val="0"/>
        <w:numPr>
          <w:ilvl w:val="0"/>
          <w:numId w:val="11"/>
        </w:numPr>
        <w:shd w:val="clear" w:color="auto" w:fill="FFFFFF"/>
        <w:tabs>
          <w:tab w:val="left" w:pos="586"/>
        </w:tabs>
        <w:autoSpaceDE w:val="0"/>
        <w:rPr>
          <w:lang w:val="en-US"/>
        </w:rPr>
      </w:pPr>
      <w:r w:rsidRPr="00EC64DC">
        <w:rPr>
          <w:sz w:val="20"/>
          <w:szCs w:val="20"/>
          <w:lang w:val="en-US"/>
        </w:rPr>
        <w:t>(</w:t>
      </w:r>
      <w:r w:rsidRPr="00EC64DC">
        <w:rPr>
          <w:sz w:val="20"/>
          <w:szCs w:val="20"/>
        </w:rPr>
        <w:t>персонал</w:t>
      </w:r>
      <w:r w:rsidRPr="00EC64DC">
        <w:rPr>
          <w:sz w:val="20"/>
          <w:szCs w:val="20"/>
          <w:lang w:val="en-US"/>
        </w:rPr>
        <w:t xml:space="preserve"> </w:t>
      </w:r>
      <w:r w:rsidRPr="00EC64DC">
        <w:rPr>
          <w:sz w:val="20"/>
          <w:szCs w:val="20"/>
        </w:rPr>
        <w:t>отеля</w:t>
      </w:r>
      <w:r w:rsidRPr="00EC64DC">
        <w:rPr>
          <w:sz w:val="20"/>
          <w:szCs w:val="20"/>
          <w:lang w:val="en-US"/>
        </w:rPr>
        <w:t>) was very friendly and helpful.</w:t>
      </w:r>
    </w:p>
    <w:p w:rsidR="006C65CE" w:rsidRPr="00EC64DC" w:rsidRDefault="006C65CE">
      <w:pPr>
        <w:widowControl w:val="0"/>
        <w:numPr>
          <w:ilvl w:val="0"/>
          <w:numId w:val="11"/>
        </w:numPr>
        <w:shd w:val="clear" w:color="auto" w:fill="FFFFFF"/>
        <w:tabs>
          <w:tab w:val="left" w:pos="586"/>
        </w:tabs>
        <w:autoSpaceDE w:val="0"/>
        <w:rPr>
          <w:lang w:val="en-US"/>
        </w:rPr>
      </w:pPr>
      <w:r w:rsidRPr="00EC64DC">
        <w:rPr>
          <w:sz w:val="20"/>
          <w:szCs w:val="20"/>
          <w:lang w:val="en-US"/>
        </w:rPr>
        <w:t>When we want to go around the city we usually (</w:t>
      </w:r>
      <w:r w:rsidRPr="00EC64DC">
        <w:rPr>
          <w:sz w:val="20"/>
          <w:szCs w:val="20"/>
        </w:rPr>
        <w:t>берем</w:t>
      </w:r>
      <w:r w:rsidRPr="00EC64DC">
        <w:rPr>
          <w:sz w:val="20"/>
          <w:szCs w:val="20"/>
          <w:lang w:val="en-US"/>
        </w:rPr>
        <w:t xml:space="preserve"> </w:t>
      </w:r>
      <w:r w:rsidRPr="00EC64DC">
        <w:rPr>
          <w:sz w:val="20"/>
          <w:szCs w:val="20"/>
        </w:rPr>
        <w:t>машину</w:t>
      </w:r>
      <w:r w:rsidRPr="00EC64DC">
        <w:rPr>
          <w:sz w:val="20"/>
          <w:szCs w:val="20"/>
          <w:lang w:val="en-US"/>
        </w:rPr>
        <w:t xml:space="preserve"> </w:t>
      </w:r>
      <w:r w:rsidRPr="00EC64DC">
        <w:rPr>
          <w:sz w:val="20"/>
          <w:szCs w:val="20"/>
        </w:rPr>
        <w:t>напрокат</w:t>
      </w:r>
      <w:r w:rsidRPr="00EC64DC">
        <w:rPr>
          <w:sz w:val="20"/>
          <w:szCs w:val="20"/>
          <w:lang w:val="en-US"/>
        </w:rPr>
        <w:t>).</w:t>
      </w:r>
    </w:p>
    <w:p w:rsidR="006C65CE" w:rsidRPr="00EC64DC" w:rsidRDefault="006C65CE">
      <w:pPr>
        <w:pStyle w:val="10"/>
        <w:numPr>
          <w:ilvl w:val="0"/>
          <w:numId w:val="11"/>
        </w:numPr>
        <w:rPr>
          <w:lang w:val="en-US"/>
        </w:rPr>
      </w:pPr>
      <w:r w:rsidRPr="00EC64DC">
        <w:rPr>
          <w:sz w:val="20"/>
          <w:szCs w:val="20"/>
          <w:lang w:val="en-US"/>
        </w:rPr>
        <w:t>Most of all I dislike to (</w:t>
      </w:r>
      <w:r w:rsidRPr="00EC64DC">
        <w:rPr>
          <w:sz w:val="20"/>
          <w:szCs w:val="20"/>
        </w:rPr>
        <w:t>стоять</w:t>
      </w:r>
      <w:r w:rsidRPr="00EC64DC">
        <w:rPr>
          <w:sz w:val="20"/>
          <w:szCs w:val="20"/>
          <w:lang w:val="en-US"/>
        </w:rPr>
        <w:t xml:space="preserve"> </w:t>
      </w:r>
      <w:r w:rsidRPr="00EC64DC">
        <w:rPr>
          <w:sz w:val="20"/>
          <w:szCs w:val="20"/>
        </w:rPr>
        <w:t>в</w:t>
      </w:r>
      <w:r w:rsidRPr="00EC64DC">
        <w:rPr>
          <w:sz w:val="20"/>
          <w:szCs w:val="20"/>
          <w:lang w:val="en-US"/>
        </w:rPr>
        <w:t xml:space="preserve"> </w:t>
      </w:r>
      <w:r w:rsidRPr="00EC64DC">
        <w:rPr>
          <w:sz w:val="20"/>
          <w:szCs w:val="20"/>
        </w:rPr>
        <w:t>очереди</w:t>
      </w:r>
      <w:r w:rsidRPr="00EC64DC">
        <w:rPr>
          <w:sz w:val="20"/>
          <w:szCs w:val="20"/>
          <w:lang w:val="en-US"/>
        </w:rPr>
        <w:t>).</w:t>
      </w:r>
    </w:p>
    <w:p w:rsidR="006C65CE" w:rsidRPr="00EC64DC" w:rsidRDefault="006C65CE">
      <w:pPr>
        <w:pStyle w:val="10"/>
        <w:numPr>
          <w:ilvl w:val="0"/>
          <w:numId w:val="11"/>
        </w:numPr>
        <w:rPr>
          <w:lang w:val="en-US"/>
        </w:rPr>
      </w:pPr>
      <w:r w:rsidRPr="00EC64DC">
        <w:rPr>
          <w:sz w:val="20"/>
          <w:szCs w:val="20"/>
          <w:lang w:val="en-US"/>
        </w:rPr>
        <w:t>The cashier didn’t have change from (</w:t>
      </w:r>
      <w:r w:rsidRPr="00EC64DC">
        <w:rPr>
          <w:sz w:val="20"/>
          <w:szCs w:val="20"/>
        </w:rPr>
        <w:t>крупной</w:t>
      </w:r>
      <w:r w:rsidRPr="00EC64DC">
        <w:rPr>
          <w:sz w:val="20"/>
          <w:szCs w:val="20"/>
          <w:lang w:val="en-US"/>
        </w:rPr>
        <w:t xml:space="preserve"> </w:t>
      </w:r>
      <w:r w:rsidRPr="00EC64DC">
        <w:rPr>
          <w:sz w:val="20"/>
          <w:szCs w:val="20"/>
        </w:rPr>
        <w:t>купюры</w:t>
      </w:r>
      <w:r w:rsidRPr="00EC64DC">
        <w:rPr>
          <w:sz w:val="20"/>
          <w:szCs w:val="20"/>
          <w:lang w:val="en-US"/>
        </w:rPr>
        <w:t>).</w:t>
      </w:r>
    </w:p>
    <w:p w:rsidR="006C65CE" w:rsidRPr="00EC64DC" w:rsidRDefault="006C65CE">
      <w:pPr>
        <w:pStyle w:val="10"/>
        <w:numPr>
          <w:ilvl w:val="0"/>
          <w:numId w:val="11"/>
        </w:numPr>
        <w:rPr>
          <w:lang w:val="en-US"/>
        </w:rPr>
      </w:pPr>
      <w:r w:rsidRPr="00EC64DC">
        <w:rPr>
          <w:sz w:val="20"/>
          <w:szCs w:val="20"/>
          <w:lang w:val="en-US"/>
        </w:rPr>
        <w:t>Natural products are better than (</w:t>
      </w:r>
      <w:r w:rsidRPr="00EC64DC">
        <w:rPr>
          <w:sz w:val="20"/>
          <w:szCs w:val="20"/>
        </w:rPr>
        <w:t>консервированные</w:t>
      </w:r>
      <w:r w:rsidRPr="00EC64DC">
        <w:rPr>
          <w:sz w:val="20"/>
          <w:szCs w:val="20"/>
          <w:lang w:val="en-US"/>
        </w:rPr>
        <w:t>).</w:t>
      </w:r>
    </w:p>
    <w:p w:rsidR="006C65CE" w:rsidRPr="00EC64DC" w:rsidRDefault="006C65CE">
      <w:pPr>
        <w:jc w:val="both"/>
        <w:rPr>
          <w:b/>
          <w:i/>
          <w:sz w:val="20"/>
          <w:szCs w:val="20"/>
          <w:lang w:val="en-US"/>
        </w:rPr>
      </w:pPr>
    </w:p>
    <w:p w:rsidR="006C65CE" w:rsidRPr="00EC64DC" w:rsidRDefault="006C65CE">
      <w:pPr>
        <w:pStyle w:val="10"/>
        <w:numPr>
          <w:ilvl w:val="0"/>
          <w:numId w:val="0"/>
        </w:numPr>
        <w:jc w:val="center"/>
      </w:pPr>
      <w:r w:rsidRPr="00EC64DC">
        <w:rPr>
          <w:b/>
          <w:bCs/>
          <w:iCs/>
        </w:rPr>
        <w:t>Повышенный уровень</w:t>
      </w:r>
    </w:p>
    <w:p w:rsidR="006C65CE" w:rsidRPr="00EC64DC" w:rsidRDefault="006C65CE">
      <w:pPr>
        <w:pStyle w:val="10"/>
        <w:numPr>
          <w:ilvl w:val="0"/>
          <w:numId w:val="0"/>
        </w:numPr>
        <w:jc w:val="center"/>
        <w:rPr>
          <w:b/>
          <w:bCs/>
          <w:iCs/>
        </w:rPr>
      </w:pPr>
    </w:p>
    <w:p w:rsidR="006C65CE" w:rsidRPr="00EC64DC" w:rsidRDefault="006C65CE">
      <w:pPr>
        <w:pStyle w:val="Default"/>
        <w:rPr>
          <w:color w:val="auto"/>
        </w:rPr>
      </w:pPr>
      <w:r w:rsidRPr="00EC64DC">
        <w:rPr>
          <w:b/>
          <w:color w:val="auto"/>
          <w:sz w:val="20"/>
          <w:szCs w:val="20"/>
        </w:rPr>
        <w:t>Часть 1.</w:t>
      </w:r>
    </w:p>
    <w:p w:rsidR="006C65CE" w:rsidRPr="00EC64DC" w:rsidRDefault="006C65CE">
      <w:pPr>
        <w:pStyle w:val="Default"/>
        <w:rPr>
          <w:b/>
          <w:color w:val="auto"/>
          <w:sz w:val="20"/>
          <w:szCs w:val="20"/>
        </w:rPr>
      </w:pPr>
    </w:p>
    <w:p w:rsidR="006C65CE" w:rsidRPr="00EC64DC" w:rsidRDefault="006C65CE">
      <w:pPr>
        <w:pStyle w:val="Default"/>
        <w:rPr>
          <w:color w:val="auto"/>
          <w:lang w:val="en-US"/>
        </w:rPr>
      </w:pPr>
      <w:r w:rsidRPr="00EC64DC">
        <w:rPr>
          <w:b/>
          <w:bCs/>
          <w:i/>
          <w:iCs/>
          <w:color w:val="auto"/>
          <w:sz w:val="20"/>
          <w:szCs w:val="20"/>
        </w:rPr>
        <w:t>Вы услышите 6 высказываний. Установите соответствие между высказываниями каждого говорящего A-F и утверждениями, данными в списке 1-7. Используйте каждое утверждение, обозначенное соответствующей цифрой, только один раз. В задании есть одно лишнее утверждение. Занесите</w:t>
      </w:r>
      <w:r w:rsidRPr="00EC64DC">
        <w:rPr>
          <w:b/>
          <w:bCs/>
          <w:i/>
          <w:iCs/>
          <w:color w:val="auto"/>
          <w:sz w:val="20"/>
          <w:szCs w:val="20"/>
          <w:lang w:val="en-US"/>
        </w:rPr>
        <w:t xml:space="preserve"> </w:t>
      </w:r>
      <w:r w:rsidRPr="00EC64DC">
        <w:rPr>
          <w:b/>
          <w:bCs/>
          <w:i/>
          <w:iCs/>
          <w:color w:val="auto"/>
          <w:sz w:val="20"/>
          <w:szCs w:val="20"/>
        </w:rPr>
        <w:t>свои</w:t>
      </w:r>
      <w:r w:rsidRPr="00EC64DC">
        <w:rPr>
          <w:b/>
          <w:bCs/>
          <w:i/>
          <w:iCs/>
          <w:color w:val="auto"/>
          <w:sz w:val="20"/>
          <w:szCs w:val="20"/>
          <w:lang w:val="en-US"/>
        </w:rPr>
        <w:t xml:space="preserve"> </w:t>
      </w:r>
      <w:r w:rsidRPr="00EC64DC">
        <w:rPr>
          <w:b/>
          <w:bCs/>
          <w:i/>
          <w:iCs/>
          <w:color w:val="auto"/>
          <w:sz w:val="20"/>
          <w:szCs w:val="20"/>
        </w:rPr>
        <w:t>ответы</w:t>
      </w:r>
      <w:r w:rsidRPr="00EC64DC">
        <w:rPr>
          <w:b/>
          <w:bCs/>
          <w:i/>
          <w:iCs/>
          <w:color w:val="auto"/>
          <w:sz w:val="20"/>
          <w:szCs w:val="20"/>
          <w:lang w:val="en-US"/>
        </w:rPr>
        <w:t xml:space="preserve"> </w:t>
      </w:r>
      <w:r w:rsidRPr="00EC64DC">
        <w:rPr>
          <w:b/>
          <w:bCs/>
          <w:i/>
          <w:iCs/>
          <w:color w:val="auto"/>
          <w:sz w:val="20"/>
          <w:szCs w:val="20"/>
        </w:rPr>
        <w:t>в</w:t>
      </w:r>
      <w:r w:rsidRPr="00EC64DC">
        <w:rPr>
          <w:b/>
          <w:bCs/>
          <w:i/>
          <w:iCs/>
          <w:color w:val="auto"/>
          <w:sz w:val="20"/>
          <w:szCs w:val="20"/>
          <w:lang w:val="en-US"/>
        </w:rPr>
        <w:t xml:space="preserve"> </w:t>
      </w:r>
      <w:r w:rsidRPr="00EC64DC">
        <w:rPr>
          <w:b/>
          <w:bCs/>
          <w:i/>
          <w:iCs/>
          <w:color w:val="auto"/>
          <w:sz w:val="20"/>
          <w:szCs w:val="20"/>
        </w:rPr>
        <w:t>таблицу</w:t>
      </w:r>
      <w:r w:rsidRPr="00EC64DC">
        <w:rPr>
          <w:b/>
          <w:bCs/>
          <w:i/>
          <w:iCs/>
          <w:color w:val="auto"/>
          <w:sz w:val="20"/>
          <w:szCs w:val="20"/>
          <w:lang w:val="en-US"/>
        </w:rPr>
        <w:t>.</w:t>
      </w:r>
    </w:p>
    <w:p w:rsidR="006C65CE" w:rsidRPr="00EC64DC" w:rsidRDefault="006C65CE">
      <w:pPr>
        <w:pStyle w:val="Default"/>
        <w:rPr>
          <w:color w:val="auto"/>
          <w:sz w:val="20"/>
          <w:szCs w:val="20"/>
          <w:lang w:val="en-US"/>
        </w:rPr>
      </w:pPr>
    </w:p>
    <w:p w:rsidR="006C65CE" w:rsidRPr="00EC64DC" w:rsidRDefault="006C65CE">
      <w:pPr>
        <w:pStyle w:val="Default"/>
        <w:rPr>
          <w:color w:val="auto"/>
          <w:lang w:val="en-US"/>
        </w:rPr>
      </w:pPr>
      <w:r w:rsidRPr="00EC64DC">
        <w:rPr>
          <w:color w:val="auto"/>
          <w:sz w:val="20"/>
          <w:szCs w:val="20"/>
          <w:lang w:val="en-US"/>
        </w:rPr>
        <w:t>1. Girls are supposed to like it.</w:t>
      </w:r>
    </w:p>
    <w:p w:rsidR="006C65CE" w:rsidRPr="00EC64DC" w:rsidRDefault="006C65CE">
      <w:pPr>
        <w:pStyle w:val="Default"/>
        <w:rPr>
          <w:color w:val="auto"/>
          <w:lang w:val="en-US"/>
        </w:rPr>
      </w:pPr>
      <w:r w:rsidRPr="00EC64DC">
        <w:rPr>
          <w:color w:val="auto"/>
          <w:sz w:val="20"/>
          <w:szCs w:val="20"/>
          <w:lang w:val="en-US"/>
        </w:rPr>
        <w:t>2. This holiday has a meaningful history.</w:t>
      </w:r>
    </w:p>
    <w:p w:rsidR="006C65CE" w:rsidRPr="00EC64DC" w:rsidRDefault="006C65CE">
      <w:pPr>
        <w:pStyle w:val="Default"/>
        <w:rPr>
          <w:color w:val="auto"/>
          <w:lang w:val="en-US"/>
        </w:rPr>
      </w:pPr>
      <w:r w:rsidRPr="00EC64DC">
        <w:rPr>
          <w:color w:val="auto"/>
          <w:sz w:val="20"/>
          <w:szCs w:val="20"/>
          <w:lang w:val="en-US"/>
        </w:rPr>
        <w:t>3. One of this holiday’s traditions has changed over time.</w:t>
      </w:r>
    </w:p>
    <w:p w:rsidR="006C65CE" w:rsidRPr="00EC64DC" w:rsidRDefault="006C65CE">
      <w:pPr>
        <w:pStyle w:val="Default"/>
        <w:rPr>
          <w:color w:val="auto"/>
          <w:lang w:val="en-US"/>
        </w:rPr>
      </w:pPr>
      <w:r w:rsidRPr="00EC64DC">
        <w:rPr>
          <w:color w:val="auto"/>
          <w:sz w:val="20"/>
          <w:szCs w:val="20"/>
          <w:lang w:val="en-US"/>
        </w:rPr>
        <w:t>4. This holiday can put you in a very special mood.</w:t>
      </w:r>
    </w:p>
    <w:p w:rsidR="006C65CE" w:rsidRPr="00EC64DC" w:rsidRDefault="006C65CE">
      <w:pPr>
        <w:pStyle w:val="Default"/>
        <w:rPr>
          <w:color w:val="auto"/>
          <w:lang w:val="en-US"/>
        </w:rPr>
      </w:pPr>
      <w:r w:rsidRPr="00EC64DC">
        <w:rPr>
          <w:color w:val="auto"/>
          <w:sz w:val="20"/>
          <w:szCs w:val="20"/>
          <w:lang w:val="en-US"/>
        </w:rPr>
        <w:t>5. People can behave any way on this holiday.</w:t>
      </w:r>
    </w:p>
    <w:p w:rsidR="006C65CE" w:rsidRPr="00EC64DC" w:rsidRDefault="006C65CE">
      <w:pPr>
        <w:pStyle w:val="Default"/>
        <w:rPr>
          <w:color w:val="auto"/>
          <w:lang w:val="en-US"/>
        </w:rPr>
      </w:pPr>
      <w:r w:rsidRPr="00EC64DC">
        <w:rPr>
          <w:color w:val="auto"/>
          <w:sz w:val="20"/>
          <w:szCs w:val="20"/>
          <w:lang w:val="en-US"/>
        </w:rPr>
        <w:t>6. This holiday is a time for new hopes.</w:t>
      </w:r>
    </w:p>
    <w:p w:rsidR="006C65CE" w:rsidRPr="00EC64DC" w:rsidRDefault="006C65CE">
      <w:pPr>
        <w:jc w:val="both"/>
        <w:rPr>
          <w:lang w:val="en-US"/>
        </w:rPr>
      </w:pPr>
      <w:r w:rsidRPr="00EC64DC">
        <w:rPr>
          <w:lang w:val="en-US"/>
        </w:rPr>
        <w:t>7. This holiday suits my character perfectly.</w:t>
      </w:r>
    </w:p>
    <w:tbl>
      <w:tblPr>
        <w:tblW w:w="0" w:type="auto"/>
        <w:tblInd w:w="-55" w:type="dxa"/>
        <w:tblLayout w:type="fixed"/>
        <w:tblLook w:val="0000" w:firstRow="0" w:lastRow="0" w:firstColumn="0" w:lastColumn="0" w:noHBand="0" w:noVBand="0"/>
      </w:tblPr>
      <w:tblGrid>
        <w:gridCol w:w="1841"/>
        <w:gridCol w:w="1289"/>
        <w:gridCol w:w="1288"/>
        <w:gridCol w:w="1289"/>
        <w:gridCol w:w="1289"/>
        <w:gridCol w:w="1288"/>
        <w:gridCol w:w="1397"/>
      </w:tblGrid>
      <w:tr w:rsidR="00EC64DC" w:rsidRPr="00EC64DC">
        <w:tc>
          <w:tcPr>
            <w:tcW w:w="1841" w:type="dxa"/>
            <w:tcBorders>
              <w:top w:val="single" w:sz="4" w:space="0" w:color="000000"/>
              <w:left w:val="single" w:sz="4" w:space="0" w:color="000000"/>
              <w:bottom w:val="single" w:sz="4" w:space="0" w:color="000000"/>
            </w:tcBorders>
            <w:shd w:val="clear" w:color="auto" w:fill="auto"/>
          </w:tcPr>
          <w:p w:rsidR="006C65CE" w:rsidRPr="00EC64DC" w:rsidRDefault="006C65CE">
            <w:pPr>
              <w:jc w:val="both"/>
            </w:pPr>
            <w:r w:rsidRPr="00EC64DC">
              <w:rPr>
                <w:b/>
                <w:sz w:val="20"/>
                <w:szCs w:val="20"/>
              </w:rPr>
              <w:t>говорящий</w:t>
            </w:r>
          </w:p>
        </w:tc>
        <w:tc>
          <w:tcPr>
            <w:tcW w:w="1289"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b/>
                <w:sz w:val="20"/>
                <w:szCs w:val="20"/>
                <w:lang w:val="en-US"/>
              </w:rPr>
              <w:t>A</w:t>
            </w:r>
          </w:p>
        </w:tc>
        <w:tc>
          <w:tcPr>
            <w:tcW w:w="1288"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b/>
                <w:sz w:val="20"/>
                <w:szCs w:val="20"/>
                <w:lang w:val="en-US"/>
              </w:rPr>
              <w:t>B</w:t>
            </w:r>
          </w:p>
        </w:tc>
        <w:tc>
          <w:tcPr>
            <w:tcW w:w="1289"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b/>
                <w:sz w:val="20"/>
                <w:szCs w:val="20"/>
                <w:lang w:val="en-US"/>
              </w:rPr>
              <w:t>C</w:t>
            </w:r>
          </w:p>
        </w:tc>
        <w:tc>
          <w:tcPr>
            <w:tcW w:w="1289"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b/>
                <w:sz w:val="20"/>
                <w:szCs w:val="20"/>
                <w:lang w:val="en-US"/>
              </w:rPr>
              <w:t>D</w:t>
            </w:r>
          </w:p>
        </w:tc>
        <w:tc>
          <w:tcPr>
            <w:tcW w:w="1288"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b/>
                <w:sz w:val="20"/>
                <w:szCs w:val="20"/>
                <w:lang w:val="en-US"/>
              </w:rPr>
              <w:t>E</w:t>
            </w:r>
          </w:p>
        </w:tc>
        <w:tc>
          <w:tcPr>
            <w:tcW w:w="1397"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b/>
                <w:sz w:val="20"/>
                <w:szCs w:val="20"/>
                <w:lang w:val="en-US"/>
              </w:rPr>
              <w:t>F</w:t>
            </w:r>
          </w:p>
        </w:tc>
      </w:tr>
      <w:tr w:rsidR="00EC64DC" w:rsidRPr="00EC64DC">
        <w:tc>
          <w:tcPr>
            <w:tcW w:w="1841"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b/>
                <w:sz w:val="20"/>
                <w:szCs w:val="20"/>
              </w:rPr>
              <w:t>утверждение</w:t>
            </w:r>
          </w:p>
        </w:tc>
        <w:tc>
          <w:tcPr>
            <w:tcW w:w="1289" w:type="dxa"/>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rPr>
                <w:b/>
                <w:sz w:val="20"/>
                <w:szCs w:val="20"/>
              </w:rPr>
            </w:pPr>
          </w:p>
        </w:tc>
        <w:tc>
          <w:tcPr>
            <w:tcW w:w="1288" w:type="dxa"/>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rPr>
                <w:b/>
                <w:sz w:val="20"/>
                <w:szCs w:val="20"/>
              </w:rPr>
            </w:pPr>
          </w:p>
        </w:tc>
        <w:tc>
          <w:tcPr>
            <w:tcW w:w="1289" w:type="dxa"/>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rPr>
                <w:b/>
                <w:sz w:val="20"/>
                <w:szCs w:val="20"/>
              </w:rPr>
            </w:pPr>
          </w:p>
        </w:tc>
        <w:tc>
          <w:tcPr>
            <w:tcW w:w="1289" w:type="dxa"/>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rPr>
                <w:b/>
                <w:sz w:val="20"/>
                <w:szCs w:val="20"/>
              </w:rPr>
            </w:pPr>
          </w:p>
        </w:tc>
        <w:tc>
          <w:tcPr>
            <w:tcW w:w="1288" w:type="dxa"/>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rPr>
                <w:b/>
                <w:sz w:val="20"/>
                <w:szCs w:val="20"/>
              </w:rPr>
            </w:pPr>
          </w:p>
        </w:tc>
        <w:tc>
          <w:tcPr>
            <w:tcW w:w="1397"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snapToGrid w:val="0"/>
              <w:jc w:val="center"/>
              <w:rPr>
                <w:b/>
                <w:sz w:val="20"/>
                <w:szCs w:val="20"/>
              </w:rPr>
            </w:pPr>
          </w:p>
        </w:tc>
      </w:tr>
    </w:tbl>
    <w:p w:rsidR="006C65CE" w:rsidRPr="00EC64DC" w:rsidRDefault="00EC64DC">
      <w:pPr>
        <w:jc w:val="both"/>
        <w:rPr>
          <w:i/>
          <w:sz w:val="20"/>
          <w:szCs w:val="20"/>
        </w:rPr>
      </w:pPr>
      <w:hyperlink r:id="rId25" w:history="1">
        <w:r w:rsidR="006C65CE" w:rsidRPr="00EC64DC">
          <w:rPr>
            <w:rStyle w:val="a6"/>
            <w:b/>
            <w:color w:val="auto"/>
            <w:sz w:val="20"/>
            <w:szCs w:val="20"/>
          </w:rPr>
          <w:t>Вербицкая М.В.-ЕГЭ2015-Английский язык-темат. и типовые экзаменац. варианты.+CD-2015\CD\Типовой экзаменационный вариант 3.mp3</w:t>
        </w:r>
      </w:hyperlink>
    </w:p>
    <w:p w:rsidR="006C65CE" w:rsidRPr="00EC64DC" w:rsidRDefault="006C65CE">
      <w:pPr>
        <w:jc w:val="both"/>
      </w:pPr>
      <w:r w:rsidRPr="00EC64DC">
        <w:rPr>
          <w:i/>
          <w:sz w:val="20"/>
          <w:szCs w:val="20"/>
        </w:rPr>
        <w:t>ЕГЭ 2015 под ред. Вербицкой М.В. Стр. 74</w:t>
      </w:r>
      <w:r w:rsidRPr="00EC64DC">
        <w:rPr>
          <w:sz w:val="20"/>
          <w:szCs w:val="20"/>
        </w:rPr>
        <w:t xml:space="preserve"> </w:t>
      </w:r>
    </w:p>
    <w:p w:rsidR="006C65CE" w:rsidRPr="00EC64DC" w:rsidRDefault="006C65CE">
      <w:pPr>
        <w:jc w:val="both"/>
      </w:pPr>
      <w:r w:rsidRPr="00EC64DC">
        <w:rPr>
          <w:b/>
          <w:sz w:val="20"/>
          <w:szCs w:val="20"/>
        </w:rPr>
        <w:t>Часть 2</w:t>
      </w:r>
    </w:p>
    <w:p w:rsidR="006C65CE" w:rsidRPr="00EC64DC" w:rsidRDefault="006C65CE">
      <w:pPr>
        <w:jc w:val="both"/>
      </w:pPr>
      <w:r w:rsidRPr="00EC64DC">
        <w:rPr>
          <w:b/>
          <w:sz w:val="20"/>
          <w:szCs w:val="20"/>
        </w:rPr>
        <w:t>Прочитайте тексты. Установите соответствие тем А-H с текстом 1-7. Используйте каждую букву только 1 раз. В задании 1 тема лишняя.</w:t>
      </w:r>
    </w:p>
    <w:p w:rsidR="006C65CE" w:rsidRPr="00EC64DC" w:rsidRDefault="006C65CE">
      <w:pPr>
        <w:jc w:val="both"/>
      </w:pPr>
      <w:r w:rsidRPr="00EC64DC">
        <w:rPr>
          <w:sz w:val="20"/>
          <w:szCs w:val="20"/>
          <w:lang w:val="en-US"/>
        </w:rPr>
        <w:t>A</w:t>
      </w:r>
      <w:r w:rsidRPr="00EC64DC">
        <w:rPr>
          <w:sz w:val="20"/>
          <w:szCs w:val="20"/>
        </w:rPr>
        <w:t xml:space="preserve">. </w:t>
      </w:r>
      <w:r w:rsidRPr="00EC64DC">
        <w:rPr>
          <w:sz w:val="20"/>
          <w:szCs w:val="20"/>
          <w:lang w:val="en-US"/>
        </w:rPr>
        <w:t>Changing</w:t>
      </w:r>
      <w:r w:rsidRPr="00EC64DC">
        <w:rPr>
          <w:sz w:val="20"/>
          <w:szCs w:val="20"/>
        </w:rPr>
        <w:t xml:space="preserve"> </w:t>
      </w:r>
      <w:r w:rsidRPr="00EC64DC">
        <w:rPr>
          <w:sz w:val="20"/>
          <w:szCs w:val="20"/>
          <w:lang w:val="en-US"/>
        </w:rPr>
        <w:t>Habits</w:t>
      </w:r>
      <w:r w:rsidRPr="00EC64DC">
        <w:rPr>
          <w:sz w:val="20"/>
          <w:szCs w:val="20"/>
        </w:rPr>
        <w:t xml:space="preserve">                      </w:t>
      </w:r>
    </w:p>
    <w:p w:rsidR="006C65CE" w:rsidRPr="00EC64DC" w:rsidRDefault="006C65CE">
      <w:pPr>
        <w:jc w:val="both"/>
        <w:rPr>
          <w:lang w:val="en-US"/>
        </w:rPr>
      </w:pPr>
      <w:r w:rsidRPr="00EC64DC">
        <w:rPr>
          <w:sz w:val="20"/>
          <w:szCs w:val="20"/>
          <w:lang w:val="en-US"/>
        </w:rPr>
        <w:t xml:space="preserve">B. Eating Out                               </w:t>
      </w:r>
    </w:p>
    <w:p w:rsidR="006C65CE" w:rsidRPr="00EC64DC" w:rsidRDefault="006C65CE">
      <w:pPr>
        <w:jc w:val="both"/>
        <w:rPr>
          <w:lang w:val="en-US"/>
        </w:rPr>
      </w:pPr>
      <w:r w:rsidRPr="00EC64DC">
        <w:rPr>
          <w:sz w:val="20"/>
          <w:szCs w:val="20"/>
          <w:lang w:val="en-US"/>
        </w:rPr>
        <w:t xml:space="preserve">C. Foreign Food                           </w:t>
      </w:r>
    </w:p>
    <w:p w:rsidR="006C65CE" w:rsidRPr="00EC64DC" w:rsidRDefault="006C65CE">
      <w:pPr>
        <w:jc w:val="both"/>
        <w:rPr>
          <w:lang w:val="en-US"/>
        </w:rPr>
      </w:pPr>
      <w:r w:rsidRPr="00EC64DC">
        <w:rPr>
          <w:sz w:val="20"/>
          <w:szCs w:val="20"/>
          <w:lang w:val="en-US"/>
        </w:rPr>
        <w:t>D. Diet Dangers</w:t>
      </w:r>
    </w:p>
    <w:p w:rsidR="006C65CE" w:rsidRPr="00EC64DC" w:rsidRDefault="006C65CE">
      <w:pPr>
        <w:jc w:val="both"/>
        <w:rPr>
          <w:lang w:val="en-US"/>
        </w:rPr>
      </w:pPr>
      <w:r w:rsidRPr="00EC64DC">
        <w:rPr>
          <w:sz w:val="20"/>
          <w:szCs w:val="20"/>
          <w:lang w:val="en-US"/>
        </w:rPr>
        <w:t xml:space="preserve">E. Popular but Useless                  </w:t>
      </w:r>
    </w:p>
    <w:p w:rsidR="006C65CE" w:rsidRPr="00EC64DC" w:rsidRDefault="006C65CE">
      <w:pPr>
        <w:jc w:val="both"/>
        <w:rPr>
          <w:lang w:val="en-US"/>
        </w:rPr>
      </w:pPr>
      <w:r w:rsidRPr="00EC64DC">
        <w:rPr>
          <w:sz w:val="20"/>
          <w:szCs w:val="20"/>
          <w:lang w:val="en-US"/>
        </w:rPr>
        <w:t xml:space="preserve">F. Plan Your Diet Carefully          </w:t>
      </w:r>
    </w:p>
    <w:p w:rsidR="006C65CE" w:rsidRPr="00EC64DC" w:rsidRDefault="006C65CE">
      <w:pPr>
        <w:jc w:val="both"/>
        <w:rPr>
          <w:lang w:val="en-US"/>
        </w:rPr>
      </w:pPr>
      <w:r w:rsidRPr="00EC64DC">
        <w:rPr>
          <w:sz w:val="20"/>
          <w:szCs w:val="20"/>
          <w:lang w:val="en-US"/>
        </w:rPr>
        <w:t xml:space="preserve">G. Eating Together                       </w:t>
      </w:r>
    </w:p>
    <w:p w:rsidR="006C65CE" w:rsidRPr="00EC64DC" w:rsidRDefault="006C65CE">
      <w:pPr>
        <w:jc w:val="both"/>
        <w:rPr>
          <w:lang w:val="en-US"/>
        </w:rPr>
      </w:pPr>
      <w:r w:rsidRPr="00EC64DC">
        <w:rPr>
          <w:sz w:val="20"/>
          <w:szCs w:val="20"/>
          <w:lang w:val="en-US"/>
        </w:rPr>
        <w:t xml:space="preserve">H. Food Safety                             </w:t>
      </w:r>
    </w:p>
    <w:p w:rsidR="006C65CE" w:rsidRPr="00EC64DC" w:rsidRDefault="006C65CE">
      <w:pPr>
        <w:jc w:val="both"/>
        <w:rPr>
          <w:lang w:val="en-US"/>
        </w:rPr>
      </w:pPr>
      <w:r w:rsidRPr="00EC64DC">
        <w:rPr>
          <w:sz w:val="20"/>
          <w:szCs w:val="20"/>
          <w:lang w:val="en-US"/>
        </w:rPr>
        <w:lastRenderedPageBreak/>
        <w:t>1. A quick look at junk food facts tells us junk food and diets do not go hand in hand. Junk foods are also called 'empty calorie' foods and have no nutritional value. Nevertheless, they are enjoyed by lots of people because of their simplicity to manufacture, consume and, of course, their taste. Chocolates, burgers, pizzas, potato wafers and fries will surely find their way into everyone's heart.</w:t>
      </w:r>
    </w:p>
    <w:p w:rsidR="006C65CE" w:rsidRPr="00EC64DC" w:rsidRDefault="006C65CE">
      <w:pPr>
        <w:jc w:val="both"/>
        <w:rPr>
          <w:lang w:val="en-US"/>
        </w:rPr>
      </w:pPr>
      <w:r w:rsidRPr="00EC64DC">
        <w:rPr>
          <w:sz w:val="20"/>
          <w:szCs w:val="20"/>
          <w:lang w:val="en-US"/>
        </w:rPr>
        <w:t>2. Thai cuisine is one of the healthiest foods you can eat. In fact, several Thai dishes, such as Tom Yum Soup, are currently under scientific study for their incredible health benefits. Of course, it's already known that many of the fresh herbs and spices used in Thai cooking - such as turmeric, galangal, coriander, lemongrass, and fresh chillies - have immune-boosting and disease-fighting power.</w:t>
      </w:r>
    </w:p>
    <w:p w:rsidR="006C65CE" w:rsidRPr="00EC64DC" w:rsidRDefault="006C65CE">
      <w:pPr>
        <w:jc w:val="both"/>
        <w:rPr>
          <w:lang w:val="en-US"/>
        </w:rPr>
      </w:pPr>
      <w:r w:rsidRPr="00EC64DC">
        <w:rPr>
          <w:sz w:val="20"/>
          <w:szCs w:val="20"/>
          <w:lang w:val="en-US"/>
        </w:rPr>
        <w:t>3. Vegetarian diets can be very healthy, but eating a balanced diet when you are vegetarian usually requires a little extra attention. Because vegetarians eliminate certain foods from their diets, they often need to work to add foods into their diet that will provide the nutrients found in meat products. If properly planned, vegetarian diets can provide all the nutrients you need.</w:t>
      </w:r>
    </w:p>
    <w:p w:rsidR="006C65CE" w:rsidRPr="00EC64DC" w:rsidRDefault="006C65CE">
      <w:pPr>
        <w:jc w:val="both"/>
        <w:rPr>
          <w:lang w:val="en-US"/>
        </w:rPr>
      </w:pPr>
      <w:r w:rsidRPr="00EC64DC">
        <w:rPr>
          <w:sz w:val="20"/>
          <w:szCs w:val="20"/>
          <w:lang w:val="en-US"/>
        </w:rPr>
        <w:t>4. It's actually easy to make good choices at a fast-food restaurant or the cafeteria. Most cafeterias and fast-food places offer healthy choices that are also tasty, like grilled chicken or salads. Be mindful of portion sizes and high fat add-ons, like dressings, sauces or cheese. Most restaurant portions are larger than the average serving of food at home. Ask for half portions or take half of your dish home.</w:t>
      </w:r>
    </w:p>
    <w:p w:rsidR="006C65CE" w:rsidRPr="00EC64DC" w:rsidRDefault="006C65CE">
      <w:pPr>
        <w:jc w:val="both"/>
        <w:rPr>
          <w:lang w:val="en-US"/>
        </w:rPr>
      </w:pPr>
      <w:r w:rsidRPr="00EC64DC">
        <w:rPr>
          <w:sz w:val="20"/>
          <w:szCs w:val="20"/>
          <w:lang w:val="en-US"/>
        </w:rPr>
        <w:t>5. Family meals are making a comeback. Shared family meals are more likely to be nutritious, and kids who eat regularly with their families are less likely to snack on unhealthy foods and more likely to eat fruits and vegetables. Teens who take part in regular family meals are less likely to smoke, drink alcohol, or use drugs. Beyond health and nutrition, family meals provide a valuable opportunity to reconnect.</w:t>
      </w:r>
    </w:p>
    <w:p w:rsidR="006C65CE" w:rsidRPr="00EC64DC" w:rsidRDefault="006C65CE">
      <w:pPr>
        <w:jc w:val="both"/>
        <w:rPr>
          <w:lang w:val="en-US"/>
        </w:rPr>
      </w:pPr>
      <w:r w:rsidRPr="00EC64DC">
        <w:rPr>
          <w:sz w:val="20"/>
          <w:szCs w:val="20"/>
          <w:lang w:val="en-US"/>
        </w:rPr>
        <w:t>6. Families are cooking more meals at home, cutting back on take away in the face of the economic downturn. In addition to cutting back on take away and eating out, families have begun cooking more vegetarian meals and are adding vegetables, lentils and baked beans to allow them to cut back on meat quantity. Consumers also indicate that they are likely to prepare meals that can be spread across more than one mealtime.</w:t>
      </w:r>
    </w:p>
    <w:p w:rsidR="006C65CE" w:rsidRPr="00EC64DC" w:rsidRDefault="006C65CE">
      <w:pPr>
        <w:jc w:val="both"/>
        <w:rPr>
          <w:lang w:val="en-US"/>
        </w:rPr>
      </w:pPr>
      <w:r w:rsidRPr="00EC64DC">
        <w:rPr>
          <w:sz w:val="20"/>
          <w:szCs w:val="20"/>
          <w:lang w:val="en-US"/>
        </w:rPr>
        <w:t>7. In recent years it has become common practice for celebrities and stars to publicize food products. Businesses take advantage of consumers' mentality of 'following the stars' and invite celebrities and stars to perform 'false advertising' so as to mislead or even deceive consumers. The law stipulates that those who publicize 'faulty food products' will share responsibility with food producers and sellers.</w:t>
      </w:r>
    </w:p>
    <w:p w:rsidR="006C65CE" w:rsidRPr="00EC64DC" w:rsidRDefault="006C65CE">
      <w:pPr>
        <w:jc w:val="both"/>
      </w:pPr>
      <w:r w:rsidRPr="00EC64DC">
        <w:rPr>
          <w:i/>
          <w:sz w:val="20"/>
          <w:szCs w:val="20"/>
        </w:rPr>
        <w:t>Музланова Е.С. Английский язык (ЕГЭ) 2014. Стр. 118-119</w:t>
      </w:r>
    </w:p>
    <w:p w:rsidR="006C65CE" w:rsidRPr="00EC64DC" w:rsidRDefault="006C65CE">
      <w:pPr>
        <w:jc w:val="both"/>
      </w:pPr>
      <w:r w:rsidRPr="00EC64DC">
        <w:rPr>
          <w:b/>
          <w:sz w:val="20"/>
          <w:szCs w:val="20"/>
        </w:rPr>
        <w:t xml:space="preserve">Часть 3 </w:t>
      </w:r>
    </w:p>
    <w:p w:rsidR="006C65CE" w:rsidRPr="00EC64DC" w:rsidRDefault="006C65CE">
      <w:pPr>
        <w:ind w:firstLine="709"/>
        <w:jc w:val="both"/>
      </w:pPr>
      <w:r w:rsidRPr="00EC64DC">
        <w:rPr>
          <w:b/>
          <w:sz w:val="20"/>
          <w:szCs w:val="20"/>
        </w:rPr>
        <w:t>Прочитайте текст и следующие за ним утверждения 1-8 и установите верны ли они.</w:t>
      </w:r>
    </w:p>
    <w:p w:rsidR="006C65CE" w:rsidRPr="00EC64DC" w:rsidRDefault="006C65CE">
      <w:pPr>
        <w:ind w:firstLine="709"/>
        <w:jc w:val="both"/>
        <w:rPr>
          <w:b/>
          <w:sz w:val="20"/>
          <w:szCs w:val="20"/>
        </w:rPr>
      </w:pPr>
    </w:p>
    <w:p w:rsidR="006C65CE" w:rsidRPr="00EC64DC" w:rsidRDefault="006C65CE">
      <w:pPr>
        <w:autoSpaceDE w:val="0"/>
        <w:ind w:firstLine="567"/>
        <w:jc w:val="center"/>
        <w:rPr>
          <w:lang w:val="en-US"/>
        </w:rPr>
      </w:pPr>
      <w:r w:rsidRPr="00EC64DC">
        <w:rPr>
          <w:b/>
          <w:sz w:val="20"/>
          <w:szCs w:val="20"/>
          <w:lang w:val="en-US"/>
        </w:rPr>
        <w:t>BUSY LITTLE BUYERS</w:t>
      </w:r>
    </w:p>
    <w:p w:rsidR="006C65CE" w:rsidRPr="00EC64DC" w:rsidRDefault="006C65CE">
      <w:pPr>
        <w:autoSpaceDE w:val="0"/>
        <w:ind w:firstLine="567"/>
        <w:jc w:val="both"/>
        <w:rPr>
          <w:lang w:val="en-US"/>
        </w:rPr>
      </w:pPr>
      <w:r w:rsidRPr="00EC64DC">
        <w:rPr>
          <w:sz w:val="20"/>
          <w:szCs w:val="20"/>
          <w:lang w:val="en-US"/>
        </w:rPr>
        <w:t>It's a typical Sunday afternoon at Tokyo's Girl Is Girl store and customers crowd into this mecca of Japanese teen fashion. 11-year-old Chihiro holds up a lemon yellow shirt with hearts and stars and says longingly, 'This is so cute. The next time I'll come with Mum.' Her two friends nod in agreement.</w:t>
      </w:r>
    </w:p>
    <w:p w:rsidR="006C65CE" w:rsidRPr="00EC64DC" w:rsidRDefault="006C65CE">
      <w:pPr>
        <w:autoSpaceDE w:val="0"/>
        <w:ind w:firstLine="567"/>
        <w:jc w:val="both"/>
        <w:rPr>
          <w:lang w:val="en-US"/>
        </w:rPr>
      </w:pPr>
      <w:r w:rsidRPr="00EC64DC">
        <w:rPr>
          <w:sz w:val="20"/>
          <w:szCs w:val="20"/>
          <w:lang w:val="en-US"/>
        </w:rPr>
        <w:t xml:space="preserve">Chihiro and her friends are no ordinary shoppers; they are about the only dynamic consumers left in the sluggish Japanese economy. Marketers call them 'bubble juniors': the 9- to 14-year-old daughters of Japanese women who spent lavishly as carefree twenty some things during Japan's 'bubble' years of the 1980s. They are the potential trendsetters, like college girls in the 1980s and high-school girls in the 1990s. </w:t>
      </w:r>
    </w:p>
    <w:p w:rsidR="006C65CE" w:rsidRPr="00EC64DC" w:rsidRDefault="006C65CE">
      <w:pPr>
        <w:autoSpaceDE w:val="0"/>
        <w:ind w:firstLine="567"/>
        <w:jc w:val="both"/>
        <w:rPr>
          <w:lang w:val="en-US"/>
        </w:rPr>
      </w:pPr>
      <w:r w:rsidRPr="00EC64DC">
        <w:rPr>
          <w:sz w:val="20"/>
          <w:szCs w:val="20"/>
          <w:lang w:val="en-US"/>
        </w:rPr>
        <w:t xml:space="preserve">Since Japan entered its recession, the retail clothing industry has been in a tailspin. Clothes sales at Japan's department stores have shrunk by almost 10% in the last five years. All the traditional market sectors- men's, women's and children's - have suffered. Only recently did Japanese clothing lines awaken to the purchasing power of the bubble juniors. </w:t>
      </w:r>
    </w:p>
    <w:p w:rsidR="006C65CE" w:rsidRPr="00EC64DC" w:rsidRDefault="006C65CE">
      <w:pPr>
        <w:autoSpaceDE w:val="0"/>
        <w:ind w:firstLine="567"/>
        <w:jc w:val="both"/>
        <w:rPr>
          <w:lang w:val="en-US"/>
        </w:rPr>
      </w:pPr>
      <w:r w:rsidRPr="00EC64DC">
        <w:rPr>
          <w:sz w:val="20"/>
          <w:szCs w:val="20"/>
          <w:lang w:val="en-US"/>
        </w:rPr>
        <w:t xml:space="preserve">The girls are a unique and profitable niche. They don't want to wear what's in the kids' section. Rather, they mix mature styles with bright colours and childlike frills. Last March an entire floor of one of Tokyo's biggest fashion shopping centres was renovated to serve the junior girls. Sales have since jumped 30%. </w:t>
      </w:r>
    </w:p>
    <w:p w:rsidR="006C65CE" w:rsidRPr="00EC64DC" w:rsidRDefault="006C65CE">
      <w:pPr>
        <w:autoSpaceDE w:val="0"/>
        <w:ind w:firstLine="567"/>
        <w:jc w:val="both"/>
        <w:rPr>
          <w:lang w:val="en-US"/>
        </w:rPr>
      </w:pPr>
      <w:r w:rsidRPr="00EC64DC">
        <w:rPr>
          <w:sz w:val="20"/>
          <w:szCs w:val="20"/>
          <w:lang w:val="en-US"/>
        </w:rPr>
        <w:t>The market expansion is all the more impressive given that the target age group is shrinking. While it may not be an endless supply of consumer energy, this bright spot in the national economy is enough to excite everybody from clothing designers to magazine publishers.</w:t>
      </w:r>
    </w:p>
    <w:p w:rsidR="006C65CE" w:rsidRPr="00EC64DC" w:rsidRDefault="006C65CE">
      <w:pPr>
        <w:autoSpaceDE w:val="0"/>
        <w:ind w:firstLine="567"/>
        <w:jc w:val="both"/>
        <w:rPr>
          <w:lang w:val="en-US"/>
        </w:rPr>
      </w:pPr>
      <w:r w:rsidRPr="00EC64DC">
        <w:rPr>
          <w:sz w:val="20"/>
          <w:szCs w:val="20"/>
          <w:lang w:val="en-US"/>
        </w:rPr>
        <w:t xml:space="preserve">Total financial dependence on their parents would seem to be a serious strike against these junior shoppers. But it's not a problem, say analysts. A girl often has a fashionable mum and two sets of doting grandparents. Bubble mums, unlike those of earlier generations, are comfortable spending a fortune on outfits that might be worn for only one season. </w:t>
      </w:r>
    </w:p>
    <w:p w:rsidR="006C65CE" w:rsidRPr="00EC64DC" w:rsidRDefault="006C65CE">
      <w:pPr>
        <w:autoSpaceDE w:val="0"/>
        <w:ind w:firstLine="567"/>
        <w:jc w:val="both"/>
        <w:rPr>
          <w:lang w:val="en-US"/>
        </w:rPr>
      </w:pPr>
      <w:r w:rsidRPr="00EC64DC">
        <w:rPr>
          <w:sz w:val="20"/>
          <w:szCs w:val="20"/>
          <w:lang w:val="en-US"/>
        </w:rPr>
        <w:t xml:space="preserve">Industry insiders are betting tl1at the bubble junior craze can be exported elsewhere in Asia. So far the signs look good. </w:t>
      </w:r>
      <w:r w:rsidRPr="00EC64DC">
        <w:rPr>
          <w:i/>
          <w:sz w:val="20"/>
          <w:szCs w:val="20"/>
          <w:lang w:val="en-US"/>
        </w:rPr>
        <w:t>Nicola</w:t>
      </w:r>
      <w:r w:rsidRPr="00EC64DC">
        <w:rPr>
          <w:sz w:val="20"/>
          <w:szCs w:val="20"/>
          <w:lang w:val="en-US"/>
        </w:rPr>
        <w:t>, a monthly magazine that is the bible for bubble juniors, printed 10,000 copies of an issue in Shanghai, China, and immediately sold out. The affluent middle class in China's coastal cities offers more young customers. Their increasing interest in fashion and the culture in which they take good care of their children is promising.</w:t>
      </w:r>
    </w:p>
    <w:p w:rsidR="006C65CE" w:rsidRPr="00EC64DC" w:rsidRDefault="006C65CE">
      <w:pPr>
        <w:autoSpaceDE w:val="0"/>
        <w:jc w:val="right"/>
      </w:pPr>
      <w:r w:rsidRPr="00EC64DC">
        <w:rPr>
          <w:i/>
          <w:sz w:val="20"/>
          <w:szCs w:val="20"/>
          <w:lang w:val="en-US"/>
        </w:rPr>
        <w:t>Adapted from Newsweek</w:t>
      </w:r>
    </w:p>
    <w:p w:rsidR="006C65CE" w:rsidRPr="00EC64DC" w:rsidRDefault="006C65CE">
      <w:pPr>
        <w:pStyle w:val="afb"/>
        <w:numPr>
          <w:ilvl w:val="0"/>
          <w:numId w:val="36"/>
        </w:numPr>
        <w:autoSpaceDE w:val="0"/>
        <w:spacing w:after="0" w:line="240" w:lineRule="auto"/>
      </w:pPr>
      <w:r w:rsidRPr="00EC64DC">
        <w:rPr>
          <w:rFonts w:ascii="Times New Roman" w:hAnsi="Times New Roman" w:cs="Times New Roman"/>
          <w:sz w:val="20"/>
          <w:szCs w:val="20"/>
          <w:lang w:val="en-US"/>
        </w:rPr>
        <w:t>'Bubble juniors' are all Japanese children from a certain age group. T/ F</w:t>
      </w:r>
    </w:p>
    <w:p w:rsidR="006C65CE" w:rsidRPr="00EC64DC" w:rsidRDefault="006C65CE">
      <w:pPr>
        <w:pStyle w:val="afb"/>
        <w:numPr>
          <w:ilvl w:val="0"/>
          <w:numId w:val="36"/>
        </w:numPr>
        <w:autoSpaceDE w:val="0"/>
        <w:spacing w:after="0" w:line="240" w:lineRule="auto"/>
      </w:pPr>
      <w:r w:rsidRPr="00EC64DC">
        <w:rPr>
          <w:rFonts w:ascii="Times New Roman" w:hAnsi="Times New Roman" w:cs="Times New Roman"/>
          <w:sz w:val="20"/>
          <w:szCs w:val="20"/>
          <w:lang w:val="en-US"/>
        </w:rPr>
        <w:t>Young girls have been known to set fashion trends in Japan before. T/ F</w:t>
      </w:r>
    </w:p>
    <w:p w:rsidR="006C65CE" w:rsidRPr="00EC64DC" w:rsidRDefault="006C65CE">
      <w:pPr>
        <w:pStyle w:val="afb"/>
        <w:numPr>
          <w:ilvl w:val="0"/>
          <w:numId w:val="36"/>
        </w:numPr>
        <w:autoSpaceDE w:val="0"/>
        <w:spacing w:after="0" w:line="240" w:lineRule="auto"/>
      </w:pPr>
      <w:r w:rsidRPr="00EC64DC">
        <w:rPr>
          <w:rFonts w:ascii="Times New Roman" w:hAnsi="Times New Roman" w:cs="Times New Roman"/>
          <w:sz w:val="20"/>
          <w:szCs w:val="20"/>
          <w:lang w:val="en-US"/>
        </w:rPr>
        <w:t>Clothes sales in Japan have increased by 10% in recent years. T/F</w:t>
      </w:r>
    </w:p>
    <w:p w:rsidR="006C65CE" w:rsidRPr="00EC64DC" w:rsidRDefault="006C65CE">
      <w:pPr>
        <w:pStyle w:val="afb"/>
        <w:numPr>
          <w:ilvl w:val="0"/>
          <w:numId w:val="36"/>
        </w:numPr>
        <w:autoSpaceDE w:val="0"/>
        <w:spacing w:after="0" w:line="240" w:lineRule="auto"/>
      </w:pPr>
      <w:r w:rsidRPr="00EC64DC">
        <w:rPr>
          <w:rFonts w:ascii="Times New Roman" w:hAnsi="Times New Roman" w:cs="Times New Roman"/>
          <w:sz w:val="20"/>
          <w:szCs w:val="20"/>
          <w:lang w:val="en-US"/>
        </w:rPr>
        <w:t>Japanese 9- to 14-year-old girls choose clothes that give them a mature look. T/ F</w:t>
      </w:r>
    </w:p>
    <w:p w:rsidR="006C65CE" w:rsidRPr="00EC64DC" w:rsidRDefault="006C65CE">
      <w:pPr>
        <w:pStyle w:val="afb"/>
        <w:numPr>
          <w:ilvl w:val="0"/>
          <w:numId w:val="36"/>
        </w:numPr>
        <w:autoSpaceDE w:val="0"/>
        <w:spacing w:after="0" w:line="240" w:lineRule="auto"/>
      </w:pPr>
      <w:r w:rsidRPr="00EC64DC">
        <w:rPr>
          <w:rFonts w:ascii="Times New Roman" w:hAnsi="Times New Roman" w:cs="Times New Roman"/>
          <w:sz w:val="20"/>
          <w:szCs w:val="20"/>
          <w:lang w:val="en-US"/>
        </w:rPr>
        <w:t>Analysts estimate the number of  'bubble juniors' in Japan will shrink. T/ F</w:t>
      </w:r>
    </w:p>
    <w:p w:rsidR="006C65CE" w:rsidRPr="00EC64DC" w:rsidRDefault="006C65CE">
      <w:pPr>
        <w:pStyle w:val="afb"/>
        <w:numPr>
          <w:ilvl w:val="0"/>
          <w:numId w:val="36"/>
        </w:numPr>
        <w:autoSpaceDE w:val="0"/>
        <w:spacing w:after="0" w:line="240" w:lineRule="auto"/>
      </w:pPr>
      <w:r w:rsidRPr="00EC64DC">
        <w:rPr>
          <w:rFonts w:ascii="Times New Roman" w:hAnsi="Times New Roman" w:cs="Times New Roman"/>
          <w:sz w:val="20"/>
          <w:szCs w:val="20"/>
          <w:lang w:val="en-US"/>
        </w:rPr>
        <w:t>Young girls' mothers today are less willing than their grandparents to spend on their children 's clothes. T/ F</w:t>
      </w:r>
    </w:p>
    <w:p w:rsidR="006C65CE" w:rsidRPr="00EC64DC" w:rsidRDefault="006C65CE">
      <w:pPr>
        <w:pStyle w:val="afb"/>
        <w:numPr>
          <w:ilvl w:val="0"/>
          <w:numId w:val="36"/>
        </w:numPr>
        <w:autoSpaceDE w:val="0"/>
        <w:spacing w:after="0" w:line="240" w:lineRule="auto"/>
      </w:pPr>
      <w:r w:rsidRPr="00EC64DC">
        <w:rPr>
          <w:rFonts w:ascii="Times New Roman" w:hAnsi="Times New Roman" w:cs="Times New Roman"/>
          <w:sz w:val="20"/>
          <w:szCs w:val="20"/>
          <w:lang w:val="en-US"/>
        </w:rPr>
        <w:t>Nicola magazine sells 10,000 copies each month. T/ F</w:t>
      </w:r>
    </w:p>
    <w:p w:rsidR="006C65CE" w:rsidRPr="00EC64DC" w:rsidRDefault="006C65CE">
      <w:pPr>
        <w:pStyle w:val="afb"/>
        <w:numPr>
          <w:ilvl w:val="0"/>
          <w:numId w:val="36"/>
        </w:numPr>
        <w:autoSpaceDE w:val="0"/>
        <w:spacing w:after="0" w:line="240" w:lineRule="auto"/>
      </w:pPr>
      <w:r w:rsidRPr="00EC64DC">
        <w:rPr>
          <w:rFonts w:ascii="Times New Roman" w:hAnsi="Times New Roman" w:cs="Times New Roman"/>
          <w:sz w:val="20"/>
          <w:szCs w:val="20"/>
          <w:lang w:val="en-US"/>
        </w:rPr>
        <w:t>Market trends emerging in China are similar to those in Japan. T/F</w:t>
      </w:r>
    </w:p>
    <w:p w:rsidR="006C65CE" w:rsidRPr="00EC64DC" w:rsidRDefault="006C65CE">
      <w:pPr>
        <w:autoSpaceDE w:val="0"/>
        <w:rPr>
          <w:sz w:val="20"/>
          <w:szCs w:val="20"/>
          <w:lang w:val="en-US"/>
        </w:rPr>
      </w:pPr>
    </w:p>
    <w:p w:rsidR="006C65CE" w:rsidRPr="00EC64DC" w:rsidRDefault="006C65CE">
      <w:pPr>
        <w:autoSpaceDE w:val="0"/>
        <w:jc w:val="right"/>
      </w:pPr>
      <w:r w:rsidRPr="00EC64DC">
        <w:rPr>
          <w:i/>
          <w:sz w:val="20"/>
          <w:szCs w:val="20"/>
          <w:lang w:val="en-US"/>
        </w:rPr>
        <w:t xml:space="preserve">Oxford Exam Excellence </w:t>
      </w:r>
      <w:r w:rsidRPr="00EC64DC">
        <w:rPr>
          <w:i/>
          <w:sz w:val="20"/>
          <w:szCs w:val="20"/>
        </w:rPr>
        <w:t xml:space="preserve"> </w:t>
      </w:r>
      <w:r w:rsidRPr="00EC64DC">
        <w:rPr>
          <w:sz w:val="20"/>
          <w:szCs w:val="20"/>
        </w:rPr>
        <w:t>стр. 34</w:t>
      </w:r>
    </w:p>
    <w:p w:rsidR="006C65CE" w:rsidRPr="00EC64DC" w:rsidRDefault="006C65CE">
      <w:pPr>
        <w:jc w:val="both"/>
        <w:rPr>
          <w:b/>
          <w:sz w:val="20"/>
          <w:szCs w:val="20"/>
          <w:lang w:val="en-US"/>
        </w:rPr>
      </w:pPr>
    </w:p>
    <w:p w:rsidR="006C65CE" w:rsidRPr="00EC64DC" w:rsidRDefault="006C65CE">
      <w:pPr>
        <w:jc w:val="both"/>
      </w:pPr>
      <w:r w:rsidRPr="00EC64DC">
        <w:rPr>
          <w:b/>
          <w:sz w:val="20"/>
          <w:szCs w:val="20"/>
        </w:rPr>
        <w:t>Часть 4.</w:t>
      </w:r>
    </w:p>
    <w:p w:rsidR="006C65CE" w:rsidRPr="00EC64DC" w:rsidRDefault="006C65CE">
      <w:pPr>
        <w:jc w:val="both"/>
      </w:pPr>
      <w:r w:rsidRPr="00EC64DC">
        <w:rPr>
          <w:b/>
          <w:sz w:val="20"/>
          <w:szCs w:val="20"/>
        </w:rPr>
        <w:t>Прочитайте текст. Преобразуйте слова, напечатанные в скобках, так чтобы они грамматически и лексически соответствовали содержанию текста. Некоторые слова могут оставаться без изменения.</w:t>
      </w:r>
    </w:p>
    <w:p w:rsidR="006C65CE" w:rsidRPr="00EC64DC" w:rsidRDefault="006C65CE">
      <w:pPr>
        <w:autoSpaceDE w:val="0"/>
        <w:jc w:val="both"/>
      </w:pPr>
      <w:r w:rsidRPr="00EC64DC">
        <w:rPr>
          <w:b/>
          <w:bCs/>
          <w:sz w:val="20"/>
          <w:szCs w:val="20"/>
          <w:lang w:val="en-US"/>
        </w:rPr>
        <w:t>Recognising</w:t>
      </w:r>
      <w:r w:rsidRPr="00EC64DC">
        <w:rPr>
          <w:b/>
          <w:bCs/>
          <w:sz w:val="20"/>
          <w:szCs w:val="20"/>
        </w:rPr>
        <w:t xml:space="preserve"> </w:t>
      </w:r>
      <w:r w:rsidRPr="00EC64DC">
        <w:rPr>
          <w:b/>
          <w:bCs/>
          <w:sz w:val="20"/>
          <w:szCs w:val="20"/>
          <w:lang w:val="en-US"/>
        </w:rPr>
        <w:t>cultural</w:t>
      </w:r>
      <w:r w:rsidRPr="00EC64DC">
        <w:rPr>
          <w:b/>
          <w:bCs/>
          <w:sz w:val="20"/>
          <w:szCs w:val="20"/>
        </w:rPr>
        <w:t xml:space="preserve"> </w:t>
      </w:r>
      <w:r w:rsidRPr="00EC64DC">
        <w:rPr>
          <w:b/>
          <w:bCs/>
          <w:sz w:val="20"/>
          <w:szCs w:val="20"/>
          <w:lang w:val="en-US"/>
        </w:rPr>
        <w:t>images</w:t>
      </w:r>
      <w:r w:rsidRPr="00EC64DC">
        <w:rPr>
          <w:b/>
          <w:bCs/>
          <w:sz w:val="20"/>
          <w:szCs w:val="20"/>
        </w:rPr>
        <w:t xml:space="preserve"> </w:t>
      </w:r>
      <w:r w:rsidRPr="00EC64DC">
        <w:rPr>
          <w:b/>
          <w:bCs/>
          <w:sz w:val="20"/>
          <w:szCs w:val="20"/>
          <w:lang w:val="en-US"/>
        </w:rPr>
        <w:t>and</w:t>
      </w:r>
      <w:r w:rsidRPr="00EC64DC">
        <w:rPr>
          <w:b/>
          <w:bCs/>
          <w:sz w:val="20"/>
          <w:szCs w:val="20"/>
        </w:rPr>
        <w:t xml:space="preserve"> </w:t>
      </w:r>
      <w:r w:rsidRPr="00EC64DC">
        <w:rPr>
          <w:b/>
          <w:bCs/>
          <w:sz w:val="20"/>
          <w:szCs w:val="20"/>
          <w:lang w:val="en-US"/>
        </w:rPr>
        <w:t>symbols</w:t>
      </w:r>
    </w:p>
    <w:p w:rsidR="006C65CE" w:rsidRPr="00EC64DC" w:rsidRDefault="006C65CE">
      <w:pPr>
        <w:autoSpaceDE w:val="0"/>
        <w:ind w:firstLine="567"/>
        <w:jc w:val="both"/>
        <w:rPr>
          <w:lang w:val="en-US"/>
        </w:rPr>
      </w:pPr>
      <w:r w:rsidRPr="00EC64DC">
        <w:rPr>
          <w:sz w:val="20"/>
          <w:szCs w:val="20"/>
          <w:lang w:val="en-US"/>
        </w:rPr>
        <w:t xml:space="preserve">When we live in a particular country, we automatically become exposed and 1) </w:t>
      </w:r>
      <w:r w:rsidRPr="00EC64DC">
        <w:rPr>
          <w:b/>
          <w:sz w:val="20"/>
          <w:szCs w:val="20"/>
          <w:lang w:val="en-US"/>
        </w:rPr>
        <w:t>_________</w:t>
      </w:r>
      <w:r w:rsidRPr="00EC64DC">
        <w:rPr>
          <w:sz w:val="20"/>
          <w:szCs w:val="20"/>
          <w:lang w:val="en-US"/>
        </w:rPr>
        <w:t xml:space="preserve"> (custom) to a range of images and symbols embedded in songs and pictures, places, and traditions. These images and symbols include 2) </w:t>
      </w:r>
      <w:r w:rsidRPr="00EC64DC">
        <w:rPr>
          <w:b/>
          <w:sz w:val="20"/>
          <w:szCs w:val="20"/>
          <w:lang w:val="en-US"/>
        </w:rPr>
        <w:t>________</w:t>
      </w:r>
      <w:r w:rsidRPr="00EC64DC">
        <w:rPr>
          <w:sz w:val="20"/>
          <w:szCs w:val="20"/>
          <w:lang w:val="en-US"/>
        </w:rPr>
        <w:t xml:space="preserve"> (fame) people in the culture, and architectural and landscape features. The 3)</w:t>
      </w:r>
      <w:r w:rsidRPr="00EC64DC">
        <w:rPr>
          <w:b/>
          <w:sz w:val="20"/>
          <w:szCs w:val="20"/>
          <w:lang w:val="en-US"/>
        </w:rPr>
        <w:t xml:space="preserve">___________ </w:t>
      </w:r>
      <w:r w:rsidRPr="00EC64DC">
        <w:rPr>
          <w:sz w:val="20"/>
          <w:szCs w:val="20"/>
          <w:lang w:val="en-US"/>
        </w:rPr>
        <w:t xml:space="preserve">(able) of students to recognise these images helps them to feel more 4) </w:t>
      </w:r>
      <w:r w:rsidRPr="00EC64DC">
        <w:rPr>
          <w:b/>
          <w:sz w:val="20"/>
          <w:szCs w:val="20"/>
          <w:lang w:val="en-US"/>
        </w:rPr>
        <w:t>__________</w:t>
      </w:r>
      <w:r w:rsidRPr="00EC64DC">
        <w:rPr>
          <w:sz w:val="20"/>
          <w:szCs w:val="20"/>
          <w:lang w:val="en-US"/>
        </w:rPr>
        <w:t xml:space="preserve"> (confide) and to become more fluent.</w:t>
      </w:r>
    </w:p>
    <w:p w:rsidR="006C65CE" w:rsidRPr="00EC64DC" w:rsidRDefault="006C65CE">
      <w:pPr>
        <w:autoSpaceDE w:val="0"/>
        <w:ind w:firstLine="567"/>
        <w:jc w:val="both"/>
        <w:rPr>
          <w:lang w:val="en-US"/>
        </w:rPr>
      </w:pPr>
      <w:r w:rsidRPr="00EC64DC">
        <w:rPr>
          <w:sz w:val="20"/>
          <w:szCs w:val="20"/>
          <w:lang w:val="en-US"/>
        </w:rPr>
        <w:t>The aim of the activities in this section is to</w:t>
      </w:r>
      <w:r w:rsidRPr="00EC64DC">
        <w:rPr>
          <w:b/>
          <w:sz w:val="20"/>
          <w:szCs w:val="20"/>
          <w:lang w:val="en-US"/>
        </w:rPr>
        <w:t xml:space="preserve"> 5) ___________ </w:t>
      </w:r>
      <w:r w:rsidRPr="00EC64DC">
        <w:rPr>
          <w:sz w:val="20"/>
          <w:szCs w:val="20"/>
          <w:lang w:val="en-US"/>
        </w:rPr>
        <w:t>(familiar) students with popular images and symbols in the target culture. A secondary aim is to help students to 6)</w:t>
      </w:r>
      <w:r w:rsidRPr="00EC64DC">
        <w:rPr>
          <w:b/>
          <w:sz w:val="20"/>
          <w:szCs w:val="20"/>
          <w:lang w:val="en-US"/>
        </w:rPr>
        <w:t xml:space="preserve"> ___________</w:t>
      </w:r>
      <w:r w:rsidRPr="00EC64DC">
        <w:rPr>
          <w:sz w:val="20"/>
          <w:szCs w:val="20"/>
          <w:lang w:val="en-US"/>
        </w:rPr>
        <w:t xml:space="preserve"> (identity) and compare the images and symbols in British and American culture, and then to contrast these with the images and symbols in their own.</w:t>
      </w:r>
    </w:p>
    <w:p w:rsidR="006C65CE" w:rsidRPr="00EC64DC" w:rsidRDefault="006C65CE">
      <w:pPr>
        <w:autoSpaceDE w:val="0"/>
        <w:ind w:firstLine="567"/>
        <w:jc w:val="both"/>
        <w:rPr>
          <w:lang w:val="en-US"/>
        </w:rPr>
      </w:pPr>
      <w:r w:rsidRPr="00EC64DC">
        <w:rPr>
          <w:sz w:val="20"/>
          <w:szCs w:val="20"/>
          <w:lang w:val="en-US"/>
        </w:rPr>
        <w:t>Some activities focus on places and people associated with the culture, some allow the learner to</w:t>
      </w:r>
      <w:r w:rsidRPr="00EC64DC">
        <w:rPr>
          <w:b/>
          <w:sz w:val="20"/>
          <w:szCs w:val="20"/>
          <w:lang w:val="en-US"/>
        </w:rPr>
        <w:t xml:space="preserve"> 7) ___________</w:t>
      </w:r>
      <w:r w:rsidRPr="00EC64DC">
        <w:rPr>
          <w:sz w:val="20"/>
          <w:szCs w:val="20"/>
          <w:lang w:val="en-US"/>
        </w:rPr>
        <w:t xml:space="preserve"> (explorer) the cultural 8) </w:t>
      </w:r>
      <w:r w:rsidRPr="00EC64DC">
        <w:rPr>
          <w:b/>
          <w:sz w:val="20"/>
          <w:szCs w:val="20"/>
          <w:lang w:val="en-US"/>
        </w:rPr>
        <w:t xml:space="preserve">__________ </w:t>
      </w:r>
      <w:r w:rsidRPr="00EC64DC">
        <w:rPr>
          <w:sz w:val="20"/>
          <w:szCs w:val="20"/>
          <w:lang w:val="en-US"/>
        </w:rPr>
        <w:t>(refer) in popular songs.</w:t>
      </w:r>
    </w:p>
    <w:p w:rsidR="006C65CE" w:rsidRPr="00EC64DC" w:rsidRDefault="006C65CE">
      <w:pPr>
        <w:jc w:val="right"/>
        <w:rPr>
          <w:lang w:val="en-US"/>
        </w:rPr>
      </w:pPr>
      <w:r w:rsidRPr="00EC64DC">
        <w:rPr>
          <w:i/>
          <w:sz w:val="20"/>
          <w:szCs w:val="20"/>
          <w:lang w:val="en-US"/>
        </w:rPr>
        <w:t xml:space="preserve">Oxford Exam Excellence, </w:t>
      </w:r>
      <w:r w:rsidRPr="00EC64DC">
        <w:rPr>
          <w:i/>
          <w:sz w:val="20"/>
          <w:szCs w:val="20"/>
        </w:rPr>
        <w:t>стр</w:t>
      </w:r>
      <w:r w:rsidRPr="00EC64DC">
        <w:rPr>
          <w:i/>
          <w:sz w:val="20"/>
          <w:szCs w:val="20"/>
          <w:lang w:val="en-US"/>
        </w:rPr>
        <w:t>.20</w:t>
      </w:r>
    </w:p>
    <w:p w:rsidR="006C65CE" w:rsidRPr="00EC64DC" w:rsidRDefault="006C65CE">
      <w:pPr>
        <w:autoSpaceDE w:val="0"/>
        <w:ind w:firstLine="567"/>
        <w:jc w:val="both"/>
        <w:rPr>
          <w:i/>
          <w:sz w:val="20"/>
          <w:szCs w:val="20"/>
          <w:lang w:val="en-US"/>
        </w:rPr>
      </w:pPr>
    </w:p>
    <w:p w:rsidR="006C65CE" w:rsidRPr="00EC64DC" w:rsidRDefault="006C65CE">
      <w:pPr>
        <w:autoSpaceDE w:val="0"/>
        <w:jc w:val="both"/>
        <w:rPr>
          <w:b/>
          <w:i/>
          <w:sz w:val="20"/>
          <w:szCs w:val="20"/>
          <w:lang w:val="en-US"/>
        </w:rPr>
      </w:pPr>
    </w:p>
    <w:p w:rsidR="006C65CE" w:rsidRPr="00EC64DC" w:rsidRDefault="006C65CE">
      <w:pPr>
        <w:jc w:val="both"/>
        <w:rPr>
          <w:lang w:val="en-US"/>
        </w:rPr>
      </w:pPr>
      <w:r w:rsidRPr="00EC64DC">
        <w:rPr>
          <w:b/>
          <w:sz w:val="20"/>
          <w:szCs w:val="20"/>
        </w:rPr>
        <w:t>Часть</w:t>
      </w:r>
      <w:r w:rsidRPr="00EC64DC">
        <w:rPr>
          <w:b/>
          <w:sz w:val="20"/>
          <w:szCs w:val="20"/>
          <w:lang w:val="en-US"/>
        </w:rPr>
        <w:t xml:space="preserve"> 5.</w:t>
      </w:r>
    </w:p>
    <w:p w:rsidR="006C65CE" w:rsidRPr="00EC64DC" w:rsidRDefault="006C65CE">
      <w:pPr>
        <w:jc w:val="both"/>
      </w:pPr>
      <w:r w:rsidRPr="00EC64DC">
        <w:rPr>
          <w:b/>
          <w:sz w:val="20"/>
          <w:szCs w:val="20"/>
        </w:rPr>
        <w:t>Прочитайте статью, заполните пропуски только одним словом.</w:t>
      </w:r>
    </w:p>
    <w:p w:rsidR="006C65CE" w:rsidRPr="00EC64DC" w:rsidRDefault="006C65CE">
      <w:pPr>
        <w:ind w:firstLine="567"/>
        <w:jc w:val="both"/>
        <w:rPr>
          <w:lang w:val="en-US"/>
        </w:rPr>
      </w:pPr>
      <w:r w:rsidRPr="00EC64DC">
        <w:rPr>
          <w:sz w:val="20"/>
          <w:szCs w:val="20"/>
          <w:lang w:val="en-US"/>
        </w:rPr>
        <w:t xml:space="preserve">Global warming has 1) </w:t>
      </w:r>
      <w:r w:rsidRPr="00EC64DC">
        <w:rPr>
          <w:b/>
          <w:sz w:val="20"/>
          <w:szCs w:val="20"/>
          <w:lang w:val="en-US"/>
        </w:rPr>
        <w:t>______</w:t>
      </w:r>
      <w:r w:rsidRPr="00EC64DC">
        <w:rPr>
          <w:sz w:val="20"/>
          <w:szCs w:val="20"/>
          <w:lang w:val="en-US"/>
        </w:rPr>
        <w:t xml:space="preserve"> blamed for the hole in the ozone layer, higher pollution and melting the ice caps - now, it is being blamed for declining sales of the British national beverage.</w:t>
      </w:r>
    </w:p>
    <w:p w:rsidR="006C65CE" w:rsidRPr="00EC64DC" w:rsidRDefault="006C65CE">
      <w:pPr>
        <w:ind w:firstLine="567"/>
        <w:jc w:val="both"/>
        <w:rPr>
          <w:lang w:val="en-US"/>
        </w:rPr>
      </w:pPr>
      <w:r w:rsidRPr="00EC64DC">
        <w:rPr>
          <w:sz w:val="20"/>
          <w:szCs w:val="20"/>
          <w:lang w:val="en-US"/>
        </w:rPr>
        <w:t xml:space="preserve">In 2002, the average Brit drank 1,000 cups per year- or, 2.2 kilograms of tea. This may sound a 2) </w:t>
      </w:r>
      <w:r w:rsidRPr="00EC64DC">
        <w:rPr>
          <w:b/>
          <w:sz w:val="20"/>
          <w:szCs w:val="20"/>
          <w:lang w:val="en-US"/>
        </w:rPr>
        <w:t>______</w:t>
      </w:r>
      <w:r w:rsidRPr="00EC64DC">
        <w:rPr>
          <w:sz w:val="20"/>
          <w:szCs w:val="20"/>
          <w:lang w:val="en-US"/>
        </w:rPr>
        <w:t xml:space="preserve"> but sales were down from 2.6 kilograms in 1997. 3)</w:t>
      </w:r>
      <w:r w:rsidRPr="00EC64DC">
        <w:rPr>
          <w:b/>
          <w:sz w:val="20"/>
          <w:szCs w:val="20"/>
          <w:lang w:val="en-US"/>
        </w:rPr>
        <w:t>______</w:t>
      </w:r>
      <w:r w:rsidRPr="00EC64DC">
        <w:rPr>
          <w:sz w:val="20"/>
          <w:szCs w:val="20"/>
          <w:lang w:val="en-US"/>
        </w:rPr>
        <w:t xml:space="preserve"> from the fact that temperatures are rising globally, more and more tea drinkers are turning 4) </w:t>
      </w:r>
      <w:r w:rsidRPr="00EC64DC">
        <w:rPr>
          <w:b/>
          <w:sz w:val="20"/>
          <w:szCs w:val="20"/>
          <w:lang w:val="en-US"/>
        </w:rPr>
        <w:t>________</w:t>
      </w:r>
      <w:r w:rsidRPr="00EC64DC">
        <w:rPr>
          <w:sz w:val="20"/>
          <w:szCs w:val="20"/>
          <w:lang w:val="en-US"/>
        </w:rPr>
        <w:t xml:space="preserve"> coffee when they fancy a bot beverage. Sales of iced tea, 5) </w:t>
      </w:r>
      <w:r w:rsidRPr="00EC64DC">
        <w:rPr>
          <w:b/>
          <w:sz w:val="20"/>
          <w:szCs w:val="20"/>
          <w:lang w:val="en-US"/>
        </w:rPr>
        <w:t>__________</w:t>
      </w:r>
      <w:r w:rsidRPr="00EC64DC">
        <w:rPr>
          <w:sz w:val="20"/>
          <w:szCs w:val="20"/>
          <w:lang w:val="en-US"/>
        </w:rPr>
        <w:t>, are on the rise, and sales of healthy drink alternatives, 6)</w:t>
      </w:r>
      <w:r w:rsidRPr="00EC64DC">
        <w:rPr>
          <w:b/>
          <w:sz w:val="20"/>
          <w:szCs w:val="20"/>
          <w:lang w:val="en-US"/>
        </w:rPr>
        <w:t>________</w:t>
      </w:r>
      <w:r w:rsidRPr="00EC64DC">
        <w:rPr>
          <w:sz w:val="20"/>
          <w:szCs w:val="20"/>
          <w:lang w:val="en-US"/>
        </w:rPr>
        <w:t xml:space="preserve"> as fruit teas, also continue to grow.</w:t>
      </w:r>
    </w:p>
    <w:p w:rsidR="006C65CE" w:rsidRPr="00EC64DC" w:rsidRDefault="006C65CE">
      <w:pPr>
        <w:ind w:firstLine="567"/>
        <w:jc w:val="both"/>
        <w:rPr>
          <w:lang w:val="en-US"/>
        </w:rPr>
      </w:pPr>
      <w:r w:rsidRPr="00EC64DC">
        <w:rPr>
          <w:sz w:val="20"/>
          <w:szCs w:val="20"/>
          <w:lang w:val="en-US"/>
        </w:rPr>
        <w:t xml:space="preserve">But 7) </w:t>
      </w:r>
      <w:r w:rsidRPr="00EC64DC">
        <w:rPr>
          <w:b/>
          <w:sz w:val="20"/>
          <w:szCs w:val="20"/>
          <w:lang w:val="en-US"/>
        </w:rPr>
        <w:t>________</w:t>
      </w:r>
      <w:r w:rsidRPr="00EC64DC">
        <w:rPr>
          <w:sz w:val="20"/>
          <w:szCs w:val="20"/>
          <w:lang w:val="en-US"/>
        </w:rPr>
        <w:t xml:space="preserve"> though the Brits are looking 8) </w:t>
      </w:r>
      <w:r w:rsidRPr="00EC64DC">
        <w:rPr>
          <w:b/>
          <w:sz w:val="20"/>
          <w:szCs w:val="20"/>
          <w:lang w:val="en-US"/>
        </w:rPr>
        <w:t>________</w:t>
      </w:r>
      <w:r w:rsidRPr="00EC64DC">
        <w:rPr>
          <w:sz w:val="20"/>
          <w:szCs w:val="20"/>
          <w:lang w:val="en-US"/>
        </w:rPr>
        <w:t xml:space="preserve"> alternatives to the Great British Cup of Tea, they are still the second highest consumers of the drink in the world. India is the third biggest nation of tea drinkers, and Turkey is first.</w:t>
      </w:r>
    </w:p>
    <w:p w:rsidR="006C65CE" w:rsidRPr="00EC64DC" w:rsidRDefault="006C65CE">
      <w:pPr>
        <w:jc w:val="right"/>
        <w:rPr>
          <w:lang w:val="en-US"/>
        </w:rPr>
      </w:pPr>
      <w:r w:rsidRPr="00EC64DC">
        <w:rPr>
          <w:i/>
          <w:sz w:val="20"/>
          <w:szCs w:val="20"/>
          <w:lang w:val="en-US"/>
        </w:rPr>
        <w:t xml:space="preserve">Oxford Exam Excellence, </w:t>
      </w:r>
      <w:r w:rsidRPr="00EC64DC">
        <w:rPr>
          <w:i/>
          <w:sz w:val="20"/>
          <w:szCs w:val="20"/>
        </w:rPr>
        <w:t>стр</w:t>
      </w:r>
      <w:r w:rsidRPr="00EC64DC">
        <w:rPr>
          <w:i/>
          <w:sz w:val="20"/>
          <w:szCs w:val="20"/>
          <w:lang w:val="en-US"/>
        </w:rPr>
        <w:t>.36</w:t>
      </w:r>
    </w:p>
    <w:p w:rsidR="006C65CE" w:rsidRPr="00EC64DC" w:rsidRDefault="006C65CE">
      <w:pPr>
        <w:jc w:val="both"/>
        <w:rPr>
          <w:i/>
          <w:sz w:val="20"/>
          <w:szCs w:val="20"/>
          <w:lang w:val="en-US"/>
        </w:rPr>
      </w:pPr>
    </w:p>
    <w:p w:rsidR="006C65CE" w:rsidRPr="00EC64DC" w:rsidRDefault="006C65CE">
      <w:pPr>
        <w:jc w:val="both"/>
        <w:rPr>
          <w:lang w:val="en-US"/>
        </w:rPr>
      </w:pPr>
      <w:r w:rsidRPr="00EC64DC">
        <w:rPr>
          <w:b/>
          <w:sz w:val="20"/>
          <w:szCs w:val="20"/>
        </w:rPr>
        <w:t>Часть</w:t>
      </w:r>
      <w:r w:rsidRPr="00EC64DC">
        <w:rPr>
          <w:b/>
          <w:sz w:val="20"/>
          <w:szCs w:val="20"/>
          <w:lang w:val="en-US"/>
        </w:rPr>
        <w:t xml:space="preserve"> 6</w:t>
      </w:r>
    </w:p>
    <w:p w:rsidR="006C65CE" w:rsidRPr="00EC64DC" w:rsidRDefault="006C65CE">
      <w:pPr>
        <w:jc w:val="both"/>
      </w:pPr>
      <w:r w:rsidRPr="00EC64DC">
        <w:rPr>
          <w:b/>
          <w:sz w:val="20"/>
          <w:szCs w:val="20"/>
        </w:rPr>
        <w:t>Прочитайте текст. Заполните пропуски словом, подходящим по смыслу, образованным от слова, данного справа.</w:t>
      </w:r>
    </w:p>
    <w:p w:rsidR="006C65CE" w:rsidRPr="00EC64DC" w:rsidRDefault="006C65CE">
      <w:pPr>
        <w:jc w:val="both"/>
        <w:rPr>
          <w:b/>
          <w:sz w:val="20"/>
          <w:szCs w:val="20"/>
        </w:rPr>
      </w:pPr>
    </w:p>
    <w:tbl>
      <w:tblPr>
        <w:tblW w:w="0" w:type="auto"/>
        <w:tblInd w:w="-55" w:type="dxa"/>
        <w:tblLayout w:type="fixed"/>
        <w:tblLook w:val="0000" w:firstRow="0" w:lastRow="0" w:firstColumn="0" w:lastColumn="0" w:noHBand="0" w:noVBand="0"/>
      </w:tblPr>
      <w:tblGrid>
        <w:gridCol w:w="7763"/>
        <w:gridCol w:w="1812"/>
      </w:tblGrid>
      <w:tr w:rsidR="00EC64DC" w:rsidRPr="00EC64DC">
        <w:tc>
          <w:tcPr>
            <w:tcW w:w="7763" w:type="dxa"/>
            <w:tcBorders>
              <w:top w:val="single" w:sz="4" w:space="0" w:color="000000"/>
              <w:left w:val="single" w:sz="4" w:space="0" w:color="000000"/>
              <w:bottom w:val="single" w:sz="4" w:space="0" w:color="000000"/>
            </w:tcBorders>
            <w:shd w:val="clear" w:color="auto" w:fill="auto"/>
          </w:tcPr>
          <w:p w:rsidR="006C65CE" w:rsidRPr="00EC64DC" w:rsidRDefault="006C65CE">
            <w:pPr>
              <w:ind w:firstLine="284"/>
              <w:jc w:val="both"/>
              <w:rPr>
                <w:lang w:val="en-US"/>
              </w:rPr>
            </w:pPr>
            <w:r w:rsidRPr="00EC64DC">
              <w:rPr>
                <w:sz w:val="20"/>
                <w:szCs w:val="20"/>
                <w:lang w:val="en-US"/>
              </w:rPr>
              <w:t>The most usual way to entertain friends at home is to invite them for a meal, either in the evening or at lunch-time on a Sunday. When guests are invited for a meal, they often sit and chat while they have a drink before the meal, and coffee is ___</w:t>
            </w:r>
            <w:r w:rsidRPr="00EC64DC">
              <w:rPr>
                <w:b/>
                <w:sz w:val="20"/>
                <w:szCs w:val="20"/>
                <w:lang w:val="en-US"/>
              </w:rPr>
              <w:t>_______</w:t>
            </w:r>
            <w:r w:rsidRPr="00EC64DC">
              <w:rPr>
                <w:sz w:val="20"/>
                <w:szCs w:val="20"/>
                <w:lang w:val="en-US"/>
              </w:rPr>
              <w:t xml:space="preserve"> served afterwards.</w:t>
            </w:r>
          </w:p>
          <w:p w:rsidR="006C65CE" w:rsidRPr="00EC64DC" w:rsidRDefault="006C65CE">
            <w:pPr>
              <w:ind w:firstLine="284"/>
              <w:jc w:val="both"/>
              <w:rPr>
                <w:lang w:val="en-US"/>
              </w:rPr>
            </w:pPr>
            <w:r w:rsidRPr="00EC64DC">
              <w:rPr>
                <w:sz w:val="20"/>
                <w:szCs w:val="20"/>
                <w:lang w:val="en-US"/>
              </w:rPr>
              <w:t>Several close friends are sometimes invited at once to make a small party to celebrate a birthday, a child’s coming of age or some special _</w:t>
            </w:r>
            <w:r w:rsidRPr="00EC64DC">
              <w:rPr>
                <w:b/>
                <w:sz w:val="20"/>
                <w:szCs w:val="20"/>
                <w:lang w:val="en-US"/>
              </w:rPr>
              <w:t>___________</w:t>
            </w:r>
            <w:r w:rsidRPr="00EC64DC">
              <w:rPr>
                <w:sz w:val="20"/>
                <w:szCs w:val="20"/>
                <w:lang w:val="en-US"/>
              </w:rPr>
              <w:t>_.</w:t>
            </w:r>
          </w:p>
          <w:p w:rsidR="006C65CE" w:rsidRPr="00EC64DC" w:rsidRDefault="006C65CE">
            <w:pPr>
              <w:ind w:firstLine="284"/>
              <w:jc w:val="both"/>
              <w:rPr>
                <w:lang w:val="en-US"/>
              </w:rPr>
            </w:pPr>
            <w:r w:rsidRPr="00EC64DC">
              <w:rPr>
                <w:sz w:val="20"/>
                <w:szCs w:val="20"/>
                <w:lang w:val="en-US"/>
              </w:rPr>
              <w:t>These parties are almost always ___</w:t>
            </w:r>
            <w:r w:rsidRPr="00EC64DC">
              <w:rPr>
                <w:b/>
                <w:sz w:val="20"/>
                <w:szCs w:val="20"/>
                <w:lang w:val="en-US"/>
              </w:rPr>
              <w:t>________,</w:t>
            </w:r>
            <w:r w:rsidRPr="00EC64DC">
              <w:rPr>
                <w:sz w:val="20"/>
                <w:szCs w:val="20"/>
                <w:lang w:val="en-US"/>
              </w:rPr>
              <w:t xml:space="preserve"> there is no dress code and in summer, when the weather is fine, people may hold a barbecue in the garden.</w:t>
            </w:r>
          </w:p>
          <w:p w:rsidR="006C65CE" w:rsidRPr="00EC64DC" w:rsidRDefault="006C65CE">
            <w:pPr>
              <w:ind w:firstLine="284"/>
              <w:jc w:val="both"/>
              <w:rPr>
                <w:lang w:val="en-US"/>
              </w:rPr>
            </w:pPr>
            <w:r w:rsidRPr="00EC64DC">
              <w:rPr>
                <w:sz w:val="20"/>
                <w:szCs w:val="20"/>
                <w:lang w:val="en-US"/>
              </w:rPr>
              <w:t>Formal occasions, official receptions for foreign visitors, when written _</w:t>
            </w:r>
            <w:r w:rsidRPr="00EC64DC">
              <w:rPr>
                <w:b/>
                <w:sz w:val="20"/>
                <w:szCs w:val="20"/>
                <w:lang w:val="en-US"/>
              </w:rPr>
              <w:t>___________</w:t>
            </w:r>
            <w:r w:rsidRPr="00EC64DC">
              <w:rPr>
                <w:sz w:val="20"/>
                <w:szCs w:val="20"/>
                <w:lang w:val="en-US"/>
              </w:rPr>
              <w:t xml:space="preserve"> are sent, rarely take place in people’s homes, although they did in the past.</w:t>
            </w:r>
          </w:p>
          <w:p w:rsidR="006C65CE" w:rsidRPr="00EC64DC" w:rsidRDefault="006C65CE">
            <w:pPr>
              <w:ind w:firstLine="284"/>
              <w:jc w:val="both"/>
              <w:rPr>
                <w:lang w:val="en-US"/>
              </w:rPr>
            </w:pPr>
            <w:r w:rsidRPr="00EC64DC">
              <w:rPr>
                <w:sz w:val="20"/>
                <w:szCs w:val="20"/>
                <w:lang w:val="en-US"/>
              </w:rPr>
              <w:t>The host often provides__</w:t>
            </w:r>
            <w:r w:rsidRPr="00EC64DC">
              <w:rPr>
                <w:b/>
                <w:sz w:val="20"/>
                <w:szCs w:val="20"/>
                <w:lang w:val="en-US"/>
              </w:rPr>
              <w:t>__________</w:t>
            </w:r>
            <w:r w:rsidRPr="00EC64DC">
              <w:rPr>
                <w:sz w:val="20"/>
                <w:szCs w:val="20"/>
                <w:lang w:val="en-US"/>
              </w:rPr>
              <w:t xml:space="preserve"> kinds of entertainment, or at least entertains guests with interesting stories and merry jokes.</w:t>
            </w:r>
          </w:p>
          <w:p w:rsidR="006C65CE" w:rsidRPr="00EC64DC" w:rsidRDefault="006C65CE">
            <w:pPr>
              <w:ind w:firstLine="284"/>
              <w:jc w:val="both"/>
              <w:rPr>
                <w:lang w:val="en-US"/>
              </w:rPr>
            </w:pPr>
            <w:r w:rsidRPr="00EC64DC">
              <w:rPr>
                <w:sz w:val="20"/>
                <w:szCs w:val="20"/>
                <w:lang w:val="en-US"/>
              </w:rPr>
              <w:t>The ____</w:t>
            </w:r>
            <w:r w:rsidRPr="00EC64DC">
              <w:rPr>
                <w:b/>
                <w:sz w:val="20"/>
                <w:szCs w:val="20"/>
                <w:lang w:val="en-US"/>
              </w:rPr>
              <w:t>_______</w:t>
            </w:r>
            <w:r w:rsidRPr="00EC64DC">
              <w:rPr>
                <w:sz w:val="20"/>
                <w:szCs w:val="20"/>
                <w:lang w:val="en-US"/>
              </w:rPr>
              <w:t xml:space="preserve"> meal is often followed by party games or dances which are intended to amuse or interest people in a way that gives them pleasure and make them enjoy the party. </w:t>
            </w:r>
          </w:p>
        </w:tc>
        <w:tc>
          <w:tcPr>
            <w:tcW w:w="181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snapToGrid w:val="0"/>
              <w:jc w:val="both"/>
              <w:rPr>
                <w:sz w:val="20"/>
                <w:szCs w:val="20"/>
                <w:lang w:val="en-US"/>
              </w:rPr>
            </w:pPr>
          </w:p>
          <w:p w:rsidR="006C65CE" w:rsidRPr="00EC64DC" w:rsidRDefault="006C65CE">
            <w:pPr>
              <w:jc w:val="both"/>
              <w:rPr>
                <w:sz w:val="20"/>
                <w:szCs w:val="20"/>
                <w:lang w:val="en-US"/>
              </w:rPr>
            </w:pPr>
          </w:p>
          <w:p w:rsidR="006C65CE" w:rsidRPr="00EC64DC" w:rsidRDefault="006C65CE">
            <w:pPr>
              <w:rPr>
                <w:lang w:val="en-US"/>
              </w:rPr>
            </w:pPr>
            <w:r w:rsidRPr="00EC64DC">
              <w:rPr>
                <w:sz w:val="20"/>
                <w:szCs w:val="20"/>
                <w:lang w:val="en-US"/>
              </w:rPr>
              <w:t>USUAL</w:t>
            </w:r>
          </w:p>
          <w:p w:rsidR="006C65CE" w:rsidRPr="00EC64DC" w:rsidRDefault="006C65CE">
            <w:pPr>
              <w:jc w:val="both"/>
              <w:rPr>
                <w:sz w:val="20"/>
                <w:szCs w:val="20"/>
                <w:lang w:val="en-US"/>
              </w:rPr>
            </w:pPr>
          </w:p>
          <w:p w:rsidR="006C65CE" w:rsidRPr="00EC64DC" w:rsidRDefault="006C65CE">
            <w:pPr>
              <w:jc w:val="both"/>
              <w:rPr>
                <w:lang w:val="en-US"/>
              </w:rPr>
            </w:pPr>
            <w:r w:rsidRPr="00EC64DC">
              <w:rPr>
                <w:sz w:val="20"/>
                <w:szCs w:val="20"/>
                <w:lang w:val="en-US"/>
              </w:rPr>
              <w:t>ACHIEVE</w:t>
            </w:r>
          </w:p>
          <w:p w:rsidR="006C65CE" w:rsidRPr="00EC64DC" w:rsidRDefault="006C65CE">
            <w:pPr>
              <w:jc w:val="both"/>
              <w:rPr>
                <w:lang w:val="en-US"/>
              </w:rPr>
            </w:pPr>
            <w:r w:rsidRPr="00EC64DC">
              <w:rPr>
                <w:sz w:val="20"/>
                <w:szCs w:val="20"/>
                <w:lang w:val="en-US"/>
              </w:rPr>
              <w:t>FORMAL</w:t>
            </w:r>
          </w:p>
          <w:p w:rsidR="006C65CE" w:rsidRPr="00EC64DC" w:rsidRDefault="006C65CE">
            <w:pPr>
              <w:jc w:val="both"/>
              <w:rPr>
                <w:sz w:val="20"/>
                <w:szCs w:val="20"/>
                <w:lang w:val="en-US"/>
              </w:rPr>
            </w:pPr>
          </w:p>
          <w:p w:rsidR="006C65CE" w:rsidRPr="00EC64DC" w:rsidRDefault="006C65CE">
            <w:pPr>
              <w:jc w:val="both"/>
              <w:rPr>
                <w:lang w:val="en-US"/>
              </w:rPr>
            </w:pPr>
            <w:r w:rsidRPr="00EC64DC">
              <w:rPr>
                <w:sz w:val="20"/>
                <w:szCs w:val="20"/>
                <w:lang w:val="en-US"/>
              </w:rPr>
              <w:t>INVITE</w:t>
            </w:r>
          </w:p>
          <w:p w:rsidR="006C65CE" w:rsidRPr="00EC64DC" w:rsidRDefault="006C65CE">
            <w:pPr>
              <w:jc w:val="both"/>
              <w:rPr>
                <w:sz w:val="20"/>
                <w:szCs w:val="20"/>
                <w:lang w:val="en-US"/>
              </w:rPr>
            </w:pPr>
          </w:p>
          <w:p w:rsidR="006C65CE" w:rsidRPr="00EC64DC" w:rsidRDefault="006C65CE">
            <w:pPr>
              <w:jc w:val="both"/>
              <w:rPr>
                <w:lang w:val="en-US"/>
              </w:rPr>
            </w:pPr>
            <w:r w:rsidRPr="00EC64DC">
              <w:rPr>
                <w:sz w:val="20"/>
                <w:szCs w:val="20"/>
                <w:lang w:val="en-US"/>
              </w:rPr>
              <w:t>VARY</w:t>
            </w:r>
          </w:p>
          <w:p w:rsidR="006C65CE" w:rsidRPr="00EC64DC" w:rsidRDefault="006C65CE">
            <w:pPr>
              <w:jc w:val="both"/>
              <w:rPr>
                <w:sz w:val="20"/>
                <w:szCs w:val="20"/>
                <w:lang w:val="en-US"/>
              </w:rPr>
            </w:pPr>
          </w:p>
          <w:p w:rsidR="006C65CE" w:rsidRPr="00EC64DC" w:rsidRDefault="006C65CE">
            <w:pPr>
              <w:jc w:val="both"/>
              <w:rPr>
                <w:sz w:val="20"/>
                <w:szCs w:val="20"/>
                <w:lang w:val="en-US"/>
              </w:rPr>
            </w:pPr>
          </w:p>
          <w:p w:rsidR="006C65CE" w:rsidRPr="00EC64DC" w:rsidRDefault="006C65CE">
            <w:pPr>
              <w:jc w:val="both"/>
              <w:rPr>
                <w:lang w:val="en-US"/>
              </w:rPr>
            </w:pPr>
            <w:r w:rsidRPr="00EC64DC">
              <w:rPr>
                <w:sz w:val="20"/>
                <w:szCs w:val="20"/>
                <w:lang w:val="en-US"/>
              </w:rPr>
              <w:t>TASTE</w:t>
            </w:r>
          </w:p>
          <w:p w:rsidR="006C65CE" w:rsidRPr="00EC64DC" w:rsidRDefault="006C65CE">
            <w:pPr>
              <w:jc w:val="both"/>
              <w:rPr>
                <w:sz w:val="20"/>
                <w:szCs w:val="20"/>
                <w:lang w:val="en-US"/>
              </w:rPr>
            </w:pPr>
          </w:p>
        </w:tc>
      </w:tr>
    </w:tbl>
    <w:p w:rsidR="006C65CE" w:rsidRPr="00EC64DC" w:rsidRDefault="006C65CE">
      <w:pPr>
        <w:jc w:val="both"/>
        <w:rPr>
          <w:i/>
          <w:sz w:val="20"/>
          <w:szCs w:val="20"/>
          <w:lang w:val="en-US"/>
        </w:rPr>
      </w:pPr>
    </w:p>
    <w:p w:rsidR="006C65CE" w:rsidRPr="00EC64DC" w:rsidRDefault="006C65CE">
      <w:pPr>
        <w:jc w:val="both"/>
      </w:pPr>
      <w:r w:rsidRPr="00EC64DC">
        <w:rPr>
          <w:i/>
          <w:sz w:val="20"/>
          <w:szCs w:val="20"/>
        </w:rPr>
        <w:t>ЕГЭ 2015 под ред. Вербицкой М.В Стр.205</w:t>
      </w:r>
    </w:p>
    <w:p w:rsidR="006C65CE" w:rsidRPr="00EC64DC" w:rsidRDefault="006C65CE">
      <w:pPr>
        <w:jc w:val="both"/>
      </w:pPr>
      <w:r w:rsidRPr="00EC64DC">
        <w:rPr>
          <w:b/>
          <w:sz w:val="20"/>
          <w:szCs w:val="20"/>
        </w:rPr>
        <w:t>Часть 7</w:t>
      </w:r>
    </w:p>
    <w:p w:rsidR="006C65CE" w:rsidRPr="00EC64DC" w:rsidRDefault="006C65CE">
      <w:pPr>
        <w:rPr>
          <w:b/>
          <w:sz w:val="20"/>
          <w:szCs w:val="20"/>
        </w:rPr>
      </w:pPr>
    </w:p>
    <w:p w:rsidR="006C65CE" w:rsidRPr="00EC64DC" w:rsidRDefault="006C65CE">
      <w:r w:rsidRPr="00EC64DC">
        <w:rPr>
          <w:b/>
          <w:sz w:val="20"/>
          <w:szCs w:val="20"/>
        </w:rPr>
        <w:t>Образуйте словосочетания, соединив слова из двух колонок:</w:t>
      </w:r>
    </w:p>
    <w:p w:rsidR="006C65CE" w:rsidRPr="00EC64DC" w:rsidRDefault="006C65CE">
      <w:pPr>
        <w:rPr>
          <w:b/>
          <w:sz w:val="20"/>
          <w:szCs w:val="20"/>
        </w:rPr>
      </w:pPr>
    </w:p>
    <w:tbl>
      <w:tblPr>
        <w:tblW w:w="0" w:type="auto"/>
        <w:tblInd w:w="-55" w:type="dxa"/>
        <w:tblLayout w:type="fixed"/>
        <w:tblLook w:val="0000" w:firstRow="0" w:lastRow="0" w:firstColumn="0" w:lastColumn="0" w:noHBand="0" w:noVBand="0"/>
      </w:tblPr>
      <w:tblGrid>
        <w:gridCol w:w="4785"/>
        <w:gridCol w:w="4896"/>
      </w:tblGrid>
      <w:tr w:rsidR="00EC64DC" w:rsidRPr="00EC64DC">
        <w:tc>
          <w:tcPr>
            <w:tcW w:w="4785" w:type="dxa"/>
            <w:tcBorders>
              <w:top w:val="single" w:sz="4" w:space="0" w:color="000000"/>
              <w:left w:val="single" w:sz="4" w:space="0" w:color="000000"/>
              <w:bottom w:val="single" w:sz="4" w:space="0" w:color="000000"/>
            </w:tcBorders>
            <w:shd w:val="clear" w:color="auto" w:fill="auto"/>
          </w:tcPr>
          <w:p w:rsidR="006C65CE" w:rsidRPr="00EC64DC" w:rsidRDefault="006C65CE" w:rsidP="00B27CE9">
            <w:pPr>
              <w:pStyle w:val="afb"/>
              <w:numPr>
                <w:ilvl w:val="0"/>
                <w:numId w:val="62"/>
              </w:numPr>
              <w:spacing w:after="0" w:line="240" w:lineRule="auto"/>
            </w:pPr>
            <w:r w:rsidRPr="00EC64DC">
              <w:rPr>
                <w:rFonts w:ascii="Times New Roman" w:hAnsi="Times New Roman" w:cs="Times New Roman"/>
                <w:sz w:val="20"/>
                <w:szCs w:val="20"/>
                <w:lang w:val="en-US"/>
              </w:rPr>
              <w:t xml:space="preserve">later-born </w:t>
            </w:r>
          </w:p>
          <w:p w:rsidR="006C65CE" w:rsidRPr="00EC64DC" w:rsidRDefault="006C65CE">
            <w:pPr>
              <w:pStyle w:val="afb"/>
              <w:spacing w:after="0" w:line="240" w:lineRule="auto"/>
              <w:rPr>
                <w:rFonts w:ascii="Times New Roman" w:eastAsia="Times New Roman" w:hAnsi="Times New Roman" w:cs="Times New Roman"/>
                <w:b/>
                <w:sz w:val="20"/>
                <w:szCs w:val="20"/>
                <w:lang w:val="en-US" w:eastAsia="ru-RU"/>
              </w:rPr>
            </w:pPr>
          </w:p>
        </w:tc>
        <w:tc>
          <w:tcPr>
            <w:tcW w:w="4896"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pStyle w:val="afb"/>
              <w:numPr>
                <w:ilvl w:val="0"/>
                <w:numId w:val="41"/>
              </w:numPr>
              <w:spacing w:after="0" w:line="240" w:lineRule="auto"/>
            </w:pPr>
            <w:r w:rsidRPr="00EC64DC">
              <w:rPr>
                <w:rFonts w:ascii="Times New Roman" w:hAnsi="Times New Roman" w:cs="Times New Roman"/>
                <w:sz w:val="20"/>
                <w:szCs w:val="20"/>
                <w:lang w:val="en-US"/>
              </w:rPr>
              <w:t>activities</w:t>
            </w:r>
            <w:r w:rsidRPr="00EC64DC">
              <w:rPr>
                <w:rFonts w:ascii="Times New Roman" w:hAnsi="Times New Roman" w:cs="Times New Roman"/>
                <w:sz w:val="20"/>
                <w:szCs w:val="20"/>
              </w:rPr>
              <w:t xml:space="preserve"> </w:t>
            </w:r>
          </w:p>
        </w:tc>
      </w:tr>
      <w:tr w:rsidR="00EC64DC" w:rsidRPr="00EC64DC">
        <w:tc>
          <w:tcPr>
            <w:tcW w:w="4785" w:type="dxa"/>
            <w:tcBorders>
              <w:top w:val="single" w:sz="4" w:space="0" w:color="000000"/>
              <w:left w:val="single" w:sz="4" w:space="0" w:color="000000"/>
              <w:bottom w:val="single" w:sz="4" w:space="0" w:color="000000"/>
            </w:tcBorders>
            <w:shd w:val="clear" w:color="auto" w:fill="auto"/>
          </w:tcPr>
          <w:p w:rsidR="006C65CE" w:rsidRPr="00EC64DC" w:rsidRDefault="006C65CE" w:rsidP="00B27CE9">
            <w:pPr>
              <w:pStyle w:val="afb"/>
              <w:numPr>
                <w:ilvl w:val="0"/>
                <w:numId w:val="62"/>
              </w:numPr>
              <w:spacing w:after="0" w:line="240" w:lineRule="auto"/>
            </w:pPr>
            <w:r w:rsidRPr="00EC64DC">
              <w:rPr>
                <w:rFonts w:ascii="Times New Roman" w:hAnsi="Times New Roman" w:cs="Times New Roman"/>
                <w:sz w:val="20"/>
                <w:szCs w:val="20"/>
                <w:lang w:val="en-US"/>
              </w:rPr>
              <w:t>outdoor</w:t>
            </w:r>
          </w:p>
          <w:p w:rsidR="006C65CE" w:rsidRPr="00EC64DC" w:rsidRDefault="006C65CE">
            <w:pPr>
              <w:pStyle w:val="afb"/>
              <w:spacing w:after="0" w:line="240" w:lineRule="auto"/>
              <w:rPr>
                <w:rFonts w:ascii="Times New Roman" w:eastAsia="Times New Roman" w:hAnsi="Times New Roman" w:cs="Times New Roman"/>
                <w:b/>
                <w:sz w:val="20"/>
                <w:szCs w:val="20"/>
                <w:lang w:val="en-US" w:eastAsia="ru-RU"/>
              </w:rPr>
            </w:pPr>
          </w:p>
        </w:tc>
        <w:tc>
          <w:tcPr>
            <w:tcW w:w="4896"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pStyle w:val="afb"/>
              <w:numPr>
                <w:ilvl w:val="0"/>
                <w:numId w:val="41"/>
              </w:numPr>
              <w:spacing w:after="0" w:line="240" w:lineRule="auto"/>
            </w:pPr>
            <w:r w:rsidRPr="00EC64DC">
              <w:rPr>
                <w:rFonts w:ascii="Times New Roman" w:eastAsia="Times New Roman" w:hAnsi="Times New Roman" w:cs="Times New Roman"/>
                <w:sz w:val="20"/>
                <w:szCs w:val="20"/>
                <w:lang w:val="en-US" w:eastAsia="ru-RU"/>
              </w:rPr>
              <w:t>resort</w:t>
            </w:r>
          </w:p>
        </w:tc>
      </w:tr>
      <w:tr w:rsidR="00EC64DC" w:rsidRPr="00EC64DC">
        <w:tc>
          <w:tcPr>
            <w:tcW w:w="4785" w:type="dxa"/>
            <w:tcBorders>
              <w:top w:val="single" w:sz="4" w:space="0" w:color="000000"/>
              <w:left w:val="single" w:sz="4" w:space="0" w:color="000000"/>
              <w:bottom w:val="single" w:sz="4" w:space="0" w:color="000000"/>
            </w:tcBorders>
            <w:shd w:val="clear" w:color="auto" w:fill="auto"/>
          </w:tcPr>
          <w:p w:rsidR="006C65CE" w:rsidRPr="00EC64DC" w:rsidRDefault="006C65CE" w:rsidP="00B27CE9">
            <w:pPr>
              <w:pStyle w:val="afb"/>
              <w:numPr>
                <w:ilvl w:val="0"/>
                <w:numId w:val="62"/>
              </w:numPr>
              <w:spacing w:after="0" w:line="240" w:lineRule="auto"/>
            </w:pPr>
            <w:r w:rsidRPr="00EC64DC">
              <w:rPr>
                <w:rFonts w:ascii="Times New Roman" w:hAnsi="Times New Roman" w:cs="Times New Roman"/>
                <w:sz w:val="20"/>
                <w:szCs w:val="20"/>
                <w:lang w:val="en-US"/>
              </w:rPr>
              <w:t xml:space="preserve">suffer from </w:t>
            </w:r>
          </w:p>
          <w:p w:rsidR="006C65CE" w:rsidRPr="00EC64DC" w:rsidRDefault="006C65CE">
            <w:pPr>
              <w:rPr>
                <w:b/>
                <w:sz w:val="20"/>
                <w:szCs w:val="20"/>
                <w:lang w:val="en-US"/>
              </w:rPr>
            </w:pPr>
          </w:p>
        </w:tc>
        <w:tc>
          <w:tcPr>
            <w:tcW w:w="4896"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pStyle w:val="afb"/>
              <w:numPr>
                <w:ilvl w:val="0"/>
                <w:numId w:val="41"/>
              </w:numPr>
              <w:spacing w:after="0" w:line="240" w:lineRule="auto"/>
            </w:pPr>
            <w:r w:rsidRPr="00EC64DC">
              <w:rPr>
                <w:rFonts w:ascii="Times New Roman" w:eastAsia="Times New Roman" w:hAnsi="Times New Roman" w:cs="Times New Roman"/>
                <w:sz w:val="20"/>
                <w:szCs w:val="20"/>
                <w:lang w:val="en-US" w:eastAsia="ru-RU"/>
              </w:rPr>
              <w:t>cuisine</w:t>
            </w:r>
          </w:p>
        </w:tc>
      </w:tr>
      <w:tr w:rsidR="00EC64DC" w:rsidRPr="00EC64DC">
        <w:tc>
          <w:tcPr>
            <w:tcW w:w="4785" w:type="dxa"/>
            <w:tcBorders>
              <w:top w:val="single" w:sz="4" w:space="0" w:color="000000"/>
              <w:left w:val="single" w:sz="4" w:space="0" w:color="000000"/>
              <w:bottom w:val="single" w:sz="4" w:space="0" w:color="000000"/>
            </w:tcBorders>
            <w:shd w:val="clear" w:color="auto" w:fill="auto"/>
          </w:tcPr>
          <w:p w:rsidR="006C65CE" w:rsidRPr="00EC64DC" w:rsidRDefault="006C65CE" w:rsidP="00B27CE9">
            <w:pPr>
              <w:pStyle w:val="afb"/>
              <w:numPr>
                <w:ilvl w:val="0"/>
                <w:numId w:val="62"/>
              </w:numPr>
              <w:spacing w:after="0" w:line="240" w:lineRule="auto"/>
            </w:pPr>
            <w:r w:rsidRPr="00EC64DC">
              <w:rPr>
                <w:rFonts w:ascii="Times New Roman" w:hAnsi="Times New Roman" w:cs="Times New Roman"/>
                <w:sz w:val="20"/>
                <w:szCs w:val="20"/>
                <w:lang w:val="en-US"/>
              </w:rPr>
              <w:t xml:space="preserve">frustrating </w:t>
            </w:r>
          </w:p>
          <w:p w:rsidR="006C65CE" w:rsidRPr="00EC64DC" w:rsidRDefault="006C65CE">
            <w:pPr>
              <w:rPr>
                <w:b/>
                <w:sz w:val="20"/>
                <w:szCs w:val="20"/>
                <w:lang w:val="en-US"/>
              </w:rPr>
            </w:pPr>
          </w:p>
        </w:tc>
        <w:tc>
          <w:tcPr>
            <w:tcW w:w="4896"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pStyle w:val="afb"/>
              <w:numPr>
                <w:ilvl w:val="0"/>
                <w:numId w:val="41"/>
              </w:numPr>
              <w:spacing w:after="0" w:line="240" w:lineRule="auto"/>
            </w:pPr>
            <w:r w:rsidRPr="00EC64DC">
              <w:rPr>
                <w:rFonts w:ascii="Times New Roman" w:eastAsia="Times New Roman" w:hAnsi="Times New Roman" w:cs="Times New Roman"/>
                <w:sz w:val="20"/>
                <w:szCs w:val="20"/>
                <w:lang w:val="en-US" w:eastAsia="ru-RU"/>
              </w:rPr>
              <w:t>luggage</w:t>
            </w:r>
            <w:r w:rsidRPr="00EC64DC">
              <w:rPr>
                <w:rFonts w:ascii="Times New Roman" w:hAnsi="Times New Roman" w:cs="Times New Roman"/>
                <w:sz w:val="20"/>
                <w:szCs w:val="20"/>
              </w:rPr>
              <w:t xml:space="preserve"> </w:t>
            </w:r>
          </w:p>
        </w:tc>
      </w:tr>
      <w:tr w:rsidR="00EC64DC" w:rsidRPr="00EC64DC">
        <w:tc>
          <w:tcPr>
            <w:tcW w:w="4785" w:type="dxa"/>
            <w:tcBorders>
              <w:top w:val="single" w:sz="4" w:space="0" w:color="000000"/>
              <w:left w:val="single" w:sz="4" w:space="0" w:color="000000"/>
              <w:bottom w:val="single" w:sz="4" w:space="0" w:color="000000"/>
            </w:tcBorders>
            <w:shd w:val="clear" w:color="auto" w:fill="auto"/>
          </w:tcPr>
          <w:p w:rsidR="006C65CE" w:rsidRPr="00EC64DC" w:rsidRDefault="006C65CE" w:rsidP="00B27CE9">
            <w:pPr>
              <w:pStyle w:val="afb"/>
              <w:numPr>
                <w:ilvl w:val="0"/>
                <w:numId w:val="62"/>
              </w:numPr>
              <w:spacing w:after="0" w:line="240" w:lineRule="auto"/>
            </w:pPr>
            <w:r w:rsidRPr="00EC64DC">
              <w:rPr>
                <w:rFonts w:ascii="Times New Roman" w:hAnsi="Times New Roman" w:cs="Times New Roman"/>
                <w:sz w:val="20"/>
                <w:szCs w:val="20"/>
                <w:lang w:val="en-US"/>
              </w:rPr>
              <w:t xml:space="preserve">older </w:t>
            </w:r>
          </w:p>
          <w:p w:rsidR="006C65CE" w:rsidRPr="00EC64DC" w:rsidRDefault="006C65CE">
            <w:pPr>
              <w:rPr>
                <w:b/>
                <w:sz w:val="20"/>
                <w:szCs w:val="20"/>
                <w:lang w:val="en-US"/>
              </w:rPr>
            </w:pPr>
          </w:p>
        </w:tc>
        <w:tc>
          <w:tcPr>
            <w:tcW w:w="4896"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pStyle w:val="afb"/>
              <w:numPr>
                <w:ilvl w:val="0"/>
                <w:numId w:val="41"/>
              </w:numPr>
              <w:spacing w:after="0" w:line="240" w:lineRule="auto"/>
            </w:pPr>
            <w:r w:rsidRPr="00EC64DC">
              <w:rPr>
                <w:rFonts w:ascii="Times New Roman" w:eastAsia="Times New Roman" w:hAnsi="Times New Roman" w:cs="Times New Roman"/>
                <w:sz w:val="20"/>
                <w:szCs w:val="20"/>
                <w:lang w:val="en-US" w:eastAsia="ru-RU"/>
              </w:rPr>
              <w:lastRenderedPageBreak/>
              <w:t>flat</w:t>
            </w:r>
            <w:r w:rsidRPr="00EC64DC">
              <w:rPr>
                <w:rFonts w:ascii="Times New Roman" w:hAnsi="Times New Roman" w:cs="Times New Roman"/>
                <w:sz w:val="20"/>
                <w:szCs w:val="20"/>
              </w:rPr>
              <w:t xml:space="preserve"> </w:t>
            </w:r>
          </w:p>
        </w:tc>
      </w:tr>
      <w:tr w:rsidR="00EC64DC" w:rsidRPr="00EC64DC">
        <w:tc>
          <w:tcPr>
            <w:tcW w:w="4785" w:type="dxa"/>
            <w:tcBorders>
              <w:top w:val="single" w:sz="4" w:space="0" w:color="000000"/>
              <w:left w:val="single" w:sz="4" w:space="0" w:color="000000"/>
              <w:bottom w:val="single" w:sz="4" w:space="0" w:color="000000"/>
            </w:tcBorders>
            <w:shd w:val="clear" w:color="auto" w:fill="auto"/>
          </w:tcPr>
          <w:p w:rsidR="006C65CE" w:rsidRPr="00EC64DC" w:rsidRDefault="006C65CE" w:rsidP="00B27CE9">
            <w:pPr>
              <w:pStyle w:val="afb"/>
              <w:numPr>
                <w:ilvl w:val="0"/>
                <w:numId w:val="62"/>
              </w:numPr>
              <w:spacing w:after="0" w:line="240" w:lineRule="auto"/>
            </w:pPr>
            <w:r w:rsidRPr="00EC64DC">
              <w:rPr>
                <w:rFonts w:ascii="Times New Roman" w:eastAsia="Times New Roman" w:hAnsi="Times New Roman" w:cs="Times New Roman"/>
                <w:sz w:val="20"/>
                <w:szCs w:val="20"/>
                <w:lang w:val="en-US" w:eastAsia="ru-RU"/>
              </w:rPr>
              <w:lastRenderedPageBreak/>
              <w:t xml:space="preserve">newlywed </w:t>
            </w:r>
          </w:p>
          <w:p w:rsidR="006C65CE" w:rsidRPr="00EC64DC" w:rsidRDefault="006C65CE">
            <w:pPr>
              <w:rPr>
                <w:b/>
                <w:sz w:val="20"/>
                <w:szCs w:val="20"/>
                <w:lang w:val="en-US" w:eastAsia="ru-RU"/>
              </w:rPr>
            </w:pPr>
          </w:p>
        </w:tc>
        <w:tc>
          <w:tcPr>
            <w:tcW w:w="4896"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pStyle w:val="afb"/>
              <w:numPr>
                <w:ilvl w:val="0"/>
                <w:numId w:val="41"/>
              </w:numPr>
              <w:spacing w:after="0" w:line="240" w:lineRule="auto"/>
            </w:pPr>
            <w:r w:rsidRPr="00EC64DC">
              <w:rPr>
                <w:rFonts w:ascii="Times New Roman" w:hAnsi="Times New Roman" w:cs="Times New Roman"/>
                <w:sz w:val="20"/>
                <w:szCs w:val="20"/>
                <w:lang w:val="en-US"/>
              </w:rPr>
              <w:t>sibling</w:t>
            </w:r>
          </w:p>
        </w:tc>
      </w:tr>
      <w:tr w:rsidR="00EC64DC" w:rsidRPr="00EC64DC">
        <w:tc>
          <w:tcPr>
            <w:tcW w:w="4785" w:type="dxa"/>
            <w:tcBorders>
              <w:top w:val="single" w:sz="4" w:space="0" w:color="000000"/>
              <w:left w:val="single" w:sz="4" w:space="0" w:color="000000"/>
              <w:bottom w:val="single" w:sz="4" w:space="0" w:color="000000"/>
            </w:tcBorders>
            <w:shd w:val="clear" w:color="auto" w:fill="auto"/>
          </w:tcPr>
          <w:p w:rsidR="006C65CE" w:rsidRPr="00EC64DC" w:rsidRDefault="006C65CE" w:rsidP="00B27CE9">
            <w:pPr>
              <w:pStyle w:val="afb"/>
              <w:numPr>
                <w:ilvl w:val="0"/>
                <w:numId w:val="62"/>
              </w:numPr>
              <w:spacing w:after="0" w:line="240" w:lineRule="auto"/>
            </w:pPr>
            <w:r w:rsidRPr="00EC64DC">
              <w:rPr>
                <w:rFonts w:ascii="Times New Roman" w:eastAsia="Times New Roman" w:hAnsi="Times New Roman" w:cs="Times New Roman"/>
                <w:sz w:val="20"/>
                <w:szCs w:val="20"/>
                <w:lang w:val="en-US" w:eastAsia="ru-RU"/>
              </w:rPr>
              <w:t xml:space="preserve">to rent </w:t>
            </w:r>
          </w:p>
          <w:p w:rsidR="006C65CE" w:rsidRPr="00EC64DC" w:rsidRDefault="006C65CE">
            <w:pPr>
              <w:rPr>
                <w:b/>
                <w:sz w:val="20"/>
                <w:szCs w:val="20"/>
                <w:lang w:val="en-US"/>
              </w:rPr>
            </w:pPr>
          </w:p>
        </w:tc>
        <w:tc>
          <w:tcPr>
            <w:tcW w:w="4896"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pStyle w:val="afb"/>
              <w:numPr>
                <w:ilvl w:val="0"/>
                <w:numId w:val="41"/>
              </w:numPr>
              <w:spacing w:after="0" w:line="240" w:lineRule="auto"/>
            </w:pPr>
            <w:r w:rsidRPr="00EC64DC">
              <w:rPr>
                <w:rFonts w:ascii="Times New Roman" w:hAnsi="Times New Roman" w:cs="Times New Roman"/>
                <w:sz w:val="20"/>
                <w:szCs w:val="20"/>
                <w:lang w:val="en-US"/>
              </w:rPr>
              <w:t>experience</w:t>
            </w:r>
          </w:p>
        </w:tc>
      </w:tr>
      <w:tr w:rsidR="00EC64DC" w:rsidRPr="00EC64DC">
        <w:tc>
          <w:tcPr>
            <w:tcW w:w="4785" w:type="dxa"/>
            <w:tcBorders>
              <w:top w:val="single" w:sz="4" w:space="0" w:color="000000"/>
              <w:left w:val="single" w:sz="4" w:space="0" w:color="000000"/>
              <w:bottom w:val="single" w:sz="4" w:space="0" w:color="000000"/>
            </w:tcBorders>
            <w:shd w:val="clear" w:color="auto" w:fill="auto"/>
          </w:tcPr>
          <w:p w:rsidR="006C65CE" w:rsidRPr="00EC64DC" w:rsidRDefault="006C65CE" w:rsidP="00B27CE9">
            <w:pPr>
              <w:pStyle w:val="afb"/>
              <w:numPr>
                <w:ilvl w:val="0"/>
                <w:numId w:val="62"/>
              </w:numPr>
              <w:spacing w:after="0" w:line="240" w:lineRule="auto"/>
            </w:pPr>
            <w:r w:rsidRPr="00EC64DC">
              <w:rPr>
                <w:rFonts w:ascii="Times New Roman" w:eastAsia="Times New Roman" w:hAnsi="Times New Roman" w:cs="Times New Roman"/>
                <w:sz w:val="20"/>
                <w:szCs w:val="20"/>
                <w:lang w:val="en-US" w:eastAsia="ru-RU"/>
              </w:rPr>
              <w:t xml:space="preserve">to double </w:t>
            </w:r>
          </w:p>
          <w:p w:rsidR="006C65CE" w:rsidRPr="00EC64DC" w:rsidRDefault="006C65CE">
            <w:pPr>
              <w:rPr>
                <w:b/>
                <w:sz w:val="20"/>
                <w:szCs w:val="20"/>
                <w:lang w:val="en-US" w:eastAsia="ru-RU"/>
              </w:rPr>
            </w:pPr>
          </w:p>
        </w:tc>
        <w:tc>
          <w:tcPr>
            <w:tcW w:w="4896"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pStyle w:val="afb"/>
              <w:numPr>
                <w:ilvl w:val="0"/>
                <w:numId w:val="41"/>
              </w:numPr>
              <w:spacing w:after="0" w:line="240" w:lineRule="auto"/>
            </w:pPr>
            <w:r w:rsidRPr="00EC64DC">
              <w:rPr>
                <w:rFonts w:ascii="Times New Roman" w:hAnsi="Times New Roman" w:cs="Times New Roman"/>
                <w:sz w:val="20"/>
                <w:szCs w:val="20"/>
                <w:lang w:val="en-US" w:bidi="en-US"/>
              </w:rPr>
              <w:t>a weight</w:t>
            </w:r>
            <w:r w:rsidRPr="00EC64DC">
              <w:rPr>
                <w:rFonts w:ascii="Times New Roman" w:eastAsia="Times New Roman" w:hAnsi="Times New Roman" w:cs="Times New Roman"/>
                <w:sz w:val="20"/>
                <w:szCs w:val="20"/>
                <w:lang w:eastAsia="ru-RU"/>
              </w:rPr>
              <w:t xml:space="preserve"> </w:t>
            </w:r>
          </w:p>
        </w:tc>
      </w:tr>
      <w:tr w:rsidR="00EC64DC" w:rsidRPr="00EC64DC">
        <w:tc>
          <w:tcPr>
            <w:tcW w:w="4785" w:type="dxa"/>
            <w:tcBorders>
              <w:top w:val="single" w:sz="4" w:space="0" w:color="000000"/>
              <w:left w:val="single" w:sz="4" w:space="0" w:color="000000"/>
              <w:bottom w:val="single" w:sz="4" w:space="0" w:color="000000"/>
            </w:tcBorders>
            <w:shd w:val="clear" w:color="auto" w:fill="auto"/>
          </w:tcPr>
          <w:p w:rsidR="006C65CE" w:rsidRPr="00EC64DC" w:rsidRDefault="006C65CE" w:rsidP="00B27CE9">
            <w:pPr>
              <w:pStyle w:val="afb"/>
              <w:numPr>
                <w:ilvl w:val="0"/>
                <w:numId w:val="62"/>
              </w:numPr>
              <w:spacing w:after="0" w:line="240" w:lineRule="auto"/>
            </w:pPr>
            <w:r w:rsidRPr="00EC64DC">
              <w:rPr>
                <w:rFonts w:ascii="Times New Roman" w:eastAsia="Times New Roman" w:hAnsi="Times New Roman" w:cs="Times New Roman"/>
                <w:sz w:val="20"/>
                <w:szCs w:val="20"/>
                <w:lang w:val="en-US" w:eastAsia="ru-RU"/>
              </w:rPr>
              <w:t xml:space="preserve">studio </w:t>
            </w:r>
          </w:p>
          <w:p w:rsidR="006C65CE" w:rsidRPr="00EC64DC" w:rsidRDefault="006C65CE">
            <w:pPr>
              <w:rPr>
                <w:b/>
                <w:sz w:val="20"/>
                <w:szCs w:val="20"/>
                <w:lang w:val="en-US" w:eastAsia="ru-RU"/>
              </w:rPr>
            </w:pPr>
          </w:p>
        </w:tc>
        <w:tc>
          <w:tcPr>
            <w:tcW w:w="4896"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pStyle w:val="afb"/>
              <w:numPr>
                <w:ilvl w:val="0"/>
                <w:numId w:val="41"/>
              </w:numPr>
              <w:spacing w:after="0" w:line="240" w:lineRule="auto"/>
            </w:pPr>
            <w:r w:rsidRPr="00EC64DC">
              <w:rPr>
                <w:rFonts w:ascii="Times New Roman" w:eastAsia="Times New Roman" w:hAnsi="Times New Roman" w:cs="Times New Roman"/>
                <w:sz w:val="20"/>
                <w:szCs w:val="20"/>
                <w:lang w:val="en-US" w:eastAsia="ru-RU"/>
              </w:rPr>
              <w:t>couples</w:t>
            </w:r>
            <w:r w:rsidRPr="00EC64DC">
              <w:rPr>
                <w:rFonts w:ascii="Times New Roman" w:eastAsia="Times New Roman" w:hAnsi="Times New Roman" w:cs="Times New Roman"/>
                <w:sz w:val="20"/>
                <w:szCs w:val="20"/>
                <w:lang w:eastAsia="ru-RU"/>
              </w:rPr>
              <w:t xml:space="preserve"> </w:t>
            </w:r>
          </w:p>
        </w:tc>
      </w:tr>
      <w:tr w:rsidR="00EC64DC" w:rsidRPr="00EC64DC">
        <w:tc>
          <w:tcPr>
            <w:tcW w:w="4785" w:type="dxa"/>
            <w:tcBorders>
              <w:top w:val="single" w:sz="4" w:space="0" w:color="000000"/>
              <w:left w:val="single" w:sz="4" w:space="0" w:color="000000"/>
              <w:bottom w:val="single" w:sz="4" w:space="0" w:color="000000"/>
            </w:tcBorders>
            <w:shd w:val="clear" w:color="auto" w:fill="auto"/>
          </w:tcPr>
          <w:p w:rsidR="006C65CE" w:rsidRPr="00EC64DC" w:rsidRDefault="006C65CE" w:rsidP="00B27CE9">
            <w:pPr>
              <w:pStyle w:val="afb"/>
              <w:numPr>
                <w:ilvl w:val="0"/>
                <w:numId w:val="62"/>
              </w:numPr>
              <w:spacing w:after="0" w:line="240" w:lineRule="auto"/>
            </w:pPr>
            <w:r w:rsidRPr="00EC64DC">
              <w:rPr>
                <w:rFonts w:ascii="Times New Roman" w:eastAsia="Times New Roman" w:hAnsi="Times New Roman" w:cs="Times New Roman"/>
                <w:sz w:val="20"/>
                <w:szCs w:val="20"/>
                <w:lang w:val="en-US" w:eastAsia="ru-RU"/>
              </w:rPr>
              <w:t xml:space="preserve">family </w:t>
            </w:r>
          </w:p>
          <w:p w:rsidR="006C65CE" w:rsidRPr="00EC64DC" w:rsidRDefault="006C65CE">
            <w:pPr>
              <w:rPr>
                <w:b/>
                <w:sz w:val="20"/>
                <w:szCs w:val="20"/>
                <w:lang w:val="en-US"/>
              </w:rPr>
            </w:pPr>
          </w:p>
        </w:tc>
        <w:tc>
          <w:tcPr>
            <w:tcW w:w="4896"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pStyle w:val="afb"/>
              <w:numPr>
                <w:ilvl w:val="0"/>
                <w:numId w:val="41"/>
              </w:numPr>
              <w:spacing w:after="0" w:line="240" w:lineRule="auto"/>
            </w:pPr>
            <w:r w:rsidRPr="00EC64DC">
              <w:rPr>
                <w:rFonts w:ascii="Times New Roman" w:eastAsia="Times New Roman" w:hAnsi="Times New Roman" w:cs="Times New Roman"/>
                <w:sz w:val="20"/>
                <w:szCs w:val="20"/>
                <w:lang w:val="en-US" w:eastAsia="ru-RU"/>
              </w:rPr>
              <w:t>adventure</w:t>
            </w:r>
            <w:r w:rsidRPr="00EC64DC">
              <w:rPr>
                <w:rFonts w:ascii="Times New Roman" w:eastAsia="Times New Roman" w:hAnsi="Times New Roman" w:cs="Times New Roman"/>
                <w:sz w:val="20"/>
                <w:szCs w:val="20"/>
                <w:lang w:eastAsia="ru-RU"/>
              </w:rPr>
              <w:t xml:space="preserve"> </w:t>
            </w:r>
          </w:p>
        </w:tc>
      </w:tr>
      <w:tr w:rsidR="00EC64DC" w:rsidRPr="00EC64DC">
        <w:tc>
          <w:tcPr>
            <w:tcW w:w="4785" w:type="dxa"/>
            <w:tcBorders>
              <w:top w:val="single" w:sz="4" w:space="0" w:color="000000"/>
              <w:left w:val="single" w:sz="4" w:space="0" w:color="000000"/>
              <w:bottom w:val="single" w:sz="4" w:space="0" w:color="000000"/>
            </w:tcBorders>
            <w:shd w:val="clear" w:color="auto" w:fill="auto"/>
          </w:tcPr>
          <w:p w:rsidR="006C65CE" w:rsidRPr="00EC64DC" w:rsidRDefault="006C65CE" w:rsidP="00B27CE9">
            <w:pPr>
              <w:pStyle w:val="afb"/>
              <w:numPr>
                <w:ilvl w:val="0"/>
                <w:numId w:val="62"/>
              </w:numPr>
              <w:spacing w:after="0" w:line="240" w:lineRule="auto"/>
            </w:pPr>
            <w:r w:rsidRPr="00EC64DC">
              <w:rPr>
                <w:rFonts w:ascii="Times New Roman" w:eastAsia="Times New Roman" w:hAnsi="Times New Roman" w:cs="Times New Roman"/>
                <w:sz w:val="20"/>
                <w:szCs w:val="20"/>
                <w:lang w:val="en-US" w:eastAsia="ru-RU"/>
              </w:rPr>
              <w:t xml:space="preserve">exciting </w:t>
            </w:r>
          </w:p>
          <w:p w:rsidR="006C65CE" w:rsidRPr="00EC64DC" w:rsidRDefault="006C65CE">
            <w:pPr>
              <w:rPr>
                <w:b/>
                <w:sz w:val="20"/>
                <w:szCs w:val="20"/>
                <w:lang w:val="en-US" w:eastAsia="ru-RU"/>
              </w:rPr>
            </w:pPr>
          </w:p>
        </w:tc>
        <w:tc>
          <w:tcPr>
            <w:tcW w:w="4896"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pStyle w:val="afb"/>
              <w:numPr>
                <w:ilvl w:val="0"/>
                <w:numId w:val="41"/>
              </w:numPr>
              <w:spacing w:after="0" w:line="240" w:lineRule="auto"/>
            </w:pPr>
            <w:r w:rsidRPr="00EC64DC">
              <w:rPr>
                <w:rFonts w:ascii="Times New Roman" w:hAnsi="Times New Roman" w:cs="Times New Roman"/>
                <w:sz w:val="20"/>
                <w:szCs w:val="20"/>
                <w:lang w:val="en-US"/>
              </w:rPr>
              <w:t>jealousy</w:t>
            </w:r>
          </w:p>
        </w:tc>
      </w:tr>
      <w:tr w:rsidR="00EC64DC" w:rsidRPr="00EC64DC">
        <w:tc>
          <w:tcPr>
            <w:tcW w:w="4785" w:type="dxa"/>
            <w:tcBorders>
              <w:top w:val="single" w:sz="4" w:space="0" w:color="000000"/>
              <w:left w:val="single" w:sz="4" w:space="0" w:color="000000"/>
              <w:bottom w:val="single" w:sz="4" w:space="0" w:color="000000"/>
            </w:tcBorders>
            <w:shd w:val="clear" w:color="auto" w:fill="auto"/>
          </w:tcPr>
          <w:p w:rsidR="006C65CE" w:rsidRPr="00EC64DC" w:rsidRDefault="006C65CE" w:rsidP="00B27CE9">
            <w:pPr>
              <w:pStyle w:val="afb"/>
              <w:numPr>
                <w:ilvl w:val="0"/>
                <w:numId w:val="62"/>
              </w:numPr>
              <w:spacing w:after="0" w:line="240" w:lineRule="auto"/>
            </w:pPr>
            <w:r w:rsidRPr="00EC64DC">
              <w:rPr>
                <w:rFonts w:ascii="Times New Roman" w:eastAsia="Times New Roman" w:hAnsi="Times New Roman" w:cs="Times New Roman"/>
                <w:sz w:val="20"/>
                <w:szCs w:val="20"/>
                <w:lang w:val="en-US" w:eastAsia="ru-RU"/>
              </w:rPr>
              <w:t xml:space="preserve">to collect </w:t>
            </w:r>
          </w:p>
          <w:p w:rsidR="006C65CE" w:rsidRPr="00EC64DC" w:rsidRDefault="006C65CE">
            <w:pPr>
              <w:rPr>
                <w:b/>
                <w:sz w:val="20"/>
                <w:szCs w:val="20"/>
                <w:lang w:val="en-US" w:eastAsia="ru-RU"/>
              </w:rPr>
            </w:pPr>
          </w:p>
        </w:tc>
        <w:tc>
          <w:tcPr>
            <w:tcW w:w="4896"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pStyle w:val="afb"/>
              <w:numPr>
                <w:ilvl w:val="0"/>
                <w:numId w:val="41"/>
              </w:numPr>
              <w:spacing w:after="0" w:line="240" w:lineRule="auto"/>
            </w:pPr>
            <w:r w:rsidRPr="00EC64DC">
              <w:rPr>
                <w:rFonts w:ascii="Times New Roman" w:eastAsia="Times New Roman" w:hAnsi="Times New Roman" w:cs="Times New Roman"/>
                <w:sz w:val="20"/>
                <w:szCs w:val="20"/>
                <w:lang w:val="en-US" w:eastAsia="ru-RU"/>
              </w:rPr>
              <w:t>a place</w:t>
            </w:r>
          </w:p>
        </w:tc>
      </w:tr>
      <w:tr w:rsidR="00EC64DC" w:rsidRPr="00EC64DC">
        <w:tc>
          <w:tcPr>
            <w:tcW w:w="4785" w:type="dxa"/>
            <w:tcBorders>
              <w:top w:val="single" w:sz="4" w:space="0" w:color="000000"/>
              <w:left w:val="single" w:sz="4" w:space="0" w:color="000000"/>
              <w:bottom w:val="single" w:sz="4" w:space="0" w:color="000000"/>
            </w:tcBorders>
            <w:shd w:val="clear" w:color="auto" w:fill="auto"/>
          </w:tcPr>
          <w:p w:rsidR="006C65CE" w:rsidRPr="00EC64DC" w:rsidRDefault="006C65CE" w:rsidP="00B27CE9">
            <w:pPr>
              <w:pStyle w:val="afb"/>
              <w:numPr>
                <w:ilvl w:val="0"/>
                <w:numId w:val="62"/>
              </w:numPr>
              <w:spacing w:after="0" w:line="240" w:lineRule="auto"/>
            </w:pPr>
            <w:r w:rsidRPr="00EC64DC">
              <w:rPr>
                <w:rFonts w:ascii="Times New Roman" w:eastAsia="Times New Roman" w:hAnsi="Times New Roman" w:cs="Times New Roman"/>
                <w:sz w:val="20"/>
                <w:szCs w:val="20"/>
                <w:lang w:val="en-US" w:eastAsia="ru-RU"/>
              </w:rPr>
              <w:t>national</w:t>
            </w:r>
          </w:p>
          <w:p w:rsidR="006C65CE" w:rsidRPr="00EC64DC" w:rsidRDefault="006C65CE">
            <w:pPr>
              <w:rPr>
                <w:b/>
                <w:sz w:val="20"/>
                <w:szCs w:val="20"/>
                <w:lang w:val="en-US" w:eastAsia="ru-RU"/>
              </w:rPr>
            </w:pPr>
          </w:p>
        </w:tc>
        <w:tc>
          <w:tcPr>
            <w:tcW w:w="4896"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pStyle w:val="afb"/>
              <w:numPr>
                <w:ilvl w:val="0"/>
                <w:numId w:val="41"/>
              </w:numPr>
              <w:spacing w:after="0" w:line="240" w:lineRule="auto"/>
            </w:pPr>
            <w:r w:rsidRPr="00EC64DC">
              <w:rPr>
                <w:rFonts w:ascii="Times New Roman" w:hAnsi="Times New Roman" w:cs="Times New Roman"/>
                <w:sz w:val="20"/>
                <w:szCs w:val="20"/>
                <w:lang w:val="en-US"/>
              </w:rPr>
              <w:t>child</w:t>
            </w:r>
          </w:p>
        </w:tc>
      </w:tr>
      <w:tr w:rsidR="00EC64DC" w:rsidRPr="00EC64DC">
        <w:tc>
          <w:tcPr>
            <w:tcW w:w="4785" w:type="dxa"/>
            <w:tcBorders>
              <w:top w:val="single" w:sz="4" w:space="0" w:color="000000"/>
              <w:left w:val="single" w:sz="4" w:space="0" w:color="000000"/>
              <w:bottom w:val="single" w:sz="4" w:space="0" w:color="000000"/>
            </w:tcBorders>
            <w:shd w:val="clear" w:color="auto" w:fill="auto"/>
          </w:tcPr>
          <w:p w:rsidR="006C65CE" w:rsidRPr="00EC64DC" w:rsidRDefault="006C65CE" w:rsidP="00B27CE9">
            <w:pPr>
              <w:pStyle w:val="afb"/>
              <w:numPr>
                <w:ilvl w:val="0"/>
                <w:numId w:val="62"/>
              </w:numPr>
              <w:spacing w:after="0" w:line="240" w:lineRule="auto"/>
            </w:pPr>
            <w:r w:rsidRPr="00EC64DC">
              <w:rPr>
                <w:rFonts w:ascii="Times New Roman" w:hAnsi="Times New Roman" w:cs="Times New Roman"/>
                <w:sz w:val="20"/>
                <w:szCs w:val="20"/>
                <w:lang w:val="en-US" w:bidi="en-US"/>
              </w:rPr>
              <w:t xml:space="preserve">to put on </w:t>
            </w:r>
          </w:p>
          <w:p w:rsidR="006C65CE" w:rsidRPr="00EC64DC" w:rsidRDefault="006C65CE">
            <w:pPr>
              <w:pStyle w:val="afb"/>
              <w:spacing w:after="0" w:line="240" w:lineRule="auto"/>
              <w:rPr>
                <w:rFonts w:ascii="Times New Roman" w:eastAsia="Times New Roman" w:hAnsi="Times New Roman" w:cs="Times New Roman"/>
                <w:sz w:val="20"/>
                <w:szCs w:val="20"/>
                <w:lang w:val="en-US" w:eastAsia="ru-RU"/>
              </w:rPr>
            </w:pPr>
          </w:p>
        </w:tc>
        <w:tc>
          <w:tcPr>
            <w:tcW w:w="4896"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pStyle w:val="afb"/>
              <w:numPr>
                <w:ilvl w:val="0"/>
                <w:numId w:val="41"/>
              </w:numPr>
              <w:spacing w:after="0" w:line="240" w:lineRule="auto"/>
            </w:pPr>
            <w:r w:rsidRPr="00EC64DC">
              <w:rPr>
                <w:rFonts w:ascii="Times New Roman" w:eastAsia="Times New Roman" w:hAnsi="Times New Roman" w:cs="Times New Roman"/>
                <w:sz w:val="20"/>
                <w:szCs w:val="20"/>
                <w:lang w:val="en-US" w:eastAsia="ru-RU"/>
              </w:rPr>
              <w:t>prices</w:t>
            </w:r>
          </w:p>
        </w:tc>
      </w:tr>
    </w:tbl>
    <w:p w:rsidR="006C65CE" w:rsidRPr="00EC64DC" w:rsidRDefault="006C65CE">
      <w:pPr>
        <w:rPr>
          <w:b/>
          <w:sz w:val="20"/>
          <w:szCs w:val="20"/>
          <w:lang w:val="en-US"/>
        </w:rPr>
      </w:pPr>
    </w:p>
    <w:p w:rsidR="006C65CE" w:rsidRPr="00EC64DC" w:rsidRDefault="006C65CE">
      <w:pPr>
        <w:jc w:val="both"/>
      </w:pPr>
      <w:r w:rsidRPr="00EC64DC">
        <w:rPr>
          <w:b/>
          <w:sz w:val="20"/>
          <w:szCs w:val="20"/>
        </w:rPr>
        <w:t>Часть 8</w:t>
      </w:r>
    </w:p>
    <w:p w:rsidR="006C65CE" w:rsidRPr="00EC64DC" w:rsidRDefault="006C65CE">
      <w:pPr>
        <w:autoSpaceDE w:val="0"/>
      </w:pPr>
      <w:r w:rsidRPr="00EC64DC">
        <w:rPr>
          <w:b/>
          <w:sz w:val="20"/>
          <w:szCs w:val="20"/>
        </w:rPr>
        <w:t>Напишите письмо другу из Англии (объём 200 слов)</w:t>
      </w:r>
    </w:p>
    <w:p w:rsidR="006C65CE" w:rsidRPr="00EC64DC" w:rsidRDefault="006C65CE">
      <w:pPr>
        <w:autoSpaceDE w:val="0"/>
        <w:rPr>
          <w:lang w:val="en-US"/>
        </w:rPr>
      </w:pPr>
      <w:r w:rsidRPr="00EC64DC">
        <w:rPr>
          <w:sz w:val="20"/>
          <w:szCs w:val="20"/>
          <w:lang w:val="en-US"/>
        </w:rPr>
        <w:t>She or he wants to know about your life in your country. Tell him or her about:</w:t>
      </w:r>
    </w:p>
    <w:p w:rsidR="006C65CE" w:rsidRPr="00EC64DC" w:rsidRDefault="006C65CE">
      <w:pPr>
        <w:autoSpaceDE w:val="0"/>
        <w:rPr>
          <w:lang w:val="en-US"/>
        </w:rPr>
      </w:pPr>
      <w:r w:rsidRPr="00EC64DC">
        <w:rPr>
          <w:i/>
          <w:sz w:val="20"/>
          <w:szCs w:val="20"/>
          <w:lang w:val="en-US"/>
        </w:rPr>
        <w:t>• being a teenager</w:t>
      </w:r>
    </w:p>
    <w:p w:rsidR="006C65CE" w:rsidRPr="00EC64DC" w:rsidRDefault="006C65CE">
      <w:pPr>
        <w:autoSpaceDE w:val="0"/>
        <w:rPr>
          <w:lang w:val="en-US"/>
        </w:rPr>
      </w:pPr>
      <w:r w:rsidRPr="00EC64DC">
        <w:rPr>
          <w:i/>
          <w:sz w:val="20"/>
          <w:szCs w:val="20"/>
          <w:lang w:val="en-US"/>
        </w:rPr>
        <w:t>• friendships</w:t>
      </w:r>
    </w:p>
    <w:p w:rsidR="006C65CE" w:rsidRPr="00EC64DC" w:rsidRDefault="006C65CE">
      <w:pPr>
        <w:autoSpaceDE w:val="0"/>
        <w:rPr>
          <w:lang w:val="en-US"/>
        </w:rPr>
      </w:pPr>
      <w:r w:rsidRPr="00EC64DC">
        <w:rPr>
          <w:i/>
          <w:sz w:val="20"/>
          <w:szCs w:val="20"/>
          <w:lang w:val="en-US"/>
        </w:rPr>
        <w:t>• what you think about marriage.</w:t>
      </w:r>
    </w:p>
    <w:p w:rsidR="006C65CE" w:rsidRPr="00EC64DC" w:rsidRDefault="006C65CE">
      <w:pPr>
        <w:jc w:val="both"/>
        <w:rPr>
          <w:i/>
          <w:sz w:val="20"/>
          <w:szCs w:val="20"/>
          <w:lang w:val="en-US"/>
        </w:rPr>
      </w:pPr>
    </w:p>
    <w:p w:rsidR="006C65CE" w:rsidRPr="00EC64DC" w:rsidRDefault="006C65CE">
      <w:r w:rsidRPr="00EC64DC">
        <w:rPr>
          <w:b/>
          <w:sz w:val="20"/>
          <w:szCs w:val="20"/>
        </w:rPr>
        <w:t>Часть 9</w:t>
      </w:r>
    </w:p>
    <w:p w:rsidR="006C65CE" w:rsidRPr="00EC64DC" w:rsidRDefault="006C65CE">
      <w:pPr>
        <w:rPr>
          <w:b/>
          <w:sz w:val="20"/>
          <w:szCs w:val="20"/>
        </w:rPr>
      </w:pPr>
    </w:p>
    <w:p w:rsidR="006C65CE" w:rsidRPr="00EC64DC" w:rsidRDefault="006C65CE">
      <w:r w:rsidRPr="00EC64DC">
        <w:rPr>
          <w:b/>
          <w:sz w:val="20"/>
          <w:szCs w:val="20"/>
        </w:rPr>
        <w:t xml:space="preserve">Замените слова в скобках на русском языке на английские эквиваленты </w:t>
      </w:r>
    </w:p>
    <w:p w:rsidR="006C65CE" w:rsidRPr="00EC64DC" w:rsidRDefault="006C65CE">
      <w:pPr>
        <w:pStyle w:val="afb"/>
        <w:numPr>
          <w:ilvl w:val="0"/>
          <w:numId w:val="25"/>
        </w:numPr>
        <w:jc w:val="both"/>
        <w:rPr>
          <w:lang w:val="en-US"/>
        </w:rPr>
      </w:pPr>
      <w:r w:rsidRPr="00EC64DC">
        <w:rPr>
          <w:rFonts w:ascii="Times New Roman" w:hAnsi="Times New Roman" w:cs="Times New Roman"/>
          <w:sz w:val="20"/>
          <w:szCs w:val="20"/>
          <w:lang w:val="en-US"/>
        </w:rPr>
        <w:t>Sometimes children don’t measure up (</w:t>
      </w:r>
      <w:r w:rsidRPr="00EC64DC">
        <w:rPr>
          <w:rFonts w:ascii="Times New Roman" w:hAnsi="Times New Roman" w:cs="Times New Roman"/>
          <w:sz w:val="20"/>
          <w:szCs w:val="20"/>
        </w:rPr>
        <w:t>ожидания</w:t>
      </w:r>
      <w:r w:rsidRPr="00EC64DC">
        <w:rPr>
          <w:rFonts w:ascii="Times New Roman" w:hAnsi="Times New Roman" w:cs="Times New Roman"/>
          <w:sz w:val="20"/>
          <w:szCs w:val="20"/>
          <w:lang w:val="en-US"/>
        </w:rPr>
        <w:t xml:space="preserve"> </w:t>
      </w:r>
      <w:r w:rsidRPr="00EC64DC">
        <w:rPr>
          <w:rFonts w:ascii="Times New Roman" w:hAnsi="Times New Roman" w:cs="Times New Roman"/>
          <w:sz w:val="20"/>
          <w:szCs w:val="20"/>
        </w:rPr>
        <w:t>родителей</w:t>
      </w:r>
      <w:r w:rsidRPr="00EC64DC">
        <w:rPr>
          <w:rFonts w:ascii="Times New Roman" w:hAnsi="Times New Roman" w:cs="Times New Roman"/>
          <w:sz w:val="20"/>
          <w:szCs w:val="20"/>
          <w:lang w:val="en-US"/>
        </w:rPr>
        <w:t xml:space="preserve">).  </w:t>
      </w:r>
    </w:p>
    <w:p w:rsidR="006C65CE" w:rsidRPr="00EC64DC" w:rsidRDefault="006C65CE">
      <w:pPr>
        <w:pStyle w:val="afb"/>
        <w:numPr>
          <w:ilvl w:val="0"/>
          <w:numId w:val="25"/>
        </w:numPr>
        <w:jc w:val="both"/>
        <w:rPr>
          <w:lang w:val="en-US"/>
        </w:rPr>
      </w:pPr>
      <w:r w:rsidRPr="00EC64DC">
        <w:rPr>
          <w:rFonts w:ascii="Times New Roman" w:hAnsi="Times New Roman" w:cs="Times New Roman"/>
          <w:sz w:val="20"/>
          <w:szCs w:val="20"/>
          <w:lang w:val="en-US"/>
        </w:rPr>
        <w:t>The ability of (</w:t>
      </w:r>
      <w:r w:rsidRPr="00EC64DC">
        <w:rPr>
          <w:rFonts w:ascii="Times New Roman" w:hAnsi="Times New Roman" w:cs="Times New Roman"/>
          <w:sz w:val="20"/>
          <w:szCs w:val="20"/>
        </w:rPr>
        <w:t>ладить</w:t>
      </w:r>
      <w:r w:rsidRPr="00EC64DC">
        <w:rPr>
          <w:rFonts w:ascii="Times New Roman" w:hAnsi="Times New Roman" w:cs="Times New Roman"/>
          <w:sz w:val="20"/>
          <w:szCs w:val="20"/>
          <w:lang w:val="en-US"/>
        </w:rPr>
        <w:t xml:space="preserve"> </w:t>
      </w:r>
      <w:r w:rsidRPr="00EC64DC">
        <w:rPr>
          <w:rFonts w:ascii="Times New Roman" w:hAnsi="Times New Roman" w:cs="Times New Roman"/>
          <w:sz w:val="20"/>
          <w:szCs w:val="20"/>
        </w:rPr>
        <w:t>с</w:t>
      </w:r>
      <w:r w:rsidRPr="00EC64DC">
        <w:rPr>
          <w:rFonts w:ascii="Times New Roman" w:hAnsi="Times New Roman" w:cs="Times New Roman"/>
          <w:sz w:val="20"/>
          <w:szCs w:val="20"/>
          <w:lang w:val="en-US"/>
        </w:rPr>
        <w:t xml:space="preserve"> </w:t>
      </w:r>
      <w:r w:rsidRPr="00EC64DC">
        <w:rPr>
          <w:rFonts w:ascii="Times New Roman" w:hAnsi="Times New Roman" w:cs="Times New Roman"/>
          <w:sz w:val="20"/>
          <w:szCs w:val="20"/>
        </w:rPr>
        <w:t>людьми</w:t>
      </w:r>
      <w:r w:rsidRPr="00EC64DC">
        <w:rPr>
          <w:rFonts w:ascii="Times New Roman" w:hAnsi="Times New Roman" w:cs="Times New Roman"/>
          <w:sz w:val="20"/>
          <w:szCs w:val="20"/>
          <w:lang w:val="en-US"/>
        </w:rPr>
        <w:t>) is connected with up-bringing.</w:t>
      </w:r>
    </w:p>
    <w:p w:rsidR="006C65CE" w:rsidRPr="00EC64DC" w:rsidRDefault="006C65CE">
      <w:pPr>
        <w:pStyle w:val="afb"/>
        <w:numPr>
          <w:ilvl w:val="0"/>
          <w:numId w:val="25"/>
        </w:numPr>
        <w:jc w:val="both"/>
      </w:pPr>
      <w:r w:rsidRPr="00EC64DC">
        <w:rPr>
          <w:rFonts w:ascii="Times New Roman" w:hAnsi="Times New Roman" w:cs="Times New Roman"/>
          <w:sz w:val="20"/>
          <w:szCs w:val="20"/>
          <w:lang w:val="en-US"/>
        </w:rPr>
        <w:t>(</w:t>
      </w:r>
      <w:r w:rsidRPr="00EC64DC">
        <w:rPr>
          <w:rFonts w:ascii="Times New Roman" w:hAnsi="Times New Roman" w:cs="Times New Roman"/>
          <w:sz w:val="20"/>
          <w:szCs w:val="20"/>
        </w:rPr>
        <w:t>Единственные</w:t>
      </w:r>
      <w:r w:rsidRPr="00EC64DC">
        <w:rPr>
          <w:rFonts w:ascii="Times New Roman" w:hAnsi="Times New Roman" w:cs="Times New Roman"/>
          <w:sz w:val="20"/>
          <w:szCs w:val="20"/>
          <w:lang w:val="en-US"/>
        </w:rPr>
        <w:t xml:space="preserve"> </w:t>
      </w:r>
      <w:r w:rsidRPr="00EC64DC">
        <w:rPr>
          <w:rFonts w:ascii="Times New Roman" w:hAnsi="Times New Roman" w:cs="Times New Roman"/>
          <w:sz w:val="20"/>
          <w:szCs w:val="20"/>
        </w:rPr>
        <w:t>дети</w:t>
      </w:r>
      <w:r w:rsidRPr="00EC64DC">
        <w:rPr>
          <w:rFonts w:ascii="Times New Roman" w:hAnsi="Times New Roman" w:cs="Times New Roman"/>
          <w:sz w:val="20"/>
          <w:szCs w:val="20"/>
          <w:lang w:val="en-US"/>
        </w:rPr>
        <w:t xml:space="preserve"> </w:t>
      </w:r>
      <w:r w:rsidRPr="00EC64DC">
        <w:rPr>
          <w:rFonts w:ascii="Times New Roman" w:hAnsi="Times New Roman" w:cs="Times New Roman"/>
          <w:sz w:val="20"/>
          <w:szCs w:val="20"/>
        </w:rPr>
        <w:t>оказываются</w:t>
      </w:r>
      <w:r w:rsidRPr="00EC64DC">
        <w:rPr>
          <w:rFonts w:ascii="Times New Roman" w:hAnsi="Times New Roman" w:cs="Times New Roman"/>
          <w:sz w:val="20"/>
          <w:szCs w:val="20"/>
          <w:lang w:val="en-US"/>
        </w:rPr>
        <w:t xml:space="preserve"> </w:t>
      </w:r>
      <w:r w:rsidRPr="00EC64DC">
        <w:rPr>
          <w:rFonts w:ascii="Times New Roman" w:hAnsi="Times New Roman" w:cs="Times New Roman"/>
          <w:sz w:val="20"/>
          <w:szCs w:val="20"/>
        </w:rPr>
        <w:t>в</w:t>
      </w:r>
      <w:r w:rsidRPr="00EC64DC">
        <w:rPr>
          <w:rFonts w:ascii="Times New Roman" w:hAnsi="Times New Roman" w:cs="Times New Roman"/>
          <w:sz w:val="20"/>
          <w:szCs w:val="20"/>
          <w:lang w:val="en-US"/>
        </w:rPr>
        <w:t xml:space="preserve"> </w:t>
      </w:r>
      <w:r w:rsidRPr="00EC64DC">
        <w:rPr>
          <w:rFonts w:ascii="Times New Roman" w:hAnsi="Times New Roman" w:cs="Times New Roman"/>
          <w:sz w:val="20"/>
          <w:szCs w:val="20"/>
        </w:rPr>
        <w:t>центре</w:t>
      </w:r>
      <w:r w:rsidRPr="00EC64DC">
        <w:rPr>
          <w:rFonts w:ascii="Times New Roman" w:hAnsi="Times New Roman" w:cs="Times New Roman"/>
          <w:sz w:val="20"/>
          <w:szCs w:val="20"/>
          <w:lang w:val="en-US"/>
        </w:rPr>
        <w:t>) parents’ attention, and therefore they are (</w:t>
      </w:r>
      <w:r w:rsidRPr="00EC64DC">
        <w:rPr>
          <w:rFonts w:ascii="Times New Roman" w:hAnsi="Times New Roman" w:cs="Times New Roman"/>
          <w:sz w:val="20"/>
          <w:szCs w:val="20"/>
        </w:rPr>
        <w:t>избалованы</w:t>
      </w:r>
      <w:r w:rsidRPr="00EC64DC">
        <w:rPr>
          <w:rFonts w:ascii="Times New Roman" w:hAnsi="Times New Roman" w:cs="Times New Roman"/>
          <w:sz w:val="20"/>
          <w:szCs w:val="20"/>
          <w:lang w:val="en-US"/>
        </w:rPr>
        <w:t>).</w:t>
      </w:r>
    </w:p>
    <w:p w:rsidR="006C65CE" w:rsidRPr="00EC64DC" w:rsidRDefault="006C65CE">
      <w:pPr>
        <w:pStyle w:val="afb"/>
        <w:numPr>
          <w:ilvl w:val="0"/>
          <w:numId w:val="25"/>
        </w:numPr>
        <w:jc w:val="both"/>
        <w:rPr>
          <w:lang w:val="en-US"/>
        </w:rPr>
      </w:pPr>
      <w:r w:rsidRPr="00EC64DC">
        <w:rPr>
          <w:rFonts w:ascii="Times New Roman" w:hAnsi="Times New Roman" w:cs="Times New Roman"/>
          <w:sz w:val="20"/>
          <w:szCs w:val="20"/>
          <w:lang w:val="en-US"/>
        </w:rPr>
        <w:t>A lot of (</w:t>
      </w:r>
      <w:r w:rsidRPr="00EC64DC">
        <w:rPr>
          <w:rFonts w:ascii="Times New Roman" w:hAnsi="Times New Roman" w:cs="Times New Roman"/>
          <w:sz w:val="20"/>
          <w:szCs w:val="20"/>
        </w:rPr>
        <w:t>фирменных</w:t>
      </w:r>
      <w:r w:rsidRPr="00EC64DC">
        <w:rPr>
          <w:rFonts w:ascii="Times New Roman" w:hAnsi="Times New Roman" w:cs="Times New Roman"/>
          <w:sz w:val="20"/>
          <w:szCs w:val="20"/>
          <w:lang w:val="en-US"/>
        </w:rPr>
        <w:t xml:space="preserve"> </w:t>
      </w:r>
      <w:r w:rsidRPr="00EC64DC">
        <w:rPr>
          <w:rFonts w:ascii="Times New Roman" w:hAnsi="Times New Roman" w:cs="Times New Roman"/>
          <w:sz w:val="20"/>
          <w:szCs w:val="20"/>
        </w:rPr>
        <w:t>отделов</w:t>
      </w:r>
      <w:r w:rsidRPr="00EC64DC">
        <w:rPr>
          <w:rFonts w:ascii="Times New Roman" w:hAnsi="Times New Roman" w:cs="Times New Roman"/>
          <w:sz w:val="20"/>
          <w:szCs w:val="20"/>
          <w:lang w:val="en-US"/>
        </w:rPr>
        <w:t>) were set up in a (</w:t>
      </w:r>
      <w:r w:rsidRPr="00EC64DC">
        <w:rPr>
          <w:rFonts w:ascii="Times New Roman" w:hAnsi="Times New Roman" w:cs="Times New Roman"/>
          <w:sz w:val="20"/>
          <w:szCs w:val="20"/>
        </w:rPr>
        <w:t>центральном</w:t>
      </w:r>
      <w:r w:rsidRPr="00EC64DC">
        <w:rPr>
          <w:rFonts w:ascii="Times New Roman" w:hAnsi="Times New Roman" w:cs="Times New Roman"/>
          <w:sz w:val="20"/>
          <w:szCs w:val="20"/>
          <w:lang w:val="en-US"/>
        </w:rPr>
        <w:t xml:space="preserve"> </w:t>
      </w:r>
      <w:r w:rsidRPr="00EC64DC">
        <w:rPr>
          <w:rFonts w:ascii="Times New Roman" w:hAnsi="Times New Roman" w:cs="Times New Roman"/>
          <w:sz w:val="20"/>
          <w:szCs w:val="20"/>
        </w:rPr>
        <w:t>магазине</w:t>
      </w:r>
      <w:r w:rsidRPr="00EC64DC">
        <w:rPr>
          <w:rFonts w:ascii="Times New Roman" w:hAnsi="Times New Roman" w:cs="Times New Roman"/>
          <w:sz w:val="20"/>
          <w:szCs w:val="20"/>
          <w:lang w:val="en-US"/>
        </w:rPr>
        <w:t>) of our city.</w:t>
      </w:r>
    </w:p>
    <w:p w:rsidR="006C65CE" w:rsidRPr="00EC64DC" w:rsidRDefault="006C65CE">
      <w:pPr>
        <w:pStyle w:val="afb"/>
        <w:numPr>
          <w:ilvl w:val="0"/>
          <w:numId w:val="25"/>
        </w:numPr>
        <w:spacing w:before="240"/>
        <w:jc w:val="both"/>
        <w:rPr>
          <w:lang w:val="en-US"/>
        </w:rPr>
      </w:pPr>
      <w:r w:rsidRPr="00EC64DC">
        <w:rPr>
          <w:rFonts w:ascii="Times New Roman" w:hAnsi="Times New Roman" w:cs="Times New Roman"/>
          <w:sz w:val="20"/>
          <w:szCs w:val="20"/>
          <w:lang w:val="en-US"/>
        </w:rPr>
        <w:t xml:space="preserve">Our family (c </w:t>
      </w:r>
      <w:r w:rsidRPr="00EC64DC">
        <w:rPr>
          <w:rFonts w:ascii="Times New Roman" w:hAnsi="Times New Roman" w:cs="Times New Roman"/>
          <w:sz w:val="20"/>
          <w:szCs w:val="20"/>
        </w:rPr>
        <w:t>нетерпением</w:t>
      </w:r>
      <w:r w:rsidRPr="00EC64DC">
        <w:rPr>
          <w:rFonts w:ascii="Times New Roman" w:hAnsi="Times New Roman" w:cs="Times New Roman"/>
          <w:sz w:val="20"/>
          <w:szCs w:val="20"/>
          <w:lang w:val="en-US"/>
        </w:rPr>
        <w:t xml:space="preserve"> </w:t>
      </w:r>
      <w:r w:rsidRPr="00EC64DC">
        <w:rPr>
          <w:rFonts w:ascii="Times New Roman" w:hAnsi="Times New Roman" w:cs="Times New Roman"/>
          <w:sz w:val="20"/>
          <w:szCs w:val="20"/>
        </w:rPr>
        <w:t>ждет</w:t>
      </w:r>
      <w:r w:rsidRPr="00EC64DC">
        <w:rPr>
          <w:rFonts w:ascii="Times New Roman" w:hAnsi="Times New Roman" w:cs="Times New Roman"/>
          <w:sz w:val="20"/>
          <w:szCs w:val="20"/>
          <w:lang w:val="en-US"/>
        </w:rPr>
        <w:t>) travelling abroad to (</w:t>
      </w:r>
      <w:r w:rsidRPr="00EC64DC">
        <w:rPr>
          <w:rFonts w:ascii="Times New Roman" w:hAnsi="Times New Roman" w:cs="Times New Roman"/>
          <w:sz w:val="20"/>
          <w:szCs w:val="20"/>
        </w:rPr>
        <w:t>на</w:t>
      </w:r>
      <w:r w:rsidRPr="00EC64DC">
        <w:rPr>
          <w:rFonts w:ascii="Times New Roman" w:hAnsi="Times New Roman" w:cs="Times New Roman"/>
          <w:sz w:val="20"/>
          <w:szCs w:val="20"/>
          <w:lang w:val="en-US"/>
        </w:rPr>
        <w:t xml:space="preserve"> </w:t>
      </w:r>
      <w:r w:rsidRPr="00EC64DC">
        <w:rPr>
          <w:rFonts w:ascii="Times New Roman" w:hAnsi="Times New Roman" w:cs="Times New Roman"/>
          <w:sz w:val="20"/>
          <w:szCs w:val="20"/>
        </w:rPr>
        <w:t>семейный</w:t>
      </w:r>
      <w:r w:rsidRPr="00EC64DC">
        <w:rPr>
          <w:rFonts w:ascii="Times New Roman" w:hAnsi="Times New Roman" w:cs="Times New Roman"/>
          <w:sz w:val="20"/>
          <w:szCs w:val="20"/>
          <w:lang w:val="en-US"/>
        </w:rPr>
        <w:t xml:space="preserve"> </w:t>
      </w:r>
      <w:r w:rsidRPr="00EC64DC">
        <w:rPr>
          <w:rFonts w:ascii="Times New Roman" w:hAnsi="Times New Roman" w:cs="Times New Roman"/>
          <w:sz w:val="20"/>
          <w:szCs w:val="20"/>
        </w:rPr>
        <w:t>курорт</w:t>
      </w:r>
      <w:r w:rsidRPr="00EC64DC">
        <w:rPr>
          <w:rFonts w:ascii="Times New Roman" w:hAnsi="Times New Roman" w:cs="Times New Roman"/>
          <w:sz w:val="20"/>
          <w:szCs w:val="20"/>
          <w:lang w:val="en-US"/>
        </w:rPr>
        <w:t>) every year.</w:t>
      </w:r>
    </w:p>
    <w:p w:rsidR="006C65CE" w:rsidRPr="00EC64DC" w:rsidRDefault="006C65CE">
      <w:pPr>
        <w:pStyle w:val="afb"/>
        <w:numPr>
          <w:ilvl w:val="0"/>
          <w:numId w:val="25"/>
        </w:numPr>
        <w:jc w:val="both"/>
        <w:rPr>
          <w:lang w:val="en-US"/>
        </w:rPr>
      </w:pPr>
      <w:r w:rsidRPr="00EC64DC">
        <w:rPr>
          <w:rFonts w:ascii="Times New Roman" w:hAnsi="Times New Roman" w:cs="Times New Roman"/>
          <w:sz w:val="20"/>
          <w:szCs w:val="20"/>
          <w:lang w:val="en-US"/>
        </w:rPr>
        <w:t>Women in their mid-twenties also worry less about their (</w:t>
      </w:r>
      <w:r w:rsidRPr="00EC64DC">
        <w:rPr>
          <w:rFonts w:ascii="Times New Roman" w:hAnsi="Times New Roman" w:cs="Times New Roman"/>
          <w:sz w:val="20"/>
          <w:szCs w:val="20"/>
        </w:rPr>
        <w:t>весе</w:t>
      </w:r>
      <w:r w:rsidRPr="00EC64DC">
        <w:rPr>
          <w:rFonts w:ascii="Times New Roman" w:hAnsi="Times New Roman" w:cs="Times New Roman"/>
          <w:sz w:val="20"/>
          <w:szCs w:val="20"/>
          <w:lang w:val="en-US"/>
        </w:rPr>
        <w:t>), looks and social lives, than they do (в среднем возрасте).</w:t>
      </w:r>
    </w:p>
    <w:p w:rsidR="006C65CE" w:rsidRPr="00EC64DC" w:rsidRDefault="006C65CE">
      <w:pPr>
        <w:pStyle w:val="afb"/>
        <w:numPr>
          <w:ilvl w:val="0"/>
          <w:numId w:val="25"/>
        </w:numPr>
        <w:jc w:val="both"/>
        <w:rPr>
          <w:lang w:val="en-US"/>
        </w:rPr>
      </w:pPr>
      <w:r w:rsidRPr="00EC64DC">
        <w:rPr>
          <w:rFonts w:ascii="Times New Roman" w:hAnsi="Times New Roman" w:cs="Times New Roman"/>
          <w:sz w:val="20"/>
          <w:szCs w:val="20"/>
          <w:lang w:val="en-US"/>
        </w:rPr>
        <w:t>A pedestrianised street, on the south side of the Liffey, full of shops - the usual (</w:t>
      </w:r>
      <w:r w:rsidRPr="00EC64DC">
        <w:rPr>
          <w:rFonts w:ascii="Times New Roman" w:hAnsi="Times New Roman" w:cs="Times New Roman"/>
          <w:sz w:val="20"/>
          <w:szCs w:val="20"/>
        </w:rPr>
        <w:t>сети</w:t>
      </w:r>
      <w:r w:rsidRPr="00EC64DC">
        <w:rPr>
          <w:rFonts w:ascii="Times New Roman" w:hAnsi="Times New Roman" w:cs="Times New Roman"/>
          <w:sz w:val="20"/>
          <w:szCs w:val="20"/>
          <w:lang w:val="en-US"/>
        </w:rPr>
        <w:t xml:space="preserve"> </w:t>
      </w:r>
      <w:r w:rsidRPr="00EC64DC">
        <w:rPr>
          <w:rFonts w:ascii="Times New Roman" w:hAnsi="Times New Roman" w:cs="Times New Roman"/>
          <w:sz w:val="20"/>
          <w:szCs w:val="20"/>
        </w:rPr>
        <w:t>магазинов</w:t>
      </w:r>
      <w:r w:rsidRPr="00EC64DC">
        <w:rPr>
          <w:rFonts w:ascii="Times New Roman" w:hAnsi="Times New Roman" w:cs="Times New Roman"/>
          <w:sz w:val="20"/>
          <w:szCs w:val="20"/>
          <w:lang w:val="en-US"/>
        </w:rPr>
        <w:t>), (</w:t>
      </w:r>
      <w:r w:rsidRPr="00EC64DC">
        <w:rPr>
          <w:rFonts w:ascii="Times New Roman" w:hAnsi="Times New Roman" w:cs="Times New Roman"/>
          <w:sz w:val="20"/>
          <w:szCs w:val="20"/>
        </w:rPr>
        <w:t>универмаги</w:t>
      </w:r>
      <w:r w:rsidRPr="00EC64DC">
        <w:rPr>
          <w:rFonts w:ascii="Times New Roman" w:hAnsi="Times New Roman" w:cs="Times New Roman"/>
          <w:sz w:val="20"/>
          <w:szCs w:val="20"/>
          <w:lang w:val="en-US"/>
        </w:rPr>
        <w:t>) as well as cafes, smaller shops, (</w:t>
      </w:r>
      <w:r w:rsidRPr="00EC64DC">
        <w:rPr>
          <w:rFonts w:ascii="Times New Roman" w:hAnsi="Times New Roman" w:cs="Times New Roman"/>
          <w:sz w:val="20"/>
          <w:szCs w:val="20"/>
        </w:rPr>
        <w:t>бутики</w:t>
      </w:r>
      <w:r w:rsidRPr="00EC64DC">
        <w:rPr>
          <w:rFonts w:ascii="Times New Roman" w:hAnsi="Times New Roman" w:cs="Times New Roman"/>
          <w:sz w:val="20"/>
          <w:szCs w:val="20"/>
          <w:lang w:val="en-US"/>
        </w:rPr>
        <w:t>) and pubs.</w:t>
      </w:r>
    </w:p>
    <w:p w:rsidR="006C65CE" w:rsidRPr="00EC64DC" w:rsidRDefault="00EC64DC">
      <w:pPr>
        <w:pStyle w:val="afb"/>
        <w:numPr>
          <w:ilvl w:val="0"/>
          <w:numId w:val="25"/>
        </w:numPr>
        <w:jc w:val="both"/>
        <w:rPr>
          <w:lang w:val="en-US"/>
        </w:rPr>
      </w:pPr>
      <w:hyperlink r:id="rId26" w:anchor="_blank" w:history="1">
        <w:r w:rsidR="006C65CE" w:rsidRPr="00EC64DC">
          <w:rPr>
            <w:rStyle w:val="a6"/>
            <w:rFonts w:ascii="Times New Roman" w:hAnsi="Times New Roman" w:cs="Times New Roman"/>
            <w:color w:val="auto"/>
            <w:sz w:val="20"/>
            <w:szCs w:val="20"/>
            <w:u w:val="none"/>
            <w:shd w:val="clear" w:color="auto" w:fill="FFFFFF"/>
            <w:lang w:val="en-US"/>
          </w:rPr>
          <w:t>Cayo Santa Maria, (</w:t>
        </w:r>
        <w:r w:rsidR="006C65CE" w:rsidRPr="00EC64DC">
          <w:rPr>
            <w:rStyle w:val="a6"/>
            <w:rFonts w:ascii="Times New Roman" w:hAnsi="Times New Roman" w:cs="Times New Roman"/>
            <w:color w:val="auto"/>
            <w:sz w:val="20"/>
            <w:szCs w:val="20"/>
            <w:u w:val="none"/>
            <w:shd w:val="clear" w:color="auto" w:fill="FFFFFF"/>
          </w:rPr>
          <w:t>расположенный</w:t>
        </w:r>
        <w:r w:rsidR="006C65CE" w:rsidRPr="00EC64DC">
          <w:rPr>
            <w:rStyle w:val="a6"/>
            <w:rFonts w:ascii="Times New Roman" w:hAnsi="Times New Roman" w:cs="Times New Roman"/>
            <w:color w:val="auto"/>
            <w:sz w:val="20"/>
            <w:szCs w:val="20"/>
            <w:u w:val="none"/>
            <w:shd w:val="clear" w:color="auto" w:fill="FFFFFF"/>
            <w:lang w:val="en-US"/>
          </w:rPr>
          <w:t xml:space="preserve"> </w:t>
        </w:r>
        <w:r w:rsidR="006C65CE" w:rsidRPr="00EC64DC">
          <w:rPr>
            <w:rStyle w:val="a6"/>
            <w:rFonts w:ascii="Times New Roman" w:hAnsi="Times New Roman" w:cs="Times New Roman"/>
            <w:color w:val="auto"/>
            <w:sz w:val="20"/>
            <w:szCs w:val="20"/>
            <w:u w:val="none"/>
            <w:shd w:val="clear" w:color="auto" w:fill="FFFFFF"/>
          </w:rPr>
          <w:t>в</w:t>
        </w:r>
        <w:r w:rsidR="006C65CE" w:rsidRPr="00EC64DC">
          <w:rPr>
            <w:rStyle w:val="a6"/>
            <w:rFonts w:ascii="Times New Roman" w:hAnsi="Times New Roman" w:cs="Times New Roman"/>
            <w:color w:val="auto"/>
            <w:sz w:val="20"/>
            <w:szCs w:val="20"/>
            <w:u w:val="none"/>
            <w:shd w:val="clear" w:color="auto" w:fill="FFFFFF"/>
            <w:lang w:val="en-US"/>
          </w:rPr>
          <w:t>) Villa Clara Province</w:t>
        </w:r>
      </w:hyperlink>
      <w:r w:rsidR="006C65CE" w:rsidRPr="00EC64DC">
        <w:rPr>
          <w:rFonts w:ascii="Times New Roman" w:hAnsi="Times New Roman" w:cs="Times New Roman"/>
          <w:sz w:val="20"/>
          <w:szCs w:val="20"/>
          <w:lang w:val="en-US"/>
        </w:rPr>
        <w:t>, is a truly beautiful (</w:t>
      </w:r>
      <w:r w:rsidR="006C65CE" w:rsidRPr="00EC64DC">
        <w:rPr>
          <w:rFonts w:ascii="Times New Roman" w:hAnsi="Times New Roman" w:cs="Times New Roman"/>
          <w:sz w:val="20"/>
          <w:szCs w:val="20"/>
        </w:rPr>
        <w:t>курорт</w:t>
      </w:r>
      <w:r w:rsidR="006C65CE" w:rsidRPr="00EC64DC">
        <w:rPr>
          <w:rFonts w:ascii="Times New Roman" w:hAnsi="Times New Roman" w:cs="Times New Roman"/>
          <w:sz w:val="20"/>
          <w:szCs w:val="20"/>
          <w:lang w:val="en-US"/>
        </w:rPr>
        <w:t xml:space="preserve">, </w:t>
      </w:r>
      <w:r w:rsidR="006C65CE" w:rsidRPr="00EC64DC">
        <w:rPr>
          <w:rFonts w:ascii="Times New Roman" w:hAnsi="Times New Roman" w:cs="Times New Roman"/>
          <w:sz w:val="20"/>
          <w:szCs w:val="20"/>
        </w:rPr>
        <w:t>работающий</w:t>
      </w:r>
      <w:r w:rsidR="006C65CE" w:rsidRPr="00EC64DC">
        <w:rPr>
          <w:rFonts w:ascii="Times New Roman" w:hAnsi="Times New Roman" w:cs="Times New Roman"/>
          <w:sz w:val="20"/>
          <w:szCs w:val="20"/>
          <w:lang w:val="en-US"/>
        </w:rPr>
        <w:t xml:space="preserve"> </w:t>
      </w:r>
      <w:r w:rsidR="006C65CE" w:rsidRPr="00EC64DC">
        <w:rPr>
          <w:rFonts w:ascii="Times New Roman" w:hAnsi="Times New Roman" w:cs="Times New Roman"/>
          <w:sz w:val="20"/>
          <w:szCs w:val="20"/>
        </w:rPr>
        <w:t>по</w:t>
      </w:r>
      <w:r w:rsidR="006C65CE" w:rsidRPr="00EC64DC">
        <w:rPr>
          <w:rFonts w:ascii="Times New Roman" w:hAnsi="Times New Roman" w:cs="Times New Roman"/>
          <w:sz w:val="20"/>
          <w:szCs w:val="20"/>
          <w:lang w:val="en-US"/>
        </w:rPr>
        <w:t xml:space="preserve"> </w:t>
      </w:r>
      <w:r w:rsidR="006C65CE" w:rsidRPr="00EC64DC">
        <w:rPr>
          <w:rFonts w:ascii="Times New Roman" w:hAnsi="Times New Roman" w:cs="Times New Roman"/>
          <w:sz w:val="20"/>
          <w:szCs w:val="20"/>
        </w:rPr>
        <w:t>системе</w:t>
      </w:r>
      <w:r w:rsidR="006C65CE" w:rsidRPr="00EC64DC">
        <w:rPr>
          <w:rFonts w:ascii="Times New Roman" w:hAnsi="Times New Roman" w:cs="Times New Roman"/>
          <w:sz w:val="20"/>
          <w:szCs w:val="20"/>
          <w:lang w:val="en-US"/>
        </w:rPr>
        <w:t xml:space="preserve"> «</w:t>
      </w:r>
      <w:r w:rsidR="006C65CE" w:rsidRPr="00EC64DC">
        <w:rPr>
          <w:rFonts w:ascii="Times New Roman" w:hAnsi="Times New Roman" w:cs="Times New Roman"/>
          <w:sz w:val="20"/>
          <w:szCs w:val="20"/>
        </w:rPr>
        <w:t>все</w:t>
      </w:r>
      <w:r w:rsidR="006C65CE" w:rsidRPr="00EC64DC">
        <w:rPr>
          <w:rFonts w:ascii="Times New Roman" w:hAnsi="Times New Roman" w:cs="Times New Roman"/>
          <w:sz w:val="20"/>
          <w:szCs w:val="20"/>
          <w:lang w:val="en-US"/>
        </w:rPr>
        <w:t xml:space="preserve"> </w:t>
      </w:r>
      <w:r w:rsidR="006C65CE" w:rsidRPr="00EC64DC">
        <w:rPr>
          <w:rFonts w:ascii="Times New Roman" w:hAnsi="Times New Roman" w:cs="Times New Roman"/>
          <w:sz w:val="20"/>
          <w:szCs w:val="20"/>
        </w:rPr>
        <w:t>включено</w:t>
      </w:r>
      <w:r w:rsidR="006C65CE" w:rsidRPr="00EC64DC">
        <w:rPr>
          <w:rFonts w:ascii="Times New Roman" w:hAnsi="Times New Roman" w:cs="Times New Roman"/>
          <w:sz w:val="20"/>
          <w:szCs w:val="20"/>
          <w:lang w:val="en-US"/>
        </w:rPr>
        <w:t>»)</w:t>
      </w:r>
    </w:p>
    <w:p w:rsidR="006C65CE" w:rsidRPr="00EC64DC" w:rsidRDefault="006C65CE">
      <w:pPr>
        <w:pStyle w:val="afb"/>
        <w:numPr>
          <w:ilvl w:val="0"/>
          <w:numId w:val="25"/>
        </w:numPr>
        <w:jc w:val="both"/>
        <w:rPr>
          <w:lang w:val="en-US"/>
        </w:rPr>
      </w:pPr>
      <w:r w:rsidRPr="00EC64DC">
        <w:rPr>
          <w:rFonts w:ascii="Times New Roman" w:hAnsi="Times New Roman" w:cs="Times New Roman"/>
          <w:sz w:val="20"/>
          <w:szCs w:val="20"/>
          <w:shd w:val="clear" w:color="auto" w:fill="FFFFFF"/>
          <w:lang w:val="en-US"/>
        </w:rPr>
        <w:t>We</w:t>
      </w:r>
      <w:r w:rsidRPr="00EC64DC">
        <w:rPr>
          <w:rStyle w:val="apple-converted-space"/>
          <w:rFonts w:ascii="Times New Roman" w:hAnsi="Times New Roman" w:cs="Times New Roman"/>
          <w:sz w:val="20"/>
          <w:szCs w:val="20"/>
          <w:shd w:val="clear" w:color="auto" w:fill="FFFFFF"/>
          <w:lang w:val="en-US"/>
        </w:rPr>
        <w:t> </w:t>
      </w:r>
      <w:r w:rsidRPr="00EC64DC">
        <w:rPr>
          <w:rFonts w:ascii="Times New Roman" w:hAnsi="Times New Roman" w:cs="Times New Roman"/>
          <w:sz w:val="20"/>
          <w:szCs w:val="20"/>
          <w:shd w:val="clear" w:color="auto" w:fill="FFFFFF"/>
          <w:lang w:val="en-US"/>
        </w:rPr>
        <w:t xml:space="preserve">boast of a </w:t>
      </w:r>
      <w:r w:rsidRPr="00EC64DC">
        <w:rPr>
          <w:rFonts w:ascii="Times New Roman" w:hAnsi="Times New Roman" w:cs="Times New Roman"/>
          <w:bCs/>
          <w:sz w:val="20"/>
          <w:szCs w:val="20"/>
          <w:shd w:val="clear" w:color="auto" w:fill="FFFFFF"/>
          <w:lang w:val="en-US"/>
        </w:rPr>
        <w:t>(</w:t>
      </w:r>
      <w:r w:rsidRPr="00EC64DC">
        <w:rPr>
          <w:rFonts w:ascii="Times New Roman" w:hAnsi="Times New Roman" w:cs="Times New Roman"/>
          <w:bCs/>
          <w:sz w:val="20"/>
          <w:szCs w:val="20"/>
          <w:shd w:val="clear" w:color="auto" w:fill="FFFFFF"/>
        </w:rPr>
        <w:t>просторной</w:t>
      </w:r>
      <w:r w:rsidRPr="00EC64DC">
        <w:rPr>
          <w:rFonts w:ascii="Times New Roman" w:hAnsi="Times New Roman" w:cs="Times New Roman"/>
          <w:bCs/>
          <w:sz w:val="20"/>
          <w:szCs w:val="20"/>
          <w:shd w:val="clear" w:color="auto" w:fill="FFFFFF"/>
          <w:lang w:val="en-US"/>
        </w:rPr>
        <w:t xml:space="preserve"> </w:t>
      </w:r>
      <w:r w:rsidRPr="00EC64DC">
        <w:rPr>
          <w:rFonts w:ascii="Times New Roman" w:hAnsi="Times New Roman" w:cs="Times New Roman"/>
          <w:bCs/>
          <w:sz w:val="20"/>
          <w:szCs w:val="20"/>
          <w:shd w:val="clear" w:color="auto" w:fill="FFFFFF"/>
        </w:rPr>
        <w:t>гостиной</w:t>
      </w:r>
      <w:r w:rsidRPr="00EC64DC">
        <w:rPr>
          <w:rFonts w:ascii="Times New Roman" w:hAnsi="Times New Roman" w:cs="Times New Roman"/>
          <w:bCs/>
          <w:sz w:val="20"/>
          <w:szCs w:val="20"/>
          <w:shd w:val="clear" w:color="auto" w:fill="FFFFFF"/>
          <w:lang w:val="en-US"/>
        </w:rPr>
        <w:t xml:space="preserve">) </w:t>
      </w:r>
      <w:r w:rsidRPr="00EC64DC">
        <w:rPr>
          <w:rFonts w:ascii="Times New Roman" w:hAnsi="Times New Roman" w:cs="Times New Roman"/>
          <w:sz w:val="20"/>
          <w:szCs w:val="20"/>
          <w:shd w:val="clear" w:color="auto" w:fill="FFFFFF"/>
          <w:lang w:val="en-US"/>
        </w:rPr>
        <w:t>painted lime green as in the</w:t>
      </w:r>
      <w:r w:rsidRPr="00EC64DC">
        <w:rPr>
          <w:rStyle w:val="apple-converted-space"/>
          <w:rFonts w:ascii="Times New Roman" w:hAnsi="Times New Roman" w:cs="Times New Roman"/>
          <w:sz w:val="20"/>
          <w:szCs w:val="20"/>
          <w:shd w:val="clear" w:color="auto" w:fill="FFFFFF"/>
          <w:lang w:val="en-US"/>
        </w:rPr>
        <w:t> </w:t>
      </w:r>
      <w:r w:rsidRPr="00EC64DC">
        <w:rPr>
          <w:rFonts w:ascii="Times New Roman" w:hAnsi="Times New Roman" w:cs="Times New Roman"/>
          <w:sz w:val="20"/>
          <w:szCs w:val="20"/>
          <w:shd w:val="clear" w:color="auto" w:fill="FFFFFF"/>
          <w:lang w:val="en-US"/>
        </w:rPr>
        <w:t>pictures.</w:t>
      </w:r>
    </w:p>
    <w:p w:rsidR="006C65CE" w:rsidRPr="00EC64DC" w:rsidRDefault="006C65CE">
      <w:pPr>
        <w:pStyle w:val="afb"/>
        <w:numPr>
          <w:ilvl w:val="0"/>
          <w:numId w:val="25"/>
        </w:numPr>
        <w:jc w:val="both"/>
        <w:rPr>
          <w:lang w:val="en-US"/>
        </w:rPr>
      </w:pPr>
      <w:r w:rsidRPr="00EC64DC">
        <w:rPr>
          <w:rStyle w:val="forumtext"/>
          <w:rFonts w:ascii="Times New Roman" w:hAnsi="Times New Roman" w:cs="Times New Roman"/>
          <w:sz w:val="20"/>
          <w:szCs w:val="20"/>
          <w:shd w:val="clear" w:color="auto" w:fill="FFFFFF"/>
          <w:lang w:val="en-US"/>
        </w:rPr>
        <w:t>We hope</w:t>
      </w:r>
      <w:r w:rsidRPr="00EC64DC">
        <w:rPr>
          <w:rStyle w:val="apple-converted-space"/>
          <w:rFonts w:ascii="Times New Roman" w:hAnsi="Times New Roman" w:cs="Times New Roman"/>
          <w:sz w:val="20"/>
          <w:szCs w:val="20"/>
          <w:shd w:val="clear" w:color="auto" w:fill="FFFFFF"/>
          <w:lang w:val="en-US"/>
        </w:rPr>
        <w:t> </w:t>
      </w:r>
      <w:r w:rsidRPr="00EC64DC">
        <w:rPr>
          <w:rStyle w:val="forumtext"/>
          <w:rFonts w:ascii="Times New Roman" w:hAnsi="Times New Roman" w:cs="Times New Roman"/>
          <w:bCs/>
          <w:sz w:val="20"/>
          <w:szCs w:val="20"/>
          <w:shd w:val="clear" w:color="auto" w:fill="FFFFFF"/>
          <w:lang w:val="en-US"/>
        </w:rPr>
        <w:t>(</w:t>
      </w:r>
      <w:r w:rsidRPr="00EC64DC">
        <w:rPr>
          <w:rStyle w:val="forumtext"/>
          <w:rFonts w:ascii="Times New Roman" w:hAnsi="Times New Roman" w:cs="Times New Roman"/>
          <w:bCs/>
          <w:sz w:val="20"/>
          <w:szCs w:val="20"/>
          <w:shd w:val="clear" w:color="auto" w:fill="FFFFFF"/>
        </w:rPr>
        <w:t>отзывы</w:t>
      </w:r>
      <w:r w:rsidRPr="00EC64DC">
        <w:rPr>
          <w:rStyle w:val="forumtext"/>
          <w:rFonts w:ascii="Times New Roman" w:hAnsi="Times New Roman" w:cs="Times New Roman"/>
          <w:bCs/>
          <w:sz w:val="20"/>
          <w:szCs w:val="20"/>
          <w:shd w:val="clear" w:color="auto" w:fill="FFFFFF"/>
          <w:lang w:val="en-US"/>
        </w:rPr>
        <w:t xml:space="preserve"> </w:t>
      </w:r>
      <w:r w:rsidRPr="00EC64DC">
        <w:rPr>
          <w:rStyle w:val="forumtext"/>
          <w:rFonts w:ascii="Times New Roman" w:hAnsi="Times New Roman" w:cs="Times New Roman"/>
          <w:bCs/>
          <w:sz w:val="20"/>
          <w:szCs w:val="20"/>
          <w:shd w:val="clear" w:color="auto" w:fill="FFFFFF"/>
        </w:rPr>
        <w:t>покупателей</w:t>
      </w:r>
      <w:r w:rsidRPr="00EC64DC">
        <w:rPr>
          <w:rStyle w:val="forumtext"/>
          <w:rFonts w:ascii="Times New Roman" w:hAnsi="Times New Roman" w:cs="Times New Roman"/>
          <w:bCs/>
          <w:sz w:val="20"/>
          <w:szCs w:val="20"/>
          <w:shd w:val="clear" w:color="auto" w:fill="FFFFFF"/>
          <w:lang w:val="en-US"/>
        </w:rPr>
        <w:t>)</w:t>
      </w:r>
      <w:r w:rsidRPr="00EC64DC">
        <w:rPr>
          <w:rStyle w:val="apple-converted-space"/>
          <w:rFonts w:ascii="Times New Roman" w:hAnsi="Times New Roman" w:cs="Times New Roman"/>
          <w:sz w:val="20"/>
          <w:szCs w:val="20"/>
          <w:shd w:val="clear" w:color="auto" w:fill="FFFFFF"/>
          <w:lang w:val="en-US"/>
        </w:rPr>
        <w:t> </w:t>
      </w:r>
      <w:r w:rsidRPr="00EC64DC">
        <w:rPr>
          <w:rStyle w:val="forumtext"/>
          <w:rFonts w:ascii="Times New Roman" w:hAnsi="Times New Roman" w:cs="Times New Roman"/>
          <w:sz w:val="20"/>
          <w:szCs w:val="20"/>
          <w:shd w:val="clear" w:color="auto" w:fill="FFFFFF"/>
          <w:lang w:val="en-US"/>
        </w:rPr>
        <w:t>help to improve our service.</w:t>
      </w:r>
    </w:p>
    <w:p w:rsidR="006C65CE" w:rsidRPr="00EC64DC" w:rsidRDefault="006C65CE">
      <w:pPr>
        <w:pStyle w:val="afb"/>
        <w:numPr>
          <w:ilvl w:val="0"/>
          <w:numId w:val="25"/>
        </w:numPr>
        <w:jc w:val="both"/>
        <w:rPr>
          <w:lang w:val="en-US"/>
        </w:rPr>
      </w:pPr>
      <w:r w:rsidRPr="00EC64DC">
        <w:rPr>
          <w:rFonts w:ascii="Times New Roman" w:eastAsia="Times New Roman" w:hAnsi="Times New Roman" w:cs="Times New Roman"/>
          <w:sz w:val="20"/>
          <w:szCs w:val="20"/>
          <w:lang w:val="en-US"/>
        </w:rPr>
        <w:t xml:space="preserve"> </w:t>
      </w:r>
      <w:r w:rsidRPr="00EC64DC">
        <w:rPr>
          <w:rFonts w:ascii="Times New Roman" w:hAnsi="Times New Roman" w:cs="Times New Roman"/>
          <w:sz w:val="20"/>
          <w:szCs w:val="20"/>
          <w:lang w:val="en-US"/>
        </w:rPr>
        <w:t>(</w:t>
      </w:r>
      <w:r w:rsidRPr="00EC64DC">
        <w:rPr>
          <w:rFonts w:ascii="Times New Roman" w:hAnsi="Times New Roman" w:cs="Times New Roman"/>
          <w:sz w:val="20"/>
          <w:szCs w:val="20"/>
        </w:rPr>
        <w:t>Семейные</w:t>
      </w:r>
      <w:r w:rsidRPr="00EC64DC">
        <w:rPr>
          <w:rFonts w:ascii="Times New Roman" w:hAnsi="Times New Roman" w:cs="Times New Roman"/>
          <w:sz w:val="20"/>
          <w:szCs w:val="20"/>
          <w:lang w:val="en-US"/>
        </w:rPr>
        <w:t xml:space="preserve"> </w:t>
      </w:r>
      <w:r w:rsidRPr="00EC64DC">
        <w:rPr>
          <w:rFonts w:ascii="Times New Roman" w:hAnsi="Times New Roman" w:cs="Times New Roman"/>
          <w:sz w:val="20"/>
          <w:szCs w:val="20"/>
        </w:rPr>
        <w:t>традиции</w:t>
      </w:r>
      <w:r w:rsidRPr="00EC64DC">
        <w:rPr>
          <w:rFonts w:ascii="Times New Roman" w:hAnsi="Times New Roman" w:cs="Times New Roman"/>
          <w:sz w:val="20"/>
          <w:szCs w:val="20"/>
          <w:lang w:val="en-US"/>
        </w:rPr>
        <w:t>) are practices or beliefs that create positive feelings.</w:t>
      </w:r>
    </w:p>
    <w:p w:rsidR="006C65CE" w:rsidRPr="00EC64DC" w:rsidRDefault="006C65CE">
      <w:pPr>
        <w:pStyle w:val="afb"/>
        <w:numPr>
          <w:ilvl w:val="0"/>
          <w:numId w:val="25"/>
        </w:numPr>
        <w:jc w:val="both"/>
        <w:rPr>
          <w:lang w:val="en-US"/>
        </w:rPr>
      </w:pPr>
      <w:r w:rsidRPr="00EC64DC">
        <w:rPr>
          <w:rFonts w:ascii="Times New Roman" w:hAnsi="Times New Roman" w:cs="Times New Roman"/>
          <w:sz w:val="20"/>
          <w:szCs w:val="20"/>
          <w:lang w:val="en-US"/>
        </w:rPr>
        <w:t>He found (</w:t>
      </w:r>
      <w:r w:rsidRPr="00EC64DC">
        <w:rPr>
          <w:rFonts w:ascii="Times New Roman" w:hAnsi="Times New Roman" w:cs="Times New Roman"/>
          <w:sz w:val="20"/>
          <w:szCs w:val="20"/>
        </w:rPr>
        <w:t>жилье</w:t>
      </w:r>
      <w:r w:rsidRPr="00EC64DC">
        <w:rPr>
          <w:rFonts w:ascii="Times New Roman" w:hAnsi="Times New Roman" w:cs="Times New Roman"/>
          <w:sz w:val="20"/>
          <w:szCs w:val="20"/>
          <w:lang w:val="en-US"/>
        </w:rPr>
        <w:t xml:space="preserve">) in the city. </w:t>
      </w:r>
    </w:p>
    <w:p w:rsidR="006C65CE" w:rsidRPr="00EC64DC" w:rsidRDefault="006C65CE">
      <w:pPr>
        <w:pStyle w:val="afb"/>
        <w:numPr>
          <w:ilvl w:val="0"/>
          <w:numId w:val="25"/>
        </w:numPr>
        <w:jc w:val="both"/>
        <w:rPr>
          <w:lang w:val="en-US"/>
        </w:rPr>
      </w:pPr>
      <w:r w:rsidRPr="00EC64DC">
        <w:rPr>
          <w:rFonts w:ascii="Times New Roman" w:hAnsi="Times New Roman" w:cs="Times New Roman"/>
          <w:sz w:val="20"/>
          <w:szCs w:val="20"/>
          <w:lang w:val="en-US"/>
        </w:rPr>
        <w:t>Millions of people all around the world adore (</w:t>
      </w:r>
      <w:r w:rsidRPr="00EC64DC">
        <w:rPr>
          <w:rFonts w:ascii="Times New Roman" w:hAnsi="Times New Roman" w:cs="Times New Roman"/>
          <w:sz w:val="20"/>
          <w:szCs w:val="20"/>
        </w:rPr>
        <w:t>путешествовать</w:t>
      </w:r>
      <w:r w:rsidRPr="00EC64DC">
        <w:rPr>
          <w:rFonts w:ascii="Times New Roman" w:hAnsi="Times New Roman" w:cs="Times New Roman"/>
          <w:sz w:val="20"/>
          <w:szCs w:val="20"/>
          <w:lang w:val="en-US"/>
        </w:rPr>
        <w:t>).</w:t>
      </w:r>
    </w:p>
    <w:p w:rsidR="006C65CE" w:rsidRPr="00EC64DC" w:rsidRDefault="006C65CE">
      <w:pPr>
        <w:pStyle w:val="10"/>
        <w:numPr>
          <w:ilvl w:val="0"/>
          <w:numId w:val="0"/>
        </w:numPr>
        <w:jc w:val="center"/>
      </w:pPr>
      <w:r w:rsidRPr="00EC64DC">
        <w:rPr>
          <w:b/>
          <w:bCs/>
        </w:rPr>
        <w:t>3 семестр</w:t>
      </w:r>
    </w:p>
    <w:p w:rsidR="006C65CE" w:rsidRPr="00EC64DC" w:rsidRDefault="006C65CE">
      <w:pPr>
        <w:pStyle w:val="10"/>
        <w:numPr>
          <w:ilvl w:val="0"/>
          <w:numId w:val="0"/>
        </w:numPr>
        <w:jc w:val="center"/>
      </w:pPr>
      <w:r w:rsidRPr="00EC64DC">
        <w:rPr>
          <w:b/>
          <w:i/>
        </w:rPr>
        <w:t>Основной уровень</w:t>
      </w:r>
    </w:p>
    <w:p w:rsidR="006C65CE" w:rsidRPr="00EC64DC" w:rsidRDefault="006C65CE">
      <w:pPr>
        <w:jc w:val="both"/>
      </w:pPr>
      <w:r w:rsidRPr="00EC64DC">
        <w:rPr>
          <w:b/>
          <w:sz w:val="20"/>
          <w:szCs w:val="20"/>
        </w:rPr>
        <w:t xml:space="preserve">Часть 1. Прослушайте отрывки из собеседований при приеме на работу А-Е. и ответьте на вопрос: </w:t>
      </w:r>
      <w:r w:rsidRPr="00EC64DC">
        <w:rPr>
          <w:sz w:val="20"/>
          <w:szCs w:val="20"/>
          <w:lang w:val="en-US"/>
        </w:rPr>
        <w:t>Which</w:t>
      </w:r>
      <w:r w:rsidRPr="00EC64DC">
        <w:rPr>
          <w:sz w:val="20"/>
          <w:szCs w:val="20"/>
        </w:rPr>
        <w:t xml:space="preserve"> </w:t>
      </w:r>
      <w:r w:rsidRPr="00EC64DC">
        <w:rPr>
          <w:sz w:val="20"/>
          <w:szCs w:val="20"/>
          <w:lang w:val="en-US"/>
        </w:rPr>
        <w:t>candidate</w:t>
      </w:r>
      <w:r w:rsidRPr="00EC64DC">
        <w:rPr>
          <w:sz w:val="20"/>
          <w:szCs w:val="20"/>
        </w:rPr>
        <w:t>(</w:t>
      </w:r>
      <w:r w:rsidRPr="00EC64DC">
        <w:rPr>
          <w:sz w:val="20"/>
          <w:szCs w:val="20"/>
          <w:lang w:val="en-US"/>
        </w:rPr>
        <w:t>s</w:t>
      </w:r>
      <w:r w:rsidRPr="00EC64DC">
        <w:rPr>
          <w:sz w:val="20"/>
          <w:szCs w:val="20"/>
        </w:rPr>
        <w:t>):</w:t>
      </w:r>
    </w:p>
    <w:p w:rsidR="006C65CE" w:rsidRPr="00EC64DC" w:rsidRDefault="006C65CE">
      <w:pPr>
        <w:pStyle w:val="afb"/>
        <w:numPr>
          <w:ilvl w:val="0"/>
          <w:numId w:val="38"/>
        </w:numPr>
        <w:spacing w:after="0" w:line="240" w:lineRule="auto"/>
        <w:jc w:val="both"/>
        <w:rPr>
          <w:lang w:val="en-US"/>
        </w:rPr>
      </w:pPr>
      <w:r w:rsidRPr="00EC64DC">
        <w:rPr>
          <w:rFonts w:ascii="Times New Roman" w:hAnsi="Times New Roman" w:cs="Times New Roman"/>
          <w:sz w:val="20"/>
          <w:szCs w:val="20"/>
          <w:lang w:val="en-US"/>
        </w:rPr>
        <w:t>express the wish to make a long-term commitment?</w:t>
      </w:r>
    </w:p>
    <w:p w:rsidR="006C65CE" w:rsidRPr="00EC64DC" w:rsidRDefault="006C65CE">
      <w:pPr>
        <w:pStyle w:val="afb"/>
        <w:numPr>
          <w:ilvl w:val="0"/>
          <w:numId w:val="38"/>
        </w:numPr>
        <w:spacing w:after="0" w:line="240" w:lineRule="auto"/>
        <w:jc w:val="both"/>
        <w:rPr>
          <w:lang w:val="en-US"/>
        </w:rPr>
      </w:pPr>
      <w:r w:rsidRPr="00EC64DC">
        <w:rPr>
          <w:rFonts w:ascii="Times New Roman" w:hAnsi="Times New Roman" w:cs="Times New Roman"/>
          <w:sz w:val="20"/>
          <w:szCs w:val="20"/>
          <w:lang w:val="en-US"/>
        </w:rPr>
        <w:t>give concrete examples from their experience?</w:t>
      </w:r>
    </w:p>
    <w:p w:rsidR="006C65CE" w:rsidRPr="00EC64DC" w:rsidRDefault="006C65CE">
      <w:pPr>
        <w:pStyle w:val="afb"/>
        <w:numPr>
          <w:ilvl w:val="0"/>
          <w:numId w:val="38"/>
        </w:numPr>
        <w:spacing w:after="0" w:line="240" w:lineRule="auto"/>
        <w:jc w:val="both"/>
        <w:rPr>
          <w:lang w:val="en-US"/>
        </w:rPr>
      </w:pPr>
      <w:r w:rsidRPr="00EC64DC">
        <w:rPr>
          <w:rFonts w:ascii="Times New Roman" w:hAnsi="Times New Roman" w:cs="Times New Roman"/>
          <w:sz w:val="20"/>
          <w:szCs w:val="20"/>
          <w:lang w:val="en-US"/>
        </w:rPr>
        <w:t>ask questions to make sure they answer the interview’s question?</w:t>
      </w:r>
    </w:p>
    <w:p w:rsidR="006C65CE" w:rsidRPr="00EC64DC" w:rsidRDefault="006C65CE">
      <w:pPr>
        <w:pStyle w:val="afb"/>
        <w:numPr>
          <w:ilvl w:val="0"/>
          <w:numId w:val="38"/>
        </w:numPr>
        <w:spacing w:after="0" w:line="240" w:lineRule="auto"/>
        <w:jc w:val="both"/>
        <w:rPr>
          <w:lang w:val="en-US"/>
        </w:rPr>
      </w:pPr>
      <w:r w:rsidRPr="00EC64DC">
        <w:rPr>
          <w:rFonts w:ascii="Times New Roman" w:hAnsi="Times New Roman" w:cs="Times New Roman"/>
          <w:sz w:val="20"/>
          <w:szCs w:val="20"/>
          <w:lang w:val="en-US"/>
        </w:rPr>
        <w:t>structure the answer in two parts?</w:t>
      </w:r>
    </w:p>
    <w:p w:rsidR="006C65CE" w:rsidRPr="00EC64DC" w:rsidRDefault="006C65CE">
      <w:pPr>
        <w:pStyle w:val="afb"/>
        <w:numPr>
          <w:ilvl w:val="0"/>
          <w:numId w:val="38"/>
        </w:numPr>
        <w:spacing w:after="0" w:line="240" w:lineRule="auto"/>
        <w:jc w:val="both"/>
        <w:rPr>
          <w:lang w:val="en-US"/>
        </w:rPr>
      </w:pPr>
      <w:r w:rsidRPr="00EC64DC">
        <w:rPr>
          <w:rFonts w:ascii="Times New Roman" w:hAnsi="Times New Roman" w:cs="Times New Roman"/>
          <w:sz w:val="20"/>
          <w:szCs w:val="20"/>
          <w:lang w:val="en-US"/>
        </w:rPr>
        <w:t>turn a question about a negative point into an opportunity to emphasize a positive quality?</w:t>
      </w:r>
    </w:p>
    <w:p w:rsidR="006C65CE" w:rsidRPr="00EC64DC" w:rsidRDefault="006C65CE">
      <w:pPr>
        <w:jc w:val="both"/>
        <w:rPr>
          <w:b/>
          <w:sz w:val="20"/>
          <w:szCs w:val="20"/>
          <w:lang w:val="en-US"/>
        </w:rPr>
      </w:pPr>
    </w:p>
    <w:p w:rsidR="006C65CE" w:rsidRPr="00EC64DC" w:rsidRDefault="006C65CE">
      <w:pPr>
        <w:jc w:val="both"/>
        <w:rPr>
          <w:b/>
          <w:sz w:val="20"/>
          <w:szCs w:val="20"/>
          <w:lang w:val="en-US"/>
        </w:rPr>
      </w:pPr>
    </w:p>
    <w:p w:rsidR="006C65CE" w:rsidRPr="00EC64DC" w:rsidRDefault="006C65CE">
      <w:pPr>
        <w:jc w:val="both"/>
      </w:pPr>
      <w:r w:rsidRPr="00EC64DC">
        <w:rPr>
          <w:b/>
          <w:sz w:val="20"/>
          <w:szCs w:val="20"/>
        </w:rPr>
        <w:t xml:space="preserve">Часть 2. Прочитайте тексты. Установите соответствие тем А - </w:t>
      </w:r>
      <w:r w:rsidRPr="00EC64DC">
        <w:rPr>
          <w:b/>
          <w:sz w:val="20"/>
          <w:szCs w:val="20"/>
          <w:lang w:val="en-US"/>
        </w:rPr>
        <w:t>D</w:t>
      </w:r>
      <w:r w:rsidRPr="00EC64DC">
        <w:rPr>
          <w:b/>
          <w:sz w:val="20"/>
          <w:szCs w:val="20"/>
        </w:rPr>
        <w:t xml:space="preserve"> с текстом 1-4. </w:t>
      </w:r>
    </w:p>
    <w:p w:rsidR="006C65CE" w:rsidRPr="00EC64DC" w:rsidRDefault="006C65CE">
      <w:pPr>
        <w:rPr>
          <w:b/>
          <w:sz w:val="20"/>
          <w:szCs w:val="20"/>
        </w:rPr>
      </w:pPr>
    </w:p>
    <w:p w:rsidR="006C65CE" w:rsidRPr="00EC64DC" w:rsidRDefault="006C65CE">
      <w:pPr>
        <w:rPr>
          <w:lang w:val="en-US"/>
        </w:rPr>
      </w:pPr>
      <w:r w:rsidRPr="00EC64DC">
        <w:rPr>
          <w:sz w:val="20"/>
          <w:szCs w:val="20"/>
          <w:lang w:val="en-US"/>
        </w:rPr>
        <w:lastRenderedPageBreak/>
        <w:t>1.A well-organized interview is conducted with a sequence in mind. The sequence below is suggested plan for an interview which covers the most essential points.</w:t>
      </w:r>
    </w:p>
    <w:p w:rsidR="006C65CE" w:rsidRPr="00EC64DC" w:rsidRDefault="006C65CE">
      <w:pPr>
        <w:rPr>
          <w:lang w:val="en-US"/>
        </w:rPr>
      </w:pPr>
      <w:r w:rsidRPr="00EC64DC">
        <w:rPr>
          <w:sz w:val="20"/>
          <w:szCs w:val="20"/>
          <w:lang w:val="en-US"/>
        </w:rPr>
        <w:t>Education is an important factor in hiring employees. An applicant’s course of study, his or her likes and dislikes, and participation in extracurricular activities all are informative. The level of intelligence, quality of work, and absenteeism are points to consider in school and employment records.</w:t>
      </w:r>
    </w:p>
    <w:p w:rsidR="006C65CE" w:rsidRPr="00EC64DC" w:rsidRDefault="006C65CE">
      <w:pPr>
        <w:rPr>
          <w:lang w:val="en-US"/>
        </w:rPr>
      </w:pPr>
      <w:r w:rsidRPr="00EC64DC">
        <w:rPr>
          <w:sz w:val="20"/>
          <w:szCs w:val="20"/>
          <w:lang w:val="en-US"/>
        </w:rPr>
        <w:t>2. Begin with the first job, discover whether it was full- or part- time, volunteer or paid, and progress step by step through the applicant’s work history. The number of jobs the applicant has had reflects upon his or her stability and job satisfaction.</w:t>
      </w:r>
    </w:p>
    <w:p w:rsidR="006C65CE" w:rsidRPr="00EC64DC" w:rsidRDefault="006C65CE">
      <w:pPr>
        <w:rPr>
          <w:lang w:val="en-US"/>
        </w:rPr>
      </w:pPr>
      <w:r w:rsidRPr="00EC64DC">
        <w:rPr>
          <w:sz w:val="20"/>
          <w:szCs w:val="20"/>
          <w:lang w:val="en-US"/>
        </w:rPr>
        <w:t>3. A great deal can be learned about motivation and imagination by discussing how the applicant spends his or her spare time. Extracurricular activities show how active and interested the applicant can be.</w:t>
      </w:r>
    </w:p>
    <w:p w:rsidR="006C65CE" w:rsidRPr="00EC64DC" w:rsidRDefault="006C65CE">
      <w:pPr>
        <w:rPr>
          <w:lang w:val="en-US"/>
        </w:rPr>
      </w:pPr>
      <w:r w:rsidRPr="00EC64DC">
        <w:rPr>
          <w:sz w:val="20"/>
          <w:szCs w:val="20"/>
          <w:lang w:val="en-US"/>
        </w:rPr>
        <w:t xml:space="preserve">4. When you want the applicant to reveal his or her feelings and ideas, use exploratory or open- ended questions. Ask questions that must be with explanations: what the applicant enjoys most about work, what would he or she change about the last job if such change were possible, etc. Don’t hesitate to ask personal questions, such as why the applicant wants the job you have to offer, and why the person left the last job. Interpreting the applicant’s answers, attitudes, and reactions is very important. </w:t>
      </w:r>
    </w:p>
    <w:p w:rsidR="006C65CE" w:rsidRPr="00EC64DC" w:rsidRDefault="006C65CE">
      <w:pPr>
        <w:rPr>
          <w:lang w:val="en-US"/>
        </w:rPr>
      </w:pPr>
      <w:r w:rsidRPr="00EC64DC">
        <w:rPr>
          <w:b/>
          <w:sz w:val="20"/>
          <w:szCs w:val="20"/>
          <w:lang w:val="en-US"/>
        </w:rPr>
        <w:t>A</w:t>
      </w:r>
      <w:r w:rsidRPr="00EC64DC">
        <w:rPr>
          <w:sz w:val="20"/>
          <w:szCs w:val="20"/>
          <w:lang w:val="en-US"/>
        </w:rPr>
        <w:t>. Outside activity</w:t>
      </w:r>
    </w:p>
    <w:p w:rsidR="006C65CE" w:rsidRPr="00EC64DC" w:rsidRDefault="006C65CE">
      <w:pPr>
        <w:rPr>
          <w:lang w:val="en-US"/>
        </w:rPr>
      </w:pPr>
      <w:r w:rsidRPr="00EC64DC">
        <w:rPr>
          <w:b/>
          <w:sz w:val="20"/>
          <w:szCs w:val="20"/>
          <w:lang w:val="en-US"/>
        </w:rPr>
        <w:t>B</w:t>
      </w:r>
      <w:r w:rsidRPr="00EC64DC">
        <w:rPr>
          <w:sz w:val="20"/>
          <w:szCs w:val="20"/>
          <w:lang w:val="en-US"/>
        </w:rPr>
        <w:t>. Work history</w:t>
      </w:r>
    </w:p>
    <w:p w:rsidR="006C65CE" w:rsidRPr="00EC64DC" w:rsidRDefault="006C65CE">
      <w:pPr>
        <w:rPr>
          <w:lang w:val="en-US"/>
        </w:rPr>
      </w:pPr>
      <w:r w:rsidRPr="00EC64DC">
        <w:rPr>
          <w:b/>
          <w:sz w:val="20"/>
          <w:szCs w:val="20"/>
          <w:lang w:val="en-US"/>
        </w:rPr>
        <w:t>C</w:t>
      </w:r>
      <w:r w:rsidRPr="00EC64DC">
        <w:rPr>
          <w:sz w:val="20"/>
          <w:szCs w:val="20"/>
          <w:lang w:val="en-US"/>
        </w:rPr>
        <w:t>. Education and training</w:t>
      </w:r>
    </w:p>
    <w:p w:rsidR="006C65CE" w:rsidRPr="00EC64DC" w:rsidRDefault="006C65CE">
      <w:pPr>
        <w:rPr>
          <w:lang w:val="en-US"/>
        </w:rPr>
      </w:pPr>
      <w:r w:rsidRPr="00EC64DC">
        <w:rPr>
          <w:b/>
          <w:sz w:val="20"/>
          <w:szCs w:val="20"/>
          <w:lang w:val="en-US"/>
        </w:rPr>
        <w:t>D</w:t>
      </w:r>
      <w:r w:rsidRPr="00EC64DC">
        <w:rPr>
          <w:sz w:val="20"/>
          <w:szCs w:val="20"/>
          <w:lang w:val="en-US"/>
        </w:rPr>
        <w:t>. Exploratory questions</w:t>
      </w:r>
      <w:r w:rsidRPr="00EC64DC">
        <w:rPr>
          <w:b/>
          <w:sz w:val="20"/>
          <w:szCs w:val="20"/>
          <w:lang w:val="en-US"/>
        </w:rPr>
        <w:t xml:space="preserve"> </w:t>
      </w:r>
    </w:p>
    <w:p w:rsidR="006C65CE" w:rsidRPr="00EC64DC" w:rsidRDefault="006C65CE">
      <w:pPr>
        <w:jc w:val="right"/>
      </w:pPr>
      <w:r w:rsidRPr="00EC64DC">
        <w:rPr>
          <w:sz w:val="20"/>
          <w:szCs w:val="20"/>
        </w:rPr>
        <w:t>(Н.Л. Мамаева. Английский язык для экономистов. Учебное пособие для студентов финансовых и экономических факультетов, Владимир, 2008)</w:t>
      </w:r>
    </w:p>
    <w:p w:rsidR="006C65CE" w:rsidRPr="00EC64DC" w:rsidRDefault="006C65CE">
      <w:pPr>
        <w:ind w:firstLine="709"/>
        <w:jc w:val="both"/>
        <w:rPr>
          <w:b/>
          <w:sz w:val="20"/>
          <w:szCs w:val="20"/>
        </w:rPr>
      </w:pPr>
    </w:p>
    <w:p w:rsidR="006C65CE" w:rsidRPr="00EC64DC" w:rsidRDefault="006C65CE">
      <w:pPr>
        <w:jc w:val="both"/>
        <w:rPr>
          <w:b/>
          <w:sz w:val="20"/>
          <w:szCs w:val="20"/>
        </w:rPr>
      </w:pPr>
    </w:p>
    <w:p w:rsidR="006C65CE" w:rsidRPr="00EC64DC" w:rsidRDefault="006C65CE">
      <w:pPr>
        <w:jc w:val="both"/>
      </w:pPr>
      <w:r w:rsidRPr="00EC64DC">
        <w:rPr>
          <w:b/>
          <w:sz w:val="20"/>
          <w:szCs w:val="20"/>
        </w:rPr>
        <w:t xml:space="preserve">Часть 3. Прочитайте утверждение </w:t>
      </w:r>
      <w:r w:rsidRPr="00EC64DC">
        <w:rPr>
          <w:b/>
          <w:sz w:val="20"/>
          <w:szCs w:val="20"/>
          <w:lang w:val="en-US"/>
        </w:rPr>
        <w:t>a</w:t>
      </w:r>
      <w:r w:rsidRPr="00EC64DC">
        <w:rPr>
          <w:b/>
          <w:sz w:val="20"/>
          <w:szCs w:val="20"/>
        </w:rPr>
        <w:t>-</w:t>
      </w:r>
      <w:r w:rsidRPr="00EC64DC">
        <w:rPr>
          <w:b/>
          <w:sz w:val="20"/>
          <w:szCs w:val="20"/>
          <w:lang w:val="en-US"/>
        </w:rPr>
        <w:t>i</w:t>
      </w:r>
      <w:r w:rsidRPr="00EC64DC">
        <w:rPr>
          <w:b/>
          <w:sz w:val="20"/>
          <w:szCs w:val="20"/>
        </w:rPr>
        <w:t xml:space="preserve"> и следующие за ними тексты, установите соответствие между утверждениями и содержанием текстов.</w:t>
      </w:r>
    </w:p>
    <w:p w:rsidR="006C65CE" w:rsidRPr="00EC64DC" w:rsidRDefault="006C65CE">
      <w:pPr>
        <w:jc w:val="both"/>
        <w:rPr>
          <w:b/>
          <w:sz w:val="20"/>
          <w:szCs w:val="20"/>
        </w:rPr>
      </w:pPr>
    </w:p>
    <w:p w:rsidR="006C65CE" w:rsidRPr="00EC64DC" w:rsidRDefault="006C65CE">
      <w:pPr>
        <w:pStyle w:val="afb"/>
        <w:numPr>
          <w:ilvl w:val="0"/>
          <w:numId w:val="21"/>
        </w:numPr>
        <w:spacing w:after="0" w:line="240" w:lineRule="auto"/>
        <w:jc w:val="both"/>
        <w:rPr>
          <w:lang w:val="en-US"/>
        </w:rPr>
      </w:pPr>
      <w:r w:rsidRPr="00EC64DC">
        <w:rPr>
          <w:rFonts w:ascii="Times New Roman" w:hAnsi="Times New Roman" w:cs="Times New Roman"/>
          <w:sz w:val="20"/>
          <w:szCs w:val="20"/>
          <w:lang w:val="en-US"/>
        </w:rPr>
        <w:t xml:space="preserve">Be yourself                               </w:t>
      </w:r>
      <w:r w:rsidRPr="00EC64DC">
        <w:rPr>
          <w:rFonts w:ascii="Times New Roman" w:hAnsi="Times New Roman" w:cs="Times New Roman"/>
          <w:b/>
          <w:sz w:val="20"/>
          <w:szCs w:val="20"/>
          <w:lang w:val="en-US"/>
        </w:rPr>
        <w:t>f)</w:t>
      </w:r>
      <w:r w:rsidRPr="00EC64DC">
        <w:rPr>
          <w:rFonts w:ascii="Times New Roman" w:hAnsi="Times New Roman" w:cs="Times New Roman"/>
          <w:sz w:val="20"/>
          <w:szCs w:val="20"/>
          <w:lang w:val="en-US"/>
        </w:rPr>
        <w:t xml:space="preserve"> Clean up Your Act</w:t>
      </w:r>
    </w:p>
    <w:p w:rsidR="006C65CE" w:rsidRPr="00EC64DC" w:rsidRDefault="006C65CE">
      <w:pPr>
        <w:pStyle w:val="afb"/>
        <w:numPr>
          <w:ilvl w:val="0"/>
          <w:numId w:val="21"/>
        </w:numPr>
        <w:spacing w:after="0" w:line="240" w:lineRule="auto"/>
        <w:jc w:val="both"/>
      </w:pPr>
      <w:r w:rsidRPr="00EC64DC">
        <w:rPr>
          <w:rFonts w:ascii="Times New Roman" w:hAnsi="Times New Roman" w:cs="Times New Roman"/>
          <w:sz w:val="20"/>
          <w:szCs w:val="20"/>
          <w:lang w:val="en-US"/>
        </w:rPr>
        <w:t xml:space="preserve">Smile                                        </w:t>
      </w:r>
      <w:r w:rsidRPr="00EC64DC">
        <w:rPr>
          <w:rFonts w:ascii="Times New Roman" w:hAnsi="Times New Roman" w:cs="Times New Roman"/>
          <w:b/>
          <w:sz w:val="20"/>
          <w:szCs w:val="20"/>
          <w:lang w:val="en-US"/>
        </w:rPr>
        <w:t>g</w:t>
      </w:r>
      <w:r w:rsidRPr="00EC64DC">
        <w:rPr>
          <w:rFonts w:ascii="Times New Roman" w:hAnsi="Times New Roman" w:cs="Times New Roman"/>
          <w:sz w:val="20"/>
          <w:szCs w:val="20"/>
          <w:lang w:val="en-US"/>
        </w:rPr>
        <w:t>) Be Upbeat</w:t>
      </w:r>
    </w:p>
    <w:p w:rsidR="006C65CE" w:rsidRPr="00EC64DC" w:rsidRDefault="006C65CE">
      <w:pPr>
        <w:pStyle w:val="afb"/>
        <w:numPr>
          <w:ilvl w:val="0"/>
          <w:numId w:val="21"/>
        </w:numPr>
        <w:spacing w:after="0" w:line="240" w:lineRule="auto"/>
        <w:jc w:val="both"/>
      </w:pPr>
      <w:r w:rsidRPr="00EC64DC">
        <w:rPr>
          <w:rFonts w:ascii="Times New Roman" w:hAnsi="Times New Roman" w:cs="Times New Roman"/>
          <w:sz w:val="20"/>
          <w:szCs w:val="20"/>
          <w:lang w:val="en-US"/>
        </w:rPr>
        <w:t xml:space="preserve">Rehearse                                  </w:t>
      </w:r>
      <w:r w:rsidRPr="00EC64DC">
        <w:rPr>
          <w:rFonts w:ascii="Times New Roman" w:hAnsi="Times New Roman" w:cs="Times New Roman"/>
          <w:b/>
          <w:sz w:val="20"/>
          <w:szCs w:val="20"/>
          <w:lang w:val="en-US"/>
        </w:rPr>
        <w:t xml:space="preserve"> h</w:t>
      </w:r>
      <w:r w:rsidRPr="00EC64DC">
        <w:rPr>
          <w:rFonts w:ascii="Times New Roman" w:hAnsi="Times New Roman" w:cs="Times New Roman"/>
          <w:sz w:val="20"/>
          <w:szCs w:val="20"/>
          <w:lang w:val="en-US"/>
        </w:rPr>
        <w:t>) Scout the Competition</w:t>
      </w:r>
    </w:p>
    <w:p w:rsidR="006C65CE" w:rsidRPr="00EC64DC" w:rsidRDefault="006C65CE">
      <w:pPr>
        <w:pStyle w:val="afb"/>
        <w:numPr>
          <w:ilvl w:val="0"/>
          <w:numId w:val="21"/>
        </w:numPr>
        <w:spacing w:after="0" w:line="240" w:lineRule="auto"/>
        <w:jc w:val="both"/>
        <w:rPr>
          <w:lang w:val="en-US"/>
        </w:rPr>
      </w:pPr>
      <w:r w:rsidRPr="00EC64DC">
        <w:rPr>
          <w:rFonts w:ascii="Times New Roman" w:hAnsi="Times New Roman" w:cs="Times New Roman"/>
          <w:sz w:val="20"/>
          <w:szCs w:val="20"/>
          <w:lang w:val="en-US"/>
        </w:rPr>
        <w:t xml:space="preserve">Get out of the house                </w:t>
      </w:r>
      <w:r w:rsidRPr="00EC64DC">
        <w:rPr>
          <w:rFonts w:ascii="Times New Roman" w:hAnsi="Times New Roman" w:cs="Times New Roman"/>
          <w:b/>
          <w:sz w:val="20"/>
          <w:szCs w:val="20"/>
          <w:lang w:val="en-US"/>
        </w:rPr>
        <w:t xml:space="preserve"> i</w:t>
      </w:r>
      <w:r w:rsidRPr="00EC64DC">
        <w:rPr>
          <w:rFonts w:ascii="Times New Roman" w:hAnsi="Times New Roman" w:cs="Times New Roman"/>
          <w:sz w:val="20"/>
          <w:szCs w:val="20"/>
          <w:lang w:val="en-US"/>
        </w:rPr>
        <w:t>)  Own the Three Cs</w:t>
      </w:r>
    </w:p>
    <w:p w:rsidR="006C65CE" w:rsidRPr="00EC64DC" w:rsidRDefault="006C65CE">
      <w:pPr>
        <w:pStyle w:val="afb"/>
        <w:numPr>
          <w:ilvl w:val="0"/>
          <w:numId w:val="21"/>
        </w:numPr>
        <w:spacing w:after="0" w:line="240" w:lineRule="auto"/>
        <w:jc w:val="both"/>
      </w:pPr>
      <w:r w:rsidRPr="00EC64DC">
        <w:rPr>
          <w:rFonts w:ascii="Times New Roman" w:hAnsi="Times New Roman" w:cs="Times New Roman"/>
          <w:sz w:val="20"/>
          <w:szCs w:val="20"/>
          <w:lang w:val="en-US"/>
        </w:rPr>
        <w:t>Be honest</w:t>
      </w:r>
    </w:p>
    <w:p w:rsidR="006C65CE" w:rsidRPr="00EC64DC" w:rsidRDefault="006C65CE">
      <w:pPr>
        <w:jc w:val="center"/>
        <w:rPr>
          <w:b/>
          <w:sz w:val="20"/>
          <w:szCs w:val="20"/>
          <w:lang w:val="en-US"/>
        </w:rPr>
      </w:pPr>
    </w:p>
    <w:p w:rsidR="006C65CE" w:rsidRPr="00EC64DC" w:rsidRDefault="006C65CE">
      <w:pPr>
        <w:pStyle w:val="afb"/>
        <w:numPr>
          <w:ilvl w:val="0"/>
          <w:numId w:val="55"/>
        </w:numPr>
        <w:rPr>
          <w:lang w:val="en-US"/>
        </w:rPr>
      </w:pPr>
      <w:r w:rsidRPr="00EC64DC">
        <w:rPr>
          <w:rFonts w:ascii="Times New Roman" w:hAnsi="Times New Roman" w:cs="Times New Roman"/>
          <w:sz w:val="20"/>
          <w:szCs w:val="20"/>
          <w:lang w:val="en-US"/>
        </w:rPr>
        <w:t xml:space="preserve">Resumes, business cards, and references all must be in impeccable condition before communication with the outside world. Remember, this is your marketing material and it should be ready for prime time. If necessary, use a professional to get your collateral material in order. </w:t>
      </w:r>
    </w:p>
    <w:p w:rsidR="006C65CE" w:rsidRPr="00EC64DC" w:rsidRDefault="006C65CE">
      <w:pPr>
        <w:pStyle w:val="afb"/>
        <w:numPr>
          <w:ilvl w:val="0"/>
          <w:numId w:val="55"/>
        </w:numPr>
        <w:rPr>
          <w:lang w:val="en-US"/>
        </w:rPr>
      </w:pPr>
      <w:r w:rsidRPr="00EC64DC">
        <w:rPr>
          <w:rFonts w:ascii="Times New Roman" w:hAnsi="Times New Roman" w:cs="Times New Roman"/>
          <w:sz w:val="20"/>
          <w:szCs w:val="20"/>
          <w:lang w:val="en-US"/>
        </w:rPr>
        <w:t>People would rather talk to someone who is upbeat no matter how their job skills stack up.</w:t>
      </w:r>
    </w:p>
    <w:p w:rsidR="006C65CE" w:rsidRPr="00EC64DC" w:rsidRDefault="006C65CE">
      <w:pPr>
        <w:pStyle w:val="afb"/>
        <w:numPr>
          <w:ilvl w:val="0"/>
          <w:numId w:val="55"/>
        </w:numPr>
        <w:rPr>
          <w:lang w:val="en-US"/>
        </w:rPr>
      </w:pPr>
      <w:r w:rsidRPr="00EC64DC">
        <w:rPr>
          <w:rFonts w:ascii="Times New Roman" w:hAnsi="Times New Roman" w:cs="Times New Roman"/>
          <w:sz w:val="20"/>
          <w:szCs w:val="20"/>
          <w:lang w:val="en-US"/>
        </w:rPr>
        <w:t>Communication, Computers and Critical thinking. Success in the new millennium requires that new hires have the ability to negotiate through any situation. Employers want to know you can think on your feet. Everyone understands the new technology is making everything move very fast. So if you can demonstrate the ability to negotiate through situations and learn new computer skills, you will get the job.</w:t>
      </w:r>
    </w:p>
    <w:p w:rsidR="006C65CE" w:rsidRPr="00EC64DC" w:rsidRDefault="006C65CE">
      <w:pPr>
        <w:pStyle w:val="afb"/>
        <w:numPr>
          <w:ilvl w:val="0"/>
          <w:numId w:val="55"/>
        </w:numPr>
        <w:rPr>
          <w:lang w:val="en-US"/>
        </w:rPr>
      </w:pPr>
      <w:r w:rsidRPr="00EC64DC">
        <w:rPr>
          <w:rFonts w:ascii="Times New Roman" w:hAnsi="Times New Roman" w:cs="Times New Roman"/>
          <w:sz w:val="20"/>
          <w:szCs w:val="20"/>
          <w:lang w:val="en-US"/>
        </w:rPr>
        <w:t>A good marketing professional would never give a presentation unprepared. Ask a friend to engage you in conversation as if you are in a networking situation. Answer the seven or eight potential questions such as, “What are skills, strengths and weaknesses?” and “Do you have any experience in___?” You’ll be surprised to learn that some of your answers may need brushing up. If you need help deciding how to present yourself verbally, seek the assistance of a professional careers counselor.</w:t>
      </w:r>
    </w:p>
    <w:p w:rsidR="006C65CE" w:rsidRPr="00EC64DC" w:rsidRDefault="006C65CE">
      <w:pPr>
        <w:pStyle w:val="afb"/>
        <w:numPr>
          <w:ilvl w:val="0"/>
          <w:numId w:val="55"/>
        </w:numPr>
        <w:rPr>
          <w:lang w:val="en-US"/>
        </w:rPr>
      </w:pPr>
      <w:r w:rsidRPr="00EC64DC">
        <w:rPr>
          <w:rFonts w:ascii="Times New Roman" w:hAnsi="Times New Roman" w:cs="Times New Roman"/>
          <w:sz w:val="20"/>
          <w:szCs w:val="20"/>
          <w:lang w:val="en-US"/>
        </w:rPr>
        <w:t>Negative advertising often hits the wrong buttons. This is just true in marketing yourself. While networking, don’t dwell on negativity. If you are fired from your last job, don’t blame your previous employer. And if you have some negative feelings about the industry you are targeting, keep them to yourself.</w:t>
      </w:r>
    </w:p>
    <w:p w:rsidR="006C65CE" w:rsidRPr="00EC64DC" w:rsidRDefault="006C65CE">
      <w:pPr>
        <w:pStyle w:val="afb"/>
        <w:numPr>
          <w:ilvl w:val="0"/>
          <w:numId w:val="55"/>
        </w:numPr>
        <w:rPr>
          <w:lang w:val="en-US"/>
        </w:rPr>
      </w:pPr>
      <w:r w:rsidRPr="00EC64DC">
        <w:rPr>
          <w:rFonts w:ascii="Times New Roman" w:hAnsi="Times New Roman" w:cs="Times New Roman"/>
          <w:sz w:val="20"/>
          <w:szCs w:val="20"/>
          <w:lang w:val="en-US"/>
        </w:rPr>
        <w:t>Many cities host industry events on any given day or evening featuring CEOs and experts who hold forth on a myriad of topics.</w:t>
      </w:r>
    </w:p>
    <w:p w:rsidR="006C65CE" w:rsidRPr="00EC64DC" w:rsidRDefault="006C65CE">
      <w:pPr>
        <w:pStyle w:val="afb"/>
        <w:numPr>
          <w:ilvl w:val="0"/>
          <w:numId w:val="55"/>
        </w:numPr>
        <w:rPr>
          <w:lang w:val="en-US"/>
        </w:rPr>
      </w:pPr>
      <w:r w:rsidRPr="00EC64DC">
        <w:rPr>
          <w:rFonts w:ascii="Times New Roman" w:hAnsi="Times New Roman" w:cs="Times New Roman"/>
          <w:sz w:val="20"/>
          <w:szCs w:val="20"/>
          <w:lang w:val="en-US"/>
        </w:rPr>
        <w:t>Any good marketing executive understands the importance of competitive analysis. If you’re identified a firm seems right for you, find out something about the qualifications of recent hires. You’ll learn a lot about the   “products” vying for your space in the company.</w:t>
      </w:r>
    </w:p>
    <w:p w:rsidR="006C65CE" w:rsidRPr="00EC64DC" w:rsidRDefault="006C65CE">
      <w:pPr>
        <w:pStyle w:val="afb"/>
        <w:numPr>
          <w:ilvl w:val="0"/>
          <w:numId w:val="55"/>
        </w:numPr>
      </w:pPr>
      <w:r w:rsidRPr="00EC64DC">
        <w:rPr>
          <w:rFonts w:ascii="Times New Roman" w:hAnsi="Times New Roman" w:cs="Times New Roman"/>
          <w:sz w:val="20"/>
          <w:szCs w:val="20"/>
          <w:lang w:val="en-US"/>
        </w:rPr>
        <w:t xml:space="preserve">The “truth in advertising” rule applies to you and your background as much as it does to pharmaceuticals or fat-free snack food. Of course, that doesn’t mean you can’t shine a positive light on your skills and accomplishments. That’s only good marketing.  </w:t>
      </w:r>
    </w:p>
    <w:p w:rsidR="006C65CE" w:rsidRPr="00EC64DC" w:rsidRDefault="006C65CE">
      <w:pPr>
        <w:pStyle w:val="afb"/>
        <w:numPr>
          <w:ilvl w:val="0"/>
          <w:numId w:val="55"/>
        </w:numPr>
        <w:rPr>
          <w:lang w:val="en-US"/>
        </w:rPr>
      </w:pPr>
      <w:r w:rsidRPr="00EC64DC">
        <w:rPr>
          <w:rFonts w:ascii="Times New Roman" w:hAnsi="Times New Roman" w:cs="Times New Roman"/>
          <w:sz w:val="20"/>
          <w:szCs w:val="20"/>
          <w:lang w:val="en-US"/>
        </w:rPr>
        <w:t>The old adage about being yourself  holds true in career hunting. Examine your best qualities and package those attributes for today’s marketplace.</w:t>
      </w:r>
    </w:p>
    <w:p w:rsidR="006C65CE" w:rsidRPr="00EC64DC" w:rsidRDefault="006C65CE">
      <w:pPr>
        <w:pStyle w:val="afb"/>
        <w:rPr>
          <w:rFonts w:ascii="Times New Roman" w:hAnsi="Times New Roman" w:cs="Times New Roman"/>
          <w:sz w:val="20"/>
          <w:szCs w:val="20"/>
          <w:lang w:val="en-US"/>
        </w:rPr>
      </w:pPr>
    </w:p>
    <w:p w:rsidR="006C65CE" w:rsidRPr="00EC64DC" w:rsidRDefault="006C65CE">
      <w:pPr>
        <w:pStyle w:val="afb"/>
        <w:jc w:val="right"/>
        <w:rPr>
          <w:lang w:val="en-US"/>
        </w:rPr>
      </w:pPr>
      <w:r w:rsidRPr="00EC64DC">
        <w:rPr>
          <w:rFonts w:ascii="Times New Roman" w:hAnsi="Times New Roman" w:cs="Times New Roman"/>
          <w:sz w:val="20"/>
          <w:szCs w:val="20"/>
          <w:lang w:val="en-US"/>
        </w:rPr>
        <w:t>(A. Sokol, S. Kandybovich. Play Business: A Good Start, Minsk, 2005)</w:t>
      </w:r>
    </w:p>
    <w:p w:rsidR="006C65CE" w:rsidRPr="00EC64DC" w:rsidRDefault="006C65CE">
      <w:pPr>
        <w:pStyle w:val="afb"/>
        <w:jc w:val="center"/>
        <w:rPr>
          <w:rFonts w:ascii="Times New Roman" w:hAnsi="Times New Roman" w:cs="Times New Roman"/>
          <w:sz w:val="20"/>
          <w:szCs w:val="20"/>
          <w:lang w:val="en-US"/>
        </w:rPr>
      </w:pPr>
    </w:p>
    <w:p w:rsidR="006C65CE" w:rsidRPr="00EC64DC" w:rsidRDefault="006C65CE">
      <w:pPr>
        <w:rPr>
          <w:b/>
          <w:sz w:val="20"/>
          <w:szCs w:val="20"/>
          <w:lang w:val="en-US"/>
        </w:rPr>
      </w:pPr>
    </w:p>
    <w:p w:rsidR="006C65CE" w:rsidRPr="00EC64DC" w:rsidRDefault="006C65CE">
      <w:pPr>
        <w:rPr>
          <w:lang w:val="en-US"/>
        </w:rPr>
      </w:pPr>
      <w:r w:rsidRPr="00EC64DC">
        <w:rPr>
          <w:b/>
          <w:sz w:val="20"/>
          <w:szCs w:val="20"/>
        </w:rPr>
        <w:t>Часть 4. Прочитайте диалог. Преобразуйте слова, напечатанные в скобках, так чтобы они грамматически и лексически соответствовали содержанию текста. Некоторые</w:t>
      </w:r>
      <w:r w:rsidRPr="00EC64DC">
        <w:rPr>
          <w:b/>
          <w:sz w:val="20"/>
          <w:szCs w:val="20"/>
          <w:lang w:val="en-US"/>
        </w:rPr>
        <w:t xml:space="preserve"> </w:t>
      </w:r>
      <w:r w:rsidRPr="00EC64DC">
        <w:rPr>
          <w:b/>
          <w:sz w:val="20"/>
          <w:szCs w:val="20"/>
        </w:rPr>
        <w:t>слова</w:t>
      </w:r>
      <w:r w:rsidRPr="00EC64DC">
        <w:rPr>
          <w:b/>
          <w:sz w:val="20"/>
          <w:szCs w:val="20"/>
          <w:lang w:val="en-US"/>
        </w:rPr>
        <w:t xml:space="preserve"> </w:t>
      </w:r>
      <w:r w:rsidRPr="00EC64DC">
        <w:rPr>
          <w:b/>
          <w:sz w:val="20"/>
          <w:szCs w:val="20"/>
        </w:rPr>
        <w:t>могут</w:t>
      </w:r>
      <w:r w:rsidRPr="00EC64DC">
        <w:rPr>
          <w:b/>
          <w:sz w:val="20"/>
          <w:szCs w:val="20"/>
          <w:lang w:val="en-US"/>
        </w:rPr>
        <w:t xml:space="preserve"> </w:t>
      </w:r>
      <w:r w:rsidRPr="00EC64DC">
        <w:rPr>
          <w:b/>
          <w:sz w:val="20"/>
          <w:szCs w:val="20"/>
        </w:rPr>
        <w:t>оставаться</w:t>
      </w:r>
      <w:r w:rsidRPr="00EC64DC">
        <w:rPr>
          <w:b/>
          <w:sz w:val="20"/>
          <w:szCs w:val="20"/>
          <w:lang w:val="en-US"/>
        </w:rPr>
        <w:t xml:space="preserve"> </w:t>
      </w:r>
      <w:r w:rsidRPr="00EC64DC">
        <w:rPr>
          <w:b/>
          <w:sz w:val="20"/>
          <w:szCs w:val="20"/>
        </w:rPr>
        <w:t>без</w:t>
      </w:r>
      <w:r w:rsidRPr="00EC64DC">
        <w:rPr>
          <w:b/>
          <w:sz w:val="20"/>
          <w:szCs w:val="20"/>
          <w:lang w:val="en-US"/>
        </w:rPr>
        <w:t xml:space="preserve"> </w:t>
      </w:r>
      <w:r w:rsidRPr="00EC64DC">
        <w:rPr>
          <w:b/>
          <w:sz w:val="20"/>
          <w:szCs w:val="20"/>
        </w:rPr>
        <w:t>изменения</w:t>
      </w:r>
      <w:r w:rsidRPr="00EC64DC">
        <w:rPr>
          <w:b/>
          <w:sz w:val="20"/>
          <w:szCs w:val="20"/>
          <w:lang w:val="en-US"/>
        </w:rPr>
        <w:t>.</w:t>
      </w:r>
    </w:p>
    <w:p w:rsidR="006C65CE" w:rsidRPr="00EC64DC" w:rsidRDefault="006C65CE">
      <w:pPr>
        <w:jc w:val="both"/>
        <w:rPr>
          <w:lang w:val="en-US"/>
        </w:rPr>
      </w:pPr>
      <w:r w:rsidRPr="00EC64DC">
        <w:rPr>
          <w:b/>
          <w:sz w:val="20"/>
          <w:szCs w:val="20"/>
          <w:lang w:val="en-US"/>
        </w:rPr>
        <w:t xml:space="preserve">  </w:t>
      </w:r>
    </w:p>
    <w:p w:rsidR="006C65CE" w:rsidRPr="00EC64DC" w:rsidRDefault="006C65CE">
      <w:pPr>
        <w:jc w:val="center"/>
        <w:rPr>
          <w:lang w:val="en-US"/>
        </w:rPr>
      </w:pPr>
      <w:r w:rsidRPr="00EC64DC">
        <w:rPr>
          <w:b/>
          <w:sz w:val="20"/>
          <w:szCs w:val="20"/>
          <w:lang w:val="en-US"/>
        </w:rPr>
        <w:t>Changing an appointment</w:t>
      </w:r>
    </w:p>
    <w:p w:rsidR="006C65CE" w:rsidRPr="00EC64DC" w:rsidRDefault="006C65CE">
      <w:pPr>
        <w:rPr>
          <w:b/>
          <w:sz w:val="20"/>
          <w:szCs w:val="20"/>
          <w:lang w:val="en-US"/>
        </w:rPr>
      </w:pPr>
    </w:p>
    <w:p w:rsidR="006C65CE" w:rsidRPr="00EC64DC" w:rsidRDefault="006C65CE">
      <w:pPr>
        <w:rPr>
          <w:lang w:val="en-US"/>
        </w:rPr>
      </w:pPr>
      <w:r w:rsidRPr="00EC64DC">
        <w:rPr>
          <w:b/>
          <w:sz w:val="20"/>
          <w:szCs w:val="20"/>
          <w:lang w:val="en-US"/>
        </w:rPr>
        <w:t>T. Broke</w:t>
      </w:r>
      <w:r w:rsidRPr="00EC64DC">
        <w:rPr>
          <w:sz w:val="20"/>
          <w:szCs w:val="20"/>
          <w:lang w:val="en-US"/>
        </w:rPr>
        <w:t>: Mr. Money, this is Tom Brooke. I’m afraid that I’ll have to cancel our appointment on Tuesday lunchtime, my partner ____ (be out) of the office that day. Would it be possible to set up another ____ (meet) for the week after?</w:t>
      </w:r>
    </w:p>
    <w:p w:rsidR="006C65CE" w:rsidRPr="00EC64DC" w:rsidRDefault="006C65CE">
      <w:pPr>
        <w:rPr>
          <w:lang w:val="en-US"/>
        </w:rPr>
      </w:pPr>
      <w:r w:rsidRPr="00EC64DC">
        <w:rPr>
          <w:b/>
          <w:sz w:val="20"/>
          <w:szCs w:val="20"/>
          <w:lang w:val="en-US"/>
        </w:rPr>
        <w:t>M. Money</w:t>
      </w:r>
      <w:r w:rsidRPr="00EC64DC">
        <w:rPr>
          <w:sz w:val="20"/>
          <w:szCs w:val="20"/>
          <w:lang w:val="en-US"/>
        </w:rPr>
        <w:t>: Well, it’s not very convenient. I am a very busy man and my diary is very full for that week already.</w:t>
      </w:r>
    </w:p>
    <w:p w:rsidR="006C65CE" w:rsidRPr="00EC64DC" w:rsidRDefault="006C65CE">
      <w:pPr>
        <w:rPr>
          <w:lang w:val="en-US"/>
        </w:rPr>
      </w:pPr>
      <w:r w:rsidRPr="00EC64DC">
        <w:rPr>
          <w:b/>
          <w:sz w:val="20"/>
          <w:szCs w:val="20"/>
          <w:lang w:val="en-US"/>
        </w:rPr>
        <w:t>T. Broke</w:t>
      </w:r>
      <w:r w:rsidRPr="00EC64DC">
        <w:rPr>
          <w:sz w:val="20"/>
          <w:szCs w:val="20"/>
          <w:lang w:val="en-US"/>
        </w:rPr>
        <w:t>: Would you like to suggest another date that ____ (suit) you?</w:t>
      </w:r>
    </w:p>
    <w:p w:rsidR="006C65CE" w:rsidRPr="00EC64DC" w:rsidRDefault="006C65CE">
      <w:pPr>
        <w:rPr>
          <w:lang w:val="en-US"/>
        </w:rPr>
      </w:pPr>
      <w:r w:rsidRPr="00EC64DC">
        <w:rPr>
          <w:b/>
          <w:sz w:val="20"/>
          <w:szCs w:val="20"/>
          <w:lang w:val="en-US"/>
        </w:rPr>
        <w:t>M. Money</w:t>
      </w:r>
      <w:r w:rsidRPr="00EC64DC">
        <w:rPr>
          <w:sz w:val="20"/>
          <w:szCs w:val="20"/>
          <w:lang w:val="en-US"/>
        </w:rPr>
        <w:t>: Let’s see. I could make two weeks on Wednesday. Or we would have to postpone until the Friday after that.</w:t>
      </w:r>
    </w:p>
    <w:p w:rsidR="006C65CE" w:rsidRPr="00EC64DC" w:rsidRDefault="006C65CE">
      <w:pPr>
        <w:rPr>
          <w:lang w:val="en-US"/>
        </w:rPr>
      </w:pPr>
      <w:r w:rsidRPr="00EC64DC">
        <w:rPr>
          <w:b/>
          <w:sz w:val="20"/>
          <w:szCs w:val="20"/>
          <w:lang w:val="en-US"/>
        </w:rPr>
        <w:t>T. Broke</w:t>
      </w:r>
      <w:r w:rsidRPr="00EC64DC">
        <w:rPr>
          <w:sz w:val="20"/>
          <w:szCs w:val="20"/>
          <w:lang w:val="en-US"/>
        </w:rPr>
        <w:t>: Could you bring forward our____ (appoint)? For example, at the end of this week or before Thursday next week?</w:t>
      </w:r>
    </w:p>
    <w:p w:rsidR="006C65CE" w:rsidRPr="00EC64DC" w:rsidRDefault="006C65CE">
      <w:pPr>
        <w:rPr>
          <w:lang w:val="en-US"/>
        </w:rPr>
      </w:pPr>
      <w:r w:rsidRPr="00EC64DC">
        <w:rPr>
          <w:b/>
          <w:sz w:val="20"/>
          <w:szCs w:val="20"/>
          <w:lang w:val="en-US"/>
        </w:rPr>
        <w:t>M. Money</w:t>
      </w:r>
      <w:r w:rsidRPr="00EC64DC">
        <w:rPr>
          <w:sz w:val="20"/>
          <w:szCs w:val="20"/>
          <w:lang w:val="en-US"/>
        </w:rPr>
        <w:t>: The only _____ (possible) I can see is a breakfast meeting on Monday. I shall have to juggle with one or two other appointments, though. Otherwise I have no other free moments.</w:t>
      </w:r>
    </w:p>
    <w:p w:rsidR="006C65CE" w:rsidRPr="00EC64DC" w:rsidRDefault="006C65CE">
      <w:pPr>
        <w:rPr>
          <w:lang w:val="en-US"/>
        </w:rPr>
      </w:pPr>
      <w:r w:rsidRPr="00EC64DC">
        <w:rPr>
          <w:b/>
          <w:sz w:val="20"/>
          <w:szCs w:val="20"/>
          <w:lang w:val="en-US"/>
        </w:rPr>
        <w:t>T. Broke</w:t>
      </w:r>
      <w:r w:rsidRPr="00EC64DC">
        <w:rPr>
          <w:sz w:val="20"/>
          <w:szCs w:val="20"/>
          <w:lang w:val="en-US"/>
        </w:rPr>
        <w:t>: That sound is fine. What time would you like me____ (arrive)?</w:t>
      </w:r>
    </w:p>
    <w:p w:rsidR="006C65CE" w:rsidRPr="00EC64DC" w:rsidRDefault="006C65CE">
      <w:pPr>
        <w:rPr>
          <w:lang w:val="en-US"/>
        </w:rPr>
      </w:pPr>
      <w:r w:rsidRPr="00EC64DC">
        <w:rPr>
          <w:b/>
          <w:sz w:val="20"/>
          <w:szCs w:val="20"/>
          <w:lang w:val="en-US"/>
        </w:rPr>
        <w:t>M. Money</w:t>
      </w:r>
      <w:r w:rsidRPr="00EC64DC">
        <w:rPr>
          <w:sz w:val="20"/>
          <w:szCs w:val="20"/>
          <w:lang w:val="en-US"/>
        </w:rPr>
        <w:t>: 7.30 sharp. I can give you an hour and a half.</w:t>
      </w:r>
    </w:p>
    <w:p w:rsidR="006C65CE" w:rsidRPr="00EC64DC" w:rsidRDefault="006C65CE">
      <w:pPr>
        <w:rPr>
          <w:lang w:val="en-US"/>
        </w:rPr>
      </w:pPr>
      <w:r w:rsidRPr="00EC64DC">
        <w:rPr>
          <w:b/>
          <w:sz w:val="20"/>
          <w:szCs w:val="20"/>
          <w:lang w:val="en-US"/>
        </w:rPr>
        <w:t>T. Broke</w:t>
      </w:r>
      <w:r w:rsidRPr="00EC64DC">
        <w:rPr>
          <w:sz w:val="20"/>
          <w:szCs w:val="20"/>
          <w:lang w:val="en-US"/>
        </w:rPr>
        <w:t>: Thank you. I’ll be at your bank at 7.30, then. Please accept my apologies for this____ (inconvenience).</w:t>
      </w:r>
    </w:p>
    <w:p w:rsidR="006C65CE" w:rsidRPr="00EC64DC" w:rsidRDefault="006C65CE">
      <w:pPr>
        <w:rPr>
          <w:lang w:val="en-US"/>
        </w:rPr>
      </w:pPr>
      <w:r w:rsidRPr="00EC64DC">
        <w:rPr>
          <w:b/>
          <w:sz w:val="20"/>
          <w:szCs w:val="20"/>
          <w:lang w:val="en-US"/>
        </w:rPr>
        <w:t>M. Money</w:t>
      </w:r>
      <w:r w:rsidRPr="00EC64DC">
        <w:rPr>
          <w:sz w:val="20"/>
          <w:szCs w:val="20"/>
          <w:lang w:val="en-US"/>
        </w:rPr>
        <w:t>: Yes, goodbye, M. Broke.</w:t>
      </w:r>
    </w:p>
    <w:p w:rsidR="006C65CE" w:rsidRPr="00EC64DC" w:rsidRDefault="006C65CE">
      <w:pPr>
        <w:rPr>
          <w:sz w:val="20"/>
          <w:szCs w:val="20"/>
          <w:lang w:val="en-US"/>
        </w:rPr>
      </w:pPr>
    </w:p>
    <w:p w:rsidR="006C65CE" w:rsidRPr="00EC64DC" w:rsidRDefault="006C65CE">
      <w:pPr>
        <w:jc w:val="right"/>
      </w:pPr>
      <w:r w:rsidRPr="00EC64DC">
        <w:rPr>
          <w:sz w:val="20"/>
          <w:szCs w:val="20"/>
        </w:rPr>
        <w:t>(Деловые приемы и встречи на английском: визиты, сотрудничество и профессиональные контакты, М., 2007)</w:t>
      </w:r>
    </w:p>
    <w:p w:rsidR="006C65CE" w:rsidRPr="00EC64DC" w:rsidRDefault="006C65CE">
      <w:pPr>
        <w:rPr>
          <w:b/>
          <w:sz w:val="20"/>
          <w:szCs w:val="20"/>
        </w:rPr>
      </w:pPr>
    </w:p>
    <w:p w:rsidR="006C65CE" w:rsidRPr="00EC64DC" w:rsidRDefault="006C65CE">
      <w:pPr>
        <w:rPr>
          <w:lang w:val="en-US"/>
        </w:rPr>
      </w:pPr>
      <w:r w:rsidRPr="00EC64DC">
        <w:rPr>
          <w:b/>
          <w:sz w:val="20"/>
          <w:szCs w:val="20"/>
        </w:rPr>
        <w:t>Часть</w:t>
      </w:r>
      <w:r w:rsidRPr="00EC64DC">
        <w:rPr>
          <w:b/>
          <w:sz w:val="20"/>
          <w:szCs w:val="20"/>
          <w:lang w:val="en-US"/>
        </w:rPr>
        <w:t xml:space="preserve"> 5. </w:t>
      </w:r>
      <w:r w:rsidRPr="00EC64DC">
        <w:rPr>
          <w:b/>
          <w:sz w:val="20"/>
          <w:szCs w:val="20"/>
        </w:rPr>
        <w:t>Прочитайте</w:t>
      </w:r>
      <w:r w:rsidRPr="00EC64DC">
        <w:rPr>
          <w:b/>
          <w:sz w:val="20"/>
          <w:szCs w:val="20"/>
          <w:lang w:val="en-US"/>
        </w:rPr>
        <w:t xml:space="preserve"> </w:t>
      </w:r>
      <w:r w:rsidRPr="00EC64DC">
        <w:rPr>
          <w:b/>
          <w:sz w:val="20"/>
          <w:szCs w:val="20"/>
        </w:rPr>
        <w:t>предложения</w:t>
      </w:r>
      <w:r w:rsidRPr="00EC64DC">
        <w:rPr>
          <w:b/>
          <w:sz w:val="20"/>
          <w:szCs w:val="20"/>
          <w:lang w:val="en-US"/>
        </w:rPr>
        <w:t xml:space="preserve">, </w:t>
      </w:r>
      <w:r w:rsidRPr="00EC64DC">
        <w:rPr>
          <w:b/>
          <w:sz w:val="20"/>
          <w:szCs w:val="20"/>
        </w:rPr>
        <w:t>заполните</w:t>
      </w:r>
      <w:r w:rsidRPr="00EC64DC">
        <w:rPr>
          <w:b/>
          <w:sz w:val="20"/>
          <w:szCs w:val="20"/>
          <w:lang w:val="en-US"/>
        </w:rPr>
        <w:t xml:space="preserve"> </w:t>
      </w:r>
      <w:r w:rsidRPr="00EC64DC">
        <w:rPr>
          <w:b/>
          <w:sz w:val="20"/>
          <w:szCs w:val="20"/>
        </w:rPr>
        <w:t>пропуски</w:t>
      </w:r>
    </w:p>
    <w:p w:rsidR="006C65CE" w:rsidRPr="00EC64DC" w:rsidRDefault="006C65CE">
      <w:pPr>
        <w:rPr>
          <w:b/>
          <w:sz w:val="20"/>
          <w:szCs w:val="20"/>
          <w:lang w:val="en-US"/>
        </w:rPr>
      </w:pPr>
    </w:p>
    <w:p w:rsidR="006C65CE" w:rsidRPr="00EC64DC" w:rsidRDefault="006C65CE">
      <w:pPr>
        <w:rPr>
          <w:lang w:val="en-US"/>
        </w:rPr>
      </w:pPr>
      <w:r w:rsidRPr="00EC64DC">
        <w:rPr>
          <w:sz w:val="20"/>
          <w:szCs w:val="20"/>
          <w:lang w:val="en-US"/>
        </w:rPr>
        <w:t>1. In American English you……the application form.</w:t>
      </w:r>
    </w:p>
    <w:p w:rsidR="006C65CE" w:rsidRPr="00EC64DC" w:rsidRDefault="006C65CE">
      <w:pPr>
        <w:rPr>
          <w:lang w:val="en-US"/>
        </w:rPr>
      </w:pPr>
      <w:r w:rsidRPr="00EC64DC">
        <w:rPr>
          <w:sz w:val="20"/>
          <w:szCs w:val="20"/>
          <w:lang w:val="en-US"/>
        </w:rPr>
        <w:t>2. Are we going to ……a new sales manager?</w:t>
      </w:r>
    </w:p>
    <w:p w:rsidR="006C65CE" w:rsidRPr="00EC64DC" w:rsidRDefault="006C65CE">
      <w:pPr>
        <w:rPr>
          <w:lang w:val="en-US"/>
        </w:rPr>
      </w:pPr>
      <w:r w:rsidRPr="00EC64DC">
        <w:rPr>
          <w:sz w:val="20"/>
          <w:szCs w:val="20"/>
          <w:lang w:val="en-US"/>
        </w:rPr>
        <w:t>3. The applicants will be interviewed by the…..of directors.</w:t>
      </w:r>
    </w:p>
    <w:p w:rsidR="006C65CE" w:rsidRPr="00EC64DC" w:rsidRDefault="006C65CE">
      <w:pPr>
        <w:rPr>
          <w:lang w:val="en-US"/>
        </w:rPr>
      </w:pPr>
      <w:r w:rsidRPr="00EC64DC">
        <w:rPr>
          <w:sz w:val="20"/>
          <w:szCs w:val="20"/>
          <w:lang w:val="en-US"/>
        </w:rPr>
        <w:t>4. A well-prepared….will do well at any interview.</w:t>
      </w:r>
    </w:p>
    <w:p w:rsidR="006C65CE" w:rsidRPr="00EC64DC" w:rsidRDefault="006C65CE">
      <w:pPr>
        <w:rPr>
          <w:lang w:val="en-US"/>
        </w:rPr>
      </w:pPr>
      <w:r w:rsidRPr="00EC64DC">
        <w:rPr>
          <w:sz w:val="20"/>
          <w:szCs w:val="20"/>
          <w:lang w:val="en-US"/>
        </w:rPr>
        <w:t>5. Could you explain to me what the….of the job are?</w:t>
      </w:r>
    </w:p>
    <w:p w:rsidR="006C65CE" w:rsidRPr="00EC64DC" w:rsidRDefault="006C65CE">
      <w:pPr>
        <w:rPr>
          <w:lang w:val="en-US"/>
        </w:rPr>
      </w:pPr>
      <w:r w:rsidRPr="00EC64DC">
        <w:rPr>
          <w:sz w:val="20"/>
          <w:szCs w:val="20"/>
          <w:lang w:val="en-US"/>
        </w:rPr>
        <w:t>6. When you retire, you’ll receive a good…..</w:t>
      </w:r>
    </w:p>
    <w:p w:rsidR="006C65CE" w:rsidRPr="00EC64DC" w:rsidRDefault="006C65CE">
      <w:pPr>
        <w:rPr>
          <w:lang w:val="en-US"/>
        </w:rPr>
      </w:pPr>
      <w:r w:rsidRPr="00EC64DC">
        <w:rPr>
          <w:sz w:val="20"/>
          <w:szCs w:val="20"/>
          <w:lang w:val="en-US"/>
        </w:rPr>
        <w:t>7. An American firm will ask you to send a…with your application form.</w:t>
      </w:r>
    </w:p>
    <w:p w:rsidR="006C65CE" w:rsidRPr="00EC64DC" w:rsidRDefault="006C65CE">
      <w:pPr>
        <w:rPr>
          <w:lang w:val="en-US"/>
        </w:rPr>
      </w:pPr>
      <w:r w:rsidRPr="00EC64DC">
        <w:rPr>
          <w:sz w:val="20"/>
          <w:szCs w:val="20"/>
          <w:lang w:val="en-US"/>
        </w:rPr>
        <w:t>8. To enter a skilled job in some countries, you have to serve some years as an……first.</w:t>
      </w:r>
    </w:p>
    <w:p w:rsidR="006C65CE" w:rsidRPr="00EC64DC" w:rsidRDefault="006C65CE">
      <w:pPr>
        <w:rPr>
          <w:lang w:val="en-US"/>
        </w:rPr>
      </w:pPr>
      <w:r w:rsidRPr="00EC64DC">
        <w:rPr>
          <w:sz w:val="20"/>
          <w:szCs w:val="20"/>
          <w:lang w:val="en-US"/>
        </w:rPr>
        <w:t>9. He was the most promising…..for the lob.</w:t>
      </w:r>
    </w:p>
    <w:p w:rsidR="006C65CE" w:rsidRPr="00EC64DC" w:rsidRDefault="006C65CE">
      <w:pPr>
        <w:rPr>
          <w:lang w:val="en-US"/>
        </w:rPr>
      </w:pPr>
      <w:r w:rsidRPr="00EC64DC">
        <w:rPr>
          <w:sz w:val="20"/>
          <w:szCs w:val="20"/>
          <w:lang w:val="en-US"/>
        </w:rPr>
        <w:t>10. If you are…..-…..you are your own boss.</w:t>
      </w:r>
    </w:p>
    <w:p w:rsidR="006C65CE" w:rsidRPr="00EC64DC" w:rsidRDefault="006C65CE">
      <w:pPr>
        <w:jc w:val="right"/>
        <w:rPr>
          <w:lang w:val="en-US"/>
        </w:rPr>
      </w:pPr>
      <w:r w:rsidRPr="00EC64DC">
        <w:rPr>
          <w:sz w:val="20"/>
          <w:szCs w:val="20"/>
          <w:lang w:val="en-US"/>
        </w:rPr>
        <w:t>(A. Sokol, S. Kandybovich. Play Business: A Good Start, Minsk, 2005)</w:t>
      </w:r>
    </w:p>
    <w:p w:rsidR="006C65CE" w:rsidRPr="00EC64DC" w:rsidRDefault="006C65CE">
      <w:pPr>
        <w:ind w:firstLine="709"/>
        <w:jc w:val="both"/>
        <w:rPr>
          <w:lang w:val="en-US"/>
        </w:rPr>
      </w:pPr>
      <w:r w:rsidRPr="00EC64DC">
        <w:rPr>
          <w:sz w:val="20"/>
          <w:szCs w:val="20"/>
          <w:lang w:val="en-US"/>
        </w:rPr>
        <w:t xml:space="preserve"> </w:t>
      </w:r>
    </w:p>
    <w:p w:rsidR="006C65CE" w:rsidRPr="00EC64DC" w:rsidRDefault="006C65CE">
      <w:pPr>
        <w:jc w:val="both"/>
      </w:pPr>
      <w:r w:rsidRPr="00EC64DC">
        <w:rPr>
          <w:b/>
          <w:sz w:val="20"/>
          <w:szCs w:val="20"/>
        </w:rPr>
        <w:t>Часть 6. Прочитайте текст. Заполните пропуски словом, подходящим по смыслу, образованным от слова, данного справа.</w:t>
      </w:r>
    </w:p>
    <w:p w:rsidR="006C65CE" w:rsidRPr="00EC64DC" w:rsidRDefault="006C65CE">
      <w:pPr>
        <w:jc w:val="both"/>
        <w:rPr>
          <w:b/>
          <w:sz w:val="20"/>
          <w:szCs w:val="20"/>
        </w:rPr>
      </w:pPr>
    </w:p>
    <w:p w:rsidR="006C65CE" w:rsidRPr="00EC64DC" w:rsidRDefault="006C65CE">
      <w:pPr>
        <w:jc w:val="both"/>
      </w:pPr>
      <w:r w:rsidRPr="00EC64DC">
        <w:rPr>
          <w:b/>
          <w:i/>
          <w:sz w:val="20"/>
          <w:szCs w:val="20"/>
          <w:lang w:val="en-US"/>
        </w:rPr>
        <w:t>Running a meeting</w:t>
      </w:r>
    </w:p>
    <w:p w:rsidR="006C65CE" w:rsidRPr="00EC64DC" w:rsidRDefault="006C65CE">
      <w:pPr>
        <w:jc w:val="both"/>
        <w:rPr>
          <w:b/>
          <w:i/>
          <w:sz w:val="20"/>
          <w:szCs w:val="20"/>
          <w:lang w:val="en-US"/>
        </w:rPr>
      </w:pPr>
    </w:p>
    <w:tbl>
      <w:tblPr>
        <w:tblW w:w="0" w:type="auto"/>
        <w:tblInd w:w="-55" w:type="dxa"/>
        <w:tblLayout w:type="fixed"/>
        <w:tblLook w:val="0000" w:firstRow="0" w:lastRow="0" w:firstColumn="0" w:lastColumn="0" w:noHBand="0" w:noVBand="0"/>
      </w:tblPr>
      <w:tblGrid>
        <w:gridCol w:w="8157"/>
        <w:gridCol w:w="1524"/>
      </w:tblGrid>
      <w:tr w:rsidR="00EC64DC" w:rsidRPr="00EC64DC">
        <w:tc>
          <w:tcPr>
            <w:tcW w:w="8157" w:type="dxa"/>
            <w:tcBorders>
              <w:top w:val="single" w:sz="4" w:space="0" w:color="000000"/>
              <w:left w:val="single" w:sz="4" w:space="0" w:color="000000"/>
              <w:bottom w:val="single" w:sz="4" w:space="0" w:color="000000"/>
            </w:tcBorders>
            <w:shd w:val="clear" w:color="auto" w:fill="auto"/>
          </w:tcPr>
          <w:p w:rsidR="006C65CE" w:rsidRPr="00EC64DC" w:rsidRDefault="006C65CE">
            <w:pPr>
              <w:jc w:val="both"/>
              <w:rPr>
                <w:lang w:val="en-US"/>
              </w:rPr>
            </w:pPr>
            <w:r w:rsidRPr="00EC64DC">
              <w:rPr>
                <w:sz w:val="20"/>
                <w:szCs w:val="20"/>
                <w:lang w:val="en-US"/>
              </w:rPr>
              <w:t>Only call a meeting if you are quite clear about the purpose. Once you are certain of your_____, ask yourself whether it could be better achieved through alternative means, such as memo.</w:t>
            </w:r>
          </w:p>
          <w:p w:rsidR="006C65CE" w:rsidRPr="00EC64DC" w:rsidRDefault="006C65CE">
            <w:pPr>
              <w:jc w:val="both"/>
              <w:rPr>
                <w:lang w:val="en-US"/>
              </w:rPr>
            </w:pPr>
            <w:r w:rsidRPr="00EC64DC">
              <w:rPr>
                <w:sz w:val="20"/>
                <w:szCs w:val="20"/>
                <w:lang w:val="en-US"/>
              </w:rPr>
              <w:t xml:space="preserve"> Meetings called on a routine basis tend to lose their point. It’s better to wait until a situation or problem requires a meeting. If in doubt, don’t waste time having one. </w:t>
            </w:r>
          </w:p>
          <w:p w:rsidR="006C65CE" w:rsidRPr="00EC64DC" w:rsidRDefault="006C65CE">
            <w:pPr>
              <w:jc w:val="both"/>
              <w:rPr>
                <w:lang w:val="en-US"/>
              </w:rPr>
            </w:pPr>
            <w:r w:rsidRPr="00EC64DC">
              <w:rPr>
                <w:sz w:val="20"/>
                <w:szCs w:val="20"/>
                <w:lang w:val="en-US"/>
              </w:rPr>
              <w:t>If you are sure a ____is the____, circulate a memo several days in advance specifying the time and place, objectives, issues to be discussed, other ____and preparation expected.</w:t>
            </w:r>
          </w:p>
          <w:p w:rsidR="006C65CE" w:rsidRPr="00EC64DC" w:rsidRDefault="006C65CE">
            <w:pPr>
              <w:jc w:val="both"/>
              <w:rPr>
                <w:lang w:val="en-US"/>
              </w:rPr>
            </w:pPr>
            <w:r w:rsidRPr="00EC64DC">
              <w:rPr>
                <w:sz w:val="20"/>
                <w:szCs w:val="20"/>
                <w:lang w:val="en-US"/>
              </w:rPr>
              <w:t>Meetings should be held in the morning, if possible, when people are usually more alert, and should last no more than an hour.</w:t>
            </w:r>
          </w:p>
          <w:p w:rsidR="006C65CE" w:rsidRPr="00EC64DC" w:rsidRDefault="006C65CE">
            <w:pPr>
              <w:jc w:val="both"/>
              <w:rPr>
                <w:lang w:val="en-US"/>
              </w:rPr>
            </w:pPr>
            <w:r w:rsidRPr="00EC64DC">
              <w:rPr>
                <w:sz w:val="20"/>
                <w:szCs w:val="20"/>
                <w:lang w:val="en-US"/>
              </w:rPr>
              <w:t xml:space="preserve">Six is the optimum number of participants for a good ____meeting. </w:t>
            </w:r>
          </w:p>
          <w:p w:rsidR="006C65CE" w:rsidRPr="00EC64DC" w:rsidRDefault="006C65CE">
            <w:pPr>
              <w:jc w:val="both"/>
              <w:rPr>
                <w:lang w:val="en-US"/>
              </w:rPr>
            </w:pPr>
            <w:r w:rsidRPr="00EC64DC">
              <w:rPr>
                <w:sz w:val="20"/>
                <w:szCs w:val="20"/>
                <w:lang w:val="en-US"/>
              </w:rPr>
              <w:t>Inviting the whole department (more than 10) increases emotional undercurrents such as, “Will my suggestions be taken seriously?” Larger meetings can be _____as brainstorming sessions for ideas, provided participants can speak freely without feeling they will be judged.</w:t>
            </w:r>
          </w:p>
          <w:p w:rsidR="006C65CE" w:rsidRPr="00EC64DC" w:rsidRDefault="006C65CE">
            <w:pPr>
              <w:jc w:val="both"/>
              <w:rPr>
                <w:lang w:val="en-US"/>
              </w:rPr>
            </w:pPr>
            <w:r w:rsidRPr="00EC64DC">
              <w:rPr>
                <w:bCs/>
                <w:sz w:val="20"/>
                <w:szCs w:val="20"/>
                <w:lang w:val="en-US"/>
              </w:rPr>
              <w:t xml:space="preserve"> </w:t>
            </w:r>
          </w:p>
        </w:tc>
        <w:tc>
          <w:tcPr>
            <w:tcW w:w="1524"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snapToGrid w:val="0"/>
              <w:jc w:val="both"/>
              <w:rPr>
                <w:sz w:val="20"/>
                <w:szCs w:val="20"/>
                <w:lang w:val="en-US"/>
              </w:rPr>
            </w:pPr>
          </w:p>
          <w:p w:rsidR="006C65CE" w:rsidRPr="00EC64DC" w:rsidRDefault="006C65CE">
            <w:pPr>
              <w:jc w:val="both"/>
              <w:rPr>
                <w:lang w:val="en-US"/>
              </w:rPr>
            </w:pPr>
            <w:r w:rsidRPr="00EC64DC">
              <w:rPr>
                <w:sz w:val="20"/>
                <w:szCs w:val="20"/>
                <w:lang w:val="en-US"/>
              </w:rPr>
              <w:t>Participate</w:t>
            </w:r>
          </w:p>
          <w:p w:rsidR="006C65CE" w:rsidRPr="00EC64DC" w:rsidRDefault="006C65CE">
            <w:pPr>
              <w:jc w:val="both"/>
              <w:rPr>
                <w:sz w:val="20"/>
                <w:szCs w:val="20"/>
                <w:lang w:val="en-US"/>
              </w:rPr>
            </w:pPr>
          </w:p>
          <w:p w:rsidR="006C65CE" w:rsidRPr="00EC64DC" w:rsidRDefault="006C65CE">
            <w:pPr>
              <w:jc w:val="both"/>
              <w:rPr>
                <w:lang w:val="en-US"/>
              </w:rPr>
            </w:pPr>
            <w:r w:rsidRPr="00EC64DC">
              <w:rPr>
                <w:sz w:val="20"/>
                <w:szCs w:val="20"/>
                <w:lang w:val="en-US"/>
              </w:rPr>
              <w:t>Object</w:t>
            </w:r>
          </w:p>
          <w:p w:rsidR="006C65CE" w:rsidRPr="00EC64DC" w:rsidRDefault="006C65CE">
            <w:pPr>
              <w:jc w:val="both"/>
              <w:rPr>
                <w:sz w:val="20"/>
                <w:szCs w:val="20"/>
                <w:lang w:val="en-US"/>
              </w:rPr>
            </w:pPr>
          </w:p>
          <w:p w:rsidR="006C65CE" w:rsidRPr="00EC64DC" w:rsidRDefault="006C65CE">
            <w:pPr>
              <w:jc w:val="both"/>
              <w:rPr>
                <w:lang w:val="en-US"/>
              </w:rPr>
            </w:pPr>
            <w:r w:rsidRPr="00EC64DC">
              <w:rPr>
                <w:sz w:val="20"/>
                <w:szCs w:val="20"/>
                <w:lang w:val="en-US"/>
              </w:rPr>
              <w:t>Meet</w:t>
            </w:r>
          </w:p>
          <w:p w:rsidR="006C65CE" w:rsidRPr="00EC64DC" w:rsidRDefault="006C65CE">
            <w:pPr>
              <w:jc w:val="both"/>
              <w:rPr>
                <w:sz w:val="20"/>
                <w:szCs w:val="20"/>
                <w:lang w:val="en-US"/>
              </w:rPr>
            </w:pPr>
          </w:p>
          <w:p w:rsidR="006C65CE" w:rsidRPr="00EC64DC" w:rsidRDefault="006C65CE">
            <w:pPr>
              <w:jc w:val="both"/>
              <w:rPr>
                <w:lang w:val="en-US"/>
              </w:rPr>
            </w:pPr>
            <w:r w:rsidRPr="00EC64DC">
              <w:rPr>
                <w:sz w:val="20"/>
                <w:szCs w:val="20"/>
                <w:lang w:val="en-US"/>
              </w:rPr>
              <w:t>Product</w:t>
            </w:r>
          </w:p>
          <w:p w:rsidR="006C65CE" w:rsidRPr="00EC64DC" w:rsidRDefault="006C65CE">
            <w:pPr>
              <w:jc w:val="both"/>
              <w:rPr>
                <w:sz w:val="20"/>
                <w:szCs w:val="20"/>
                <w:lang w:val="en-US"/>
              </w:rPr>
            </w:pPr>
          </w:p>
          <w:p w:rsidR="006C65CE" w:rsidRPr="00EC64DC" w:rsidRDefault="006C65CE">
            <w:pPr>
              <w:jc w:val="both"/>
              <w:rPr>
                <w:lang w:val="en-US"/>
              </w:rPr>
            </w:pPr>
            <w:r w:rsidRPr="00EC64DC">
              <w:rPr>
                <w:sz w:val="20"/>
                <w:szCs w:val="20"/>
                <w:lang w:val="en-US"/>
              </w:rPr>
              <w:t>Work</w:t>
            </w:r>
          </w:p>
          <w:p w:rsidR="006C65CE" w:rsidRPr="00EC64DC" w:rsidRDefault="006C65CE">
            <w:pPr>
              <w:jc w:val="both"/>
              <w:rPr>
                <w:sz w:val="20"/>
                <w:szCs w:val="20"/>
                <w:lang w:val="en-US"/>
              </w:rPr>
            </w:pPr>
          </w:p>
          <w:p w:rsidR="006C65CE" w:rsidRPr="00EC64DC" w:rsidRDefault="006C65CE">
            <w:pPr>
              <w:jc w:val="both"/>
              <w:rPr>
                <w:lang w:val="en-US"/>
              </w:rPr>
            </w:pPr>
            <w:r w:rsidRPr="00EC64DC">
              <w:rPr>
                <w:sz w:val="20"/>
                <w:szCs w:val="20"/>
                <w:lang w:val="en-US"/>
              </w:rPr>
              <w:t>Solution</w:t>
            </w:r>
          </w:p>
          <w:p w:rsidR="006C65CE" w:rsidRPr="00EC64DC" w:rsidRDefault="006C65CE">
            <w:pPr>
              <w:jc w:val="both"/>
              <w:rPr>
                <w:sz w:val="20"/>
                <w:szCs w:val="20"/>
                <w:lang w:val="en-US"/>
              </w:rPr>
            </w:pPr>
          </w:p>
          <w:p w:rsidR="006C65CE" w:rsidRPr="00EC64DC" w:rsidRDefault="006C65CE">
            <w:pPr>
              <w:jc w:val="both"/>
              <w:rPr>
                <w:sz w:val="20"/>
                <w:szCs w:val="20"/>
                <w:lang w:val="en-US"/>
              </w:rPr>
            </w:pPr>
          </w:p>
          <w:p w:rsidR="006C65CE" w:rsidRPr="00EC64DC" w:rsidRDefault="006C65CE">
            <w:pPr>
              <w:jc w:val="both"/>
              <w:rPr>
                <w:sz w:val="20"/>
                <w:szCs w:val="20"/>
                <w:lang w:val="en-US"/>
              </w:rPr>
            </w:pPr>
          </w:p>
        </w:tc>
      </w:tr>
    </w:tbl>
    <w:p w:rsidR="006C65CE" w:rsidRPr="00EC64DC" w:rsidRDefault="006C65CE">
      <w:pPr>
        <w:jc w:val="both"/>
        <w:rPr>
          <w:sz w:val="20"/>
          <w:szCs w:val="20"/>
          <w:lang w:val="en-US"/>
        </w:rPr>
      </w:pPr>
    </w:p>
    <w:p w:rsidR="006C65CE" w:rsidRPr="00EC64DC" w:rsidRDefault="006C65CE">
      <w:pPr>
        <w:jc w:val="right"/>
        <w:rPr>
          <w:lang w:val="en-US"/>
        </w:rPr>
      </w:pPr>
      <w:r w:rsidRPr="00EC64DC">
        <w:rPr>
          <w:sz w:val="20"/>
          <w:szCs w:val="20"/>
          <w:lang w:val="en-US"/>
        </w:rPr>
        <w:t>(A. Sokol, S. Kandybovich. Play Business: A Good Start, Minsk, 2005)</w:t>
      </w:r>
    </w:p>
    <w:p w:rsidR="006C65CE" w:rsidRPr="00EC64DC" w:rsidRDefault="006C65CE">
      <w:pPr>
        <w:jc w:val="both"/>
        <w:rPr>
          <w:sz w:val="20"/>
          <w:szCs w:val="20"/>
          <w:lang w:val="en-US"/>
        </w:rPr>
      </w:pPr>
    </w:p>
    <w:p w:rsidR="006C65CE" w:rsidRPr="00EC64DC" w:rsidRDefault="006C65CE">
      <w:pPr>
        <w:jc w:val="both"/>
        <w:rPr>
          <w:b/>
          <w:sz w:val="20"/>
          <w:szCs w:val="20"/>
          <w:lang w:val="en-US"/>
        </w:rPr>
      </w:pPr>
    </w:p>
    <w:p w:rsidR="006C65CE" w:rsidRPr="00EC64DC" w:rsidRDefault="006C65CE">
      <w:pPr>
        <w:jc w:val="both"/>
      </w:pPr>
      <w:r w:rsidRPr="00EC64DC">
        <w:rPr>
          <w:b/>
          <w:sz w:val="20"/>
          <w:szCs w:val="20"/>
        </w:rPr>
        <w:t>Часть 7. Расположите следующие параграфы в правильном порядке, чтобы получилось письмо - заявление о приеме на работу.</w:t>
      </w:r>
    </w:p>
    <w:p w:rsidR="006C65CE" w:rsidRPr="00EC64DC" w:rsidRDefault="006C65CE">
      <w:pPr>
        <w:jc w:val="both"/>
        <w:rPr>
          <w:b/>
          <w:sz w:val="20"/>
          <w:szCs w:val="20"/>
        </w:rPr>
      </w:pPr>
    </w:p>
    <w:p w:rsidR="006C65CE" w:rsidRPr="00EC64DC" w:rsidRDefault="006C65CE">
      <w:pPr>
        <w:pStyle w:val="afb"/>
        <w:numPr>
          <w:ilvl w:val="0"/>
          <w:numId w:val="28"/>
        </w:numPr>
        <w:spacing w:after="0" w:line="240" w:lineRule="auto"/>
        <w:jc w:val="both"/>
        <w:rPr>
          <w:lang w:val="en-US"/>
        </w:rPr>
      </w:pPr>
      <w:r w:rsidRPr="00EC64DC">
        <w:rPr>
          <w:rFonts w:ascii="Times New Roman" w:hAnsi="Times New Roman" w:cs="Times New Roman"/>
          <w:sz w:val="20"/>
          <w:szCs w:val="20"/>
          <w:lang w:val="en-US"/>
        </w:rPr>
        <w:t>I look forward to hearing from you.</w:t>
      </w:r>
    </w:p>
    <w:p w:rsidR="006C65CE" w:rsidRPr="00EC64DC" w:rsidRDefault="006C65CE">
      <w:pPr>
        <w:pStyle w:val="afb"/>
        <w:numPr>
          <w:ilvl w:val="0"/>
          <w:numId w:val="28"/>
        </w:numPr>
        <w:spacing w:after="0" w:line="240" w:lineRule="auto"/>
        <w:jc w:val="both"/>
      </w:pPr>
      <w:r w:rsidRPr="00EC64DC">
        <w:rPr>
          <w:rFonts w:ascii="Times New Roman" w:hAnsi="Times New Roman" w:cs="Times New Roman"/>
          <w:sz w:val="20"/>
          <w:szCs w:val="20"/>
          <w:lang w:val="en-US"/>
        </w:rPr>
        <w:t>Yours sincerely</w:t>
      </w:r>
      <w:r w:rsidRPr="00EC64DC">
        <w:rPr>
          <w:rFonts w:ascii="Times New Roman" w:hAnsi="Times New Roman" w:cs="Times New Roman"/>
          <w:sz w:val="20"/>
          <w:szCs w:val="20"/>
        </w:rPr>
        <w:t>.</w:t>
      </w:r>
    </w:p>
    <w:p w:rsidR="006C65CE" w:rsidRPr="00EC64DC" w:rsidRDefault="006C65CE">
      <w:pPr>
        <w:pStyle w:val="afb"/>
        <w:numPr>
          <w:ilvl w:val="0"/>
          <w:numId w:val="28"/>
        </w:numPr>
        <w:spacing w:after="0" w:line="240" w:lineRule="auto"/>
        <w:jc w:val="both"/>
        <w:rPr>
          <w:lang w:val="en-US"/>
        </w:rPr>
      </w:pPr>
      <w:r w:rsidRPr="00EC64DC">
        <w:rPr>
          <w:rFonts w:ascii="Times New Roman" w:hAnsi="Times New Roman" w:cs="Times New Roman"/>
          <w:sz w:val="20"/>
          <w:szCs w:val="20"/>
          <w:lang w:val="en-US"/>
        </w:rPr>
        <w:lastRenderedPageBreak/>
        <w:t>The liaison work I have been doing has been challenging. I have learnt a great deal about the cultural differences in conducting business with Asian clients.</w:t>
      </w:r>
    </w:p>
    <w:p w:rsidR="006C65CE" w:rsidRPr="00EC64DC" w:rsidRDefault="006C65CE">
      <w:pPr>
        <w:pStyle w:val="afb"/>
        <w:numPr>
          <w:ilvl w:val="0"/>
          <w:numId w:val="28"/>
        </w:numPr>
        <w:spacing w:after="0" w:line="240" w:lineRule="auto"/>
        <w:jc w:val="both"/>
        <w:rPr>
          <w:lang w:val="en-US"/>
        </w:rPr>
      </w:pPr>
      <w:r w:rsidRPr="00EC64DC">
        <w:rPr>
          <w:rFonts w:ascii="Times New Roman" w:hAnsi="Times New Roman" w:cs="Times New Roman"/>
          <w:sz w:val="20"/>
          <w:szCs w:val="20"/>
          <w:lang w:val="en-US"/>
        </w:rPr>
        <w:t>I see my strong points as my ability to lead teams and manage tasks and groups, take the initiative, solve problems, make decisions and maintain friendly relationships with people.</w:t>
      </w:r>
    </w:p>
    <w:p w:rsidR="006C65CE" w:rsidRPr="00EC64DC" w:rsidRDefault="006C65CE">
      <w:pPr>
        <w:pStyle w:val="afb"/>
        <w:numPr>
          <w:ilvl w:val="0"/>
          <w:numId w:val="28"/>
        </w:numPr>
        <w:spacing w:after="0" w:line="240" w:lineRule="auto"/>
        <w:jc w:val="both"/>
        <w:rPr>
          <w:lang w:val="en-US"/>
        </w:rPr>
      </w:pPr>
      <w:r w:rsidRPr="00EC64DC">
        <w:rPr>
          <w:rFonts w:ascii="Times New Roman" w:hAnsi="Times New Roman" w:cs="Times New Roman"/>
          <w:sz w:val="20"/>
          <w:szCs w:val="20"/>
          <w:lang w:val="en-US"/>
        </w:rPr>
        <w:t>I would like to highlight the following skills which I believe would add value to your organization.</w:t>
      </w:r>
    </w:p>
    <w:p w:rsidR="006C65CE" w:rsidRPr="00EC64DC" w:rsidRDefault="006C65CE">
      <w:pPr>
        <w:pStyle w:val="afb"/>
        <w:numPr>
          <w:ilvl w:val="0"/>
          <w:numId w:val="28"/>
        </w:numPr>
        <w:spacing w:after="0" w:line="240" w:lineRule="auto"/>
        <w:jc w:val="both"/>
        <w:rPr>
          <w:lang w:val="en-US"/>
        </w:rPr>
      </w:pPr>
      <w:r w:rsidRPr="00EC64DC">
        <w:rPr>
          <w:rFonts w:ascii="Times New Roman" w:hAnsi="Times New Roman" w:cs="Times New Roman"/>
          <w:sz w:val="20"/>
          <w:szCs w:val="20"/>
          <w:lang w:val="en-US"/>
        </w:rPr>
        <w:t>I graduated Moscow State Linguistic University last year and since then I have had a successful working year working as an interpreter-advisor for International Company. I deal with the relevant factories, negotiate and translate contracts into English.</w:t>
      </w:r>
    </w:p>
    <w:p w:rsidR="006C65CE" w:rsidRPr="00EC64DC" w:rsidRDefault="006C65CE">
      <w:pPr>
        <w:pStyle w:val="afb"/>
        <w:numPr>
          <w:ilvl w:val="0"/>
          <w:numId w:val="28"/>
        </w:numPr>
        <w:spacing w:after="0" w:line="240" w:lineRule="auto"/>
        <w:jc w:val="both"/>
        <w:rPr>
          <w:lang w:val="en-US"/>
        </w:rPr>
      </w:pPr>
      <w:r w:rsidRPr="00EC64DC">
        <w:rPr>
          <w:rFonts w:ascii="Times New Roman" w:hAnsi="Times New Roman" w:cs="Times New Roman"/>
          <w:sz w:val="20"/>
          <w:szCs w:val="20"/>
          <w:lang w:val="en-US"/>
        </w:rPr>
        <w:t>I would appreciate the opportunity of an interview to discuss the possibility of my working for your company.</w:t>
      </w:r>
    </w:p>
    <w:p w:rsidR="006C65CE" w:rsidRPr="00EC64DC" w:rsidRDefault="006C65CE">
      <w:pPr>
        <w:pStyle w:val="afb"/>
        <w:numPr>
          <w:ilvl w:val="0"/>
          <w:numId w:val="28"/>
        </w:numPr>
        <w:spacing w:after="0" w:line="240" w:lineRule="auto"/>
        <w:jc w:val="both"/>
        <w:rPr>
          <w:lang w:val="en-US"/>
        </w:rPr>
      </w:pPr>
      <w:r w:rsidRPr="00EC64DC">
        <w:rPr>
          <w:rFonts w:ascii="Times New Roman" w:eastAsia="Times New Roman" w:hAnsi="Times New Roman" w:cs="Times New Roman"/>
          <w:sz w:val="20"/>
          <w:szCs w:val="20"/>
          <w:lang w:val="en-US"/>
        </w:rPr>
        <w:t xml:space="preserve"> </w:t>
      </w:r>
      <w:r w:rsidRPr="00EC64DC">
        <w:rPr>
          <w:rFonts w:ascii="Times New Roman" w:hAnsi="Times New Roman" w:cs="Times New Roman"/>
          <w:sz w:val="20"/>
          <w:szCs w:val="20"/>
          <w:lang w:val="en-US"/>
        </w:rPr>
        <w:t>I am writing to apply for the position of manager assistant that you advertised in the newspaper as I believe it offers the career challenge which I am seeking.</w:t>
      </w:r>
    </w:p>
    <w:p w:rsidR="006C65CE" w:rsidRPr="00EC64DC" w:rsidRDefault="006C65CE">
      <w:pPr>
        <w:pStyle w:val="afb"/>
        <w:numPr>
          <w:ilvl w:val="0"/>
          <w:numId w:val="28"/>
        </w:numPr>
        <w:spacing w:after="0" w:line="240" w:lineRule="auto"/>
        <w:jc w:val="both"/>
        <w:rPr>
          <w:lang w:val="en-US"/>
        </w:rPr>
      </w:pPr>
      <w:r w:rsidRPr="00EC64DC">
        <w:rPr>
          <w:rFonts w:ascii="Times New Roman" w:hAnsi="Times New Roman" w:cs="Times New Roman"/>
          <w:sz w:val="20"/>
          <w:szCs w:val="20"/>
          <w:lang w:val="en-US"/>
        </w:rPr>
        <w:t>Please find enclosed my CV containing further details in of my educational background experience.</w:t>
      </w:r>
    </w:p>
    <w:p w:rsidR="006C65CE" w:rsidRPr="00EC64DC" w:rsidRDefault="006C65CE">
      <w:pPr>
        <w:pStyle w:val="afb"/>
        <w:numPr>
          <w:ilvl w:val="0"/>
          <w:numId w:val="28"/>
        </w:numPr>
        <w:spacing w:after="0" w:line="240" w:lineRule="auto"/>
        <w:jc w:val="both"/>
        <w:rPr>
          <w:lang w:val="en-US"/>
        </w:rPr>
      </w:pPr>
      <w:r w:rsidRPr="00EC64DC">
        <w:rPr>
          <w:rFonts w:ascii="Times New Roman" w:hAnsi="Times New Roman" w:cs="Times New Roman"/>
          <w:sz w:val="20"/>
          <w:szCs w:val="20"/>
          <w:lang w:val="en-US"/>
        </w:rPr>
        <w:t>I am particularly interested in finding a position that would offer me management training and would involve my foreign language skills.</w:t>
      </w:r>
    </w:p>
    <w:p w:rsidR="006C65CE" w:rsidRPr="00EC64DC" w:rsidRDefault="006C65CE">
      <w:pPr>
        <w:jc w:val="both"/>
        <w:rPr>
          <w:sz w:val="20"/>
          <w:szCs w:val="20"/>
          <w:lang w:val="en-US"/>
        </w:rPr>
      </w:pPr>
    </w:p>
    <w:p w:rsidR="006C65CE" w:rsidRPr="00EC64DC" w:rsidRDefault="006C65CE">
      <w:pPr>
        <w:jc w:val="right"/>
        <w:rPr>
          <w:lang w:val="en-US"/>
        </w:rPr>
      </w:pPr>
      <w:r w:rsidRPr="00EC64DC">
        <w:rPr>
          <w:sz w:val="20"/>
          <w:szCs w:val="20"/>
          <w:lang w:val="en-US"/>
        </w:rPr>
        <w:t>(A. Sokol, S. Kandybovich. Play Business: A Good Start, Minsk, 2005)</w:t>
      </w:r>
    </w:p>
    <w:p w:rsidR="006C65CE" w:rsidRPr="00EC64DC" w:rsidRDefault="006C65CE">
      <w:pPr>
        <w:jc w:val="both"/>
        <w:rPr>
          <w:b/>
          <w:sz w:val="20"/>
          <w:szCs w:val="20"/>
          <w:lang w:val="en-US"/>
        </w:rPr>
      </w:pPr>
    </w:p>
    <w:p w:rsidR="006C65CE" w:rsidRPr="00EC64DC" w:rsidRDefault="006C65CE">
      <w:pPr>
        <w:jc w:val="both"/>
      </w:pPr>
      <w:r w:rsidRPr="00EC64DC">
        <w:rPr>
          <w:b/>
          <w:sz w:val="20"/>
          <w:szCs w:val="20"/>
        </w:rPr>
        <w:t>Часть 8. Переведите предложения на английский язык</w:t>
      </w:r>
    </w:p>
    <w:p w:rsidR="006C65CE" w:rsidRPr="00EC64DC" w:rsidRDefault="006C65CE">
      <w:pPr>
        <w:jc w:val="both"/>
        <w:rPr>
          <w:b/>
          <w:sz w:val="20"/>
          <w:szCs w:val="20"/>
        </w:rPr>
      </w:pPr>
    </w:p>
    <w:p w:rsidR="006C65CE" w:rsidRPr="00EC64DC" w:rsidRDefault="006C65CE">
      <w:pPr>
        <w:pStyle w:val="afb"/>
        <w:numPr>
          <w:ilvl w:val="0"/>
          <w:numId w:val="18"/>
        </w:numPr>
        <w:spacing w:after="0" w:line="240" w:lineRule="auto"/>
        <w:jc w:val="both"/>
      </w:pPr>
      <w:r w:rsidRPr="00EC64DC">
        <w:rPr>
          <w:rFonts w:ascii="Times New Roman" w:hAnsi="Times New Roman" w:cs="Times New Roman"/>
          <w:sz w:val="20"/>
          <w:szCs w:val="20"/>
        </w:rPr>
        <w:t>Существует несколько способов поиска работы.</w:t>
      </w:r>
    </w:p>
    <w:p w:rsidR="006C65CE" w:rsidRPr="00EC64DC" w:rsidRDefault="006C65CE">
      <w:pPr>
        <w:pStyle w:val="afb"/>
        <w:numPr>
          <w:ilvl w:val="0"/>
          <w:numId w:val="18"/>
        </w:numPr>
        <w:spacing w:after="0" w:line="240" w:lineRule="auto"/>
        <w:jc w:val="both"/>
      </w:pPr>
      <w:r w:rsidRPr="00EC64DC">
        <w:rPr>
          <w:rFonts w:ascii="Times New Roman" w:hAnsi="Times New Roman" w:cs="Times New Roman"/>
          <w:sz w:val="20"/>
          <w:szCs w:val="20"/>
        </w:rPr>
        <w:t>В первую очередь вам следует оценить свои возможности.</w:t>
      </w:r>
    </w:p>
    <w:p w:rsidR="006C65CE" w:rsidRPr="00EC64DC" w:rsidRDefault="006C65CE">
      <w:pPr>
        <w:pStyle w:val="afb"/>
        <w:numPr>
          <w:ilvl w:val="0"/>
          <w:numId w:val="18"/>
        </w:numPr>
        <w:spacing w:after="0" w:line="240" w:lineRule="auto"/>
        <w:jc w:val="both"/>
      </w:pPr>
      <w:r w:rsidRPr="00EC64DC">
        <w:rPr>
          <w:rFonts w:ascii="Times New Roman" w:hAnsi="Times New Roman" w:cs="Times New Roman"/>
          <w:sz w:val="20"/>
          <w:szCs w:val="20"/>
        </w:rPr>
        <w:t>Он изучил все опубликованные рекламные проспекты о вакансиях.</w:t>
      </w:r>
    </w:p>
    <w:p w:rsidR="006C65CE" w:rsidRPr="00EC64DC" w:rsidRDefault="006C65CE">
      <w:pPr>
        <w:pStyle w:val="afb"/>
        <w:numPr>
          <w:ilvl w:val="0"/>
          <w:numId w:val="18"/>
        </w:numPr>
        <w:spacing w:after="0" w:line="240" w:lineRule="auto"/>
        <w:jc w:val="both"/>
      </w:pPr>
      <w:r w:rsidRPr="00EC64DC">
        <w:rPr>
          <w:rFonts w:ascii="Times New Roman" w:hAnsi="Times New Roman" w:cs="Times New Roman"/>
          <w:sz w:val="20"/>
          <w:szCs w:val="20"/>
        </w:rPr>
        <w:t>Солидные компании помещают объявления в престижных печатных изданиях.</w:t>
      </w:r>
    </w:p>
    <w:p w:rsidR="006C65CE" w:rsidRPr="00EC64DC" w:rsidRDefault="006C65CE">
      <w:pPr>
        <w:pStyle w:val="afb"/>
        <w:numPr>
          <w:ilvl w:val="0"/>
          <w:numId w:val="18"/>
        </w:numPr>
        <w:spacing w:after="0" w:line="240" w:lineRule="auto"/>
        <w:jc w:val="both"/>
      </w:pPr>
      <w:r w:rsidRPr="00EC64DC">
        <w:rPr>
          <w:rFonts w:ascii="Times New Roman" w:hAnsi="Times New Roman" w:cs="Times New Roman"/>
          <w:sz w:val="20"/>
          <w:szCs w:val="20"/>
        </w:rPr>
        <w:t>Ваша главная задача – понять, согласуется ли предлагаемая вакансия с вашими способностями и образованием.</w:t>
      </w:r>
    </w:p>
    <w:p w:rsidR="006C65CE" w:rsidRPr="00EC64DC" w:rsidRDefault="006C65CE">
      <w:pPr>
        <w:pStyle w:val="afb"/>
        <w:numPr>
          <w:ilvl w:val="0"/>
          <w:numId w:val="18"/>
        </w:numPr>
        <w:spacing w:after="0" w:line="240" w:lineRule="auto"/>
        <w:jc w:val="both"/>
      </w:pPr>
      <w:r w:rsidRPr="00EC64DC">
        <w:rPr>
          <w:rFonts w:ascii="Times New Roman" w:hAnsi="Times New Roman" w:cs="Times New Roman"/>
          <w:sz w:val="20"/>
          <w:szCs w:val="20"/>
        </w:rPr>
        <w:t>Такие особые требования устанавливают уровень квалификации кандидата.</w:t>
      </w:r>
    </w:p>
    <w:p w:rsidR="006C65CE" w:rsidRPr="00EC64DC" w:rsidRDefault="006C65CE">
      <w:pPr>
        <w:pStyle w:val="afb"/>
        <w:numPr>
          <w:ilvl w:val="0"/>
          <w:numId w:val="18"/>
        </w:numPr>
        <w:spacing w:after="0" w:line="240" w:lineRule="auto"/>
        <w:jc w:val="both"/>
      </w:pPr>
      <w:r w:rsidRPr="00EC64DC">
        <w:rPr>
          <w:rFonts w:ascii="Times New Roman" w:hAnsi="Times New Roman" w:cs="Times New Roman"/>
          <w:sz w:val="20"/>
          <w:szCs w:val="20"/>
        </w:rPr>
        <w:t>Внимательно ознакомьтесь с требованиями к соискателю.</w:t>
      </w:r>
    </w:p>
    <w:p w:rsidR="006C65CE" w:rsidRPr="00EC64DC" w:rsidRDefault="006C65CE">
      <w:pPr>
        <w:pStyle w:val="afb"/>
        <w:numPr>
          <w:ilvl w:val="0"/>
          <w:numId w:val="18"/>
        </w:numPr>
        <w:spacing w:after="0" w:line="240" w:lineRule="auto"/>
        <w:jc w:val="both"/>
      </w:pPr>
      <w:r w:rsidRPr="00EC64DC">
        <w:rPr>
          <w:rFonts w:ascii="Times New Roman" w:hAnsi="Times New Roman" w:cs="Times New Roman"/>
          <w:sz w:val="20"/>
          <w:szCs w:val="20"/>
        </w:rPr>
        <w:t>Предварительный отбор проводится на основе резюме.</w:t>
      </w:r>
    </w:p>
    <w:p w:rsidR="006C65CE" w:rsidRPr="00EC64DC" w:rsidRDefault="006C65CE">
      <w:pPr>
        <w:pStyle w:val="afb"/>
        <w:numPr>
          <w:ilvl w:val="0"/>
          <w:numId w:val="18"/>
        </w:numPr>
        <w:spacing w:after="0" w:line="240" w:lineRule="auto"/>
        <w:jc w:val="both"/>
      </w:pPr>
      <w:r w:rsidRPr="00EC64DC">
        <w:rPr>
          <w:rFonts w:ascii="Times New Roman" w:hAnsi="Times New Roman" w:cs="Times New Roman"/>
          <w:sz w:val="20"/>
          <w:szCs w:val="20"/>
        </w:rPr>
        <w:t>Знакомясь с рекламой при поиске работы, вы можете получить информацию о деятельности компании.</w:t>
      </w:r>
    </w:p>
    <w:p w:rsidR="006C65CE" w:rsidRPr="00EC64DC" w:rsidRDefault="006C65CE">
      <w:pPr>
        <w:pStyle w:val="afb"/>
        <w:numPr>
          <w:ilvl w:val="0"/>
          <w:numId w:val="18"/>
        </w:numPr>
        <w:spacing w:after="0" w:line="240" w:lineRule="auto"/>
        <w:jc w:val="both"/>
      </w:pPr>
      <w:r w:rsidRPr="00EC64DC">
        <w:rPr>
          <w:rFonts w:ascii="Times New Roman" w:eastAsia="Times New Roman" w:hAnsi="Times New Roman" w:cs="Times New Roman"/>
          <w:sz w:val="20"/>
          <w:szCs w:val="20"/>
        </w:rPr>
        <w:t xml:space="preserve"> </w:t>
      </w:r>
      <w:r w:rsidRPr="00EC64DC">
        <w:rPr>
          <w:rFonts w:ascii="Times New Roman" w:hAnsi="Times New Roman" w:cs="Times New Roman"/>
          <w:sz w:val="20"/>
          <w:szCs w:val="20"/>
        </w:rPr>
        <w:t>До начала собеседования вам следует продумать интересующие вас вопросы.</w:t>
      </w:r>
    </w:p>
    <w:p w:rsidR="006C65CE" w:rsidRPr="00EC64DC" w:rsidRDefault="006C65CE">
      <w:pPr>
        <w:jc w:val="both"/>
        <w:rPr>
          <w:sz w:val="20"/>
          <w:szCs w:val="20"/>
        </w:rPr>
      </w:pPr>
    </w:p>
    <w:p w:rsidR="006C65CE" w:rsidRPr="00EC64DC" w:rsidRDefault="006C65CE">
      <w:pPr>
        <w:jc w:val="right"/>
        <w:rPr>
          <w:lang w:val="en-US"/>
        </w:rPr>
      </w:pPr>
      <w:r w:rsidRPr="00EC64DC">
        <w:rPr>
          <w:sz w:val="20"/>
          <w:szCs w:val="20"/>
        </w:rPr>
        <w:t>(</w:t>
      </w:r>
      <w:r w:rsidRPr="00EC64DC">
        <w:rPr>
          <w:sz w:val="20"/>
          <w:szCs w:val="20"/>
          <w:lang w:val="en-US"/>
        </w:rPr>
        <w:t>English</w:t>
      </w:r>
      <w:r w:rsidRPr="00EC64DC">
        <w:rPr>
          <w:sz w:val="20"/>
          <w:szCs w:val="20"/>
        </w:rPr>
        <w:t xml:space="preserve"> </w:t>
      </w:r>
      <w:r w:rsidRPr="00EC64DC">
        <w:rPr>
          <w:sz w:val="20"/>
          <w:szCs w:val="20"/>
          <w:lang w:val="en-US"/>
        </w:rPr>
        <w:t>for</w:t>
      </w:r>
      <w:r w:rsidRPr="00EC64DC">
        <w:rPr>
          <w:sz w:val="20"/>
          <w:szCs w:val="20"/>
        </w:rPr>
        <w:t xml:space="preserve"> </w:t>
      </w:r>
      <w:r w:rsidRPr="00EC64DC">
        <w:rPr>
          <w:sz w:val="20"/>
          <w:szCs w:val="20"/>
          <w:lang w:val="en-US"/>
        </w:rPr>
        <w:t>a</w:t>
      </w:r>
      <w:r w:rsidRPr="00EC64DC">
        <w:rPr>
          <w:sz w:val="20"/>
          <w:szCs w:val="20"/>
        </w:rPr>
        <w:t xml:space="preserve"> </w:t>
      </w:r>
      <w:r w:rsidRPr="00EC64DC">
        <w:rPr>
          <w:sz w:val="20"/>
          <w:szCs w:val="20"/>
          <w:lang w:val="en-US"/>
        </w:rPr>
        <w:t>businessman</w:t>
      </w:r>
      <w:r w:rsidRPr="00EC64DC">
        <w:rPr>
          <w:sz w:val="20"/>
          <w:szCs w:val="20"/>
        </w:rPr>
        <w:t>. Учебник английского языка для делового общения. Под</w:t>
      </w:r>
      <w:r w:rsidRPr="00EC64DC">
        <w:rPr>
          <w:sz w:val="20"/>
          <w:szCs w:val="20"/>
          <w:lang w:val="en-US"/>
        </w:rPr>
        <w:t xml:space="preserve"> </w:t>
      </w:r>
      <w:r w:rsidRPr="00EC64DC">
        <w:rPr>
          <w:sz w:val="20"/>
          <w:szCs w:val="20"/>
        </w:rPr>
        <w:t>ред</w:t>
      </w:r>
      <w:r w:rsidRPr="00EC64DC">
        <w:rPr>
          <w:sz w:val="20"/>
          <w:szCs w:val="20"/>
          <w:lang w:val="en-US"/>
        </w:rPr>
        <w:t xml:space="preserve">. </w:t>
      </w:r>
      <w:r w:rsidRPr="00EC64DC">
        <w:rPr>
          <w:sz w:val="20"/>
          <w:szCs w:val="20"/>
        </w:rPr>
        <w:t>Г</w:t>
      </w:r>
      <w:r w:rsidRPr="00EC64DC">
        <w:rPr>
          <w:sz w:val="20"/>
          <w:szCs w:val="20"/>
          <w:lang w:val="en-US"/>
        </w:rPr>
        <w:t>.</w:t>
      </w:r>
      <w:r w:rsidRPr="00EC64DC">
        <w:rPr>
          <w:sz w:val="20"/>
          <w:szCs w:val="20"/>
        </w:rPr>
        <w:t>А</w:t>
      </w:r>
      <w:r w:rsidRPr="00EC64DC">
        <w:rPr>
          <w:sz w:val="20"/>
          <w:szCs w:val="20"/>
          <w:lang w:val="en-US"/>
        </w:rPr>
        <w:t xml:space="preserve">. </w:t>
      </w:r>
      <w:r w:rsidRPr="00EC64DC">
        <w:rPr>
          <w:sz w:val="20"/>
          <w:szCs w:val="20"/>
        </w:rPr>
        <w:t>Дудкина</w:t>
      </w:r>
      <w:r w:rsidRPr="00EC64DC">
        <w:rPr>
          <w:sz w:val="20"/>
          <w:szCs w:val="20"/>
          <w:lang w:val="en-US"/>
        </w:rPr>
        <w:t xml:space="preserve">, </w:t>
      </w:r>
      <w:r w:rsidRPr="00EC64DC">
        <w:rPr>
          <w:sz w:val="20"/>
          <w:szCs w:val="20"/>
        </w:rPr>
        <w:t>М</w:t>
      </w:r>
      <w:r w:rsidRPr="00EC64DC">
        <w:rPr>
          <w:sz w:val="20"/>
          <w:szCs w:val="20"/>
          <w:lang w:val="en-US"/>
        </w:rPr>
        <w:t>. 2009)</w:t>
      </w:r>
    </w:p>
    <w:p w:rsidR="006C65CE" w:rsidRPr="00EC64DC" w:rsidRDefault="006C65CE">
      <w:pPr>
        <w:pStyle w:val="10"/>
        <w:numPr>
          <w:ilvl w:val="0"/>
          <w:numId w:val="0"/>
        </w:numPr>
        <w:jc w:val="center"/>
        <w:rPr>
          <w:b/>
          <w:i/>
          <w:sz w:val="20"/>
          <w:szCs w:val="20"/>
          <w:lang w:val="en-US"/>
        </w:rPr>
      </w:pPr>
    </w:p>
    <w:p w:rsidR="006C65CE" w:rsidRPr="00EC64DC" w:rsidRDefault="006C65CE">
      <w:pPr>
        <w:pStyle w:val="10"/>
        <w:numPr>
          <w:ilvl w:val="0"/>
          <w:numId w:val="0"/>
        </w:numPr>
        <w:jc w:val="center"/>
        <w:rPr>
          <w:lang w:val="en-US"/>
        </w:rPr>
      </w:pPr>
      <w:r w:rsidRPr="00EC64DC">
        <w:rPr>
          <w:b/>
          <w:iCs/>
        </w:rPr>
        <w:t>Повышенный</w:t>
      </w:r>
    </w:p>
    <w:p w:rsidR="006C65CE" w:rsidRPr="00EC64DC" w:rsidRDefault="006C65CE">
      <w:pPr>
        <w:ind w:left="720"/>
        <w:jc w:val="both"/>
        <w:rPr>
          <w:lang w:val="en-US"/>
        </w:rPr>
      </w:pPr>
      <w:r w:rsidRPr="00EC64DC">
        <w:rPr>
          <w:b/>
          <w:bCs/>
          <w:sz w:val="20"/>
          <w:szCs w:val="20"/>
        </w:rPr>
        <w:t>Часть</w:t>
      </w:r>
      <w:r w:rsidRPr="00EC64DC">
        <w:rPr>
          <w:b/>
          <w:bCs/>
          <w:sz w:val="20"/>
          <w:szCs w:val="20"/>
          <w:lang w:val="en-US"/>
        </w:rPr>
        <w:t xml:space="preserve"> 1. Listening</w:t>
      </w:r>
    </w:p>
    <w:p w:rsidR="006C65CE" w:rsidRPr="00EC64DC" w:rsidRDefault="006C65CE">
      <w:pPr>
        <w:rPr>
          <w:lang w:val="en-US"/>
        </w:rPr>
      </w:pPr>
      <w:r w:rsidRPr="00EC64DC">
        <w:rPr>
          <w:sz w:val="20"/>
          <w:szCs w:val="20"/>
          <w:lang w:val="en-US"/>
        </w:rPr>
        <w:t>Listen to careers counselors answering questions from a student about covering letter. Match the number of the paragraph (1-4) with the information it should contain.</w:t>
      </w:r>
    </w:p>
    <w:p w:rsidR="006C65CE" w:rsidRPr="00EC64DC" w:rsidRDefault="006C65CE">
      <w:pPr>
        <w:rPr>
          <w:sz w:val="20"/>
          <w:szCs w:val="20"/>
          <w:lang w:val="en-US"/>
        </w:rPr>
      </w:pPr>
    </w:p>
    <w:tbl>
      <w:tblPr>
        <w:tblW w:w="0" w:type="auto"/>
        <w:tblInd w:w="108" w:type="dxa"/>
        <w:tblLayout w:type="fixed"/>
        <w:tblLook w:val="0000" w:firstRow="0" w:lastRow="0" w:firstColumn="0" w:lastColumn="0" w:noHBand="0" w:noVBand="0"/>
      </w:tblPr>
      <w:tblGrid>
        <w:gridCol w:w="6946"/>
        <w:gridCol w:w="2627"/>
      </w:tblGrid>
      <w:tr w:rsidR="00EC64DC" w:rsidRPr="00EC64DC">
        <w:tc>
          <w:tcPr>
            <w:tcW w:w="6946" w:type="dxa"/>
            <w:tcBorders>
              <w:top w:val="single" w:sz="4" w:space="0" w:color="000000"/>
              <w:left w:val="single" w:sz="4" w:space="0" w:color="000000"/>
              <w:bottom w:val="single" w:sz="4" w:space="0" w:color="000000"/>
            </w:tcBorders>
            <w:shd w:val="clear" w:color="auto" w:fill="auto"/>
          </w:tcPr>
          <w:p w:rsidR="006C65CE" w:rsidRPr="00EC64DC" w:rsidRDefault="006C65CE">
            <w:pPr>
              <w:pStyle w:val="afb"/>
              <w:spacing w:after="0"/>
              <w:ind w:left="0"/>
            </w:pPr>
            <w:r w:rsidRPr="00EC64DC">
              <w:rPr>
                <w:rFonts w:ascii="Times New Roman" w:hAnsi="Times New Roman" w:cs="Times New Roman"/>
                <w:i/>
                <w:iCs/>
                <w:sz w:val="20"/>
                <w:szCs w:val="20"/>
              </w:rPr>
              <w:t>Information</w:t>
            </w:r>
          </w:p>
        </w:tc>
        <w:tc>
          <w:tcPr>
            <w:tcW w:w="2627"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pStyle w:val="afb"/>
              <w:spacing w:after="0"/>
              <w:ind w:left="0"/>
            </w:pPr>
            <w:r w:rsidRPr="00EC64DC">
              <w:rPr>
                <w:rFonts w:ascii="Times New Roman" w:hAnsi="Times New Roman" w:cs="Times New Roman"/>
                <w:i/>
                <w:iCs/>
                <w:sz w:val="20"/>
                <w:szCs w:val="20"/>
              </w:rPr>
              <w:t>Paragraph number</w:t>
            </w:r>
          </w:p>
        </w:tc>
      </w:tr>
      <w:tr w:rsidR="00EC64DC" w:rsidRPr="00EC64DC">
        <w:tc>
          <w:tcPr>
            <w:tcW w:w="6946" w:type="dxa"/>
            <w:tcBorders>
              <w:top w:val="single" w:sz="4" w:space="0" w:color="000000"/>
              <w:left w:val="single" w:sz="4" w:space="0" w:color="000000"/>
              <w:bottom w:val="single" w:sz="4" w:space="0" w:color="000000"/>
            </w:tcBorders>
            <w:shd w:val="clear" w:color="auto" w:fill="auto"/>
          </w:tcPr>
          <w:p w:rsidR="006C65CE" w:rsidRPr="00EC64DC" w:rsidRDefault="006C65CE" w:rsidP="00B27CE9">
            <w:pPr>
              <w:pStyle w:val="afb"/>
              <w:numPr>
                <w:ilvl w:val="0"/>
                <w:numId w:val="75"/>
              </w:numPr>
              <w:tabs>
                <w:tab w:val="left" w:pos="318"/>
              </w:tabs>
              <w:spacing w:after="0"/>
              <w:ind w:left="34" w:firstLine="0"/>
              <w:rPr>
                <w:lang w:val="en-US"/>
              </w:rPr>
            </w:pPr>
            <w:r w:rsidRPr="00EC64DC">
              <w:rPr>
                <w:rFonts w:ascii="Times New Roman" w:hAnsi="Times New Roman" w:cs="Times New Roman"/>
                <w:sz w:val="20"/>
                <w:szCs w:val="20"/>
                <w:lang w:val="en-US"/>
              </w:rPr>
              <w:t>Explaining why you want to work in this organization</w:t>
            </w:r>
          </w:p>
        </w:tc>
        <w:tc>
          <w:tcPr>
            <w:tcW w:w="2627"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pStyle w:val="afb"/>
              <w:snapToGrid w:val="0"/>
              <w:spacing w:after="0"/>
              <w:ind w:left="0"/>
              <w:rPr>
                <w:rFonts w:ascii="Times New Roman" w:hAnsi="Times New Roman" w:cs="Times New Roman"/>
                <w:i/>
                <w:iCs/>
                <w:sz w:val="20"/>
                <w:szCs w:val="20"/>
                <w:lang w:val="en-US"/>
              </w:rPr>
            </w:pPr>
          </w:p>
        </w:tc>
      </w:tr>
      <w:tr w:rsidR="00EC64DC" w:rsidRPr="00EC64DC">
        <w:tc>
          <w:tcPr>
            <w:tcW w:w="6946" w:type="dxa"/>
            <w:tcBorders>
              <w:top w:val="single" w:sz="4" w:space="0" w:color="000000"/>
              <w:left w:val="single" w:sz="4" w:space="0" w:color="000000"/>
              <w:bottom w:val="single" w:sz="4" w:space="0" w:color="000000"/>
            </w:tcBorders>
            <w:shd w:val="clear" w:color="auto" w:fill="auto"/>
          </w:tcPr>
          <w:p w:rsidR="006C65CE" w:rsidRPr="00EC64DC" w:rsidRDefault="006C65CE" w:rsidP="00B27CE9">
            <w:pPr>
              <w:pStyle w:val="afb"/>
              <w:numPr>
                <w:ilvl w:val="0"/>
                <w:numId w:val="75"/>
              </w:numPr>
              <w:tabs>
                <w:tab w:val="left" w:pos="318"/>
              </w:tabs>
              <w:spacing w:after="0"/>
              <w:ind w:left="34" w:firstLine="0"/>
            </w:pPr>
            <w:r w:rsidRPr="00EC64DC">
              <w:rPr>
                <w:rFonts w:ascii="Times New Roman" w:hAnsi="Times New Roman" w:cs="Times New Roman"/>
                <w:sz w:val="20"/>
                <w:szCs w:val="20"/>
              </w:rPr>
              <w:t>Introducing yourself</w:t>
            </w:r>
          </w:p>
        </w:tc>
        <w:tc>
          <w:tcPr>
            <w:tcW w:w="2627"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pStyle w:val="afb"/>
              <w:snapToGrid w:val="0"/>
              <w:spacing w:after="0"/>
              <w:ind w:left="0"/>
              <w:rPr>
                <w:rFonts w:ascii="Times New Roman" w:hAnsi="Times New Roman" w:cs="Times New Roman"/>
                <w:i/>
                <w:iCs/>
                <w:sz w:val="20"/>
                <w:szCs w:val="20"/>
              </w:rPr>
            </w:pPr>
          </w:p>
        </w:tc>
      </w:tr>
      <w:tr w:rsidR="00EC64DC" w:rsidRPr="00EC64DC">
        <w:tc>
          <w:tcPr>
            <w:tcW w:w="6946" w:type="dxa"/>
            <w:tcBorders>
              <w:top w:val="single" w:sz="4" w:space="0" w:color="000000"/>
              <w:left w:val="single" w:sz="4" w:space="0" w:color="000000"/>
              <w:bottom w:val="single" w:sz="4" w:space="0" w:color="000000"/>
            </w:tcBorders>
            <w:shd w:val="clear" w:color="auto" w:fill="auto"/>
          </w:tcPr>
          <w:p w:rsidR="006C65CE" w:rsidRPr="00EC64DC" w:rsidRDefault="006C65CE" w:rsidP="00B27CE9">
            <w:pPr>
              <w:pStyle w:val="afb"/>
              <w:numPr>
                <w:ilvl w:val="0"/>
                <w:numId w:val="75"/>
              </w:numPr>
              <w:tabs>
                <w:tab w:val="left" w:pos="318"/>
              </w:tabs>
              <w:spacing w:after="0"/>
              <w:ind w:left="34" w:firstLine="0"/>
              <w:rPr>
                <w:lang w:val="en-US"/>
              </w:rPr>
            </w:pPr>
            <w:r w:rsidRPr="00EC64DC">
              <w:rPr>
                <w:rFonts w:ascii="Times New Roman" w:hAnsi="Times New Roman" w:cs="Times New Roman"/>
                <w:sz w:val="20"/>
                <w:szCs w:val="20"/>
                <w:lang w:val="en-US"/>
              </w:rPr>
              <w:t>Writing about your qualities, skills and experience</w:t>
            </w:r>
          </w:p>
        </w:tc>
        <w:tc>
          <w:tcPr>
            <w:tcW w:w="2627"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pStyle w:val="afb"/>
              <w:snapToGrid w:val="0"/>
              <w:spacing w:after="0"/>
              <w:ind w:left="0"/>
              <w:rPr>
                <w:rFonts w:ascii="Times New Roman" w:hAnsi="Times New Roman" w:cs="Times New Roman"/>
                <w:i/>
                <w:iCs/>
                <w:sz w:val="20"/>
                <w:szCs w:val="20"/>
                <w:lang w:val="en-US"/>
              </w:rPr>
            </w:pPr>
          </w:p>
        </w:tc>
      </w:tr>
      <w:tr w:rsidR="00EC64DC" w:rsidRPr="00EC64DC">
        <w:tc>
          <w:tcPr>
            <w:tcW w:w="6946" w:type="dxa"/>
            <w:tcBorders>
              <w:top w:val="single" w:sz="4" w:space="0" w:color="000000"/>
              <w:left w:val="single" w:sz="4" w:space="0" w:color="000000"/>
              <w:bottom w:val="single" w:sz="4" w:space="0" w:color="000000"/>
            </w:tcBorders>
            <w:shd w:val="clear" w:color="auto" w:fill="auto"/>
          </w:tcPr>
          <w:p w:rsidR="006C65CE" w:rsidRPr="00EC64DC" w:rsidRDefault="006C65CE" w:rsidP="00B27CE9">
            <w:pPr>
              <w:pStyle w:val="afb"/>
              <w:numPr>
                <w:ilvl w:val="0"/>
                <w:numId w:val="75"/>
              </w:numPr>
              <w:tabs>
                <w:tab w:val="left" w:pos="318"/>
              </w:tabs>
              <w:spacing w:after="0"/>
              <w:ind w:left="34" w:firstLine="0"/>
              <w:rPr>
                <w:lang w:val="en-US"/>
              </w:rPr>
            </w:pPr>
            <w:r w:rsidRPr="00EC64DC">
              <w:rPr>
                <w:rFonts w:ascii="Times New Roman" w:hAnsi="Times New Roman" w:cs="Times New Roman"/>
                <w:sz w:val="20"/>
                <w:szCs w:val="20"/>
                <w:lang w:val="en-US"/>
              </w:rPr>
              <w:t>Saying when you can attend the interview</w:t>
            </w:r>
          </w:p>
        </w:tc>
        <w:tc>
          <w:tcPr>
            <w:tcW w:w="2627"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pStyle w:val="afb"/>
              <w:snapToGrid w:val="0"/>
              <w:spacing w:after="0"/>
              <w:ind w:left="0"/>
              <w:rPr>
                <w:rFonts w:ascii="Times New Roman" w:hAnsi="Times New Roman" w:cs="Times New Roman"/>
                <w:i/>
                <w:iCs/>
                <w:sz w:val="20"/>
                <w:szCs w:val="20"/>
                <w:lang w:val="en-US"/>
              </w:rPr>
            </w:pPr>
          </w:p>
        </w:tc>
      </w:tr>
      <w:tr w:rsidR="00EC64DC" w:rsidRPr="00EC64DC">
        <w:tc>
          <w:tcPr>
            <w:tcW w:w="6946" w:type="dxa"/>
            <w:tcBorders>
              <w:top w:val="single" w:sz="4" w:space="0" w:color="000000"/>
              <w:left w:val="single" w:sz="4" w:space="0" w:color="000000"/>
              <w:bottom w:val="single" w:sz="4" w:space="0" w:color="000000"/>
            </w:tcBorders>
            <w:shd w:val="clear" w:color="auto" w:fill="auto"/>
          </w:tcPr>
          <w:p w:rsidR="006C65CE" w:rsidRPr="00EC64DC" w:rsidRDefault="006C65CE" w:rsidP="00B27CE9">
            <w:pPr>
              <w:pStyle w:val="afb"/>
              <w:numPr>
                <w:ilvl w:val="0"/>
                <w:numId w:val="75"/>
              </w:numPr>
              <w:tabs>
                <w:tab w:val="left" w:pos="318"/>
              </w:tabs>
              <w:spacing w:after="0"/>
              <w:ind w:left="34" w:firstLine="0"/>
              <w:rPr>
                <w:lang w:val="en-US"/>
              </w:rPr>
            </w:pPr>
            <w:r w:rsidRPr="00EC64DC">
              <w:rPr>
                <w:rFonts w:ascii="Times New Roman" w:hAnsi="Times New Roman" w:cs="Times New Roman"/>
                <w:sz w:val="20"/>
                <w:szCs w:val="20"/>
                <w:lang w:val="en-US"/>
              </w:rPr>
              <w:t>Showing that you’re enthusiastic and motivated</w:t>
            </w:r>
          </w:p>
        </w:tc>
        <w:tc>
          <w:tcPr>
            <w:tcW w:w="2627"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pStyle w:val="afb"/>
              <w:snapToGrid w:val="0"/>
              <w:spacing w:after="0"/>
              <w:ind w:left="0"/>
              <w:rPr>
                <w:rFonts w:ascii="Times New Roman" w:hAnsi="Times New Roman" w:cs="Times New Roman"/>
                <w:i/>
                <w:iCs/>
                <w:sz w:val="20"/>
                <w:szCs w:val="20"/>
                <w:lang w:val="en-US"/>
              </w:rPr>
            </w:pPr>
          </w:p>
        </w:tc>
      </w:tr>
      <w:tr w:rsidR="00EC64DC" w:rsidRPr="00EC64DC">
        <w:tc>
          <w:tcPr>
            <w:tcW w:w="6946" w:type="dxa"/>
            <w:tcBorders>
              <w:top w:val="single" w:sz="4" w:space="0" w:color="000000"/>
              <w:left w:val="single" w:sz="4" w:space="0" w:color="000000"/>
              <w:bottom w:val="single" w:sz="4" w:space="0" w:color="000000"/>
            </w:tcBorders>
            <w:shd w:val="clear" w:color="auto" w:fill="auto"/>
          </w:tcPr>
          <w:p w:rsidR="006C65CE" w:rsidRPr="00EC64DC" w:rsidRDefault="006C65CE" w:rsidP="00B27CE9">
            <w:pPr>
              <w:pStyle w:val="afb"/>
              <w:numPr>
                <w:ilvl w:val="0"/>
                <w:numId w:val="75"/>
              </w:numPr>
              <w:tabs>
                <w:tab w:val="left" w:pos="318"/>
              </w:tabs>
              <w:spacing w:after="0"/>
              <w:ind w:left="34" w:firstLine="0"/>
              <w:rPr>
                <w:lang w:val="en-US"/>
              </w:rPr>
            </w:pPr>
            <w:r w:rsidRPr="00EC64DC">
              <w:rPr>
                <w:rFonts w:ascii="Times New Roman" w:hAnsi="Times New Roman" w:cs="Times New Roman"/>
                <w:sz w:val="20"/>
                <w:szCs w:val="20"/>
                <w:lang w:val="en-US"/>
              </w:rPr>
              <w:t>Writing where you saw the position advertised</w:t>
            </w:r>
          </w:p>
        </w:tc>
        <w:tc>
          <w:tcPr>
            <w:tcW w:w="2627"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pStyle w:val="afb"/>
              <w:snapToGrid w:val="0"/>
              <w:spacing w:after="0"/>
              <w:ind w:left="0"/>
              <w:rPr>
                <w:rFonts w:ascii="Times New Roman" w:hAnsi="Times New Roman" w:cs="Times New Roman"/>
                <w:i/>
                <w:iCs/>
                <w:sz w:val="20"/>
                <w:szCs w:val="20"/>
                <w:lang w:val="en-US"/>
              </w:rPr>
            </w:pPr>
          </w:p>
        </w:tc>
      </w:tr>
    </w:tbl>
    <w:p w:rsidR="006C65CE" w:rsidRPr="00EC64DC" w:rsidRDefault="006C65CE">
      <w:pPr>
        <w:pStyle w:val="afb"/>
        <w:spacing w:after="0"/>
        <w:ind w:left="390"/>
        <w:rPr>
          <w:rFonts w:ascii="Times New Roman" w:hAnsi="Times New Roman" w:cs="Times New Roman"/>
          <w:i/>
          <w:iCs/>
          <w:sz w:val="20"/>
          <w:szCs w:val="20"/>
          <w:lang w:val="en-US"/>
        </w:rPr>
      </w:pPr>
    </w:p>
    <w:p w:rsidR="006C65CE" w:rsidRPr="00EC64DC" w:rsidRDefault="006C65CE">
      <w:pPr>
        <w:pStyle w:val="afb"/>
        <w:spacing w:after="0"/>
        <w:ind w:left="390"/>
        <w:rPr>
          <w:lang w:val="en-US"/>
        </w:rPr>
      </w:pPr>
      <w:r w:rsidRPr="00EC64DC">
        <w:rPr>
          <w:rFonts w:ascii="Times New Roman" w:hAnsi="Times New Roman" w:cs="Times New Roman"/>
          <w:i/>
          <w:iCs/>
          <w:sz w:val="20"/>
          <w:szCs w:val="20"/>
          <w:lang w:val="en-US"/>
        </w:rPr>
        <w:t>D.Cotton, D.Falvey, S.Kent. Language Leader. Intermediate. – Pearson Eduction Limited, 2008.</w:t>
      </w:r>
    </w:p>
    <w:p w:rsidR="006C65CE" w:rsidRPr="00EC64DC" w:rsidRDefault="006C65CE">
      <w:pPr>
        <w:pStyle w:val="afb"/>
        <w:spacing w:after="0"/>
        <w:ind w:left="390"/>
        <w:rPr>
          <w:rFonts w:ascii="Times New Roman" w:hAnsi="Times New Roman" w:cs="Times New Roman"/>
          <w:i/>
          <w:iCs/>
          <w:sz w:val="20"/>
          <w:szCs w:val="20"/>
          <w:lang w:val="en-US"/>
        </w:rPr>
      </w:pPr>
    </w:p>
    <w:p w:rsidR="006C65CE" w:rsidRPr="00EC64DC" w:rsidRDefault="006C65CE">
      <w:pPr>
        <w:ind w:left="720"/>
        <w:jc w:val="both"/>
        <w:rPr>
          <w:lang w:val="en-US"/>
        </w:rPr>
      </w:pPr>
      <w:r w:rsidRPr="00EC64DC">
        <w:rPr>
          <w:b/>
          <w:bCs/>
          <w:sz w:val="20"/>
          <w:szCs w:val="20"/>
        </w:rPr>
        <w:t>Часть</w:t>
      </w:r>
      <w:r w:rsidRPr="00EC64DC">
        <w:rPr>
          <w:b/>
          <w:bCs/>
          <w:sz w:val="20"/>
          <w:szCs w:val="20"/>
          <w:lang w:val="en-US"/>
        </w:rPr>
        <w:t xml:space="preserve"> 2. Reading </w:t>
      </w:r>
    </w:p>
    <w:p w:rsidR="006C65CE" w:rsidRPr="00EC64DC" w:rsidRDefault="006C65CE">
      <w:pPr>
        <w:ind w:firstLine="284"/>
        <w:jc w:val="both"/>
        <w:rPr>
          <w:lang w:val="en-US"/>
        </w:rPr>
      </w:pPr>
      <w:r w:rsidRPr="00EC64DC">
        <w:rPr>
          <w:sz w:val="20"/>
          <w:szCs w:val="20"/>
          <w:lang w:val="en-US"/>
        </w:rPr>
        <w:t>Read this information for visitors in Japan. Match the headings (1-7) with the paragraphs (a-g).</w:t>
      </w:r>
    </w:p>
    <w:p w:rsidR="006C65CE" w:rsidRPr="00EC64DC" w:rsidRDefault="006C65CE">
      <w:pPr>
        <w:ind w:firstLine="284"/>
        <w:jc w:val="both"/>
        <w:rPr>
          <w:sz w:val="20"/>
          <w:szCs w:val="20"/>
          <w:lang w:val="en-US"/>
        </w:rPr>
      </w:pPr>
    </w:p>
    <w:p w:rsidR="006C65CE" w:rsidRPr="00EC64DC" w:rsidRDefault="006C65CE">
      <w:pPr>
        <w:ind w:firstLine="284"/>
        <w:jc w:val="both"/>
        <w:rPr>
          <w:lang w:val="en-US"/>
        </w:rPr>
      </w:pPr>
      <w:r w:rsidRPr="00EC64DC">
        <w:rPr>
          <w:sz w:val="20"/>
          <w:szCs w:val="20"/>
          <w:lang w:val="en-US"/>
        </w:rPr>
        <w:t>a. When you meet someone in Japan, it’s normal to bow. However, it’s OK to shake hands, particularly with people who work in international companies. It’s not a good idea to hug people.</w:t>
      </w:r>
    </w:p>
    <w:p w:rsidR="006C65CE" w:rsidRPr="00EC64DC" w:rsidRDefault="006C65CE">
      <w:pPr>
        <w:ind w:firstLine="284"/>
        <w:jc w:val="both"/>
        <w:rPr>
          <w:lang w:val="en-US"/>
        </w:rPr>
      </w:pPr>
      <w:r w:rsidRPr="00EC64DC">
        <w:rPr>
          <w:sz w:val="20"/>
          <w:szCs w:val="20"/>
          <w:lang w:val="en-US"/>
        </w:rPr>
        <w:t>b. Always use chopsticks with you right hand. Place them on the side of a dish after you have started eating, not on the table. And never leave them standing in the rice bow – it’s a bad luck.</w:t>
      </w:r>
    </w:p>
    <w:p w:rsidR="006C65CE" w:rsidRPr="00EC64DC" w:rsidRDefault="006C65CE">
      <w:pPr>
        <w:ind w:firstLine="284"/>
        <w:jc w:val="both"/>
        <w:rPr>
          <w:lang w:val="en-US"/>
        </w:rPr>
      </w:pPr>
      <w:r w:rsidRPr="00EC64DC">
        <w:rPr>
          <w:sz w:val="20"/>
          <w:szCs w:val="20"/>
          <w:lang w:val="en-US"/>
        </w:rPr>
        <w:t>c. Your business card should state your name, company and position in yor language and (on the back) in Japanese. Always give and receive cards with both hands. Treat other people’s card with respect – look at them carefully before putting them away. Never write or make notes at them.</w:t>
      </w:r>
    </w:p>
    <w:p w:rsidR="006C65CE" w:rsidRPr="00EC64DC" w:rsidRDefault="006C65CE">
      <w:pPr>
        <w:ind w:firstLine="284"/>
        <w:jc w:val="both"/>
        <w:rPr>
          <w:lang w:val="en-US"/>
        </w:rPr>
      </w:pPr>
      <w:r w:rsidRPr="00EC64DC">
        <w:rPr>
          <w:sz w:val="20"/>
          <w:szCs w:val="20"/>
          <w:lang w:val="en-US"/>
        </w:rPr>
        <w:t>d. Send an agenda in advance and make it clear what the meeting is about. Also, send any documents – translated into Japanese. Try to find out who will attend, and check if your hosts speak English. If not, you need an interpreter.</w:t>
      </w:r>
    </w:p>
    <w:p w:rsidR="006C65CE" w:rsidRPr="00EC64DC" w:rsidRDefault="006C65CE">
      <w:pPr>
        <w:ind w:firstLine="284"/>
        <w:jc w:val="both"/>
        <w:rPr>
          <w:lang w:val="en-US"/>
        </w:rPr>
      </w:pPr>
      <w:r w:rsidRPr="00EC64DC">
        <w:rPr>
          <w:sz w:val="20"/>
          <w:szCs w:val="20"/>
          <w:lang w:val="en-US"/>
        </w:rPr>
        <w:lastRenderedPageBreak/>
        <w:t>e. Allow time for proper introductions and small talk as a friendly atmosphere is helpful. If there is silence during the meeting, don’t worry – this is thinking time. Always take notes, and write to than your hosts and confirm any decisions.</w:t>
      </w:r>
    </w:p>
    <w:p w:rsidR="006C65CE" w:rsidRPr="00EC64DC" w:rsidRDefault="006C65CE">
      <w:pPr>
        <w:ind w:firstLine="284"/>
        <w:jc w:val="both"/>
        <w:rPr>
          <w:lang w:val="en-US"/>
        </w:rPr>
      </w:pPr>
      <w:r w:rsidRPr="00EC64DC">
        <w:rPr>
          <w:sz w:val="20"/>
          <w:szCs w:val="20"/>
          <w:lang w:val="en-US"/>
        </w:rPr>
        <w:t>f. You shouldn’t use someone’s first name until you have met several times and know each other well. Be sure to use titles such as Mr, Ms, or – san, but never use – san when referring to yourself.</w:t>
      </w:r>
    </w:p>
    <w:p w:rsidR="006C65CE" w:rsidRPr="00EC64DC" w:rsidRDefault="006C65CE">
      <w:pPr>
        <w:ind w:firstLine="284"/>
        <w:jc w:val="both"/>
        <w:rPr>
          <w:lang w:val="en-US"/>
        </w:rPr>
      </w:pPr>
      <w:r w:rsidRPr="00EC64DC">
        <w:rPr>
          <w:sz w:val="20"/>
          <w:szCs w:val="20"/>
          <w:lang w:val="en-US"/>
        </w:rPr>
        <w:t>g. Japanese businessmen wear a blue or grey suit, a white or blue shirt and dark tie. Businesswomen should also wear a suit and use only a little jewellery and make-up. In summer when it’s hot and humid, it’s a good idea to pack several changes of clothes</w:t>
      </w:r>
    </w:p>
    <w:p w:rsidR="006C65CE" w:rsidRPr="00EC64DC" w:rsidRDefault="006C65CE">
      <w:pPr>
        <w:ind w:firstLine="284"/>
        <w:jc w:val="both"/>
        <w:rPr>
          <w:sz w:val="20"/>
          <w:szCs w:val="20"/>
          <w:lang w:val="en-US"/>
        </w:rPr>
      </w:pPr>
    </w:p>
    <w:p w:rsidR="006C65CE" w:rsidRPr="00EC64DC" w:rsidRDefault="006C65CE">
      <w:pPr>
        <w:pStyle w:val="afb"/>
        <w:numPr>
          <w:ilvl w:val="0"/>
          <w:numId w:val="9"/>
        </w:numPr>
        <w:spacing w:after="0" w:line="240" w:lineRule="auto"/>
      </w:pPr>
      <w:r w:rsidRPr="00EC64DC">
        <w:rPr>
          <w:rFonts w:ascii="Times New Roman" w:hAnsi="Times New Roman" w:cs="Times New Roman"/>
          <w:sz w:val="20"/>
          <w:szCs w:val="20"/>
        </w:rPr>
        <w:t>What to wear</w:t>
      </w:r>
    </w:p>
    <w:p w:rsidR="006C65CE" w:rsidRPr="00EC64DC" w:rsidRDefault="006C65CE">
      <w:pPr>
        <w:pStyle w:val="afb"/>
        <w:numPr>
          <w:ilvl w:val="0"/>
          <w:numId w:val="9"/>
        </w:numPr>
        <w:spacing w:after="0" w:line="240" w:lineRule="auto"/>
      </w:pPr>
      <w:r w:rsidRPr="00EC64DC">
        <w:rPr>
          <w:rFonts w:ascii="Times New Roman" w:hAnsi="Times New Roman" w:cs="Times New Roman"/>
          <w:sz w:val="20"/>
          <w:szCs w:val="20"/>
        </w:rPr>
        <w:t>Business card</w:t>
      </w:r>
    </w:p>
    <w:p w:rsidR="006C65CE" w:rsidRPr="00EC64DC" w:rsidRDefault="006C65CE">
      <w:pPr>
        <w:pStyle w:val="afb"/>
        <w:numPr>
          <w:ilvl w:val="0"/>
          <w:numId w:val="9"/>
        </w:numPr>
        <w:spacing w:after="0" w:line="240" w:lineRule="auto"/>
      </w:pPr>
      <w:r w:rsidRPr="00EC64DC">
        <w:rPr>
          <w:rFonts w:ascii="Times New Roman" w:hAnsi="Times New Roman" w:cs="Times New Roman"/>
          <w:sz w:val="20"/>
          <w:szCs w:val="20"/>
        </w:rPr>
        <w:t>Eating out</w:t>
      </w:r>
    </w:p>
    <w:p w:rsidR="006C65CE" w:rsidRPr="00EC64DC" w:rsidRDefault="006C65CE">
      <w:pPr>
        <w:pStyle w:val="afb"/>
        <w:numPr>
          <w:ilvl w:val="0"/>
          <w:numId w:val="9"/>
        </w:numPr>
        <w:spacing w:after="0" w:line="240" w:lineRule="auto"/>
      </w:pPr>
      <w:r w:rsidRPr="00EC64DC">
        <w:rPr>
          <w:rFonts w:ascii="Times New Roman" w:hAnsi="Times New Roman" w:cs="Times New Roman"/>
          <w:sz w:val="20"/>
          <w:szCs w:val="20"/>
        </w:rPr>
        <w:t>Greetings</w:t>
      </w:r>
    </w:p>
    <w:p w:rsidR="006C65CE" w:rsidRPr="00EC64DC" w:rsidRDefault="006C65CE">
      <w:pPr>
        <w:pStyle w:val="afb"/>
        <w:numPr>
          <w:ilvl w:val="0"/>
          <w:numId w:val="9"/>
        </w:numPr>
        <w:spacing w:after="0" w:line="240" w:lineRule="auto"/>
      </w:pPr>
      <w:r w:rsidRPr="00EC64DC">
        <w:rPr>
          <w:rFonts w:ascii="Times New Roman" w:hAnsi="Times New Roman" w:cs="Times New Roman"/>
          <w:sz w:val="20"/>
          <w:szCs w:val="20"/>
        </w:rPr>
        <w:t>During and after meetings</w:t>
      </w:r>
    </w:p>
    <w:p w:rsidR="006C65CE" w:rsidRPr="00EC64DC" w:rsidRDefault="006C65CE">
      <w:pPr>
        <w:pStyle w:val="afb"/>
        <w:numPr>
          <w:ilvl w:val="0"/>
          <w:numId w:val="9"/>
        </w:numPr>
        <w:spacing w:after="0" w:line="240" w:lineRule="auto"/>
      </w:pPr>
      <w:r w:rsidRPr="00EC64DC">
        <w:rPr>
          <w:rFonts w:ascii="Times New Roman" w:hAnsi="Times New Roman" w:cs="Times New Roman"/>
          <w:sz w:val="20"/>
          <w:szCs w:val="20"/>
        </w:rPr>
        <w:t>Talking to others</w:t>
      </w:r>
    </w:p>
    <w:p w:rsidR="006C65CE" w:rsidRPr="00EC64DC" w:rsidRDefault="006C65CE">
      <w:pPr>
        <w:pStyle w:val="afb"/>
        <w:numPr>
          <w:ilvl w:val="0"/>
          <w:numId w:val="9"/>
        </w:numPr>
        <w:spacing w:after="0" w:line="240" w:lineRule="auto"/>
      </w:pPr>
      <w:r w:rsidRPr="00EC64DC">
        <w:rPr>
          <w:rFonts w:ascii="Times New Roman" w:hAnsi="Times New Roman" w:cs="Times New Roman"/>
          <w:sz w:val="20"/>
          <w:szCs w:val="20"/>
        </w:rPr>
        <w:t>Before a meeting</w:t>
      </w:r>
    </w:p>
    <w:p w:rsidR="006C65CE" w:rsidRPr="00EC64DC" w:rsidRDefault="006C65CE">
      <w:pPr>
        <w:pStyle w:val="afb"/>
        <w:spacing w:after="0" w:line="240" w:lineRule="auto"/>
        <w:rPr>
          <w:rFonts w:ascii="Times New Roman" w:hAnsi="Times New Roman" w:cs="Times New Roman"/>
          <w:sz w:val="20"/>
          <w:szCs w:val="20"/>
        </w:rPr>
      </w:pPr>
    </w:p>
    <w:p w:rsidR="006C65CE" w:rsidRPr="00EC64DC" w:rsidRDefault="006C65CE">
      <w:r w:rsidRPr="00EC64DC">
        <w:rPr>
          <w:b/>
          <w:sz w:val="20"/>
          <w:szCs w:val="20"/>
        </w:rPr>
        <w:t>Часть 3. Reading.</w:t>
      </w:r>
    </w:p>
    <w:p w:rsidR="006C65CE" w:rsidRPr="00EC64DC" w:rsidRDefault="006C65CE">
      <w:pPr>
        <w:rPr>
          <w:lang w:val="en-US"/>
        </w:rPr>
      </w:pPr>
      <w:r w:rsidRPr="00EC64DC">
        <w:rPr>
          <w:sz w:val="20"/>
          <w:szCs w:val="20"/>
          <w:lang w:val="en-US"/>
        </w:rPr>
        <w:t>Read about the quotes from two people talking about their jobs. Look at this list of things that motivate people and tick the things Marie and Tom mention.</w:t>
      </w:r>
    </w:p>
    <w:p w:rsidR="006C65CE" w:rsidRPr="00EC64DC" w:rsidRDefault="006C65CE">
      <w:pPr>
        <w:rPr>
          <w:sz w:val="20"/>
          <w:szCs w:val="20"/>
          <w:lang w:val="en-US"/>
        </w:rPr>
      </w:pPr>
    </w:p>
    <w:tbl>
      <w:tblPr>
        <w:tblW w:w="0" w:type="auto"/>
        <w:tblInd w:w="-108" w:type="dxa"/>
        <w:tblLayout w:type="fixed"/>
        <w:tblCellMar>
          <w:left w:w="0" w:type="dxa"/>
          <w:right w:w="0" w:type="dxa"/>
        </w:tblCellMar>
        <w:tblLook w:val="0000" w:firstRow="0" w:lastRow="0" w:firstColumn="0" w:lastColumn="0" w:noHBand="0" w:noVBand="0"/>
      </w:tblPr>
      <w:tblGrid>
        <w:gridCol w:w="2660"/>
        <w:gridCol w:w="992"/>
        <w:gridCol w:w="851"/>
        <w:gridCol w:w="283"/>
        <w:gridCol w:w="2977"/>
        <w:gridCol w:w="992"/>
        <w:gridCol w:w="816"/>
        <w:gridCol w:w="40"/>
        <w:gridCol w:w="40"/>
        <w:gridCol w:w="30"/>
      </w:tblGrid>
      <w:tr w:rsidR="00EC64DC" w:rsidRPr="00EC64DC">
        <w:trPr>
          <w:gridAfter w:val="1"/>
          <w:wAfter w:w="30" w:type="dxa"/>
        </w:trPr>
        <w:tc>
          <w:tcPr>
            <w:tcW w:w="2660" w:type="dxa"/>
            <w:shd w:val="clear" w:color="auto" w:fill="auto"/>
          </w:tcPr>
          <w:p w:rsidR="006C65CE" w:rsidRPr="00EC64DC" w:rsidRDefault="006C65CE">
            <w:pPr>
              <w:snapToGrid w:val="0"/>
              <w:rPr>
                <w:rFonts w:eastAsia="Calibri"/>
                <w:sz w:val="20"/>
                <w:szCs w:val="20"/>
                <w:lang w:val="en-US"/>
              </w:rPr>
            </w:pPr>
          </w:p>
        </w:tc>
        <w:tc>
          <w:tcPr>
            <w:tcW w:w="992" w:type="dxa"/>
            <w:tcBorders>
              <w:bottom w:val="single" w:sz="4" w:space="0" w:color="000000"/>
            </w:tcBorders>
            <w:shd w:val="clear" w:color="auto" w:fill="auto"/>
          </w:tcPr>
          <w:p w:rsidR="006C65CE" w:rsidRPr="00EC64DC" w:rsidRDefault="006C65CE">
            <w:r w:rsidRPr="00EC64DC">
              <w:rPr>
                <w:rFonts w:eastAsia="Calibri"/>
                <w:sz w:val="20"/>
                <w:szCs w:val="20"/>
              </w:rPr>
              <w:t>Marie</w:t>
            </w:r>
          </w:p>
        </w:tc>
        <w:tc>
          <w:tcPr>
            <w:tcW w:w="851" w:type="dxa"/>
            <w:tcBorders>
              <w:bottom w:val="single" w:sz="4" w:space="0" w:color="000000"/>
            </w:tcBorders>
            <w:shd w:val="clear" w:color="auto" w:fill="auto"/>
          </w:tcPr>
          <w:p w:rsidR="006C65CE" w:rsidRPr="00EC64DC" w:rsidRDefault="006C65CE">
            <w:r w:rsidRPr="00EC64DC">
              <w:rPr>
                <w:rFonts w:eastAsia="Calibri"/>
                <w:sz w:val="20"/>
                <w:szCs w:val="20"/>
              </w:rPr>
              <w:t>Tom</w:t>
            </w:r>
          </w:p>
        </w:tc>
        <w:tc>
          <w:tcPr>
            <w:tcW w:w="283" w:type="dxa"/>
            <w:shd w:val="clear" w:color="auto" w:fill="auto"/>
          </w:tcPr>
          <w:p w:rsidR="006C65CE" w:rsidRPr="00EC64DC" w:rsidRDefault="006C65CE">
            <w:pPr>
              <w:snapToGrid w:val="0"/>
              <w:rPr>
                <w:rFonts w:eastAsia="Calibri"/>
                <w:sz w:val="20"/>
                <w:szCs w:val="20"/>
              </w:rPr>
            </w:pPr>
          </w:p>
        </w:tc>
        <w:tc>
          <w:tcPr>
            <w:tcW w:w="2977" w:type="dxa"/>
            <w:shd w:val="clear" w:color="auto" w:fill="auto"/>
          </w:tcPr>
          <w:p w:rsidR="006C65CE" w:rsidRPr="00EC64DC" w:rsidRDefault="006C65CE">
            <w:pPr>
              <w:snapToGrid w:val="0"/>
              <w:rPr>
                <w:rFonts w:eastAsia="Calibri"/>
                <w:sz w:val="20"/>
                <w:szCs w:val="20"/>
              </w:rPr>
            </w:pPr>
          </w:p>
        </w:tc>
        <w:tc>
          <w:tcPr>
            <w:tcW w:w="992" w:type="dxa"/>
            <w:tcBorders>
              <w:bottom w:val="single" w:sz="4" w:space="0" w:color="000000"/>
            </w:tcBorders>
            <w:shd w:val="clear" w:color="auto" w:fill="auto"/>
          </w:tcPr>
          <w:p w:rsidR="006C65CE" w:rsidRPr="00EC64DC" w:rsidRDefault="006C65CE">
            <w:r w:rsidRPr="00EC64DC">
              <w:rPr>
                <w:rFonts w:eastAsia="Calibri"/>
                <w:sz w:val="20"/>
                <w:szCs w:val="20"/>
              </w:rPr>
              <w:t>Marie</w:t>
            </w:r>
          </w:p>
        </w:tc>
        <w:tc>
          <w:tcPr>
            <w:tcW w:w="816" w:type="dxa"/>
            <w:tcBorders>
              <w:bottom w:val="single" w:sz="4" w:space="0" w:color="000000"/>
            </w:tcBorders>
            <w:shd w:val="clear" w:color="auto" w:fill="auto"/>
          </w:tcPr>
          <w:p w:rsidR="006C65CE" w:rsidRPr="00EC64DC" w:rsidRDefault="006C65CE">
            <w:r w:rsidRPr="00EC64DC">
              <w:rPr>
                <w:rFonts w:eastAsia="Calibri"/>
                <w:sz w:val="20"/>
                <w:szCs w:val="20"/>
              </w:rPr>
              <w:t>Tom</w:t>
            </w:r>
          </w:p>
        </w:tc>
        <w:tc>
          <w:tcPr>
            <w:tcW w:w="40" w:type="dxa"/>
            <w:shd w:val="clear" w:color="auto" w:fill="auto"/>
          </w:tcPr>
          <w:p w:rsidR="006C65CE" w:rsidRPr="00EC64DC" w:rsidRDefault="006C65CE">
            <w:pPr>
              <w:snapToGrid w:val="0"/>
              <w:rPr>
                <w:rFonts w:eastAsia="Calibri"/>
                <w:sz w:val="20"/>
                <w:szCs w:val="20"/>
              </w:rPr>
            </w:pPr>
          </w:p>
        </w:tc>
        <w:tc>
          <w:tcPr>
            <w:tcW w:w="40" w:type="dxa"/>
            <w:shd w:val="clear" w:color="auto" w:fill="auto"/>
          </w:tcPr>
          <w:p w:rsidR="006C65CE" w:rsidRPr="00EC64DC" w:rsidRDefault="006C65CE">
            <w:pPr>
              <w:snapToGrid w:val="0"/>
              <w:rPr>
                <w:rFonts w:eastAsia="Calibri"/>
                <w:sz w:val="20"/>
                <w:szCs w:val="20"/>
              </w:rPr>
            </w:pPr>
          </w:p>
        </w:tc>
      </w:tr>
      <w:tr w:rsidR="00EC64DC" w:rsidRPr="00EC64DC">
        <w:tblPrEx>
          <w:tblCellMar>
            <w:left w:w="108" w:type="dxa"/>
            <w:right w:w="108" w:type="dxa"/>
          </w:tblCellMar>
        </w:tblPrEx>
        <w:tc>
          <w:tcPr>
            <w:tcW w:w="2660" w:type="dxa"/>
            <w:shd w:val="clear" w:color="auto" w:fill="auto"/>
          </w:tcPr>
          <w:p w:rsidR="006C65CE" w:rsidRPr="00EC64DC" w:rsidRDefault="006C65CE">
            <w:r w:rsidRPr="00EC64DC">
              <w:rPr>
                <w:rFonts w:eastAsia="Calibri"/>
                <w:sz w:val="20"/>
                <w:szCs w:val="20"/>
              </w:rPr>
              <w:t xml:space="preserve">Pension </w:t>
            </w:r>
          </w:p>
        </w:tc>
        <w:tc>
          <w:tcPr>
            <w:tcW w:w="992" w:type="dxa"/>
            <w:tcBorders>
              <w:top w:val="single" w:sz="4" w:space="0" w:color="000000"/>
              <w:left w:val="single" w:sz="4" w:space="0" w:color="000000"/>
              <w:bottom w:val="single" w:sz="4" w:space="0" w:color="000000"/>
            </w:tcBorders>
            <w:shd w:val="clear" w:color="auto" w:fill="auto"/>
          </w:tcPr>
          <w:p w:rsidR="006C65CE" w:rsidRPr="00EC64DC" w:rsidRDefault="006C65CE">
            <w:pPr>
              <w:snapToGrid w:val="0"/>
              <w:rPr>
                <w:rFonts w:eastAsia="Calibri"/>
                <w:sz w:val="20"/>
                <w:szCs w:val="20"/>
              </w:rPr>
            </w:pPr>
          </w:p>
        </w:tc>
        <w:tc>
          <w:tcPr>
            <w:tcW w:w="851" w:type="dxa"/>
            <w:tcBorders>
              <w:top w:val="single" w:sz="4" w:space="0" w:color="000000"/>
              <w:left w:val="single" w:sz="4" w:space="0" w:color="000000"/>
              <w:bottom w:val="single" w:sz="4" w:space="0" w:color="000000"/>
            </w:tcBorders>
            <w:shd w:val="clear" w:color="auto" w:fill="auto"/>
          </w:tcPr>
          <w:p w:rsidR="006C65CE" w:rsidRPr="00EC64DC" w:rsidRDefault="006C65CE">
            <w:pPr>
              <w:snapToGrid w:val="0"/>
              <w:rPr>
                <w:rFonts w:eastAsia="Calibri"/>
                <w:sz w:val="20"/>
                <w:szCs w:val="20"/>
              </w:rPr>
            </w:pPr>
          </w:p>
        </w:tc>
        <w:tc>
          <w:tcPr>
            <w:tcW w:w="283" w:type="dxa"/>
            <w:tcBorders>
              <w:left w:val="single" w:sz="4" w:space="0" w:color="000000"/>
            </w:tcBorders>
            <w:shd w:val="clear" w:color="auto" w:fill="auto"/>
          </w:tcPr>
          <w:p w:rsidR="006C65CE" w:rsidRPr="00EC64DC" w:rsidRDefault="006C65CE">
            <w:pPr>
              <w:snapToGrid w:val="0"/>
              <w:rPr>
                <w:rFonts w:eastAsia="Calibri"/>
                <w:sz w:val="20"/>
                <w:szCs w:val="20"/>
              </w:rPr>
            </w:pPr>
          </w:p>
        </w:tc>
        <w:tc>
          <w:tcPr>
            <w:tcW w:w="2977" w:type="dxa"/>
            <w:shd w:val="clear" w:color="auto" w:fill="auto"/>
          </w:tcPr>
          <w:p w:rsidR="006C65CE" w:rsidRPr="00EC64DC" w:rsidRDefault="006C65CE">
            <w:r w:rsidRPr="00EC64DC">
              <w:rPr>
                <w:rFonts w:eastAsia="Calibri"/>
                <w:sz w:val="20"/>
                <w:szCs w:val="20"/>
              </w:rPr>
              <w:t>Subsidized childcare</w:t>
            </w:r>
          </w:p>
        </w:tc>
        <w:tc>
          <w:tcPr>
            <w:tcW w:w="992" w:type="dxa"/>
            <w:tcBorders>
              <w:top w:val="single" w:sz="4" w:space="0" w:color="000000"/>
              <w:left w:val="single" w:sz="4" w:space="0" w:color="000000"/>
              <w:bottom w:val="single" w:sz="4" w:space="0" w:color="000000"/>
            </w:tcBorders>
            <w:shd w:val="clear" w:color="auto" w:fill="auto"/>
          </w:tcPr>
          <w:p w:rsidR="006C65CE" w:rsidRPr="00EC64DC" w:rsidRDefault="006C65CE">
            <w:pPr>
              <w:snapToGrid w:val="0"/>
              <w:rPr>
                <w:rFonts w:eastAsia="Calibri"/>
                <w:sz w:val="20"/>
                <w:szCs w:val="20"/>
              </w:rPr>
            </w:pPr>
          </w:p>
        </w:tc>
        <w:tc>
          <w:tcPr>
            <w:tcW w:w="926" w:type="dxa"/>
            <w:gridSpan w:val="4"/>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snapToGrid w:val="0"/>
              <w:rPr>
                <w:rFonts w:eastAsia="Calibri"/>
                <w:sz w:val="20"/>
                <w:szCs w:val="20"/>
              </w:rPr>
            </w:pPr>
          </w:p>
        </w:tc>
      </w:tr>
      <w:tr w:rsidR="00EC64DC" w:rsidRPr="00EC64DC">
        <w:tblPrEx>
          <w:tblCellMar>
            <w:left w:w="108" w:type="dxa"/>
            <w:right w:w="108" w:type="dxa"/>
          </w:tblCellMar>
        </w:tblPrEx>
        <w:tc>
          <w:tcPr>
            <w:tcW w:w="2660" w:type="dxa"/>
            <w:shd w:val="clear" w:color="auto" w:fill="auto"/>
          </w:tcPr>
          <w:p w:rsidR="006C65CE" w:rsidRPr="00EC64DC" w:rsidRDefault="006C65CE">
            <w:r w:rsidRPr="00EC64DC">
              <w:rPr>
                <w:rFonts w:eastAsia="Calibri"/>
                <w:sz w:val="20"/>
                <w:szCs w:val="20"/>
              </w:rPr>
              <w:t>Profit share</w:t>
            </w:r>
          </w:p>
        </w:tc>
        <w:tc>
          <w:tcPr>
            <w:tcW w:w="992" w:type="dxa"/>
            <w:tcBorders>
              <w:top w:val="single" w:sz="4" w:space="0" w:color="000000"/>
              <w:left w:val="single" w:sz="4" w:space="0" w:color="000000"/>
              <w:bottom w:val="single" w:sz="4" w:space="0" w:color="000000"/>
            </w:tcBorders>
            <w:shd w:val="clear" w:color="auto" w:fill="auto"/>
          </w:tcPr>
          <w:p w:rsidR="006C65CE" w:rsidRPr="00EC64DC" w:rsidRDefault="006C65CE">
            <w:pPr>
              <w:snapToGrid w:val="0"/>
              <w:rPr>
                <w:rFonts w:eastAsia="Calibri"/>
                <w:sz w:val="20"/>
                <w:szCs w:val="20"/>
              </w:rPr>
            </w:pPr>
          </w:p>
        </w:tc>
        <w:tc>
          <w:tcPr>
            <w:tcW w:w="851" w:type="dxa"/>
            <w:tcBorders>
              <w:top w:val="single" w:sz="4" w:space="0" w:color="000000"/>
              <w:left w:val="single" w:sz="4" w:space="0" w:color="000000"/>
              <w:bottom w:val="single" w:sz="4" w:space="0" w:color="000000"/>
            </w:tcBorders>
            <w:shd w:val="clear" w:color="auto" w:fill="auto"/>
          </w:tcPr>
          <w:p w:rsidR="006C65CE" w:rsidRPr="00EC64DC" w:rsidRDefault="006C65CE">
            <w:pPr>
              <w:snapToGrid w:val="0"/>
              <w:rPr>
                <w:rFonts w:eastAsia="Calibri"/>
                <w:sz w:val="20"/>
                <w:szCs w:val="20"/>
              </w:rPr>
            </w:pPr>
          </w:p>
        </w:tc>
        <w:tc>
          <w:tcPr>
            <w:tcW w:w="283" w:type="dxa"/>
            <w:tcBorders>
              <w:left w:val="single" w:sz="4" w:space="0" w:color="000000"/>
            </w:tcBorders>
            <w:shd w:val="clear" w:color="auto" w:fill="auto"/>
          </w:tcPr>
          <w:p w:rsidR="006C65CE" w:rsidRPr="00EC64DC" w:rsidRDefault="006C65CE">
            <w:pPr>
              <w:snapToGrid w:val="0"/>
              <w:rPr>
                <w:rFonts w:eastAsia="Calibri"/>
                <w:sz w:val="20"/>
                <w:szCs w:val="20"/>
              </w:rPr>
            </w:pPr>
          </w:p>
        </w:tc>
        <w:tc>
          <w:tcPr>
            <w:tcW w:w="2977" w:type="dxa"/>
            <w:shd w:val="clear" w:color="auto" w:fill="auto"/>
          </w:tcPr>
          <w:p w:rsidR="006C65CE" w:rsidRPr="00EC64DC" w:rsidRDefault="006C65CE">
            <w:r w:rsidRPr="00EC64DC">
              <w:rPr>
                <w:rFonts w:eastAsia="Calibri"/>
                <w:sz w:val="20"/>
                <w:szCs w:val="20"/>
              </w:rPr>
              <w:t>Job satisfaction</w:t>
            </w:r>
          </w:p>
        </w:tc>
        <w:tc>
          <w:tcPr>
            <w:tcW w:w="992" w:type="dxa"/>
            <w:tcBorders>
              <w:top w:val="single" w:sz="4" w:space="0" w:color="000000"/>
              <w:left w:val="single" w:sz="4" w:space="0" w:color="000000"/>
              <w:bottom w:val="single" w:sz="4" w:space="0" w:color="000000"/>
            </w:tcBorders>
            <w:shd w:val="clear" w:color="auto" w:fill="auto"/>
          </w:tcPr>
          <w:p w:rsidR="006C65CE" w:rsidRPr="00EC64DC" w:rsidRDefault="006C65CE">
            <w:pPr>
              <w:snapToGrid w:val="0"/>
              <w:rPr>
                <w:rFonts w:eastAsia="Calibri"/>
                <w:sz w:val="20"/>
                <w:szCs w:val="20"/>
              </w:rPr>
            </w:pPr>
          </w:p>
        </w:tc>
        <w:tc>
          <w:tcPr>
            <w:tcW w:w="926" w:type="dxa"/>
            <w:gridSpan w:val="4"/>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snapToGrid w:val="0"/>
              <w:rPr>
                <w:rFonts w:eastAsia="Calibri"/>
                <w:sz w:val="20"/>
                <w:szCs w:val="20"/>
              </w:rPr>
            </w:pPr>
          </w:p>
        </w:tc>
      </w:tr>
      <w:tr w:rsidR="00EC64DC" w:rsidRPr="00EC64DC">
        <w:tblPrEx>
          <w:tblCellMar>
            <w:left w:w="108" w:type="dxa"/>
            <w:right w:w="108" w:type="dxa"/>
          </w:tblCellMar>
        </w:tblPrEx>
        <w:tc>
          <w:tcPr>
            <w:tcW w:w="2660" w:type="dxa"/>
            <w:shd w:val="clear" w:color="auto" w:fill="auto"/>
          </w:tcPr>
          <w:p w:rsidR="006C65CE" w:rsidRPr="00EC64DC" w:rsidRDefault="006C65CE">
            <w:r w:rsidRPr="00EC64DC">
              <w:rPr>
                <w:rFonts w:eastAsia="Calibri"/>
                <w:sz w:val="20"/>
                <w:szCs w:val="20"/>
              </w:rPr>
              <w:t>Training</w:t>
            </w:r>
          </w:p>
        </w:tc>
        <w:tc>
          <w:tcPr>
            <w:tcW w:w="992" w:type="dxa"/>
            <w:tcBorders>
              <w:top w:val="single" w:sz="4" w:space="0" w:color="000000"/>
              <w:left w:val="single" w:sz="4" w:space="0" w:color="000000"/>
              <w:bottom w:val="single" w:sz="4" w:space="0" w:color="000000"/>
            </w:tcBorders>
            <w:shd w:val="clear" w:color="auto" w:fill="auto"/>
          </w:tcPr>
          <w:p w:rsidR="006C65CE" w:rsidRPr="00EC64DC" w:rsidRDefault="006C65CE">
            <w:pPr>
              <w:snapToGrid w:val="0"/>
              <w:rPr>
                <w:rFonts w:eastAsia="Calibri"/>
                <w:sz w:val="20"/>
                <w:szCs w:val="20"/>
              </w:rPr>
            </w:pPr>
          </w:p>
        </w:tc>
        <w:tc>
          <w:tcPr>
            <w:tcW w:w="851" w:type="dxa"/>
            <w:tcBorders>
              <w:top w:val="single" w:sz="4" w:space="0" w:color="000000"/>
              <w:left w:val="single" w:sz="4" w:space="0" w:color="000000"/>
              <w:bottom w:val="single" w:sz="4" w:space="0" w:color="000000"/>
            </w:tcBorders>
            <w:shd w:val="clear" w:color="auto" w:fill="auto"/>
          </w:tcPr>
          <w:p w:rsidR="006C65CE" w:rsidRPr="00EC64DC" w:rsidRDefault="006C65CE">
            <w:pPr>
              <w:snapToGrid w:val="0"/>
              <w:rPr>
                <w:rFonts w:eastAsia="Calibri"/>
                <w:sz w:val="20"/>
                <w:szCs w:val="20"/>
              </w:rPr>
            </w:pPr>
          </w:p>
        </w:tc>
        <w:tc>
          <w:tcPr>
            <w:tcW w:w="283" w:type="dxa"/>
            <w:tcBorders>
              <w:left w:val="single" w:sz="4" w:space="0" w:color="000000"/>
            </w:tcBorders>
            <w:shd w:val="clear" w:color="auto" w:fill="auto"/>
          </w:tcPr>
          <w:p w:rsidR="006C65CE" w:rsidRPr="00EC64DC" w:rsidRDefault="006C65CE">
            <w:pPr>
              <w:snapToGrid w:val="0"/>
              <w:rPr>
                <w:rFonts w:eastAsia="Calibri"/>
                <w:sz w:val="20"/>
                <w:szCs w:val="20"/>
              </w:rPr>
            </w:pPr>
          </w:p>
        </w:tc>
        <w:tc>
          <w:tcPr>
            <w:tcW w:w="2977" w:type="dxa"/>
            <w:shd w:val="clear" w:color="auto" w:fill="auto"/>
          </w:tcPr>
          <w:p w:rsidR="006C65CE" w:rsidRPr="00EC64DC" w:rsidRDefault="006C65CE">
            <w:r w:rsidRPr="00EC64DC">
              <w:rPr>
                <w:rFonts w:eastAsia="Calibri"/>
                <w:sz w:val="20"/>
                <w:szCs w:val="20"/>
              </w:rPr>
              <w:t xml:space="preserve">Promotion </w:t>
            </w:r>
          </w:p>
        </w:tc>
        <w:tc>
          <w:tcPr>
            <w:tcW w:w="992" w:type="dxa"/>
            <w:tcBorders>
              <w:top w:val="single" w:sz="4" w:space="0" w:color="000000"/>
              <w:left w:val="single" w:sz="4" w:space="0" w:color="000000"/>
              <w:bottom w:val="single" w:sz="4" w:space="0" w:color="000000"/>
            </w:tcBorders>
            <w:shd w:val="clear" w:color="auto" w:fill="auto"/>
          </w:tcPr>
          <w:p w:rsidR="006C65CE" w:rsidRPr="00EC64DC" w:rsidRDefault="006C65CE">
            <w:pPr>
              <w:snapToGrid w:val="0"/>
              <w:rPr>
                <w:rFonts w:eastAsia="Calibri"/>
                <w:sz w:val="20"/>
                <w:szCs w:val="20"/>
              </w:rPr>
            </w:pPr>
          </w:p>
        </w:tc>
        <w:tc>
          <w:tcPr>
            <w:tcW w:w="926" w:type="dxa"/>
            <w:gridSpan w:val="4"/>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snapToGrid w:val="0"/>
              <w:rPr>
                <w:rFonts w:eastAsia="Calibri"/>
                <w:sz w:val="20"/>
                <w:szCs w:val="20"/>
              </w:rPr>
            </w:pPr>
          </w:p>
        </w:tc>
      </w:tr>
      <w:tr w:rsidR="00EC64DC" w:rsidRPr="00EC64DC">
        <w:tblPrEx>
          <w:tblCellMar>
            <w:left w:w="108" w:type="dxa"/>
            <w:right w:w="108" w:type="dxa"/>
          </w:tblCellMar>
        </w:tblPrEx>
        <w:tc>
          <w:tcPr>
            <w:tcW w:w="2660" w:type="dxa"/>
            <w:shd w:val="clear" w:color="auto" w:fill="auto"/>
          </w:tcPr>
          <w:p w:rsidR="006C65CE" w:rsidRPr="00EC64DC" w:rsidRDefault="006C65CE">
            <w:r w:rsidRPr="00EC64DC">
              <w:rPr>
                <w:rFonts w:eastAsia="Calibri"/>
                <w:sz w:val="20"/>
                <w:szCs w:val="20"/>
              </w:rPr>
              <w:t>Expenses</w:t>
            </w:r>
          </w:p>
        </w:tc>
        <w:tc>
          <w:tcPr>
            <w:tcW w:w="992" w:type="dxa"/>
            <w:tcBorders>
              <w:top w:val="single" w:sz="4" w:space="0" w:color="000000"/>
              <w:left w:val="single" w:sz="4" w:space="0" w:color="000000"/>
              <w:bottom w:val="single" w:sz="4" w:space="0" w:color="000000"/>
            </w:tcBorders>
            <w:shd w:val="clear" w:color="auto" w:fill="auto"/>
          </w:tcPr>
          <w:p w:rsidR="006C65CE" w:rsidRPr="00EC64DC" w:rsidRDefault="006C65CE">
            <w:pPr>
              <w:snapToGrid w:val="0"/>
              <w:rPr>
                <w:rFonts w:eastAsia="Calibri"/>
                <w:sz w:val="20"/>
                <w:szCs w:val="20"/>
              </w:rPr>
            </w:pPr>
          </w:p>
        </w:tc>
        <w:tc>
          <w:tcPr>
            <w:tcW w:w="851" w:type="dxa"/>
            <w:tcBorders>
              <w:top w:val="single" w:sz="4" w:space="0" w:color="000000"/>
              <w:left w:val="single" w:sz="4" w:space="0" w:color="000000"/>
              <w:bottom w:val="single" w:sz="4" w:space="0" w:color="000000"/>
            </w:tcBorders>
            <w:shd w:val="clear" w:color="auto" w:fill="auto"/>
          </w:tcPr>
          <w:p w:rsidR="006C65CE" w:rsidRPr="00EC64DC" w:rsidRDefault="006C65CE">
            <w:pPr>
              <w:snapToGrid w:val="0"/>
              <w:rPr>
                <w:rFonts w:eastAsia="Calibri"/>
                <w:sz w:val="20"/>
                <w:szCs w:val="20"/>
              </w:rPr>
            </w:pPr>
          </w:p>
        </w:tc>
        <w:tc>
          <w:tcPr>
            <w:tcW w:w="283" w:type="dxa"/>
            <w:tcBorders>
              <w:left w:val="single" w:sz="4" w:space="0" w:color="000000"/>
            </w:tcBorders>
            <w:shd w:val="clear" w:color="auto" w:fill="auto"/>
          </w:tcPr>
          <w:p w:rsidR="006C65CE" w:rsidRPr="00EC64DC" w:rsidRDefault="006C65CE">
            <w:pPr>
              <w:snapToGrid w:val="0"/>
              <w:rPr>
                <w:rFonts w:eastAsia="Calibri"/>
                <w:sz w:val="20"/>
                <w:szCs w:val="20"/>
              </w:rPr>
            </w:pPr>
          </w:p>
        </w:tc>
        <w:tc>
          <w:tcPr>
            <w:tcW w:w="2977" w:type="dxa"/>
            <w:shd w:val="clear" w:color="auto" w:fill="auto"/>
          </w:tcPr>
          <w:p w:rsidR="006C65CE" w:rsidRPr="00EC64DC" w:rsidRDefault="006C65CE">
            <w:r w:rsidRPr="00EC64DC">
              <w:rPr>
                <w:rFonts w:eastAsia="Calibri"/>
                <w:sz w:val="20"/>
                <w:szCs w:val="20"/>
              </w:rPr>
              <w:t xml:space="preserve">Responsibility </w:t>
            </w:r>
          </w:p>
        </w:tc>
        <w:tc>
          <w:tcPr>
            <w:tcW w:w="992" w:type="dxa"/>
            <w:tcBorders>
              <w:top w:val="single" w:sz="4" w:space="0" w:color="000000"/>
              <w:left w:val="single" w:sz="4" w:space="0" w:color="000000"/>
              <w:bottom w:val="single" w:sz="4" w:space="0" w:color="000000"/>
            </w:tcBorders>
            <w:shd w:val="clear" w:color="auto" w:fill="auto"/>
          </w:tcPr>
          <w:p w:rsidR="006C65CE" w:rsidRPr="00EC64DC" w:rsidRDefault="006C65CE">
            <w:pPr>
              <w:snapToGrid w:val="0"/>
              <w:rPr>
                <w:rFonts w:eastAsia="Calibri"/>
                <w:sz w:val="20"/>
                <w:szCs w:val="20"/>
              </w:rPr>
            </w:pPr>
          </w:p>
        </w:tc>
        <w:tc>
          <w:tcPr>
            <w:tcW w:w="926" w:type="dxa"/>
            <w:gridSpan w:val="4"/>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snapToGrid w:val="0"/>
              <w:rPr>
                <w:rFonts w:eastAsia="Calibri"/>
                <w:sz w:val="20"/>
                <w:szCs w:val="20"/>
              </w:rPr>
            </w:pPr>
          </w:p>
        </w:tc>
      </w:tr>
      <w:tr w:rsidR="00EC64DC" w:rsidRPr="00EC64DC">
        <w:tblPrEx>
          <w:tblCellMar>
            <w:left w:w="108" w:type="dxa"/>
            <w:right w:w="108" w:type="dxa"/>
          </w:tblCellMar>
        </w:tblPrEx>
        <w:tc>
          <w:tcPr>
            <w:tcW w:w="2660" w:type="dxa"/>
            <w:shd w:val="clear" w:color="auto" w:fill="auto"/>
          </w:tcPr>
          <w:p w:rsidR="006C65CE" w:rsidRPr="00EC64DC" w:rsidRDefault="006C65CE">
            <w:r w:rsidRPr="00EC64DC">
              <w:rPr>
                <w:rFonts w:eastAsia="Calibri"/>
                <w:sz w:val="20"/>
                <w:szCs w:val="20"/>
              </w:rPr>
              <w:t xml:space="preserve">Company car </w:t>
            </w:r>
          </w:p>
        </w:tc>
        <w:tc>
          <w:tcPr>
            <w:tcW w:w="992" w:type="dxa"/>
            <w:tcBorders>
              <w:top w:val="single" w:sz="4" w:space="0" w:color="000000"/>
              <w:left w:val="single" w:sz="4" w:space="0" w:color="000000"/>
              <w:bottom w:val="single" w:sz="4" w:space="0" w:color="000000"/>
            </w:tcBorders>
            <w:shd w:val="clear" w:color="auto" w:fill="auto"/>
          </w:tcPr>
          <w:p w:rsidR="006C65CE" w:rsidRPr="00EC64DC" w:rsidRDefault="006C65CE">
            <w:pPr>
              <w:snapToGrid w:val="0"/>
              <w:rPr>
                <w:rFonts w:eastAsia="Calibri"/>
                <w:sz w:val="20"/>
                <w:szCs w:val="20"/>
              </w:rPr>
            </w:pPr>
          </w:p>
        </w:tc>
        <w:tc>
          <w:tcPr>
            <w:tcW w:w="851" w:type="dxa"/>
            <w:tcBorders>
              <w:top w:val="single" w:sz="4" w:space="0" w:color="000000"/>
              <w:left w:val="single" w:sz="4" w:space="0" w:color="000000"/>
              <w:bottom w:val="single" w:sz="4" w:space="0" w:color="000000"/>
            </w:tcBorders>
            <w:shd w:val="clear" w:color="auto" w:fill="auto"/>
          </w:tcPr>
          <w:p w:rsidR="006C65CE" w:rsidRPr="00EC64DC" w:rsidRDefault="006C65CE">
            <w:pPr>
              <w:snapToGrid w:val="0"/>
              <w:rPr>
                <w:rFonts w:eastAsia="Calibri"/>
                <w:sz w:val="20"/>
                <w:szCs w:val="20"/>
              </w:rPr>
            </w:pPr>
          </w:p>
        </w:tc>
        <w:tc>
          <w:tcPr>
            <w:tcW w:w="283" w:type="dxa"/>
            <w:tcBorders>
              <w:left w:val="single" w:sz="4" w:space="0" w:color="000000"/>
            </w:tcBorders>
            <w:shd w:val="clear" w:color="auto" w:fill="auto"/>
          </w:tcPr>
          <w:p w:rsidR="006C65CE" w:rsidRPr="00EC64DC" w:rsidRDefault="006C65CE">
            <w:pPr>
              <w:snapToGrid w:val="0"/>
              <w:rPr>
                <w:rFonts w:eastAsia="Calibri"/>
                <w:sz w:val="20"/>
                <w:szCs w:val="20"/>
              </w:rPr>
            </w:pPr>
          </w:p>
        </w:tc>
        <w:tc>
          <w:tcPr>
            <w:tcW w:w="2977" w:type="dxa"/>
            <w:shd w:val="clear" w:color="auto" w:fill="auto"/>
          </w:tcPr>
          <w:p w:rsidR="006C65CE" w:rsidRPr="00EC64DC" w:rsidRDefault="006C65CE">
            <w:r w:rsidRPr="00EC64DC">
              <w:rPr>
                <w:rFonts w:eastAsia="Calibri"/>
                <w:sz w:val="20"/>
                <w:szCs w:val="20"/>
              </w:rPr>
              <w:t>Gym membership</w:t>
            </w:r>
          </w:p>
        </w:tc>
        <w:tc>
          <w:tcPr>
            <w:tcW w:w="992" w:type="dxa"/>
            <w:tcBorders>
              <w:top w:val="single" w:sz="4" w:space="0" w:color="000000"/>
              <w:left w:val="single" w:sz="4" w:space="0" w:color="000000"/>
              <w:bottom w:val="single" w:sz="4" w:space="0" w:color="000000"/>
            </w:tcBorders>
            <w:shd w:val="clear" w:color="auto" w:fill="auto"/>
          </w:tcPr>
          <w:p w:rsidR="006C65CE" w:rsidRPr="00EC64DC" w:rsidRDefault="006C65CE">
            <w:pPr>
              <w:snapToGrid w:val="0"/>
              <w:rPr>
                <w:rFonts w:eastAsia="Calibri"/>
                <w:sz w:val="20"/>
                <w:szCs w:val="20"/>
              </w:rPr>
            </w:pPr>
          </w:p>
        </w:tc>
        <w:tc>
          <w:tcPr>
            <w:tcW w:w="926" w:type="dxa"/>
            <w:gridSpan w:val="4"/>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snapToGrid w:val="0"/>
              <w:rPr>
                <w:rFonts w:eastAsia="Calibri"/>
                <w:sz w:val="20"/>
                <w:szCs w:val="20"/>
              </w:rPr>
            </w:pPr>
          </w:p>
        </w:tc>
      </w:tr>
      <w:tr w:rsidR="00EC64DC" w:rsidRPr="00EC64DC">
        <w:tblPrEx>
          <w:tblCellMar>
            <w:left w:w="108" w:type="dxa"/>
            <w:right w:w="108" w:type="dxa"/>
          </w:tblCellMar>
        </w:tblPrEx>
        <w:tc>
          <w:tcPr>
            <w:tcW w:w="2660" w:type="dxa"/>
            <w:shd w:val="clear" w:color="auto" w:fill="auto"/>
          </w:tcPr>
          <w:p w:rsidR="006C65CE" w:rsidRPr="00EC64DC" w:rsidRDefault="006C65CE">
            <w:r w:rsidRPr="00EC64DC">
              <w:rPr>
                <w:rFonts w:eastAsia="Calibri"/>
                <w:sz w:val="20"/>
                <w:szCs w:val="20"/>
              </w:rPr>
              <w:t>Private health insurance</w:t>
            </w:r>
          </w:p>
        </w:tc>
        <w:tc>
          <w:tcPr>
            <w:tcW w:w="992" w:type="dxa"/>
            <w:tcBorders>
              <w:top w:val="single" w:sz="4" w:space="0" w:color="000000"/>
              <w:left w:val="single" w:sz="4" w:space="0" w:color="000000"/>
              <w:bottom w:val="single" w:sz="4" w:space="0" w:color="000000"/>
            </w:tcBorders>
            <w:shd w:val="clear" w:color="auto" w:fill="auto"/>
          </w:tcPr>
          <w:p w:rsidR="006C65CE" w:rsidRPr="00EC64DC" w:rsidRDefault="006C65CE">
            <w:pPr>
              <w:snapToGrid w:val="0"/>
              <w:rPr>
                <w:rFonts w:eastAsia="Calibri"/>
                <w:sz w:val="20"/>
                <w:szCs w:val="20"/>
              </w:rPr>
            </w:pPr>
          </w:p>
        </w:tc>
        <w:tc>
          <w:tcPr>
            <w:tcW w:w="851" w:type="dxa"/>
            <w:tcBorders>
              <w:top w:val="single" w:sz="4" w:space="0" w:color="000000"/>
              <w:left w:val="single" w:sz="4" w:space="0" w:color="000000"/>
              <w:bottom w:val="single" w:sz="4" w:space="0" w:color="000000"/>
            </w:tcBorders>
            <w:shd w:val="clear" w:color="auto" w:fill="auto"/>
          </w:tcPr>
          <w:p w:rsidR="006C65CE" w:rsidRPr="00EC64DC" w:rsidRDefault="006C65CE">
            <w:pPr>
              <w:snapToGrid w:val="0"/>
              <w:rPr>
                <w:rFonts w:eastAsia="Calibri"/>
                <w:sz w:val="20"/>
                <w:szCs w:val="20"/>
              </w:rPr>
            </w:pPr>
          </w:p>
        </w:tc>
        <w:tc>
          <w:tcPr>
            <w:tcW w:w="283" w:type="dxa"/>
            <w:tcBorders>
              <w:left w:val="single" w:sz="4" w:space="0" w:color="000000"/>
            </w:tcBorders>
            <w:shd w:val="clear" w:color="auto" w:fill="auto"/>
          </w:tcPr>
          <w:p w:rsidR="006C65CE" w:rsidRPr="00EC64DC" w:rsidRDefault="006C65CE">
            <w:pPr>
              <w:snapToGrid w:val="0"/>
              <w:rPr>
                <w:rFonts w:eastAsia="Calibri"/>
                <w:sz w:val="20"/>
                <w:szCs w:val="20"/>
              </w:rPr>
            </w:pPr>
          </w:p>
        </w:tc>
        <w:tc>
          <w:tcPr>
            <w:tcW w:w="2977" w:type="dxa"/>
            <w:shd w:val="clear" w:color="auto" w:fill="auto"/>
          </w:tcPr>
          <w:p w:rsidR="006C65CE" w:rsidRPr="00EC64DC" w:rsidRDefault="006C65CE">
            <w:r w:rsidRPr="00EC64DC">
              <w:rPr>
                <w:rFonts w:eastAsia="Calibri"/>
                <w:sz w:val="20"/>
                <w:szCs w:val="20"/>
              </w:rPr>
              <w:t>Doing something worthwhile</w:t>
            </w:r>
          </w:p>
        </w:tc>
        <w:tc>
          <w:tcPr>
            <w:tcW w:w="992" w:type="dxa"/>
            <w:tcBorders>
              <w:top w:val="single" w:sz="4" w:space="0" w:color="000000"/>
              <w:left w:val="single" w:sz="4" w:space="0" w:color="000000"/>
              <w:bottom w:val="single" w:sz="4" w:space="0" w:color="000000"/>
            </w:tcBorders>
            <w:shd w:val="clear" w:color="auto" w:fill="auto"/>
          </w:tcPr>
          <w:p w:rsidR="006C65CE" w:rsidRPr="00EC64DC" w:rsidRDefault="006C65CE">
            <w:pPr>
              <w:snapToGrid w:val="0"/>
              <w:rPr>
                <w:rFonts w:eastAsia="Calibri"/>
                <w:sz w:val="20"/>
                <w:szCs w:val="20"/>
              </w:rPr>
            </w:pPr>
          </w:p>
        </w:tc>
        <w:tc>
          <w:tcPr>
            <w:tcW w:w="926" w:type="dxa"/>
            <w:gridSpan w:val="4"/>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snapToGrid w:val="0"/>
              <w:rPr>
                <w:rFonts w:eastAsia="Calibri"/>
                <w:sz w:val="20"/>
                <w:szCs w:val="20"/>
              </w:rPr>
            </w:pPr>
          </w:p>
        </w:tc>
      </w:tr>
      <w:tr w:rsidR="00EC64DC" w:rsidRPr="00EC64DC">
        <w:tblPrEx>
          <w:tblCellMar>
            <w:left w:w="108" w:type="dxa"/>
            <w:right w:w="108" w:type="dxa"/>
          </w:tblCellMar>
        </w:tblPrEx>
        <w:tc>
          <w:tcPr>
            <w:tcW w:w="2660" w:type="dxa"/>
            <w:shd w:val="clear" w:color="auto" w:fill="auto"/>
          </w:tcPr>
          <w:p w:rsidR="006C65CE" w:rsidRPr="00EC64DC" w:rsidRDefault="006C65CE">
            <w:r w:rsidRPr="00EC64DC">
              <w:rPr>
                <w:rFonts w:eastAsia="Calibri"/>
                <w:sz w:val="20"/>
                <w:szCs w:val="20"/>
              </w:rPr>
              <w:t>Bonus</w:t>
            </w:r>
          </w:p>
        </w:tc>
        <w:tc>
          <w:tcPr>
            <w:tcW w:w="992" w:type="dxa"/>
            <w:tcBorders>
              <w:top w:val="single" w:sz="4" w:space="0" w:color="000000"/>
              <w:left w:val="single" w:sz="4" w:space="0" w:color="000000"/>
              <w:bottom w:val="single" w:sz="4" w:space="0" w:color="000000"/>
            </w:tcBorders>
            <w:shd w:val="clear" w:color="auto" w:fill="auto"/>
          </w:tcPr>
          <w:p w:rsidR="006C65CE" w:rsidRPr="00EC64DC" w:rsidRDefault="006C65CE">
            <w:pPr>
              <w:snapToGrid w:val="0"/>
              <w:rPr>
                <w:rFonts w:eastAsia="Calibri"/>
                <w:sz w:val="20"/>
                <w:szCs w:val="20"/>
              </w:rPr>
            </w:pPr>
          </w:p>
        </w:tc>
        <w:tc>
          <w:tcPr>
            <w:tcW w:w="851" w:type="dxa"/>
            <w:tcBorders>
              <w:top w:val="single" w:sz="4" w:space="0" w:color="000000"/>
              <w:left w:val="single" w:sz="4" w:space="0" w:color="000000"/>
              <w:bottom w:val="single" w:sz="4" w:space="0" w:color="000000"/>
            </w:tcBorders>
            <w:shd w:val="clear" w:color="auto" w:fill="auto"/>
          </w:tcPr>
          <w:p w:rsidR="006C65CE" w:rsidRPr="00EC64DC" w:rsidRDefault="006C65CE">
            <w:pPr>
              <w:snapToGrid w:val="0"/>
              <w:rPr>
                <w:rFonts w:eastAsia="Calibri"/>
                <w:sz w:val="20"/>
                <w:szCs w:val="20"/>
              </w:rPr>
            </w:pPr>
          </w:p>
        </w:tc>
        <w:tc>
          <w:tcPr>
            <w:tcW w:w="283" w:type="dxa"/>
            <w:tcBorders>
              <w:left w:val="single" w:sz="4" w:space="0" w:color="000000"/>
            </w:tcBorders>
            <w:shd w:val="clear" w:color="auto" w:fill="auto"/>
          </w:tcPr>
          <w:p w:rsidR="006C65CE" w:rsidRPr="00EC64DC" w:rsidRDefault="006C65CE">
            <w:pPr>
              <w:snapToGrid w:val="0"/>
              <w:rPr>
                <w:rFonts w:eastAsia="Calibri"/>
                <w:sz w:val="20"/>
                <w:szCs w:val="20"/>
              </w:rPr>
            </w:pPr>
          </w:p>
        </w:tc>
        <w:tc>
          <w:tcPr>
            <w:tcW w:w="2977" w:type="dxa"/>
            <w:shd w:val="clear" w:color="auto" w:fill="auto"/>
          </w:tcPr>
          <w:p w:rsidR="006C65CE" w:rsidRPr="00EC64DC" w:rsidRDefault="006C65CE">
            <w:r w:rsidRPr="00EC64DC">
              <w:rPr>
                <w:rFonts w:eastAsia="Calibri"/>
                <w:sz w:val="20"/>
                <w:szCs w:val="20"/>
              </w:rPr>
              <w:t>Travel allowance</w:t>
            </w:r>
          </w:p>
        </w:tc>
        <w:tc>
          <w:tcPr>
            <w:tcW w:w="992" w:type="dxa"/>
            <w:tcBorders>
              <w:top w:val="single" w:sz="4" w:space="0" w:color="000000"/>
              <w:left w:val="single" w:sz="4" w:space="0" w:color="000000"/>
              <w:bottom w:val="single" w:sz="4" w:space="0" w:color="000000"/>
            </w:tcBorders>
            <w:shd w:val="clear" w:color="auto" w:fill="auto"/>
          </w:tcPr>
          <w:p w:rsidR="006C65CE" w:rsidRPr="00EC64DC" w:rsidRDefault="006C65CE">
            <w:pPr>
              <w:snapToGrid w:val="0"/>
              <w:rPr>
                <w:rFonts w:eastAsia="Calibri"/>
                <w:sz w:val="20"/>
                <w:szCs w:val="20"/>
              </w:rPr>
            </w:pPr>
          </w:p>
        </w:tc>
        <w:tc>
          <w:tcPr>
            <w:tcW w:w="926" w:type="dxa"/>
            <w:gridSpan w:val="4"/>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snapToGrid w:val="0"/>
              <w:rPr>
                <w:rFonts w:eastAsia="Calibri"/>
                <w:sz w:val="20"/>
                <w:szCs w:val="20"/>
              </w:rPr>
            </w:pPr>
          </w:p>
        </w:tc>
      </w:tr>
      <w:tr w:rsidR="00EC64DC" w:rsidRPr="00EC64DC">
        <w:trPr>
          <w:gridAfter w:val="1"/>
          <w:wAfter w:w="30" w:type="dxa"/>
        </w:trPr>
        <w:tc>
          <w:tcPr>
            <w:tcW w:w="2660" w:type="dxa"/>
            <w:shd w:val="clear" w:color="auto" w:fill="auto"/>
          </w:tcPr>
          <w:p w:rsidR="006C65CE" w:rsidRPr="00EC64DC" w:rsidRDefault="006C65CE">
            <w:r w:rsidRPr="00EC64DC">
              <w:rPr>
                <w:rFonts w:eastAsia="Calibri"/>
                <w:sz w:val="20"/>
                <w:szCs w:val="20"/>
              </w:rPr>
              <w:t>Business class travel</w:t>
            </w:r>
          </w:p>
        </w:tc>
        <w:tc>
          <w:tcPr>
            <w:tcW w:w="992" w:type="dxa"/>
            <w:tcBorders>
              <w:top w:val="single" w:sz="4" w:space="0" w:color="000000"/>
              <w:left w:val="single" w:sz="4" w:space="0" w:color="000000"/>
              <w:bottom w:val="single" w:sz="4" w:space="0" w:color="000000"/>
            </w:tcBorders>
            <w:shd w:val="clear" w:color="auto" w:fill="auto"/>
          </w:tcPr>
          <w:p w:rsidR="006C65CE" w:rsidRPr="00EC64DC" w:rsidRDefault="006C65CE">
            <w:pPr>
              <w:snapToGrid w:val="0"/>
              <w:rPr>
                <w:rFonts w:eastAsia="Calibri"/>
                <w:sz w:val="20"/>
                <w:szCs w:val="20"/>
              </w:rPr>
            </w:pPr>
          </w:p>
        </w:tc>
        <w:tc>
          <w:tcPr>
            <w:tcW w:w="851" w:type="dxa"/>
            <w:tcBorders>
              <w:top w:val="single" w:sz="4" w:space="0" w:color="000000"/>
              <w:left w:val="single" w:sz="4" w:space="0" w:color="000000"/>
              <w:bottom w:val="single" w:sz="4" w:space="0" w:color="000000"/>
            </w:tcBorders>
            <w:shd w:val="clear" w:color="auto" w:fill="auto"/>
          </w:tcPr>
          <w:p w:rsidR="006C65CE" w:rsidRPr="00EC64DC" w:rsidRDefault="006C65CE">
            <w:pPr>
              <w:snapToGrid w:val="0"/>
              <w:rPr>
                <w:rFonts w:eastAsia="Calibri"/>
                <w:sz w:val="20"/>
                <w:szCs w:val="20"/>
              </w:rPr>
            </w:pPr>
          </w:p>
        </w:tc>
        <w:tc>
          <w:tcPr>
            <w:tcW w:w="283" w:type="dxa"/>
            <w:tcBorders>
              <w:left w:val="single" w:sz="4" w:space="0" w:color="000000"/>
            </w:tcBorders>
            <w:shd w:val="clear" w:color="auto" w:fill="auto"/>
          </w:tcPr>
          <w:p w:rsidR="006C65CE" w:rsidRPr="00EC64DC" w:rsidRDefault="006C65CE">
            <w:pPr>
              <w:snapToGrid w:val="0"/>
              <w:rPr>
                <w:rFonts w:eastAsia="Calibri"/>
                <w:sz w:val="20"/>
                <w:szCs w:val="20"/>
              </w:rPr>
            </w:pPr>
          </w:p>
        </w:tc>
        <w:tc>
          <w:tcPr>
            <w:tcW w:w="2977" w:type="dxa"/>
            <w:shd w:val="clear" w:color="auto" w:fill="auto"/>
          </w:tcPr>
          <w:p w:rsidR="006C65CE" w:rsidRPr="00EC64DC" w:rsidRDefault="006C65CE">
            <w:pPr>
              <w:snapToGrid w:val="0"/>
              <w:rPr>
                <w:rFonts w:eastAsia="Calibri"/>
                <w:sz w:val="20"/>
                <w:szCs w:val="20"/>
              </w:rPr>
            </w:pPr>
          </w:p>
        </w:tc>
        <w:tc>
          <w:tcPr>
            <w:tcW w:w="992" w:type="dxa"/>
            <w:tcBorders>
              <w:top w:val="single" w:sz="4" w:space="0" w:color="000000"/>
            </w:tcBorders>
            <w:shd w:val="clear" w:color="auto" w:fill="auto"/>
          </w:tcPr>
          <w:p w:rsidR="006C65CE" w:rsidRPr="00EC64DC" w:rsidRDefault="006C65CE">
            <w:pPr>
              <w:snapToGrid w:val="0"/>
              <w:rPr>
                <w:rFonts w:eastAsia="Calibri"/>
                <w:sz w:val="20"/>
                <w:szCs w:val="20"/>
              </w:rPr>
            </w:pPr>
          </w:p>
        </w:tc>
        <w:tc>
          <w:tcPr>
            <w:tcW w:w="816" w:type="dxa"/>
            <w:tcBorders>
              <w:top w:val="single" w:sz="4" w:space="0" w:color="000000"/>
            </w:tcBorders>
            <w:shd w:val="clear" w:color="auto" w:fill="auto"/>
          </w:tcPr>
          <w:p w:rsidR="006C65CE" w:rsidRPr="00EC64DC" w:rsidRDefault="006C65CE">
            <w:pPr>
              <w:snapToGrid w:val="0"/>
              <w:rPr>
                <w:rFonts w:eastAsia="Calibri"/>
                <w:sz w:val="20"/>
                <w:szCs w:val="20"/>
              </w:rPr>
            </w:pPr>
          </w:p>
        </w:tc>
        <w:tc>
          <w:tcPr>
            <w:tcW w:w="40" w:type="dxa"/>
            <w:shd w:val="clear" w:color="auto" w:fill="auto"/>
          </w:tcPr>
          <w:p w:rsidR="006C65CE" w:rsidRPr="00EC64DC" w:rsidRDefault="006C65CE">
            <w:pPr>
              <w:snapToGrid w:val="0"/>
              <w:rPr>
                <w:rFonts w:eastAsia="Calibri"/>
                <w:sz w:val="20"/>
                <w:szCs w:val="20"/>
              </w:rPr>
            </w:pPr>
          </w:p>
        </w:tc>
        <w:tc>
          <w:tcPr>
            <w:tcW w:w="40" w:type="dxa"/>
            <w:shd w:val="clear" w:color="auto" w:fill="auto"/>
          </w:tcPr>
          <w:p w:rsidR="006C65CE" w:rsidRPr="00EC64DC" w:rsidRDefault="006C65CE">
            <w:pPr>
              <w:snapToGrid w:val="0"/>
              <w:rPr>
                <w:rFonts w:eastAsia="Calibri"/>
                <w:sz w:val="20"/>
                <w:szCs w:val="20"/>
              </w:rPr>
            </w:pPr>
          </w:p>
        </w:tc>
      </w:tr>
    </w:tbl>
    <w:p w:rsidR="006C65CE" w:rsidRPr="00EC64DC" w:rsidRDefault="006C65CE">
      <w:pPr>
        <w:rPr>
          <w:sz w:val="20"/>
          <w:szCs w:val="20"/>
        </w:rPr>
      </w:pPr>
    </w:p>
    <w:p w:rsidR="006C65CE" w:rsidRPr="00EC64DC" w:rsidRDefault="006C65CE">
      <w:r w:rsidRPr="00EC64DC">
        <w:rPr>
          <w:b/>
          <w:sz w:val="20"/>
          <w:szCs w:val="20"/>
        </w:rPr>
        <w:t>Marie, Accountant</w:t>
      </w:r>
    </w:p>
    <w:p w:rsidR="006C65CE" w:rsidRPr="00EC64DC" w:rsidRDefault="006C65CE">
      <w:pPr>
        <w:jc w:val="both"/>
        <w:rPr>
          <w:lang w:val="en-US"/>
        </w:rPr>
      </w:pPr>
      <w:r w:rsidRPr="00EC64DC">
        <w:rPr>
          <w:sz w:val="20"/>
          <w:szCs w:val="20"/>
          <w:lang w:val="en-US"/>
        </w:rPr>
        <w:t xml:space="preserve">I work in the finance department of a large company. There are a lot of benefits. For example, if the company makes a profit, all the employees get a bonus. There’s also a profit share, but that’s only for managers. I have a company car and I also travel abroad quite a lot – always business class and on expenses, of course. We also get a pension and private health insurance. The company pays for its staff to go on training courses to develop their professional skills. And we get free membership of the local gym. There are also rewards: it’s hard work, but I get a lot of satisfaction from it. People recognize it if you do a good job, so there are good prospects for promotion. </w:t>
      </w:r>
    </w:p>
    <w:p w:rsidR="006C65CE" w:rsidRPr="00EC64DC" w:rsidRDefault="006C65CE">
      <w:pPr>
        <w:jc w:val="both"/>
        <w:rPr>
          <w:sz w:val="20"/>
          <w:szCs w:val="20"/>
          <w:lang w:val="en-US"/>
        </w:rPr>
      </w:pPr>
    </w:p>
    <w:p w:rsidR="006C65CE" w:rsidRPr="00EC64DC" w:rsidRDefault="006C65CE">
      <w:pPr>
        <w:jc w:val="both"/>
        <w:rPr>
          <w:lang w:val="en-US"/>
        </w:rPr>
      </w:pPr>
      <w:r w:rsidRPr="00EC64DC">
        <w:rPr>
          <w:b/>
          <w:sz w:val="20"/>
          <w:szCs w:val="20"/>
          <w:lang w:val="en-US"/>
        </w:rPr>
        <w:t>Tom, Physiotherapist</w:t>
      </w:r>
    </w:p>
    <w:p w:rsidR="006C65CE" w:rsidRPr="00EC64DC" w:rsidRDefault="006C65CE">
      <w:pPr>
        <w:jc w:val="both"/>
        <w:rPr>
          <w:lang w:val="en-US"/>
        </w:rPr>
      </w:pPr>
      <w:r w:rsidRPr="00EC64DC">
        <w:rPr>
          <w:sz w:val="20"/>
          <w:szCs w:val="20"/>
          <w:lang w:val="en-US"/>
        </w:rPr>
        <w:t>I work for the health service. There are a lot of rewards: the main one is the job satisfaction. I get a real sense of achievement when someone says ‘thank you’. You know you are doing a worthwhile job. If you work hard there are opportunities for promotion. I like the responsibility of making a difference to people’s lives. There are some benefits. We don’t get bonuses or anything like that, but there’s a very good pension. The health service pays for us to go on training courses, and people with children get help with paying for childcare. If I visit patients at home, I get a travel allowance, but it’s not very much.</w:t>
      </w:r>
    </w:p>
    <w:p w:rsidR="006C65CE" w:rsidRPr="00EC64DC" w:rsidRDefault="006C65CE">
      <w:pPr>
        <w:rPr>
          <w:sz w:val="20"/>
          <w:szCs w:val="20"/>
          <w:lang w:val="en-US"/>
        </w:rPr>
      </w:pPr>
    </w:p>
    <w:p w:rsidR="006C65CE" w:rsidRPr="00EC64DC" w:rsidRDefault="006C65CE">
      <w:pPr>
        <w:rPr>
          <w:lang w:val="en-US"/>
        </w:rPr>
      </w:pPr>
      <w:r w:rsidRPr="00EC64DC">
        <w:rPr>
          <w:b/>
          <w:sz w:val="20"/>
          <w:szCs w:val="20"/>
        </w:rPr>
        <w:t>Часть</w:t>
      </w:r>
      <w:r w:rsidRPr="00EC64DC">
        <w:rPr>
          <w:b/>
          <w:sz w:val="20"/>
          <w:szCs w:val="20"/>
          <w:lang w:val="en-US"/>
        </w:rPr>
        <w:t xml:space="preserve"> 4. Vocabulary and Grammar </w:t>
      </w:r>
    </w:p>
    <w:p w:rsidR="006C65CE" w:rsidRPr="00EC64DC" w:rsidRDefault="006C65CE">
      <w:pPr>
        <w:rPr>
          <w:lang w:val="en-US"/>
        </w:rPr>
      </w:pPr>
      <w:r w:rsidRPr="00EC64DC">
        <w:rPr>
          <w:sz w:val="20"/>
          <w:szCs w:val="20"/>
          <w:lang w:val="en-US"/>
        </w:rPr>
        <w:t>Complete the sentences with the correct form of the verb.</w:t>
      </w:r>
    </w:p>
    <w:p w:rsidR="006C65CE" w:rsidRPr="00EC64DC" w:rsidRDefault="006C65CE">
      <w:pPr>
        <w:rPr>
          <w:sz w:val="20"/>
          <w:szCs w:val="20"/>
          <w:lang w:val="en-US"/>
        </w:rPr>
      </w:pPr>
    </w:p>
    <w:p w:rsidR="006C65CE" w:rsidRPr="00EC64DC" w:rsidRDefault="006C65CE" w:rsidP="00B27CE9">
      <w:pPr>
        <w:pStyle w:val="afb"/>
        <w:numPr>
          <w:ilvl w:val="0"/>
          <w:numId w:val="74"/>
        </w:numPr>
        <w:spacing w:after="0" w:line="240" w:lineRule="auto"/>
        <w:rPr>
          <w:lang w:val="en-US"/>
        </w:rPr>
      </w:pPr>
      <w:r w:rsidRPr="00EC64DC">
        <w:rPr>
          <w:rFonts w:ascii="Times New Roman" w:hAnsi="Times New Roman" w:cs="Times New Roman"/>
          <w:sz w:val="20"/>
          <w:szCs w:val="20"/>
          <w:lang w:val="en-US"/>
        </w:rPr>
        <w:t>We normally _______(hold) our sales conference in Spain, but this year we ______ (hold) it in Poland.</w:t>
      </w:r>
    </w:p>
    <w:p w:rsidR="006C65CE" w:rsidRPr="00EC64DC" w:rsidRDefault="006C65CE" w:rsidP="00B27CE9">
      <w:pPr>
        <w:pStyle w:val="afb"/>
        <w:numPr>
          <w:ilvl w:val="0"/>
          <w:numId w:val="74"/>
        </w:numPr>
        <w:spacing w:after="0" w:line="240" w:lineRule="auto"/>
        <w:rPr>
          <w:lang w:val="en-US"/>
        </w:rPr>
      </w:pPr>
      <w:r w:rsidRPr="00EC64DC">
        <w:rPr>
          <w:rFonts w:ascii="Times New Roman" w:hAnsi="Times New Roman" w:cs="Times New Roman"/>
          <w:sz w:val="20"/>
          <w:szCs w:val="20"/>
          <w:lang w:val="en-US"/>
        </w:rPr>
        <w:t>Although we ______ (use) our own sales rep for the last five years, we ______ (use) agents in Japan two years ago.</w:t>
      </w:r>
    </w:p>
    <w:p w:rsidR="006C65CE" w:rsidRPr="00EC64DC" w:rsidRDefault="006C65CE" w:rsidP="00B27CE9">
      <w:pPr>
        <w:pStyle w:val="afb"/>
        <w:numPr>
          <w:ilvl w:val="0"/>
          <w:numId w:val="74"/>
        </w:numPr>
        <w:spacing w:after="0" w:line="240" w:lineRule="auto"/>
        <w:rPr>
          <w:lang w:val="en-US"/>
        </w:rPr>
      </w:pPr>
      <w:r w:rsidRPr="00EC64DC">
        <w:rPr>
          <w:rFonts w:ascii="Times New Roman" w:hAnsi="Times New Roman" w:cs="Times New Roman"/>
          <w:sz w:val="20"/>
          <w:szCs w:val="20"/>
          <w:lang w:val="en-US"/>
        </w:rPr>
        <w:t>It normally ______ (take) us two year to develop a new product.</w:t>
      </w:r>
    </w:p>
    <w:p w:rsidR="006C65CE" w:rsidRPr="00EC64DC" w:rsidRDefault="006C65CE" w:rsidP="00B27CE9">
      <w:pPr>
        <w:pStyle w:val="afb"/>
        <w:numPr>
          <w:ilvl w:val="0"/>
          <w:numId w:val="74"/>
        </w:numPr>
        <w:spacing w:after="0" w:line="240" w:lineRule="auto"/>
        <w:rPr>
          <w:lang w:val="en-US"/>
        </w:rPr>
      </w:pPr>
      <w:r w:rsidRPr="00EC64DC">
        <w:rPr>
          <w:rFonts w:ascii="Times New Roman" w:hAnsi="Times New Roman" w:cs="Times New Roman"/>
          <w:sz w:val="20"/>
          <w:szCs w:val="20"/>
          <w:lang w:val="en-US"/>
        </w:rPr>
        <w:t>We ______ (raise) our prices more than 5 % recently.</w:t>
      </w:r>
    </w:p>
    <w:p w:rsidR="006C65CE" w:rsidRPr="00EC64DC" w:rsidRDefault="006C65CE" w:rsidP="00B27CE9">
      <w:pPr>
        <w:pStyle w:val="afb"/>
        <w:numPr>
          <w:ilvl w:val="0"/>
          <w:numId w:val="74"/>
        </w:numPr>
        <w:spacing w:after="0" w:line="240" w:lineRule="auto"/>
        <w:rPr>
          <w:lang w:val="en-US"/>
        </w:rPr>
      </w:pPr>
      <w:r w:rsidRPr="00EC64DC">
        <w:rPr>
          <w:rFonts w:ascii="Times New Roman" w:hAnsi="Times New Roman" w:cs="Times New Roman"/>
          <w:sz w:val="20"/>
          <w:szCs w:val="20"/>
          <w:lang w:val="en-US"/>
        </w:rPr>
        <w:t>According to a new manager, the company ______ (achieve) record sales next year.</w:t>
      </w:r>
    </w:p>
    <w:p w:rsidR="006C65CE" w:rsidRPr="00EC64DC" w:rsidRDefault="006C65CE" w:rsidP="00B27CE9">
      <w:pPr>
        <w:pStyle w:val="afb"/>
        <w:numPr>
          <w:ilvl w:val="0"/>
          <w:numId w:val="74"/>
        </w:numPr>
        <w:spacing w:after="0" w:line="240" w:lineRule="auto"/>
        <w:rPr>
          <w:lang w:val="en-US"/>
        </w:rPr>
      </w:pPr>
      <w:r w:rsidRPr="00EC64DC">
        <w:rPr>
          <w:rFonts w:ascii="Times New Roman" w:hAnsi="Times New Roman" w:cs="Times New Roman"/>
          <w:sz w:val="20"/>
          <w:szCs w:val="20"/>
          <w:lang w:val="en-US"/>
        </w:rPr>
        <w:t>The problem is sales representative ______ (not, motivate).</w:t>
      </w:r>
    </w:p>
    <w:p w:rsidR="006C65CE" w:rsidRPr="00EC64DC" w:rsidRDefault="006C65CE" w:rsidP="00B27CE9">
      <w:pPr>
        <w:pStyle w:val="afb"/>
        <w:numPr>
          <w:ilvl w:val="0"/>
          <w:numId w:val="74"/>
        </w:numPr>
        <w:spacing w:after="0" w:line="240" w:lineRule="auto"/>
        <w:rPr>
          <w:lang w:val="en-US"/>
        </w:rPr>
      </w:pPr>
      <w:r w:rsidRPr="00EC64DC">
        <w:rPr>
          <w:rFonts w:ascii="Times New Roman" w:hAnsi="Times New Roman" w:cs="Times New Roman"/>
          <w:sz w:val="20"/>
          <w:szCs w:val="20"/>
          <w:lang w:val="en-US"/>
        </w:rPr>
        <w:t>Very few sales contracts ______ (make) last year.</w:t>
      </w:r>
    </w:p>
    <w:p w:rsidR="006C65CE" w:rsidRPr="00EC64DC" w:rsidRDefault="006C65CE">
      <w:pPr>
        <w:pStyle w:val="afb"/>
        <w:spacing w:after="0" w:line="240" w:lineRule="auto"/>
        <w:rPr>
          <w:rFonts w:ascii="Times New Roman" w:hAnsi="Times New Roman" w:cs="Times New Roman"/>
          <w:sz w:val="20"/>
          <w:szCs w:val="20"/>
          <w:lang w:val="en-US"/>
        </w:rPr>
      </w:pPr>
    </w:p>
    <w:p w:rsidR="006C65CE" w:rsidRPr="00EC64DC" w:rsidRDefault="006C65CE">
      <w:pPr>
        <w:rPr>
          <w:lang w:val="en-US"/>
        </w:rPr>
      </w:pPr>
      <w:r w:rsidRPr="00EC64DC">
        <w:rPr>
          <w:b/>
          <w:sz w:val="20"/>
          <w:szCs w:val="20"/>
        </w:rPr>
        <w:t>Часть</w:t>
      </w:r>
      <w:r w:rsidRPr="00EC64DC">
        <w:rPr>
          <w:b/>
          <w:sz w:val="20"/>
          <w:szCs w:val="20"/>
          <w:lang w:val="en-US"/>
        </w:rPr>
        <w:t xml:space="preserve"> 5. Vocabulary and Grammar</w:t>
      </w:r>
    </w:p>
    <w:p w:rsidR="006C65CE" w:rsidRPr="00EC64DC" w:rsidRDefault="006C65CE">
      <w:pPr>
        <w:rPr>
          <w:lang w:val="en-US"/>
        </w:rPr>
      </w:pPr>
      <w:r w:rsidRPr="00EC64DC">
        <w:rPr>
          <w:sz w:val="20"/>
          <w:szCs w:val="20"/>
          <w:lang w:val="en-US"/>
        </w:rPr>
        <w:t>Complete the interview questions. Use between one and three words.</w:t>
      </w:r>
    </w:p>
    <w:p w:rsidR="006C65CE" w:rsidRPr="00EC64DC" w:rsidRDefault="006C65CE">
      <w:pPr>
        <w:rPr>
          <w:sz w:val="20"/>
          <w:szCs w:val="20"/>
          <w:lang w:val="en-US"/>
        </w:rPr>
      </w:pPr>
    </w:p>
    <w:p w:rsidR="006C65CE" w:rsidRPr="00EC64DC" w:rsidRDefault="006C65CE">
      <w:pPr>
        <w:numPr>
          <w:ilvl w:val="0"/>
          <w:numId w:val="56"/>
        </w:numPr>
        <w:rPr>
          <w:lang w:val="en-US"/>
        </w:rPr>
      </w:pPr>
      <w:r w:rsidRPr="00EC64DC">
        <w:rPr>
          <w:sz w:val="20"/>
          <w:szCs w:val="20"/>
          <w:lang w:val="en-US"/>
        </w:rPr>
        <w:t>What _____ do in your job?</w:t>
      </w:r>
    </w:p>
    <w:p w:rsidR="006C65CE" w:rsidRPr="00EC64DC" w:rsidRDefault="006C65CE">
      <w:pPr>
        <w:numPr>
          <w:ilvl w:val="0"/>
          <w:numId w:val="56"/>
        </w:numPr>
        <w:rPr>
          <w:lang w:val="en-US"/>
        </w:rPr>
      </w:pPr>
      <w:r w:rsidRPr="00EC64DC">
        <w:rPr>
          <w:sz w:val="20"/>
          <w:szCs w:val="20"/>
          <w:lang w:val="en-US"/>
        </w:rPr>
        <w:t>What qualifications ______ have for your job?</w:t>
      </w:r>
    </w:p>
    <w:p w:rsidR="006C65CE" w:rsidRPr="00EC64DC" w:rsidRDefault="006C65CE">
      <w:pPr>
        <w:numPr>
          <w:ilvl w:val="0"/>
          <w:numId w:val="56"/>
        </w:numPr>
        <w:rPr>
          <w:lang w:val="en-US"/>
        </w:rPr>
      </w:pPr>
      <w:r w:rsidRPr="00EC64DC">
        <w:rPr>
          <w:sz w:val="20"/>
          <w:szCs w:val="20"/>
          <w:lang w:val="en-US"/>
        </w:rPr>
        <w:t>How long _____ doing this kind of work?</w:t>
      </w:r>
    </w:p>
    <w:p w:rsidR="006C65CE" w:rsidRPr="00EC64DC" w:rsidRDefault="006C65CE">
      <w:pPr>
        <w:numPr>
          <w:ilvl w:val="0"/>
          <w:numId w:val="56"/>
        </w:numPr>
        <w:rPr>
          <w:lang w:val="en-US"/>
        </w:rPr>
      </w:pPr>
      <w:r w:rsidRPr="00EC64DC">
        <w:rPr>
          <w:sz w:val="20"/>
          <w:szCs w:val="20"/>
          <w:lang w:val="en-US"/>
        </w:rPr>
        <w:lastRenderedPageBreak/>
        <w:t>What _____ working on at the moment?</w:t>
      </w:r>
    </w:p>
    <w:p w:rsidR="006C65CE" w:rsidRPr="00EC64DC" w:rsidRDefault="006C65CE">
      <w:pPr>
        <w:numPr>
          <w:ilvl w:val="0"/>
          <w:numId w:val="56"/>
        </w:numPr>
        <w:rPr>
          <w:lang w:val="en-US"/>
        </w:rPr>
      </w:pPr>
      <w:r w:rsidRPr="00EC64DC">
        <w:rPr>
          <w:sz w:val="20"/>
          <w:szCs w:val="20"/>
          <w:lang w:val="en-US"/>
        </w:rPr>
        <w:t>____ you always _____ to work in film?</w:t>
      </w:r>
    </w:p>
    <w:p w:rsidR="006C65CE" w:rsidRPr="00EC64DC" w:rsidRDefault="006C65CE">
      <w:pPr>
        <w:numPr>
          <w:ilvl w:val="0"/>
          <w:numId w:val="56"/>
        </w:numPr>
        <w:rPr>
          <w:lang w:val="en-US"/>
        </w:rPr>
      </w:pPr>
      <w:r w:rsidRPr="00EC64DC">
        <w:rPr>
          <w:sz w:val="20"/>
          <w:szCs w:val="20"/>
          <w:lang w:val="en-US"/>
        </w:rPr>
        <w:t>Now, looking at your CV, I ______ like to learn what you learned in your last job.</w:t>
      </w:r>
    </w:p>
    <w:p w:rsidR="006C65CE" w:rsidRPr="00EC64DC" w:rsidRDefault="006C65CE">
      <w:pPr>
        <w:rPr>
          <w:sz w:val="20"/>
          <w:szCs w:val="20"/>
          <w:lang w:val="en-US"/>
        </w:rPr>
      </w:pPr>
    </w:p>
    <w:p w:rsidR="006C65CE" w:rsidRPr="00EC64DC" w:rsidRDefault="006C65CE">
      <w:pPr>
        <w:rPr>
          <w:lang w:val="en-US"/>
        </w:rPr>
      </w:pPr>
      <w:r w:rsidRPr="00EC64DC">
        <w:rPr>
          <w:b/>
          <w:sz w:val="20"/>
          <w:szCs w:val="20"/>
        </w:rPr>
        <w:t>Часть</w:t>
      </w:r>
      <w:r w:rsidRPr="00EC64DC">
        <w:rPr>
          <w:b/>
          <w:sz w:val="20"/>
          <w:szCs w:val="20"/>
          <w:lang w:val="en-US"/>
        </w:rPr>
        <w:t xml:space="preserve"> 6. Vocabulary and Grammar</w:t>
      </w:r>
    </w:p>
    <w:p w:rsidR="006C65CE" w:rsidRPr="00EC64DC" w:rsidRDefault="006C65CE">
      <w:pPr>
        <w:rPr>
          <w:lang w:val="en-US"/>
        </w:rPr>
      </w:pPr>
      <w:r w:rsidRPr="00EC64DC">
        <w:rPr>
          <w:sz w:val="20"/>
          <w:szCs w:val="20"/>
          <w:lang w:val="en-US"/>
        </w:rPr>
        <w:t>Complete this text with the correct form of the words from the table.</w:t>
      </w:r>
    </w:p>
    <w:p w:rsidR="006C65CE" w:rsidRPr="00EC64DC" w:rsidRDefault="006C65CE">
      <w:pPr>
        <w:rPr>
          <w:sz w:val="20"/>
          <w:szCs w:val="20"/>
          <w:lang w:val="en-US"/>
        </w:rPr>
      </w:pPr>
    </w:p>
    <w:tbl>
      <w:tblPr>
        <w:tblW w:w="0" w:type="auto"/>
        <w:tblInd w:w="-55" w:type="dxa"/>
        <w:tblLayout w:type="fixed"/>
        <w:tblLook w:val="0000" w:firstRow="0" w:lastRow="0" w:firstColumn="0" w:lastColumn="0" w:noHBand="0" w:noVBand="0"/>
      </w:tblPr>
      <w:tblGrid>
        <w:gridCol w:w="9681"/>
      </w:tblGrid>
      <w:tr w:rsidR="00EC64DC" w:rsidRPr="00EC64DC">
        <w:tc>
          <w:tcPr>
            <w:tcW w:w="9681"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rPr>
                <w:lang w:val="en-US"/>
              </w:rPr>
            </w:pPr>
            <w:r w:rsidRPr="00EC64DC">
              <w:rPr>
                <w:b/>
                <w:sz w:val="20"/>
                <w:szCs w:val="20"/>
                <w:lang w:val="en-US"/>
              </w:rPr>
              <w:t xml:space="preserve"> </w:t>
            </w:r>
            <w:r w:rsidRPr="00EC64DC">
              <w:rPr>
                <w:rFonts w:eastAsia="Calibri"/>
                <w:b/>
                <w:sz w:val="20"/>
                <w:szCs w:val="20"/>
                <w:lang w:val="en-US"/>
              </w:rPr>
              <w:t xml:space="preserve">serve      satisfy        supply           care           expect          require          produce   </w:t>
            </w:r>
          </w:p>
        </w:tc>
      </w:tr>
    </w:tbl>
    <w:p w:rsidR="006C65CE" w:rsidRPr="00EC64DC" w:rsidRDefault="006C65CE">
      <w:pPr>
        <w:rPr>
          <w:b/>
          <w:sz w:val="20"/>
          <w:szCs w:val="20"/>
          <w:lang w:val="en-US"/>
        </w:rPr>
      </w:pPr>
    </w:p>
    <w:p w:rsidR="006C65CE" w:rsidRPr="00EC64DC" w:rsidRDefault="006C65CE">
      <w:pPr>
        <w:rPr>
          <w:lang w:val="en-US"/>
        </w:rPr>
      </w:pPr>
      <w:r w:rsidRPr="00EC64DC">
        <w:rPr>
          <w:sz w:val="20"/>
          <w:szCs w:val="20"/>
          <w:lang w:val="en-US"/>
        </w:rPr>
        <w:t>Customers always (1)</w:t>
      </w:r>
      <w:r w:rsidRPr="00EC64DC">
        <w:rPr>
          <w:b/>
          <w:sz w:val="20"/>
          <w:szCs w:val="20"/>
          <w:lang w:val="en-US"/>
        </w:rPr>
        <w:t xml:space="preserve"> </w:t>
      </w:r>
      <w:r w:rsidRPr="00EC64DC">
        <w:rPr>
          <w:sz w:val="20"/>
          <w:szCs w:val="20"/>
          <w:lang w:val="en-US"/>
        </w:rPr>
        <w:t xml:space="preserve">______ a company to (2) ______ them with top-quality goods and (3) ______ . They are (4) ______ if their (5) ______ are met. If their (6) ______ are not met, however it is the role of the customer (7) ______ department to try to sort out any problems. If the customer receives efficient and helpful (8) ______ and feels that the company really (9)______ about them, this result in a happy customer who is more likely to buy the company’s (10) ______  and service again. </w:t>
      </w:r>
    </w:p>
    <w:p w:rsidR="006C65CE" w:rsidRPr="00EC64DC" w:rsidRDefault="006C65CE">
      <w:pPr>
        <w:rPr>
          <w:sz w:val="20"/>
          <w:szCs w:val="20"/>
          <w:lang w:val="en-US"/>
        </w:rPr>
      </w:pPr>
    </w:p>
    <w:p w:rsidR="006C65CE" w:rsidRPr="00EC64DC" w:rsidRDefault="006C65CE">
      <w:pPr>
        <w:rPr>
          <w:sz w:val="20"/>
          <w:szCs w:val="20"/>
          <w:lang w:val="en-US"/>
        </w:rPr>
      </w:pPr>
    </w:p>
    <w:p w:rsidR="006C65CE" w:rsidRPr="00EC64DC" w:rsidRDefault="006C65CE">
      <w:r w:rsidRPr="00EC64DC">
        <w:t>Часть 7. Vocabulary</w:t>
      </w:r>
    </w:p>
    <w:tbl>
      <w:tblPr>
        <w:tblW w:w="0" w:type="auto"/>
        <w:tblLayout w:type="fixed"/>
        <w:tblLook w:val="0000" w:firstRow="0" w:lastRow="0" w:firstColumn="0" w:lastColumn="0" w:noHBand="0" w:noVBand="0"/>
      </w:tblPr>
      <w:tblGrid>
        <w:gridCol w:w="4785"/>
        <w:gridCol w:w="4786"/>
      </w:tblGrid>
      <w:tr w:rsidR="00EC64DC" w:rsidRPr="00EC64DC">
        <w:tc>
          <w:tcPr>
            <w:tcW w:w="4785" w:type="dxa"/>
            <w:shd w:val="clear" w:color="auto" w:fill="auto"/>
          </w:tcPr>
          <w:p w:rsidR="006C65CE" w:rsidRPr="00EC64DC" w:rsidRDefault="006C65CE">
            <w:pPr>
              <w:pStyle w:val="afb"/>
              <w:numPr>
                <w:ilvl w:val="0"/>
                <w:numId w:val="22"/>
              </w:numPr>
              <w:spacing w:after="0" w:line="240" w:lineRule="auto"/>
            </w:pPr>
            <w:r w:rsidRPr="00EC64DC">
              <w:rPr>
                <w:rFonts w:ascii="Times New Roman" w:hAnsi="Times New Roman" w:cs="Times New Roman"/>
                <w:sz w:val="20"/>
                <w:szCs w:val="20"/>
              </w:rPr>
              <w:t>career</w:t>
            </w:r>
          </w:p>
        </w:tc>
        <w:tc>
          <w:tcPr>
            <w:tcW w:w="4786" w:type="dxa"/>
            <w:shd w:val="clear" w:color="auto" w:fill="auto"/>
          </w:tcPr>
          <w:p w:rsidR="006C65CE" w:rsidRPr="00EC64DC" w:rsidRDefault="006C65CE">
            <w:pPr>
              <w:pStyle w:val="afb"/>
              <w:numPr>
                <w:ilvl w:val="0"/>
                <w:numId w:val="49"/>
              </w:numPr>
              <w:spacing w:after="0" w:line="240" w:lineRule="auto"/>
            </w:pPr>
            <w:r w:rsidRPr="00EC64DC">
              <w:rPr>
                <w:rFonts w:ascii="Times New Roman" w:hAnsi="Times New Roman" w:cs="Times New Roman"/>
                <w:sz w:val="20"/>
                <w:szCs w:val="20"/>
              </w:rPr>
              <w:t>bonus</w:t>
            </w:r>
          </w:p>
        </w:tc>
      </w:tr>
      <w:tr w:rsidR="00EC64DC" w:rsidRPr="00EC64DC">
        <w:tc>
          <w:tcPr>
            <w:tcW w:w="4785" w:type="dxa"/>
            <w:shd w:val="clear" w:color="auto" w:fill="auto"/>
          </w:tcPr>
          <w:p w:rsidR="006C65CE" w:rsidRPr="00EC64DC" w:rsidRDefault="006C65CE">
            <w:pPr>
              <w:pStyle w:val="afb"/>
              <w:numPr>
                <w:ilvl w:val="0"/>
                <w:numId w:val="22"/>
              </w:numPr>
              <w:spacing w:after="0" w:line="240" w:lineRule="auto"/>
            </w:pPr>
            <w:r w:rsidRPr="00EC64DC">
              <w:rPr>
                <w:rFonts w:ascii="Times New Roman" w:hAnsi="Times New Roman" w:cs="Times New Roman"/>
                <w:sz w:val="20"/>
                <w:szCs w:val="20"/>
              </w:rPr>
              <w:t xml:space="preserve">a competitive </w:t>
            </w:r>
          </w:p>
        </w:tc>
        <w:tc>
          <w:tcPr>
            <w:tcW w:w="4786" w:type="dxa"/>
            <w:shd w:val="clear" w:color="auto" w:fill="auto"/>
          </w:tcPr>
          <w:p w:rsidR="006C65CE" w:rsidRPr="00EC64DC" w:rsidRDefault="006C65CE">
            <w:pPr>
              <w:pStyle w:val="afb"/>
              <w:numPr>
                <w:ilvl w:val="0"/>
                <w:numId w:val="49"/>
              </w:numPr>
              <w:spacing w:after="0" w:line="240" w:lineRule="auto"/>
            </w:pPr>
            <w:r w:rsidRPr="00EC64DC">
              <w:rPr>
                <w:rFonts w:ascii="Times New Roman" w:hAnsi="Times New Roman" w:cs="Times New Roman"/>
                <w:sz w:val="20"/>
                <w:szCs w:val="20"/>
              </w:rPr>
              <w:t>the sack</w:t>
            </w:r>
          </w:p>
        </w:tc>
      </w:tr>
      <w:tr w:rsidR="00EC64DC" w:rsidRPr="00EC64DC">
        <w:tc>
          <w:tcPr>
            <w:tcW w:w="4785" w:type="dxa"/>
            <w:shd w:val="clear" w:color="auto" w:fill="auto"/>
          </w:tcPr>
          <w:p w:rsidR="006C65CE" w:rsidRPr="00EC64DC" w:rsidRDefault="006C65CE">
            <w:pPr>
              <w:pStyle w:val="afb"/>
              <w:numPr>
                <w:ilvl w:val="0"/>
                <w:numId w:val="22"/>
              </w:numPr>
              <w:spacing w:after="0" w:line="240" w:lineRule="auto"/>
            </w:pPr>
            <w:r w:rsidRPr="00EC64DC">
              <w:rPr>
                <w:rFonts w:ascii="Times New Roman" w:hAnsi="Times New Roman" w:cs="Times New Roman"/>
                <w:sz w:val="20"/>
                <w:szCs w:val="20"/>
              </w:rPr>
              <w:t>performance-based</w:t>
            </w:r>
          </w:p>
        </w:tc>
        <w:tc>
          <w:tcPr>
            <w:tcW w:w="4786" w:type="dxa"/>
            <w:shd w:val="clear" w:color="auto" w:fill="auto"/>
          </w:tcPr>
          <w:p w:rsidR="006C65CE" w:rsidRPr="00EC64DC" w:rsidRDefault="006C65CE">
            <w:pPr>
              <w:pStyle w:val="afb"/>
              <w:numPr>
                <w:ilvl w:val="0"/>
                <w:numId w:val="49"/>
              </w:numPr>
              <w:spacing w:after="0" w:line="240" w:lineRule="auto"/>
            </w:pPr>
            <w:r w:rsidRPr="00EC64DC">
              <w:rPr>
                <w:rFonts w:ascii="Times New Roman" w:hAnsi="Times New Roman" w:cs="Times New Roman"/>
                <w:sz w:val="20"/>
                <w:szCs w:val="20"/>
              </w:rPr>
              <w:t>a vacancy</w:t>
            </w:r>
          </w:p>
        </w:tc>
      </w:tr>
      <w:tr w:rsidR="00EC64DC" w:rsidRPr="00EC64DC">
        <w:tc>
          <w:tcPr>
            <w:tcW w:w="4785" w:type="dxa"/>
            <w:shd w:val="clear" w:color="auto" w:fill="auto"/>
          </w:tcPr>
          <w:p w:rsidR="006C65CE" w:rsidRPr="00EC64DC" w:rsidRDefault="006C65CE">
            <w:pPr>
              <w:pStyle w:val="afb"/>
              <w:numPr>
                <w:ilvl w:val="0"/>
                <w:numId w:val="22"/>
              </w:numPr>
              <w:spacing w:after="0" w:line="240" w:lineRule="auto"/>
            </w:pPr>
            <w:r w:rsidRPr="00EC64DC">
              <w:rPr>
                <w:rFonts w:ascii="Times New Roman" w:hAnsi="Times New Roman" w:cs="Times New Roman"/>
                <w:sz w:val="20"/>
                <w:szCs w:val="20"/>
              </w:rPr>
              <w:t>to get</w:t>
            </w:r>
          </w:p>
        </w:tc>
        <w:tc>
          <w:tcPr>
            <w:tcW w:w="4786" w:type="dxa"/>
            <w:shd w:val="clear" w:color="auto" w:fill="auto"/>
          </w:tcPr>
          <w:p w:rsidR="006C65CE" w:rsidRPr="00EC64DC" w:rsidRDefault="006C65CE">
            <w:pPr>
              <w:pStyle w:val="afb"/>
              <w:numPr>
                <w:ilvl w:val="0"/>
                <w:numId w:val="49"/>
              </w:numPr>
              <w:spacing w:after="0" w:line="240" w:lineRule="auto"/>
            </w:pPr>
            <w:r w:rsidRPr="00EC64DC">
              <w:rPr>
                <w:rFonts w:ascii="Times New Roman" w:hAnsi="Times New Roman" w:cs="Times New Roman"/>
                <w:sz w:val="20"/>
                <w:szCs w:val="20"/>
              </w:rPr>
              <w:t>brake</w:t>
            </w:r>
          </w:p>
        </w:tc>
      </w:tr>
      <w:tr w:rsidR="00EC64DC" w:rsidRPr="00EC64DC">
        <w:tc>
          <w:tcPr>
            <w:tcW w:w="4785" w:type="dxa"/>
            <w:shd w:val="clear" w:color="auto" w:fill="auto"/>
          </w:tcPr>
          <w:p w:rsidR="006C65CE" w:rsidRPr="00EC64DC" w:rsidRDefault="006C65CE">
            <w:pPr>
              <w:pStyle w:val="afb"/>
              <w:numPr>
                <w:ilvl w:val="0"/>
                <w:numId w:val="22"/>
              </w:numPr>
              <w:spacing w:after="0" w:line="240" w:lineRule="auto"/>
            </w:pPr>
            <w:r w:rsidRPr="00EC64DC">
              <w:rPr>
                <w:rFonts w:ascii="Times New Roman" w:hAnsi="Times New Roman" w:cs="Times New Roman"/>
                <w:sz w:val="20"/>
                <w:szCs w:val="20"/>
              </w:rPr>
              <w:t>to work</w:t>
            </w:r>
          </w:p>
        </w:tc>
        <w:tc>
          <w:tcPr>
            <w:tcW w:w="4786" w:type="dxa"/>
            <w:shd w:val="clear" w:color="auto" w:fill="auto"/>
          </w:tcPr>
          <w:p w:rsidR="006C65CE" w:rsidRPr="00EC64DC" w:rsidRDefault="006C65CE">
            <w:pPr>
              <w:pStyle w:val="afb"/>
              <w:numPr>
                <w:ilvl w:val="0"/>
                <w:numId w:val="49"/>
              </w:numPr>
              <w:spacing w:after="0" w:line="240" w:lineRule="auto"/>
            </w:pPr>
            <w:r w:rsidRPr="00EC64DC">
              <w:rPr>
                <w:rFonts w:ascii="Times New Roman" w:hAnsi="Times New Roman" w:cs="Times New Roman"/>
                <w:sz w:val="20"/>
                <w:szCs w:val="20"/>
              </w:rPr>
              <w:t>period</w:t>
            </w:r>
          </w:p>
        </w:tc>
      </w:tr>
      <w:tr w:rsidR="00EC64DC" w:rsidRPr="00EC64DC">
        <w:tc>
          <w:tcPr>
            <w:tcW w:w="4785" w:type="dxa"/>
            <w:shd w:val="clear" w:color="auto" w:fill="auto"/>
          </w:tcPr>
          <w:p w:rsidR="006C65CE" w:rsidRPr="00EC64DC" w:rsidRDefault="006C65CE">
            <w:pPr>
              <w:pStyle w:val="afb"/>
              <w:numPr>
                <w:ilvl w:val="0"/>
                <w:numId w:val="22"/>
              </w:numPr>
              <w:spacing w:after="0" w:line="240" w:lineRule="auto"/>
            </w:pPr>
            <w:r w:rsidRPr="00EC64DC">
              <w:rPr>
                <w:rFonts w:ascii="Times New Roman" w:hAnsi="Times New Roman" w:cs="Times New Roman"/>
                <w:sz w:val="20"/>
                <w:szCs w:val="20"/>
              </w:rPr>
              <w:t>to advertise</w:t>
            </w:r>
          </w:p>
        </w:tc>
        <w:tc>
          <w:tcPr>
            <w:tcW w:w="4786" w:type="dxa"/>
            <w:shd w:val="clear" w:color="auto" w:fill="auto"/>
          </w:tcPr>
          <w:p w:rsidR="006C65CE" w:rsidRPr="00EC64DC" w:rsidRDefault="006C65CE">
            <w:pPr>
              <w:pStyle w:val="afb"/>
              <w:numPr>
                <w:ilvl w:val="0"/>
                <w:numId w:val="49"/>
              </w:numPr>
              <w:spacing w:after="0" w:line="240" w:lineRule="auto"/>
            </w:pPr>
            <w:r w:rsidRPr="00EC64DC">
              <w:rPr>
                <w:rFonts w:ascii="Times New Roman" w:hAnsi="Times New Roman" w:cs="Times New Roman"/>
                <w:sz w:val="20"/>
                <w:szCs w:val="20"/>
              </w:rPr>
              <w:t>player</w:t>
            </w:r>
          </w:p>
        </w:tc>
      </w:tr>
      <w:tr w:rsidR="00EC64DC" w:rsidRPr="00EC64DC">
        <w:tc>
          <w:tcPr>
            <w:tcW w:w="4785" w:type="dxa"/>
            <w:shd w:val="clear" w:color="auto" w:fill="auto"/>
          </w:tcPr>
          <w:p w:rsidR="006C65CE" w:rsidRPr="00EC64DC" w:rsidRDefault="006C65CE">
            <w:pPr>
              <w:pStyle w:val="afb"/>
              <w:numPr>
                <w:ilvl w:val="0"/>
                <w:numId w:val="22"/>
              </w:numPr>
              <w:spacing w:after="0" w:line="240" w:lineRule="auto"/>
            </w:pPr>
            <w:r w:rsidRPr="00EC64DC">
              <w:rPr>
                <w:rFonts w:ascii="Times New Roman" w:hAnsi="Times New Roman" w:cs="Times New Roman"/>
                <w:sz w:val="20"/>
                <w:szCs w:val="20"/>
              </w:rPr>
              <w:t>notice</w:t>
            </w:r>
          </w:p>
        </w:tc>
        <w:tc>
          <w:tcPr>
            <w:tcW w:w="4786" w:type="dxa"/>
            <w:shd w:val="clear" w:color="auto" w:fill="auto"/>
          </w:tcPr>
          <w:p w:rsidR="006C65CE" w:rsidRPr="00EC64DC" w:rsidRDefault="006C65CE">
            <w:pPr>
              <w:pStyle w:val="afb"/>
              <w:numPr>
                <w:ilvl w:val="0"/>
                <w:numId w:val="49"/>
              </w:numPr>
              <w:spacing w:after="0" w:line="240" w:lineRule="auto"/>
            </w:pPr>
            <w:r w:rsidRPr="00EC64DC">
              <w:rPr>
                <w:rFonts w:ascii="Times New Roman" w:hAnsi="Times New Roman" w:cs="Times New Roman"/>
                <w:sz w:val="20"/>
                <w:szCs w:val="20"/>
              </w:rPr>
              <w:t>new products</w:t>
            </w:r>
          </w:p>
        </w:tc>
      </w:tr>
      <w:tr w:rsidR="00EC64DC" w:rsidRPr="00EC64DC">
        <w:tc>
          <w:tcPr>
            <w:tcW w:w="4785" w:type="dxa"/>
            <w:shd w:val="clear" w:color="auto" w:fill="auto"/>
          </w:tcPr>
          <w:p w:rsidR="006C65CE" w:rsidRPr="00EC64DC" w:rsidRDefault="006C65CE">
            <w:pPr>
              <w:pStyle w:val="afb"/>
              <w:numPr>
                <w:ilvl w:val="0"/>
                <w:numId w:val="22"/>
              </w:numPr>
              <w:spacing w:after="0" w:line="240" w:lineRule="auto"/>
            </w:pPr>
            <w:r w:rsidRPr="00EC64DC">
              <w:rPr>
                <w:rFonts w:ascii="Times New Roman" w:hAnsi="Times New Roman" w:cs="Times New Roman"/>
                <w:sz w:val="20"/>
                <w:szCs w:val="20"/>
              </w:rPr>
              <w:t>team</w:t>
            </w:r>
          </w:p>
        </w:tc>
        <w:tc>
          <w:tcPr>
            <w:tcW w:w="4786" w:type="dxa"/>
            <w:shd w:val="clear" w:color="auto" w:fill="auto"/>
          </w:tcPr>
          <w:p w:rsidR="006C65CE" w:rsidRPr="00EC64DC" w:rsidRDefault="006C65CE">
            <w:pPr>
              <w:pStyle w:val="afb"/>
              <w:numPr>
                <w:ilvl w:val="0"/>
                <w:numId w:val="49"/>
              </w:numPr>
              <w:spacing w:after="0" w:line="240" w:lineRule="auto"/>
            </w:pPr>
            <w:r w:rsidRPr="00EC64DC">
              <w:rPr>
                <w:rFonts w:ascii="Times New Roman" w:hAnsi="Times New Roman" w:cs="Times New Roman"/>
                <w:sz w:val="20"/>
                <w:szCs w:val="20"/>
              </w:rPr>
              <w:t>salary</w:t>
            </w:r>
          </w:p>
        </w:tc>
      </w:tr>
      <w:tr w:rsidR="00EC64DC" w:rsidRPr="00EC64DC">
        <w:tc>
          <w:tcPr>
            <w:tcW w:w="4785" w:type="dxa"/>
            <w:shd w:val="clear" w:color="auto" w:fill="auto"/>
          </w:tcPr>
          <w:p w:rsidR="006C65CE" w:rsidRPr="00EC64DC" w:rsidRDefault="006C65CE">
            <w:pPr>
              <w:pStyle w:val="afb"/>
              <w:numPr>
                <w:ilvl w:val="0"/>
                <w:numId w:val="22"/>
              </w:numPr>
              <w:spacing w:after="0" w:line="240" w:lineRule="auto"/>
            </w:pPr>
            <w:r w:rsidRPr="00EC64DC">
              <w:rPr>
                <w:rFonts w:ascii="Times New Roman" w:hAnsi="Times New Roman" w:cs="Times New Roman"/>
                <w:sz w:val="20"/>
                <w:szCs w:val="20"/>
              </w:rPr>
              <w:t>to develop</w:t>
            </w:r>
          </w:p>
        </w:tc>
        <w:tc>
          <w:tcPr>
            <w:tcW w:w="4786" w:type="dxa"/>
            <w:shd w:val="clear" w:color="auto" w:fill="auto"/>
          </w:tcPr>
          <w:p w:rsidR="006C65CE" w:rsidRPr="00EC64DC" w:rsidRDefault="006C65CE">
            <w:pPr>
              <w:pStyle w:val="afb"/>
              <w:numPr>
                <w:ilvl w:val="0"/>
                <w:numId w:val="49"/>
              </w:numPr>
              <w:spacing w:after="0" w:line="240" w:lineRule="auto"/>
            </w:pPr>
            <w:r w:rsidRPr="00EC64DC">
              <w:rPr>
                <w:rFonts w:ascii="Times New Roman" w:hAnsi="Times New Roman" w:cs="Times New Roman"/>
                <w:sz w:val="20"/>
                <w:szCs w:val="20"/>
              </w:rPr>
              <w:t>progress</w:t>
            </w:r>
          </w:p>
        </w:tc>
      </w:tr>
      <w:tr w:rsidR="006C65CE" w:rsidRPr="00EC64DC">
        <w:tc>
          <w:tcPr>
            <w:tcW w:w="4785" w:type="dxa"/>
            <w:shd w:val="clear" w:color="auto" w:fill="auto"/>
          </w:tcPr>
          <w:p w:rsidR="006C65CE" w:rsidRPr="00EC64DC" w:rsidRDefault="006C65CE">
            <w:pPr>
              <w:pStyle w:val="afb"/>
              <w:numPr>
                <w:ilvl w:val="0"/>
                <w:numId w:val="22"/>
              </w:numPr>
              <w:spacing w:after="0" w:line="240" w:lineRule="auto"/>
            </w:pPr>
            <w:r w:rsidRPr="00EC64DC">
              <w:rPr>
                <w:rFonts w:ascii="Times New Roman" w:hAnsi="Times New Roman" w:cs="Times New Roman"/>
                <w:sz w:val="20"/>
                <w:szCs w:val="20"/>
              </w:rPr>
              <w:t>make</w:t>
            </w:r>
          </w:p>
        </w:tc>
        <w:tc>
          <w:tcPr>
            <w:tcW w:w="4786" w:type="dxa"/>
            <w:shd w:val="clear" w:color="auto" w:fill="auto"/>
          </w:tcPr>
          <w:p w:rsidR="006C65CE" w:rsidRPr="00EC64DC" w:rsidRDefault="006C65CE">
            <w:pPr>
              <w:pStyle w:val="afb"/>
              <w:numPr>
                <w:ilvl w:val="0"/>
                <w:numId w:val="49"/>
              </w:numPr>
              <w:spacing w:after="0" w:line="240" w:lineRule="auto"/>
            </w:pPr>
            <w:r w:rsidRPr="00EC64DC">
              <w:rPr>
                <w:rFonts w:ascii="Times New Roman" w:hAnsi="Times New Roman" w:cs="Times New Roman"/>
                <w:sz w:val="20"/>
                <w:szCs w:val="20"/>
              </w:rPr>
              <w:t>flexitime</w:t>
            </w:r>
          </w:p>
        </w:tc>
      </w:tr>
    </w:tbl>
    <w:p w:rsidR="006C65CE" w:rsidRPr="00EC64DC" w:rsidRDefault="006C65CE">
      <w:pPr>
        <w:rPr>
          <w:b/>
          <w:sz w:val="20"/>
          <w:szCs w:val="20"/>
        </w:rPr>
      </w:pPr>
    </w:p>
    <w:p w:rsidR="006C65CE" w:rsidRPr="00EC64DC" w:rsidRDefault="006C65CE">
      <w:r w:rsidRPr="00EC64DC">
        <w:rPr>
          <w:b/>
          <w:sz w:val="20"/>
          <w:szCs w:val="20"/>
        </w:rPr>
        <w:t xml:space="preserve">Часть 8. </w:t>
      </w:r>
    </w:p>
    <w:p w:rsidR="006C65CE" w:rsidRPr="00EC64DC" w:rsidRDefault="006C65CE">
      <w:pPr>
        <w:rPr>
          <w:lang w:val="en-US"/>
        </w:rPr>
      </w:pPr>
      <w:r w:rsidRPr="00EC64DC">
        <w:rPr>
          <w:sz w:val="20"/>
          <w:szCs w:val="20"/>
          <w:lang w:val="en-US"/>
        </w:rPr>
        <w:t>Look at the job advertisement. Write a covering letter, where you explain why the company should consider you as a possible employee.</w:t>
      </w:r>
    </w:p>
    <w:p w:rsidR="006C65CE" w:rsidRPr="00EC64DC" w:rsidRDefault="006C65CE">
      <w:pPr>
        <w:rPr>
          <w:b/>
          <w:sz w:val="20"/>
          <w:szCs w:val="20"/>
          <w:lang w:val="en-US"/>
        </w:rPr>
      </w:pPr>
    </w:p>
    <w:tbl>
      <w:tblPr>
        <w:tblW w:w="0" w:type="auto"/>
        <w:tblInd w:w="-55" w:type="dxa"/>
        <w:tblLayout w:type="fixed"/>
        <w:tblLook w:val="0000" w:firstRow="0" w:lastRow="0" w:firstColumn="0" w:lastColumn="0" w:noHBand="0" w:noVBand="0"/>
      </w:tblPr>
      <w:tblGrid>
        <w:gridCol w:w="8890"/>
      </w:tblGrid>
      <w:tr w:rsidR="00EC64DC" w:rsidRPr="00EC64DC">
        <w:trPr>
          <w:trHeight w:val="152"/>
        </w:trPr>
        <w:tc>
          <w:tcPr>
            <w:tcW w:w="8890"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rPr>
                <w:rFonts w:eastAsia="Calibri"/>
                <w:b/>
                <w:sz w:val="20"/>
                <w:szCs w:val="20"/>
              </w:rPr>
              <w:t>INTERNATIONAL MARKETING MANAGER</w:t>
            </w:r>
          </w:p>
        </w:tc>
      </w:tr>
      <w:tr w:rsidR="00EC64DC" w:rsidRPr="00EC64DC">
        <w:trPr>
          <w:trHeight w:val="2914"/>
        </w:trPr>
        <w:tc>
          <w:tcPr>
            <w:tcW w:w="8890"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pStyle w:val="afb"/>
              <w:numPr>
                <w:ilvl w:val="0"/>
                <w:numId w:val="43"/>
              </w:numPr>
              <w:spacing w:after="0" w:line="240" w:lineRule="auto"/>
            </w:pPr>
            <w:r w:rsidRPr="00EC64DC">
              <w:rPr>
                <w:rFonts w:ascii="Times New Roman" w:hAnsi="Times New Roman" w:cs="Times New Roman"/>
                <w:sz w:val="20"/>
                <w:szCs w:val="20"/>
                <w:lang w:val="en-US"/>
              </w:rPr>
              <w:t xml:space="preserve">Lopez Garcia is a Spanish-owned investment company currently looking for a marketing professional to join our London office. </w:t>
            </w:r>
            <w:r w:rsidRPr="00EC64DC">
              <w:rPr>
                <w:rFonts w:ascii="Times New Roman" w:hAnsi="Times New Roman" w:cs="Times New Roman"/>
                <w:sz w:val="20"/>
                <w:szCs w:val="20"/>
              </w:rPr>
              <w:t>The successful applicant will be responsible for:</w:t>
            </w:r>
          </w:p>
          <w:p w:rsidR="006C65CE" w:rsidRPr="00EC64DC" w:rsidRDefault="006C65CE">
            <w:pPr>
              <w:pStyle w:val="afb"/>
              <w:numPr>
                <w:ilvl w:val="0"/>
                <w:numId w:val="43"/>
              </w:numPr>
              <w:spacing w:after="0" w:line="240" w:lineRule="auto"/>
              <w:rPr>
                <w:lang w:val="en-US"/>
              </w:rPr>
            </w:pPr>
            <w:r w:rsidRPr="00EC64DC">
              <w:rPr>
                <w:rFonts w:ascii="Times New Roman" w:hAnsi="Times New Roman" w:cs="Times New Roman"/>
                <w:sz w:val="20"/>
                <w:szCs w:val="20"/>
                <w:lang w:val="en-US"/>
              </w:rPr>
              <w:t>Marketing our services to clients in the UK</w:t>
            </w:r>
          </w:p>
          <w:p w:rsidR="006C65CE" w:rsidRPr="00EC64DC" w:rsidRDefault="006C65CE">
            <w:pPr>
              <w:pStyle w:val="afb"/>
              <w:numPr>
                <w:ilvl w:val="0"/>
                <w:numId w:val="43"/>
              </w:numPr>
              <w:spacing w:after="0" w:line="240" w:lineRule="auto"/>
              <w:rPr>
                <w:lang w:val="en-US"/>
              </w:rPr>
            </w:pPr>
            <w:r w:rsidRPr="00EC64DC">
              <w:rPr>
                <w:rFonts w:ascii="Times New Roman" w:hAnsi="Times New Roman" w:cs="Times New Roman"/>
                <w:sz w:val="20"/>
                <w:szCs w:val="20"/>
                <w:lang w:val="en-US"/>
              </w:rPr>
              <w:t>Helping to develop the company’s marketing plan</w:t>
            </w:r>
          </w:p>
          <w:p w:rsidR="006C65CE" w:rsidRPr="00EC64DC" w:rsidRDefault="006C65CE">
            <w:pPr>
              <w:pStyle w:val="afb"/>
              <w:numPr>
                <w:ilvl w:val="0"/>
                <w:numId w:val="43"/>
              </w:numPr>
              <w:spacing w:after="0" w:line="240" w:lineRule="auto"/>
              <w:rPr>
                <w:lang w:val="en-US"/>
              </w:rPr>
            </w:pPr>
            <w:r w:rsidRPr="00EC64DC">
              <w:rPr>
                <w:rFonts w:ascii="Times New Roman" w:hAnsi="Times New Roman" w:cs="Times New Roman"/>
                <w:sz w:val="20"/>
                <w:szCs w:val="20"/>
                <w:lang w:val="en-US"/>
              </w:rPr>
              <w:t>Travelling to Spain and Mexico for meetings with clients</w:t>
            </w:r>
          </w:p>
          <w:p w:rsidR="006C65CE" w:rsidRPr="00EC64DC" w:rsidRDefault="006C65CE">
            <w:pPr>
              <w:pStyle w:val="afb"/>
              <w:numPr>
                <w:ilvl w:val="0"/>
                <w:numId w:val="43"/>
              </w:numPr>
              <w:spacing w:after="0" w:line="240" w:lineRule="auto"/>
              <w:rPr>
                <w:lang w:val="en-US"/>
              </w:rPr>
            </w:pPr>
            <w:r w:rsidRPr="00EC64DC">
              <w:rPr>
                <w:rFonts w:ascii="Times New Roman" w:hAnsi="Times New Roman" w:cs="Times New Roman"/>
                <w:sz w:val="20"/>
                <w:szCs w:val="20"/>
                <w:lang w:val="en-US"/>
              </w:rPr>
              <w:t>Managing a team of ten people.</w:t>
            </w:r>
          </w:p>
          <w:p w:rsidR="006C65CE" w:rsidRPr="00EC64DC" w:rsidRDefault="006C65CE">
            <w:pPr>
              <w:pStyle w:val="afb"/>
              <w:spacing w:after="0"/>
              <w:rPr>
                <w:lang w:val="en-US"/>
              </w:rPr>
            </w:pPr>
            <w:r w:rsidRPr="00EC64DC">
              <w:rPr>
                <w:rFonts w:ascii="Times New Roman" w:hAnsi="Times New Roman" w:cs="Times New Roman"/>
                <w:sz w:val="20"/>
                <w:szCs w:val="20"/>
                <w:lang w:val="en-US"/>
              </w:rPr>
              <w:t>You need to have a marketing qualification and at least three years’ experience. You must be enthusiastic, hard-working and flexible. Ability to speak Spanish is essential.</w:t>
            </w:r>
          </w:p>
          <w:p w:rsidR="006C65CE" w:rsidRPr="00EC64DC" w:rsidRDefault="006C65CE">
            <w:pPr>
              <w:pStyle w:val="afb"/>
              <w:spacing w:after="0"/>
              <w:rPr>
                <w:lang w:val="en-US"/>
              </w:rPr>
            </w:pPr>
            <w:r w:rsidRPr="00EC64DC">
              <w:rPr>
                <w:rFonts w:ascii="Times New Roman" w:hAnsi="Times New Roman" w:cs="Times New Roman"/>
                <w:sz w:val="20"/>
                <w:szCs w:val="20"/>
                <w:lang w:val="en-US"/>
              </w:rPr>
              <w:t>Apply in writing, with CV, to:</w:t>
            </w:r>
          </w:p>
          <w:p w:rsidR="006C65CE" w:rsidRPr="00EC64DC" w:rsidRDefault="006C65CE">
            <w:pPr>
              <w:pStyle w:val="afb"/>
              <w:spacing w:after="0"/>
              <w:rPr>
                <w:lang w:val="en-US"/>
              </w:rPr>
            </w:pPr>
            <w:r w:rsidRPr="00EC64DC">
              <w:rPr>
                <w:rFonts w:ascii="Times New Roman" w:hAnsi="Times New Roman" w:cs="Times New Roman"/>
                <w:sz w:val="20"/>
                <w:szCs w:val="20"/>
                <w:lang w:val="en-US"/>
              </w:rPr>
              <w:t>Jaime Aranda, Human Resources Manager,</w:t>
            </w:r>
          </w:p>
          <w:p w:rsidR="006C65CE" w:rsidRPr="00EC64DC" w:rsidRDefault="006C65CE">
            <w:pPr>
              <w:pStyle w:val="afb"/>
              <w:spacing w:after="0"/>
            </w:pPr>
            <w:r w:rsidRPr="00EC64DC">
              <w:rPr>
                <w:rFonts w:ascii="Times New Roman" w:hAnsi="Times New Roman" w:cs="Times New Roman"/>
                <w:sz w:val="20"/>
                <w:szCs w:val="20"/>
              </w:rPr>
              <w:t>jha@st.romero.es</w:t>
            </w:r>
          </w:p>
        </w:tc>
      </w:tr>
    </w:tbl>
    <w:p w:rsidR="006C65CE" w:rsidRPr="00EC64DC" w:rsidRDefault="006C65CE">
      <w:pPr>
        <w:rPr>
          <w:b/>
          <w:sz w:val="20"/>
          <w:szCs w:val="20"/>
        </w:rPr>
      </w:pPr>
    </w:p>
    <w:p w:rsidR="006C65CE" w:rsidRPr="00EC64DC" w:rsidRDefault="006C65CE">
      <w:r w:rsidRPr="00EC64DC">
        <w:rPr>
          <w:b/>
          <w:sz w:val="20"/>
          <w:szCs w:val="20"/>
        </w:rPr>
        <w:t xml:space="preserve">Часть 9. </w:t>
      </w:r>
    </w:p>
    <w:p w:rsidR="006C65CE" w:rsidRPr="00EC64DC" w:rsidRDefault="006C65CE">
      <w:r w:rsidRPr="00EC64DC">
        <w:rPr>
          <w:sz w:val="20"/>
          <w:szCs w:val="20"/>
        </w:rPr>
        <w:t>Translate into English.</w:t>
      </w:r>
    </w:p>
    <w:p w:rsidR="006C65CE" w:rsidRPr="00EC64DC" w:rsidRDefault="006C65CE" w:rsidP="00B27CE9">
      <w:pPr>
        <w:numPr>
          <w:ilvl w:val="0"/>
          <w:numId w:val="79"/>
        </w:numPr>
        <w:rPr>
          <w:lang w:val="en-US"/>
        </w:rPr>
      </w:pPr>
      <w:r w:rsidRPr="00EC64DC">
        <w:rPr>
          <w:sz w:val="20"/>
          <w:szCs w:val="20"/>
          <w:lang w:val="en-US"/>
        </w:rPr>
        <w:t>Employees in large multinationals  (</w:t>
      </w:r>
      <w:r w:rsidRPr="00EC64DC">
        <w:rPr>
          <w:sz w:val="20"/>
          <w:szCs w:val="20"/>
        </w:rPr>
        <w:t>имеют</w:t>
      </w:r>
      <w:r w:rsidRPr="00EC64DC">
        <w:rPr>
          <w:sz w:val="20"/>
          <w:szCs w:val="20"/>
          <w:lang w:val="en-US"/>
        </w:rPr>
        <w:t xml:space="preserve"> </w:t>
      </w:r>
      <w:r w:rsidRPr="00EC64DC">
        <w:rPr>
          <w:sz w:val="20"/>
          <w:szCs w:val="20"/>
        </w:rPr>
        <w:t>прекрасные</w:t>
      </w:r>
      <w:r w:rsidRPr="00EC64DC">
        <w:rPr>
          <w:sz w:val="20"/>
          <w:szCs w:val="20"/>
          <w:lang w:val="en-US"/>
        </w:rPr>
        <w:t xml:space="preserve"> </w:t>
      </w:r>
      <w:r w:rsidRPr="00EC64DC">
        <w:rPr>
          <w:sz w:val="20"/>
          <w:szCs w:val="20"/>
        </w:rPr>
        <w:t>возможности</w:t>
      </w:r>
      <w:r w:rsidRPr="00EC64DC">
        <w:rPr>
          <w:sz w:val="20"/>
          <w:szCs w:val="20"/>
          <w:lang w:val="en-US"/>
        </w:rPr>
        <w:t xml:space="preserve"> </w:t>
      </w:r>
      <w:r w:rsidRPr="00EC64DC">
        <w:rPr>
          <w:sz w:val="20"/>
          <w:szCs w:val="20"/>
        </w:rPr>
        <w:t>для</w:t>
      </w:r>
      <w:r w:rsidRPr="00EC64DC">
        <w:rPr>
          <w:sz w:val="20"/>
          <w:szCs w:val="20"/>
          <w:lang w:val="en-US"/>
        </w:rPr>
        <w:t xml:space="preserve"> </w:t>
      </w:r>
      <w:r w:rsidRPr="00EC64DC">
        <w:rPr>
          <w:sz w:val="20"/>
          <w:szCs w:val="20"/>
        </w:rPr>
        <w:t>карьеры</w:t>
      </w:r>
      <w:r w:rsidRPr="00EC64DC">
        <w:rPr>
          <w:sz w:val="20"/>
          <w:szCs w:val="20"/>
          <w:lang w:val="en-US"/>
        </w:rPr>
        <w:t>) if they are willing to travel.</w:t>
      </w:r>
    </w:p>
    <w:p w:rsidR="006C65CE" w:rsidRPr="00EC64DC" w:rsidRDefault="006C65CE" w:rsidP="00B27CE9">
      <w:pPr>
        <w:numPr>
          <w:ilvl w:val="0"/>
          <w:numId w:val="79"/>
        </w:numPr>
        <w:rPr>
          <w:lang w:val="en-US"/>
        </w:rPr>
      </w:pPr>
      <w:r w:rsidRPr="00EC64DC">
        <w:rPr>
          <w:sz w:val="20"/>
          <w:szCs w:val="20"/>
          <w:lang w:val="en-US"/>
        </w:rPr>
        <w:t>Some people (</w:t>
      </w:r>
      <w:r w:rsidRPr="00EC64DC">
        <w:rPr>
          <w:sz w:val="20"/>
          <w:szCs w:val="20"/>
        </w:rPr>
        <w:t>делают</w:t>
      </w:r>
      <w:r w:rsidRPr="00EC64DC">
        <w:rPr>
          <w:sz w:val="20"/>
          <w:szCs w:val="20"/>
          <w:lang w:val="en-US"/>
        </w:rPr>
        <w:t xml:space="preserve"> </w:t>
      </w:r>
      <w:r w:rsidRPr="00EC64DC">
        <w:rPr>
          <w:sz w:val="20"/>
          <w:szCs w:val="20"/>
        </w:rPr>
        <w:t>перерыв</w:t>
      </w:r>
      <w:r w:rsidRPr="00EC64DC">
        <w:rPr>
          <w:sz w:val="20"/>
          <w:szCs w:val="20"/>
          <w:lang w:val="en-US"/>
        </w:rPr>
        <w:t xml:space="preserve"> </w:t>
      </w:r>
      <w:r w:rsidRPr="00EC64DC">
        <w:rPr>
          <w:sz w:val="20"/>
          <w:szCs w:val="20"/>
        </w:rPr>
        <w:t>в</w:t>
      </w:r>
      <w:r w:rsidRPr="00EC64DC">
        <w:rPr>
          <w:sz w:val="20"/>
          <w:szCs w:val="20"/>
          <w:lang w:val="en-US"/>
        </w:rPr>
        <w:t xml:space="preserve"> </w:t>
      </w:r>
      <w:r w:rsidRPr="00EC64DC">
        <w:rPr>
          <w:sz w:val="20"/>
          <w:szCs w:val="20"/>
        </w:rPr>
        <w:t>карьере</w:t>
      </w:r>
      <w:r w:rsidRPr="00EC64DC">
        <w:rPr>
          <w:sz w:val="20"/>
          <w:szCs w:val="20"/>
          <w:lang w:val="en-US"/>
        </w:rPr>
        <w:t>) to do something adventurous.</w:t>
      </w:r>
    </w:p>
    <w:p w:rsidR="006C65CE" w:rsidRPr="00EC64DC" w:rsidRDefault="006C65CE" w:rsidP="00B27CE9">
      <w:pPr>
        <w:numPr>
          <w:ilvl w:val="0"/>
          <w:numId w:val="79"/>
        </w:numPr>
        <w:rPr>
          <w:lang w:val="en-US"/>
        </w:rPr>
      </w:pPr>
      <w:r w:rsidRPr="00EC64DC">
        <w:rPr>
          <w:sz w:val="20"/>
          <w:szCs w:val="20"/>
          <w:lang w:val="en-US"/>
        </w:rPr>
        <w:t>Certain companies (</w:t>
      </w:r>
      <w:r w:rsidRPr="00EC64DC">
        <w:rPr>
          <w:sz w:val="20"/>
          <w:szCs w:val="20"/>
        </w:rPr>
        <w:t>предлагают</w:t>
      </w:r>
      <w:r w:rsidRPr="00EC64DC">
        <w:rPr>
          <w:sz w:val="20"/>
          <w:szCs w:val="20"/>
          <w:lang w:val="en-US"/>
        </w:rPr>
        <w:t xml:space="preserve"> </w:t>
      </w:r>
      <w:r w:rsidRPr="00EC64DC">
        <w:rPr>
          <w:sz w:val="20"/>
          <w:szCs w:val="20"/>
        </w:rPr>
        <w:t>карьерные</w:t>
      </w:r>
      <w:r w:rsidRPr="00EC64DC">
        <w:rPr>
          <w:sz w:val="20"/>
          <w:szCs w:val="20"/>
          <w:lang w:val="en-US"/>
        </w:rPr>
        <w:t xml:space="preserve"> </w:t>
      </w:r>
      <w:r w:rsidRPr="00EC64DC">
        <w:rPr>
          <w:sz w:val="20"/>
          <w:szCs w:val="20"/>
        </w:rPr>
        <w:t>возможности</w:t>
      </w:r>
      <w:r w:rsidRPr="00EC64DC">
        <w:rPr>
          <w:sz w:val="20"/>
          <w:szCs w:val="20"/>
          <w:lang w:val="en-US"/>
        </w:rPr>
        <w:t xml:space="preserve"> ) to people without formal qualifications.</w:t>
      </w:r>
    </w:p>
    <w:p w:rsidR="006C65CE" w:rsidRPr="00EC64DC" w:rsidRDefault="006C65CE" w:rsidP="00B27CE9">
      <w:pPr>
        <w:numPr>
          <w:ilvl w:val="0"/>
          <w:numId w:val="79"/>
        </w:numPr>
        <w:rPr>
          <w:lang w:val="en-US"/>
        </w:rPr>
      </w:pPr>
      <w:r w:rsidRPr="00EC64DC">
        <w:rPr>
          <w:sz w:val="20"/>
          <w:szCs w:val="20"/>
          <w:lang w:val="en-US"/>
        </w:rPr>
        <w:t>Goran is 59, but he does not want to (</w:t>
      </w:r>
      <w:r w:rsidRPr="00EC64DC">
        <w:rPr>
          <w:sz w:val="20"/>
          <w:szCs w:val="20"/>
        </w:rPr>
        <w:t>рано</w:t>
      </w:r>
      <w:r w:rsidRPr="00EC64DC">
        <w:rPr>
          <w:sz w:val="20"/>
          <w:szCs w:val="20"/>
          <w:lang w:val="en-US"/>
        </w:rPr>
        <w:t xml:space="preserve"> </w:t>
      </w:r>
      <w:r w:rsidRPr="00EC64DC">
        <w:rPr>
          <w:sz w:val="20"/>
          <w:szCs w:val="20"/>
        </w:rPr>
        <w:t>уходить</w:t>
      </w:r>
      <w:r w:rsidRPr="00EC64DC">
        <w:rPr>
          <w:sz w:val="20"/>
          <w:szCs w:val="20"/>
          <w:lang w:val="en-US"/>
        </w:rPr>
        <w:t xml:space="preserve"> </w:t>
      </w:r>
      <w:r w:rsidRPr="00EC64DC">
        <w:rPr>
          <w:sz w:val="20"/>
          <w:szCs w:val="20"/>
        </w:rPr>
        <w:t>на</w:t>
      </w:r>
      <w:r w:rsidRPr="00EC64DC">
        <w:rPr>
          <w:sz w:val="20"/>
          <w:szCs w:val="20"/>
          <w:lang w:val="en-US"/>
        </w:rPr>
        <w:t xml:space="preserve"> </w:t>
      </w:r>
      <w:r w:rsidRPr="00EC64DC">
        <w:rPr>
          <w:sz w:val="20"/>
          <w:szCs w:val="20"/>
        </w:rPr>
        <w:t>пенсию</w:t>
      </w:r>
      <w:r w:rsidRPr="00EC64DC">
        <w:rPr>
          <w:sz w:val="20"/>
          <w:szCs w:val="20"/>
          <w:lang w:val="en-US"/>
        </w:rPr>
        <w:t>).</w:t>
      </w:r>
    </w:p>
    <w:p w:rsidR="006C65CE" w:rsidRPr="00EC64DC" w:rsidRDefault="006C65CE" w:rsidP="00B27CE9">
      <w:pPr>
        <w:numPr>
          <w:ilvl w:val="0"/>
          <w:numId w:val="79"/>
        </w:numPr>
        <w:rPr>
          <w:lang w:val="en-US"/>
        </w:rPr>
      </w:pPr>
      <w:r w:rsidRPr="00EC64DC">
        <w:rPr>
          <w:sz w:val="20"/>
          <w:szCs w:val="20"/>
          <w:lang w:val="en-US"/>
        </w:rPr>
        <w:t>In addition to your (</w:t>
      </w:r>
      <w:r w:rsidRPr="00EC64DC">
        <w:rPr>
          <w:sz w:val="20"/>
          <w:szCs w:val="20"/>
        </w:rPr>
        <w:t>зарплата</w:t>
      </w:r>
      <w:r w:rsidRPr="00EC64DC">
        <w:rPr>
          <w:sz w:val="20"/>
          <w:szCs w:val="20"/>
          <w:lang w:val="en-US"/>
        </w:rPr>
        <w:t>), you will (</w:t>
      </w:r>
      <w:r w:rsidRPr="00EC64DC">
        <w:rPr>
          <w:sz w:val="20"/>
          <w:szCs w:val="20"/>
        </w:rPr>
        <w:t>получать</w:t>
      </w:r>
      <w:r w:rsidRPr="00EC64DC">
        <w:rPr>
          <w:sz w:val="20"/>
          <w:szCs w:val="20"/>
          <w:lang w:val="en-US"/>
        </w:rPr>
        <w:t xml:space="preserve"> </w:t>
      </w:r>
      <w:r w:rsidRPr="00EC64DC">
        <w:rPr>
          <w:sz w:val="20"/>
          <w:szCs w:val="20"/>
        </w:rPr>
        <w:t>премию</w:t>
      </w:r>
      <w:r w:rsidRPr="00EC64DC">
        <w:rPr>
          <w:sz w:val="20"/>
          <w:szCs w:val="20"/>
          <w:lang w:val="en-US"/>
        </w:rPr>
        <w:t>) for achieving monthly targets.</w:t>
      </w:r>
    </w:p>
    <w:p w:rsidR="006C65CE" w:rsidRPr="00EC64DC" w:rsidRDefault="006C65CE" w:rsidP="00B27CE9">
      <w:pPr>
        <w:numPr>
          <w:ilvl w:val="0"/>
          <w:numId w:val="79"/>
        </w:numPr>
        <w:rPr>
          <w:lang w:val="en-US"/>
        </w:rPr>
      </w:pPr>
      <w:r w:rsidRPr="00EC64DC">
        <w:rPr>
          <w:sz w:val="20"/>
          <w:szCs w:val="20"/>
          <w:lang w:val="en-US"/>
        </w:rPr>
        <w:t>Increased (</w:t>
      </w:r>
      <w:r w:rsidRPr="00EC64DC">
        <w:rPr>
          <w:sz w:val="20"/>
          <w:szCs w:val="20"/>
        </w:rPr>
        <w:t>производство</w:t>
      </w:r>
      <w:r w:rsidRPr="00EC64DC">
        <w:rPr>
          <w:sz w:val="20"/>
          <w:szCs w:val="20"/>
          <w:lang w:val="en-US"/>
        </w:rPr>
        <w:t xml:space="preserve">) and strong demand have had a positive effect on our cash flow.  </w:t>
      </w:r>
    </w:p>
    <w:p w:rsidR="006C65CE" w:rsidRPr="00EC64DC" w:rsidRDefault="006C65CE">
      <w:pPr>
        <w:pStyle w:val="10"/>
        <w:numPr>
          <w:ilvl w:val="0"/>
          <w:numId w:val="0"/>
        </w:numPr>
        <w:jc w:val="center"/>
        <w:rPr>
          <w:b/>
          <w:iCs/>
          <w:sz w:val="20"/>
          <w:szCs w:val="20"/>
          <w:lang w:val="en-US"/>
        </w:rPr>
      </w:pPr>
    </w:p>
    <w:p w:rsidR="006C65CE" w:rsidRPr="00EC64DC" w:rsidRDefault="006C65CE">
      <w:pPr>
        <w:pStyle w:val="10"/>
        <w:numPr>
          <w:ilvl w:val="0"/>
          <w:numId w:val="0"/>
        </w:numPr>
        <w:jc w:val="center"/>
      </w:pPr>
      <w:r w:rsidRPr="00EC64DC">
        <w:rPr>
          <w:b/>
          <w:iCs/>
        </w:rPr>
        <w:t>4 семестр</w:t>
      </w:r>
    </w:p>
    <w:p w:rsidR="006C65CE" w:rsidRPr="00EC64DC" w:rsidRDefault="006C65CE">
      <w:pPr>
        <w:jc w:val="center"/>
        <w:rPr>
          <w:b/>
          <w:iCs/>
        </w:rPr>
      </w:pPr>
    </w:p>
    <w:p w:rsidR="006C65CE" w:rsidRPr="00EC64DC" w:rsidRDefault="006C65CE">
      <w:pPr>
        <w:jc w:val="center"/>
      </w:pPr>
      <w:r w:rsidRPr="00EC64DC">
        <w:rPr>
          <w:b/>
        </w:rPr>
        <w:t>Контрольная работа  №2</w:t>
      </w:r>
    </w:p>
    <w:p w:rsidR="006C65CE" w:rsidRPr="00EC64DC" w:rsidRDefault="006C65CE">
      <w:pPr>
        <w:jc w:val="center"/>
        <w:rPr>
          <w:b/>
        </w:rPr>
      </w:pPr>
    </w:p>
    <w:p w:rsidR="006C65CE" w:rsidRPr="00EC64DC" w:rsidRDefault="006C65CE">
      <w:pPr>
        <w:pStyle w:val="10"/>
        <w:numPr>
          <w:ilvl w:val="0"/>
          <w:numId w:val="0"/>
        </w:numPr>
        <w:contextualSpacing/>
        <w:jc w:val="center"/>
      </w:pPr>
      <w:r w:rsidRPr="00EC64DC">
        <w:rPr>
          <w:rFonts w:eastAsia="Calibri"/>
          <w:b/>
          <w:i/>
          <w:iCs/>
          <w:sz w:val="20"/>
          <w:szCs w:val="20"/>
          <w:lang w:eastAsia="en-US"/>
        </w:rPr>
        <w:t>Основной уровень</w:t>
      </w:r>
    </w:p>
    <w:p w:rsidR="006C65CE" w:rsidRPr="00EC64DC" w:rsidRDefault="006C65CE">
      <w:pPr>
        <w:pStyle w:val="17"/>
      </w:pPr>
      <w:r w:rsidRPr="00EC64DC">
        <w:rPr>
          <w:b/>
          <w:sz w:val="20"/>
          <w:szCs w:val="20"/>
        </w:rPr>
        <w:t>Часть 1.</w:t>
      </w:r>
    </w:p>
    <w:p w:rsidR="006C65CE" w:rsidRPr="00EC64DC" w:rsidRDefault="006C65CE">
      <w:pPr>
        <w:pStyle w:val="17"/>
        <w:spacing w:before="0" w:after="0"/>
        <w:rPr>
          <w:lang w:val="en-US"/>
        </w:rPr>
      </w:pPr>
      <w:r w:rsidRPr="00EC64DC">
        <w:rPr>
          <w:b/>
          <w:sz w:val="20"/>
          <w:szCs w:val="20"/>
        </w:rPr>
        <w:lastRenderedPageBreak/>
        <w:t>Прочитайте</w:t>
      </w:r>
      <w:r w:rsidRPr="00EC64DC">
        <w:rPr>
          <w:b/>
          <w:sz w:val="20"/>
          <w:szCs w:val="20"/>
          <w:lang w:val="en-US"/>
        </w:rPr>
        <w:t xml:space="preserve"> </w:t>
      </w:r>
      <w:r w:rsidRPr="00EC64DC">
        <w:rPr>
          <w:b/>
          <w:sz w:val="20"/>
          <w:szCs w:val="20"/>
        </w:rPr>
        <w:t>текст</w:t>
      </w:r>
      <w:r w:rsidRPr="00EC64DC">
        <w:rPr>
          <w:b/>
          <w:sz w:val="20"/>
          <w:szCs w:val="20"/>
          <w:lang w:val="en-US"/>
        </w:rPr>
        <w:t xml:space="preserve"> “Scientists Make Molecule-Sized Electric Motor”.</w:t>
      </w:r>
    </w:p>
    <w:p w:rsidR="006C65CE" w:rsidRPr="00EC64DC" w:rsidRDefault="006C65CE">
      <w:pPr>
        <w:pStyle w:val="17"/>
        <w:spacing w:before="0" w:after="0"/>
      </w:pPr>
      <w:r w:rsidRPr="00EC64DC">
        <w:rPr>
          <w:b/>
          <w:sz w:val="20"/>
          <w:szCs w:val="20"/>
        </w:rPr>
        <w:t>Определите, верны (True) или неверны (False) следующие утверждения.</w:t>
      </w:r>
    </w:p>
    <w:p w:rsidR="006C65CE" w:rsidRPr="00EC64DC" w:rsidRDefault="006C65CE">
      <w:pPr>
        <w:pStyle w:val="17"/>
        <w:jc w:val="center"/>
        <w:rPr>
          <w:lang w:val="en-US"/>
        </w:rPr>
      </w:pPr>
      <w:r w:rsidRPr="00EC64DC">
        <w:rPr>
          <w:b/>
          <w:sz w:val="20"/>
          <w:szCs w:val="20"/>
          <w:lang w:val="en-US"/>
        </w:rPr>
        <w:t>Scientists Make Molecule-Sized Electric Motor</w:t>
      </w:r>
    </w:p>
    <w:p w:rsidR="006C65CE" w:rsidRPr="00EC64DC" w:rsidRDefault="006C65CE">
      <w:pPr>
        <w:pStyle w:val="17"/>
        <w:spacing w:before="0" w:after="0"/>
        <w:ind w:firstLine="567"/>
        <w:jc w:val="both"/>
        <w:rPr>
          <w:lang w:val="en-US"/>
        </w:rPr>
      </w:pPr>
      <w:r w:rsidRPr="00EC64DC">
        <w:rPr>
          <w:sz w:val="20"/>
          <w:szCs w:val="20"/>
          <w:lang w:val="en-US"/>
        </w:rPr>
        <w:t>Scientists have made the smallest electric motor ever created. It is a feat of scientific genius that most of us could never even try to understand. Dr. Charles Sykes and his team from America’s Tufts University created the motor from a single molecule just a billionth of a metre wide. Dr. Sykes is in contact with the Guinness Book of World Records to have his motor recognized as the smallest ever. The current world-record holder is a 200-nanometre-long nanotube made from carbon. Dr. Sykes’ creation is an incredible 200 times smaller. Naturally, the researchers hope their creation has uses for mankind. It will be used to power the tiniest machines ever built, and be used by doctors in nanosurgery and robotic surgery.</w:t>
      </w:r>
    </w:p>
    <w:p w:rsidR="006C65CE" w:rsidRPr="00EC64DC" w:rsidRDefault="006C65CE">
      <w:pPr>
        <w:pStyle w:val="17"/>
        <w:spacing w:before="0" w:after="0"/>
        <w:ind w:firstLine="567"/>
        <w:jc w:val="both"/>
        <w:rPr>
          <w:lang w:val="en-US"/>
        </w:rPr>
      </w:pPr>
      <w:r w:rsidRPr="00EC64DC">
        <w:rPr>
          <w:sz w:val="20"/>
          <w:szCs w:val="20"/>
          <w:lang w:val="en-US"/>
        </w:rPr>
        <w:t xml:space="preserve">It is the first time an electric motor has been made from a single molecule. Scientists can make molecules convert energy from light and chemical reactions into movement, but Dr. Sykes’ invention is the first to be classed as a motor – something that can continually generate power. There is some mind-boggling science behind Sykes’ device. A combination of chemicals and metals produces the miniscule motor that rotates 50 times a second. Dr. Sykes was excited about the future of his discovery, saying: "The next thing to do is to get the thing to do work that we can measure - to link it to other molecules, lining them up next to one another so they're like miniature cog-wheels.” </w:t>
      </w:r>
    </w:p>
    <w:p w:rsidR="006C65CE" w:rsidRPr="00EC64DC" w:rsidRDefault="006C65CE" w:rsidP="00B27CE9">
      <w:pPr>
        <w:pStyle w:val="17"/>
        <w:numPr>
          <w:ilvl w:val="0"/>
          <w:numId w:val="77"/>
        </w:numPr>
        <w:spacing w:after="0"/>
        <w:rPr>
          <w:lang w:val="en-US"/>
        </w:rPr>
      </w:pPr>
      <w:r w:rsidRPr="00EC64DC">
        <w:rPr>
          <w:sz w:val="20"/>
          <w:szCs w:val="20"/>
          <w:lang w:val="en-US"/>
        </w:rPr>
        <w:t>Scientists have made the second-smallest motor ever invented.</w:t>
      </w:r>
    </w:p>
    <w:p w:rsidR="006C65CE" w:rsidRPr="00EC64DC" w:rsidRDefault="006C65CE" w:rsidP="00B27CE9">
      <w:pPr>
        <w:pStyle w:val="17"/>
        <w:numPr>
          <w:ilvl w:val="0"/>
          <w:numId w:val="77"/>
        </w:numPr>
        <w:spacing w:after="0"/>
        <w:rPr>
          <w:lang w:val="en-US"/>
        </w:rPr>
      </w:pPr>
      <w:r w:rsidRPr="00EC64DC">
        <w:rPr>
          <w:sz w:val="20"/>
          <w:szCs w:val="20"/>
          <w:lang w:val="en-US"/>
        </w:rPr>
        <w:t>The motor was made with just a single molecule.</w:t>
      </w:r>
    </w:p>
    <w:p w:rsidR="006C65CE" w:rsidRPr="00EC64DC" w:rsidRDefault="006C65CE" w:rsidP="00B27CE9">
      <w:pPr>
        <w:pStyle w:val="17"/>
        <w:numPr>
          <w:ilvl w:val="0"/>
          <w:numId w:val="77"/>
        </w:numPr>
        <w:spacing w:after="0"/>
        <w:rPr>
          <w:lang w:val="en-US"/>
        </w:rPr>
      </w:pPr>
      <w:r w:rsidRPr="00EC64DC">
        <w:rPr>
          <w:sz w:val="20"/>
          <w:szCs w:val="20"/>
          <w:lang w:val="en-US"/>
        </w:rPr>
        <w:t>The molecule in the motor has a width of a millionth of a metre.</w:t>
      </w:r>
    </w:p>
    <w:p w:rsidR="006C65CE" w:rsidRPr="00EC64DC" w:rsidRDefault="006C65CE" w:rsidP="00B27CE9">
      <w:pPr>
        <w:pStyle w:val="17"/>
        <w:numPr>
          <w:ilvl w:val="0"/>
          <w:numId w:val="77"/>
        </w:numPr>
        <w:spacing w:after="0"/>
        <w:rPr>
          <w:lang w:val="en-US"/>
        </w:rPr>
      </w:pPr>
      <w:r w:rsidRPr="00EC64DC">
        <w:rPr>
          <w:sz w:val="20"/>
          <w:szCs w:val="20"/>
          <w:lang w:val="en-US"/>
        </w:rPr>
        <w:t>he motor is 200 times smaller than the current world-record holder.</w:t>
      </w:r>
    </w:p>
    <w:p w:rsidR="006C65CE" w:rsidRPr="00EC64DC" w:rsidRDefault="006C65CE" w:rsidP="00B27CE9">
      <w:pPr>
        <w:pStyle w:val="17"/>
        <w:numPr>
          <w:ilvl w:val="0"/>
          <w:numId w:val="77"/>
        </w:numPr>
        <w:spacing w:after="0"/>
        <w:rPr>
          <w:lang w:val="en-US"/>
        </w:rPr>
      </w:pPr>
      <w:r w:rsidRPr="00EC64DC">
        <w:rPr>
          <w:sz w:val="20"/>
          <w:szCs w:val="20"/>
          <w:lang w:val="en-US"/>
        </w:rPr>
        <w:t>Scientists can also make molecules create movement from light.</w:t>
      </w:r>
    </w:p>
    <w:p w:rsidR="006C65CE" w:rsidRPr="00EC64DC" w:rsidRDefault="006C65CE" w:rsidP="00B27CE9">
      <w:pPr>
        <w:pStyle w:val="17"/>
        <w:numPr>
          <w:ilvl w:val="0"/>
          <w:numId w:val="77"/>
        </w:numPr>
        <w:spacing w:after="0"/>
        <w:rPr>
          <w:lang w:val="en-US"/>
        </w:rPr>
      </w:pPr>
      <w:r w:rsidRPr="00EC64DC">
        <w:rPr>
          <w:sz w:val="20"/>
          <w:szCs w:val="20"/>
          <w:lang w:val="en-US"/>
        </w:rPr>
        <w:t>Sykes’ creation is the third molecule device to be accepted as a motor.</w:t>
      </w:r>
    </w:p>
    <w:p w:rsidR="006C65CE" w:rsidRPr="00EC64DC" w:rsidRDefault="006C65CE" w:rsidP="00B27CE9">
      <w:pPr>
        <w:pStyle w:val="17"/>
        <w:numPr>
          <w:ilvl w:val="0"/>
          <w:numId w:val="77"/>
        </w:numPr>
        <w:rPr>
          <w:lang w:val="en-US"/>
        </w:rPr>
      </w:pPr>
      <w:r w:rsidRPr="00EC64DC">
        <w:rPr>
          <w:sz w:val="20"/>
          <w:szCs w:val="20"/>
          <w:lang w:val="en-US"/>
        </w:rPr>
        <w:t>Dr Sykes’ molecule motor spins at a rate of 50 times a second.</w:t>
      </w:r>
    </w:p>
    <w:p w:rsidR="006C65CE" w:rsidRPr="00EC64DC" w:rsidRDefault="006C65CE">
      <w:pPr>
        <w:pStyle w:val="17"/>
      </w:pPr>
      <w:r w:rsidRPr="00EC64DC">
        <w:rPr>
          <w:b/>
          <w:sz w:val="20"/>
          <w:szCs w:val="20"/>
        </w:rPr>
        <w:t>Часть 2.</w:t>
      </w:r>
    </w:p>
    <w:p w:rsidR="006C65CE" w:rsidRPr="00EC64DC" w:rsidRDefault="006C65CE">
      <w:pPr>
        <w:pStyle w:val="17"/>
      </w:pPr>
      <w:r w:rsidRPr="00EC64DC">
        <w:rPr>
          <w:b/>
          <w:sz w:val="20"/>
          <w:szCs w:val="20"/>
        </w:rPr>
        <w:t>Установите тип вопроса, заданный к следующему предложению:</w:t>
      </w:r>
    </w:p>
    <w:p w:rsidR="006C65CE" w:rsidRPr="00EC64DC" w:rsidRDefault="006C65CE">
      <w:pPr>
        <w:pStyle w:val="17"/>
        <w:rPr>
          <w:lang w:val="en-US"/>
        </w:rPr>
      </w:pPr>
      <w:r w:rsidRPr="00EC64DC">
        <w:rPr>
          <w:sz w:val="20"/>
          <w:szCs w:val="20"/>
          <w:lang w:val="en-US"/>
        </w:rPr>
        <w:t xml:space="preserve">It is the first time an electric motor has been made from a single molecule. </w:t>
      </w:r>
    </w:p>
    <w:p w:rsidR="006C65CE" w:rsidRPr="00EC64DC" w:rsidRDefault="006C65CE">
      <w:pPr>
        <w:pStyle w:val="17"/>
        <w:rPr>
          <w:lang w:val="en-US"/>
        </w:rPr>
      </w:pPr>
      <w:r w:rsidRPr="00EC64DC">
        <w:rPr>
          <w:sz w:val="20"/>
          <w:szCs w:val="20"/>
          <w:lang w:val="en-US"/>
        </w:rPr>
        <w:t xml:space="preserve">1. Is it the first time an electric motor has been made from a single molecule? </w:t>
      </w:r>
    </w:p>
    <w:p w:rsidR="006C65CE" w:rsidRPr="00EC64DC" w:rsidRDefault="006C65CE">
      <w:pPr>
        <w:pStyle w:val="17"/>
        <w:spacing w:before="0" w:after="0"/>
      </w:pPr>
      <w:r w:rsidRPr="00EC64DC">
        <w:rPr>
          <w:sz w:val="20"/>
          <w:szCs w:val="20"/>
        </w:rPr>
        <w:t>a) общий</w:t>
      </w:r>
    </w:p>
    <w:p w:rsidR="006C65CE" w:rsidRPr="00EC64DC" w:rsidRDefault="006C65CE">
      <w:pPr>
        <w:pStyle w:val="17"/>
        <w:spacing w:before="0" w:after="0"/>
      </w:pPr>
      <w:r w:rsidRPr="00EC64DC">
        <w:rPr>
          <w:sz w:val="20"/>
          <w:szCs w:val="20"/>
        </w:rPr>
        <w:t>b) специальный</w:t>
      </w:r>
    </w:p>
    <w:p w:rsidR="006C65CE" w:rsidRPr="00EC64DC" w:rsidRDefault="006C65CE">
      <w:pPr>
        <w:pStyle w:val="17"/>
        <w:spacing w:before="0" w:after="0"/>
      </w:pPr>
      <w:r w:rsidRPr="00EC64DC">
        <w:rPr>
          <w:sz w:val="20"/>
          <w:szCs w:val="20"/>
        </w:rPr>
        <w:t>c) разделительный</w:t>
      </w:r>
    </w:p>
    <w:p w:rsidR="006C65CE" w:rsidRPr="00EC64DC" w:rsidRDefault="006C65CE">
      <w:pPr>
        <w:pStyle w:val="17"/>
        <w:spacing w:before="0" w:after="0"/>
        <w:rPr>
          <w:lang w:val="en-US"/>
        </w:rPr>
      </w:pPr>
      <w:r w:rsidRPr="00EC64DC">
        <w:rPr>
          <w:sz w:val="20"/>
          <w:szCs w:val="20"/>
          <w:lang w:val="en-US"/>
        </w:rPr>
        <w:t xml:space="preserve">d) </w:t>
      </w:r>
      <w:r w:rsidRPr="00EC64DC">
        <w:rPr>
          <w:sz w:val="20"/>
          <w:szCs w:val="20"/>
        </w:rPr>
        <w:t>альтернативный</w:t>
      </w:r>
    </w:p>
    <w:p w:rsidR="006C65CE" w:rsidRPr="00EC64DC" w:rsidRDefault="006C65CE">
      <w:pPr>
        <w:pStyle w:val="17"/>
        <w:rPr>
          <w:lang w:val="en-US"/>
        </w:rPr>
      </w:pPr>
      <w:r w:rsidRPr="00EC64DC">
        <w:rPr>
          <w:sz w:val="20"/>
          <w:szCs w:val="20"/>
          <w:lang w:val="en-US"/>
        </w:rPr>
        <w:t xml:space="preserve">2. An electric motor has been made from a single molecule, hasn’t it? </w:t>
      </w:r>
    </w:p>
    <w:p w:rsidR="006C65CE" w:rsidRPr="00EC64DC" w:rsidRDefault="006C65CE">
      <w:pPr>
        <w:pStyle w:val="17"/>
        <w:spacing w:before="0" w:after="0"/>
      </w:pPr>
      <w:r w:rsidRPr="00EC64DC">
        <w:rPr>
          <w:sz w:val="20"/>
          <w:szCs w:val="20"/>
        </w:rPr>
        <w:t>a) общий</w:t>
      </w:r>
    </w:p>
    <w:p w:rsidR="006C65CE" w:rsidRPr="00EC64DC" w:rsidRDefault="006C65CE">
      <w:pPr>
        <w:pStyle w:val="17"/>
        <w:spacing w:before="0" w:after="0"/>
      </w:pPr>
      <w:r w:rsidRPr="00EC64DC">
        <w:rPr>
          <w:sz w:val="20"/>
          <w:szCs w:val="20"/>
        </w:rPr>
        <w:t>b) специальный</w:t>
      </w:r>
    </w:p>
    <w:p w:rsidR="006C65CE" w:rsidRPr="00EC64DC" w:rsidRDefault="006C65CE">
      <w:pPr>
        <w:pStyle w:val="17"/>
        <w:spacing w:before="0" w:after="0"/>
      </w:pPr>
      <w:r w:rsidRPr="00EC64DC">
        <w:rPr>
          <w:sz w:val="20"/>
          <w:szCs w:val="20"/>
        </w:rPr>
        <w:t>c) разделительный</w:t>
      </w:r>
    </w:p>
    <w:p w:rsidR="006C65CE" w:rsidRPr="00EC64DC" w:rsidRDefault="006C65CE">
      <w:pPr>
        <w:pStyle w:val="17"/>
        <w:spacing w:before="0" w:after="0"/>
        <w:rPr>
          <w:lang w:val="en-US"/>
        </w:rPr>
      </w:pPr>
      <w:r w:rsidRPr="00EC64DC">
        <w:rPr>
          <w:sz w:val="20"/>
          <w:szCs w:val="20"/>
          <w:lang w:val="en-US"/>
        </w:rPr>
        <w:t xml:space="preserve">d) </w:t>
      </w:r>
      <w:r w:rsidRPr="00EC64DC">
        <w:rPr>
          <w:sz w:val="20"/>
          <w:szCs w:val="20"/>
        </w:rPr>
        <w:t>альтернативный</w:t>
      </w:r>
    </w:p>
    <w:p w:rsidR="006C65CE" w:rsidRPr="00EC64DC" w:rsidRDefault="006C65CE">
      <w:pPr>
        <w:pStyle w:val="17"/>
        <w:rPr>
          <w:lang w:val="en-US"/>
        </w:rPr>
      </w:pPr>
      <w:r w:rsidRPr="00EC64DC">
        <w:rPr>
          <w:sz w:val="20"/>
          <w:szCs w:val="20"/>
          <w:lang w:val="en-US"/>
        </w:rPr>
        <w:t>3. Has an electric motor or bulb been made from a single molecule?</w:t>
      </w:r>
    </w:p>
    <w:p w:rsidR="006C65CE" w:rsidRPr="00EC64DC" w:rsidRDefault="006C65CE">
      <w:pPr>
        <w:pStyle w:val="17"/>
        <w:spacing w:before="0" w:after="0"/>
      </w:pPr>
      <w:r w:rsidRPr="00EC64DC">
        <w:rPr>
          <w:sz w:val="20"/>
          <w:szCs w:val="20"/>
        </w:rPr>
        <w:t>a) общий</w:t>
      </w:r>
    </w:p>
    <w:p w:rsidR="006C65CE" w:rsidRPr="00EC64DC" w:rsidRDefault="006C65CE">
      <w:pPr>
        <w:pStyle w:val="17"/>
        <w:spacing w:before="0" w:after="0"/>
      </w:pPr>
      <w:r w:rsidRPr="00EC64DC">
        <w:rPr>
          <w:sz w:val="20"/>
          <w:szCs w:val="20"/>
        </w:rPr>
        <w:t>b) специальный</w:t>
      </w:r>
    </w:p>
    <w:p w:rsidR="006C65CE" w:rsidRPr="00EC64DC" w:rsidRDefault="006C65CE">
      <w:pPr>
        <w:pStyle w:val="17"/>
        <w:spacing w:before="0" w:after="0"/>
      </w:pPr>
      <w:r w:rsidRPr="00EC64DC">
        <w:rPr>
          <w:sz w:val="20"/>
          <w:szCs w:val="20"/>
        </w:rPr>
        <w:t>c) разделительный</w:t>
      </w:r>
    </w:p>
    <w:p w:rsidR="006C65CE" w:rsidRPr="00EC64DC" w:rsidRDefault="006C65CE">
      <w:pPr>
        <w:pStyle w:val="17"/>
        <w:spacing w:before="0" w:after="0"/>
        <w:rPr>
          <w:lang w:val="en-US"/>
        </w:rPr>
      </w:pPr>
      <w:r w:rsidRPr="00EC64DC">
        <w:rPr>
          <w:sz w:val="20"/>
          <w:szCs w:val="20"/>
          <w:lang w:val="en-US"/>
        </w:rPr>
        <w:t xml:space="preserve">d) </w:t>
      </w:r>
      <w:r w:rsidRPr="00EC64DC">
        <w:rPr>
          <w:sz w:val="20"/>
          <w:szCs w:val="20"/>
        </w:rPr>
        <w:t>альтернативный</w:t>
      </w:r>
    </w:p>
    <w:p w:rsidR="006C65CE" w:rsidRPr="00EC64DC" w:rsidRDefault="006C65CE">
      <w:pPr>
        <w:pStyle w:val="17"/>
        <w:rPr>
          <w:lang w:val="en-US"/>
        </w:rPr>
      </w:pPr>
      <w:r w:rsidRPr="00EC64DC">
        <w:rPr>
          <w:sz w:val="20"/>
          <w:szCs w:val="20"/>
          <w:lang w:val="en-US"/>
        </w:rPr>
        <w:t>4. What has an electric motor been made from?</w:t>
      </w:r>
    </w:p>
    <w:p w:rsidR="006C65CE" w:rsidRPr="00EC64DC" w:rsidRDefault="006C65CE">
      <w:pPr>
        <w:pStyle w:val="17"/>
        <w:spacing w:before="0" w:after="0"/>
      </w:pPr>
      <w:r w:rsidRPr="00EC64DC">
        <w:rPr>
          <w:sz w:val="20"/>
          <w:szCs w:val="20"/>
        </w:rPr>
        <w:lastRenderedPageBreak/>
        <w:t>a) общий</w:t>
      </w:r>
    </w:p>
    <w:p w:rsidR="006C65CE" w:rsidRPr="00EC64DC" w:rsidRDefault="006C65CE">
      <w:pPr>
        <w:pStyle w:val="17"/>
        <w:spacing w:before="0" w:after="0"/>
      </w:pPr>
      <w:r w:rsidRPr="00EC64DC">
        <w:rPr>
          <w:sz w:val="20"/>
          <w:szCs w:val="20"/>
        </w:rPr>
        <w:t>b) специальный</w:t>
      </w:r>
    </w:p>
    <w:p w:rsidR="006C65CE" w:rsidRPr="00EC64DC" w:rsidRDefault="006C65CE">
      <w:pPr>
        <w:pStyle w:val="17"/>
        <w:spacing w:before="0" w:after="0"/>
      </w:pPr>
      <w:r w:rsidRPr="00EC64DC">
        <w:rPr>
          <w:sz w:val="20"/>
          <w:szCs w:val="20"/>
        </w:rPr>
        <w:t>c) разделительный</w:t>
      </w:r>
    </w:p>
    <w:p w:rsidR="006C65CE" w:rsidRPr="00EC64DC" w:rsidRDefault="006C65CE">
      <w:pPr>
        <w:pStyle w:val="17"/>
        <w:spacing w:before="0" w:after="0"/>
        <w:rPr>
          <w:lang w:val="en-US"/>
        </w:rPr>
      </w:pPr>
      <w:r w:rsidRPr="00EC64DC">
        <w:rPr>
          <w:sz w:val="20"/>
          <w:szCs w:val="20"/>
          <w:lang w:val="en-US"/>
        </w:rPr>
        <w:t xml:space="preserve">d) </w:t>
      </w:r>
      <w:r w:rsidRPr="00EC64DC">
        <w:rPr>
          <w:sz w:val="20"/>
          <w:szCs w:val="20"/>
        </w:rPr>
        <w:t>альтернативный</w:t>
      </w:r>
    </w:p>
    <w:p w:rsidR="006C65CE" w:rsidRPr="00EC64DC" w:rsidRDefault="006C65CE">
      <w:pPr>
        <w:pStyle w:val="17"/>
        <w:rPr>
          <w:lang w:val="en-US"/>
        </w:rPr>
      </w:pPr>
      <w:r w:rsidRPr="00EC64DC">
        <w:rPr>
          <w:sz w:val="20"/>
          <w:szCs w:val="20"/>
          <w:lang w:val="en-US"/>
        </w:rPr>
        <w:t xml:space="preserve">5. Has an electric motor been made from a single molecule for the first time? </w:t>
      </w:r>
    </w:p>
    <w:p w:rsidR="006C65CE" w:rsidRPr="00EC64DC" w:rsidRDefault="006C65CE">
      <w:pPr>
        <w:pStyle w:val="17"/>
        <w:spacing w:before="0" w:after="0"/>
      </w:pPr>
      <w:r w:rsidRPr="00EC64DC">
        <w:rPr>
          <w:sz w:val="20"/>
          <w:szCs w:val="20"/>
        </w:rPr>
        <w:t>a) общий</w:t>
      </w:r>
    </w:p>
    <w:p w:rsidR="006C65CE" w:rsidRPr="00EC64DC" w:rsidRDefault="006C65CE">
      <w:pPr>
        <w:pStyle w:val="17"/>
        <w:spacing w:before="0" w:after="0"/>
      </w:pPr>
      <w:r w:rsidRPr="00EC64DC">
        <w:rPr>
          <w:sz w:val="20"/>
          <w:szCs w:val="20"/>
        </w:rPr>
        <w:t>b) специальный</w:t>
      </w:r>
    </w:p>
    <w:p w:rsidR="006C65CE" w:rsidRPr="00EC64DC" w:rsidRDefault="006C65CE">
      <w:pPr>
        <w:pStyle w:val="17"/>
        <w:spacing w:before="0" w:after="0"/>
      </w:pPr>
      <w:r w:rsidRPr="00EC64DC">
        <w:rPr>
          <w:sz w:val="20"/>
          <w:szCs w:val="20"/>
        </w:rPr>
        <w:t>c) разделительный</w:t>
      </w:r>
    </w:p>
    <w:p w:rsidR="006C65CE" w:rsidRPr="00EC64DC" w:rsidRDefault="006C65CE">
      <w:pPr>
        <w:pStyle w:val="17"/>
        <w:spacing w:before="0" w:after="0"/>
      </w:pPr>
      <w:r w:rsidRPr="00EC64DC">
        <w:rPr>
          <w:sz w:val="20"/>
          <w:szCs w:val="20"/>
          <w:lang w:val="en-US"/>
        </w:rPr>
        <w:t>d</w:t>
      </w:r>
      <w:r w:rsidRPr="00EC64DC">
        <w:rPr>
          <w:sz w:val="20"/>
          <w:szCs w:val="20"/>
        </w:rPr>
        <w:t>) альтернативный</w:t>
      </w:r>
    </w:p>
    <w:p w:rsidR="006C65CE" w:rsidRPr="00EC64DC" w:rsidRDefault="006C65CE">
      <w:pPr>
        <w:pStyle w:val="17"/>
      </w:pPr>
      <w:r w:rsidRPr="00EC64DC">
        <w:rPr>
          <w:b/>
          <w:sz w:val="20"/>
          <w:szCs w:val="20"/>
        </w:rPr>
        <w:t>Часть 3.</w:t>
      </w:r>
    </w:p>
    <w:p w:rsidR="006C65CE" w:rsidRPr="00EC64DC" w:rsidRDefault="006C65CE">
      <w:pPr>
        <w:pStyle w:val="17"/>
      </w:pPr>
      <w:r w:rsidRPr="00EC64DC">
        <w:rPr>
          <w:b/>
          <w:sz w:val="20"/>
          <w:szCs w:val="20"/>
        </w:rPr>
        <w:t>Выберите, какую функцию выполняет выделенное слово.</w:t>
      </w:r>
    </w:p>
    <w:p w:rsidR="006C65CE" w:rsidRPr="00EC64DC" w:rsidRDefault="006C65CE">
      <w:pPr>
        <w:pStyle w:val="17"/>
        <w:rPr>
          <w:lang w:val="en-US"/>
        </w:rPr>
      </w:pPr>
      <w:r w:rsidRPr="00EC64DC">
        <w:rPr>
          <w:sz w:val="20"/>
          <w:szCs w:val="20"/>
          <w:lang w:val="en-US"/>
        </w:rPr>
        <w:t xml:space="preserve">1. Dr. Charles Sykes and his team from America’s Tufts University created the </w:t>
      </w:r>
      <w:r w:rsidRPr="00EC64DC">
        <w:rPr>
          <w:b/>
          <w:sz w:val="20"/>
          <w:szCs w:val="20"/>
          <w:lang w:val="en-US"/>
        </w:rPr>
        <w:t>motor</w:t>
      </w:r>
      <w:r w:rsidRPr="00EC64DC">
        <w:rPr>
          <w:sz w:val="20"/>
          <w:szCs w:val="20"/>
          <w:lang w:val="en-US"/>
        </w:rPr>
        <w:t xml:space="preserve"> from a single molecule just a billionth of a metre wide.</w:t>
      </w:r>
    </w:p>
    <w:p w:rsidR="006C65CE" w:rsidRPr="00EC64DC" w:rsidRDefault="006C65CE">
      <w:pPr>
        <w:pStyle w:val="17"/>
        <w:spacing w:before="0" w:after="0"/>
      </w:pPr>
      <w:r w:rsidRPr="00EC64DC">
        <w:rPr>
          <w:sz w:val="20"/>
          <w:szCs w:val="20"/>
          <w:lang w:val="en-US"/>
        </w:rPr>
        <w:t>a</w:t>
      </w:r>
      <w:r w:rsidRPr="00EC64DC">
        <w:rPr>
          <w:sz w:val="20"/>
          <w:szCs w:val="20"/>
        </w:rPr>
        <w:t>) подлежащее</w:t>
      </w:r>
    </w:p>
    <w:p w:rsidR="006C65CE" w:rsidRPr="00EC64DC" w:rsidRDefault="006C65CE">
      <w:pPr>
        <w:pStyle w:val="17"/>
        <w:spacing w:before="0" w:after="0"/>
      </w:pPr>
      <w:r w:rsidRPr="00EC64DC">
        <w:rPr>
          <w:sz w:val="20"/>
          <w:szCs w:val="20"/>
        </w:rPr>
        <w:t>b) определение</w:t>
      </w:r>
    </w:p>
    <w:p w:rsidR="006C65CE" w:rsidRPr="00EC64DC" w:rsidRDefault="006C65CE">
      <w:pPr>
        <w:pStyle w:val="17"/>
        <w:spacing w:before="0" w:after="0"/>
      </w:pPr>
      <w:r w:rsidRPr="00EC64DC">
        <w:rPr>
          <w:sz w:val="20"/>
          <w:szCs w:val="20"/>
        </w:rPr>
        <w:t>c) дополнение</w:t>
      </w:r>
    </w:p>
    <w:p w:rsidR="006C65CE" w:rsidRPr="00EC64DC" w:rsidRDefault="006C65CE">
      <w:pPr>
        <w:pStyle w:val="17"/>
        <w:rPr>
          <w:lang w:val="en-US"/>
        </w:rPr>
      </w:pPr>
      <w:r w:rsidRPr="00EC64DC">
        <w:rPr>
          <w:sz w:val="20"/>
          <w:szCs w:val="20"/>
          <w:lang w:val="en-US"/>
        </w:rPr>
        <w:t xml:space="preserve">2. The current world-record holder is a </w:t>
      </w:r>
      <w:r w:rsidRPr="00EC64DC">
        <w:rPr>
          <w:b/>
          <w:sz w:val="20"/>
          <w:szCs w:val="20"/>
          <w:lang w:val="en-US"/>
        </w:rPr>
        <w:t>200-nanometre-long</w:t>
      </w:r>
      <w:r w:rsidRPr="00EC64DC">
        <w:rPr>
          <w:sz w:val="20"/>
          <w:szCs w:val="20"/>
          <w:lang w:val="en-US"/>
        </w:rPr>
        <w:t xml:space="preserve"> nanotube made from carbon.</w:t>
      </w:r>
    </w:p>
    <w:p w:rsidR="006C65CE" w:rsidRPr="00EC64DC" w:rsidRDefault="006C65CE">
      <w:pPr>
        <w:pStyle w:val="17"/>
        <w:spacing w:before="0" w:after="0"/>
      </w:pPr>
      <w:r w:rsidRPr="00EC64DC">
        <w:rPr>
          <w:sz w:val="20"/>
          <w:szCs w:val="20"/>
        </w:rPr>
        <w:t>a) подлежащее</w:t>
      </w:r>
    </w:p>
    <w:p w:rsidR="006C65CE" w:rsidRPr="00EC64DC" w:rsidRDefault="006C65CE">
      <w:pPr>
        <w:pStyle w:val="17"/>
        <w:spacing w:before="0" w:after="0"/>
      </w:pPr>
      <w:r w:rsidRPr="00EC64DC">
        <w:rPr>
          <w:sz w:val="20"/>
          <w:szCs w:val="20"/>
        </w:rPr>
        <w:t xml:space="preserve">b) определение </w:t>
      </w:r>
    </w:p>
    <w:p w:rsidR="006C65CE" w:rsidRPr="00EC64DC" w:rsidRDefault="006C65CE">
      <w:pPr>
        <w:pStyle w:val="17"/>
        <w:spacing w:before="0" w:after="0"/>
      </w:pPr>
      <w:r w:rsidRPr="00EC64DC">
        <w:rPr>
          <w:sz w:val="20"/>
          <w:szCs w:val="20"/>
        </w:rPr>
        <w:t>c) дополнение</w:t>
      </w:r>
    </w:p>
    <w:p w:rsidR="006C65CE" w:rsidRPr="00EC64DC" w:rsidRDefault="006C65CE">
      <w:pPr>
        <w:pStyle w:val="17"/>
        <w:rPr>
          <w:lang w:val="en-US"/>
        </w:rPr>
      </w:pPr>
      <w:r w:rsidRPr="00EC64DC">
        <w:rPr>
          <w:sz w:val="20"/>
          <w:szCs w:val="20"/>
          <w:lang w:val="en-US"/>
        </w:rPr>
        <w:t xml:space="preserve">3. The current </w:t>
      </w:r>
      <w:r w:rsidRPr="00EC64DC">
        <w:rPr>
          <w:b/>
          <w:sz w:val="20"/>
          <w:szCs w:val="20"/>
          <w:lang w:val="en-US"/>
        </w:rPr>
        <w:t>world-record</w:t>
      </w:r>
      <w:r w:rsidRPr="00EC64DC">
        <w:rPr>
          <w:sz w:val="20"/>
          <w:szCs w:val="20"/>
          <w:lang w:val="en-US"/>
        </w:rPr>
        <w:t xml:space="preserve"> holder is a 200-nanometre-long nanotube made from carbon.</w:t>
      </w:r>
    </w:p>
    <w:p w:rsidR="006C65CE" w:rsidRPr="00EC64DC" w:rsidRDefault="006C65CE">
      <w:pPr>
        <w:pStyle w:val="17"/>
        <w:spacing w:before="0" w:after="0"/>
      </w:pPr>
      <w:r w:rsidRPr="00EC64DC">
        <w:rPr>
          <w:sz w:val="20"/>
          <w:szCs w:val="20"/>
        </w:rPr>
        <w:t>a) подлежащее</w:t>
      </w:r>
    </w:p>
    <w:p w:rsidR="006C65CE" w:rsidRPr="00EC64DC" w:rsidRDefault="006C65CE">
      <w:pPr>
        <w:pStyle w:val="17"/>
        <w:spacing w:before="0" w:after="0"/>
      </w:pPr>
      <w:r w:rsidRPr="00EC64DC">
        <w:rPr>
          <w:sz w:val="20"/>
          <w:szCs w:val="20"/>
        </w:rPr>
        <w:t>b) сказуемое</w:t>
      </w:r>
    </w:p>
    <w:p w:rsidR="006C65CE" w:rsidRPr="00EC64DC" w:rsidRDefault="006C65CE">
      <w:pPr>
        <w:pStyle w:val="17"/>
        <w:spacing w:before="0" w:after="0"/>
      </w:pPr>
      <w:r w:rsidRPr="00EC64DC">
        <w:rPr>
          <w:sz w:val="20"/>
          <w:szCs w:val="20"/>
        </w:rPr>
        <w:t>c) определение</w:t>
      </w:r>
    </w:p>
    <w:p w:rsidR="006C65CE" w:rsidRPr="00EC64DC" w:rsidRDefault="006C65CE">
      <w:pPr>
        <w:pStyle w:val="17"/>
        <w:rPr>
          <w:lang w:val="en-US"/>
        </w:rPr>
      </w:pPr>
      <w:r w:rsidRPr="00EC64DC">
        <w:rPr>
          <w:sz w:val="20"/>
          <w:szCs w:val="20"/>
          <w:lang w:val="en-US"/>
        </w:rPr>
        <w:t xml:space="preserve">4. Scientists can make molecules </w:t>
      </w:r>
      <w:r w:rsidRPr="00EC64DC">
        <w:rPr>
          <w:b/>
          <w:sz w:val="20"/>
          <w:szCs w:val="20"/>
          <w:lang w:val="en-US"/>
        </w:rPr>
        <w:t>convert</w:t>
      </w:r>
      <w:r w:rsidRPr="00EC64DC">
        <w:rPr>
          <w:sz w:val="20"/>
          <w:szCs w:val="20"/>
          <w:lang w:val="en-US"/>
        </w:rPr>
        <w:t xml:space="preserve"> energy from light and chemical reactions into movement.</w:t>
      </w:r>
    </w:p>
    <w:p w:rsidR="006C65CE" w:rsidRPr="00EC64DC" w:rsidRDefault="006C65CE">
      <w:pPr>
        <w:pStyle w:val="17"/>
        <w:spacing w:before="0" w:after="0"/>
      </w:pPr>
      <w:r w:rsidRPr="00EC64DC">
        <w:rPr>
          <w:sz w:val="20"/>
          <w:szCs w:val="20"/>
        </w:rPr>
        <w:t>a) обстоятельство</w:t>
      </w:r>
    </w:p>
    <w:p w:rsidR="006C65CE" w:rsidRPr="00EC64DC" w:rsidRDefault="006C65CE">
      <w:pPr>
        <w:pStyle w:val="17"/>
        <w:spacing w:before="0" w:after="0"/>
      </w:pPr>
      <w:r w:rsidRPr="00EC64DC">
        <w:rPr>
          <w:sz w:val="20"/>
          <w:szCs w:val="20"/>
        </w:rPr>
        <w:t>b) сказуемое</w:t>
      </w:r>
    </w:p>
    <w:p w:rsidR="006C65CE" w:rsidRPr="00EC64DC" w:rsidRDefault="006C65CE">
      <w:pPr>
        <w:pStyle w:val="17"/>
        <w:spacing w:before="0" w:after="0"/>
      </w:pPr>
      <w:r w:rsidRPr="00EC64DC">
        <w:rPr>
          <w:sz w:val="20"/>
          <w:szCs w:val="20"/>
        </w:rPr>
        <w:t>c) дополнение</w:t>
      </w:r>
    </w:p>
    <w:p w:rsidR="006C65CE" w:rsidRPr="00EC64DC" w:rsidRDefault="006C65CE">
      <w:pPr>
        <w:pStyle w:val="17"/>
        <w:rPr>
          <w:lang w:val="en-US"/>
        </w:rPr>
      </w:pPr>
      <w:r w:rsidRPr="00EC64DC">
        <w:rPr>
          <w:sz w:val="20"/>
          <w:szCs w:val="20"/>
          <w:lang w:val="en-US"/>
        </w:rPr>
        <w:t>5.</w:t>
      </w:r>
      <w:r w:rsidRPr="00EC64DC">
        <w:rPr>
          <w:b/>
          <w:sz w:val="20"/>
          <w:szCs w:val="20"/>
          <w:lang w:val="en-US"/>
        </w:rPr>
        <w:t xml:space="preserve"> Scientists</w:t>
      </w:r>
      <w:r w:rsidRPr="00EC64DC">
        <w:rPr>
          <w:sz w:val="20"/>
          <w:szCs w:val="20"/>
          <w:lang w:val="en-US"/>
        </w:rPr>
        <w:t xml:space="preserve"> can make molecules convert energy from light and chemical reactions into movement.</w:t>
      </w:r>
    </w:p>
    <w:p w:rsidR="006C65CE" w:rsidRPr="00EC64DC" w:rsidRDefault="006C65CE">
      <w:pPr>
        <w:pStyle w:val="17"/>
        <w:spacing w:before="0" w:after="0"/>
      </w:pPr>
      <w:r w:rsidRPr="00EC64DC">
        <w:rPr>
          <w:sz w:val="20"/>
          <w:szCs w:val="20"/>
        </w:rPr>
        <w:t>a) подлежащее</w:t>
      </w:r>
    </w:p>
    <w:p w:rsidR="006C65CE" w:rsidRPr="00EC64DC" w:rsidRDefault="006C65CE">
      <w:pPr>
        <w:pStyle w:val="17"/>
        <w:spacing w:before="0" w:after="0"/>
      </w:pPr>
      <w:r w:rsidRPr="00EC64DC">
        <w:rPr>
          <w:sz w:val="20"/>
          <w:szCs w:val="20"/>
        </w:rPr>
        <w:t>b) определение</w:t>
      </w:r>
    </w:p>
    <w:p w:rsidR="006C65CE" w:rsidRPr="00EC64DC" w:rsidRDefault="006C65CE">
      <w:pPr>
        <w:pStyle w:val="17"/>
        <w:spacing w:before="0" w:after="0"/>
      </w:pPr>
      <w:r w:rsidRPr="00EC64DC">
        <w:rPr>
          <w:sz w:val="20"/>
          <w:szCs w:val="20"/>
        </w:rPr>
        <w:t>c) дополнение</w:t>
      </w:r>
    </w:p>
    <w:p w:rsidR="006C65CE" w:rsidRPr="00EC64DC" w:rsidRDefault="006C65CE">
      <w:pPr>
        <w:pStyle w:val="17"/>
        <w:rPr>
          <w:lang w:val="en-US"/>
        </w:rPr>
      </w:pPr>
      <w:r w:rsidRPr="00EC64DC">
        <w:rPr>
          <w:sz w:val="20"/>
          <w:szCs w:val="20"/>
          <w:lang w:val="en-US"/>
        </w:rPr>
        <w:t xml:space="preserve">6. Scientists </w:t>
      </w:r>
      <w:r w:rsidRPr="00EC64DC">
        <w:rPr>
          <w:b/>
          <w:sz w:val="20"/>
          <w:szCs w:val="20"/>
          <w:lang w:val="en-US"/>
        </w:rPr>
        <w:t>have made</w:t>
      </w:r>
      <w:r w:rsidRPr="00EC64DC">
        <w:rPr>
          <w:sz w:val="20"/>
          <w:szCs w:val="20"/>
          <w:lang w:val="en-US"/>
        </w:rPr>
        <w:t xml:space="preserve"> the smallest electric motor ever created.</w:t>
      </w:r>
    </w:p>
    <w:p w:rsidR="006C65CE" w:rsidRPr="00EC64DC" w:rsidRDefault="006C65CE">
      <w:pPr>
        <w:pStyle w:val="17"/>
        <w:spacing w:before="0" w:after="0"/>
      </w:pPr>
      <w:r w:rsidRPr="00EC64DC">
        <w:rPr>
          <w:sz w:val="20"/>
          <w:szCs w:val="20"/>
        </w:rPr>
        <w:t>a) подлежащее</w:t>
      </w:r>
    </w:p>
    <w:p w:rsidR="006C65CE" w:rsidRPr="00EC64DC" w:rsidRDefault="006C65CE">
      <w:pPr>
        <w:pStyle w:val="17"/>
        <w:spacing w:before="0" w:after="0"/>
      </w:pPr>
      <w:r w:rsidRPr="00EC64DC">
        <w:rPr>
          <w:sz w:val="20"/>
          <w:szCs w:val="20"/>
        </w:rPr>
        <w:t>b) сказуемое</w:t>
      </w:r>
    </w:p>
    <w:p w:rsidR="006C65CE" w:rsidRPr="00EC64DC" w:rsidRDefault="006C65CE">
      <w:pPr>
        <w:pStyle w:val="17"/>
        <w:spacing w:before="0" w:after="0"/>
      </w:pPr>
      <w:r w:rsidRPr="00EC64DC">
        <w:rPr>
          <w:sz w:val="20"/>
          <w:szCs w:val="20"/>
        </w:rPr>
        <w:t>c) обстоятельство</w:t>
      </w:r>
    </w:p>
    <w:p w:rsidR="006C65CE" w:rsidRPr="00EC64DC" w:rsidRDefault="006C65CE">
      <w:pPr>
        <w:pStyle w:val="17"/>
        <w:rPr>
          <w:lang w:val="en-US"/>
        </w:rPr>
      </w:pPr>
      <w:r w:rsidRPr="00EC64DC">
        <w:rPr>
          <w:sz w:val="20"/>
          <w:szCs w:val="20"/>
          <w:lang w:val="en-US"/>
        </w:rPr>
        <w:t xml:space="preserve">7. Dr. Sykes is in contact with the Guinness Book of World Records to have his motor recognized as the smallest </w:t>
      </w:r>
      <w:r w:rsidRPr="00EC64DC">
        <w:rPr>
          <w:b/>
          <w:sz w:val="20"/>
          <w:szCs w:val="20"/>
          <w:lang w:val="en-US"/>
        </w:rPr>
        <w:t>ever</w:t>
      </w:r>
      <w:r w:rsidRPr="00EC64DC">
        <w:rPr>
          <w:sz w:val="20"/>
          <w:szCs w:val="20"/>
          <w:lang w:val="en-US"/>
        </w:rPr>
        <w:t>.</w:t>
      </w:r>
    </w:p>
    <w:p w:rsidR="006C65CE" w:rsidRPr="00EC64DC" w:rsidRDefault="006C65CE">
      <w:pPr>
        <w:pStyle w:val="17"/>
        <w:spacing w:before="0" w:after="0"/>
      </w:pPr>
      <w:r w:rsidRPr="00EC64DC">
        <w:rPr>
          <w:sz w:val="20"/>
          <w:szCs w:val="20"/>
        </w:rPr>
        <w:t>a) обстоятельство</w:t>
      </w:r>
    </w:p>
    <w:p w:rsidR="006C65CE" w:rsidRPr="00EC64DC" w:rsidRDefault="006C65CE">
      <w:pPr>
        <w:pStyle w:val="17"/>
        <w:spacing w:before="0" w:after="0"/>
      </w:pPr>
      <w:r w:rsidRPr="00EC64DC">
        <w:rPr>
          <w:sz w:val="20"/>
          <w:szCs w:val="20"/>
        </w:rPr>
        <w:t>b) определение</w:t>
      </w:r>
    </w:p>
    <w:p w:rsidR="006C65CE" w:rsidRPr="00EC64DC" w:rsidRDefault="006C65CE">
      <w:pPr>
        <w:pStyle w:val="17"/>
        <w:spacing w:before="0" w:after="0"/>
      </w:pPr>
      <w:r w:rsidRPr="00EC64DC">
        <w:rPr>
          <w:sz w:val="20"/>
          <w:szCs w:val="20"/>
        </w:rPr>
        <w:t>c) дополнение</w:t>
      </w:r>
    </w:p>
    <w:p w:rsidR="006C65CE" w:rsidRPr="00EC64DC" w:rsidRDefault="006C65CE">
      <w:pPr>
        <w:pStyle w:val="17"/>
        <w:rPr>
          <w:lang w:val="en-US"/>
        </w:rPr>
      </w:pPr>
      <w:r w:rsidRPr="00EC64DC">
        <w:rPr>
          <w:sz w:val="20"/>
          <w:szCs w:val="20"/>
          <w:lang w:val="en-US"/>
        </w:rPr>
        <w:t xml:space="preserve">8. The next thing to do is to get the thing to do work that we can </w:t>
      </w:r>
      <w:r w:rsidRPr="00EC64DC">
        <w:rPr>
          <w:b/>
          <w:sz w:val="20"/>
          <w:szCs w:val="20"/>
          <w:lang w:val="en-US"/>
        </w:rPr>
        <w:t>measure</w:t>
      </w:r>
      <w:r w:rsidRPr="00EC64DC">
        <w:rPr>
          <w:sz w:val="20"/>
          <w:szCs w:val="20"/>
          <w:lang w:val="en-US"/>
        </w:rPr>
        <w:t>.</w:t>
      </w:r>
    </w:p>
    <w:p w:rsidR="006C65CE" w:rsidRPr="00EC64DC" w:rsidRDefault="006C65CE">
      <w:pPr>
        <w:pStyle w:val="17"/>
        <w:spacing w:before="0" w:after="0"/>
      </w:pPr>
      <w:r w:rsidRPr="00EC64DC">
        <w:rPr>
          <w:sz w:val="20"/>
          <w:szCs w:val="20"/>
        </w:rPr>
        <w:lastRenderedPageBreak/>
        <w:t>a) подлежащее</w:t>
      </w:r>
    </w:p>
    <w:p w:rsidR="006C65CE" w:rsidRPr="00EC64DC" w:rsidRDefault="006C65CE">
      <w:pPr>
        <w:pStyle w:val="17"/>
        <w:spacing w:before="0" w:after="0"/>
      </w:pPr>
      <w:r w:rsidRPr="00EC64DC">
        <w:rPr>
          <w:sz w:val="20"/>
          <w:szCs w:val="20"/>
        </w:rPr>
        <w:t>b) обстоятельство</w:t>
      </w:r>
    </w:p>
    <w:p w:rsidR="006C65CE" w:rsidRPr="00EC64DC" w:rsidRDefault="006C65CE">
      <w:pPr>
        <w:pStyle w:val="17"/>
        <w:spacing w:before="0" w:after="0"/>
      </w:pPr>
      <w:r w:rsidRPr="00EC64DC">
        <w:rPr>
          <w:sz w:val="20"/>
          <w:szCs w:val="20"/>
        </w:rPr>
        <w:t>c) сказуемое</w:t>
      </w:r>
    </w:p>
    <w:p w:rsidR="006C65CE" w:rsidRPr="00EC64DC" w:rsidRDefault="006C65CE">
      <w:pPr>
        <w:pStyle w:val="17"/>
        <w:spacing w:before="120" w:after="0"/>
        <w:rPr>
          <w:b/>
          <w:sz w:val="20"/>
          <w:szCs w:val="20"/>
        </w:rPr>
      </w:pPr>
    </w:p>
    <w:p w:rsidR="006C65CE" w:rsidRPr="00EC64DC" w:rsidRDefault="006C65CE">
      <w:pPr>
        <w:pStyle w:val="17"/>
        <w:spacing w:before="120" w:after="0"/>
      </w:pPr>
      <w:r w:rsidRPr="00EC64DC">
        <w:rPr>
          <w:b/>
          <w:sz w:val="20"/>
          <w:szCs w:val="20"/>
        </w:rPr>
        <w:t>Часть 4.</w:t>
      </w:r>
    </w:p>
    <w:p w:rsidR="006C65CE" w:rsidRPr="00EC64DC" w:rsidRDefault="006C65CE">
      <w:pPr>
        <w:pStyle w:val="17"/>
      </w:pPr>
      <w:r w:rsidRPr="00EC64DC">
        <w:rPr>
          <w:b/>
          <w:sz w:val="20"/>
          <w:szCs w:val="20"/>
        </w:rPr>
        <w:t>Выберите правильный вариант перевода.</w:t>
      </w:r>
    </w:p>
    <w:p w:rsidR="006C65CE" w:rsidRPr="00EC64DC" w:rsidRDefault="006C65CE" w:rsidP="00B27CE9">
      <w:pPr>
        <w:pStyle w:val="17"/>
        <w:numPr>
          <w:ilvl w:val="0"/>
          <w:numId w:val="78"/>
        </w:numPr>
        <w:spacing w:before="0" w:after="0"/>
        <w:jc w:val="both"/>
        <w:rPr>
          <w:lang w:val="en-US"/>
        </w:rPr>
      </w:pPr>
      <w:r w:rsidRPr="00EC64DC">
        <w:rPr>
          <w:sz w:val="20"/>
          <w:szCs w:val="20"/>
          <w:lang w:val="en-US"/>
        </w:rPr>
        <w:t>Technology has become a valuable academic tool.</w:t>
      </w:r>
      <w:r w:rsidRPr="00EC64DC">
        <w:rPr>
          <w:rStyle w:val="apple-converted-space"/>
          <w:sz w:val="20"/>
          <w:szCs w:val="20"/>
          <w:lang w:val="en-US"/>
        </w:rPr>
        <w:t> </w:t>
      </w:r>
    </w:p>
    <w:p w:rsidR="006C65CE" w:rsidRPr="00EC64DC" w:rsidRDefault="006C65CE" w:rsidP="00B27CE9">
      <w:pPr>
        <w:pStyle w:val="17"/>
        <w:numPr>
          <w:ilvl w:val="0"/>
          <w:numId w:val="79"/>
        </w:numPr>
        <w:spacing w:after="0"/>
        <w:jc w:val="both"/>
      </w:pPr>
      <w:r w:rsidRPr="00EC64DC">
        <w:rPr>
          <w:rStyle w:val="apple-converted-space"/>
          <w:sz w:val="20"/>
          <w:szCs w:val="20"/>
        </w:rPr>
        <w:t>Технология стала дорогостоящим учебным средством.</w:t>
      </w:r>
    </w:p>
    <w:p w:rsidR="006C65CE" w:rsidRPr="00EC64DC" w:rsidRDefault="006C65CE" w:rsidP="00B27CE9">
      <w:pPr>
        <w:pStyle w:val="17"/>
        <w:numPr>
          <w:ilvl w:val="0"/>
          <w:numId w:val="79"/>
        </w:numPr>
        <w:spacing w:after="0"/>
        <w:jc w:val="both"/>
      </w:pPr>
      <w:r w:rsidRPr="00EC64DC">
        <w:rPr>
          <w:rStyle w:val="apple-converted-space"/>
          <w:sz w:val="20"/>
          <w:szCs w:val="20"/>
        </w:rPr>
        <w:t>Технология стала ценным учебным инструментом.</w:t>
      </w:r>
    </w:p>
    <w:p w:rsidR="006C65CE" w:rsidRPr="00EC64DC" w:rsidRDefault="006C65CE" w:rsidP="00B27CE9">
      <w:pPr>
        <w:pStyle w:val="17"/>
        <w:numPr>
          <w:ilvl w:val="0"/>
          <w:numId w:val="79"/>
        </w:numPr>
        <w:jc w:val="both"/>
      </w:pPr>
      <w:r w:rsidRPr="00EC64DC">
        <w:rPr>
          <w:rStyle w:val="apple-converted-space"/>
          <w:sz w:val="20"/>
          <w:szCs w:val="20"/>
        </w:rPr>
        <w:t>Технология стала дорогим учебным методом.</w:t>
      </w:r>
    </w:p>
    <w:p w:rsidR="006C65CE" w:rsidRPr="00EC64DC" w:rsidRDefault="006C65CE" w:rsidP="00B27CE9">
      <w:pPr>
        <w:pStyle w:val="17"/>
        <w:numPr>
          <w:ilvl w:val="0"/>
          <w:numId w:val="78"/>
        </w:numPr>
        <w:spacing w:before="0" w:after="0"/>
        <w:jc w:val="both"/>
        <w:rPr>
          <w:lang w:val="en-US"/>
        </w:rPr>
      </w:pPr>
      <w:r w:rsidRPr="00EC64DC">
        <w:rPr>
          <w:sz w:val="20"/>
          <w:szCs w:val="20"/>
          <w:lang w:val="en-US"/>
        </w:rPr>
        <w:t>Technology provides science with new and more accurate instruments for its investigation and research.</w:t>
      </w:r>
      <w:r w:rsidRPr="00EC64DC">
        <w:rPr>
          <w:rStyle w:val="apple-converted-space"/>
          <w:sz w:val="20"/>
          <w:szCs w:val="20"/>
          <w:lang w:val="en-US"/>
        </w:rPr>
        <w:t> </w:t>
      </w:r>
    </w:p>
    <w:p w:rsidR="006C65CE" w:rsidRPr="00EC64DC" w:rsidRDefault="006C65CE" w:rsidP="00B27CE9">
      <w:pPr>
        <w:pStyle w:val="17"/>
        <w:numPr>
          <w:ilvl w:val="0"/>
          <w:numId w:val="80"/>
        </w:numPr>
        <w:spacing w:after="0"/>
        <w:jc w:val="both"/>
      </w:pPr>
      <w:r w:rsidRPr="00EC64DC">
        <w:rPr>
          <w:rStyle w:val="apple-converted-space"/>
          <w:sz w:val="20"/>
          <w:szCs w:val="20"/>
        </w:rPr>
        <w:t>Технология обеспечивается наукой с помощью новых и более аккуратных инструментов для исследований.</w:t>
      </w:r>
    </w:p>
    <w:p w:rsidR="006C65CE" w:rsidRPr="00EC64DC" w:rsidRDefault="006C65CE" w:rsidP="00B27CE9">
      <w:pPr>
        <w:pStyle w:val="17"/>
        <w:numPr>
          <w:ilvl w:val="0"/>
          <w:numId w:val="80"/>
        </w:numPr>
        <w:spacing w:after="0"/>
        <w:jc w:val="both"/>
      </w:pPr>
      <w:r w:rsidRPr="00EC64DC">
        <w:rPr>
          <w:rStyle w:val="apple-converted-space"/>
          <w:sz w:val="20"/>
          <w:szCs w:val="20"/>
        </w:rPr>
        <w:t xml:space="preserve"> Технология оснащает науку новыми и более аккуратными инструментами для ее исследований и изучений.</w:t>
      </w:r>
    </w:p>
    <w:p w:rsidR="006C65CE" w:rsidRPr="00EC64DC" w:rsidRDefault="006C65CE" w:rsidP="00B27CE9">
      <w:pPr>
        <w:pStyle w:val="17"/>
        <w:numPr>
          <w:ilvl w:val="0"/>
          <w:numId w:val="80"/>
        </w:numPr>
        <w:jc w:val="both"/>
      </w:pPr>
      <w:r w:rsidRPr="00EC64DC">
        <w:rPr>
          <w:rStyle w:val="apple-converted-space"/>
          <w:sz w:val="20"/>
          <w:szCs w:val="20"/>
        </w:rPr>
        <w:t>Технология обеспечивает науку новыми и более точными приборами для ее исследований и изучений.</w:t>
      </w:r>
    </w:p>
    <w:p w:rsidR="006C65CE" w:rsidRPr="00EC64DC" w:rsidRDefault="006C65CE" w:rsidP="00B27CE9">
      <w:pPr>
        <w:pStyle w:val="17"/>
        <w:numPr>
          <w:ilvl w:val="0"/>
          <w:numId w:val="78"/>
        </w:numPr>
        <w:spacing w:before="0" w:after="0"/>
        <w:jc w:val="both"/>
        <w:rPr>
          <w:lang w:val="en-US"/>
        </w:rPr>
      </w:pPr>
      <w:r w:rsidRPr="00EC64DC">
        <w:rPr>
          <w:sz w:val="20"/>
          <w:szCs w:val="20"/>
          <w:lang w:val="en-US"/>
        </w:rPr>
        <w:t>Having a mobile phone, you can be quickly connected with your friend or business partner and solve the problem instantly.</w:t>
      </w:r>
    </w:p>
    <w:p w:rsidR="006C65CE" w:rsidRPr="00EC64DC" w:rsidRDefault="006C65CE" w:rsidP="00B27CE9">
      <w:pPr>
        <w:pStyle w:val="17"/>
        <w:numPr>
          <w:ilvl w:val="0"/>
          <w:numId w:val="82"/>
        </w:numPr>
        <w:spacing w:after="0"/>
        <w:jc w:val="both"/>
      </w:pPr>
      <w:r w:rsidRPr="00EC64DC">
        <w:rPr>
          <w:sz w:val="20"/>
          <w:szCs w:val="20"/>
        </w:rPr>
        <w:t xml:space="preserve">Имея мобильный телефон, ты легко связываешься с твоими друзьями или деловыми партнерами, а так же мгновенно решаешь проблему. </w:t>
      </w:r>
    </w:p>
    <w:p w:rsidR="006C65CE" w:rsidRPr="00EC64DC" w:rsidRDefault="006C65CE" w:rsidP="00B27CE9">
      <w:pPr>
        <w:pStyle w:val="17"/>
        <w:numPr>
          <w:ilvl w:val="0"/>
          <w:numId w:val="82"/>
        </w:numPr>
        <w:spacing w:after="0"/>
        <w:jc w:val="both"/>
      </w:pPr>
      <w:r w:rsidRPr="00EC64DC">
        <w:rPr>
          <w:sz w:val="20"/>
          <w:szCs w:val="20"/>
        </w:rPr>
        <w:t>Имея мобильный телефон, ты можешь с легкостью связаться со своими друзьями или деловыми партнерами, а так же мгновенно решить проблему.</w:t>
      </w:r>
    </w:p>
    <w:p w:rsidR="006C65CE" w:rsidRPr="00EC64DC" w:rsidRDefault="006C65CE" w:rsidP="00B27CE9">
      <w:pPr>
        <w:pStyle w:val="17"/>
        <w:numPr>
          <w:ilvl w:val="0"/>
          <w:numId w:val="82"/>
        </w:numPr>
        <w:jc w:val="both"/>
      </w:pPr>
      <w:r w:rsidRPr="00EC64DC">
        <w:rPr>
          <w:sz w:val="20"/>
          <w:szCs w:val="20"/>
        </w:rPr>
        <w:t>Владение мобильным телефоном с легкостью связывает тебя с твоими друзьями и деловыми партнерами и быстро решает проблему.</w:t>
      </w:r>
    </w:p>
    <w:p w:rsidR="006C65CE" w:rsidRPr="00EC64DC" w:rsidRDefault="006C65CE" w:rsidP="00B27CE9">
      <w:pPr>
        <w:pStyle w:val="17"/>
        <w:numPr>
          <w:ilvl w:val="0"/>
          <w:numId w:val="78"/>
        </w:numPr>
        <w:spacing w:before="0" w:after="0"/>
        <w:jc w:val="both"/>
        <w:rPr>
          <w:lang w:val="en-US"/>
        </w:rPr>
      </w:pPr>
      <w:r w:rsidRPr="00EC64DC">
        <w:rPr>
          <w:sz w:val="20"/>
          <w:szCs w:val="20"/>
          <w:lang w:val="en-US"/>
        </w:rPr>
        <w:t>Filmmakers rely on technologies to create amazing special effects and animation.</w:t>
      </w:r>
    </w:p>
    <w:p w:rsidR="006C65CE" w:rsidRPr="00EC64DC" w:rsidRDefault="006C65CE" w:rsidP="00B27CE9">
      <w:pPr>
        <w:pStyle w:val="17"/>
        <w:numPr>
          <w:ilvl w:val="0"/>
          <w:numId w:val="83"/>
        </w:numPr>
        <w:spacing w:before="52" w:after="0"/>
        <w:jc w:val="both"/>
      </w:pPr>
      <w:r w:rsidRPr="00EC64DC">
        <w:rPr>
          <w:sz w:val="20"/>
          <w:szCs w:val="20"/>
        </w:rPr>
        <w:t>Кинорежиссеры полагаются на технологии, чтобы создавать потрясающие спецэфеекты и мультипликацию.</w:t>
      </w:r>
    </w:p>
    <w:p w:rsidR="006C65CE" w:rsidRPr="00EC64DC" w:rsidRDefault="006C65CE" w:rsidP="00B27CE9">
      <w:pPr>
        <w:pStyle w:val="17"/>
        <w:numPr>
          <w:ilvl w:val="0"/>
          <w:numId w:val="83"/>
        </w:numPr>
        <w:spacing w:after="0"/>
        <w:jc w:val="both"/>
      </w:pPr>
      <w:r w:rsidRPr="00EC64DC">
        <w:rPr>
          <w:sz w:val="20"/>
          <w:szCs w:val="20"/>
        </w:rPr>
        <w:t>Создатели фильмов рассчитывают на технологии, чтобы создавать невероятных спецэфеекты и мультипликацию.</w:t>
      </w:r>
    </w:p>
    <w:p w:rsidR="006C65CE" w:rsidRPr="00EC64DC" w:rsidRDefault="006C65CE" w:rsidP="00B27CE9">
      <w:pPr>
        <w:pStyle w:val="17"/>
        <w:numPr>
          <w:ilvl w:val="0"/>
          <w:numId w:val="83"/>
        </w:numPr>
        <w:jc w:val="both"/>
      </w:pPr>
      <w:r w:rsidRPr="00EC64DC">
        <w:rPr>
          <w:sz w:val="20"/>
          <w:szCs w:val="20"/>
        </w:rPr>
        <w:t>Кинорежиссеры рассчитывают на технологии создания великолепных спецэфеектов и анимаций.</w:t>
      </w:r>
    </w:p>
    <w:p w:rsidR="006C65CE" w:rsidRPr="00EC64DC" w:rsidRDefault="006C65CE" w:rsidP="00B27CE9">
      <w:pPr>
        <w:pStyle w:val="17"/>
        <w:numPr>
          <w:ilvl w:val="0"/>
          <w:numId w:val="78"/>
        </w:numPr>
        <w:spacing w:before="0" w:after="0"/>
        <w:jc w:val="both"/>
        <w:rPr>
          <w:lang w:val="en-US"/>
        </w:rPr>
      </w:pPr>
      <w:r w:rsidRPr="00EC64DC">
        <w:rPr>
          <w:sz w:val="20"/>
          <w:szCs w:val="20"/>
          <w:lang w:val="en-US"/>
        </w:rPr>
        <w:t>Computers are essential tools in almost every field of work from constructing models of the universe to predicting tomorrow’s weather reports.</w:t>
      </w:r>
    </w:p>
    <w:p w:rsidR="006C65CE" w:rsidRPr="00EC64DC" w:rsidRDefault="006C65CE" w:rsidP="00B27CE9">
      <w:pPr>
        <w:pStyle w:val="17"/>
        <w:numPr>
          <w:ilvl w:val="0"/>
          <w:numId w:val="84"/>
        </w:numPr>
        <w:spacing w:after="0"/>
        <w:jc w:val="both"/>
      </w:pPr>
      <w:r w:rsidRPr="00EC64DC">
        <w:rPr>
          <w:sz w:val="20"/>
          <w:szCs w:val="20"/>
        </w:rPr>
        <w:t>Компьютеры являются необходимым инструментом практически в каждой области, начиная с конструирования моделей вселенной, заканчивая прогнозом метеосводок.</w:t>
      </w:r>
    </w:p>
    <w:p w:rsidR="006C65CE" w:rsidRPr="00EC64DC" w:rsidRDefault="006C65CE" w:rsidP="00B27CE9">
      <w:pPr>
        <w:pStyle w:val="17"/>
        <w:numPr>
          <w:ilvl w:val="0"/>
          <w:numId w:val="84"/>
        </w:numPr>
        <w:spacing w:after="0"/>
        <w:jc w:val="both"/>
      </w:pPr>
      <w:r w:rsidRPr="00EC64DC">
        <w:rPr>
          <w:sz w:val="20"/>
          <w:szCs w:val="20"/>
        </w:rPr>
        <w:t>Компьютеры являются важным инструментом практически в каждой области: от создания мира до прогнозов погоды.</w:t>
      </w:r>
    </w:p>
    <w:p w:rsidR="006C65CE" w:rsidRPr="00EC64DC" w:rsidRDefault="006C65CE" w:rsidP="00B27CE9">
      <w:pPr>
        <w:pStyle w:val="17"/>
        <w:numPr>
          <w:ilvl w:val="0"/>
          <w:numId w:val="84"/>
        </w:numPr>
        <w:jc w:val="both"/>
      </w:pPr>
      <w:r w:rsidRPr="00EC64DC">
        <w:rPr>
          <w:sz w:val="20"/>
          <w:szCs w:val="20"/>
        </w:rPr>
        <w:t>Компьютеры, являясь необходимым инструментом в конструировании моделей вселенной и прогнозах погоды, важны практически в каждой области.</w:t>
      </w:r>
    </w:p>
    <w:p w:rsidR="006C65CE" w:rsidRPr="00EC64DC" w:rsidRDefault="006C65CE" w:rsidP="00B27CE9">
      <w:pPr>
        <w:pStyle w:val="17"/>
        <w:numPr>
          <w:ilvl w:val="0"/>
          <w:numId w:val="78"/>
        </w:numPr>
        <w:spacing w:before="0" w:after="0"/>
        <w:jc w:val="both"/>
        <w:rPr>
          <w:lang w:val="en-US"/>
        </w:rPr>
      </w:pPr>
      <w:r w:rsidRPr="00EC64DC">
        <w:rPr>
          <w:rStyle w:val="apple-converted-space"/>
          <w:sz w:val="20"/>
          <w:szCs w:val="20"/>
          <w:lang w:val="en-US"/>
        </w:rPr>
        <w:lastRenderedPageBreak/>
        <w:t>Innovations is about entrepreneurial solutions to global challenges.</w:t>
      </w:r>
    </w:p>
    <w:p w:rsidR="006C65CE" w:rsidRPr="00EC64DC" w:rsidRDefault="006C65CE" w:rsidP="00B27CE9">
      <w:pPr>
        <w:pStyle w:val="17"/>
        <w:numPr>
          <w:ilvl w:val="0"/>
          <w:numId w:val="85"/>
        </w:numPr>
        <w:spacing w:after="0"/>
        <w:jc w:val="both"/>
      </w:pPr>
      <w:r w:rsidRPr="00EC64DC">
        <w:rPr>
          <w:rStyle w:val="apple-converted-space"/>
          <w:sz w:val="20"/>
          <w:szCs w:val="20"/>
        </w:rPr>
        <w:t>Инновации являются о предпринимательских решениях к глобальным проблемам.</w:t>
      </w:r>
    </w:p>
    <w:p w:rsidR="006C65CE" w:rsidRPr="00EC64DC" w:rsidRDefault="006C65CE" w:rsidP="00B27CE9">
      <w:pPr>
        <w:pStyle w:val="17"/>
        <w:numPr>
          <w:ilvl w:val="0"/>
          <w:numId w:val="85"/>
        </w:numPr>
        <w:spacing w:after="0"/>
        <w:jc w:val="both"/>
      </w:pPr>
      <w:r w:rsidRPr="00EC64DC">
        <w:rPr>
          <w:rStyle w:val="apple-converted-space"/>
          <w:sz w:val="20"/>
          <w:szCs w:val="20"/>
        </w:rPr>
        <w:t>Инновации затрагивают решения предпринимателей относительно глобальных проблем.</w:t>
      </w:r>
    </w:p>
    <w:p w:rsidR="006C65CE" w:rsidRPr="00EC64DC" w:rsidRDefault="006C65CE" w:rsidP="00B27CE9">
      <w:pPr>
        <w:pStyle w:val="17"/>
        <w:numPr>
          <w:ilvl w:val="0"/>
          <w:numId w:val="85"/>
        </w:numPr>
        <w:jc w:val="both"/>
      </w:pPr>
      <w:r w:rsidRPr="00EC64DC">
        <w:rPr>
          <w:rStyle w:val="apple-converted-space"/>
          <w:sz w:val="20"/>
          <w:szCs w:val="20"/>
        </w:rPr>
        <w:t>Инновации касаются предприимчивых решений в отношении общемировых проблем.</w:t>
      </w:r>
    </w:p>
    <w:p w:rsidR="006C65CE" w:rsidRPr="00EC64DC" w:rsidRDefault="006C65CE" w:rsidP="00B27CE9">
      <w:pPr>
        <w:pStyle w:val="17"/>
        <w:numPr>
          <w:ilvl w:val="0"/>
          <w:numId w:val="78"/>
        </w:numPr>
        <w:spacing w:before="0" w:after="0"/>
        <w:jc w:val="both"/>
        <w:rPr>
          <w:lang w:val="en-US"/>
        </w:rPr>
      </w:pPr>
      <w:r w:rsidRPr="00EC64DC">
        <w:rPr>
          <w:rStyle w:val="apple-converted-space"/>
          <w:sz w:val="20"/>
          <w:szCs w:val="20"/>
          <w:lang w:val="en-US"/>
        </w:rPr>
        <w:t>Virtual Reality technology resembles the flight simulators that are used to train pilots.</w:t>
      </w:r>
    </w:p>
    <w:p w:rsidR="006C65CE" w:rsidRPr="00EC64DC" w:rsidRDefault="006C65CE" w:rsidP="00B27CE9">
      <w:pPr>
        <w:pStyle w:val="17"/>
        <w:numPr>
          <w:ilvl w:val="0"/>
          <w:numId w:val="86"/>
        </w:numPr>
        <w:spacing w:after="0"/>
        <w:jc w:val="both"/>
      </w:pPr>
      <w:r w:rsidRPr="00EC64DC">
        <w:rPr>
          <w:rStyle w:val="apple-converted-space"/>
          <w:sz w:val="20"/>
          <w:szCs w:val="20"/>
        </w:rPr>
        <w:t>Технология виртуальной реальности напоминает полётный симулятор, который используется для тренировки пилотов.</w:t>
      </w:r>
    </w:p>
    <w:p w:rsidR="006C65CE" w:rsidRPr="00EC64DC" w:rsidRDefault="006C65CE" w:rsidP="00B27CE9">
      <w:pPr>
        <w:pStyle w:val="17"/>
        <w:numPr>
          <w:ilvl w:val="0"/>
          <w:numId w:val="86"/>
        </w:numPr>
        <w:spacing w:after="0"/>
        <w:jc w:val="both"/>
      </w:pPr>
      <w:r w:rsidRPr="00EC64DC">
        <w:rPr>
          <w:rStyle w:val="apple-converted-space"/>
          <w:sz w:val="20"/>
          <w:szCs w:val="20"/>
        </w:rPr>
        <w:t>Технология виртуальной реальности походит на лётные тренажёры, которые используются для тренировки пилотов.</w:t>
      </w:r>
    </w:p>
    <w:p w:rsidR="006C65CE" w:rsidRPr="00EC64DC" w:rsidRDefault="006C65CE" w:rsidP="00B27CE9">
      <w:pPr>
        <w:pStyle w:val="17"/>
        <w:numPr>
          <w:ilvl w:val="0"/>
          <w:numId w:val="86"/>
        </w:numPr>
        <w:jc w:val="both"/>
      </w:pPr>
      <w:r w:rsidRPr="00EC64DC">
        <w:rPr>
          <w:rStyle w:val="apple-converted-space"/>
          <w:sz w:val="20"/>
          <w:szCs w:val="20"/>
        </w:rPr>
        <w:t>Виртуальная реальность технологий походит на летательные тренажёры, используемые для тренировки пилотов.</w:t>
      </w:r>
    </w:p>
    <w:p w:rsidR="006C65CE" w:rsidRPr="00EC64DC" w:rsidRDefault="006C65CE" w:rsidP="00B27CE9">
      <w:pPr>
        <w:pStyle w:val="17"/>
        <w:numPr>
          <w:ilvl w:val="0"/>
          <w:numId w:val="78"/>
        </w:numPr>
        <w:spacing w:before="0" w:after="0"/>
        <w:jc w:val="both"/>
        <w:rPr>
          <w:lang w:val="en-US"/>
        </w:rPr>
      </w:pPr>
      <w:r w:rsidRPr="00EC64DC">
        <w:rPr>
          <w:rStyle w:val="apple-converted-space"/>
          <w:sz w:val="20"/>
          <w:szCs w:val="20"/>
          <w:lang w:val="en-US"/>
        </w:rPr>
        <w:t>These systems are being adopted to provide for business communications, including the transmission of voice and facsimile messages, data and video data.</w:t>
      </w:r>
    </w:p>
    <w:p w:rsidR="006C65CE" w:rsidRPr="00EC64DC" w:rsidRDefault="006C65CE" w:rsidP="00B27CE9">
      <w:pPr>
        <w:pStyle w:val="17"/>
        <w:numPr>
          <w:ilvl w:val="0"/>
          <w:numId w:val="87"/>
        </w:numPr>
        <w:spacing w:after="0"/>
        <w:jc w:val="both"/>
      </w:pPr>
      <w:r w:rsidRPr="00EC64DC">
        <w:rPr>
          <w:rStyle w:val="apple-converted-space"/>
          <w:sz w:val="20"/>
          <w:szCs w:val="20"/>
        </w:rPr>
        <w:t>Эти системы заимствуются для обеспечения деловых коммуникаций, таких как передачи голоса и факс-сообщений, дат и  визуальной информации.</w:t>
      </w:r>
    </w:p>
    <w:p w:rsidR="006C65CE" w:rsidRPr="00EC64DC" w:rsidRDefault="006C65CE" w:rsidP="00B27CE9">
      <w:pPr>
        <w:pStyle w:val="17"/>
        <w:numPr>
          <w:ilvl w:val="0"/>
          <w:numId w:val="87"/>
        </w:numPr>
        <w:spacing w:after="0"/>
        <w:jc w:val="both"/>
      </w:pPr>
      <w:r w:rsidRPr="00EC64DC">
        <w:rPr>
          <w:rStyle w:val="apple-converted-space"/>
          <w:sz w:val="20"/>
          <w:szCs w:val="20"/>
        </w:rPr>
        <w:t>Эти системы заимствуются для того, чтобы обеспечить деловое общение, включая передачу голоса и факсимильных сообщений, данных и  визуальной информации.</w:t>
      </w:r>
    </w:p>
    <w:p w:rsidR="006C65CE" w:rsidRPr="00EC64DC" w:rsidRDefault="006C65CE" w:rsidP="00B27CE9">
      <w:pPr>
        <w:pStyle w:val="17"/>
        <w:numPr>
          <w:ilvl w:val="0"/>
          <w:numId w:val="87"/>
        </w:numPr>
        <w:jc w:val="both"/>
      </w:pPr>
      <w:r w:rsidRPr="00EC64DC">
        <w:rPr>
          <w:rStyle w:val="apple-converted-space"/>
          <w:sz w:val="20"/>
          <w:szCs w:val="20"/>
        </w:rPr>
        <w:t>Эти системы заимствуют обеспечение для делового общения, включая передачу голоса и факс-сообщений, данных и  визуальной информации.</w:t>
      </w:r>
    </w:p>
    <w:p w:rsidR="006C65CE" w:rsidRPr="00EC64DC" w:rsidRDefault="006C65CE">
      <w:pPr>
        <w:pStyle w:val="17"/>
      </w:pPr>
      <w:r w:rsidRPr="00EC64DC">
        <w:rPr>
          <w:b/>
          <w:sz w:val="20"/>
          <w:szCs w:val="20"/>
        </w:rPr>
        <w:t>Часть 5.</w:t>
      </w:r>
    </w:p>
    <w:p w:rsidR="006C65CE" w:rsidRPr="00EC64DC" w:rsidRDefault="006C65CE">
      <w:pPr>
        <w:pStyle w:val="17"/>
      </w:pPr>
      <w:r w:rsidRPr="00EC64DC">
        <w:rPr>
          <w:b/>
          <w:sz w:val="20"/>
          <w:szCs w:val="20"/>
        </w:rPr>
        <w:t>Заполните пропуски в предложениях необходимыми предлогами</w:t>
      </w:r>
    </w:p>
    <w:p w:rsidR="006C65CE" w:rsidRPr="00EC64DC" w:rsidRDefault="006C65CE" w:rsidP="00B27CE9">
      <w:pPr>
        <w:pStyle w:val="17"/>
        <w:numPr>
          <w:ilvl w:val="0"/>
          <w:numId w:val="88"/>
        </w:numPr>
        <w:spacing w:before="120" w:after="0"/>
        <w:ind w:left="425" w:hanging="357"/>
        <w:jc w:val="both"/>
        <w:rPr>
          <w:lang w:val="en-US"/>
        </w:rPr>
      </w:pPr>
      <w:r w:rsidRPr="00EC64DC">
        <w:rPr>
          <w:sz w:val="20"/>
          <w:szCs w:val="20"/>
          <w:shd w:val="clear" w:color="auto" w:fill="FFFFFF"/>
          <w:lang w:val="en-US"/>
        </w:rPr>
        <w:t>Science and technology accelerate the development of civilization and help us_____ our cooperation _____ nature.</w:t>
      </w:r>
    </w:p>
    <w:p w:rsidR="006C65CE" w:rsidRPr="00EC64DC" w:rsidRDefault="006C65CE" w:rsidP="00B27CE9">
      <w:pPr>
        <w:pStyle w:val="17"/>
        <w:numPr>
          <w:ilvl w:val="0"/>
          <w:numId w:val="88"/>
        </w:numPr>
        <w:spacing w:before="120" w:after="0"/>
        <w:ind w:left="425" w:hanging="357"/>
        <w:jc w:val="both"/>
        <w:rPr>
          <w:lang w:val="en-US"/>
        </w:rPr>
      </w:pPr>
      <w:r w:rsidRPr="00EC64DC">
        <w:rPr>
          <w:sz w:val="20"/>
          <w:szCs w:val="20"/>
          <w:shd w:val="clear" w:color="auto" w:fill="FFFFFF"/>
          <w:lang w:val="en-US"/>
        </w:rPr>
        <w:t>Many people prefer regular light bulbs _____ LEDs because they offer a better quality _____ light than LEDs.</w:t>
      </w:r>
    </w:p>
    <w:p w:rsidR="006C65CE" w:rsidRPr="00EC64DC" w:rsidRDefault="006C65CE" w:rsidP="00B27CE9">
      <w:pPr>
        <w:pStyle w:val="17"/>
        <w:numPr>
          <w:ilvl w:val="0"/>
          <w:numId w:val="88"/>
        </w:numPr>
        <w:spacing w:before="120" w:after="0"/>
        <w:ind w:left="425" w:hanging="357"/>
        <w:jc w:val="both"/>
        <w:rPr>
          <w:lang w:val="en-US"/>
        </w:rPr>
      </w:pPr>
      <w:r w:rsidRPr="00EC64DC">
        <w:rPr>
          <w:sz w:val="20"/>
          <w:szCs w:val="20"/>
          <w:lang w:val="en-US"/>
        </w:rPr>
        <w:t>The aluminum pixels are inexpensive and can be made _____ an ultrasmall size, which is useful _____ high-resolution displays.</w:t>
      </w:r>
    </w:p>
    <w:p w:rsidR="006C65CE" w:rsidRPr="00EC64DC" w:rsidRDefault="006C65CE" w:rsidP="00B27CE9">
      <w:pPr>
        <w:pStyle w:val="17"/>
        <w:numPr>
          <w:ilvl w:val="0"/>
          <w:numId w:val="88"/>
        </w:numPr>
        <w:spacing w:before="120" w:after="0"/>
        <w:ind w:left="425" w:hanging="357"/>
        <w:jc w:val="both"/>
        <w:rPr>
          <w:lang w:val="en-US"/>
        </w:rPr>
      </w:pPr>
      <w:r w:rsidRPr="00EC64DC">
        <w:rPr>
          <w:sz w:val="20"/>
          <w:szCs w:val="20"/>
          <w:shd w:val="clear" w:color="auto" w:fill="FFFFFF"/>
          <w:lang w:val="en-US"/>
        </w:rPr>
        <w:t>The spacecraft, which is designed to carry six passengers, reached a height of 333,582 ft. (63 miles) ______ coming back _____ earth and landing itself a few minutes later.</w:t>
      </w:r>
    </w:p>
    <w:p w:rsidR="006C65CE" w:rsidRPr="00EC64DC" w:rsidRDefault="006C65CE" w:rsidP="00B27CE9">
      <w:pPr>
        <w:pStyle w:val="17"/>
        <w:numPr>
          <w:ilvl w:val="0"/>
          <w:numId w:val="88"/>
        </w:numPr>
        <w:spacing w:before="120" w:after="0"/>
        <w:ind w:left="425" w:hanging="357"/>
        <w:jc w:val="both"/>
        <w:rPr>
          <w:lang w:val="en-US"/>
        </w:rPr>
      </w:pPr>
      <w:r w:rsidRPr="00EC64DC">
        <w:rPr>
          <w:sz w:val="20"/>
          <w:szCs w:val="20"/>
          <w:lang w:val="en-US"/>
        </w:rPr>
        <w:t>Those who blog, bloggers, carry out the activity _____ blogging, setting up a blog site, ______ a unique web address in order to do so.</w:t>
      </w:r>
      <w:r w:rsidRPr="00EC64DC">
        <w:rPr>
          <w:rStyle w:val="apple-converted-space"/>
          <w:sz w:val="20"/>
          <w:szCs w:val="20"/>
          <w:lang w:val="en-US"/>
        </w:rPr>
        <w:t> </w:t>
      </w:r>
    </w:p>
    <w:p w:rsidR="006C65CE" w:rsidRPr="00EC64DC" w:rsidRDefault="006C65CE" w:rsidP="00B27CE9">
      <w:pPr>
        <w:pStyle w:val="17"/>
        <w:numPr>
          <w:ilvl w:val="0"/>
          <w:numId w:val="88"/>
        </w:numPr>
        <w:spacing w:before="120" w:after="0"/>
        <w:ind w:left="425" w:hanging="357"/>
        <w:jc w:val="both"/>
        <w:rPr>
          <w:lang w:val="en-US"/>
        </w:rPr>
      </w:pPr>
      <w:r w:rsidRPr="00EC64DC">
        <w:rPr>
          <w:sz w:val="20"/>
          <w:szCs w:val="20"/>
          <w:shd w:val="clear" w:color="auto" w:fill="FFFFFF"/>
          <w:lang w:val="en-US"/>
        </w:rPr>
        <w:t>The technology, although highly promising, is still _____ its early stages _____ development.</w:t>
      </w:r>
    </w:p>
    <w:p w:rsidR="006C65CE" w:rsidRPr="00EC64DC" w:rsidRDefault="006C65CE" w:rsidP="00B27CE9">
      <w:pPr>
        <w:pStyle w:val="17"/>
        <w:numPr>
          <w:ilvl w:val="0"/>
          <w:numId w:val="88"/>
        </w:numPr>
        <w:spacing w:before="120" w:after="0"/>
        <w:ind w:left="425" w:hanging="357"/>
        <w:jc w:val="both"/>
        <w:rPr>
          <w:lang w:val="en-US"/>
        </w:rPr>
      </w:pPr>
      <w:r w:rsidRPr="00EC64DC">
        <w:rPr>
          <w:sz w:val="20"/>
          <w:szCs w:val="20"/>
          <w:shd w:val="clear" w:color="auto" w:fill="FFFFFF"/>
          <w:lang w:val="en-US"/>
        </w:rPr>
        <w:t>Our century has had several names that were connected _____ a certain era _____ science and technology.</w:t>
      </w:r>
    </w:p>
    <w:p w:rsidR="006C65CE" w:rsidRPr="00EC64DC" w:rsidRDefault="006C65CE" w:rsidP="00B27CE9">
      <w:pPr>
        <w:pStyle w:val="17"/>
        <w:numPr>
          <w:ilvl w:val="0"/>
          <w:numId w:val="88"/>
        </w:numPr>
        <w:spacing w:before="120" w:after="0"/>
        <w:ind w:left="425" w:hanging="357"/>
        <w:jc w:val="both"/>
        <w:rPr>
          <w:lang w:val="en-US"/>
        </w:rPr>
      </w:pPr>
      <w:r w:rsidRPr="00EC64DC">
        <w:rPr>
          <w:sz w:val="20"/>
          <w:szCs w:val="20"/>
          <w:lang w:val="en-US"/>
        </w:rPr>
        <w:t>_____ base of analogy between matter, energy and information we can have ideas _____ future.</w:t>
      </w:r>
    </w:p>
    <w:p w:rsidR="006C65CE" w:rsidRPr="00EC64DC" w:rsidRDefault="006C65CE" w:rsidP="00B27CE9">
      <w:pPr>
        <w:pStyle w:val="17"/>
        <w:numPr>
          <w:ilvl w:val="0"/>
          <w:numId w:val="88"/>
        </w:numPr>
        <w:spacing w:before="120" w:after="0"/>
        <w:ind w:left="425" w:hanging="357"/>
        <w:jc w:val="both"/>
        <w:rPr>
          <w:lang w:val="en-US"/>
        </w:rPr>
      </w:pPr>
      <w:r w:rsidRPr="00EC64DC">
        <w:rPr>
          <w:sz w:val="20"/>
          <w:szCs w:val="20"/>
          <w:lang w:val="en-US"/>
        </w:rPr>
        <w:t>Many people are in need _____ tissues and organs _____ transplantation, and cloning can solve this problem.</w:t>
      </w:r>
    </w:p>
    <w:p w:rsidR="006C65CE" w:rsidRPr="00EC64DC" w:rsidRDefault="006C65CE" w:rsidP="00B27CE9">
      <w:pPr>
        <w:pStyle w:val="17"/>
        <w:numPr>
          <w:ilvl w:val="0"/>
          <w:numId w:val="88"/>
        </w:numPr>
        <w:spacing w:before="120" w:after="0"/>
        <w:ind w:left="425" w:hanging="357"/>
        <w:jc w:val="both"/>
        <w:rPr>
          <w:lang w:val="en-US"/>
        </w:rPr>
      </w:pPr>
      <w:r w:rsidRPr="00EC64DC">
        <w:rPr>
          <w:sz w:val="20"/>
          <w:szCs w:val="20"/>
          <w:lang w:val="en-US"/>
        </w:rPr>
        <w:t>The latest researches _____ chemistry and physics led ____ the opening of  new frontier-nanotechnologies.</w:t>
      </w:r>
    </w:p>
    <w:p w:rsidR="006C65CE" w:rsidRPr="00EC64DC" w:rsidRDefault="006C65CE" w:rsidP="00B27CE9">
      <w:pPr>
        <w:pStyle w:val="17"/>
        <w:numPr>
          <w:ilvl w:val="0"/>
          <w:numId w:val="89"/>
        </w:numPr>
        <w:spacing w:after="0"/>
        <w:ind w:left="426"/>
        <w:jc w:val="both"/>
      </w:pPr>
      <w:r w:rsidRPr="00EC64DC">
        <w:rPr>
          <w:sz w:val="20"/>
          <w:szCs w:val="20"/>
          <w:lang w:val="en-US"/>
        </w:rPr>
        <w:t xml:space="preserve">to, of </w:t>
      </w:r>
    </w:p>
    <w:p w:rsidR="006C65CE" w:rsidRPr="00EC64DC" w:rsidRDefault="006C65CE" w:rsidP="00B27CE9">
      <w:pPr>
        <w:pStyle w:val="17"/>
        <w:numPr>
          <w:ilvl w:val="0"/>
          <w:numId w:val="89"/>
        </w:numPr>
        <w:spacing w:after="0"/>
        <w:ind w:left="426"/>
        <w:jc w:val="both"/>
      </w:pPr>
      <w:r w:rsidRPr="00EC64DC">
        <w:rPr>
          <w:sz w:val="20"/>
          <w:szCs w:val="20"/>
          <w:lang w:val="en-US"/>
        </w:rPr>
        <w:t xml:space="preserve">in, of </w:t>
      </w:r>
    </w:p>
    <w:p w:rsidR="006C65CE" w:rsidRPr="00EC64DC" w:rsidRDefault="006C65CE" w:rsidP="00B27CE9">
      <w:pPr>
        <w:pStyle w:val="17"/>
        <w:numPr>
          <w:ilvl w:val="0"/>
          <w:numId w:val="89"/>
        </w:numPr>
        <w:spacing w:after="0"/>
        <w:ind w:left="426"/>
        <w:jc w:val="both"/>
      </w:pPr>
      <w:r w:rsidRPr="00EC64DC">
        <w:rPr>
          <w:sz w:val="20"/>
          <w:szCs w:val="20"/>
          <w:lang w:val="en-US"/>
        </w:rPr>
        <w:t xml:space="preserve">in, with </w:t>
      </w:r>
    </w:p>
    <w:p w:rsidR="006C65CE" w:rsidRPr="00EC64DC" w:rsidRDefault="006C65CE" w:rsidP="00B27CE9">
      <w:pPr>
        <w:pStyle w:val="17"/>
        <w:numPr>
          <w:ilvl w:val="0"/>
          <w:numId w:val="89"/>
        </w:numPr>
        <w:spacing w:after="0"/>
        <w:ind w:left="426"/>
        <w:jc w:val="both"/>
      </w:pPr>
      <w:r w:rsidRPr="00EC64DC">
        <w:rPr>
          <w:sz w:val="20"/>
          <w:szCs w:val="20"/>
          <w:lang w:val="en-US"/>
        </w:rPr>
        <w:lastRenderedPageBreak/>
        <w:t xml:space="preserve">in, for </w:t>
      </w:r>
    </w:p>
    <w:p w:rsidR="006C65CE" w:rsidRPr="00EC64DC" w:rsidRDefault="006C65CE" w:rsidP="00B27CE9">
      <w:pPr>
        <w:pStyle w:val="17"/>
        <w:numPr>
          <w:ilvl w:val="0"/>
          <w:numId w:val="89"/>
        </w:numPr>
        <w:spacing w:after="0"/>
        <w:ind w:left="426"/>
        <w:jc w:val="both"/>
      </w:pPr>
      <w:r w:rsidRPr="00EC64DC">
        <w:rPr>
          <w:sz w:val="20"/>
          <w:szCs w:val="20"/>
          <w:lang w:val="en-US"/>
        </w:rPr>
        <w:t xml:space="preserve">before, to </w:t>
      </w:r>
    </w:p>
    <w:p w:rsidR="006C65CE" w:rsidRPr="00EC64DC" w:rsidRDefault="006C65CE" w:rsidP="00B27CE9">
      <w:pPr>
        <w:pStyle w:val="17"/>
        <w:numPr>
          <w:ilvl w:val="0"/>
          <w:numId w:val="89"/>
        </w:numPr>
        <w:spacing w:after="0"/>
        <w:ind w:left="426"/>
        <w:jc w:val="both"/>
      </w:pPr>
      <w:r w:rsidRPr="00EC64DC">
        <w:rPr>
          <w:sz w:val="20"/>
          <w:szCs w:val="20"/>
          <w:lang w:val="en-US"/>
        </w:rPr>
        <w:t xml:space="preserve">on, about </w:t>
      </w:r>
    </w:p>
    <w:p w:rsidR="006C65CE" w:rsidRPr="00EC64DC" w:rsidRDefault="006C65CE" w:rsidP="00B27CE9">
      <w:pPr>
        <w:pStyle w:val="17"/>
        <w:numPr>
          <w:ilvl w:val="0"/>
          <w:numId w:val="89"/>
        </w:numPr>
        <w:spacing w:after="0"/>
        <w:ind w:left="426"/>
        <w:jc w:val="both"/>
      </w:pPr>
      <w:r w:rsidRPr="00EC64DC">
        <w:rPr>
          <w:sz w:val="20"/>
          <w:szCs w:val="20"/>
          <w:lang w:val="en-US"/>
        </w:rPr>
        <w:t xml:space="preserve">of, with </w:t>
      </w:r>
    </w:p>
    <w:p w:rsidR="006C65CE" w:rsidRPr="00EC64DC" w:rsidRDefault="006C65CE" w:rsidP="00B27CE9">
      <w:pPr>
        <w:pStyle w:val="17"/>
        <w:numPr>
          <w:ilvl w:val="0"/>
          <w:numId w:val="89"/>
        </w:numPr>
        <w:spacing w:after="0"/>
        <w:ind w:left="426"/>
        <w:jc w:val="both"/>
      </w:pPr>
      <w:r w:rsidRPr="00EC64DC">
        <w:rPr>
          <w:sz w:val="20"/>
          <w:szCs w:val="20"/>
          <w:lang w:val="en-US"/>
        </w:rPr>
        <w:t xml:space="preserve">in, to </w:t>
      </w:r>
    </w:p>
    <w:p w:rsidR="006C65CE" w:rsidRPr="00EC64DC" w:rsidRDefault="006C65CE" w:rsidP="00B27CE9">
      <w:pPr>
        <w:pStyle w:val="17"/>
        <w:numPr>
          <w:ilvl w:val="0"/>
          <w:numId w:val="89"/>
        </w:numPr>
        <w:spacing w:after="0"/>
        <w:ind w:left="426"/>
        <w:jc w:val="both"/>
      </w:pPr>
      <w:r w:rsidRPr="00EC64DC">
        <w:rPr>
          <w:sz w:val="20"/>
          <w:szCs w:val="20"/>
          <w:lang w:val="en-US"/>
        </w:rPr>
        <w:t xml:space="preserve">with, in </w:t>
      </w:r>
    </w:p>
    <w:p w:rsidR="006C65CE" w:rsidRPr="00EC64DC" w:rsidRDefault="006C65CE" w:rsidP="00B27CE9">
      <w:pPr>
        <w:pStyle w:val="17"/>
        <w:numPr>
          <w:ilvl w:val="0"/>
          <w:numId w:val="89"/>
        </w:numPr>
        <w:ind w:left="426"/>
        <w:jc w:val="both"/>
      </w:pPr>
      <w:r w:rsidRPr="00EC64DC">
        <w:rPr>
          <w:sz w:val="20"/>
          <w:szCs w:val="20"/>
          <w:lang w:val="en-US"/>
        </w:rPr>
        <w:t xml:space="preserve">of, for </w:t>
      </w:r>
    </w:p>
    <w:p w:rsidR="006C65CE" w:rsidRPr="00EC64DC" w:rsidRDefault="006C65CE">
      <w:pPr>
        <w:pStyle w:val="17"/>
      </w:pPr>
      <w:r w:rsidRPr="00EC64DC">
        <w:rPr>
          <w:b/>
          <w:sz w:val="20"/>
          <w:szCs w:val="20"/>
        </w:rPr>
        <w:t>Часть 6.</w:t>
      </w:r>
    </w:p>
    <w:p w:rsidR="006C65CE" w:rsidRPr="00EC64DC" w:rsidRDefault="006C65CE">
      <w:pPr>
        <w:pStyle w:val="17"/>
      </w:pPr>
      <w:r w:rsidRPr="00EC64DC">
        <w:rPr>
          <w:b/>
          <w:sz w:val="20"/>
          <w:szCs w:val="20"/>
        </w:rPr>
        <w:t>Заполните пропуски словом, подходящим по смыслу, из столбца справа.</w:t>
      </w:r>
    </w:p>
    <w:tbl>
      <w:tblPr>
        <w:tblW w:w="0" w:type="auto"/>
        <w:tblInd w:w="-40" w:type="dxa"/>
        <w:tblLayout w:type="fixed"/>
        <w:tblLook w:val="0000" w:firstRow="0" w:lastRow="0" w:firstColumn="0" w:lastColumn="0" w:noHBand="0" w:noVBand="0"/>
      </w:tblPr>
      <w:tblGrid>
        <w:gridCol w:w="7338"/>
        <w:gridCol w:w="2312"/>
      </w:tblGrid>
      <w:tr w:rsidR="00EC64DC" w:rsidRPr="00EC64DC">
        <w:tc>
          <w:tcPr>
            <w:tcW w:w="7338" w:type="dxa"/>
            <w:tcBorders>
              <w:top w:val="single" w:sz="4" w:space="0" w:color="000000"/>
              <w:left w:val="single" w:sz="4" w:space="0" w:color="000000"/>
              <w:bottom w:val="single" w:sz="4" w:space="0" w:color="000000"/>
            </w:tcBorders>
            <w:shd w:val="clear" w:color="auto" w:fill="auto"/>
          </w:tcPr>
          <w:p w:rsidR="006C65CE" w:rsidRPr="00EC64DC" w:rsidRDefault="006C65CE">
            <w:pPr>
              <w:pStyle w:val="17"/>
              <w:spacing w:before="0" w:line="276" w:lineRule="auto"/>
              <w:jc w:val="both"/>
              <w:rPr>
                <w:lang w:val="en-US"/>
              </w:rPr>
            </w:pPr>
            <w:r w:rsidRPr="00EC64DC">
              <w:rPr>
                <w:sz w:val="20"/>
                <w:szCs w:val="20"/>
                <w:shd w:val="clear" w:color="auto" w:fill="FFFFFF"/>
                <w:lang w:val="en-US"/>
              </w:rPr>
              <w:t>Tech giant Google is investing $1billion in 1) ___________ energies to make its operations totally 2)_________. The company hopes to exploit 3)__________, wind farms and other forms of 4)___________ energy to power its data centres around the world. Rick Needham, Google's Director of Energy and Sustainability, told reporters: "We've 5)___________over a billion dollars in 15 projects that have the 6)___________ to produce two gigawatts of power around the world."</w:t>
            </w:r>
          </w:p>
          <w:p w:rsidR="006C65CE" w:rsidRPr="00EC64DC" w:rsidRDefault="006C65CE">
            <w:pPr>
              <w:pStyle w:val="17"/>
              <w:spacing w:after="0"/>
              <w:jc w:val="both"/>
              <w:rPr>
                <w:lang w:val="en-US"/>
              </w:rPr>
            </w:pPr>
            <w:r w:rsidRPr="00EC64DC">
              <w:rPr>
                <w:sz w:val="20"/>
                <w:szCs w:val="20"/>
                <w:shd w:val="clear" w:color="auto" w:fill="FFFFFF"/>
                <w:lang w:val="en-US"/>
              </w:rPr>
              <w:t>Mr. Needham said Google still has a long way to go before all of its operations are 7)__________ by renewable energy.</w:t>
            </w:r>
            <w:r w:rsidRPr="00EC64DC">
              <w:rPr>
                <w:sz w:val="20"/>
                <w:szCs w:val="20"/>
                <w:lang w:val="en-US"/>
              </w:rPr>
              <w:br/>
            </w:r>
            <w:r w:rsidRPr="00EC64DC">
              <w:rPr>
                <w:sz w:val="20"/>
                <w:szCs w:val="20"/>
                <w:lang w:val="en-US"/>
              </w:rPr>
              <w:br/>
            </w:r>
            <w:r w:rsidRPr="00EC64DC">
              <w:rPr>
                <w:sz w:val="20"/>
                <w:szCs w:val="20"/>
                <w:shd w:val="clear" w:color="auto" w:fill="FFFFFF"/>
                <w:lang w:val="en-US"/>
              </w:rPr>
              <w:t>Needham told reporters: "Our goal is to be 100 per cent renewable 8)__________. There are lots of 9)__________ in getting there, not the least of which is 10)___________ in many jurisdictions that are in different parts of the world."</w:t>
            </w:r>
          </w:p>
        </w:tc>
        <w:tc>
          <w:tcPr>
            <w:tcW w:w="2312"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rsidP="00B27CE9">
            <w:pPr>
              <w:pStyle w:val="17"/>
              <w:numPr>
                <w:ilvl w:val="0"/>
                <w:numId w:val="90"/>
              </w:numPr>
              <w:spacing w:before="0" w:after="0" w:line="360" w:lineRule="auto"/>
              <w:ind w:left="459"/>
            </w:pPr>
            <w:r w:rsidRPr="00EC64DC">
              <w:rPr>
                <w:sz w:val="20"/>
                <w:szCs w:val="20"/>
                <w:shd w:val="clear" w:color="auto" w:fill="FFFFFF"/>
                <w:lang w:val="en-US"/>
              </w:rPr>
              <w:t xml:space="preserve">fuelled </w:t>
            </w:r>
          </w:p>
          <w:p w:rsidR="006C65CE" w:rsidRPr="00EC64DC" w:rsidRDefault="006C65CE" w:rsidP="00B27CE9">
            <w:pPr>
              <w:pStyle w:val="17"/>
              <w:numPr>
                <w:ilvl w:val="0"/>
                <w:numId w:val="90"/>
              </w:numPr>
              <w:spacing w:after="0" w:line="360" w:lineRule="auto"/>
              <w:ind w:left="459"/>
            </w:pPr>
            <w:r w:rsidRPr="00EC64DC">
              <w:rPr>
                <w:sz w:val="20"/>
                <w:szCs w:val="20"/>
                <w:shd w:val="clear" w:color="auto" w:fill="FFFFFF"/>
                <w:lang w:val="en-US"/>
              </w:rPr>
              <w:t>alternative</w:t>
            </w:r>
          </w:p>
          <w:p w:rsidR="006C65CE" w:rsidRPr="00EC64DC" w:rsidRDefault="006C65CE" w:rsidP="00B27CE9">
            <w:pPr>
              <w:pStyle w:val="17"/>
              <w:numPr>
                <w:ilvl w:val="0"/>
                <w:numId w:val="90"/>
              </w:numPr>
              <w:spacing w:after="0" w:line="360" w:lineRule="auto"/>
              <w:ind w:left="459"/>
            </w:pPr>
            <w:r w:rsidRPr="00EC64DC">
              <w:rPr>
                <w:sz w:val="20"/>
                <w:szCs w:val="20"/>
                <w:shd w:val="clear" w:color="auto" w:fill="FFFFFF"/>
                <w:lang w:val="en-US"/>
              </w:rPr>
              <w:t xml:space="preserve">green </w:t>
            </w:r>
          </w:p>
          <w:p w:rsidR="006C65CE" w:rsidRPr="00EC64DC" w:rsidRDefault="006C65CE" w:rsidP="00B27CE9">
            <w:pPr>
              <w:pStyle w:val="17"/>
              <w:numPr>
                <w:ilvl w:val="0"/>
                <w:numId w:val="90"/>
              </w:numPr>
              <w:spacing w:after="0" w:line="360" w:lineRule="auto"/>
              <w:ind w:left="459"/>
            </w:pPr>
            <w:r w:rsidRPr="00EC64DC">
              <w:rPr>
                <w:sz w:val="20"/>
                <w:szCs w:val="20"/>
                <w:shd w:val="clear" w:color="auto" w:fill="FFFFFF"/>
                <w:lang w:val="en-US"/>
              </w:rPr>
              <w:t xml:space="preserve">invested </w:t>
            </w:r>
          </w:p>
          <w:p w:rsidR="006C65CE" w:rsidRPr="00EC64DC" w:rsidRDefault="006C65CE" w:rsidP="00B27CE9">
            <w:pPr>
              <w:pStyle w:val="17"/>
              <w:numPr>
                <w:ilvl w:val="0"/>
                <w:numId w:val="90"/>
              </w:numPr>
              <w:spacing w:after="0" w:line="360" w:lineRule="auto"/>
              <w:ind w:left="459"/>
            </w:pPr>
            <w:r w:rsidRPr="00EC64DC">
              <w:rPr>
                <w:sz w:val="20"/>
                <w:szCs w:val="20"/>
                <w:shd w:val="clear" w:color="auto" w:fill="FFFFFF"/>
                <w:lang w:val="en-US"/>
              </w:rPr>
              <w:t xml:space="preserve">solar energy </w:t>
            </w:r>
          </w:p>
          <w:p w:rsidR="006C65CE" w:rsidRPr="00EC64DC" w:rsidRDefault="006C65CE" w:rsidP="00B27CE9">
            <w:pPr>
              <w:pStyle w:val="17"/>
              <w:numPr>
                <w:ilvl w:val="0"/>
                <w:numId w:val="90"/>
              </w:numPr>
              <w:spacing w:after="0" w:line="360" w:lineRule="auto"/>
              <w:ind w:left="459"/>
            </w:pPr>
            <w:r w:rsidRPr="00EC64DC">
              <w:rPr>
                <w:sz w:val="20"/>
                <w:szCs w:val="20"/>
                <w:shd w:val="clear" w:color="auto" w:fill="FFFFFF"/>
                <w:lang w:val="en-US"/>
              </w:rPr>
              <w:t xml:space="preserve">powered </w:t>
            </w:r>
          </w:p>
          <w:p w:rsidR="006C65CE" w:rsidRPr="00EC64DC" w:rsidRDefault="006C65CE" w:rsidP="00B27CE9">
            <w:pPr>
              <w:pStyle w:val="17"/>
              <w:numPr>
                <w:ilvl w:val="0"/>
                <w:numId w:val="90"/>
              </w:numPr>
              <w:spacing w:after="0" w:line="360" w:lineRule="auto"/>
              <w:ind w:left="459"/>
            </w:pPr>
            <w:r w:rsidRPr="00EC64DC">
              <w:rPr>
                <w:sz w:val="20"/>
                <w:szCs w:val="20"/>
                <w:shd w:val="clear" w:color="auto" w:fill="FFFFFF"/>
                <w:lang w:val="en-US"/>
              </w:rPr>
              <w:t xml:space="preserve">renewable </w:t>
            </w:r>
          </w:p>
          <w:p w:rsidR="006C65CE" w:rsidRPr="00EC64DC" w:rsidRDefault="006C65CE" w:rsidP="00B27CE9">
            <w:pPr>
              <w:pStyle w:val="17"/>
              <w:numPr>
                <w:ilvl w:val="0"/>
                <w:numId w:val="90"/>
              </w:numPr>
              <w:spacing w:after="0" w:line="360" w:lineRule="auto"/>
              <w:ind w:left="459"/>
            </w:pPr>
            <w:r w:rsidRPr="00EC64DC">
              <w:rPr>
                <w:sz w:val="20"/>
                <w:szCs w:val="20"/>
                <w:shd w:val="clear" w:color="auto" w:fill="FFFFFF"/>
                <w:lang w:val="en-US"/>
              </w:rPr>
              <w:t xml:space="preserve">challenges </w:t>
            </w:r>
          </w:p>
          <w:p w:rsidR="006C65CE" w:rsidRPr="00EC64DC" w:rsidRDefault="006C65CE" w:rsidP="00B27CE9">
            <w:pPr>
              <w:pStyle w:val="17"/>
              <w:numPr>
                <w:ilvl w:val="0"/>
                <w:numId w:val="90"/>
              </w:numPr>
              <w:spacing w:after="0" w:line="360" w:lineRule="auto"/>
              <w:ind w:left="459"/>
            </w:pPr>
            <w:r w:rsidRPr="00EC64DC">
              <w:rPr>
                <w:sz w:val="20"/>
                <w:szCs w:val="20"/>
                <w:shd w:val="clear" w:color="auto" w:fill="FFFFFF"/>
                <w:lang w:val="en-US"/>
              </w:rPr>
              <w:t xml:space="preserve">operating </w:t>
            </w:r>
          </w:p>
          <w:p w:rsidR="006C65CE" w:rsidRPr="00EC64DC" w:rsidRDefault="006C65CE" w:rsidP="00B27CE9">
            <w:pPr>
              <w:pStyle w:val="17"/>
              <w:numPr>
                <w:ilvl w:val="0"/>
                <w:numId w:val="90"/>
              </w:numPr>
              <w:spacing w:line="360" w:lineRule="auto"/>
              <w:ind w:left="459"/>
            </w:pPr>
            <w:r w:rsidRPr="00EC64DC">
              <w:rPr>
                <w:sz w:val="20"/>
                <w:szCs w:val="20"/>
                <w:shd w:val="clear" w:color="auto" w:fill="FFFFFF"/>
                <w:lang w:val="en-US"/>
              </w:rPr>
              <w:t xml:space="preserve">capacity  </w:t>
            </w:r>
          </w:p>
        </w:tc>
      </w:tr>
    </w:tbl>
    <w:p w:rsidR="00E016FC" w:rsidRPr="00EC64DC" w:rsidRDefault="00E016FC" w:rsidP="00E016FC">
      <w:pPr>
        <w:pStyle w:val="17"/>
        <w:spacing w:before="0" w:after="0"/>
        <w:rPr>
          <w:b/>
          <w:sz w:val="20"/>
          <w:szCs w:val="20"/>
        </w:rPr>
      </w:pPr>
    </w:p>
    <w:p w:rsidR="006C65CE" w:rsidRPr="00EC64DC" w:rsidRDefault="006C65CE" w:rsidP="00E016FC">
      <w:pPr>
        <w:pStyle w:val="17"/>
        <w:spacing w:before="0" w:after="0"/>
      </w:pPr>
      <w:r w:rsidRPr="00EC64DC">
        <w:rPr>
          <w:b/>
          <w:sz w:val="20"/>
          <w:szCs w:val="20"/>
        </w:rPr>
        <w:t>Часть 7.</w:t>
      </w:r>
    </w:p>
    <w:p w:rsidR="006C65CE" w:rsidRPr="00EC64DC" w:rsidRDefault="006C65CE" w:rsidP="00E016FC">
      <w:pPr>
        <w:pStyle w:val="17"/>
        <w:spacing w:before="0" w:after="0"/>
      </w:pPr>
      <w:r w:rsidRPr="00EC64DC">
        <w:rPr>
          <w:b/>
          <w:sz w:val="20"/>
          <w:szCs w:val="20"/>
        </w:rPr>
        <w:t>Найдите синонимы среди предложенных слов:</w:t>
      </w:r>
    </w:p>
    <w:tbl>
      <w:tblPr>
        <w:tblW w:w="4000" w:type="pct"/>
        <w:tblInd w:w="-40" w:type="dxa"/>
        <w:tblLayout w:type="fixed"/>
        <w:tblCellMar>
          <w:left w:w="5" w:type="dxa"/>
          <w:right w:w="5" w:type="dxa"/>
        </w:tblCellMar>
        <w:tblLook w:val="0000" w:firstRow="0" w:lastRow="0" w:firstColumn="0" w:lastColumn="0" w:noHBand="0" w:noVBand="0"/>
      </w:tblPr>
      <w:tblGrid>
        <w:gridCol w:w="807"/>
        <w:gridCol w:w="4536"/>
        <w:gridCol w:w="501"/>
        <w:gridCol w:w="2328"/>
      </w:tblGrid>
      <w:tr w:rsidR="00EC64DC" w:rsidRPr="00EC64DC">
        <w:tc>
          <w:tcPr>
            <w:tcW w:w="805" w:type="dxa"/>
            <w:tcBorders>
              <w:top w:val="single" w:sz="4" w:space="0" w:color="000000"/>
              <w:left w:val="single" w:sz="4" w:space="0" w:color="000000"/>
            </w:tcBorders>
            <w:shd w:val="clear" w:color="auto" w:fill="FFFFFF"/>
          </w:tcPr>
          <w:p w:rsidR="006C65CE" w:rsidRPr="00EC64DC" w:rsidRDefault="006C65CE">
            <w:r w:rsidRPr="00EC64DC">
              <w:rPr>
                <w:sz w:val="20"/>
                <w:szCs w:val="20"/>
                <w:lang w:eastAsia="ru-RU"/>
              </w:rPr>
              <w:t>1.</w:t>
            </w:r>
          </w:p>
        </w:tc>
        <w:tc>
          <w:tcPr>
            <w:tcW w:w="4532" w:type="dxa"/>
            <w:tcBorders>
              <w:top w:val="single" w:sz="4" w:space="0" w:color="000000"/>
            </w:tcBorders>
            <w:shd w:val="clear" w:color="auto" w:fill="FFFFFF"/>
          </w:tcPr>
          <w:p w:rsidR="006C65CE" w:rsidRPr="00EC64DC" w:rsidRDefault="006C65CE">
            <w:r w:rsidRPr="00EC64DC">
              <w:rPr>
                <w:sz w:val="20"/>
                <w:szCs w:val="20"/>
                <w:lang w:eastAsia="ru-RU"/>
              </w:rPr>
              <w:t>created</w:t>
            </w:r>
          </w:p>
        </w:tc>
        <w:tc>
          <w:tcPr>
            <w:tcW w:w="501" w:type="dxa"/>
            <w:tcBorders>
              <w:top w:val="single" w:sz="4" w:space="0" w:color="000000"/>
            </w:tcBorders>
            <w:shd w:val="clear" w:color="auto" w:fill="FFFFFF"/>
          </w:tcPr>
          <w:p w:rsidR="006C65CE" w:rsidRPr="00EC64DC" w:rsidRDefault="006C65CE">
            <w:r w:rsidRPr="00EC64DC">
              <w:rPr>
                <w:sz w:val="20"/>
                <w:szCs w:val="20"/>
                <w:lang w:eastAsia="ru-RU"/>
              </w:rPr>
              <w:t>a.</w:t>
            </w:r>
          </w:p>
        </w:tc>
        <w:tc>
          <w:tcPr>
            <w:tcW w:w="2326" w:type="dxa"/>
            <w:tcBorders>
              <w:top w:val="single" w:sz="4" w:space="0" w:color="000000"/>
              <w:right w:val="single" w:sz="4" w:space="0" w:color="000000"/>
            </w:tcBorders>
            <w:shd w:val="clear" w:color="auto" w:fill="FFFFFF"/>
          </w:tcPr>
          <w:p w:rsidR="006C65CE" w:rsidRPr="00EC64DC" w:rsidRDefault="006C65CE">
            <w:r w:rsidRPr="00EC64DC">
              <w:rPr>
                <w:sz w:val="20"/>
                <w:szCs w:val="20"/>
                <w:lang w:eastAsia="ru-RU"/>
              </w:rPr>
              <w:t>transform</w:t>
            </w:r>
          </w:p>
        </w:tc>
      </w:tr>
      <w:tr w:rsidR="00EC64DC" w:rsidRPr="00EC64DC">
        <w:tc>
          <w:tcPr>
            <w:tcW w:w="805" w:type="dxa"/>
            <w:tcBorders>
              <w:left w:val="single" w:sz="4" w:space="0" w:color="000000"/>
            </w:tcBorders>
            <w:shd w:val="clear" w:color="auto" w:fill="FFFFFF"/>
          </w:tcPr>
          <w:p w:rsidR="006C65CE" w:rsidRPr="00EC64DC" w:rsidRDefault="006C65CE">
            <w:r w:rsidRPr="00EC64DC">
              <w:rPr>
                <w:sz w:val="20"/>
                <w:szCs w:val="20"/>
                <w:lang w:eastAsia="ru-RU"/>
              </w:rPr>
              <w:t>2</w:t>
            </w:r>
          </w:p>
        </w:tc>
        <w:tc>
          <w:tcPr>
            <w:tcW w:w="4532" w:type="dxa"/>
            <w:shd w:val="clear" w:color="auto" w:fill="FFFFFF"/>
          </w:tcPr>
          <w:p w:rsidR="006C65CE" w:rsidRPr="00EC64DC" w:rsidRDefault="006C65CE">
            <w:r w:rsidRPr="00EC64DC">
              <w:rPr>
                <w:sz w:val="20"/>
                <w:szCs w:val="20"/>
                <w:lang w:eastAsia="ru-RU"/>
              </w:rPr>
              <w:t>recognised</w:t>
            </w:r>
          </w:p>
        </w:tc>
        <w:tc>
          <w:tcPr>
            <w:tcW w:w="501" w:type="dxa"/>
            <w:shd w:val="clear" w:color="auto" w:fill="FFFFFF"/>
          </w:tcPr>
          <w:p w:rsidR="006C65CE" w:rsidRPr="00EC64DC" w:rsidRDefault="006C65CE">
            <w:r w:rsidRPr="00EC64DC">
              <w:rPr>
                <w:sz w:val="20"/>
                <w:szCs w:val="20"/>
                <w:lang w:eastAsia="ru-RU"/>
              </w:rPr>
              <w:t>b.</w:t>
            </w:r>
          </w:p>
        </w:tc>
        <w:tc>
          <w:tcPr>
            <w:tcW w:w="2326" w:type="dxa"/>
            <w:tcBorders>
              <w:right w:val="single" w:sz="4" w:space="0" w:color="000000"/>
            </w:tcBorders>
            <w:shd w:val="clear" w:color="auto" w:fill="FFFFFF"/>
          </w:tcPr>
          <w:p w:rsidR="006C65CE" w:rsidRPr="00EC64DC" w:rsidRDefault="006C65CE">
            <w:r w:rsidRPr="00EC64DC">
              <w:rPr>
                <w:sz w:val="20"/>
                <w:szCs w:val="20"/>
                <w:lang w:eastAsia="ru-RU"/>
              </w:rPr>
              <w:t>applications</w:t>
            </w:r>
          </w:p>
        </w:tc>
      </w:tr>
      <w:tr w:rsidR="00EC64DC" w:rsidRPr="00EC64DC">
        <w:tc>
          <w:tcPr>
            <w:tcW w:w="805" w:type="dxa"/>
            <w:tcBorders>
              <w:left w:val="single" w:sz="4" w:space="0" w:color="000000"/>
            </w:tcBorders>
            <w:shd w:val="clear" w:color="auto" w:fill="FFFFFF"/>
          </w:tcPr>
          <w:p w:rsidR="006C65CE" w:rsidRPr="00EC64DC" w:rsidRDefault="006C65CE">
            <w:r w:rsidRPr="00EC64DC">
              <w:rPr>
                <w:sz w:val="20"/>
                <w:szCs w:val="20"/>
                <w:lang w:eastAsia="ru-RU"/>
              </w:rPr>
              <w:t>3.</w:t>
            </w:r>
          </w:p>
        </w:tc>
        <w:tc>
          <w:tcPr>
            <w:tcW w:w="4532" w:type="dxa"/>
            <w:shd w:val="clear" w:color="auto" w:fill="FFFFFF"/>
          </w:tcPr>
          <w:p w:rsidR="006C65CE" w:rsidRPr="00EC64DC" w:rsidRDefault="006C65CE">
            <w:r w:rsidRPr="00EC64DC">
              <w:rPr>
                <w:sz w:val="20"/>
                <w:szCs w:val="20"/>
                <w:lang w:eastAsia="ru-RU"/>
              </w:rPr>
              <w:t>current</w:t>
            </w:r>
          </w:p>
        </w:tc>
        <w:tc>
          <w:tcPr>
            <w:tcW w:w="501" w:type="dxa"/>
            <w:shd w:val="clear" w:color="auto" w:fill="FFFFFF"/>
          </w:tcPr>
          <w:p w:rsidR="006C65CE" w:rsidRPr="00EC64DC" w:rsidRDefault="006C65CE">
            <w:r w:rsidRPr="00EC64DC">
              <w:rPr>
                <w:sz w:val="20"/>
                <w:szCs w:val="20"/>
                <w:lang w:eastAsia="ru-RU"/>
              </w:rPr>
              <w:t>c.</w:t>
            </w:r>
          </w:p>
        </w:tc>
        <w:tc>
          <w:tcPr>
            <w:tcW w:w="2326" w:type="dxa"/>
            <w:tcBorders>
              <w:right w:val="single" w:sz="4" w:space="0" w:color="000000"/>
            </w:tcBorders>
            <w:shd w:val="clear" w:color="auto" w:fill="FFFFFF"/>
          </w:tcPr>
          <w:p w:rsidR="006C65CE" w:rsidRPr="00EC64DC" w:rsidRDefault="006C65CE">
            <w:r w:rsidRPr="00EC64DC">
              <w:rPr>
                <w:sz w:val="20"/>
                <w:szCs w:val="20"/>
                <w:lang w:eastAsia="ru-RU"/>
              </w:rPr>
              <w:t>tiny</w:t>
            </w:r>
          </w:p>
        </w:tc>
      </w:tr>
      <w:tr w:rsidR="00EC64DC" w:rsidRPr="00EC64DC">
        <w:tc>
          <w:tcPr>
            <w:tcW w:w="805" w:type="dxa"/>
            <w:tcBorders>
              <w:left w:val="single" w:sz="4" w:space="0" w:color="000000"/>
            </w:tcBorders>
            <w:shd w:val="clear" w:color="auto" w:fill="FFFFFF"/>
          </w:tcPr>
          <w:p w:rsidR="006C65CE" w:rsidRPr="00EC64DC" w:rsidRDefault="006C65CE">
            <w:r w:rsidRPr="00EC64DC">
              <w:rPr>
                <w:sz w:val="20"/>
                <w:szCs w:val="20"/>
                <w:lang w:eastAsia="ru-RU"/>
              </w:rPr>
              <w:t>4.</w:t>
            </w:r>
          </w:p>
        </w:tc>
        <w:tc>
          <w:tcPr>
            <w:tcW w:w="4532" w:type="dxa"/>
            <w:shd w:val="clear" w:color="auto" w:fill="FFFFFF"/>
          </w:tcPr>
          <w:p w:rsidR="006C65CE" w:rsidRPr="00EC64DC" w:rsidRDefault="006C65CE">
            <w:r w:rsidRPr="00EC64DC">
              <w:rPr>
                <w:sz w:val="20"/>
                <w:szCs w:val="20"/>
                <w:lang w:eastAsia="ru-RU"/>
              </w:rPr>
              <w:t>uses</w:t>
            </w:r>
          </w:p>
        </w:tc>
        <w:tc>
          <w:tcPr>
            <w:tcW w:w="501" w:type="dxa"/>
            <w:shd w:val="clear" w:color="auto" w:fill="FFFFFF"/>
          </w:tcPr>
          <w:p w:rsidR="006C65CE" w:rsidRPr="00EC64DC" w:rsidRDefault="006C65CE">
            <w:r w:rsidRPr="00EC64DC">
              <w:rPr>
                <w:sz w:val="20"/>
                <w:szCs w:val="20"/>
                <w:lang w:eastAsia="ru-RU"/>
              </w:rPr>
              <w:t>d.</w:t>
            </w:r>
          </w:p>
        </w:tc>
        <w:tc>
          <w:tcPr>
            <w:tcW w:w="2326" w:type="dxa"/>
            <w:tcBorders>
              <w:right w:val="single" w:sz="4" w:space="0" w:color="000000"/>
            </w:tcBorders>
            <w:shd w:val="clear" w:color="auto" w:fill="FFFFFF"/>
          </w:tcPr>
          <w:p w:rsidR="006C65CE" w:rsidRPr="00EC64DC" w:rsidRDefault="006C65CE">
            <w:r w:rsidRPr="00EC64DC">
              <w:rPr>
                <w:sz w:val="20"/>
                <w:szCs w:val="20"/>
                <w:lang w:eastAsia="ru-RU"/>
              </w:rPr>
              <w:t>accepted</w:t>
            </w:r>
          </w:p>
        </w:tc>
      </w:tr>
      <w:tr w:rsidR="00EC64DC" w:rsidRPr="00EC64DC">
        <w:tc>
          <w:tcPr>
            <w:tcW w:w="805" w:type="dxa"/>
            <w:tcBorders>
              <w:left w:val="single" w:sz="4" w:space="0" w:color="000000"/>
            </w:tcBorders>
            <w:shd w:val="clear" w:color="auto" w:fill="FFFFFF"/>
          </w:tcPr>
          <w:p w:rsidR="006C65CE" w:rsidRPr="00EC64DC" w:rsidRDefault="006C65CE">
            <w:r w:rsidRPr="00EC64DC">
              <w:rPr>
                <w:sz w:val="20"/>
                <w:szCs w:val="20"/>
                <w:lang w:eastAsia="ru-RU"/>
              </w:rPr>
              <w:t>5.</w:t>
            </w:r>
          </w:p>
        </w:tc>
        <w:tc>
          <w:tcPr>
            <w:tcW w:w="4532" w:type="dxa"/>
            <w:shd w:val="clear" w:color="auto" w:fill="FFFFFF"/>
          </w:tcPr>
          <w:p w:rsidR="006C65CE" w:rsidRPr="00EC64DC" w:rsidRDefault="006C65CE">
            <w:r w:rsidRPr="00EC64DC">
              <w:rPr>
                <w:sz w:val="20"/>
                <w:szCs w:val="20"/>
                <w:lang w:eastAsia="ru-RU"/>
              </w:rPr>
              <w:t>surgery</w:t>
            </w:r>
          </w:p>
        </w:tc>
        <w:tc>
          <w:tcPr>
            <w:tcW w:w="501" w:type="dxa"/>
            <w:shd w:val="clear" w:color="auto" w:fill="FFFFFF"/>
          </w:tcPr>
          <w:p w:rsidR="006C65CE" w:rsidRPr="00EC64DC" w:rsidRDefault="006C65CE">
            <w:r w:rsidRPr="00EC64DC">
              <w:rPr>
                <w:sz w:val="20"/>
                <w:szCs w:val="20"/>
                <w:lang w:eastAsia="ru-RU"/>
              </w:rPr>
              <w:t>e.</w:t>
            </w:r>
          </w:p>
        </w:tc>
        <w:tc>
          <w:tcPr>
            <w:tcW w:w="2326" w:type="dxa"/>
            <w:tcBorders>
              <w:right w:val="single" w:sz="4" w:space="0" w:color="000000"/>
            </w:tcBorders>
            <w:shd w:val="clear" w:color="auto" w:fill="FFFFFF"/>
          </w:tcPr>
          <w:p w:rsidR="006C65CE" w:rsidRPr="00EC64DC" w:rsidRDefault="006C65CE">
            <w:r w:rsidRPr="00EC64DC">
              <w:rPr>
                <w:sz w:val="20"/>
                <w:szCs w:val="20"/>
                <w:lang w:eastAsia="ru-RU"/>
              </w:rPr>
              <w:t>made</w:t>
            </w:r>
          </w:p>
        </w:tc>
      </w:tr>
      <w:tr w:rsidR="00EC64DC" w:rsidRPr="00EC64DC">
        <w:tc>
          <w:tcPr>
            <w:tcW w:w="805" w:type="dxa"/>
            <w:tcBorders>
              <w:left w:val="single" w:sz="4" w:space="0" w:color="000000"/>
            </w:tcBorders>
            <w:shd w:val="clear" w:color="auto" w:fill="FFFFFF"/>
          </w:tcPr>
          <w:p w:rsidR="006C65CE" w:rsidRPr="00EC64DC" w:rsidRDefault="006C65CE">
            <w:r w:rsidRPr="00EC64DC">
              <w:rPr>
                <w:sz w:val="20"/>
                <w:szCs w:val="20"/>
                <w:lang w:eastAsia="ru-RU"/>
              </w:rPr>
              <w:t>6.</w:t>
            </w:r>
          </w:p>
        </w:tc>
        <w:tc>
          <w:tcPr>
            <w:tcW w:w="4532" w:type="dxa"/>
            <w:shd w:val="clear" w:color="auto" w:fill="FFFFFF"/>
          </w:tcPr>
          <w:p w:rsidR="006C65CE" w:rsidRPr="00EC64DC" w:rsidRDefault="006C65CE">
            <w:r w:rsidRPr="00EC64DC">
              <w:rPr>
                <w:sz w:val="20"/>
                <w:szCs w:val="20"/>
                <w:lang w:eastAsia="ru-RU"/>
              </w:rPr>
              <w:t>single</w:t>
            </w:r>
          </w:p>
        </w:tc>
        <w:tc>
          <w:tcPr>
            <w:tcW w:w="501" w:type="dxa"/>
            <w:shd w:val="clear" w:color="auto" w:fill="FFFFFF"/>
          </w:tcPr>
          <w:p w:rsidR="006C65CE" w:rsidRPr="00EC64DC" w:rsidRDefault="006C65CE">
            <w:r w:rsidRPr="00EC64DC">
              <w:rPr>
                <w:sz w:val="20"/>
                <w:szCs w:val="20"/>
                <w:lang w:eastAsia="ru-RU"/>
              </w:rPr>
              <w:t>f.</w:t>
            </w:r>
          </w:p>
        </w:tc>
        <w:tc>
          <w:tcPr>
            <w:tcW w:w="2326" w:type="dxa"/>
            <w:tcBorders>
              <w:right w:val="single" w:sz="4" w:space="0" w:color="000000"/>
            </w:tcBorders>
            <w:shd w:val="clear" w:color="auto" w:fill="FFFFFF"/>
          </w:tcPr>
          <w:p w:rsidR="006C65CE" w:rsidRPr="00EC64DC" w:rsidRDefault="006C65CE">
            <w:r w:rsidRPr="00EC64DC">
              <w:rPr>
                <w:sz w:val="20"/>
                <w:szCs w:val="20"/>
                <w:lang w:eastAsia="ru-RU"/>
              </w:rPr>
              <w:t>connect</w:t>
            </w:r>
          </w:p>
        </w:tc>
      </w:tr>
      <w:tr w:rsidR="00EC64DC" w:rsidRPr="00EC64DC">
        <w:tc>
          <w:tcPr>
            <w:tcW w:w="805" w:type="dxa"/>
            <w:tcBorders>
              <w:left w:val="single" w:sz="4" w:space="0" w:color="000000"/>
            </w:tcBorders>
            <w:shd w:val="clear" w:color="auto" w:fill="FFFFFF"/>
          </w:tcPr>
          <w:p w:rsidR="006C65CE" w:rsidRPr="00EC64DC" w:rsidRDefault="006C65CE">
            <w:r w:rsidRPr="00EC64DC">
              <w:rPr>
                <w:sz w:val="20"/>
                <w:szCs w:val="20"/>
                <w:lang w:eastAsia="ru-RU"/>
              </w:rPr>
              <w:t>7.</w:t>
            </w:r>
          </w:p>
        </w:tc>
        <w:tc>
          <w:tcPr>
            <w:tcW w:w="4532" w:type="dxa"/>
            <w:shd w:val="clear" w:color="auto" w:fill="FFFFFF"/>
          </w:tcPr>
          <w:p w:rsidR="006C65CE" w:rsidRPr="00EC64DC" w:rsidRDefault="006C65CE">
            <w:r w:rsidRPr="00EC64DC">
              <w:rPr>
                <w:sz w:val="20"/>
                <w:szCs w:val="20"/>
                <w:lang w:eastAsia="ru-RU"/>
              </w:rPr>
              <w:t>convert</w:t>
            </w:r>
          </w:p>
        </w:tc>
        <w:tc>
          <w:tcPr>
            <w:tcW w:w="501" w:type="dxa"/>
            <w:shd w:val="clear" w:color="auto" w:fill="FFFFFF"/>
          </w:tcPr>
          <w:p w:rsidR="006C65CE" w:rsidRPr="00EC64DC" w:rsidRDefault="006C65CE">
            <w:r w:rsidRPr="00EC64DC">
              <w:rPr>
                <w:sz w:val="20"/>
                <w:szCs w:val="20"/>
                <w:lang w:eastAsia="ru-RU"/>
              </w:rPr>
              <w:t>g.</w:t>
            </w:r>
          </w:p>
        </w:tc>
        <w:tc>
          <w:tcPr>
            <w:tcW w:w="2326" w:type="dxa"/>
            <w:tcBorders>
              <w:right w:val="single" w:sz="4" w:space="0" w:color="000000"/>
            </w:tcBorders>
            <w:shd w:val="clear" w:color="auto" w:fill="FFFFFF"/>
          </w:tcPr>
          <w:p w:rsidR="006C65CE" w:rsidRPr="00EC64DC" w:rsidRDefault="006C65CE">
            <w:r w:rsidRPr="00EC64DC">
              <w:rPr>
                <w:sz w:val="20"/>
                <w:szCs w:val="20"/>
                <w:lang w:eastAsia="ru-RU"/>
              </w:rPr>
              <w:t>present</w:t>
            </w:r>
          </w:p>
        </w:tc>
      </w:tr>
      <w:tr w:rsidR="00EC64DC" w:rsidRPr="00EC64DC">
        <w:tc>
          <w:tcPr>
            <w:tcW w:w="805" w:type="dxa"/>
            <w:tcBorders>
              <w:left w:val="single" w:sz="4" w:space="0" w:color="000000"/>
            </w:tcBorders>
            <w:shd w:val="clear" w:color="auto" w:fill="FFFFFF"/>
          </w:tcPr>
          <w:p w:rsidR="006C65CE" w:rsidRPr="00EC64DC" w:rsidRDefault="006C65CE">
            <w:r w:rsidRPr="00EC64DC">
              <w:rPr>
                <w:sz w:val="20"/>
                <w:szCs w:val="20"/>
                <w:lang w:eastAsia="ru-RU"/>
              </w:rPr>
              <w:t>8.</w:t>
            </w:r>
          </w:p>
        </w:tc>
        <w:tc>
          <w:tcPr>
            <w:tcW w:w="4532" w:type="dxa"/>
            <w:shd w:val="clear" w:color="auto" w:fill="FFFFFF"/>
          </w:tcPr>
          <w:p w:rsidR="006C65CE" w:rsidRPr="00EC64DC" w:rsidRDefault="006C65CE">
            <w:r w:rsidRPr="00EC64DC">
              <w:rPr>
                <w:sz w:val="20"/>
                <w:szCs w:val="20"/>
                <w:lang w:eastAsia="ru-RU"/>
              </w:rPr>
              <w:t>classed</w:t>
            </w:r>
          </w:p>
        </w:tc>
        <w:tc>
          <w:tcPr>
            <w:tcW w:w="501" w:type="dxa"/>
            <w:shd w:val="clear" w:color="auto" w:fill="FFFFFF"/>
          </w:tcPr>
          <w:p w:rsidR="006C65CE" w:rsidRPr="00EC64DC" w:rsidRDefault="006C65CE">
            <w:r w:rsidRPr="00EC64DC">
              <w:rPr>
                <w:sz w:val="20"/>
                <w:szCs w:val="20"/>
                <w:lang w:eastAsia="ru-RU"/>
              </w:rPr>
              <w:t>h.</w:t>
            </w:r>
          </w:p>
        </w:tc>
        <w:tc>
          <w:tcPr>
            <w:tcW w:w="2326" w:type="dxa"/>
            <w:tcBorders>
              <w:right w:val="single" w:sz="4" w:space="0" w:color="000000"/>
            </w:tcBorders>
            <w:shd w:val="clear" w:color="auto" w:fill="FFFFFF"/>
          </w:tcPr>
          <w:p w:rsidR="006C65CE" w:rsidRPr="00EC64DC" w:rsidRDefault="006C65CE">
            <w:r w:rsidRPr="00EC64DC">
              <w:rPr>
                <w:sz w:val="20"/>
                <w:szCs w:val="20"/>
                <w:lang w:eastAsia="ru-RU"/>
              </w:rPr>
              <w:t>operations</w:t>
            </w:r>
          </w:p>
        </w:tc>
      </w:tr>
      <w:tr w:rsidR="00EC64DC" w:rsidRPr="00EC64DC">
        <w:tc>
          <w:tcPr>
            <w:tcW w:w="805" w:type="dxa"/>
            <w:tcBorders>
              <w:left w:val="single" w:sz="4" w:space="0" w:color="000000"/>
            </w:tcBorders>
            <w:shd w:val="clear" w:color="auto" w:fill="FFFFFF"/>
          </w:tcPr>
          <w:p w:rsidR="006C65CE" w:rsidRPr="00EC64DC" w:rsidRDefault="006C65CE">
            <w:r w:rsidRPr="00EC64DC">
              <w:rPr>
                <w:sz w:val="20"/>
                <w:szCs w:val="20"/>
                <w:lang w:eastAsia="ru-RU"/>
              </w:rPr>
              <w:t>9.</w:t>
            </w:r>
          </w:p>
        </w:tc>
        <w:tc>
          <w:tcPr>
            <w:tcW w:w="4532" w:type="dxa"/>
            <w:shd w:val="clear" w:color="auto" w:fill="FFFFFF"/>
          </w:tcPr>
          <w:p w:rsidR="006C65CE" w:rsidRPr="00EC64DC" w:rsidRDefault="006C65CE">
            <w:r w:rsidRPr="00EC64DC">
              <w:rPr>
                <w:sz w:val="20"/>
                <w:szCs w:val="20"/>
                <w:lang w:eastAsia="ru-RU"/>
              </w:rPr>
              <w:t>miniscule</w:t>
            </w:r>
          </w:p>
        </w:tc>
        <w:tc>
          <w:tcPr>
            <w:tcW w:w="501" w:type="dxa"/>
            <w:shd w:val="clear" w:color="auto" w:fill="FFFFFF"/>
          </w:tcPr>
          <w:p w:rsidR="006C65CE" w:rsidRPr="00EC64DC" w:rsidRDefault="006C65CE">
            <w:r w:rsidRPr="00EC64DC">
              <w:rPr>
                <w:sz w:val="20"/>
                <w:szCs w:val="20"/>
                <w:lang w:eastAsia="ru-RU"/>
              </w:rPr>
              <w:t>i.</w:t>
            </w:r>
          </w:p>
        </w:tc>
        <w:tc>
          <w:tcPr>
            <w:tcW w:w="2326" w:type="dxa"/>
            <w:tcBorders>
              <w:right w:val="single" w:sz="4" w:space="0" w:color="000000"/>
            </w:tcBorders>
            <w:shd w:val="clear" w:color="auto" w:fill="FFFFFF"/>
          </w:tcPr>
          <w:p w:rsidR="006C65CE" w:rsidRPr="00EC64DC" w:rsidRDefault="006C65CE">
            <w:r w:rsidRPr="00EC64DC">
              <w:rPr>
                <w:sz w:val="20"/>
                <w:szCs w:val="20"/>
                <w:lang w:eastAsia="ru-RU"/>
              </w:rPr>
              <w:t>labelled</w:t>
            </w:r>
          </w:p>
        </w:tc>
      </w:tr>
      <w:tr w:rsidR="00EC64DC" w:rsidRPr="00EC64DC">
        <w:tc>
          <w:tcPr>
            <w:tcW w:w="805" w:type="dxa"/>
            <w:tcBorders>
              <w:left w:val="single" w:sz="4" w:space="0" w:color="000000"/>
              <w:bottom w:val="single" w:sz="4" w:space="0" w:color="000000"/>
            </w:tcBorders>
            <w:shd w:val="clear" w:color="auto" w:fill="FFFFFF"/>
          </w:tcPr>
          <w:p w:rsidR="006C65CE" w:rsidRPr="00EC64DC" w:rsidRDefault="006C65CE">
            <w:r w:rsidRPr="00EC64DC">
              <w:rPr>
                <w:sz w:val="20"/>
                <w:szCs w:val="20"/>
                <w:lang w:eastAsia="ru-RU"/>
              </w:rPr>
              <w:t>10.</w:t>
            </w:r>
          </w:p>
        </w:tc>
        <w:tc>
          <w:tcPr>
            <w:tcW w:w="4532" w:type="dxa"/>
            <w:tcBorders>
              <w:bottom w:val="single" w:sz="4" w:space="0" w:color="000000"/>
            </w:tcBorders>
            <w:shd w:val="clear" w:color="auto" w:fill="FFFFFF"/>
          </w:tcPr>
          <w:p w:rsidR="006C65CE" w:rsidRPr="00EC64DC" w:rsidRDefault="006C65CE">
            <w:r w:rsidRPr="00EC64DC">
              <w:rPr>
                <w:sz w:val="20"/>
                <w:szCs w:val="20"/>
                <w:lang w:eastAsia="ru-RU"/>
              </w:rPr>
              <w:t>link</w:t>
            </w:r>
          </w:p>
        </w:tc>
        <w:tc>
          <w:tcPr>
            <w:tcW w:w="501" w:type="dxa"/>
            <w:tcBorders>
              <w:bottom w:val="single" w:sz="4" w:space="0" w:color="000000"/>
            </w:tcBorders>
            <w:shd w:val="clear" w:color="auto" w:fill="FFFFFF"/>
          </w:tcPr>
          <w:p w:rsidR="006C65CE" w:rsidRPr="00EC64DC" w:rsidRDefault="006C65CE">
            <w:r w:rsidRPr="00EC64DC">
              <w:rPr>
                <w:sz w:val="20"/>
                <w:szCs w:val="20"/>
                <w:lang w:eastAsia="ru-RU"/>
              </w:rPr>
              <w:t>j.</w:t>
            </w:r>
          </w:p>
        </w:tc>
        <w:tc>
          <w:tcPr>
            <w:tcW w:w="2326" w:type="dxa"/>
            <w:tcBorders>
              <w:bottom w:val="single" w:sz="4" w:space="0" w:color="000000"/>
              <w:right w:val="single" w:sz="4" w:space="0" w:color="000000"/>
            </w:tcBorders>
            <w:shd w:val="clear" w:color="auto" w:fill="FFFFFF"/>
          </w:tcPr>
          <w:p w:rsidR="006C65CE" w:rsidRPr="00EC64DC" w:rsidRDefault="006C65CE">
            <w:r w:rsidRPr="00EC64DC">
              <w:rPr>
                <w:sz w:val="20"/>
                <w:szCs w:val="20"/>
                <w:lang w:val="en-US" w:eastAsia="ru-RU"/>
              </w:rPr>
              <w:t>s</w:t>
            </w:r>
            <w:r w:rsidRPr="00EC64DC">
              <w:rPr>
                <w:sz w:val="20"/>
                <w:szCs w:val="20"/>
                <w:lang w:eastAsia="ru-RU"/>
              </w:rPr>
              <w:t>ole</w:t>
            </w:r>
          </w:p>
        </w:tc>
      </w:tr>
    </w:tbl>
    <w:p w:rsidR="006C65CE" w:rsidRPr="00EC64DC" w:rsidRDefault="006C65CE">
      <w:pPr>
        <w:pStyle w:val="17"/>
      </w:pPr>
      <w:r w:rsidRPr="00EC64DC">
        <w:rPr>
          <w:b/>
          <w:sz w:val="20"/>
          <w:szCs w:val="20"/>
        </w:rPr>
        <w:lastRenderedPageBreak/>
        <w:t>Часть</w:t>
      </w:r>
      <w:r w:rsidRPr="00EC64DC">
        <w:rPr>
          <w:b/>
          <w:sz w:val="20"/>
          <w:szCs w:val="20"/>
          <w:lang w:val="en-US"/>
        </w:rPr>
        <w:t xml:space="preserve"> 8</w:t>
      </w:r>
      <w:r w:rsidRPr="00EC64DC">
        <w:rPr>
          <w:b/>
          <w:sz w:val="20"/>
          <w:szCs w:val="20"/>
        </w:rPr>
        <w:t>.</w:t>
      </w:r>
    </w:p>
    <w:p w:rsidR="006C65CE" w:rsidRPr="00EC64DC" w:rsidRDefault="006C65CE">
      <w:pPr>
        <w:pStyle w:val="17"/>
        <w:spacing w:before="0" w:after="0"/>
      </w:pPr>
      <w:r w:rsidRPr="00EC64DC">
        <w:rPr>
          <w:b/>
          <w:sz w:val="20"/>
          <w:szCs w:val="20"/>
        </w:rPr>
        <w:t xml:space="preserve">Поставьте представленные ниже предложения так, чтобы получилась аннотация текста “ </w:t>
      </w:r>
      <w:r w:rsidRPr="00EC64DC">
        <w:rPr>
          <w:b/>
          <w:sz w:val="20"/>
          <w:szCs w:val="20"/>
          <w:lang w:val="en-US"/>
        </w:rPr>
        <w:t>Scientists</w:t>
      </w:r>
      <w:r w:rsidRPr="00EC64DC">
        <w:rPr>
          <w:b/>
          <w:sz w:val="20"/>
          <w:szCs w:val="20"/>
        </w:rPr>
        <w:t xml:space="preserve"> </w:t>
      </w:r>
      <w:r w:rsidRPr="00EC64DC">
        <w:rPr>
          <w:b/>
          <w:sz w:val="20"/>
          <w:szCs w:val="20"/>
          <w:lang w:val="en-US"/>
        </w:rPr>
        <w:t>Make</w:t>
      </w:r>
      <w:r w:rsidRPr="00EC64DC">
        <w:rPr>
          <w:b/>
          <w:sz w:val="20"/>
          <w:szCs w:val="20"/>
        </w:rPr>
        <w:t xml:space="preserve"> </w:t>
      </w:r>
      <w:r w:rsidRPr="00EC64DC">
        <w:rPr>
          <w:b/>
          <w:sz w:val="20"/>
          <w:szCs w:val="20"/>
          <w:lang w:val="en-US"/>
        </w:rPr>
        <w:t>Molecule</w:t>
      </w:r>
      <w:r w:rsidRPr="00EC64DC">
        <w:rPr>
          <w:b/>
          <w:sz w:val="20"/>
          <w:szCs w:val="20"/>
        </w:rPr>
        <w:t>-</w:t>
      </w:r>
      <w:r w:rsidRPr="00EC64DC">
        <w:rPr>
          <w:b/>
          <w:sz w:val="20"/>
          <w:szCs w:val="20"/>
          <w:lang w:val="en-US"/>
        </w:rPr>
        <w:t>Sized</w:t>
      </w:r>
      <w:r w:rsidRPr="00EC64DC">
        <w:rPr>
          <w:b/>
          <w:sz w:val="20"/>
          <w:szCs w:val="20"/>
        </w:rPr>
        <w:t xml:space="preserve"> </w:t>
      </w:r>
      <w:r w:rsidRPr="00EC64DC">
        <w:rPr>
          <w:b/>
          <w:sz w:val="20"/>
          <w:szCs w:val="20"/>
          <w:lang w:val="en-US"/>
        </w:rPr>
        <w:t>Electric</w:t>
      </w:r>
      <w:r w:rsidRPr="00EC64DC">
        <w:rPr>
          <w:b/>
          <w:sz w:val="20"/>
          <w:szCs w:val="20"/>
        </w:rPr>
        <w:t xml:space="preserve"> </w:t>
      </w:r>
      <w:r w:rsidRPr="00EC64DC">
        <w:rPr>
          <w:b/>
          <w:sz w:val="20"/>
          <w:szCs w:val="20"/>
          <w:lang w:val="en-US"/>
        </w:rPr>
        <w:t>Motor</w:t>
      </w:r>
      <w:r w:rsidRPr="00EC64DC">
        <w:rPr>
          <w:b/>
          <w:sz w:val="20"/>
          <w:szCs w:val="20"/>
        </w:rPr>
        <w:t xml:space="preserve"> ” на русском языке. Одно из предложений здесь лишнее.</w:t>
      </w:r>
    </w:p>
    <w:p w:rsidR="006C65CE" w:rsidRPr="00EC64DC" w:rsidRDefault="006C65CE" w:rsidP="00B27CE9">
      <w:pPr>
        <w:pStyle w:val="17"/>
        <w:numPr>
          <w:ilvl w:val="0"/>
          <w:numId w:val="91"/>
        </w:numPr>
        <w:spacing w:after="0"/>
        <w:ind w:left="426"/>
      </w:pPr>
      <w:r w:rsidRPr="00EC64DC">
        <w:rPr>
          <w:sz w:val="20"/>
          <w:szCs w:val="20"/>
        </w:rPr>
        <w:t>Текст повествует об изобретении электродвигателя, имеющему размер молекулы.</w:t>
      </w:r>
    </w:p>
    <w:p w:rsidR="006C65CE" w:rsidRPr="00EC64DC" w:rsidRDefault="006C65CE" w:rsidP="00B27CE9">
      <w:pPr>
        <w:pStyle w:val="17"/>
        <w:numPr>
          <w:ilvl w:val="0"/>
          <w:numId w:val="91"/>
        </w:numPr>
        <w:spacing w:after="0"/>
        <w:ind w:left="426"/>
      </w:pPr>
      <w:r w:rsidRPr="00EC64DC">
        <w:rPr>
          <w:sz w:val="20"/>
          <w:szCs w:val="20"/>
        </w:rPr>
        <w:t xml:space="preserve">Даны примеры будущего возможного использования электродвигателя. </w:t>
      </w:r>
    </w:p>
    <w:p w:rsidR="006C65CE" w:rsidRPr="00EC64DC" w:rsidRDefault="006C65CE" w:rsidP="00B27CE9">
      <w:pPr>
        <w:pStyle w:val="17"/>
        <w:numPr>
          <w:ilvl w:val="0"/>
          <w:numId w:val="91"/>
        </w:numPr>
        <w:spacing w:after="0"/>
        <w:ind w:left="426"/>
      </w:pPr>
      <w:r w:rsidRPr="00EC64DC">
        <w:rPr>
          <w:sz w:val="20"/>
          <w:szCs w:val="20"/>
        </w:rPr>
        <w:t xml:space="preserve">Описаны планы о дальнейшем усовершенствовании данного изобретения. </w:t>
      </w:r>
    </w:p>
    <w:p w:rsidR="006C65CE" w:rsidRPr="00EC64DC" w:rsidRDefault="006C65CE" w:rsidP="00B27CE9">
      <w:pPr>
        <w:pStyle w:val="17"/>
        <w:numPr>
          <w:ilvl w:val="0"/>
          <w:numId w:val="91"/>
        </w:numPr>
        <w:spacing w:after="0"/>
        <w:ind w:left="426"/>
      </w:pPr>
      <w:r w:rsidRPr="00EC64DC">
        <w:rPr>
          <w:sz w:val="20"/>
          <w:szCs w:val="20"/>
        </w:rPr>
        <w:t>Никогда использование электродвигателей не было настолько актуальным.</w:t>
      </w:r>
    </w:p>
    <w:p w:rsidR="006C65CE" w:rsidRPr="00EC64DC" w:rsidRDefault="006C65CE" w:rsidP="00B27CE9">
      <w:pPr>
        <w:pStyle w:val="17"/>
        <w:numPr>
          <w:ilvl w:val="0"/>
          <w:numId w:val="91"/>
        </w:numPr>
        <w:ind w:left="426"/>
      </w:pPr>
      <w:r w:rsidRPr="00EC64DC">
        <w:rPr>
          <w:sz w:val="20"/>
          <w:szCs w:val="20"/>
        </w:rPr>
        <w:t xml:space="preserve">Дано описание изобретения доктора Сайка. </w:t>
      </w:r>
    </w:p>
    <w:p w:rsidR="006C65CE" w:rsidRPr="00EC64DC" w:rsidRDefault="006C65CE">
      <w:pPr>
        <w:pStyle w:val="17"/>
        <w:spacing w:before="0" w:after="0"/>
      </w:pPr>
      <w:r w:rsidRPr="00EC64DC">
        <w:rPr>
          <w:b/>
          <w:sz w:val="20"/>
          <w:szCs w:val="20"/>
        </w:rPr>
        <w:t xml:space="preserve">Часть 9. </w:t>
      </w:r>
    </w:p>
    <w:p w:rsidR="006C65CE" w:rsidRPr="00EC64DC" w:rsidRDefault="006C65CE">
      <w:pPr>
        <w:pStyle w:val="17"/>
        <w:spacing w:before="0" w:after="0"/>
      </w:pPr>
      <w:r w:rsidRPr="00EC64DC">
        <w:rPr>
          <w:b/>
          <w:sz w:val="20"/>
          <w:szCs w:val="20"/>
        </w:rPr>
        <w:t>Переведите предложения на английский язык.</w:t>
      </w:r>
    </w:p>
    <w:p w:rsidR="006C65CE" w:rsidRPr="00EC64DC" w:rsidRDefault="006C65CE" w:rsidP="00B27CE9">
      <w:pPr>
        <w:pStyle w:val="17"/>
        <w:numPr>
          <w:ilvl w:val="0"/>
          <w:numId w:val="92"/>
        </w:numPr>
        <w:spacing w:before="120" w:after="0"/>
        <w:ind w:left="425" w:hanging="357"/>
        <w:jc w:val="both"/>
      </w:pPr>
      <w:r w:rsidRPr="00EC64DC">
        <w:rPr>
          <w:sz w:val="20"/>
          <w:szCs w:val="20"/>
          <w:highlight w:val="white"/>
        </w:rPr>
        <w:t>Развитие технологий в будущем связано, прежде всего, «интеллектуальностью» техники, скоростью, экономичностью.</w:t>
      </w:r>
      <w:r w:rsidRPr="00EC64DC">
        <w:rPr>
          <w:sz w:val="20"/>
          <w:szCs w:val="20"/>
        </w:rPr>
        <w:t xml:space="preserve"> </w:t>
      </w:r>
    </w:p>
    <w:p w:rsidR="006C65CE" w:rsidRPr="00EC64DC" w:rsidRDefault="006C65CE" w:rsidP="00B27CE9">
      <w:pPr>
        <w:pStyle w:val="17"/>
        <w:numPr>
          <w:ilvl w:val="0"/>
          <w:numId w:val="92"/>
        </w:numPr>
        <w:spacing w:before="120" w:after="0"/>
        <w:ind w:left="425" w:hanging="357"/>
        <w:jc w:val="both"/>
      </w:pPr>
      <w:r w:rsidRPr="00EC64DC">
        <w:rPr>
          <w:sz w:val="20"/>
          <w:szCs w:val="20"/>
        </w:rPr>
        <w:t>За следующие 20 лет здания научатся на 100% обеспечивать себя солнечной энергией и энергией ветра.</w:t>
      </w:r>
    </w:p>
    <w:p w:rsidR="006C65CE" w:rsidRPr="00EC64DC" w:rsidRDefault="006C65CE" w:rsidP="00B27CE9">
      <w:pPr>
        <w:pStyle w:val="17"/>
        <w:numPr>
          <w:ilvl w:val="0"/>
          <w:numId w:val="92"/>
        </w:numPr>
        <w:spacing w:before="120" w:after="0"/>
        <w:ind w:left="425" w:hanging="357"/>
        <w:jc w:val="both"/>
      </w:pPr>
      <w:r w:rsidRPr="00EC64DC">
        <w:rPr>
          <w:sz w:val="20"/>
          <w:szCs w:val="20"/>
        </w:rPr>
        <w:t xml:space="preserve">Внедрение компанией Apple биометрии заставило задуматься об этой системе безопасности всех производителей мобильных устройств. </w:t>
      </w:r>
    </w:p>
    <w:p w:rsidR="006C65CE" w:rsidRPr="00EC64DC" w:rsidRDefault="006C65CE" w:rsidP="00B27CE9">
      <w:pPr>
        <w:pStyle w:val="17"/>
        <w:numPr>
          <w:ilvl w:val="0"/>
          <w:numId w:val="92"/>
        </w:numPr>
        <w:spacing w:before="120" w:after="0"/>
        <w:ind w:left="425" w:hanging="357"/>
        <w:jc w:val="both"/>
      </w:pPr>
      <w:r w:rsidRPr="00EC64DC">
        <w:rPr>
          <w:sz w:val="20"/>
          <w:szCs w:val="20"/>
        </w:rPr>
        <w:t>В основном развитые в медицинской области, нанороботы, являются микроскопическими машинами, способными к обнаружению и уничтожению вредных микроорганизмов.</w:t>
      </w:r>
    </w:p>
    <w:p w:rsidR="006C65CE" w:rsidRPr="00EC64DC" w:rsidRDefault="006C65CE" w:rsidP="00B27CE9">
      <w:pPr>
        <w:pStyle w:val="16"/>
        <w:numPr>
          <w:ilvl w:val="0"/>
          <w:numId w:val="92"/>
        </w:numPr>
        <w:spacing w:before="120" w:after="0"/>
        <w:ind w:left="425" w:hanging="357"/>
        <w:jc w:val="both"/>
      </w:pPr>
      <w:r w:rsidRPr="00EC64DC">
        <w:rPr>
          <w:rFonts w:ascii="Times New Roman" w:hAnsi="Times New Roman" w:cs="Times New Roman"/>
          <w:sz w:val="20"/>
          <w:szCs w:val="20"/>
          <w:lang w:eastAsia="ru-RU"/>
        </w:rPr>
        <w:t xml:space="preserve">В компании Voltree Power создали микросенсоры, имеющие маломощные передатчики, которые измеряют температуру, влажность и электрические потенциалы. </w:t>
      </w:r>
    </w:p>
    <w:p w:rsidR="006C65CE" w:rsidRPr="00EC64DC" w:rsidRDefault="006C65CE">
      <w:pPr>
        <w:pStyle w:val="16"/>
        <w:tabs>
          <w:tab w:val="left" w:pos="360"/>
        </w:tabs>
        <w:spacing w:before="120" w:after="0"/>
        <w:ind w:left="425"/>
        <w:jc w:val="both"/>
        <w:rPr>
          <w:rFonts w:ascii="Times New Roman" w:hAnsi="Times New Roman" w:cs="Times New Roman"/>
          <w:b/>
          <w:i/>
          <w:iCs/>
          <w:sz w:val="20"/>
          <w:szCs w:val="20"/>
          <w:highlight w:val="yellow"/>
          <w:lang w:eastAsia="ru-RU"/>
        </w:rPr>
      </w:pPr>
    </w:p>
    <w:p w:rsidR="006C65CE" w:rsidRPr="00EC64DC" w:rsidRDefault="006C65CE">
      <w:pPr>
        <w:pStyle w:val="16"/>
        <w:tabs>
          <w:tab w:val="left" w:pos="360"/>
        </w:tabs>
        <w:spacing w:before="120" w:after="0"/>
        <w:ind w:left="425"/>
        <w:jc w:val="center"/>
      </w:pPr>
      <w:r w:rsidRPr="00EC64DC">
        <w:rPr>
          <w:rFonts w:ascii="Times New Roman" w:eastAsia="Calibri" w:hAnsi="Times New Roman" w:cs="Times New Roman"/>
          <w:b/>
          <w:i/>
          <w:iCs/>
          <w:sz w:val="20"/>
          <w:szCs w:val="20"/>
          <w:lang w:eastAsia="en-US"/>
        </w:rPr>
        <w:t>Повышенный уровень</w:t>
      </w:r>
    </w:p>
    <w:p w:rsidR="006C65CE" w:rsidRPr="00EC64DC" w:rsidRDefault="006C65CE" w:rsidP="00E91483">
      <w:pPr>
        <w:pStyle w:val="17"/>
        <w:spacing w:before="0" w:after="0"/>
        <w:jc w:val="both"/>
      </w:pPr>
      <w:r w:rsidRPr="00EC64DC">
        <w:rPr>
          <w:b/>
          <w:sz w:val="20"/>
          <w:szCs w:val="20"/>
        </w:rPr>
        <w:t>Часть 1.</w:t>
      </w:r>
    </w:p>
    <w:p w:rsidR="006C65CE" w:rsidRPr="00EC64DC" w:rsidRDefault="006C65CE" w:rsidP="00E91483">
      <w:pPr>
        <w:pStyle w:val="17"/>
        <w:spacing w:before="0" w:after="0"/>
        <w:jc w:val="both"/>
      </w:pPr>
      <w:r w:rsidRPr="00EC64DC">
        <w:rPr>
          <w:b/>
          <w:sz w:val="20"/>
          <w:szCs w:val="20"/>
        </w:rPr>
        <w:t>Прочитайте текст “</w:t>
      </w:r>
      <w:r w:rsidRPr="00EC64DC">
        <w:rPr>
          <w:b/>
          <w:sz w:val="20"/>
          <w:szCs w:val="20"/>
          <w:lang w:val="en-US"/>
        </w:rPr>
        <w:t>Advantages</w:t>
      </w:r>
      <w:r w:rsidRPr="00EC64DC">
        <w:rPr>
          <w:b/>
          <w:sz w:val="20"/>
          <w:szCs w:val="20"/>
        </w:rPr>
        <w:t xml:space="preserve"> </w:t>
      </w:r>
      <w:r w:rsidRPr="00EC64DC">
        <w:rPr>
          <w:b/>
          <w:sz w:val="20"/>
          <w:szCs w:val="20"/>
          <w:lang w:val="en-US"/>
        </w:rPr>
        <w:t>of</w:t>
      </w:r>
      <w:r w:rsidRPr="00EC64DC">
        <w:rPr>
          <w:b/>
          <w:sz w:val="20"/>
          <w:szCs w:val="20"/>
        </w:rPr>
        <w:t xml:space="preserve"> </w:t>
      </w:r>
      <w:r w:rsidRPr="00EC64DC">
        <w:rPr>
          <w:b/>
          <w:sz w:val="20"/>
          <w:szCs w:val="20"/>
          <w:lang w:val="en-US"/>
        </w:rPr>
        <w:t>Nanorobotics</w:t>
      </w:r>
      <w:r w:rsidRPr="00EC64DC">
        <w:rPr>
          <w:b/>
          <w:sz w:val="20"/>
          <w:szCs w:val="20"/>
        </w:rPr>
        <w:t>”. Сопоставьте (A-</w:t>
      </w:r>
      <w:r w:rsidRPr="00EC64DC">
        <w:rPr>
          <w:b/>
          <w:sz w:val="20"/>
          <w:szCs w:val="20"/>
          <w:lang w:val="en-US"/>
        </w:rPr>
        <w:t>E</w:t>
      </w:r>
      <w:r w:rsidRPr="00EC64DC">
        <w:rPr>
          <w:b/>
          <w:sz w:val="20"/>
          <w:szCs w:val="20"/>
        </w:rPr>
        <w:t>) с параграфами (1-5).</w:t>
      </w:r>
    </w:p>
    <w:p w:rsidR="006C65CE" w:rsidRPr="00EC64DC" w:rsidRDefault="006C65CE" w:rsidP="00E91483">
      <w:pPr>
        <w:pStyle w:val="17"/>
        <w:spacing w:before="0" w:after="0"/>
        <w:jc w:val="center"/>
        <w:rPr>
          <w:lang w:val="en-US"/>
        </w:rPr>
      </w:pPr>
      <w:r w:rsidRPr="00EC64DC">
        <w:rPr>
          <w:b/>
          <w:sz w:val="20"/>
          <w:szCs w:val="20"/>
          <w:lang w:val="en-US"/>
        </w:rPr>
        <w:t>Advantages of Nanorobotics</w:t>
      </w:r>
    </w:p>
    <w:p w:rsidR="006C65CE" w:rsidRPr="00EC64DC" w:rsidRDefault="006C65CE">
      <w:pPr>
        <w:pStyle w:val="17"/>
        <w:spacing w:before="0" w:after="0"/>
        <w:ind w:firstLine="284"/>
        <w:jc w:val="both"/>
        <w:rPr>
          <w:lang w:val="en-US"/>
        </w:rPr>
      </w:pPr>
      <w:r w:rsidRPr="00EC64DC">
        <w:rPr>
          <w:sz w:val="20"/>
          <w:szCs w:val="20"/>
          <w:lang w:val="en-US"/>
        </w:rPr>
        <w:t>1.Nanorobots are extremely small computerized robots that measure less than a nanometer, or 1 billionth of a meter. Nanotechnology has not yet been implemented in a larger scale as it is largely still in development.</w:t>
      </w:r>
    </w:p>
    <w:p w:rsidR="006C65CE" w:rsidRPr="00EC64DC" w:rsidRDefault="006C65CE">
      <w:pPr>
        <w:pStyle w:val="17"/>
        <w:spacing w:before="0" w:after="0"/>
        <w:ind w:firstLine="284"/>
        <w:jc w:val="both"/>
        <w:rPr>
          <w:lang w:val="en-US"/>
        </w:rPr>
      </w:pPr>
      <w:r w:rsidRPr="00EC64DC">
        <w:rPr>
          <w:sz w:val="20"/>
          <w:szCs w:val="20"/>
          <w:lang w:val="en-US"/>
        </w:rPr>
        <w:t>2.Nanorobots are 10 times the size of a hydrogen atom. Theoretically, they will be able to rearrange atoms to synthetically manufacture any material on the Earth. For example, carbon atoms could be rearranged into diamond. Nanotechnology would allow materials to be made with unfathomable strength-to-weight ratios, making for strong, light materials that are ideal for transportation and aerospace vehicles.</w:t>
      </w:r>
    </w:p>
    <w:p w:rsidR="006C65CE" w:rsidRPr="00EC64DC" w:rsidRDefault="006C65CE">
      <w:pPr>
        <w:pStyle w:val="17"/>
        <w:spacing w:before="0" w:after="0"/>
        <w:ind w:firstLine="284"/>
        <w:jc w:val="both"/>
        <w:rPr>
          <w:lang w:val="en-US"/>
        </w:rPr>
      </w:pPr>
      <w:r w:rsidRPr="00EC64DC">
        <w:rPr>
          <w:sz w:val="20"/>
          <w:szCs w:val="20"/>
          <w:lang w:val="en-US"/>
        </w:rPr>
        <w:t>3.Nanorobots are capable of rearranging atoms at the molecular level, allowing them to alter cell biology to fight disease and work more effectively. The ability to target diseases and disorders at the cellular level eliminates the risks associated with invasive surgeries or drug side effects.</w:t>
      </w:r>
    </w:p>
    <w:p w:rsidR="006C65CE" w:rsidRPr="00EC64DC" w:rsidRDefault="006C65CE">
      <w:pPr>
        <w:pStyle w:val="17"/>
        <w:spacing w:before="0" w:after="0"/>
        <w:ind w:firstLine="284"/>
        <w:jc w:val="both"/>
        <w:rPr>
          <w:lang w:val="en-US"/>
        </w:rPr>
      </w:pPr>
      <w:r w:rsidRPr="00EC64DC">
        <w:rPr>
          <w:sz w:val="20"/>
          <w:szCs w:val="20"/>
          <w:lang w:val="en-US"/>
        </w:rPr>
        <w:t>4.Nanorobots on the battlefield would be a true advantage over enemies. Military applications include building armor and bullets from virtually indestructible materials. Increased computational power would allow for smarter weapons with precise targeting capabilities, including smart bombs and even smart bullets.</w:t>
      </w:r>
    </w:p>
    <w:p w:rsidR="006C65CE" w:rsidRPr="00EC64DC" w:rsidRDefault="006C65CE">
      <w:pPr>
        <w:pStyle w:val="17"/>
        <w:spacing w:before="0" w:after="0"/>
        <w:ind w:firstLine="284"/>
        <w:jc w:val="both"/>
        <w:rPr>
          <w:lang w:val="en-US"/>
        </w:rPr>
      </w:pPr>
      <w:r w:rsidRPr="00EC64DC">
        <w:rPr>
          <w:sz w:val="20"/>
          <w:szCs w:val="20"/>
          <w:lang w:val="en-US"/>
        </w:rPr>
        <w:t>5.Nanocomputers and processors will be so small that computers and storage servers will be far more powerful on a much smaller scale that with current silicon wafer microprocessors. Storage devices capable of hundreds of billion billion bytes that are the volume of a sugar cube.</w:t>
      </w:r>
    </w:p>
    <w:p w:rsidR="006C65CE" w:rsidRPr="00EC64DC" w:rsidRDefault="006C65CE" w:rsidP="00B27CE9">
      <w:pPr>
        <w:pStyle w:val="17"/>
        <w:numPr>
          <w:ilvl w:val="0"/>
          <w:numId w:val="93"/>
        </w:numPr>
        <w:spacing w:before="0" w:after="0" w:line="360" w:lineRule="auto"/>
        <w:ind w:left="714" w:hanging="357"/>
      </w:pPr>
      <w:r w:rsidRPr="00EC64DC">
        <w:rPr>
          <w:sz w:val="20"/>
          <w:szCs w:val="20"/>
          <w:lang w:val="en-US"/>
        </w:rPr>
        <w:t xml:space="preserve">Military </w:t>
      </w:r>
    </w:p>
    <w:p w:rsidR="006C65CE" w:rsidRPr="00EC64DC" w:rsidRDefault="006C65CE" w:rsidP="00B27CE9">
      <w:pPr>
        <w:pStyle w:val="17"/>
        <w:numPr>
          <w:ilvl w:val="0"/>
          <w:numId w:val="93"/>
        </w:numPr>
        <w:spacing w:before="0" w:after="0" w:line="360" w:lineRule="auto"/>
        <w:ind w:left="714" w:hanging="357"/>
      </w:pPr>
      <w:r w:rsidRPr="00EC64DC">
        <w:rPr>
          <w:sz w:val="20"/>
          <w:szCs w:val="20"/>
          <w:lang w:val="en-US"/>
        </w:rPr>
        <w:t xml:space="preserve">Small robots </w:t>
      </w:r>
    </w:p>
    <w:p w:rsidR="006C65CE" w:rsidRPr="00EC64DC" w:rsidRDefault="006C65CE" w:rsidP="00B27CE9">
      <w:pPr>
        <w:pStyle w:val="17"/>
        <w:numPr>
          <w:ilvl w:val="0"/>
          <w:numId w:val="93"/>
        </w:numPr>
        <w:spacing w:before="0" w:after="0" w:line="360" w:lineRule="auto"/>
        <w:ind w:left="714" w:hanging="357"/>
      </w:pPr>
      <w:r w:rsidRPr="00EC64DC">
        <w:rPr>
          <w:sz w:val="20"/>
          <w:szCs w:val="20"/>
          <w:lang w:val="en-US"/>
        </w:rPr>
        <w:t xml:space="preserve">Computing </w:t>
      </w:r>
    </w:p>
    <w:p w:rsidR="006C65CE" w:rsidRPr="00EC64DC" w:rsidRDefault="006C65CE" w:rsidP="00B27CE9">
      <w:pPr>
        <w:pStyle w:val="17"/>
        <w:numPr>
          <w:ilvl w:val="0"/>
          <w:numId w:val="93"/>
        </w:numPr>
        <w:spacing w:before="0" w:after="0" w:line="360" w:lineRule="auto"/>
        <w:ind w:left="714" w:hanging="357"/>
      </w:pPr>
      <w:r w:rsidRPr="00EC64DC">
        <w:rPr>
          <w:sz w:val="20"/>
          <w:szCs w:val="20"/>
          <w:lang w:val="en-US"/>
        </w:rPr>
        <w:t xml:space="preserve">Rearranging Matter </w:t>
      </w:r>
    </w:p>
    <w:p w:rsidR="006C65CE" w:rsidRPr="00EC64DC" w:rsidRDefault="006C65CE" w:rsidP="00B27CE9">
      <w:pPr>
        <w:pStyle w:val="17"/>
        <w:numPr>
          <w:ilvl w:val="0"/>
          <w:numId w:val="93"/>
        </w:numPr>
        <w:spacing w:before="0" w:after="0" w:line="360" w:lineRule="auto"/>
        <w:ind w:left="714" w:hanging="357"/>
      </w:pPr>
      <w:r w:rsidRPr="00EC64DC">
        <w:rPr>
          <w:sz w:val="20"/>
          <w:szCs w:val="20"/>
          <w:lang w:val="en-US"/>
        </w:rPr>
        <w:t xml:space="preserve">Medical </w:t>
      </w:r>
    </w:p>
    <w:p w:rsidR="006C65CE" w:rsidRPr="00EC64DC" w:rsidRDefault="006C65CE" w:rsidP="00E91483">
      <w:pPr>
        <w:pStyle w:val="17"/>
        <w:spacing w:before="0" w:after="0"/>
      </w:pPr>
      <w:r w:rsidRPr="00EC64DC">
        <w:rPr>
          <w:b/>
          <w:sz w:val="20"/>
          <w:szCs w:val="20"/>
        </w:rPr>
        <w:t>Часть</w:t>
      </w:r>
      <w:r w:rsidRPr="00EC64DC">
        <w:rPr>
          <w:b/>
          <w:sz w:val="20"/>
          <w:szCs w:val="20"/>
          <w:lang w:val="en-US"/>
        </w:rPr>
        <w:t xml:space="preserve"> 2</w:t>
      </w:r>
      <w:r w:rsidRPr="00EC64DC">
        <w:rPr>
          <w:b/>
          <w:sz w:val="20"/>
          <w:szCs w:val="20"/>
        </w:rPr>
        <w:t>.</w:t>
      </w:r>
    </w:p>
    <w:p w:rsidR="006C65CE" w:rsidRPr="00EC64DC" w:rsidRDefault="006C65CE" w:rsidP="00E91483">
      <w:pPr>
        <w:pStyle w:val="17"/>
        <w:spacing w:before="0" w:after="0"/>
        <w:rPr>
          <w:lang w:val="en-US"/>
        </w:rPr>
      </w:pPr>
      <w:r w:rsidRPr="00EC64DC">
        <w:rPr>
          <w:b/>
          <w:sz w:val="20"/>
          <w:szCs w:val="20"/>
        </w:rPr>
        <w:t>Прочитайте</w:t>
      </w:r>
      <w:r w:rsidRPr="00EC64DC">
        <w:rPr>
          <w:b/>
          <w:sz w:val="20"/>
          <w:szCs w:val="20"/>
          <w:lang w:val="en-US"/>
        </w:rPr>
        <w:t xml:space="preserve"> </w:t>
      </w:r>
      <w:r w:rsidRPr="00EC64DC">
        <w:rPr>
          <w:b/>
          <w:sz w:val="20"/>
          <w:szCs w:val="20"/>
        </w:rPr>
        <w:t>текст</w:t>
      </w:r>
      <w:r w:rsidRPr="00EC64DC">
        <w:rPr>
          <w:b/>
          <w:sz w:val="20"/>
          <w:szCs w:val="20"/>
          <w:lang w:val="en-US"/>
        </w:rPr>
        <w:t xml:space="preserve"> “Computers 'to match man by 2029'”. </w:t>
      </w:r>
    </w:p>
    <w:p w:rsidR="006C65CE" w:rsidRPr="00EC64DC" w:rsidRDefault="006C65CE">
      <w:pPr>
        <w:pStyle w:val="17"/>
        <w:shd w:val="clear" w:color="auto" w:fill="FFFFFF"/>
        <w:spacing w:before="0" w:after="0"/>
        <w:ind w:firstLine="567"/>
        <w:jc w:val="both"/>
        <w:rPr>
          <w:lang w:val="en-US"/>
        </w:rPr>
      </w:pPr>
      <w:r w:rsidRPr="00EC64DC">
        <w:rPr>
          <w:sz w:val="20"/>
          <w:szCs w:val="20"/>
          <w:lang w:val="en-US"/>
        </w:rPr>
        <w:t xml:space="preserve">A leading US scientist has predicted that computers will be as intelligent as humans by 2029. Futurologist Dr. Ray Kurzweil told the American Association for the Advancement of Science that in the near future, machine intelligence will overtake the power of the human brain. He said that within two decades computers will be able to think quicker than humans. </w:t>
      </w:r>
      <w:r w:rsidRPr="00EC64DC">
        <w:rPr>
          <w:sz w:val="20"/>
          <w:szCs w:val="20"/>
          <w:lang w:val="en-US"/>
        </w:rPr>
        <w:lastRenderedPageBreak/>
        <w:t>Dr. Kurzweil painted a picture of us having tiny robots called nanobots implanted in our brain to boost our intelligence and health. He told reporters that these microscopic nanobots would work with our brains to make us think faster and give us more powerful memories. Kurzweil explained that we are already “a human machine civilization” and that the upcoming technology “will be a further extension of that."</w:t>
      </w:r>
    </w:p>
    <w:p w:rsidR="006C65CE" w:rsidRPr="00EC64DC" w:rsidRDefault="006C65CE">
      <w:pPr>
        <w:pStyle w:val="17"/>
        <w:shd w:val="clear" w:color="auto" w:fill="FFFFFF"/>
        <w:spacing w:before="0" w:after="0"/>
        <w:ind w:firstLine="567"/>
        <w:jc w:val="both"/>
        <w:rPr>
          <w:lang w:val="en-US"/>
        </w:rPr>
      </w:pPr>
      <w:r w:rsidRPr="00EC64DC">
        <w:rPr>
          <w:sz w:val="20"/>
          <w:szCs w:val="20"/>
          <w:lang w:val="en-US"/>
        </w:rPr>
        <w:t>Dr. Kurzweil was one of 18 top intellectuals asked by the US National Academy of Engineering to identify our greatest technological challenges. Other experts included Google founder Larry Page and the human genome pioneer Dr. Craig Venter. Kurzweil has a very impressive background in science and innovation. He was an innovator in various fields of computing, including the technology behind CDs. He also pioneered automatic speech recognition by machines. He predicts the pace of new inventions will increase greatly from now, saying: "…the next half century will see 32 times more technical progress than the past half century." This means scenes from science fiction movies, like</w:t>
      </w:r>
      <w:r w:rsidRPr="00EC64DC">
        <w:rPr>
          <w:rStyle w:val="apple-converted-space"/>
          <w:sz w:val="20"/>
          <w:szCs w:val="20"/>
          <w:lang w:val="en-US"/>
        </w:rPr>
        <w:t> </w:t>
      </w:r>
      <w:r w:rsidRPr="00EC64DC">
        <w:rPr>
          <w:i/>
          <w:iCs/>
          <w:sz w:val="20"/>
          <w:szCs w:val="20"/>
          <w:lang w:val="en-US"/>
        </w:rPr>
        <w:t>Blade Runner</w:t>
      </w:r>
      <w:r w:rsidRPr="00EC64DC">
        <w:rPr>
          <w:sz w:val="20"/>
          <w:szCs w:val="20"/>
          <w:lang w:val="en-US"/>
        </w:rPr>
        <w:t xml:space="preserve">, </w:t>
      </w:r>
      <w:r w:rsidRPr="00EC64DC">
        <w:rPr>
          <w:i/>
          <w:iCs/>
          <w:sz w:val="20"/>
          <w:szCs w:val="20"/>
          <w:lang w:val="en-US"/>
        </w:rPr>
        <w:t>The Terminator</w:t>
      </w:r>
      <w:r w:rsidRPr="00EC64DC">
        <w:rPr>
          <w:rStyle w:val="apple-converted-space"/>
          <w:sz w:val="20"/>
          <w:szCs w:val="20"/>
          <w:lang w:val="en-US"/>
        </w:rPr>
        <w:t> </w:t>
      </w:r>
      <w:r w:rsidRPr="00EC64DC">
        <w:rPr>
          <w:sz w:val="20"/>
          <w:szCs w:val="20"/>
          <w:lang w:val="en-US"/>
        </w:rPr>
        <w:t>and</w:t>
      </w:r>
      <w:r w:rsidRPr="00EC64DC">
        <w:rPr>
          <w:rStyle w:val="apple-converted-space"/>
          <w:sz w:val="20"/>
          <w:szCs w:val="20"/>
          <w:lang w:val="en-US"/>
        </w:rPr>
        <w:t> </w:t>
      </w:r>
      <w:r w:rsidRPr="00EC64DC">
        <w:rPr>
          <w:i/>
          <w:iCs/>
          <w:sz w:val="20"/>
          <w:szCs w:val="20"/>
          <w:lang w:val="en-US"/>
        </w:rPr>
        <w:t>I Robot</w:t>
      </w:r>
      <w:r w:rsidRPr="00EC64DC">
        <w:rPr>
          <w:sz w:val="20"/>
          <w:szCs w:val="20"/>
          <w:lang w:val="en-US"/>
        </w:rPr>
        <w:t>, will become more and more a part of our everyday lives.</w:t>
      </w:r>
    </w:p>
    <w:p w:rsidR="00E91483" w:rsidRPr="00EC64DC" w:rsidRDefault="00E91483" w:rsidP="00E91483">
      <w:pPr>
        <w:pStyle w:val="17"/>
        <w:spacing w:before="0" w:after="0"/>
        <w:rPr>
          <w:b/>
          <w:sz w:val="20"/>
          <w:szCs w:val="20"/>
          <w:lang w:val="en-US"/>
        </w:rPr>
      </w:pPr>
    </w:p>
    <w:p w:rsidR="006C65CE" w:rsidRPr="00EC64DC" w:rsidRDefault="006C65CE" w:rsidP="00E91483">
      <w:pPr>
        <w:pStyle w:val="17"/>
        <w:spacing w:before="0" w:after="0"/>
      </w:pPr>
      <w:r w:rsidRPr="00EC64DC">
        <w:rPr>
          <w:b/>
          <w:sz w:val="20"/>
          <w:szCs w:val="20"/>
        </w:rPr>
        <w:t>Установите тип вопроса, заданный к следующему предложению:</w:t>
      </w:r>
    </w:p>
    <w:p w:rsidR="006C65CE" w:rsidRPr="00EC64DC" w:rsidRDefault="006C65CE" w:rsidP="00E91483">
      <w:pPr>
        <w:pStyle w:val="17"/>
        <w:spacing w:before="0" w:after="0"/>
        <w:jc w:val="both"/>
        <w:rPr>
          <w:lang w:val="en-US"/>
        </w:rPr>
      </w:pPr>
      <w:r w:rsidRPr="00EC64DC">
        <w:rPr>
          <w:sz w:val="20"/>
          <w:szCs w:val="20"/>
          <w:lang w:val="en-US"/>
        </w:rPr>
        <w:t>Dr. Ray Kurzweil said that within two decades computers will be able to think quicker than humans.</w:t>
      </w:r>
    </w:p>
    <w:p w:rsidR="006C65CE" w:rsidRPr="00EC64DC" w:rsidRDefault="006C65CE" w:rsidP="00B27CE9">
      <w:pPr>
        <w:pStyle w:val="17"/>
        <w:numPr>
          <w:ilvl w:val="0"/>
          <w:numId w:val="94"/>
        </w:numPr>
        <w:spacing w:before="0" w:after="0"/>
        <w:ind w:hanging="357"/>
        <w:rPr>
          <w:lang w:val="en-US"/>
        </w:rPr>
      </w:pPr>
      <w:r w:rsidRPr="00EC64DC">
        <w:rPr>
          <w:sz w:val="20"/>
          <w:szCs w:val="20"/>
          <w:lang w:val="en-US"/>
        </w:rPr>
        <w:t>What did Dr. Ray Kurzweil say?</w:t>
      </w:r>
    </w:p>
    <w:p w:rsidR="006C65CE" w:rsidRPr="00EC64DC" w:rsidRDefault="006C65CE" w:rsidP="00B27CE9">
      <w:pPr>
        <w:pStyle w:val="17"/>
        <w:numPr>
          <w:ilvl w:val="1"/>
          <w:numId w:val="94"/>
        </w:numPr>
        <w:spacing w:before="0" w:after="0"/>
        <w:ind w:hanging="357"/>
      </w:pPr>
      <w:r w:rsidRPr="00EC64DC">
        <w:rPr>
          <w:sz w:val="20"/>
          <w:szCs w:val="20"/>
        </w:rPr>
        <w:t>общий</w:t>
      </w:r>
    </w:p>
    <w:p w:rsidR="006C65CE" w:rsidRPr="00EC64DC" w:rsidRDefault="006C65CE" w:rsidP="00B27CE9">
      <w:pPr>
        <w:pStyle w:val="17"/>
        <w:numPr>
          <w:ilvl w:val="1"/>
          <w:numId w:val="94"/>
        </w:numPr>
        <w:spacing w:before="0" w:after="0"/>
        <w:ind w:hanging="357"/>
      </w:pPr>
      <w:r w:rsidRPr="00EC64DC">
        <w:rPr>
          <w:sz w:val="20"/>
          <w:szCs w:val="20"/>
        </w:rPr>
        <w:t>специальный</w:t>
      </w:r>
    </w:p>
    <w:p w:rsidR="006C65CE" w:rsidRPr="00EC64DC" w:rsidRDefault="006C65CE" w:rsidP="00B27CE9">
      <w:pPr>
        <w:pStyle w:val="17"/>
        <w:numPr>
          <w:ilvl w:val="1"/>
          <w:numId w:val="94"/>
        </w:numPr>
        <w:spacing w:before="0" w:after="0"/>
        <w:ind w:hanging="357"/>
      </w:pPr>
      <w:r w:rsidRPr="00EC64DC">
        <w:rPr>
          <w:sz w:val="20"/>
          <w:szCs w:val="20"/>
        </w:rPr>
        <w:t>разделительный</w:t>
      </w:r>
    </w:p>
    <w:p w:rsidR="006C65CE" w:rsidRPr="00EC64DC" w:rsidRDefault="006C65CE" w:rsidP="00B27CE9">
      <w:pPr>
        <w:pStyle w:val="17"/>
        <w:numPr>
          <w:ilvl w:val="1"/>
          <w:numId w:val="94"/>
        </w:numPr>
        <w:spacing w:before="0" w:after="0"/>
        <w:ind w:hanging="357"/>
      </w:pPr>
      <w:r w:rsidRPr="00EC64DC">
        <w:rPr>
          <w:sz w:val="20"/>
          <w:szCs w:val="20"/>
        </w:rPr>
        <w:t>альтернативный</w:t>
      </w:r>
    </w:p>
    <w:p w:rsidR="006C65CE" w:rsidRPr="00EC64DC" w:rsidRDefault="006C65CE" w:rsidP="00B27CE9">
      <w:pPr>
        <w:pStyle w:val="17"/>
        <w:numPr>
          <w:ilvl w:val="0"/>
          <w:numId w:val="94"/>
        </w:numPr>
        <w:spacing w:before="0" w:after="0"/>
        <w:ind w:hanging="357"/>
        <w:rPr>
          <w:lang w:val="en-US"/>
        </w:rPr>
      </w:pPr>
      <w:r w:rsidRPr="00EC64DC">
        <w:rPr>
          <w:sz w:val="20"/>
          <w:szCs w:val="20"/>
          <w:lang w:val="en-US"/>
        </w:rPr>
        <w:t>Will the computers be able to think quicker or slower?</w:t>
      </w:r>
    </w:p>
    <w:p w:rsidR="006C65CE" w:rsidRPr="00EC64DC" w:rsidRDefault="006C65CE" w:rsidP="00B27CE9">
      <w:pPr>
        <w:pStyle w:val="17"/>
        <w:numPr>
          <w:ilvl w:val="1"/>
          <w:numId w:val="94"/>
        </w:numPr>
        <w:spacing w:before="0" w:after="0"/>
        <w:ind w:hanging="357"/>
      </w:pPr>
      <w:r w:rsidRPr="00EC64DC">
        <w:rPr>
          <w:sz w:val="20"/>
          <w:szCs w:val="20"/>
        </w:rPr>
        <w:t>общий</w:t>
      </w:r>
    </w:p>
    <w:p w:rsidR="006C65CE" w:rsidRPr="00EC64DC" w:rsidRDefault="006C65CE" w:rsidP="00B27CE9">
      <w:pPr>
        <w:pStyle w:val="17"/>
        <w:numPr>
          <w:ilvl w:val="1"/>
          <w:numId w:val="94"/>
        </w:numPr>
        <w:spacing w:before="0" w:after="0"/>
        <w:ind w:hanging="357"/>
      </w:pPr>
      <w:r w:rsidRPr="00EC64DC">
        <w:rPr>
          <w:sz w:val="20"/>
          <w:szCs w:val="20"/>
        </w:rPr>
        <w:t>специальный</w:t>
      </w:r>
    </w:p>
    <w:p w:rsidR="006C65CE" w:rsidRPr="00EC64DC" w:rsidRDefault="006C65CE" w:rsidP="00B27CE9">
      <w:pPr>
        <w:pStyle w:val="17"/>
        <w:numPr>
          <w:ilvl w:val="1"/>
          <w:numId w:val="94"/>
        </w:numPr>
        <w:spacing w:before="0" w:after="0"/>
        <w:ind w:hanging="357"/>
      </w:pPr>
      <w:r w:rsidRPr="00EC64DC">
        <w:rPr>
          <w:sz w:val="20"/>
          <w:szCs w:val="20"/>
        </w:rPr>
        <w:t>разделительный</w:t>
      </w:r>
    </w:p>
    <w:p w:rsidR="006C65CE" w:rsidRPr="00EC64DC" w:rsidRDefault="006C65CE" w:rsidP="00B27CE9">
      <w:pPr>
        <w:pStyle w:val="17"/>
        <w:numPr>
          <w:ilvl w:val="1"/>
          <w:numId w:val="94"/>
        </w:numPr>
        <w:spacing w:before="0" w:after="0"/>
        <w:ind w:hanging="357"/>
      </w:pPr>
      <w:r w:rsidRPr="00EC64DC">
        <w:rPr>
          <w:sz w:val="20"/>
          <w:szCs w:val="20"/>
        </w:rPr>
        <w:t>альтернативный</w:t>
      </w:r>
    </w:p>
    <w:p w:rsidR="006C65CE" w:rsidRPr="00EC64DC" w:rsidRDefault="006C65CE" w:rsidP="00B27CE9">
      <w:pPr>
        <w:pStyle w:val="17"/>
        <w:numPr>
          <w:ilvl w:val="0"/>
          <w:numId w:val="94"/>
        </w:numPr>
        <w:spacing w:before="0" w:after="0"/>
        <w:ind w:hanging="357"/>
        <w:rPr>
          <w:lang w:val="en-US"/>
        </w:rPr>
      </w:pPr>
      <w:r w:rsidRPr="00EC64DC">
        <w:rPr>
          <w:sz w:val="20"/>
          <w:szCs w:val="20"/>
          <w:lang w:val="en-US"/>
        </w:rPr>
        <w:t>Computers will be able to think quicker within two decades, won’t they?</w:t>
      </w:r>
    </w:p>
    <w:p w:rsidR="006C65CE" w:rsidRPr="00EC64DC" w:rsidRDefault="006C65CE" w:rsidP="00B27CE9">
      <w:pPr>
        <w:pStyle w:val="17"/>
        <w:numPr>
          <w:ilvl w:val="1"/>
          <w:numId w:val="94"/>
        </w:numPr>
        <w:spacing w:before="0" w:after="0"/>
        <w:ind w:hanging="357"/>
      </w:pPr>
      <w:r w:rsidRPr="00EC64DC">
        <w:rPr>
          <w:sz w:val="20"/>
          <w:szCs w:val="20"/>
        </w:rPr>
        <w:t>общий</w:t>
      </w:r>
    </w:p>
    <w:p w:rsidR="006C65CE" w:rsidRPr="00EC64DC" w:rsidRDefault="006C65CE" w:rsidP="00B27CE9">
      <w:pPr>
        <w:pStyle w:val="17"/>
        <w:numPr>
          <w:ilvl w:val="1"/>
          <w:numId w:val="94"/>
        </w:numPr>
        <w:spacing w:before="0" w:after="0"/>
        <w:ind w:hanging="357"/>
      </w:pPr>
      <w:r w:rsidRPr="00EC64DC">
        <w:rPr>
          <w:sz w:val="20"/>
          <w:szCs w:val="20"/>
        </w:rPr>
        <w:t>специальный</w:t>
      </w:r>
    </w:p>
    <w:p w:rsidR="006C65CE" w:rsidRPr="00EC64DC" w:rsidRDefault="006C65CE" w:rsidP="00B27CE9">
      <w:pPr>
        <w:pStyle w:val="17"/>
        <w:numPr>
          <w:ilvl w:val="1"/>
          <w:numId w:val="94"/>
        </w:numPr>
        <w:spacing w:before="0" w:after="0"/>
        <w:ind w:hanging="357"/>
      </w:pPr>
      <w:r w:rsidRPr="00EC64DC">
        <w:rPr>
          <w:sz w:val="20"/>
          <w:szCs w:val="20"/>
        </w:rPr>
        <w:t>разделительный</w:t>
      </w:r>
    </w:p>
    <w:p w:rsidR="006C65CE" w:rsidRPr="00EC64DC" w:rsidRDefault="006C65CE" w:rsidP="00B27CE9">
      <w:pPr>
        <w:pStyle w:val="17"/>
        <w:numPr>
          <w:ilvl w:val="1"/>
          <w:numId w:val="94"/>
        </w:numPr>
        <w:spacing w:before="0" w:after="0"/>
        <w:ind w:hanging="357"/>
      </w:pPr>
      <w:r w:rsidRPr="00EC64DC">
        <w:rPr>
          <w:sz w:val="20"/>
          <w:szCs w:val="20"/>
        </w:rPr>
        <w:t>альтернативный</w:t>
      </w:r>
    </w:p>
    <w:p w:rsidR="006C65CE" w:rsidRPr="00EC64DC" w:rsidRDefault="006C65CE" w:rsidP="00B27CE9">
      <w:pPr>
        <w:pStyle w:val="17"/>
        <w:numPr>
          <w:ilvl w:val="0"/>
          <w:numId w:val="94"/>
        </w:numPr>
        <w:spacing w:before="0" w:after="0"/>
        <w:ind w:hanging="357"/>
        <w:rPr>
          <w:lang w:val="en-US"/>
        </w:rPr>
      </w:pPr>
      <w:r w:rsidRPr="00EC64DC">
        <w:rPr>
          <w:sz w:val="20"/>
          <w:szCs w:val="20"/>
          <w:lang w:val="en-US"/>
        </w:rPr>
        <w:t>What period computers will be able to think quicker than humans in?</w:t>
      </w:r>
    </w:p>
    <w:p w:rsidR="006C65CE" w:rsidRPr="00EC64DC" w:rsidRDefault="006C65CE" w:rsidP="00B27CE9">
      <w:pPr>
        <w:pStyle w:val="17"/>
        <w:numPr>
          <w:ilvl w:val="1"/>
          <w:numId w:val="94"/>
        </w:numPr>
        <w:spacing w:before="0" w:after="0"/>
        <w:ind w:hanging="357"/>
      </w:pPr>
      <w:r w:rsidRPr="00EC64DC">
        <w:rPr>
          <w:sz w:val="20"/>
          <w:szCs w:val="20"/>
        </w:rPr>
        <w:t>общий</w:t>
      </w:r>
    </w:p>
    <w:p w:rsidR="006C65CE" w:rsidRPr="00EC64DC" w:rsidRDefault="006C65CE" w:rsidP="00B27CE9">
      <w:pPr>
        <w:pStyle w:val="17"/>
        <w:numPr>
          <w:ilvl w:val="1"/>
          <w:numId w:val="94"/>
        </w:numPr>
        <w:spacing w:before="0" w:after="0"/>
        <w:ind w:hanging="357"/>
      </w:pPr>
      <w:r w:rsidRPr="00EC64DC">
        <w:rPr>
          <w:sz w:val="20"/>
          <w:szCs w:val="20"/>
        </w:rPr>
        <w:t>специальный</w:t>
      </w:r>
    </w:p>
    <w:p w:rsidR="006C65CE" w:rsidRPr="00EC64DC" w:rsidRDefault="006C65CE" w:rsidP="00B27CE9">
      <w:pPr>
        <w:pStyle w:val="17"/>
        <w:numPr>
          <w:ilvl w:val="1"/>
          <w:numId w:val="94"/>
        </w:numPr>
        <w:spacing w:before="0" w:after="0"/>
        <w:ind w:hanging="357"/>
      </w:pPr>
      <w:r w:rsidRPr="00EC64DC">
        <w:rPr>
          <w:sz w:val="20"/>
          <w:szCs w:val="20"/>
        </w:rPr>
        <w:t>разделительный</w:t>
      </w:r>
    </w:p>
    <w:p w:rsidR="006C65CE" w:rsidRPr="00EC64DC" w:rsidRDefault="006C65CE" w:rsidP="00B27CE9">
      <w:pPr>
        <w:pStyle w:val="17"/>
        <w:numPr>
          <w:ilvl w:val="1"/>
          <w:numId w:val="94"/>
        </w:numPr>
        <w:spacing w:before="0" w:after="0"/>
        <w:ind w:hanging="357"/>
      </w:pPr>
      <w:r w:rsidRPr="00EC64DC">
        <w:rPr>
          <w:sz w:val="20"/>
          <w:szCs w:val="20"/>
        </w:rPr>
        <w:t>альтернативный</w:t>
      </w:r>
    </w:p>
    <w:p w:rsidR="006C65CE" w:rsidRPr="00EC64DC" w:rsidRDefault="006C65CE" w:rsidP="00B27CE9">
      <w:pPr>
        <w:pStyle w:val="17"/>
        <w:numPr>
          <w:ilvl w:val="0"/>
          <w:numId w:val="94"/>
        </w:numPr>
        <w:spacing w:before="0" w:after="0"/>
        <w:ind w:hanging="357"/>
        <w:rPr>
          <w:lang w:val="en-US"/>
        </w:rPr>
      </w:pPr>
      <w:r w:rsidRPr="00EC64DC">
        <w:rPr>
          <w:sz w:val="20"/>
          <w:szCs w:val="20"/>
          <w:lang w:val="en-US"/>
        </w:rPr>
        <w:t>Will computers be able to think quicker than humans within two decades?</w:t>
      </w:r>
    </w:p>
    <w:p w:rsidR="006C65CE" w:rsidRPr="00EC64DC" w:rsidRDefault="006C65CE" w:rsidP="00B27CE9">
      <w:pPr>
        <w:pStyle w:val="17"/>
        <w:numPr>
          <w:ilvl w:val="1"/>
          <w:numId w:val="94"/>
        </w:numPr>
        <w:spacing w:before="0" w:after="0"/>
        <w:ind w:hanging="357"/>
      </w:pPr>
      <w:r w:rsidRPr="00EC64DC">
        <w:rPr>
          <w:sz w:val="20"/>
          <w:szCs w:val="20"/>
        </w:rPr>
        <w:t>общий</w:t>
      </w:r>
    </w:p>
    <w:p w:rsidR="006C65CE" w:rsidRPr="00EC64DC" w:rsidRDefault="006C65CE" w:rsidP="00B27CE9">
      <w:pPr>
        <w:pStyle w:val="17"/>
        <w:numPr>
          <w:ilvl w:val="1"/>
          <w:numId w:val="94"/>
        </w:numPr>
        <w:spacing w:before="0" w:after="0"/>
        <w:ind w:hanging="357"/>
      </w:pPr>
      <w:r w:rsidRPr="00EC64DC">
        <w:rPr>
          <w:sz w:val="20"/>
          <w:szCs w:val="20"/>
        </w:rPr>
        <w:t>специальный</w:t>
      </w:r>
    </w:p>
    <w:p w:rsidR="006C65CE" w:rsidRPr="00EC64DC" w:rsidRDefault="006C65CE" w:rsidP="00B27CE9">
      <w:pPr>
        <w:pStyle w:val="17"/>
        <w:numPr>
          <w:ilvl w:val="1"/>
          <w:numId w:val="94"/>
        </w:numPr>
        <w:spacing w:before="0" w:after="0"/>
        <w:ind w:hanging="357"/>
      </w:pPr>
      <w:r w:rsidRPr="00EC64DC">
        <w:rPr>
          <w:sz w:val="20"/>
          <w:szCs w:val="20"/>
        </w:rPr>
        <w:t>разделительный</w:t>
      </w:r>
    </w:p>
    <w:p w:rsidR="006C65CE" w:rsidRPr="00EC64DC" w:rsidRDefault="006C65CE" w:rsidP="00B27CE9">
      <w:pPr>
        <w:pStyle w:val="17"/>
        <w:numPr>
          <w:ilvl w:val="1"/>
          <w:numId w:val="94"/>
        </w:numPr>
        <w:spacing w:before="0" w:after="0"/>
        <w:ind w:hanging="357"/>
      </w:pPr>
      <w:r w:rsidRPr="00EC64DC">
        <w:rPr>
          <w:sz w:val="20"/>
          <w:szCs w:val="20"/>
        </w:rPr>
        <w:t>альтернативный</w:t>
      </w:r>
    </w:p>
    <w:p w:rsidR="006C65CE" w:rsidRPr="00EC64DC" w:rsidRDefault="006C65CE" w:rsidP="00E91483">
      <w:pPr>
        <w:pStyle w:val="17"/>
        <w:spacing w:before="0" w:after="0"/>
      </w:pPr>
      <w:r w:rsidRPr="00EC64DC">
        <w:rPr>
          <w:b/>
          <w:sz w:val="20"/>
          <w:szCs w:val="20"/>
        </w:rPr>
        <w:t>Часть 3.</w:t>
      </w:r>
    </w:p>
    <w:p w:rsidR="006C65CE" w:rsidRPr="00EC64DC" w:rsidRDefault="006C65CE" w:rsidP="00E91483">
      <w:pPr>
        <w:pStyle w:val="17"/>
        <w:spacing w:before="0" w:after="0"/>
      </w:pPr>
      <w:r w:rsidRPr="00EC64DC">
        <w:rPr>
          <w:b/>
          <w:sz w:val="20"/>
          <w:szCs w:val="20"/>
        </w:rPr>
        <w:t>Выберите, какую функцию выполняет выделенное слово.</w:t>
      </w:r>
    </w:p>
    <w:p w:rsidR="006C65CE" w:rsidRPr="00EC64DC" w:rsidRDefault="006C65CE" w:rsidP="00B27CE9">
      <w:pPr>
        <w:pStyle w:val="17"/>
        <w:numPr>
          <w:ilvl w:val="0"/>
          <w:numId w:val="95"/>
        </w:numPr>
        <w:jc w:val="both"/>
        <w:rPr>
          <w:lang w:val="en-US"/>
        </w:rPr>
      </w:pPr>
      <w:r w:rsidRPr="00EC64DC">
        <w:rPr>
          <w:sz w:val="20"/>
          <w:szCs w:val="20"/>
          <w:lang w:val="en-US"/>
        </w:rPr>
        <w:t xml:space="preserve">Futurologist Dr. Ray Kurzweil told the American Association for the Advancement of Science that in the near future, </w:t>
      </w:r>
      <w:r w:rsidRPr="00EC64DC">
        <w:rPr>
          <w:b/>
          <w:sz w:val="20"/>
          <w:szCs w:val="20"/>
          <w:lang w:val="en-US"/>
        </w:rPr>
        <w:t>machine</w:t>
      </w:r>
      <w:r w:rsidRPr="00EC64DC">
        <w:rPr>
          <w:sz w:val="20"/>
          <w:szCs w:val="20"/>
          <w:lang w:val="en-US"/>
        </w:rPr>
        <w:t xml:space="preserve"> intelligence will overtake the power of the human brain.</w:t>
      </w:r>
    </w:p>
    <w:p w:rsidR="006C65CE" w:rsidRPr="00EC64DC" w:rsidRDefault="006C65CE" w:rsidP="00B27CE9">
      <w:pPr>
        <w:pStyle w:val="17"/>
        <w:numPr>
          <w:ilvl w:val="0"/>
          <w:numId w:val="96"/>
        </w:numPr>
        <w:spacing w:before="0" w:after="0"/>
      </w:pPr>
      <w:r w:rsidRPr="00EC64DC">
        <w:rPr>
          <w:sz w:val="20"/>
          <w:szCs w:val="20"/>
        </w:rPr>
        <w:t>подлежащее</w:t>
      </w:r>
    </w:p>
    <w:p w:rsidR="006C65CE" w:rsidRPr="00EC64DC" w:rsidRDefault="006C65CE" w:rsidP="00B27CE9">
      <w:pPr>
        <w:pStyle w:val="17"/>
        <w:numPr>
          <w:ilvl w:val="0"/>
          <w:numId w:val="96"/>
        </w:numPr>
        <w:spacing w:before="0" w:after="0"/>
      </w:pPr>
      <w:r w:rsidRPr="00EC64DC">
        <w:rPr>
          <w:sz w:val="20"/>
          <w:szCs w:val="20"/>
        </w:rPr>
        <w:t>определение</w:t>
      </w:r>
    </w:p>
    <w:p w:rsidR="006C65CE" w:rsidRPr="00EC64DC" w:rsidRDefault="006C65CE" w:rsidP="00B27CE9">
      <w:pPr>
        <w:pStyle w:val="17"/>
        <w:numPr>
          <w:ilvl w:val="0"/>
          <w:numId w:val="96"/>
        </w:numPr>
        <w:spacing w:before="0" w:after="0"/>
      </w:pPr>
      <w:r w:rsidRPr="00EC64DC">
        <w:rPr>
          <w:sz w:val="20"/>
          <w:szCs w:val="20"/>
        </w:rPr>
        <w:t>дополнение</w:t>
      </w:r>
    </w:p>
    <w:p w:rsidR="006C65CE" w:rsidRPr="00EC64DC" w:rsidRDefault="006C65CE" w:rsidP="00B27CE9">
      <w:pPr>
        <w:pStyle w:val="17"/>
        <w:numPr>
          <w:ilvl w:val="0"/>
          <w:numId w:val="95"/>
        </w:numPr>
        <w:jc w:val="both"/>
        <w:rPr>
          <w:lang w:val="en-US"/>
        </w:rPr>
      </w:pPr>
      <w:r w:rsidRPr="00EC64DC">
        <w:rPr>
          <w:b/>
          <w:sz w:val="20"/>
          <w:szCs w:val="20"/>
          <w:lang w:val="en-US"/>
        </w:rPr>
        <w:t>Futurologist</w:t>
      </w:r>
      <w:r w:rsidRPr="00EC64DC">
        <w:rPr>
          <w:sz w:val="20"/>
          <w:szCs w:val="20"/>
          <w:lang w:val="en-US"/>
        </w:rPr>
        <w:t xml:space="preserve"> Dr. Ray Kurzweil told the American Association for the Advancement of Science that in the near future, machine intelligence will overtake the power of the human brain.</w:t>
      </w:r>
    </w:p>
    <w:p w:rsidR="006C65CE" w:rsidRPr="00EC64DC" w:rsidRDefault="006C65CE" w:rsidP="00B27CE9">
      <w:pPr>
        <w:pStyle w:val="17"/>
        <w:numPr>
          <w:ilvl w:val="0"/>
          <w:numId w:val="97"/>
        </w:numPr>
        <w:spacing w:before="0" w:after="0"/>
      </w:pPr>
      <w:r w:rsidRPr="00EC64DC">
        <w:rPr>
          <w:sz w:val="20"/>
          <w:szCs w:val="20"/>
        </w:rPr>
        <w:t>Подлежащее</w:t>
      </w:r>
    </w:p>
    <w:p w:rsidR="006C65CE" w:rsidRPr="00EC64DC" w:rsidRDefault="006C65CE" w:rsidP="00B27CE9">
      <w:pPr>
        <w:pStyle w:val="17"/>
        <w:numPr>
          <w:ilvl w:val="0"/>
          <w:numId w:val="97"/>
        </w:numPr>
        <w:spacing w:before="0" w:after="0"/>
      </w:pPr>
      <w:r w:rsidRPr="00EC64DC">
        <w:rPr>
          <w:sz w:val="20"/>
          <w:szCs w:val="20"/>
        </w:rPr>
        <w:t>обстоятельство</w:t>
      </w:r>
    </w:p>
    <w:p w:rsidR="006C65CE" w:rsidRPr="00EC64DC" w:rsidRDefault="006C65CE" w:rsidP="00B27CE9">
      <w:pPr>
        <w:pStyle w:val="17"/>
        <w:numPr>
          <w:ilvl w:val="0"/>
          <w:numId w:val="97"/>
        </w:numPr>
        <w:spacing w:before="0" w:after="0"/>
      </w:pPr>
      <w:r w:rsidRPr="00EC64DC">
        <w:rPr>
          <w:sz w:val="20"/>
          <w:szCs w:val="20"/>
        </w:rPr>
        <w:t>дополнение</w:t>
      </w:r>
    </w:p>
    <w:p w:rsidR="006C65CE" w:rsidRPr="00EC64DC" w:rsidRDefault="006C65CE" w:rsidP="00B27CE9">
      <w:pPr>
        <w:pStyle w:val="17"/>
        <w:numPr>
          <w:ilvl w:val="0"/>
          <w:numId w:val="95"/>
        </w:numPr>
        <w:jc w:val="both"/>
        <w:rPr>
          <w:lang w:val="en-US"/>
        </w:rPr>
      </w:pPr>
      <w:r w:rsidRPr="00EC64DC">
        <w:rPr>
          <w:sz w:val="20"/>
          <w:szCs w:val="20"/>
          <w:lang w:val="en-US"/>
        </w:rPr>
        <w:t xml:space="preserve">Futurologist Dr. Ray Kurzweil told the American Association for the Advancement of Science that in the near future, machine intelligence will overtake the power of the human </w:t>
      </w:r>
      <w:r w:rsidRPr="00EC64DC">
        <w:rPr>
          <w:b/>
          <w:sz w:val="20"/>
          <w:szCs w:val="20"/>
          <w:lang w:val="en-US"/>
        </w:rPr>
        <w:t>brain</w:t>
      </w:r>
      <w:r w:rsidRPr="00EC64DC">
        <w:rPr>
          <w:sz w:val="20"/>
          <w:szCs w:val="20"/>
          <w:lang w:val="en-US"/>
        </w:rPr>
        <w:t>.</w:t>
      </w:r>
    </w:p>
    <w:p w:rsidR="006C65CE" w:rsidRPr="00EC64DC" w:rsidRDefault="006C65CE" w:rsidP="00B27CE9">
      <w:pPr>
        <w:pStyle w:val="17"/>
        <w:numPr>
          <w:ilvl w:val="0"/>
          <w:numId w:val="98"/>
        </w:numPr>
        <w:spacing w:before="0" w:after="0"/>
      </w:pPr>
      <w:r w:rsidRPr="00EC64DC">
        <w:rPr>
          <w:sz w:val="20"/>
          <w:szCs w:val="20"/>
        </w:rPr>
        <w:lastRenderedPageBreak/>
        <w:t>дополнение</w:t>
      </w:r>
    </w:p>
    <w:p w:rsidR="006C65CE" w:rsidRPr="00EC64DC" w:rsidRDefault="006C65CE" w:rsidP="00B27CE9">
      <w:pPr>
        <w:pStyle w:val="17"/>
        <w:numPr>
          <w:ilvl w:val="0"/>
          <w:numId w:val="98"/>
        </w:numPr>
        <w:spacing w:before="0" w:after="0"/>
      </w:pPr>
      <w:r w:rsidRPr="00EC64DC">
        <w:rPr>
          <w:sz w:val="20"/>
          <w:szCs w:val="20"/>
          <w:lang w:val="en-US"/>
        </w:rPr>
        <w:t>сказуемое</w:t>
      </w:r>
    </w:p>
    <w:p w:rsidR="006C65CE" w:rsidRPr="00EC64DC" w:rsidRDefault="006C65CE" w:rsidP="00B27CE9">
      <w:pPr>
        <w:pStyle w:val="17"/>
        <w:numPr>
          <w:ilvl w:val="0"/>
          <w:numId w:val="98"/>
        </w:numPr>
        <w:spacing w:before="0" w:after="0"/>
      </w:pPr>
      <w:r w:rsidRPr="00EC64DC">
        <w:rPr>
          <w:sz w:val="20"/>
          <w:szCs w:val="20"/>
          <w:lang w:val="en-US"/>
        </w:rPr>
        <w:t>определение</w:t>
      </w:r>
    </w:p>
    <w:p w:rsidR="006C65CE" w:rsidRPr="00EC64DC" w:rsidRDefault="006C65CE" w:rsidP="00B27CE9">
      <w:pPr>
        <w:pStyle w:val="17"/>
        <w:numPr>
          <w:ilvl w:val="0"/>
          <w:numId w:val="95"/>
        </w:numPr>
        <w:spacing w:before="228" w:after="228"/>
        <w:jc w:val="both"/>
        <w:rPr>
          <w:lang w:val="en-US"/>
        </w:rPr>
      </w:pPr>
      <w:r w:rsidRPr="00EC64DC">
        <w:rPr>
          <w:sz w:val="20"/>
          <w:szCs w:val="20"/>
          <w:lang w:val="en-US"/>
        </w:rPr>
        <w:t xml:space="preserve">He told reporters that these microscopic nanobots would work with our brains to make us think faster and give us more </w:t>
      </w:r>
      <w:r w:rsidRPr="00EC64DC">
        <w:rPr>
          <w:b/>
          <w:sz w:val="20"/>
          <w:szCs w:val="20"/>
          <w:lang w:val="en-US"/>
        </w:rPr>
        <w:t>powerful</w:t>
      </w:r>
      <w:r w:rsidRPr="00EC64DC">
        <w:rPr>
          <w:sz w:val="20"/>
          <w:szCs w:val="20"/>
          <w:lang w:val="en-US"/>
        </w:rPr>
        <w:t xml:space="preserve"> memories.</w:t>
      </w:r>
    </w:p>
    <w:p w:rsidR="006C65CE" w:rsidRPr="00EC64DC" w:rsidRDefault="006C65CE" w:rsidP="00B27CE9">
      <w:pPr>
        <w:pStyle w:val="17"/>
        <w:numPr>
          <w:ilvl w:val="0"/>
          <w:numId w:val="99"/>
        </w:numPr>
        <w:spacing w:before="0" w:after="0"/>
      </w:pPr>
      <w:r w:rsidRPr="00EC64DC">
        <w:rPr>
          <w:sz w:val="20"/>
          <w:szCs w:val="20"/>
        </w:rPr>
        <w:t>обстоятельство</w:t>
      </w:r>
    </w:p>
    <w:p w:rsidR="006C65CE" w:rsidRPr="00EC64DC" w:rsidRDefault="006C65CE" w:rsidP="00B27CE9">
      <w:pPr>
        <w:pStyle w:val="17"/>
        <w:numPr>
          <w:ilvl w:val="0"/>
          <w:numId w:val="99"/>
        </w:numPr>
        <w:spacing w:before="0" w:after="0"/>
      </w:pPr>
      <w:r w:rsidRPr="00EC64DC">
        <w:rPr>
          <w:sz w:val="20"/>
          <w:szCs w:val="20"/>
        </w:rPr>
        <w:t>сказуемое</w:t>
      </w:r>
    </w:p>
    <w:p w:rsidR="006C65CE" w:rsidRPr="00EC64DC" w:rsidRDefault="006C65CE" w:rsidP="00B27CE9">
      <w:pPr>
        <w:pStyle w:val="17"/>
        <w:numPr>
          <w:ilvl w:val="0"/>
          <w:numId w:val="99"/>
        </w:numPr>
        <w:spacing w:before="0" w:after="0"/>
      </w:pPr>
      <w:r w:rsidRPr="00EC64DC">
        <w:rPr>
          <w:sz w:val="20"/>
          <w:szCs w:val="20"/>
        </w:rPr>
        <w:t>определение</w:t>
      </w:r>
    </w:p>
    <w:p w:rsidR="006C65CE" w:rsidRPr="00EC64DC" w:rsidRDefault="006C65CE" w:rsidP="00B27CE9">
      <w:pPr>
        <w:pStyle w:val="17"/>
        <w:numPr>
          <w:ilvl w:val="0"/>
          <w:numId w:val="95"/>
        </w:numPr>
        <w:spacing w:before="228" w:after="228"/>
        <w:jc w:val="both"/>
        <w:rPr>
          <w:lang w:val="en-US"/>
        </w:rPr>
      </w:pPr>
      <w:r w:rsidRPr="00EC64DC">
        <w:rPr>
          <w:sz w:val="20"/>
          <w:szCs w:val="20"/>
          <w:lang w:val="en-US"/>
        </w:rPr>
        <w:t xml:space="preserve">He told reporters that these microscopic </w:t>
      </w:r>
      <w:r w:rsidRPr="00EC64DC">
        <w:rPr>
          <w:b/>
          <w:sz w:val="20"/>
          <w:szCs w:val="20"/>
          <w:lang w:val="en-US"/>
        </w:rPr>
        <w:t>nanobots</w:t>
      </w:r>
      <w:r w:rsidRPr="00EC64DC">
        <w:rPr>
          <w:sz w:val="20"/>
          <w:szCs w:val="20"/>
          <w:lang w:val="en-US"/>
        </w:rPr>
        <w:t xml:space="preserve"> would work with our brains to make us think faster and give us more powerful memories.</w:t>
      </w:r>
    </w:p>
    <w:p w:rsidR="006C65CE" w:rsidRPr="00EC64DC" w:rsidRDefault="006C65CE" w:rsidP="00B27CE9">
      <w:pPr>
        <w:pStyle w:val="17"/>
        <w:numPr>
          <w:ilvl w:val="0"/>
          <w:numId w:val="100"/>
        </w:numPr>
        <w:spacing w:before="0" w:after="0"/>
      </w:pPr>
      <w:r w:rsidRPr="00EC64DC">
        <w:rPr>
          <w:sz w:val="20"/>
          <w:szCs w:val="20"/>
        </w:rPr>
        <w:t>подлежащее</w:t>
      </w:r>
    </w:p>
    <w:p w:rsidR="006C65CE" w:rsidRPr="00EC64DC" w:rsidRDefault="006C65CE" w:rsidP="00B27CE9">
      <w:pPr>
        <w:pStyle w:val="17"/>
        <w:numPr>
          <w:ilvl w:val="0"/>
          <w:numId w:val="100"/>
        </w:numPr>
        <w:spacing w:before="0" w:after="0"/>
      </w:pPr>
      <w:r w:rsidRPr="00EC64DC">
        <w:rPr>
          <w:sz w:val="20"/>
          <w:szCs w:val="20"/>
        </w:rPr>
        <w:t>определение</w:t>
      </w:r>
    </w:p>
    <w:p w:rsidR="006C65CE" w:rsidRPr="00EC64DC" w:rsidRDefault="006C65CE" w:rsidP="00B27CE9">
      <w:pPr>
        <w:pStyle w:val="17"/>
        <w:numPr>
          <w:ilvl w:val="0"/>
          <w:numId w:val="100"/>
        </w:numPr>
        <w:spacing w:before="0" w:after="0"/>
      </w:pPr>
      <w:r w:rsidRPr="00EC64DC">
        <w:rPr>
          <w:sz w:val="20"/>
          <w:szCs w:val="20"/>
        </w:rPr>
        <w:t>дополнение</w:t>
      </w:r>
    </w:p>
    <w:p w:rsidR="006C65CE" w:rsidRPr="00EC64DC" w:rsidRDefault="006C65CE" w:rsidP="00B27CE9">
      <w:pPr>
        <w:pStyle w:val="17"/>
        <w:numPr>
          <w:ilvl w:val="0"/>
          <w:numId w:val="95"/>
        </w:numPr>
        <w:spacing w:before="171" w:after="171"/>
        <w:jc w:val="both"/>
        <w:rPr>
          <w:lang w:val="en-US"/>
        </w:rPr>
      </w:pPr>
      <w:r w:rsidRPr="00EC64DC">
        <w:rPr>
          <w:sz w:val="20"/>
          <w:szCs w:val="20"/>
          <w:lang w:val="en-US"/>
        </w:rPr>
        <w:t xml:space="preserve">Kurzweil has a very impressive background in </w:t>
      </w:r>
      <w:r w:rsidRPr="00EC64DC">
        <w:rPr>
          <w:b/>
          <w:sz w:val="20"/>
          <w:szCs w:val="20"/>
          <w:lang w:val="en-US"/>
        </w:rPr>
        <w:t>science</w:t>
      </w:r>
      <w:r w:rsidRPr="00EC64DC">
        <w:rPr>
          <w:sz w:val="20"/>
          <w:szCs w:val="20"/>
          <w:lang w:val="en-US"/>
        </w:rPr>
        <w:t xml:space="preserve"> and innovation.</w:t>
      </w:r>
    </w:p>
    <w:p w:rsidR="006C65CE" w:rsidRPr="00EC64DC" w:rsidRDefault="006C65CE" w:rsidP="00B27CE9">
      <w:pPr>
        <w:pStyle w:val="17"/>
        <w:numPr>
          <w:ilvl w:val="1"/>
          <w:numId w:val="82"/>
        </w:numPr>
        <w:spacing w:before="0" w:after="0"/>
        <w:ind w:left="709"/>
      </w:pPr>
      <w:r w:rsidRPr="00EC64DC">
        <w:rPr>
          <w:sz w:val="20"/>
          <w:szCs w:val="20"/>
        </w:rPr>
        <w:t>подлежащее</w:t>
      </w:r>
    </w:p>
    <w:p w:rsidR="006C65CE" w:rsidRPr="00EC64DC" w:rsidRDefault="006C65CE" w:rsidP="00B27CE9">
      <w:pPr>
        <w:pStyle w:val="17"/>
        <w:numPr>
          <w:ilvl w:val="1"/>
          <w:numId w:val="82"/>
        </w:numPr>
        <w:spacing w:before="0" w:after="0"/>
        <w:ind w:left="709"/>
      </w:pPr>
      <w:r w:rsidRPr="00EC64DC">
        <w:rPr>
          <w:sz w:val="20"/>
          <w:szCs w:val="20"/>
        </w:rPr>
        <w:t>сказуемое</w:t>
      </w:r>
    </w:p>
    <w:p w:rsidR="006C65CE" w:rsidRPr="00EC64DC" w:rsidRDefault="006C65CE" w:rsidP="00B27CE9">
      <w:pPr>
        <w:pStyle w:val="17"/>
        <w:numPr>
          <w:ilvl w:val="1"/>
          <w:numId w:val="82"/>
        </w:numPr>
        <w:spacing w:before="0" w:after="0"/>
        <w:ind w:left="709"/>
      </w:pPr>
      <w:r w:rsidRPr="00EC64DC">
        <w:rPr>
          <w:sz w:val="20"/>
          <w:szCs w:val="20"/>
        </w:rPr>
        <w:t>обстоятельство</w:t>
      </w:r>
    </w:p>
    <w:p w:rsidR="006C65CE" w:rsidRPr="00EC64DC" w:rsidRDefault="006C65CE" w:rsidP="00B27CE9">
      <w:pPr>
        <w:pStyle w:val="17"/>
        <w:numPr>
          <w:ilvl w:val="0"/>
          <w:numId w:val="95"/>
        </w:numPr>
        <w:spacing w:before="223" w:after="223"/>
        <w:jc w:val="both"/>
        <w:rPr>
          <w:lang w:val="en-US"/>
        </w:rPr>
      </w:pPr>
      <w:r w:rsidRPr="00EC64DC">
        <w:rPr>
          <w:sz w:val="20"/>
          <w:szCs w:val="20"/>
          <w:lang w:val="en-US"/>
        </w:rPr>
        <w:t xml:space="preserve">He was an </w:t>
      </w:r>
      <w:r w:rsidRPr="00EC64DC">
        <w:rPr>
          <w:b/>
          <w:sz w:val="20"/>
          <w:szCs w:val="20"/>
          <w:lang w:val="en-US"/>
        </w:rPr>
        <w:t>innovator</w:t>
      </w:r>
      <w:r w:rsidRPr="00EC64DC">
        <w:rPr>
          <w:sz w:val="20"/>
          <w:szCs w:val="20"/>
          <w:lang w:val="en-US"/>
        </w:rPr>
        <w:t xml:space="preserve"> in various fields of computing, including the technology behind CDs.</w:t>
      </w:r>
    </w:p>
    <w:p w:rsidR="006C65CE" w:rsidRPr="00EC64DC" w:rsidRDefault="006C65CE" w:rsidP="00B27CE9">
      <w:pPr>
        <w:pStyle w:val="17"/>
        <w:numPr>
          <w:ilvl w:val="0"/>
          <w:numId w:val="101"/>
        </w:numPr>
        <w:spacing w:before="0" w:after="0"/>
      </w:pPr>
      <w:r w:rsidRPr="00EC64DC">
        <w:rPr>
          <w:sz w:val="20"/>
          <w:szCs w:val="20"/>
        </w:rPr>
        <w:t>Подлежащее</w:t>
      </w:r>
    </w:p>
    <w:p w:rsidR="006C65CE" w:rsidRPr="00EC64DC" w:rsidRDefault="006C65CE" w:rsidP="00B27CE9">
      <w:pPr>
        <w:pStyle w:val="17"/>
        <w:numPr>
          <w:ilvl w:val="0"/>
          <w:numId w:val="101"/>
        </w:numPr>
        <w:spacing w:before="0" w:after="0"/>
      </w:pPr>
      <w:r w:rsidRPr="00EC64DC">
        <w:rPr>
          <w:sz w:val="20"/>
          <w:szCs w:val="20"/>
        </w:rPr>
        <w:t>сказуемое</w:t>
      </w:r>
    </w:p>
    <w:p w:rsidR="006C65CE" w:rsidRPr="00EC64DC" w:rsidRDefault="006C65CE" w:rsidP="00B27CE9">
      <w:pPr>
        <w:pStyle w:val="17"/>
        <w:numPr>
          <w:ilvl w:val="0"/>
          <w:numId w:val="101"/>
        </w:numPr>
        <w:spacing w:before="0" w:after="0"/>
      </w:pPr>
      <w:r w:rsidRPr="00EC64DC">
        <w:rPr>
          <w:sz w:val="20"/>
          <w:szCs w:val="20"/>
        </w:rPr>
        <w:t>дополнение</w:t>
      </w:r>
    </w:p>
    <w:p w:rsidR="006C65CE" w:rsidRPr="00EC64DC" w:rsidRDefault="006C65CE" w:rsidP="00B27CE9">
      <w:pPr>
        <w:pStyle w:val="17"/>
        <w:numPr>
          <w:ilvl w:val="0"/>
          <w:numId w:val="95"/>
        </w:numPr>
        <w:spacing w:before="114" w:after="114"/>
        <w:jc w:val="both"/>
        <w:rPr>
          <w:lang w:val="en-US"/>
        </w:rPr>
      </w:pPr>
      <w:r w:rsidRPr="00EC64DC">
        <w:rPr>
          <w:sz w:val="20"/>
          <w:szCs w:val="20"/>
          <w:lang w:val="en-US"/>
        </w:rPr>
        <w:t xml:space="preserve">He was an innovator in various fields of </w:t>
      </w:r>
      <w:r w:rsidRPr="00EC64DC">
        <w:rPr>
          <w:b/>
          <w:sz w:val="20"/>
          <w:szCs w:val="20"/>
          <w:lang w:val="en-US"/>
        </w:rPr>
        <w:t>computing</w:t>
      </w:r>
      <w:r w:rsidRPr="00EC64DC">
        <w:rPr>
          <w:sz w:val="20"/>
          <w:szCs w:val="20"/>
          <w:lang w:val="en-US"/>
        </w:rPr>
        <w:t>, including the technology behind CDs.</w:t>
      </w:r>
    </w:p>
    <w:p w:rsidR="006C65CE" w:rsidRPr="00EC64DC" w:rsidRDefault="006C65CE" w:rsidP="00B27CE9">
      <w:pPr>
        <w:pStyle w:val="17"/>
        <w:numPr>
          <w:ilvl w:val="1"/>
          <w:numId w:val="86"/>
        </w:numPr>
        <w:spacing w:before="0" w:after="0"/>
        <w:ind w:left="709"/>
      </w:pPr>
      <w:r w:rsidRPr="00EC64DC">
        <w:rPr>
          <w:sz w:val="20"/>
          <w:szCs w:val="20"/>
        </w:rPr>
        <w:t>подлежащее</w:t>
      </w:r>
    </w:p>
    <w:p w:rsidR="006C65CE" w:rsidRPr="00EC64DC" w:rsidRDefault="006C65CE" w:rsidP="00B27CE9">
      <w:pPr>
        <w:pStyle w:val="17"/>
        <w:numPr>
          <w:ilvl w:val="1"/>
          <w:numId w:val="86"/>
        </w:numPr>
        <w:spacing w:before="0" w:after="0"/>
        <w:ind w:left="709"/>
      </w:pPr>
      <w:r w:rsidRPr="00EC64DC">
        <w:rPr>
          <w:sz w:val="20"/>
          <w:szCs w:val="20"/>
        </w:rPr>
        <w:t>обстоятельство</w:t>
      </w:r>
    </w:p>
    <w:p w:rsidR="006C65CE" w:rsidRPr="00EC64DC" w:rsidRDefault="006C65CE" w:rsidP="00B27CE9">
      <w:pPr>
        <w:pStyle w:val="17"/>
        <w:numPr>
          <w:ilvl w:val="1"/>
          <w:numId w:val="86"/>
        </w:numPr>
        <w:spacing w:before="0" w:after="0"/>
        <w:ind w:left="709"/>
      </w:pPr>
      <w:r w:rsidRPr="00EC64DC">
        <w:rPr>
          <w:sz w:val="20"/>
          <w:szCs w:val="20"/>
        </w:rPr>
        <w:t>дополнение</w:t>
      </w:r>
    </w:p>
    <w:p w:rsidR="006C65CE" w:rsidRPr="00EC64DC" w:rsidRDefault="006C65CE">
      <w:pPr>
        <w:pStyle w:val="17"/>
        <w:spacing w:before="120" w:after="0"/>
      </w:pPr>
      <w:r w:rsidRPr="00EC64DC">
        <w:rPr>
          <w:b/>
          <w:sz w:val="20"/>
          <w:szCs w:val="20"/>
        </w:rPr>
        <w:t>Часть 4.</w:t>
      </w:r>
    </w:p>
    <w:p w:rsidR="006C65CE" w:rsidRPr="00EC64DC" w:rsidRDefault="006C65CE">
      <w:pPr>
        <w:pStyle w:val="17"/>
      </w:pPr>
      <w:r w:rsidRPr="00EC64DC">
        <w:rPr>
          <w:b/>
          <w:sz w:val="20"/>
          <w:szCs w:val="20"/>
        </w:rPr>
        <w:t>Выберите правильный вариант перевода.</w:t>
      </w:r>
    </w:p>
    <w:p w:rsidR="006C65CE" w:rsidRPr="00EC64DC" w:rsidRDefault="006C65CE" w:rsidP="00B27CE9">
      <w:pPr>
        <w:pStyle w:val="17"/>
        <w:numPr>
          <w:ilvl w:val="0"/>
          <w:numId w:val="102"/>
        </w:numPr>
        <w:spacing w:before="0" w:after="0"/>
        <w:jc w:val="both"/>
        <w:rPr>
          <w:lang w:val="en-US"/>
        </w:rPr>
      </w:pPr>
      <w:r w:rsidRPr="00EC64DC">
        <w:rPr>
          <w:sz w:val="20"/>
          <w:szCs w:val="20"/>
          <w:lang w:val="en-US"/>
        </w:rPr>
        <w:t>Technology has become a valuable academic tool.</w:t>
      </w:r>
      <w:r w:rsidRPr="00EC64DC">
        <w:rPr>
          <w:rStyle w:val="apple-converted-space"/>
          <w:sz w:val="20"/>
          <w:szCs w:val="20"/>
          <w:lang w:val="en-US"/>
        </w:rPr>
        <w:t> </w:t>
      </w:r>
    </w:p>
    <w:p w:rsidR="006C65CE" w:rsidRPr="00EC64DC" w:rsidRDefault="006C65CE" w:rsidP="00B27CE9">
      <w:pPr>
        <w:pStyle w:val="17"/>
        <w:numPr>
          <w:ilvl w:val="0"/>
          <w:numId w:val="103"/>
        </w:numPr>
        <w:spacing w:before="0" w:after="0"/>
        <w:jc w:val="both"/>
      </w:pPr>
      <w:r w:rsidRPr="00EC64DC">
        <w:rPr>
          <w:rStyle w:val="apple-converted-space"/>
          <w:sz w:val="20"/>
          <w:szCs w:val="20"/>
        </w:rPr>
        <w:t>Технология стала ценным учебным инструментом.</w:t>
      </w:r>
    </w:p>
    <w:p w:rsidR="006C65CE" w:rsidRPr="00EC64DC" w:rsidRDefault="006C65CE" w:rsidP="00B27CE9">
      <w:pPr>
        <w:pStyle w:val="17"/>
        <w:numPr>
          <w:ilvl w:val="0"/>
          <w:numId w:val="103"/>
        </w:numPr>
        <w:spacing w:before="0" w:after="0"/>
        <w:jc w:val="both"/>
      </w:pPr>
      <w:r w:rsidRPr="00EC64DC">
        <w:rPr>
          <w:rStyle w:val="apple-converted-space"/>
          <w:sz w:val="20"/>
          <w:szCs w:val="20"/>
        </w:rPr>
        <w:t>Технология стала дорогостоящим учебным средством.</w:t>
      </w:r>
    </w:p>
    <w:p w:rsidR="006C65CE" w:rsidRPr="00EC64DC" w:rsidRDefault="006C65CE" w:rsidP="00B27CE9">
      <w:pPr>
        <w:pStyle w:val="17"/>
        <w:numPr>
          <w:ilvl w:val="0"/>
          <w:numId w:val="103"/>
        </w:numPr>
        <w:spacing w:before="0" w:after="0"/>
        <w:jc w:val="both"/>
      </w:pPr>
      <w:r w:rsidRPr="00EC64DC">
        <w:rPr>
          <w:rStyle w:val="apple-converted-space"/>
          <w:sz w:val="20"/>
          <w:szCs w:val="20"/>
        </w:rPr>
        <w:t>Технология стала дорогим учебным методом.</w:t>
      </w:r>
    </w:p>
    <w:p w:rsidR="006C65CE" w:rsidRPr="00EC64DC" w:rsidRDefault="006C65CE" w:rsidP="00B27CE9">
      <w:pPr>
        <w:pStyle w:val="17"/>
        <w:numPr>
          <w:ilvl w:val="0"/>
          <w:numId w:val="102"/>
        </w:numPr>
        <w:jc w:val="both"/>
        <w:rPr>
          <w:lang w:val="en-US"/>
        </w:rPr>
      </w:pPr>
      <w:r w:rsidRPr="00EC64DC">
        <w:rPr>
          <w:sz w:val="20"/>
          <w:szCs w:val="20"/>
          <w:lang w:val="en-US"/>
        </w:rPr>
        <w:t>Technology provides science with new and more accurate instruments for its investigation and research.</w:t>
      </w:r>
      <w:r w:rsidRPr="00EC64DC">
        <w:rPr>
          <w:rStyle w:val="apple-converted-space"/>
          <w:sz w:val="20"/>
          <w:szCs w:val="20"/>
          <w:lang w:val="en-US"/>
        </w:rPr>
        <w:t> </w:t>
      </w:r>
    </w:p>
    <w:p w:rsidR="006C65CE" w:rsidRPr="00EC64DC" w:rsidRDefault="006C65CE" w:rsidP="00B27CE9">
      <w:pPr>
        <w:pStyle w:val="17"/>
        <w:numPr>
          <w:ilvl w:val="0"/>
          <w:numId w:val="104"/>
        </w:numPr>
        <w:spacing w:before="0" w:after="0"/>
        <w:jc w:val="both"/>
      </w:pPr>
      <w:r w:rsidRPr="00EC64DC">
        <w:rPr>
          <w:rStyle w:val="apple-converted-space"/>
          <w:sz w:val="20"/>
          <w:szCs w:val="20"/>
        </w:rPr>
        <w:t>Технология обеспечивается наукой с помощью новых и более аккуратных инструментов для исследований.</w:t>
      </w:r>
    </w:p>
    <w:p w:rsidR="006C65CE" w:rsidRPr="00EC64DC" w:rsidRDefault="006C65CE" w:rsidP="00B27CE9">
      <w:pPr>
        <w:pStyle w:val="17"/>
        <w:numPr>
          <w:ilvl w:val="0"/>
          <w:numId w:val="104"/>
        </w:numPr>
        <w:spacing w:before="0" w:after="0"/>
        <w:jc w:val="both"/>
      </w:pPr>
      <w:r w:rsidRPr="00EC64DC">
        <w:rPr>
          <w:rStyle w:val="apple-converted-space"/>
          <w:sz w:val="20"/>
          <w:szCs w:val="20"/>
        </w:rPr>
        <w:t xml:space="preserve"> Технология оснащает науку новыми и более аккуратными инструментами для ее исследований и изучений.</w:t>
      </w:r>
    </w:p>
    <w:p w:rsidR="006C65CE" w:rsidRPr="00EC64DC" w:rsidRDefault="006C65CE" w:rsidP="00B27CE9">
      <w:pPr>
        <w:pStyle w:val="17"/>
        <w:numPr>
          <w:ilvl w:val="0"/>
          <w:numId w:val="104"/>
        </w:numPr>
        <w:spacing w:before="0" w:after="0"/>
        <w:jc w:val="both"/>
      </w:pPr>
      <w:r w:rsidRPr="00EC64DC">
        <w:rPr>
          <w:rStyle w:val="apple-converted-space"/>
          <w:sz w:val="20"/>
          <w:szCs w:val="20"/>
        </w:rPr>
        <w:t>Технология обеспечивает науку новыми и более точными приборами для ее исследований и изучений.</w:t>
      </w:r>
    </w:p>
    <w:p w:rsidR="006C65CE" w:rsidRPr="00EC64DC" w:rsidRDefault="006C65CE" w:rsidP="00B27CE9">
      <w:pPr>
        <w:pStyle w:val="17"/>
        <w:numPr>
          <w:ilvl w:val="0"/>
          <w:numId w:val="102"/>
        </w:numPr>
        <w:spacing w:before="0" w:after="0"/>
        <w:jc w:val="both"/>
        <w:rPr>
          <w:lang w:val="en-US"/>
        </w:rPr>
      </w:pPr>
      <w:r w:rsidRPr="00EC64DC">
        <w:rPr>
          <w:sz w:val="20"/>
          <w:szCs w:val="20"/>
          <w:lang w:val="en-US"/>
        </w:rPr>
        <w:t>Having a mobile phone, you can be quickly connected with your friend or business partner and solve the problem instantly.</w:t>
      </w:r>
    </w:p>
    <w:p w:rsidR="006C65CE" w:rsidRPr="00EC64DC" w:rsidRDefault="006C65CE" w:rsidP="00B27CE9">
      <w:pPr>
        <w:pStyle w:val="17"/>
        <w:numPr>
          <w:ilvl w:val="0"/>
          <w:numId w:val="105"/>
        </w:numPr>
        <w:spacing w:before="0" w:after="0"/>
        <w:jc w:val="both"/>
      </w:pPr>
      <w:r w:rsidRPr="00EC64DC">
        <w:rPr>
          <w:sz w:val="20"/>
          <w:szCs w:val="20"/>
        </w:rPr>
        <w:t>Имея мобильный телефон, ты можешь с легкостью связаться со своими друзьями или деловыми партнерами, а так же мгновенно решить проблему.</w:t>
      </w:r>
    </w:p>
    <w:p w:rsidR="006C65CE" w:rsidRPr="00EC64DC" w:rsidRDefault="006C65CE" w:rsidP="00B27CE9">
      <w:pPr>
        <w:pStyle w:val="17"/>
        <w:numPr>
          <w:ilvl w:val="0"/>
          <w:numId w:val="105"/>
        </w:numPr>
        <w:spacing w:before="0" w:after="0"/>
        <w:jc w:val="both"/>
      </w:pPr>
      <w:r w:rsidRPr="00EC64DC">
        <w:rPr>
          <w:sz w:val="20"/>
          <w:szCs w:val="20"/>
        </w:rPr>
        <w:t xml:space="preserve">Имея мобильный телефон, ты легко связываешься с твоими друзьями или деловыми партнерами, а так же мгновенно решаешь проблему. </w:t>
      </w:r>
    </w:p>
    <w:p w:rsidR="006C65CE" w:rsidRPr="00EC64DC" w:rsidRDefault="006C65CE" w:rsidP="00B27CE9">
      <w:pPr>
        <w:pStyle w:val="17"/>
        <w:numPr>
          <w:ilvl w:val="0"/>
          <w:numId w:val="105"/>
        </w:numPr>
        <w:spacing w:before="0" w:after="0"/>
        <w:jc w:val="both"/>
      </w:pPr>
      <w:r w:rsidRPr="00EC64DC">
        <w:rPr>
          <w:sz w:val="20"/>
          <w:szCs w:val="20"/>
        </w:rPr>
        <w:t>Владение мобильным телефоном с легкостью связывает тебя с твоими друзьями и деловыми партнерами и быстро решает проблему.</w:t>
      </w:r>
    </w:p>
    <w:p w:rsidR="006C65CE" w:rsidRPr="00EC64DC" w:rsidRDefault="006C65CE" w:rsidP="00B27CE9">
      <w:pPr>
        <w:pStyle w:val="17"/>
        <w:numPr>
          <w:ilvl w:val="0"/>
          <w:numId w:val="102"/>
        </w:numPr>
        <w:spacing w:before="52" w:after="52"/>
        <w:jc w:val="both"/>
        <w:rPr>
          <w:lang w:val="en-US"/>
        </w:rPr>
      </w:pPr>
      <w:r w:rsidRPr="00EC64DC">
        <w:rPr>
          <w:sz w:val="20"/>
          <w:szCs w:val="20"/>
          <w:lang w:val="en-US"/>
        </w:rPr>
        <w:lastRenderedPageBreak/>
        <w:t>Filmmakers rely on technologies to create amazing special effects and animation.</w:t>
      </w:r>
    </w:p>
    <w:p w:rsidR="006C65CE" w:rsidRPr="00EC64DC" w:rsidRDefault="006C65CE" w:rsidP="00B27CE9">
      <w:pPr>
        <w:pStyle w:val="17"/>
        <w:numPr>
          <w:ilvl w:val="0"/>
          <w:numId w:val="106"/>
        </w:numPr>
        <w:spacing w:before="0" w:after="0"/>
        <w:jc w:val="both"/>
      </w:pPr>
      <w:r w:rsidRPr="00EC64DC">
        <w:rPr>
          <w:sz w:val="20"/>
          <w:szCs w:val="20"/>
        </w:rPr>
        <w:t>Создатели фильмов рассчитывают на технологии, чтобы создавать невероятных спецэфеекты и мультипликацию.</w:t>
      </w:r>
    </w:p>
    <w:p w:rsidR="006C65CE" w:rsidRPr="00EC64DC" w:rsidRDefault="006C65CE" w:rsidP="00B27CE9">
      <w:pPr>
        <w:pStyle w:val="17"/>
        <w:numPr>
          <w:ilvl w:val="0"/>
          <w:numId w:val="106"/>
        </w:numPr>
        <w:spacing w:before="0" w:after="0"/>
        <w:jc w:val="both"/>
      </w:pPr>
      <w:r w:rsidRPr="00EC64DC">
        <w:rPr>
          <w:sz w:val="20"/>
          <w:szCs w:val="20"/>
        </w:rPr>
        <w:t>Кинорежиссеры рассчитывают на технологии создания великолепных спецэфеектов и анимаций.</w:t>
      </w:r>
    </w:p>
    <w:p w:rsidR="006C65CE" w:rsidRPr="00EC64DC" w:rsidRDefault="006C65CE" w:rsidP="00B27CE9">
      <w:pPr>
        <w:pStyle w:val="17"/>
        <w:numPr>
          <w:ilvl w:val="0"/>
          <w:numId w:val="106"/>
        </w:numPr>
        <w:spacing w:before="0" w:after="0"/>
        <w:jc w:val="both"/>
      </w:pPr>
      <w:r w:rsidRPr="00EC64DC">
        <w:rPr>
          <w:sz w:val="20"/>
          <w:szCs w:val="20"/>
        </w:rPr>
        <w:t>Кинорежиссеры полагаются на технологии, чтобы создавать потрясающие спецэфеекты и мультипликацию.</w:t>
      </w:r>
    </w:p>
    <w:p w:rsidR="006C65CE" w:rsidRPr="00EC64DC" w:rsidRDefault="006C65CE" w:rsidP="00B27CE9">
      <w:pPr>
        <w:pStyle w:val="17"/>
        <w:numPr>
          <w:ilvl w:val="0"/>
          <w:numId w:val="102"/>
        </w:numPr>
        <w:spacing w:before="0" w:after="0"/>
        <w:jc w:val="both"/>
        <w:rPr>
          <w:lang w:val="en-US"/>
        </w:rPr>
      </w:pPr>
      <w:r w:rsidRPr="00EC64DC">
        <w:rPr>
          <w:sz w:val="20"/>
          <w:szCs w:val="20"/>
          <w:lang w:val="en-US"/>
        </w:rPr>
        <w:t>Computers are essential tools in almost every field of work from constructing models of the universe to predicting tomorrow’s weather reports.</w:t>
      </w:r>
    </w:p>
    <w:p w:rsidR="006C65CE" w:rsidRPr="00EC64DC" w:rsidRDefault="006C65CE" w:rsidP="00B27CE9">
      <w:pPr>
        <w:pStyle w:val="17"/>
        <w:numPr>
          <w:ilvl w:val="0"/>
          <w:numId w:val="107"/>
        </w:numPr>
        <w:spacing w:before="0" w:after="0"/>
        <w:jc w:val="both"/>
      </w:pPr>
      <w:r w:rsidRPr="00EC64DC">
        <w:rPr>
          <w:sz w:val="20"/>
          <w:szCs w:val="20"/>
        </w:rPr>
        <w:t>Компьютеры являются важным инструментом практически в каждой области: от создания мира до прогнозов погоды.</w:t>
      </w:r>
    </w:p>
    <w:p w:rsidR="006C65CE" w:rsidRPr="00EC64DC" w:rsidRDefault="006C65CE" w:rsidP="00B27CE9">
      <w:pPr>
        <w:pStyle w:val="17"/>
        <w:numPr>
          <w:ilvl w:val="0"/>
          <w:numId w:val="107"/>
        </w:numPr>
        <w:spacing w:before="0" w:after="0"/>
        <w:jc w:val="both"/>
      </w:pPr>
      <w:r w:rsidRPr="00EC64DC">
        <w:rPr>
          <w:sz w:val="20"/>
          <w:szCs w:val="20"/>
        </w:rPr>
        <w:t>Компьютеры являются необходимым инструментом практически в каждой области, начиная с конструирования моделей вселенной, заканчивая прогнозом метеосводок.</w:t>
      </w:r>
    </w:p>
    <w:p w:rsidR="006C65CE" w:rsidRPr="00EC64DC" w:rsidRDefault="006C65CE" w:rsidP="00B27CE9">
      <w:pPr>
        <w:pStyle w:val="17"/>
        <w:numPr>
          <w:ilvl w:val="0"/>
          <w:numId w:val="107"/>
        </w:numPr>
        <w:spacing w:before="0" w:after="0"/>
        <w:jc w:val="both"/>
      </w:pPr>
      <w:r w:rsidRPr="00EC64DC">
        <w:rPr>
          <w:sz w:val="20"/>
          <w:szCs w:val="20"/>
        </w:rPr>
        <w:t>Компьютеры, являясь необходимым инструментом в конструировании моделей вселенной и прогнозах погоды, важны практически в каждой области.</w:t>
      </w:r>
    </w:p>
    <w:p w:rsidR="006C65CE" w:rsidRPr="00EC64DC" w:rsidRDefault="006C65CE" w:rsidP="00B27CE9">
      <w:pPr>
        <w:pStyle w:val="17"/>
        <w:numPr>
          <w:ilvl w:val="0"/>
          <w:numId w:val="102"/>
        </w:numPr>
        <w:spacing w:before="52" w:after="52"/>
        <w:jc w:val="both"/>
        <w:rPr>
          <w:lang w:val="en-US"/>
        </w:rPr>
      </w:pPr>
      <w:r w:rsidRPr="00EC64DC">
        <w:rPr>
          <w:rStyle w:val="apple-converted-space"/>
          <w:sz w:val="20"/>
          <w:szCs w:val="20"/>
          <w:lang w:val="en-US"/>
        </w:rPr>
        <w:t>Innovations is about entrepreneurial solutions to global challenges.</w:t>
      </w:r>
    </w:p>
    <w:p w:rsidR="006C65CE" w:rsidRPr="00EC64DC" w:rsidRDefault="006C65CE" w:rsidP="00B27CE9">
      <w:pPr>
        <w:pStyle w:val="17"/>
        <w:numPr>
          <w:ilvl w:val="0"/>
          <w:numId w:val="108"/>
        </w:numPr>
        <w:spacing w:before="52" w:after="0"/>
        <w:jc w:val="both"/>
      </w:pPr>
      <w:r w:rsidRPr="00EC64DC">
        <w:rPr>
          <w:rStyle w:val="apple-converted-space"/>
          <w:sz w:val="20"/>
          <w:szCs w:val="20"/>
        </w:rPr>
        <w:t>Инновации являются о предпринимательских решениях к глобальным проблемам.</w:t>
      </w:r>
    </w:p>
    <w:p w:rsidR="006C65CE" w:rsidRPr="00EC64DC" w:rsidRDefault="006C65CE" w:rsidP="00B27CE9">
      <w:pPr>
        <w:pStyle w:val="17"/>
        <w:numPr>
          <w:ilvl w:val="0"/>
          <w:numId w:val="108"/>
        </w:numPr>
        <w:spacing w:before="0" w:after="0"/>
        <w:jc w:val="both"/>
      </w:pPr>
      <w:r w:rsidRPr="00EC64DC">
        <w:rPr>
          <w:rStyle w:val="apple-converted-space"/>
          <w:sz w:val="20"/>
          <w:szCs w:val="20"/>
        </w:rPr>
        <w:t>Инновации касаются предприимчивых решений в отношении общемировых проблем.</w:t>
      </w:r>
    </w:p>
    <w:p w:rsidR="006C65CE" w:rsidRPr="00EC64DC" w:rsidRDefault="006C65CE" w:rsidP="00B27CE9">
      <w:pPr>
        <w:pStyle w:val="17"/>
        <w:numPr>
          <w:ilvl w:val="0"/>
          <w:numId w:val="108"/>
        </w:numPr>
        <w:spacing w:before="0" w:after="0"/>
        <w:jc w:val="both"/>
      </w:pPr>
      <w:r w:rsidRPr="00EC64DC">
        <w:rPr>
          <w:rStyle w:val="apple-converted-space"/>
          <w:sz w:val="20"/>
          <w:szCs w:val="20"/>
        </w:rPr>
        <w:t>Инновации затрагивают решения предпринимателей относительно глобальных проблем.</w:t>
      </w:r>
    </w:p>
    <w:p w:rsidR="006C65CE" w:rsidRPr="00EC64DC" w:rsidRDefault="006C65CE" w:rsidP="00B27CE9">
      <w:pPr>
        <w:pStyle w:val="17"/>
        <w:numPr>
          <w:ilvl w:val="0"/>
          <w:numId w:val="102"/>
        </w:numPr>
        <w:spacing w:before="0" w:after="0"/>
        <w:jc w:val="both"/>
        <w:rPr>
          <w:lang w:val="en-US"/>
        </w:rPr>
      </w:pPr>
      <w:r w:rsidRPr="00EC64DC">
        <w:rPr>
          <w:rStyle w:val="apple-converted-space"/>
          <w:sz w:val="20"/>
          <w:szCs w:val="20"/>
          <w:lang w:val="en-US"/>
        </w:rPr>
        <w:t>Virtual Reality technology resembles the flight simulators that are used to train pilots.</w:t>
      </w:r>
    </w:p>
    <w:p w:rsidR="006C65CE" w:rsidRPr="00EC64DC" w:rsidRDefault="006C65CE" w:rsidP="00B27CE9">
      <w:pPr>
        <w:pStyle w:val="17"/>
        <w:numPr>
          <w:ilvl w:val="0"/>
          <w:numId w:val="109"/>
        </w:numPr>
        <w:spacing w:before="0" w:after="0"/>
        <w:jc w:val="both"/>
      </w:pPr>
      <w:r w:rsidRPr="00EC64DC">
        <w:rPr>
          <w:rStyle w:val="apple-converted-space"/>
          <w:sz w:val="20"/>
          <w:szCs w:val="20"/>
        </w:rPr>
        <w:t>Технология виртуальной реальности походит на лётные тренажёры, которые используются для тренировки пилотов.</w:t>
      </w:r>
    </w:p>
    <w:p w:rsidR="006C65CE" w:rsidRPr="00EC64DC" w:rsidRDefault="006C65CE" w:rsidP="00B27CE9">
      <w:pPr>
        <w:pStyle w:val="17"/>
        <w:numPr>
          <w:ilvl w:val="0"/>
          <w:numId w:val="109"/>
        </w:numPr>
        <w:spacing w:before="0" w:after="0"/>
        <w:jc w:val="both"/>
      </w:pPr>
      <w:r w:rsidRPr="00EC64DC">
        <w:rPr>
          <w:rStyle w:val="apple-converted-space"/>
          <w:sz w:val="20"/>
          <w:szCs w:val="20"/>
        </w:rPr>
        <w:t>Технология виртуальной реальности напоминает полётный симулятор, который используется для тренировки пилотов.</w:t>
      </w:r>
    </w:p>
    <w:p w:rsidR="006C65CE" w:rsidRPr="00EC64DC" w:rsidRDefault="006C65CE" w:rsidP="00B27CE9">
      <w:pPr>
        <w:pStyle w:val="17"/>
        <w:numPr>
          <w:ilvl w:val="0"/>
          <w:numId w:val="109"/>
        </w:numPr>
        <w:spacing w:before="0" w:after="0"/>
        <w:jc w:val="both"/>
      </w:pPr>
      <w:r w:rsidRPr="00EC64DC">
        <w:rPr>
          <w:rStyle w:val="apple-converted-space"/>
          <w:sz w:val="20"/>
          <w:szCs w:val="20"/>
        </w:rPr>
        <w:t>Виртуальная реальность технологий походит на летательные тренажёры, используемые для тренировки пилотов.</w:t>
      </w:r>
    </w:p>
    <w:p w:rsidR="006C65CE" w:rsidRPr="00EC64DC" w:rsidRDefault="006C65CE" w:rsidP="00B27CE9">
      <w:pPr>
        <w:pStyle w:val="17"/>
        <w:numPr>
          <w:ilvl w:val="0"/>
          <w:numId w:val="102"/>
        </w:numPr>
        <w:spacing w:before="0" w:after="0"/>
        <w:jc w:val="both"/>
        <w:rPr>
          <w:lang w:val="en-US"/>
        </w:rPr>
      </w:pPr>
      <w:r w:rsidRPr="00EC64DC">
        <w:rPr>
          <w:rStyle w:val="apple-converted-space"/>
          <w:sz w:val="20"/>
          <w:szCs w:val="20"/>
          <w:lang w:val="en-US"/>
        </w:rPr>
        <w:t xml:space="preserve">These systems are being adopted to provide for business communications, including the transmission of voice and facsimile messages, data and video data. </w:t>
      </w:r>
    </w:p>
    <w:p w:rsidR="006C65CE" w:rsidRPr="00EC64DC" w:rsidRDefault="006C65CE" w:rsidP="00B27CE9">
      <w:pPr>
        <w:pStyle w:val="17"/>
        <w:numPr>
          <w:ilvl w:val="0"/>
          <w:numId w:val="110"/>
        </w:numPr>
        <w:spacing w:before="0" w:after="0"/>
        <w:jc w:val="both"/>
      </w:pPr>
      <w:r w:rsidRPr="00EC64DC">
        <w:rPr>
          <w:rStyle w:val="apple-converted-space"/>
          <w:sz w:val="20"/>
          <w:szCs w:val="20"/>
        </w:rPr>
        <w:t>Эти системы заимствуются для обеспечения деловых коммуникаций, таких как передачи голоса и факс-сообщений, дат и  визуальной информации.</w:t>
      </w:r>
    </w:p>
    <w:p w:rsidR="006C65CE" w:rsidRPr="00EC64DC" w:rsidRDefault="006C65CE" w:rsidP="00B27CE9">
      <w:pPr>
        <w:pStyle w:val="17"/>
        <w:numPr>
          <w:ilvl w:val="0"/>
          <w:numId w:val="110"/>
        </w:numPr>
        <w:spacing w:before="0" w:after="0"/>
        <w:jc w:val="both"/>
      </w:pPr>
      <w:r w:rsidRPr="00EC64DC">
        <w:rPr>
          <w:rStyle w:val="apple-converted-space"/>
          <w:sz w:val="20"/>
          <w:szCs w:val="20"/>
        </w:rPr>
        <w:t>Эти системы заимствуют обеспечение для делового общения, включая передачу голоса и факс-сообщений, данных и  визуальной информации.</w:t>
      </w:r>
    </w:p>
    <w:p w:rsidR="006C65CE" w:rsidRPr="00EC64DC" w:rsidRDefault="006C65CE" w:rsidP="00B27CE9">
      <w:pPr>
        <w:pStyle w:val="17"/>
        <w:numPr>
          <w:ilvl w:val="0"/>
          <w:numId w:val="110"/>
        </w:numPr>
        <w:spacing w:before="0" w:after="0"/>
        <w:jc w:val="both"/>
      </w:pPr>
      <w:r w:rsidRPr="00EC64DC">
        <w:rPr>
          <w:rStyle w:val="apple-converted-space"/>
          <w:sz w:val="20"/>
          <w:szCs w:val="20"/>
        </w:rPr>
        <w:t>Эти системы заимствуются для того, чтобы обеспечить деловое общение, включая передачу голоса и факсимильных сообщений, данных и  визуальной информации.</w:t>
      </w:r>
    </w:p>
    <w:p w:rsidR="006C65CE" w:rsidRPr="00EC64DC" w:rsidRDefault="006C65CE">
      <w:pPr>
        <w:pStyle w:val="17"/>
      </w:pPr>
      <w:r w:rsidRPr="00EC64DC">
        <w:rPr>
          <w:b/>
          <w:sz w:val="20"/>
          <w:szCs w:val="20"/>
        </w:rPr>
        <w:t>Часть 5.</w:t>
      </w:r>
    </w:p>
    <w:p w:rsidR="006C65CE" w:rsidRPr="00EC64DC" w:rsidRDefault="006C65CE">
      <w:pPr>
        <w:pStyle w:val="17"/>
        <w:spacing w:before="0" w:after="0"/>
      </w:pPr>
      <w:r w:rsidRPr="00EC64DC">
        <w:rPr>
          <w:b/>
          <w:sz w:val="20"/>
          <w:szCs w:val="20"/>
        </w:rPr>
        <w:t>Заполните пропуски в предложениях предлогами</w:t>
      </w:r>
    </w:p>
    <w:p w:rsidR="006C65CE" w:rsidRPr="00EC64DC" w:rsidRDefault="006C65CE" w:rsidP="00E91483">
      <w:pPr>
        <w:pStyle w:val="17"/>
        <w:spacing w:before="0" w:after="0" w:line="360" w:lineRule="auto"/>
        <w:ind w:firstLine="567"/>
        <w:jc w:val="both"/>
        <w:rPr>
          <w:lang w:val="en-US"/>
        </w:rPr>
      </w:pPr>
      <w:r w:rsidRPr="00EC64DC">
        <w:rPr>
          <w:sz w:val="20"/>
          <w:szCs w:val="20"/>
          <w:lang w:val="en-US"/>
        </w:rPr>
        <w:t>Man has always been trying to develop machines that make his day-to-day work easier. New techniques are developed 1.________ a continual basis to improve the functioning of already existing one. 2.________ advancements 3.________ science and technology, machines are taught to handle more complicated tasks; in short they are made more intelligent than the previous forms. Artificial intelligence is nothing but inducing intelligence 4.________ machines externally. The history of artificial intelligence can be traced back 5.________ the period of 800 B.C. Egypt. The Egyptians had constructed a statue of Amun that could move its hands up and down. One can say that the statue of Amun served as an inspiration to make further progress in the field 6._______artificial intelligence.</w:t>
      </w:r>
    </w:p>
    <w:p w:rsidR="006C65CE" w:rsidRPr="00EC64DC" w:rsidRDefault="006C65CE" w:rsidP="00B27CE9">
      <w:pPr>
        <w:pStyle w:val="17"/>
        <w:numPr>
          <w:ilvl w:val="1"/>
          <w:numId w:val="95"/>
        </w:numPr>
        <w:spacing w:before="0" w:after="0" w:line="360" w:lineRule="auto"/>
        <w:ind w:left="709"/>
      </w:pPr>
      <w:r w:rsidRPr="00EC64DC">
        <w:rPr>
          <w:sz w:val="20"/>
          <w:szCs w:val="20"/>
          <w:lang w:val="en-US"/>
        </w:rPr>
        <w:t xml:space="preserve">to </w:t>
      </w:r>
    </w:p>
    <w:p w:rsidR="006C65CE" w:rsidRPr="00EC64DC" w:rsidRDefault="006C65CE" w:rsidP="00B27CE9">
      <w:pPr>
        <w:pStyle w:val="17"/>
        <w:numPr>
          <w:ilvl w:val="1"/>
          <w:numId w:val="95"/>
        </w:numPr>
        <w:spacing w:before="0" w:after="0" w:line="360" w:lineRule="auto"/>
        <w:ind w:left="709"/>
      </w:pPr>
      <w:r w:rsidRPr="00EC64DC">
        <w:rPr>
          <w:sz w:val="20"/>
          <w:szCs w:val="20"/>
          <w:lang w:val="en-US"/>
        </w:rPr>
        <w:t>on</w:t>
      </w:r>
      <w:r w:rsidRPr="00EC64DC">
        <w:rPr>
          <w:sz w:val="20"/>
          <w:szCs w:val="20"/>
        </w:rPr>
        <w:t xml:space="preserve"> </w:t>
      </w:r>
    </w:p>
    <w:p w:rsidR="006C65CE" w:rsidRPr="00EC64DC" w:rsidRDefault="006C65CE" w:rsidP="00B27CE9">
      <w:pPr>
        <w:pStyle w:val="17"/>
        <w:numPr>
          <w:ilvl w:val="1"/>
          <w:numId w:val="95"/>
        </w:numPr>
        <w:spacing w:before="0" w:after="0" w:line="360" w:lineRule="auto"/>
        <w:ind w:left="709"/>
      </w:pPr>
      <w:r w:rsidRPr="00EC64DC">
        <w:rPr>
          <w:sz w:val="20"/>
          <w:szCs w:val="20"/>
          <w:lang w:val="en-US"/>
        </w:rPr>
        <w:t xml:space="preserve">of </w:t>
      </w:r>
    </w:p>
    <w:p w:rsidR="006C65CE" w:rsidRPr="00EC64DC" w:rsidRDefault="006C65CE" w:rsidP="00B27CE9">
      <w:pPr>
        <w:pStyle w:val="17"/>
        <w:numPr>
          <w:ilvl w:val="1"/>
          <w:numId w:val="95"/>
        </w:numPr>
        <w:spacing w:before="0" w:after="0" w:line="360" w:lineRule="auto"/>
        <w:ind w:left="709"/>
      </w:pPr>
      <w:r w:rsidRPr="00EC64DC">
        <w:rPr>
          <w:sz w:val="20"/>
          <w:szCs w:val="20"/>
          <w:lang w:val="en-US"/>
        </w:rPr>
        <w:t xml:space="preserve">in </w:t>
      </w:r>
    </w:p>
    <w:p w:rsidR="006C65CE" w:rsidRPr="00EC64DC" w:rsidRDefault="006C65CE" w:rsidP="00B27CE9">
      <w:pPr>
        <w:pStyle w:val="17"/>
        <w:numPr>
          <w:ilvl w:val="1"/>
          <w:numId w:val="95"/>
        </w:numPr>
        <w:spacing w:before="0" w:after="0" w:line="360" w:lineRule="auto"/>
        <w:ind w:left="709"/>
      </w:pPr>
      <w:r w:rsidRPr="00EC64DC">
        <w:rPr>
          <w:sz w:val="20"/>
          <w:szCs w:val="20"/>
          <w:lang w:val="en-US"/>
        </w:rPr>
        <w:t xml:space="preserve">into </w:t>
      </w:r>
    </w:p>
    <w:p w:rsidR="006C65CE" w:rsidRPr="00EC64DC" w:rsidRDefault="006C65CE" w:rsidP="00B27CE9">
      <w:pPr>
        <w:pStyle w:val="17"/>
        <w:numPr>
          <w:ilvl w:val="1"/>
          <w:numId w:val="95"/>
        </w:numPr>
        <w:spacing w:before="0" w:after="0" w:line="360" w:lineRule="auto"/>
        <w:ind w:left="709"/>
      </w:pPr>
      <w:r w:rsidRPr="00EC64DC">
        <w:rPr>
          <w:sz w:val="20"/>
          <w:szCs w:val="20"/>
          <w:lang w:val="en-US"/>
        </w:rPr>
        <w:t xml:space="preserve">with </w:t>
      </w:r>
    </w:p>
    <w:p w:rsidR="006C65CE" w:rsidRPr="00EC64DC" w:rsidRDefault="006C65CE" w:rsidP="00E91483">
      <w:pPr>
        <w:pStyle w:val="17"/>
        <w:spacing w:before="0" w:after="0"/>
      </w:pPr>
      <w:r w:rsidRPr="00EC64DC">
        <w:rPr>
          <w:b/>
          <w:sz w:val="20"/>
          <w:szCs w:val="20"/>
        </w:rPr>
        <w:t>Часть</w:t>
      </w:r>
      <w:r w:rsidRPr="00EC64DC">
        <w:rPr>
          <w:b/>
          <w:sz w:val="20"/>
          <w:szCs w:val="20"/>
          <w:lang w:val="en-US"/>
        </w:rPr>
        <w:t xml:space="preserve"> 6</w:t>
      </w:r>
      <w:r w:rsidRPr="00EC64DC">
        <w:rPr>
          <w:b/>
          <w:sz w:val="20"/>
          <w:szCs w:val="20"/>
        </w:rPr>
        <w:t>.</w:t>
      </w:r>
    </w:p>
    <w:p w:rsidR="006C65CE" w:rsidRPr="00EC64DC" w:rsidRDefault="006C65CE" w:rsidP="00E91483">
      <w:pPr>
        <w:pStyle w:val="17"/>
        <w:spacing w:before="0" w:after="0"/>
      </w:pPr>
      <w:r w:rsidRPr="00EC64DC">
        <w:rPr>
          <w:b/>
          <w:sz w:val="20"/>
          <w:szCs w:val="20"/>
        </w:rPr>
        <w:t>Заполните пропуски словом, подходящим по смыслу, из столбца справа.</w:t>
      </w:r>
    </w:p>
    <w:tbl>
      <w:tblPr>
        <w:tblW w:w="0" w:type="auto"/>
        <w:tblInd w:w="-40" w:type="dxa"/>
        <w:tblLayout w:type="fixed"/>
        <w:tblLook w:val="0000" w:firstRow="0" w:lastRow="0" w:firstColumn="0" w:lastColumn="0" w:noHBand="0" w:noVBand="0"/>
      </w:tblPr>
      <w:tblGrid>
        <w:gridCol w:w="6203"/>
        <w:gridCol w:w="3447"/>
      </w:tblGrid>
      <w:tr w:rsidR="00EC64DC" w:rsidRPr="00EC64DC">
        <w:tc>
          <w:tcPr>
            <w:tcW w:w="6203" w:type="dxa"/>
            <w:tcBorders>
              <w:top w:val="single" w:sz="4" w:space="0" w:color="000000"/>
              <w:left w:val="single" w:sz="4" w:space="0" w:color="000000"/>
              <w:bottom w:val="single" w:sz="4" w:space="0" w:color="000000"/>
            </w:tcBorders>
            <w:shd w:val="clear" w:color="auto" w:fill="auto"/>
          </w:tcPr>
          <w:p w:rsidR="006C65CE" w:rsidRPr="00EC64DC" w:rsidRDefault="006C65CE" w:rsidP="00B27CE9">
            <w:pPr>
              <w:pStyle w:val="17"/>
              <w:numPr>
                <w:ilvl w:val="0"/>
                <w:numId w:val="111"/>
              </w:numPr>
              <w:spacing w:before="0" w:after="0" w:line="360" w:lineRule="auto"/>
              <w:ind w:left="567"/>
              <w:jc w:val="both"/>
              <w:rPr>
                <w:lang w:val="en-US"/>
              </w:rPr>
            </w:pPr>
            <w:r w:rsidRPr="00EC64DC">
              <w:rPr>
                <w:sz w:val="20"/>
                <w:szCs w:val="20"/>
                <w:shd w:val="clear" w:color="auto" w:fill="FFFFFF"/>
                <w:lang w:val="en-US"/>
              </w:rPr>
              <w:lastRenderedPageBreak/>
              <w:t>1)</w:t>
            </w:r>
            <w:r w:rsidRPr="00EC64DC">
              <w:rPr>
                <w:b/>
                <w:sz w:val="20"/>
                <w:szCs w:val="20"/>
                <w:shd w:val="clear" w:color="auto" w:fill="FFFFFF"/>
                <w:lang w:val="en-US"/>
              </w:rPr>
              <w:t>________</w:t>
            </w:r>
            <w:r w:rsidRPr="00EC64DC">
              <w:rPr>
                <w:sz w:val="20"/>
                <w:szCs w:val="20"/>
                <w:shd w:val="clear" w:color="auto" w:fill="FFFFFF"/>
                <w:lang w:val="en-US"/>
              </w:rPr>
              <w:t xml:space="preserve"> shopping makes it possible to find exactly what you want at the best price, saving both time and money.</w:t>
            </w:r>
          </w:p>
          <w:p w:rsidR="006C65CE" w:rsidRPr="00EC64DC" w:rsidRDefault="006C65CE" w:rsidP="00B27CE9">
            <w:pPr>
              <w:pStyle w:val="17"/>
              <w:numPr>
                <w:ilvl w:val="0"/>
                <w:numId w:val="111"/>
              </w:numPr>
              <w:spacing w:before="0" w:after="0" w:line="360" w:lineRule="auto"/>
              <w:ind w:left="567"/>
              <w:jc w:val="both"/>
              <w:rPr>
                <w:lang w:val="en-US"/>
              </w:rPr>
            </w:pPr>
            <w:r w:rsidRPr="00EC64DC">
              <w:rPr>
                <w:sz w:val="20"/>
                <w:szCs w:val="20"/>
                <w:lang w:val="en-US"/>
              </w:rPr>
              <w:t>The next 2)</w:t>
            </w:r>
            <w:r w:rsidRPr="00EC64DC">
              <w:rPr>
                <w:b/>
                <w:sz w:val="20"/>
                <w:szCs w:val="20"/>
                <w:lang w:val="en-US"/>
              </w:rPr>
              <w:t xml:space="preserve">___________ </w:t>
            </w:r>
            <w:r w:rsidRPr="00EC64DC">
              <w:rPr>
                <w:sz w:val="20"/>
                <w:szCs w:val="20"/>
                <w:lang w:val="en-US"/>
              </w:rPr>
              <w:t>of computers will be able to talk and even think for themselves.</w:t>
            </w:r>
          </w:p>
          <w:p w:rsidR="006C65CE" w:rsidRPr="00EC64DC" w:rsidRDefault="006C65CE" w:rsidP="00B27CE9">
            <w:pPr>
              <w:pStyle w:val="17"/>
              <w:numPr>
                <w:ilvl w:val="0"/>
                <w:numId w:val="111"/>
              </w:numPr>
              <w:spacing w:before="0" w:after="0" w:line="360" w:lineRule="auto"/>
              <w:ind w:left="567"/>
              <w:jc w:val="both"/>
              <w:rPr>
                <w:lang w:val="en-US"/>
              </w:rPr>
            </w:pPr>
            <w:r w:rsidRPr="00EC64DC">
              <w:rPr>
                <w:sz w:val="20"/>
                <w:szCs w:val="20"/>
                <w:lang w:val="en-US"/>
              </w:rPr>
              <w:t>It's much faster and easier 3)________ the Internet than to go to the library.</w:t>
            </w:r>
          </w:p>
          <w:p w:rsidR="006C65CE" w:rsidRPr="00EC64DC" w:rsidRDefault="006C65CE" w:rsidP="00B27CE9">
            <w:pPr>
              <w:pStyle w:val="17"/>
              <w:numPr>
                <w:ilvl w:val="0"/>
                <w:numId w:val="111"/>
              </w:numPr>
              <w:spacing w:before="0" w:after="0" w:line="360" w:lineRule="auto"/>
              <w:ind w:left="567"/>
              <w:jc w:val="both"/>
              <w:rPr>
                <w:lang w:val="en-US"/>
              </w:rPr>
            </w:pPr>
            <w:r w:rsidRPr="00EC64DC">
              <w:rPr>
                <w:sz w:val="20"/>
                <w:szCs w:val="20"/>
                <w:lang w:val="en-US"/>
              </w:rPr>
              <w:t>This problem is solved by using combine 4)______________, when you make a call using land communications and receive ordered information through your 5)_______________.</w:t>
            </w:r>
          </w:p>
          <w:p w:rsidR="006C65CE" w:rsidRPr="00EC64DC" w:rsidRDefault="006C65CE" w:rsidP="00B27CE9">
            <w:pPr>
              <w:pStyle w:val="17"/>
              <w:numPr>
                <w:ilvl w:val="0"/>
                <w:numId w:val="111"/>
              </w:numPr>
              <w:spacing w:before="0" w:after="0" w:line="360" w:lineRule="auto"/>
              <w:ind w:left="567"/>
              <w:jc w:val="both"/>
              <w:rPr>
                <w:lang w:val="en-US"/>
              </w:rPr>
            </w:pPr>
            <w:r w:rsidRPr="00EC64DC">
              <w:rPr>
                <w:sz w:val="20"/>
                <w:szCs w:val="20"/>
                <w:lang w:val="en-US"/>
              </w:rPr>
              <w:t>Gates believes that if you are 6)_____________and know how 7) ___________ your intelligence you can accomplish anything.</w:t>
            </w:r>
          </w:p>
          <w:p w:rsidR="006C65CE" w:rsidRPr="00EC64DC" w:rsidRDefault="006C65CE" w:rsidP="00B27CE9">
            <w:pPr>
              <w:pStyle w:val="17"/>
              <w:numPr>
                <w:ilvl w:val="0"/>
                <w:numId w:val="111"/>
              </w:numPr>
              <w:spacing w:before="0" w:after="0" w:line="360" w:lineRule="auto"/>
              <w:ind w:left="567"/>
              <w:jc w:val="both"/>
              <w:rPr>
                <w:lang w:val="en-US"/>
              </w:rPr>
            </w:pPr>
            <w:r w:rsidRPr="00EC64DC">
              <w:rPr>
                <w:sz w:val="20"/>
                <w:szCs w:val="20"/>
                <w:lang w:val="en-US"/>
              </w:rPr>
              <w:t>The products are relatively cheap because most of them are 8)_____________ and full of added 9)_____________.</w:t>
            </w:r>
          </w:p>
          <w:p w:rsidR="006C65CE" w:rsidRPr="00EC64DC" w:rsidRDefault="006C65CE" w:rsidP="00E91483">
            <w:pPr>
              <w:pStyle w:val="17"/>
              <w:spacing w:before="0" w:after="0" w:line="360" w:lineRule="auto"/>
              <w:rPr>
                <w:sz w:val="20"/>
                <w:szCs w:val="20"/>
                <w:lang w:val="en-US"/>
              </w:rPr>
            </w:pPr>
          </w:p>
        </w:tc>
        <w:tc>
          <w:tcPr>
            <w:tcW w:w="3447"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rsidP="00B27CE9">
            <w:pPr>
              <w:pStyle w:val="17"/>
              <w:numPr>
                <w:ilvl w:val="0"/>
                <w:numId w:val="112"/>
              </w:numPr>
              <w:spacing w:before="0" w:after="0" w:line="360" w:lineRule="auto"/>
            </w:pPr>
            <w:r w:rsidRPr="00EC64DC">
              <w:rPr>
                <w:sz w:val="20"/>
                <w:szCs w:val="20"/>
                <w:lang w:val="en-US"/>
              </w:rPr>
              <w:t xml:space="preserve">to apply </w:t>
            </w:r>
          </w:p>
          <w:p w:rsidR="006C65CE" w:rsidRPr="00EC64DC" w:rsidRDefault="006C65CE" w:rsidP="00B27CE9">
            <w:pPr>
              <w:pStyle w:val="17"/>
              <w:numPr>
                <w:ilvl w:val="0"/>
                <w:numId w:val="112"/>
              </w:numPr>
              <w:spacing w:before="0" w:after="0" w:line="360" w:lineRule="auto"/>
            </w:pPr>
            <w:r w:rsidRPr="00EC64DC">
              <w:rPr>
                <w:sz w:val="20"/>
                <w:szCs w:val="20"/>
                <w:lang w:val="en-US"/>
              </w:rPr>
              <w:t xml:space="preserve">to surf </w:t>
            </w:r>
          </w:p>
          <w:p w:rsidR="006C65CE" w:rsidRPr="00EC64DC" w:rsidRDefault="006C65CE" w:rsidP="00B27CE9">
            <w:pPr>
              <w:pStyle w:val="17"/>
              <w:numPr>
                <w:ilvl w:val="0"/>
                <w:numId w:val="112"/>
              </w:numPr>
              <w:spacing w:before="0" w:after="0" w:line="360" w:lineRule="auto"/>
            </w:pPr>
            <w:r w:rsidRPr="00EC64DC">
              <w:rPr>
                <w:sz w:val="20"/>
                <w:szCs w:val="20"/>
                <w:shd w:val="clear" w:color="auto" w:fill="FFFFFF"/>
                <w:lang w:val="en-US"/>
              </w:rPr>
              <w:t xml:space="preserve">on-line </w:t>
            </w:r>
          </w:p>
          <w:p w:rsidR="006C65CE" w:rsidRPr="00EC64DC" w:rsidRDefault="006C65CE" w:rsidP="00B27CE9">
            <w:pPr>
              <w:pStyle w:val="17"/>
              <w:numPr>
                <w:ilvl w:val="0"/>
                <w:numId w:val="112"/>
              </w:numPr>
              <w:spacing w:before="0" w:after="0" w:line="360" w:lineRule="auto"/>
            </w:pPr>
            <w:r w:rsidRPr="00EC64DC">
              <w:rPr>
                <w:sz w:val="20"/>
                <w:szCs w:val="20"/>
                <w:lang w:val="en-US"/>
              </w:rPr>
              <w:t xml:space="preserve">satellite plate </w:t>
            </w:r>
          </w:p>
          <w:p w:rsidR="006C65CE" w:rsidRPr="00EC64DC" w:rsidRDefault="006C65CE" w:rsidP="00B27CE9">
            <w:pPr>
              <w:pStyle w:val="17"/>
              <w:numPr>
                <w:ilvl w:val="0"/>
                <w:numId w:val="112"/>
              </w:numPr>
              <w:spacing w:before="0" w:after="0" w:line="360" w:lineRule="auto"/>
            </w:pPr>
            <w:r w:rsidRPr="00EC64DC">
              <w:rPr>
                <w:sz w:val="20"/>
                <w:szCs w:val="20"/>
                <w:lang w:val="en-US"/>
              </w:rPr>
              <w:t xml:space="preserve">artificial substances </w:t>
            </w:r>
          </w:p>
          <w:p w:rsidR="006C65CE" w:rsidRPr="00EC64DC" w:rsidRDefault="006C65CE" w:rsidP="00B27CE9">
            <w:pPr>
              <w:pStyle w:val="17"/>
              <w:numPr>
                <w:ilvl w:val="0"/>
                <w:numId w:val="112"/>
              </w:numPr>
              <w:spacing w:before="0" w:after="0" w:line="360" w:lineRule="auto"/>
            </w:pPr>
            <w:r w:rsidRPr="00EC64DC">
              <w:rPr>
                <w:sz w:val="20"/>
                <w:szCs w:val="20"/>
                <w:lang w:val="en-US"/>
              </w:rPr>
              <w:t xml:space="preserve">transmissions </w:t>
            </w:r>
          </w:p>
          <w:p w:rsidR="006C65CE" w:rsidRPr="00EC64DC" w:rsidRDefault="006C65CE" w:rsidP="00B27CE9">
            <w:pPr>
              <w:pStyle w:val="17"/>
              <w:numPr>
                <w:ilvl w:val="0"/>
                <w:numId w:val="112"/>
              </w:numPr>
              <w:spacing w:before="0" w:after="0" w:line="360" w:lineRule="auto"/>
            </w:pPr>
            <w:r w:rsidRPr="00EC64DC">
              <w:rPr>
                <w:sz w:val="20"/>
                <w:szCs w:val="20"/>
                <w:lang w:val="en-US"/>
              </w:rPr>
              <w:t xml:space="preserve">intelligent </w:t>
            </w:r>
          </w:p>
          <w:p w:rsidR="006C65CE" w:rsidRPr="00EC64DC" w:rsidRDefault="006C65CE" w:rsidP="00B27CE9">
            <w:pPr>
              <w:pStyle w:val="17"/>
              <w:numPr>
                <w:ilvl w:val="0"/>
                <w:numId w:val="112"/>
              </w:numPr>
              <w:spacing w:before="0" w:after="0" w:line="360" w:lineRule="auto"/>
            </w:pPr>
            <w:r w:rsidRPr="00EC64DC">
              <w:rPr>
                <w:sz w:val="20"/>
                <w:szCs w:val="20"/>
                <w:lang w:val="en-US"/>
              </w:rPr>
              <w:t>generation</w:t>
            </w:r>
          </w:p>
          <w:p w:rsidR="006C65CE" w:rsidRPr="00EC64DC" w:rsidRDefault="006C65CE" w:rsidP="00B27CE9">
            <w:pPr>
              <w:pStyle w:val="17"/>
              <w:numPr>
                <w:ilvl w:val="0"/>
                <w:numId w:val="112"/>
              </w:numPr>
              <w:spacing w:before="0" w:after="0" w:line="360" w:lineRule="auto"/>
            </w:pPr>
            <w:r w:rsidRPr="00EC64DC">
              <w:rPr>
                <w:sz w:val="20"/>
                <w:szCs w:val="20"/>
                <w:lang w:val="en-US"/>
              </w:rPr>
              <w:t xml:space="preserve">gene-modified </w:t>
            </w:r>
          </w:p>
          <w:p w:rsidR="006C65CE" w:rsidRPr="00EC64DC" w:rsidRDefault="006C65CE" w:rsidP="00E91483">
            <w:pPr>
              <w:pStyle w:val="17"/>
              <w:spacing w:before="0" w:after="0" w:line="360" w:lineRule="auto"/>
              <w:rPr>
                <w:sz w:val="20"/>
                <w:szCs w:val="20"/>
                <w:lang w:val="en-US"/>
              </w:rPr>
            </w:pPr>
          </w:p>
        </w:tc>
      </w:tr>
    </w:tbl>
    <w:p w:rsidR="006C65CE" w:rsidRPr="00EC64DC" w:rsidRDefault="006C65CE" w:rsidP="00E91483">
      <w:pPr>
        <w:pStyle w:val="17"/>
        <w:spacing w:before="0" w:after="0"/>
      </w:pPr>
      <w:r w:rsidRPr="00EC64DC">
        <w:rPr>
          <w:b/>
          <w:sz w:val="20"/>
          <w:szCs w:val="20"/>
        </w:rPr>
        <w:t>Часть</w:t>
      </w:r>
      <w:r w:rsidRPr="00EC64DC">
        <w:rPr>
          <w:b/>
          <w:sz w:val="20"/>
          <w:szCs w:val="20"/>
          <w:lang w:val="en-US"/>
        </w:rPr>
        <w:t xml:space="preserve"> 7</w:t>
      </w:r>
      <w:r w:rsidRPr="00EC64DC">
        <w:rPr>
          <w:b/>
          <w:sz w:val="20"/>
          <w:szCs w:val="20"/>
        </w:rPr>
        <w:t>.</w:t>
      </w:r>
    </w:p>
    <w:p w:rsidR="006C65CE" w:rsidRPr="00EC64DC" w:rsidRDefault="006C65CE" w:rsidP="00E91483">
      <w:pPr>
        <w:pStyle w:val="17"/>
        <w:spacing w:before="0" w:after="0"/>
      </w:pPr>
      <w:r w:rsidRPr="00EC64DC">
        <w:rPr>
          <w:b/>
          <w:sz w:val="20"/>
          <w:szCs w:val="20"/>
        </w:rPr>
        <w:t>Найдите синонимы среди предложенных слов:</w:t>
      </w:r>
    </w:p>
    <w:tbl>
      <w:tblPr>
        <w:tblW w:w="0" w:type="auto"/>
        <w:tblInd w:w="-40" w:type="dxa"/>
        <w:tblLayout w:type="fixed"/>
        <w:tblLook w:val="0000" w:firstRow="0" w:lastRow="0" w:firstColumn="0" w:lastColumn="0" w:noHBand="0" w:noVBand="0"/>
      </w:tblPr>
      <w:tblGrid>
        <w:gridCol w:w="4785"/>
        <w:gridCol w:w="4865"/>
      </w:tblGrid>
      <w:tr w:rsidR="00EC64DC" w:rsidRPr="00EC64DC">
        <w:trPr>
          <w:trHeight w:val="2610"/>
        </w:trPr>
        <w:tc>
          <w:tcPr>
            <w:tcW w:w="4785" w:type="dxa"/>
            <w:tcBorders>
              <w:top w:val="single" w:sz="4" w:space="0" w:color="000000"/>
              <w:left w:val="single" w:sz="4" w:space="0" w:color="000000"/>
              <w:bottom w:val="single" w:sz="4" w:space="0" w:color="000000"/>
            </w:tcBorders>
            <w:shd w:val="clear" w:color="auto" w:fill="auto"/>
          </w:tcPr>
          <w:p w:rsidR="006C65CE" w:rsidRPr="00EC64DC" w:rsidRDefault="006C65CE" w:rsidP="00B27CE9">
            <w:pPr>
              <w:pStyle w:val="17"/>
              <w:numPr>
                <w:ilvl w:val="0"/>
                <w:numId w:val="87"/>
              </w:numPr>
              <w:spacing w:before="0" w:after="0"/>
            </w:pPr>
            <w:r w:rsidRPr="00EC64DC">
              <w:rPr>
                <w:sz w:val="20"/>
                <w:szCs w:val="20"/>
              </w:rPr>
              <w:t>leading</w:t>
            </w:r>
          </w:p>
          <w:p w:rsidR="006C65CE" w:rsidRPr="00EC64DC" w:rsidRDefault="006C65CE" w:rsidP="00B27CE9">
            <w:pPr>
              <w:pStyle w:val="17"/>
              <w:numPr>
                <w:ilvl w:val="0"/>
                <w:numId w:val="87"/>
              </w:numPr>
              <w:spacing w:before="0" w:after="0"/>
            </w:pPr>
            <w:r w:rsidRPr="00EC64DC">
              <w:rPr>
                <w:sz w:val="20"/>
                <w:szCs w:val="20"/>
              </w:rPr>
              <w:t>predicted</w:t>
            </w:r>
          </w:p>
          <w:p w:rsidR="006C65CE" w:rsidRPr="00EC64DC" w:rsidRDefault="006C65CE" w:rsidP="00B27CE9">
            <w:pPr>
              <w:pStyle w:val="17"/>
              <w:numPr>
                <w:ilvl w:val="0"/>
                <w:numId w:val="87"/>
              </w:numPr>
              <w:spacing w:before="0" w:after="0"/>
            </w:pPr>
            <w:r w:rsidRPr="00EC64DC">
              <w:rPr>
                <w:sz w:val="20"/>
                <w:szCs w:val="20"/>
              </w:rPr>
              <w:t>within</w:t>
            </w:r>
          </w:p>
          <w:p w:rsidR="006C65CE" w:rsidRPr="00EC64DC" w:rsidRDefault="006C65CE" w:rsidP="00B27CE9">
            <w:pPr>
              <w:pStyle w:val="17"/>
              <w:numPr>
                <w:ilvl w:val="0"/>
                <w:numId w:val="87"/>
              </w:numPr>
              <w:spacing w:before="0" w:after="0"/>
            </w:pPr>
            <w:r w:rsidRPr="00EC64DC">
              <w:rPr>
                <w:sz w:val="20"/>
                <w:szCs w:val="20"/>
              </w:rPr>
              <w:t>upcoming</w:t>
            </w:r>
          </w:p>
          <w:p w:rsidR="006C65CE" w:rsidRPr="00EC64DC" w:rsidRDefault="006C65CE" w:rsidP="00B27CE9">
            <w:pPr>
              <w:pStyle w:val="17"/>
              <w:numPr>
                <w:ilvl w:val="0"/>
                <w:numId w:val="87"/>
              </w:numPr>
              <w:spacing w:before="0" w:after="0"/>
            </w:pPr>
            <w:r w:rsidRPr="00EC64DC">
              <w:rPr>
                <w:sz w:val="20"/>
                <w:szCs w:val="20"/>
              </w:rPr>
              <w:t>extension</w:t>
            </w:r>
          </w:p>
          <w:p w:rsidR="006C65CE" w:rsidRPr="00EC64DC" w:rsidRDefault="006C65CE" w:rsidP="00B27CE9">
            <w:pPr>
              <w:pStyle w:val="17"/>
              <w:numPr>
                <w:ilvl w:val="0"/>
                <w:numId w:val="87"/>
              </w:numPr>
              <w:spacing w:before="0" w:after="0"/>
            </w:pPr>
            <w:r w:rsidRPr="00EC64DC">
              <w:rPr>
                <w:sz w:val="20"/>
                <w:szCs w:val="20"/>
              </w:rPr>
              <w:t>identify</w:t>
            </w:r>
          </w:p>
          <w:p w:rsidR="006C65CE" w:rsidRPr="00EC64DC" w:rsidRDefault="006C65CE" w:rsidP="00B27CE9">
            <w:pPr>
              <w:pStyle w:val="17"/>
              <w:numPr>
                <w:ilvl w:val="0"/>
                <w:numId w:val="87"/>
              </w:numPr>
              <w:spacing w:before="0" w:after="0"/>
            </w:pPr>
            <w:r w:rsidRPr="00EC64DC">
              <w:rPr>
                <w:sz w:val="20"/>
                <w:szCs w:val="20"/>
              </w:rPr>
              <w:t>experts</w:t>
            </w:r>
          </w:p>
          <w:p w:rsidR="006C65CE" w:rsidRPr="00EC64DC" w:rsidRDefault="006C65CE" w:rsidP="00B27CE9">
            <w:pPr>
              <w:pStyle w:val="17"/>
              <w:numPr>
                <w:ilvl w:val="0"/>
                <w:numId w:val="87"/>
              </w:numPr>
              <w:spacing w:before="0" w:after="0"/>
            </w:pPr>
            <w:r w:rsidRPr="00EC64DC">
              <w:rPr>
                <w:sz w:val="20"/>
                <w:szCs w:val="20"/>
              </w:rPr>
              <w:t>pioneer</w:t>
            </w:r>
          </w:p>
          <w:p w:rsidR="006C65CE" w:rsidRPr="00EC64DC" w:rsidRDefault="006C65CE" w:rsidP="00B27CE9">
            <w:pPr>
              <w:pStyle w:val="17"/>
              <w:numPr>
                <w:ilvl w:val="0"/>
                <w:numId w:val="87"/>
              </w:numPr>
              <w:spacing w:before="0" w:after="0"/>
            </w:pPr>
            <w:r w:rsidRPr="00EC64DC">
              <w:rPr>
                <w:sz w:val="20"/>
                <w:szCs w:val="20"/>
              </w:rPr>
              <w:t>pace</w:t>
            </w:r>
          </w:p>
          <w:p w:rsidR="006C65CE" w:rsidRPr="00EC64DC" w:rsidRDefault="006C65CE" w:rsidP="00B27CE9">
            <w:pPr>
              <w:pStyle w:val="17"/>
              <w:numPr>
                <w:ilvl w:val="0"/>
                <w:numId w:val="87"/>
              </w:numPr>
              <w:spacing w:before="0" w:after="120"/>
            </w:pPr>
            <w:r w:rsidRPr="00EC64DC">
              <w:rPr>
                <w:sz w:val="20"/>
                <w:szCs w:val="20"/>
              </w:rPr>
              <w:t>science fiction</w:t>
            </w:r>
          </w:p>
        </w:tc>
        <w:tc>
          <w:tcPr>
            <w:tcW w:w="4865"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rsidP="00B27CE9">
            <w:pPr>
              <w:pStyle w:val="17"/>
              <w:numPr>
                <w:ilvl w:val="0"/>
                <w:numId w:val="113"/>
              </w:numPr>
              <w:spacing w:before="0" w:after="0"/>
            </w:pPr>
            <w:r w:rsidRPr="00EC64DC">
              <w:rPr>
                <w:sz w:val="20"/>
                <w:szCs w:val="20"/>
              </w:rPr>
              <w:t>speed</w:t>
            </w:r>
          </w:p>
          <w:p w:rsidR="006C65CE" w:rsidRPr="00EC64DC" w:rsidRDefault="006C65CE" w:rsidP="00B27CE9">
            <w:pPr>
              <w:pStyle w:val="17"/>
              <w:numPr>
                <w:ilvl w:val="0"/>
                <w:numId w:val="113"/>
              </w:numPr>
              <w:spacing w:before="0" w:after="0"/>
            </w:pPr>
            <w:r w:rsidRPr="00EC64DC">
              <w:rPr>
                <w:sz w:val="20"/>
                <w:szCs w:val="20"/>
              </w:rPr>
              <w:t>point out</w:t>
            </w:r>
          </w:p>
          <w:p w:rsidR="006C65CE" w:rsidRPr="00EC64DC" w:rsidRDefault="006C65CE" w:rsidP="00B27CE9">
            <w:pPr>
              <w:pStyle w:val="17"/>
              <w:numPr>
                <w:ilvl w:val="0"/>
                <w:numId w:val="113"/>
              </w:numPr>
              <w:spacing w:before="0" w:after="0"/>
            </w:pPr>
            <w:r w:rsidRPr="00EC64DC">
              <w:rPr>
                <w:sz w:val="20"/>
                <w:szCs w:val="20"/>
              </w:rPr>
              <w:t>future</w:t>
            </w:r>
          </w:p>
          <w:p w:rsidR="006C65CE" w:rsidRPr="00EC64DC" w:rsidRDefault="006C65CE" w:rsidP="00B27CE9">
            <w:pPr>
              <w:pStyle w:val="17"/>
              <w:numPr>
                <w:ilvl w:val="0"/>
                <w:numId w:val="113"/>
              </w:numPr>
              <w:spacing w:before="0" w:after="0"/>
            </w:pPr>
            <w:r w:rsidRPr="00EC64DC">
              <w:rPr>
                <w:sz w:val="20"/>
                <w:szCs w:val="20"/>
              </w:rPr>
              <w:t>developer</w:t>
            </w:r>
          </w:p>
          <w:p w:rsidR="006C65CE" w:rsidRPr="00EC64DC" w:rsidRDefault="006C65CE" w:rsidP="00B27CE9">
            <w:pPr>
              <w:pStyle w:val="17"/>
              <w:numPr>
                <w:ilvl w:val="0"/>
                <w:numId w:val="113"/>
              </w:numPr>
              <w:spacing w:before="0" w:after="0"/>
            </w:pPr>
            <w:r w:rsidRPr="00EC64DC">
              <w:rPr>
                <w:sz w:val="20"/>
                <w:szCs w:val="20"/>
              </w:rPr>
              <w:t>top</w:t>
            </w:r>
          </w:p>
          <w:p w:rsidR="006C65CE" w:rsidRPr="00EC64DC" w:rsidRDefault="006C65CE" w:rsidP="00B27CE9">
            <w:pPr>
              <w:pStyle w:val="17"/>
              <w:numPr>
                <w:ilvl w:val="0"/>
                <w:numId w:val="113"/>
              </w:numPr>
              <w:spacing w:before="0" w:after="0"/>
            </w:pPr>
            <w:r w:rsidRPr="00EC64DC">
              <w:rPr>
                <w:sz w:val="20"/>
                <w:szCs w:val="20"/>
              </w:rPr>
              <w:t>specialists</w:t>
            </w:r>
          </w:p>
          <w:p w:rsidR="006C65CE" w:rsidRPr="00EC64DC" w:rsidRDefault="006C65CE" w:rsidP="00B27CE9">
            <w:pPr>
              <w:pStyle w:val="17"/>
              <w:numPr>
                <w:ilvl w:val="0"/>
                <w:numId w:val="113"/>
              </w:numPr>
              <w:spacing w:before="0" w:after="0"/>
            </w:pPr>
            <w:r w:rsidRPr="00EC64DC">
              <w:rPr>
                <w:sz w:val="20"/>
                <w:szCs w:val="20"/>
              </w:rPr>
              <w:t>forecast</w:t>
            </w:r>
          </w:p>
          <w:p w:rsidR="006C65CE" w:rsidRPr="00EC64DC" w:rsidRDefault="006C65CE" w:rsidP="00B27CE9">
            <w:pPr>
              <w:pStyle w:val="17"/>
              <w:numPr>
                <w:ilvl w:val="0"/>
                <w:numId w:val="113"/>
              </w:numPr>
              <w:spacing w:before="0" w:after="0"/>
            </w:pPr>
            <w:r w:rsidRPr="00EC64DC">
              <w:rPr>
                <w:sz w:val="20"/>
                <w:szCs w:val="20"/>
              </w:rPr>
              <w:t>inside</w:t>
            </w:r>
          </w:p>
          <w:p w:rsidR="006C65CE" w:rsidRPr="00EC64DC" w:rsidRDefault="006C65CE" w:rsidP="00B27CE9">
            <w:pPr>
              <w:pStyle w:val="17"/>
              <w:numPr>
                <w:ilvl w:val="0"/>
                <w:numId w:val="113"/>
              </w:numPr>
              <w:spacing w:before="0" w:after="0"/>
            </w:pPr>
            <w:r w:rsidRPr="00EC64DC">
              <w:rPr>
                <w:sz w:val="20"/>
                <w:szCs w:val="20"/>
              </w:rPr>
              <w:t>sci-fi</w:t>
            </w:r>
          </w:p>
          <w:p w:rsidR="006C65CE" w:rsidRPr="00EC64DC" w:rsidRDefault="006C65CE" w:rsidP="00B27CE9">
            <w:pPr>
              <w:pStyle w:val="17"/>
              <w:numPr>
                <w:ilvl w:val="0"/>
                <w:numId w:val="113"/>
              </w:numPr>
              <w:spacing w:before="0" w:after="120"/>
            </w:pPr>
            <w:r w:rsidRPr="00EC64DC">
              <w:rPr>
                <w:sz w:val="20"/>
                <w:szCs w:val="20"/>
              </w:rPr>
              <w:t>addition</w:t>
            </w:r>
          </w:p>
        </w:tc>
      </w:tr>
    </w:tbl>
    <w:p w:rsidR="006C65CE" w:rsidRPr="00EC64DC" w:rsidRDefault="006C65CE" w:rsidP="00E91483">
      <w:pPr>
        <w:pStyle w:val="17"/>
        <w:spacing w:before="0" w:after="0"/>
      </w:pPr>
      <w:r w:rsidRPr="00EC64DC">
        <w:rPr>
          <w:b/>
          <w:sz w:val="20"/>
          <w:szCs w:val="20"/>
        </w:rPr>
        <w:t>Часть 8.</w:t>
      </w:r>
    </w:p>
    <w:p w:rsidR="006C65CE" w:rsidRPr="00EC64DC" w:rsidRDefault="006C65CE" w:rsidP="00E91483">
      <w:pPr>
        <w:pStyle w:val="17"/>
        <w:spacing w:before="0" w:after="0"/>
      </w:pPr>
      <w:r w:rsidRPr="00EC64DC">
        <w:rPr>
          <w:b/>
          <w:sz w:val="20"/>
          <w:szCs w:val="20"/>
        </w:rPr>
        <w:t>Поставьте представленные ниже предложения так, чтобы получилась аннотация текста “Computers 'to match man by 2029'”на русском языке. Одно из предложений здесь лишнее.</w:t>
      </w:r>
    </w:p>
    <w:p w:rsidR="006C65CE" w:rsidRPr="00EC64DC" w:rsidRDefault="006C65CE" w:rsidP="00B27CE9">
      <w:pPr>
        <w:pStyle w:val="17"/>
        <w:numPr>
          <w:ilvl w:val="0"/>
          <w:numId w:val="114"/>
        </w:numPr>
        <w:spacing w:before="0" w:after="0"/>
        <w:ind w:left="714" w:hanging="357"/>
        <w:jc w:val="both"/>
      </w:pPr>
      <w:r w:rsidRPr="00EC64DC">
        <w:rPr>
          <w:sz w:val="20"/>
          <w:szCs w:val="20"/>
        </w:rPr>
        <w:t xml:space="preserve">Доктор Кузвейл является одной из ярчайших фигур в области научных изобретений и инноваций. </w:t>
      </w:r>
    </w:p>
    <w:p w:rsidR="006C65CE" w:rsidRPr="00EC64DC" w:rsidRDefault="006C65CE" w:rsidP="00B27CE9">
      <w:pPr>
        <w:pStyle w:val="17"/>
        <w:numPr>
          <w:ilvl w:val="0"/>
          <w:numId w:val="114"/>
        </w:numPr>
        <w:spacing w:before="0" w:after="0"/>
        <w:ind w:left="714" w:hanging="357"/>
        <w:jc w:val="both"/>
      </w:pPr>
      <w:r w:rsidRPr="00EC64DC">
        <w:rPr>
          <w:sz w:val="20"/>
          <w:szCs w:val="20"/>
        </w:rPr>
        <w:t xml:space="preserve">Текст посвящен размышлениям известного футуролога доктора Курзвейла о будущем компьютеров. </w:t>
      </w:r>
    </w:p>
    <w:p w:rsidR="006C65CE" w:rsidRPr="00EC64DC" w:rsidRDefault="006C65CE" w:rsidP="00B27CE9">
      <w:pPr>
        <w:pStyle w:val="17"/>
        <w:numPr>
          <w:ilvl w:val="0"/>
          <w:numId w:val="114"/>
        </w:numPr>
        <w:spacing w:before="0" w:after="0"/>
        <w:ind w:left="714" w:hanging="357"/>
        <w:jc w:val="both"/>
      </w:pPr>
      <w:r w:rsidRPr="00EC64DC">
        <w:rPr>
          <w:sz w:val="20"/>
          <w:szCs w:val="20"/>
        </w:rPr>
        <w:t xml:space="preserve">Такое использование компьютеров заставит человека думать быстрее. </w:t>
      </w:r>
    </w:p>
    <w:p w:rsidR="006C65CE" w:rsidRPr="00EC64DC" w:rsidRDefault="006C65CE" w:rsidP="00B27CE9">
      <w:pPr>
        <w:pStyle w:val="17"/>
        <w:numPr>
          <w:ilvl w:val="0"/>
          <w:numId w:val="114"/>
        </w:numPr>
        <w:spacing w:before="0" w:after="0"/>
        <w:ind w:left="714" w:hanging="357"/>
        <w:jc w:val="both"/>
      </w:pPr>
      <w:r w:rsidRPr="00EC64DC">
        <w:rPr>
          <w:sz w:val="20"/>
          <w:szCs w:val="20"/>
        </w:rPr>
        <w:t xml:space="preserve">В тексте также приводятся примеры различных областей практического применения компьютеров. </w:t>
      </w:r>
    </w:p>
    <w:p w:rsidR="006C65CE" w:rsidRPr="00EC64DC" w:rsidRDefault="006C65CE" w:rsidP="00B27CE9">
      <w:pPr>
        <w:pStyle w:val="17"/>
        <w:numPr>
          <w:ilvl w:val="0"/>
          <w:numId w:val="114"/>
        </w:numPr>
        <w:spacing w:before="0" w:after="0"/>
        <w:ind w:left="714" w:hanging="357"/>
        <w:jc w:val="both"/>
      </w:pPr>
      <w:r w:rsidRPr="00EC64DC">
        <w:rPr>
          <w:sz w:val="20"/>
          <w:szCs w:val="20"/>
        </w:rPr>
        <w:t xml:space="preserve">Он приводит пример вживления нанокомпьютеров в мозг человека. </w:t>
      </w:r>
    </w:p>
    <w:p w:rsidR="00E91483" w:rsidRPr="00EC64DC" w:rsidRDefault="00E91483" w:rsidP="00E91483">
      <w:pPr>
        <w:pStyle w:val="17"/>
        <w:spacing w:before="0" w:after="0"/>
        <w:rPr>
          <w:b/>
          <w:sz w:val="20"/>
          <w:szCs w:val="20"/>
        </w:rPr>
      </w:pPr>
    </w:p>
    <w:p w:rsidR="006C65CE" w:rsidRPr="00EC64DC" w:rsidRDefault="006C65CE" w:rsidP="00E91483">
      <w:pPr>
        <w:pStyle w:val="17"/>
        <w:spacing w:before="0" w:after="0"/>
      </w:pPr>
      <w:r w:rsidRPr="00EC64DC">
        <w:rPr>
          <w:b/>
          <w:sz w:val="20"/>
          <w:szCs w:val="20"/>
        </w:rPr>
        <w:t>Часть 9.</w:t>
      </w:r>
    </w:p>
    <w:p w:rsidR="006C65CE" w:rsidRPr="00EC64DC" w:rsidRDefault="006C65CE" w:rsidP="00E91483">
      <w:pPr>
        <w:pStyle w:val="17"/>
        <w:spacing w:before="0" w:after="0"/>
      </w:pPr>
      <w:r w:rsidRPr="00EC64DC">
        <w:rPr>
          <w:b/>
          <w:sz w:val="20"/>
          <w:szCs w:val="20"/>
        </w:rPr>
        <w:t>Переведите предложения на английский язык.</w:t>
      </w:r>
    </w:p>
    <w:p w:rsidR="006C65CE" w:rsidRPr="00EC64DC" w:rsidRDefault="006C65CE" w:rsidP="00B27CE9">
      <w:pPr>
        <w:pStyle w:val="17"/>
        <w:numPr>
          <w:ilvl w:val="0"/>
          <w:numId w:val="81"/>
        </w:numPr>
        <w:shd w:val="clear" w:color="auto" w:fill="FFFFFF"/>
        <w:spacing w:before="120" w:after="0"/>
        <w:ind w:left="714" w:hanging="357"/>
        <w:jc w:val="both"/>
      </w:pPr>
      <w:r w:rsidRPr="00EC64DC">
        <w:rPr>
          <w:sz w:val="20"/>
          <w:szCs w:val="20"/>
          <w:shd w:val="clear" w:color="auto" w:fill="FFFFFF"/>
        </w:rPr>
        <w:t>Технологии сделали нашу жизнь значительно легче, благодаря разным открытиям.</w:t>
      </w:r>
      <w:r w:rsidRPr="00EC64DC">
        <w:rPr>
          <w:rStyle w:val="apple-converted-space"/>
          <w:sz w:val="20"/>
          <w:szCs w:val="20"/>
          <w:shd w:val="clear" w:color="auto" w:fill="FFFFFF"/>
        </w:rPr>
        <w:t> </w:t>
      </w:r>
    </w:p>
    <w:p w:rsidR="006C65CE" w:rsidRPr="00EC64DC" w:rsidRDefault="006C65CE" w:rsidP="00B27CE9">
      <w:pPr>
        <w:pStyle w:val="17"/>
        <w:numPr>
          <w:ilvl w:val="0"/>
          <w:numId w:val="81"/>
        </w:numPr>
        <w:shd w:val="clear" w:color="auto" w:fill="FFFFFF"/>
        <w:spacing w:before="120" w:after="0"/>
        <w:ind w:left="714" w:hanging="357"/>
        <w:jc w:val="both"/>
      </w:pPr>
      <w:r w:rsidRPr="00EC64DC">
        <w:rPr>
          <w:sz w:val="20"/>
          <w:szCs w:val="20"/>
        </w:rPr>
        <w:t xml:space="preserve">Большинство экспертов полагают, что гибридные автомобили более безопасны для окружающей среды. </w:t>
      </w:r>
    </w:p>
    <w:p w:rsidR="006C65CE" w:rsidRPr="00EC64DC" w:rsidRDefault="006C65CE" w:rsidP="00B27CE9">
      <w:pPr>
        <w:pStyle w:val="17"/>
        <w:numPr>
          <w:ilvl w:val="0"/>
          <w:numId w:val="81"/>
        </w:numPr>
        <w:shd w:val="clear" w:color="auto" w:fill="FFFFFF"/>
        <w:spacing w:before="120" w:after="0"/>
        <w:ind w:left="714" w:hanging="357"/>
        <w:jc w:val="both"/>
      </w:pPr>
      <w:r w:rsidRPr="00EC64DC">
        <w:rPr>
          <w:bCs/>
          <w:sz w:val="20"/>
          <w:szCs w:val="20"/>
          <w:shd w:val="clear" w:color="auto" w:fill="FFFFFF"/>
        </w:rPr>
        <w:t>Биотехнология</w:t>
      </w:r>
      <w:r w:rsidRPr="00EC64DC">
        <w:rPr>
          <w:rStyle w:val="apple-converted-space"/>
          <w:sz w:val="20"/>
          <w:szCs w:val="20"/>
          <w:shd w:val="clear" w:color="auto" w:fill="FFFFFF"/>
        </w:rPr>
        <w:t> </w:t>
      </w:r>
      <w:r w:rsidRPr="00EC64DC">
        <w:rPr>
          <w:sz w:val="20"/>
          <w:szCs w:val="20"/>
          <w:shd w:val="clear" w:color="auto" w:fill="FFFFFF"/>
        </w:rPr>
        <w:t>изучает возможность использования</w:t>
      </w:r>
      <w:r w:rsidRPr="00EC64DC">
        <w:rPr>
          <w:rStyle w:val="apple-converted-space"/>
          <w:sz w:val="20"/>
          <w:szCs w:val="20"/>
          <w:shd w:val="clear" w:color="auto" w:fill="FFFFFF"/>
        </w:rPr>
        <w:t> </w:t>
      </w:r>
      <w:r w:rsidRPr="00EC64DC">
        <w:rPr>
          <w:sz w:val="20"/>
          <w:szCs w:val="20"/>
          <w:shd w:val="clear" w:color="auto" w:fill="FFFFFF"/>
        </w:rPr>
        <w:t>живых организмов для созданиях новых технологий.</w:t>
      </w:r>
    </w:p>
    <w:p w:rsidR="006C65CE" w:rsidRPr="00EC64DC" w:rsidRDefault="006C65CE" w:rsidP="00B27CE9">
      <w:pPr>
        <w:pStyle w:val="17"/>
        <w:numPr>
          <w:ilvl w:val="0"/>
          <w:numId w:val="81"/>
        </w:numPr>
        <w:shd w:val="clear" w:color="auto" w:fill="FFFFFF"/>
        <w:spacing w:before="0" w:after="0"/>
        <w:ind w:left="714" w:hanging="357"/>
        <w:jc w:val="both"/>
      </w:pPr>
      <w:r w:rsidRPr="00EC64DC">
        <w:rPr>
          <w:rStyle w:val="w"/>
          <w:sz w:val="20"/>
          <w:szCs w:val="20"/>
          <w:shd w:val="clear" w:color="auto" w:fill="FFFFFF"/>
        </w:rPr>
        <w:t>Практический</w:t>
      </w:r>
      <w:r w:rsidRPr="00EC64DC">
        <w:rPr>
          <w:rStyle w:val="apple-converted-space"/>
          <w:sz w:val="20"/>
          <w:szCs w:val="20"/>
          <w:shd w:val="clear" w:color="auto" w:fill="FFFFFF"/>
        </w:rPr>
        <w:t> </w:t>
      </w:r>
      <w:r w:rsidRPr="00EC64DC">
        <w:rPr>
          <w:rStyle w:val="w"/>
          <w:sz w:val="20"/>
          <w:szCs w:val="20"/>
          <w:shd w:val="clear" w:color="auto" w:fill="FFFFFF"/>
        </w:rPr>
        <w:t>аспект</w:t>
      </w:r>
      <w:r w:rsidRPr="00EC64DC">
        <w:rPr>
          <w:rStyle w:val="apple-converted-space"/>
          <w:sz w:val="20"/>
          <w:szCs w:val="20"/>
          <w:shd w:val="clear" w:color="auto" w:fill="FFFFFF"/>
        </w:rPr>
        <w:t> </w:t>
      </w:r>
      <w:r w:rsidRPr="00EC64DC">
        <w:rPr>
          <w:rStyle w:val="w"/>
          <w:sz w:val="20"/>
          <w:szCs w:val="20"/>
          <w:shd w:val="clear" w:color="auto" w:fill="FFFFFF"/>
        </w:rPr>
        <w:t>нанотехнологий</w:t>
      </w:r>
      <w:r w:rsidRPr="00EC64DC">
        <w:rPr>
          <w:rStyle w:val="apple-converted-space"/>
          <w:sz w:val="20"/>
          <w:szCs w:val="20"/>
          <w:shd w:val="clear" w:color="auto" w:fill="FFFFFF"/>
        </w:rPr>
        <w:t> </w:t>
      </w:r>
      <w:r w:rsidRPr="00EC64DC">
        <w:rPr>
          <w:rStyle w:val="w"/>
          <w:sz w:val="20"/>
          <w:szCs w:val="20"/>
          <w:shd w:val="clear" w:color="auto" w:fill="FFFFFF"/>
        </w:rPr>
        <w:t>включает</w:t>
      </w:r>
      <w:r w:rsidRPr="00EC64DC">
        <w:rPr>
          <w:rStyle w:val="apple-converted-space"/>
          <w:sz w:val="20"/>
          <w:szCs w:val="20"/>
          <w:shd w:val="clear" w:color="auto" w:fill="FFFFFF"/>
        </w:rPr>
        <w:t> </w:t>
      </w:r>
      <w:r w:rsidRPr="00EC64DC">
        <w:rPr>
          <w:rStyle w:val="w"/>
          <w:sz w:val="20"/>
          <w:szCs w:val="20"/>
          <w:shd w:val="clear" w:color="auto" w:fill="FFFFFF"/>
        </w:rPr>
        <w:t>в</w:t>
      </w:r>
      <w:r w:rsidRPr="00EC64DC">
        <w:rPr>
          <w:rStyle w:val="apple-converted-space"/>
          <w:sz w:val="20"/>
          <w:szCs w:val="20"/>
          <w:shd w:val="clear" w:color="auto" w:fill="FFFFFF"/>
        </w:rPr>
        <w:t> </w:t>
      </w:r>
      <w:r w:rsidRPr="00EC64DC">
        <w:rPr>
          <w:rStyle w:val="w"/>
          <w:sz w:val="20"/>
          <w:szCs w:val="20"/>
          <w:shd w:val="clear" w:color="auto" w:fill="FFFFFF"/>
        </w:rPr>
        <w:t>себя</w:t>
      </w:r>
      <w:r w:rsidRPr="00EC64DC">
        <w:rPr>
          <w:rStyle w:val="apple-converted-space"/>
          <w:sz w:val="20"/>
          <w:szCs w:val="20"/>
          <w:shd w:val="clear" w:color="auto" w:fill="FFFFFF"/>
        </w:rPr>
        <w:t> </w:t>
      </w:r>
      <w:r w:rsidRPr="00EC64DC">
        <w:rPr>
          <w:rStyle w:val="w"/>
          <w:sz w:val="20"/>
          <w:szCs w:val="20"/>
          <w:shd w:val="clear" w:color="auto" w:fill="FFFFFF"/>
        </w:rPr>
        <w:t>производство устройств</w:t>
      </w:r>
      <w:r w:rsidRPr="00EC64DC">
        <w:rPr>
          <w:rStyle w:val="apple-converted-space"/>
          <w:sz w:val="20"/>
          <w:szCs w:val="20"/>
          <w:shd w:val="clear" w:color="auto" w:fill="FFFFFF"/>
        </w:rPr>
        <w:t> </w:t>
      </w:r>
      <w:r w:rsidRPr="00EC64DC">
        <w:rPr>
          <w:rStyle w:val="w"/>
          <w:sz w:val="20"/>
          <w:szCs w:val="20"/>
          <w:shd w:val="clear" w:color="auto" w:fill="FFFFFF"/>
        </w:rPr>
        <w:t>и их компонентов</w:t>
      </w:r>
      <w:r w:rsidRPr="00EC64DC">
        <w:rPr>
          <w:sz w:val="20"/>
          <w:szCs w:val="20"/>
          <w:shd w:val="clear" w:color="auto" w:fill="FFFFFF"/>
        </w:rPr>
        <w:t xml:space="preserve">, </w:t>
      </w:r>
      <w:r w:rsidRPr="00EC64DC">
        <w:rPr>
          <w:rStyle w:val="w"/>
          <w:sz w:val="20"/>
          <w:szCs w:val="20"/>
          <w:shd w:val="clear" w:color="auto" w:fill="FFFFFF"/>
        </w:rPr>
        <w:t>необходимых</w:t>
      </w:r>
      <w:r w:rsidRPr="00EC64DC">
        <w:rPr>
          <w:rStyle w:val="apple-converted-space"/>
          <w:sz w:val="20"/>
          <w:szCs w:val="20"/>
          <w:shd w:val="clear" w:color="auto" w:fill="FFFFFF"/>
        </w:rPr>
        <w:t> </w:t>
      </w:r>
      <w:r w:rsidRPr="00EC64DC">
        <w:rPr>
          <w:rStyle w:val="w"/>
          <w:sz w:val="20"/>
          <w:szCs w:val="20"/>
          <w:shd w:val="clear" w:color="auto" w:fill="FFFFFF"/>
        </w:rPr>
        <w:t>для</w:t>
      </w:r>
      <w:r w:rsidRPr="00EC64DC">
        <w:rPr>
          <w:rStyle w:val="apple-converted-space"/>
          <w:sz w:val="20"/>
          <w:szCs w:val="20"/>
          <w:shd w:val="clear" w:color="auto" w:fill="FFFFFF"/>
        </w:rPr>
        <w:t> </w:t>
      </w:r>
      <w:r w:rsidRPr="00EC64DC">
        <w:rPr>
          <w:rStyle w:val="w"/>
          <w:sz w:val="20"/>
          <w:szCs w:val="20"/>
          <w:shd w:val="clear" w:color="auto" w:fill="FFFFFF"/>
        </w:rPr>
        <w:t>создания</w:t>
      </w:r>
      <w:r w:rsidRPr="00EC64DC">
        <w:rPr>
          <w:sz w:val="20"/>
          <w:szCs w:val="20"/>
          <w:shd w:val="clear" w:color="auto" w:fill="FFFFFF"/>
        </w:rPr>
        <w:t>,</w:t>
      </w:r>
      <w:r w:rsidRPr="00EC64DC">
        <w:rPr>
          <w:rStyle w:val="apple-converted-space"/>
          <w:sz w:val="20"/>
          <w:szCs w:val="20"/>
          <w:shd w:val="clear" w:color="auto" w:fill="FFFFFF"/>
        </w:rPr>
        <w:t> </w:t>
      </w:r>
      <w:r w:rsidRPr="00EC64DC">
        <w:rPr>
          <w:rStyle w:val="w"/>
          <w:sz w:val="20"/>
          <w:szCs w:val="20"/>
          <w:shd w:val="clear" w:color="auto" w:fill="FFFFFF"/>
        </w:rPr>
        <w:t>обработки</w:t>
      </w:r>
      <w:r w:rsidRPr="00EC64DC">
        <w:rPr>
          <w:rStyle w:val="apple-converted-space"/>
          <w:sz w:val="20"/>
          <w:szCs w:val="20"/>
          <w:shd w:val="clear" w:color="auto" w:fill="FFFFFF"/>
        </w:rPr>
        <w:t> </w:t>
      </w:r>
      <w:r w:rsidRPr="00EC64DC">
        <w:rPr>
          <w:rStyle w:val="w"/>
          <w:sz w:val="20"/>
          <w:szCs w:val="20"/>
          <w:shd w:val="clear" w:color="auto" w:fill="FFFFFF"/>
        </w:rPr>
        <w:t>и</w:t>
      </w:r>
      <w:r w:rsidRPr="00EC64DC">
        <w:rPr>
          <w:rStyle w:val="apple-converted-space"/>
          <w:sz w:val="20"/>
          <w:szCs w:val="20"/>
          <w:shd w:val="clear" w:color="auto" w:fill="FFFFFF"/>
        </w:rPr>
        <w:t> </w:t>
      </w:r>
      <w:r w:rsidRPr="00EC64DC">
        <w:rPr>
          <w:rStyle w:val="w"/>
          <w:sz w:val="20"/>
          <w:szCs w:val="20"/>
          <w:shd w:val="clear" w:color="auto" w:fill="FFFFFF"/>
        </w:rPr>
        <w:t>манипуляции</w:t>
      </w:r>
      <w:r w:rsidRPr="00EC64DC">
        <w:rPr>
          <w:rStyle w:val="apple-converted-space"/>
          <w:sz w:val="20"/>
          <w:szCs w:val="20"/>
          <w:shd w:val="clear" w:color="auto" w:fill="FFFFFF"/>
        </w:rPr>
        <w:t> </w:t>
      </w:r>
      <w:r w:rsidRPr="00EC64DC">
        <w:rPr>
          <w:rStyle w:val="w"/>
          <w:sz w:val="20"/>
          <w:szCs w:val="20"/>
          <w:shd w:val="clear" w:color="auto" w:fill="FFFFFF"/>
        </w:rPr>
        <w:t>атомами</w:t>
      </w:r>
      <w:r w:rsidRPr="00EC64DC">
        <w:rPr>
          <w:sz w:val="20"/>
          <w:szCs w:val="20"/>
          <w:shd w:val="clear" w:color="auto" w:fill="FFFFFF"/>
        </w:rPr>
        <w:t xml:space="preserve">, </w:t>
      </w:r>
      <w:r w:rsidRPr="00EC64DC">
        <w:rPr>
          <w:rStyle w:val="w"/>
          <w:sz w:val="20"/>
          <w:szCs w:val="20"/>
          <w:shd w:val="clear" w:color="auto" w:fill="FFFFFF"/>
        </w:rPr>
        <w:t>молекулами</w:t>
      </w:r>
      <w:r w:rsidRPr="00EC64DC">
        <w:rPr>
          <w:rStyle w:val="apple-converted-space"/>
          <w:sz w:val="20"/>
          <w:szCs w:val="20"/>
          <w:shd w:val="clear" w:color="auto" w:fill="FFFFFF"/>
        </w:rPr>
        <w:t> </w:t>
      </w:r>
      <w:r w:rsidRPr="00EC64DC">
        <w:rPr>
          <w:rStyle w:val="w"/>
          <w:sz w:val="20"/>
          <w:szCs w:val="20"/>
          <w:shd w:val="clear" w:color="auto" w:fill="FFFFFF"/>
        </w:rPr>
        <w:t>и</w:t>
      </w:r>
      <w:r w:rsidRPr="00EC64DC">
        <w:rPr>
          <w:rStyle w:val="apple-converted-space"/>
          <w:sz w:val="20"/>
          <w:szCs w:val="20"/>
          <w:shd w:val="clear" w:color="auto" w:fill="FFFFFF"/>
        </w:rPr>
        <w:t xml:space="preserve"> </w:t>
      </w:r>
      <w:r w:rsidRPr="00EC64DC">
        <w:rPr>
          <w:rStyle w:val="w"/>
          <w:sz w:val="20"/>
          <w:szCs w:val="20"/>
          <w:shd w:val="clear" w:color="auto" w:fill="FFFFFF"/>
        </w:rPr>
        <w:t>наночастицами</w:t>
      </w:r>
      <w:r w:rsidRPr="00EC64DC">
        <w:rPr>
          <w:sz w:val="20"/>
          <w:szCs w:val="20"/>
          <w:shd w:val="clear" w:color="auto" w:fill="FFFFFF"/>
        </w:rPr>
        <w:t>.</w:t>
      </w:r>
    </w:p>
    <w:p w:rsidR="006C65CE" w:rsidRPr="00EC64DC" w:rsidRDefault="006C65CE" w:rsidP="00B27CE9">
      <w:pPr>
        <w:pStyle w:val="17"/>
        <w:numPr>
          <w:ilvl w:val="0"/>
          <w:numId w:val="81"/>
        </w:numPr>
        <w:shd w:val="clear" w:color="auto" w:fill="FFFFFF"/>
        <w:spacing w:before="0" w:after="0"/>
        <w:ind w:left="714" w:hanging="357"/>
        <w:jc w:val="both"/>
      </w:pPr>
      <w:r w:rsidRPr="00EC64DC">
        <w:rPr>
          <w:rStyle w:val="w"/>
          <w:sz w:val="20"/>
          <w:szCs w:val="20"/>
          <w:shd w:val="clear" w:color="auto" w:fill="FFFFFF"/>
        </w:rPr>
        <w:t>Использование</w:t>
      </w:r>
      <w:r w:rsidRPr="00EC64DC">
        <w:rPr>
          <w:rStyle w:val="apple-converted-space"/>
          <w:sz w:val="20"/>
          <w:szCs w:val="20"/>
          <w:shd w:val="clear" w:color="auto" w:fill="FFFFFF"/>
        </w:rPr>
        <w:t> </w:t>
      </w:r>
      <w:r w:rsidRPr="00EC64DC">
        <w:rPr>
          <w:rStyle w:val="w"/>
          <w:sz w:val="20"/>
          <w:szCs w:val="20"/>
          <w:shd w:val="clear" w:color="auto" w:fill="FFFFFF"/>
        </w:rPr>
        <w:t>в</w:t>
      </w:r>
      <w:r w:rsidRPr="00EC64DC">
        <w:rPr>
          <w:rStyle w:val="apple-converted-space"/>
          <w:sz w:val="20"/>
          <w:szCs w:val="20"/>
          <w:shd w:val="clear" w:color="auto" w:fill="FFFFFF"/>
        </w:rPr>
        <w:t> </w:t>
      </w:r>
      <w:r w:rsidRPr="00EC64DC">
        <w:rPr>
          <w:rStyle w:val="w"/>
          <w:sz w:val="20"/>
          <w:szCs w:val="20"/>
          <w:shd w:val="clear" w:color="auto" w:fill="FFFFFF"/>
        </w:rPr>
        <w:t>нанотехнологии</w:t>
      </w:r>
      <w:r w:rsidRPr="00EC64DC">
        <w:rPr>
          <w:rStyle w:val="apple-converted-space"/>
          <w:sz w:val="20"/>
          <w:szCs w:val="20"/>
          <w:shd w:val="clear" w:color="auto" w:fill="FFFFFF"/>
        </w:rPr>
        <w:t> </w:t>
      </w:r>
      <w:r w:rsidRPr="00EC64DC">
        <w:rPr>
          <w:rStyle w:val="w"/>
          <w:sz w:val="20"/>
          <w:szCs w:val="20"/>
          <w:shd w:val="clear" w:color="auto" w:fill="FFFFFF"/>
        </w:rPr>
        <w:t>передовых научных</w:t>
      </w:r>
      <w:r w:rsidRPr="00EC64DC">
        <w:rPr>
          <w:rStyle w:val="apple-converted-space"/>
          <w:sz w:val="20"/>
          <w:szCs w:val="20"/>
          <w:shd w:val="clear" w:color="auto" w:fill="FFFFFF"/>
        </w:rPr>
        <w:t> </w:t>
      </w:r>
      <w:r w:rsidRPr="00EC64DC">
        <w:rPr>
          <w:rStyle w:val="w"/>
          <w:sz w:val="20"/>
          <w:szCs w:val="20"/>
          <w:shd w:val="clear" w:color="auto" w:fill="FFFFFF"/>
        </w:rPr>
        <w:t>достижений</w:t>
      </w:r>
      <w:r w:rsidRPr="00EC64DC">
        <w:rPr>
          <w:rStyle w:val="apple-converted-space"/>
          <w:sz w:val="20"/>
          <w:szCs w:val="20"/>
          <w:shd w:val="clear" w:color="auto" w:fill="FFFFFF"/>
        </w:rPr>
        <w:t> </w:t>
      </w:r>
      <w:r w:rsidRPr="00EC64DC">
        <w:rPr>
          <w:rStyle w:val="w"/>
          <w:sz w:val="20"/>
          <w:szCs w:val="20"/>
          <w:shd w:val="clear" w:color="auto" w:fill="FFFFFF"/>
        </w:rPr>
        <w:t>позволяет</w:t>
      </w:r>
      <w:r w:rsidRPr="00EC64DC">
        <w:rPr>
          <w:rStyle w:val="apple-converted-space"/>
          <w:sz w:val="20"/>
          <w:szCs w:val="20"/>
          <w:shd w:val="clear" w:color="auto" w:fill="FFFFFF"/>
        </w:rPr>
        <w:t> </w:t>
      </w:r>
      <w:r w:rsidRPr="00EC64DC">
        <w:rPr>
          <w:rStyle w:val="w"/>
          <w:sz w:val="20"/>
          <w:szCs w:val="20"/>
          <w:shd w:val="clear" w:color="auto" w:fill="FFFFFF"/>
        </w:rPr>
        <w:t>относить</w:t>
      </w:r>
      <w:r w:rsidRPr="00EC64DC">
        <w:rPr>
          <w:rStyle w:val="apple-converted-space"/>
          <w:sz w:val="20"/>
          <w:szCs w:val="20"/>
          <w:shd w:val="clear" w:color="auto" w:fill="FFFFFF"/>
        </w:rPr>
        <w:t> </w:t>
      </w:r>
      <w:r w:rsidRPr="00EC64DC">
        <w:rPr>
          <w:rStyle w:val="w"/>
          <w:sz w:val="20"/>
          <w:szCs w:val="20"/>
          <w:shd w:val="clear" w:color="auto" w:fill="FFFFFF"/>
        </w:rPr>
        <w:t>её</w:t>
      </w:r>
      <w:r w:rsidRPr="00EC64DC">
        <w:rPr>
          <w:rStyle w:val="apple-converted-space"/>
          <w:sz w:val="20"/>
          <w:szCs w:val="20"/>
          <w:shd w:val="clear" w:color="auto" w:fill="FFFFFF"/>
        </w:rPr>
        <w:t> </w:t>
      </w:r>
      <w:r w:rsidRPr="00EC64DC">
        <w:rPr>
          <w:rStyle w:val="w"/>
          <w:sz w:val="20"/>
          <w:szCs w:val="20"/>
          <w:shd w:val="clear" w:color="auto" w:fill="FFFFFF"/>
        </w:rPr>
        <w:t>к высоким</w:t>
      </w:r>
      <w:r w:rsidRPr="00EC64DC">
        <w:rPr>
          <w:rStyle w:val="apple-converted-space"/>
          <w:sz w:val="20"/>
          <w:szCs w:val="20"/>
          <w:shd w:val="clear" w:color="auto" w:fill="FFFFFF"/>
        </w:rPr>
        <w:t> </w:t>
      </w:r>
      <w:r w:rsidRPr="00EC64DC">
        <w:rPr>
          <w:rStyle w:val="w"/>
          <w:sz w:val="20"/>
          <w:szCs w:val="20"/>
          <w:shd w:val="clear" w:color="auto" w:fill="FFFFFF"/>
        </w:rPr>
        <w:t>технологиям</w:t>
      </w:r>
      <w:r w:rsidRPr="00EC64DC">
        <w:rPr>
          <w:sz w:val="20"/>
          <w:szCs w:val="20"/>
          <w:shd w:val="clear" w:color="auto" w:fill="FFFFFF"/>
        </w:rPr>
        <w:t>.</w:t>
      </w:r>
    </w:p>
    <w:p w:rsidR="006C65CE" w:rsidRPr="00EC64DC" w:rsidRDefault="006C65CE" w:rsidP="00B27CE9">
      <w:pPr>
        <w:pStyle w:val="17"/>
        <w:numPr>
          <w:ilvl w:val="0"/>
          <w:numId w:val="81"/>
        </w:numPr>
        <w:shd w:val="clear" w:color="auto" w:fill="FFFFFF"/>
        <w:spacing w:before="0" w:after="0"/>
        <w:ind w:left="714" w:hanging="357"/>
        <w:jc w:val="both"/>
      </w:pPr>
      <w:r w:rsidRPr="00EC64DC">
        <w:rPr>
          <w:sz w:val="20"/>
          <w:szCs w:val="20"/>
          <w:shd w:val="clear" w:color="auto" w:fill="FFFFFF"/>
        </w:rPr>
        <w:t>Открытие считается юридически признанным только после научной экспертизы.</w:t>
      </w:r>
    </w:p>
    <w:p w:rsidR="006C65CE" w:rsidRPr="00EC64DC" w:rsidRDefault="006C65CE" w:rsidP="00B27CE9">
      <w:pPr>
        <w:pStyle w:val="17"/>
        <w:numPr>
          <w:ilvl w:val="0"/>
          <w:numId w:val="81"/>
        </w:numPr>
        <w:shd w:val="clear" w:color="auto" w:fill="FFFFFF"/>
        <w:spacing w:before="120" w:after="0"/>
        <w:ind w:left="714" w:hanging="357"/>
        <w:jc w:val="both"/>
      </w:pPr>
      <w:r w:rsidRPr="00EC64DC">
        <w:rPr>
          <w:sz w:val="20"/>
          <w:szCs w:val="20"/>
        </w:rPr>
        <w:t xml:space="preserve">Изобретение iPod стало переломным моментом, когда цифровой контент пришел на смену компакт-дискам. </w:t>
      </w:r>
    </w:p>
    <w:p w:rsidR="006C65CE" w:rsidRPr="00EC64DC" w:rsidRDefault="006C65CE" w:rsidP="00B27CE9">
      <w:pPr>
        <w:pStyle w:val="17"/>
        <w:numPr>
          <w:ilvl w:val="0"/>
          <w:numId w:val="81"/>
        </w:numPr>
        <w:shd w:val="clear" w:color="auto" w:fill="FFFFFF"/>
        <w:spacing w:before="120" w:after="0"/>
        <w:ind w:left="714" w:hanging="357"/>
        <w:jc w:val="both"/>
      </w:pPr>
      <w:r w:rsidRPr="00EC64DC">
        <w:rPr>
          <w:sz w:val="20"/>
          <w:szCs w:val="20"/>
        </w:rPr>
        <w:t>Техника непрерывно развивается и совершенствуется.</w:t>
      </w:r>
    </w:p>
    <w:p w:rsidR="006C65CE" w:rsidRPr="00EC64DC" w:rsidRDefault="006C65CE" w:rsidP="00B27CE9">
      <w:pPr>
        <w:pStyle w:val="17"/>
        <w:numPr>
          <w:ilvl w:val="0"/>
          <w:numId w:val="81"/>
        </w:numPr>
        <w:shd w:val="clear" w:color="auto" w:fill="FFFFFF"/>
        <w:spacing w:before="120" w:after="0"/>
        <w:ind w:left="714" w:hanging="357"/>
        <w:jc w:val="both"/>
      </w:pPr>
      <w:r w:rsidRPr="00EC64DC">
        <w:rPr>
          <w:sz w:val="20"/>
          <w:szCs w:val="20"/>
        </w:rPr>
        <w:t>Kindle позволяет совершать покупки в Интернете и загружать различные виды цифровых СМИ посредством беспроводных сетей.</w:t>
      </w:r>
    </w:p>
    <w:p w:rsidR="006C65CE" w:rsidRPr="00EC64DC" w:rsidRDefault="006C65CE" w:rsidP="00B27CE9">
      <w:pPr>
        <w:pStyle w:val="17"/>
        <w:numPr>
          <w:ilvl w:val="0"/>
          <w:numId w:val="81"/>
        </w:numPr>
        <w:shd w:val="clear" w:color="auto" w:fill="FFFFFF"/>
        <w:autoSpaceDE w:val="0"/>
        <w:spacing w:before="120" w:after="0"/>
        <w:ind w:left="714" w:hanging="357"/>
        <w:jc w:val="both"/>
      </w:pPr>
      <w:r w:rsidRPr="00EC64DC">
        <w:rPr>
          <w:sz w:val="20"/>
          <w:szCs w:val="20"/>
        </w:rPr>
        <w:lastRenderedPageBreak/>
        <w:t xml:space="preserve">Портативный интерфейс управляет компьютерами с помощью естественных жестов. </w:t>
      </w:r>
    </w:p>
    <w:p w:rsidR="006C65CE" w:rsidRPr="00EC64DC" w:rsidRDefault="006C65CE">
      <w:pPr>
        <w:rPr>
          <w:b/>
          <w:sz w:val="20"/>
          <w:szCs w:val="20"/>
        </w:rPr>
      </w:pPr>
    </w:p>
    <w:p w:rsidR="006C65CE" w:rsidRPr="00EC64DC" w:rsidRDefault="006C65CE">
      <w:pPr>
        <w:jc w:val="both"/>
      </w:pPr>
      <w:r w:rsidRPr="00EC64DC">
        <w:rPr>
          <w:b/>
          <w:i/>
        </w:rPr>
        <w:t>Критерии оценки:</w:t>
      </w:r>
    </w:p>
    <w:p w:rsidR="006C65CE" w:rsidRPr="00EC64DC" w:rsidRDefault="006C65CE">
      <w:pPr>
        <w:jc w:val="both"/>
      </w:pPr>
      <w:r w:rsidRPr="00EC64DC">
        <w:t>Приведены в разделе 2</w:t>
      </w:r>
    </w:p>
    <w:p w:rsidR="006C65CE" w:rsidRPr="00EC64DC" w:rsidRDefault="006C65CE">
      <w:pPr>
        <w:pStyle w:val="10"/>
        <w:numPr>
          <w:ilvl w:val="0"/>
          <w:numId w:val="0"/>
        </w:numPr>
        <w:ind w:left="360" w:hanging="360"/>
        <w:rPr>
          <w:highlight w:val="yellow"/>
        </w:rPr>
      </w:pPr>
    </w:p>
    <w:p w:rsidR="00C448D5" w:rsidRPr="00EC64DC" w:rsidRDefault="00C448D5" w:rsidP="00C448D5">
      <w:pPr>
        <w:rPr>
          <w:smallCaps/>
        </w:rPr>
      </w:pPr>
      <w:r w:rsidRPr="00EC64DC">
        <w:rPr>
          <w:b/>
          <w:i/>
        </w:rPr>
        <w:t>Наименование:</w:t>
      </w:r>
      <w:r w:rsidRPr="00EC64DC">
        <w:t xml:space="preserve"> оценочные материалы для оценки уровня сформированности компетенций</w:t>
      </w:r>
    </w:p>
    <w:p w:rsidR="00C448D5" w:rsidRPr="00EC64DC" w:rsidRDefault="00C448D5" w:rsidP="00C448D5">
      <w:pPr>
        <w:rPr>
          <w:smallCaps/>
        </w:rPr>
      </w:pPr>
      <w:r w:rsidRPr="00EC64DC">
        <w:rPr>
          <w:b/>
          <w:i/>
        </w:rPr>
        <w:t>Представление в ФОС:</w:t>
      </w:r>
      <w:r w:rsidRPr="00EC64DC">
        <w:t xml:space="preserve"> перечень заданий</w:t>
      </w:r>
    </w:p>
    <w:p w:rsidR="00C448D5" w:rsidRPr="00EC64DC" w:rsidRDefault="00C448D5" w:rsidP="00C448D5">
      <w:pPr>
        <w:rPr>
          <w:b/>
          <w:lang w:eastAsia="ru-RU"/>
        </w:rPr>
      </w:pPr>
      <w:r w:rsidRPr="00EC64DC">
        <w:rPr>
          <w:b/>
          <w:lang w:eastAsia="ru-RU"/>
        </w:rPr>
        <w:t>Задание 1. Прочитайте текст статьи и установите соответствия между заголовками и абзацами.</w:t>
      </w:r>
    </w:p>
    <w:p w:rsidR="00C448D5" w:rsidRPr="00EC64DC" w:rsidRDefault="00C448D5" w:rsidP="00C448D5">
      <w:pPr>
        <w:rPr>
          <w:b/>
          <w:lang w:eastAsia="ru-RU"/>
        </w:rPr>
      </w:pPr>
    </w:p>
    <w:p w:rsidR="00C448D5" w:rsidRPr="00EC64DC" w:rsidRDefault="00C448D5" w:rsidP="00C448D5">
      <w:pPr>
        <w:rPr>
          <w:lang w:val="en-US" w:eastAsia="ru-RU"/>
        </w:rPr>
      </w:pPr>
      <w:r w:rsidRPr="00EC64DC">
        <w:rPr>
          <w:b/>
          <w:lang w:val="en-US" w:eastAsia="ru-RU"/>
        </w:rPr>
        <w:t xml:space="preserve">A. </w:t>
      </w:r>
      <w:r w:rsidRPr="00EC64DC">
        <w:rPr>
          <w:lang w:val="en-US" w:eastAsia="ru-RU"/>
        </w:rPr>
        <w:t>Unexplained gaps</w:t>
      </w:r>
    </w:p>
    <w:p w:rsidR="00C448D5" w:rsidRPr="00EC64DC" w:rsidRDefault="00C448D5" w:rsidP="00C448D5">
      <w:pPr>
        <w:rPr>
          <w:lang w:val="en-US" w:eastAsia="ru-RU"/>
        </w:rPr>
      </w:pPr>
      <w:r w:rsidRPr="00EC64DC">
        <w:rPr>
          <w:b/>
          <w:lang w:val="en-US" w:eastAsia="ru-RU"/>
        </w:rPr>
        <w:t xml:space="preserve">B. </w:t>
      </w:r>
      <w:r w:rsidRPr="00EC64DC">
        <w:rPr>
          <w:lang w:val="en-US" w:eastAsia="ru-RU"/>
        </w:rPr>
        <w:t>Too much information</w:t>
      </w:r>
    </w:p>
    <w:p w:rsidR="00C448D5" w:rsidRPr="00EC64DC" w:rsidRDefault="00C448D5" w:rsidP="00C448D5">
      <w:pPr>
        <w:rPr>
          <w:lang w:val="en-US" w:eastAsia="ru-RU"/>
        </w:rPr>
      </w:pPr>
      <w:r w:rsidRPr="00EC64DC">
        <w:rPr>
          <w:b/>
          <w:lang w:val="en-US" w:eastAsia="ru-RU"/>
        </w:rPr>
        <w:t>C.</w:t>
      </w:r>
      <w:r w:rsidRPr="00EC64DC">
        <w:rPr>
          <w:lang w:val="en-US" w:eastAsia="ru-RU"/>
        </w:rPr>
        <w:t xml:space="preserve"> Generic cliches</w:t>
      </w:r>
    </w:p>
    <w:p w:rsidR="00C448D5" w:rsidRPr="00EC64DC" w:rsidRDefault="00C448D5" w:rsidP="00C448D5">
      <w:pPr>
        <w:rPr>
          <w:lang w:val="en-US" w:eastAsia="ru-RU"/>
        </w:rPr>
      </w:pPr>
      <w:r w:rsidRPr="00EC64DC">
        <w:rPr>
          <w:b/>
          <w:lang w:val="en-US" w:eastAsia="ru-RU"/>
        </w:rPr>
        <w:t xml:space="preserve">D. </w:t>
      </w:r>
      <w:r w:rsidRPr="00EC64DC">
        <w:rPr>
          <w:lang w:val="en-US" w:eastAsia="ru-RU"/>
        </w:rPr>
        <w:t>Poorly-structured job descriptions</w:t>
      </w:r>
    </w:p>
    <w:p w:rsidR="00C448D5" w:rsidRPr="00EC64DC" w:rsidRDefault="00C448D5" w:rsidP="00C448D5">
      <w:pPr>
        <w:rPr>
          <w:lang w:val="en-US" w:eastAsia="ru-RU"/>
        </w:rPr>
      </w:pPr>
      <w:r w:rsidRPr="00EC64DC">
        <w:rPr>
          <w:b/>
          <w:lang w:val="en-US" w:eastAsia="ru-RU"/>
        </w:rPr>
        <w:t xml:space="preserve">E. </w:t>
      </w:r>
      <w:r w:rsidRPr="00EC64DC">
        <w:rPr>
          <w:lang w:val="en-US" w:eastAsia="ru-RU"/>
        </w:rPr>
        <w:t>Not showing your impact</w:t>
      </w:r>
    </w:p>
    <w:p w:rsidR="00C448D5" w:rsidRPr="00EC64DC" w:rsidRDefault="00C448D5" w:rsidP="00C448D5">
      <w:pPr>
        <w:rPr>
          <w:lang w:val="en-US" w:eastAsia="ru-RU"/>
        </w:rPr>
      </w:pPr>
      <w:r w:rsidRPr="00EC64DC">
        <w:rPr>
          <w:b/>
          <w:lang w:val="en-US" w:eastAsia="ru-RU"/>
        </w:rPr>
        <w:t xml:space="preserve">F. </w:t>
      </w:r>
      <w:r w:rsidRPr="00EC64DC">
        <w:rPr>
          <w:lang w:val="en-US" w:eastAsia="ru-RU"/>
        </w:rPr>
        <w:t>Not doing your research</w:t>
      </w:r>
    </w:p>
    <w:p w:rsidR="00C448D5" w:rsidRPr="00EC64DC" w:rsidRDefault="00C448D5" w:rsidP="00C448D5">
      <w:pPr>
        <w:rPr>
          <w:lang w:val="en-US" w:eastAsia="ru-RU"/>
        </w:rPr>
      </w:pPr>
    </w:p>
    <w:p w:rsidR="00C448D5" w:rsidRPr="00EC64DC" w:rsidRDefault="00C448D5" w:rsidP="00C448D5">
      <w:pPr>
        <w:outlineLvl w:val="0"/>
        <w:rPr>
          <w:b/>
          <w:kern w:val="36"/>
          <w:lang w:val="en-US" w:eastAsia="ru-RU"/>
        </w:rPr>
      </w:pPr>
      <w:r w:rsidRPr="00EC64DC">
        <w:rPr>
          <w:b/>
          <w:kern w:val="36"/>
          <w:lang w:val="en-US" w:eastAsia="ru-RU"/>
        </w:rPr>
        <w:t>How to avoid the seven most common CV mistakes</w:t>
      </w:r>
    </w:p>
    <w:p w:rsidR="00C448D5" w:rsidRPr="00EC64DC" w:rsidRDefault="00C448D5" w:rsidP="00C448D5">
      <w:pPr>
        <w:rPr>
          <w:b/>
          <w:bCs/>
          <w:lang w:val="en-US" w:eastAsia="ru-RU"/>
        </w:rPr>
      </w:pPr>
      <w:r w:rsidRPr="00EC64DC">
        <w:rPr>
          <w:b/>
          <w:bCs/>
          <w:lang w:val="en-US" w:eastAsia="ru-RU"/>
        </w:rPr>
        <w:t>CV tips: cut the cliches, don’t waffle and demonstrate the impact of your work to employers</w:t>
      </w:r>
    </w:p>
    <w:p w:rsidR="00C448D5" w:rsidRPr="00EC64DC" w:rsidRDefault="00EC64DC" w:rsidP="00C448D5">
      <w:pPr>
        <w:rPr>
          <w:i/>
          <w:iCs/>
          <w:lang w:val="en-US" w:eastAsia="ru-RU"/>
        </w:rPr>
      </w:pPr>
      <w:hyperlink r:id="rId27" w:history="1">
        <w:r w:rsidR="00C448D5" w:rsidRPr="00EC64DC">
          <w:rPr>
            <w:b/>
            <w:bCs/>
            <w:u w:val="single"/>
            <w:lang w:val="en-US" w:eastAsia="ru-RU"/>
          </w:rPr>
          <w:t>Andrew Fennell</w:t>
        </w:r>
      </w:hyperlink>
    </w:p>
    <w:p w:rsidR="00C448D5" w:rsidRPr="00EC64DC" w:rsidRDefault="00C448D5" w:rsidP="00C448D5">
      <w:pPr>
        <w:jc w:val="both"/>
        <w:rPr>
          <w:lang w:val="en-US" w:eastAsia="ru-RU"/>
        </w:rPr>
      </w:pPr>
      <w:r w:rsidRPr="00EC64DC">
        <w:rPr>
          <w:lang w:val="en-US" w:eastAsia="ru-RU"/>
        </w:rPr>
        <w:t>Your CV is your ticket to interviews and job offers, so it needs to be immaculate from start to finish. It only takes one mistake for a recruiter to start doubting your credibility, so you must ensure that your CV is error-free. Here are the most common mistakes recruiters see, and how to fix them:</w:t>
      </w:r>
    </w:p>
    <w:p w:rsidR="00C448D5" w:rsidRPr="00EC64DC" w:rsidRDefault="00C448D5" w:rsidP="00C448D5">
      <w:pPr>
        <w:jc w:val="both"/>
        <w:rPr>
          <w:lang w:val="en-US" w:eastAsia="ru-RU"/>
        </w:rPr>
      </w:pPr>
    </w:p>
    <w:p w:rsidR="00C448D5" w:rsidRPr="00EC64DC" w:rsidRDefault="00C448D5" w:rsidP="00C448D5">
      <w:pPr>
        <w:jc w:val="both"/>
        <w:rPr>
          <w:lang w:val="en-US" w:eastAsia="ru-RU"/>
        </w:rPr>
      </w:pPr>
      <w:r w:rsidRPr="00EC64DC">
        <w:rPr>
          <w:b/>
          <w:bCs/>
          <w:lang w:val="en-US" w:eastAsia="ru-RU"/>
        </w:rPr>
        <w:t>1 (_)</w:t>
      </w:r>
      <w:r w:rsidRPr="00EC64DC">
        <w:rPr>
          <w:bCs/>
          <w:lang w:val="en-US" w:eastAsia="ru-RU"/>
        </w:rPr>
        <w:t xml:space="preserve">. </w:t>
      </w:r>
      <w:r w:rsidRPr="00EC64DC">
        <w:rPr>
          <w:lang w:val="en-US" w:eastAsia="ru-RU"/>
        </w:rPr>
        <w:t>One of the worst mistakes you can make with your CV occurs before you start writing it, and it is: forgetting to do your research. If you don’t understand what your potential employers want to see in a candidate, you will be simply be using guesswork to write your CV, and setting yourself up to fail.</w:t>
      </w:r>
    </w:p>
    <w:p w:rsidR="00C448D5" w:rsidRPr="00EC64DC" w:rsidRDefault="00C448D5" w:rsidP="00C448D5">
      <w:pPr>
        <w:jc w:val="both"/>
        <w:rPr>
          <w:lang w:val="en-US" w:eastAsia="ru-RU"/>
        </w:rPr>
      </w:pPr>
      <w:r w:rsidRPr="00EC64DC">
        <w:rPr>
          <w:lang w:val="en-US" w:eastAsia="ru-RU"/>
        </w:rPr>
        <w:t>Before you write a single word, browse through plenty of relevant adverts and compile a list of the most in-demand candidate requirements. Then you will know exactly what skills and knowledge will grab the attention of busy recruiters.</w:t>
      </w:r>
    </w:p>
    <w:p w:rsidR="00C448D5" w:rsidRPr="00EC64DC" w:rsidRDefault="00C448D5" w:rsidP="00C448D5">
      <w:pPr>
        <w:jc w:val="both"/>
        <w:rPr>
          <w:lang w:val="en-US" w:eastAsia="ru-RU"/>
        </w:rPr>
      </w:pPr>
    </w:p>
    <w:p w:rsidR="00C448D5" w:rsidRPr="00EC64DC" w:rsidRDefault="00C448D5" w:rsidP="00C448D5">
      <w:pPr>
        <w:jc w:val="both"/>
        <w:rPr>
          <w:lang w:val="en-US" w:eastAsia="ru-RU"/>
        </w:rPr>
      </w:pPr>
      <w:r w:rsidRPr="00EC64DC">
        <w:rPr>
          <w:b/>
          <w:lang w:val="en-US" w:eastAsia="ru-RU"/>
        </w:rPr>
        <w:t>2 (_)</w:t>
      </w:r>
      <w:r w:rsidRPr="00EC64DC">
        <w:rPr>
          <w:lang w:val="en-US" w:eastAsia="ru-RU"/>
        </w:rPr>
        <w:t>. Your recent roles will be heavily scrutinised by recruiters, so it pays off to make them easy to read and understandable. A role that is presented as one huge chunk of text, with no logical structure, is unlikely to impress readers or describe your work properly.</w:t>
      </w:r>
    </w:p>
    <w:p w:rsidR="00C448D5" w:rsidRPr="00EC64DC" w:rsidRDefault="00C448D5" w:rsidP="00C448D5">
      <w:pPr>
        <w:jc w:val="both"/>
        <w:rPr>
          <w:lang w:val="en-US" w:eastAsia="ru-RU"/>
        </w:rPr>
      </w:pPr>
      <w:r w:rsidRPr="00EC64DC">
        <w:rPr>
          <w:lang w:val="en-US" w:eastAsia="ru-RU"/>
        </w:rPr>
        <w:t>Start your roles with a brief intro that describes the company you work for, where you sit within the hierarchy and what the overall goal of your role is. Then bullet point your responsibilities to show the work you carry out and showcase your skills and output. Finish your role off by highlighting some impressive achievements you have made during your time in the position.</w:t>
      </w:r>
    </w:p>
    <w:p w:rsidR="00C448D5" w:rsidRPr="00EC64DC" w:rsidRDefault="00C448D5" w:rsidP="00C448D5">
      <w:pPr>
        <w:jc w:val="both"/>
        <w:rPr>
          <w:lang w:val="en-US" w:eastAsia="ru-RU"/>
        </w:rPr>
      </w:pPr>
    </w:p>
    <w:p w:rsidR="00C448D5" w:rsidRPr="00EC64DC" w:rsidRDefault="00C448D5" w:rsidP="00C448D5">
      <w:pPr>
        <w:jc w:val="both"/>
        <w:rPr>
          <w:lang w:val="en-US" w:eastAsia="ru-RU"/>
        </w:rPr>
      </w:pPr>
      <w:r w:rsidRPr="00EC64DC">
        <w:rPr>
          <w:b/>
          <w:lang w:val="en-US" w:eastAsia="ru-RU"/>
        </w:rPr>
        <w:t>3 (_).</w:t>
      </w:r>
      <w:r w:rsidRPr="00EC64DC">
        <w:rPr>
          <w:lang w:val="en-US" w:eastAsia="ru-RU"/>
        </w:rPr>
        <w:t xml:space="preserve"> It’s important to show the work you carry out, but it’s even more powerful to show the impact your work has on your employers. Without highlighting the results you have achieved in your previous roles, you are missing a big opportunity to prove the value you can offer an employer.</w:t>
      </w:r>
    </w:p>
    <w:p w:rsidR="00C448D5" w:rsidRPr="00EC64DC" w:rsidRDefault="00C448D5" w:rsidP="00C448D5">
      <w:pPr>
        <w:jc w:val="both"/>
        <w:rPr>
          <w:lang w:val="en-US" w:eastAsia="ru-RU"/>
        </w:rPr>
      </w:pPr>
      <w:r w:rsidRPr="00EC64DC">
        <w:rPr>
          <w:lang w:val="en-US" w:eastAsia="ru-RU"/>
        </w:rPr>
        <w:t>For example, a sales candidate may list skills such “relationship building, cold calling and networking” but without results, those actions are pointless. They should elaborate to explain that these activities “have led to growth in clients, sales and profits” for their employer. By using results to prove your impact, you will give hiring managers tangible reasons to hire you.</w:t>
      </w:r>
    </w:p>
    <w:p w:rsidR="00C448D5" w:rsidRPr="00EC64DC" w:rsidRDefault="00C448D5" w:rsidP="00C448D5">
      <w:pPr>
        <w:jc w:val="both"/>
        <w:rPr>
          <w:lang w:val="en-US" w:eastAsia="ru-RU"/>
        </w:rPr>
      </w:pPr>
    </w:p>
    <w:p w:rsidR="00C448D5" w:rsidRPr="00EC64DC" w:rsidRDefault="00C448D5" w:rsidP="00C448D5">
      <w:pPr>
        <w:jc w:val="both"/>
        <w:rPr>
          <w:lang w:val="en-US" w:eastAsia="ru-RU"/>
        </w:rPr>
      </w:pPr>
      <w:r w:rsidRPr="00EC64DC">
        <w:rPr>
          <w:b/>
          <w:lang w:val="en-US" w:eastAsia="ru-RU"/>
        </w:rPr>
        <w:t>4 (_).</w:t>
      </w:r>
      <w:r w:rsidRPr="00EC64DC">
        <w:rPr>
          <w:lang w:val="en-US" w:eastAsia="ru-RU"/>
        </w:rPr>
        <w:t xml:space="preserve"> “Hard-working team player.” “Innovative forward thinker.” “Go-getting people person.” These types of cliched terms may sound impressive, but they are damaging to your CV. The problem with cliched phrases is that they are hugely overused and they don’t tell readers anything about you. If you want recruiters to know that you are a hard-working team player, then prove it by using examples of the results you have achieved in team settings. This method will add more context to your message and give readers a much better understanding of your work.</w:t>
      </w:r>
    </w:p>
    <w:p w:rsidR="00C448D5" w:rsidRPr="00EC64DC" w:rsidRDefault="00C448D5" w:rsidP="00C448D5">
      <w:pPr>
        <w:jc w:val="both"/>
        <w:rPr>
          <w:lang w:val="en-US" w:eastAsia="ru-RU"/>
        </w:rPr>
      </w:pPr>
    </w:p>
    <w:p w:rsidR="00C448D5" w:rsidRPr="00EC64DC" w:rsidRDefault="00C448D5" w:rsidP="00C448D5">
      <w:pPr>
        <w:jc w:val="both"/>
        <w:rPr>
          <w:lang w:val="en-US" w:eastAsia="ru-RU"/>
        </w:rPr>
      </w:pPr>
      <w:r w:rsidRPr="00EC64DC">
        <w:rPr>
          <w:b/>
          <w:lang w:val="en-US" w:eastAsia="ru-RU"/>
        </w:rPr>
        <w:lastRenderedPageBreak/>
        <w:t>5 (_).</w:t>
      </w:r>
      <w:r w:rsidRPr="00EC64DC">
        <w:rPr>
          <w:lang w:val="en-US" w:eastAsia="ru-RU"/>
        </w:rPr>
        <w:t xml:space="preserve"> Recruiters read scores of </w:t>
      </w:r>
      <w:hyperlink r:id="rId28" w:history="1">
        <w:r w:rsidRPr="00EC64DC">
          <w:rPr>
            <w:lang w:val="en-US" w:eastAsia="ru-RU"/>
          </w:rPr>
          <w:t>CVs</w:t>
        </w:r>
      </w:hyperlink>
      <w:r w:rsidRPr="00EC64DC">
        <w:rPr>
          <w:lang w:val="en-US" w:eastAsia="ru-RU"/>
        </w:rPr>
        <w:t> every day and work to tight deadlines, so they are often pushed for time. If your CV is seven pages long and crammed with every detail of your career, it will not be appealing to read. Limit your CV to two pages in length and only include information that is relevant to the jobs you are applying for. If your CV is coming in too long, check each point and ask yourself: “Will this persuade a hiring manager to interview me?”</w:t>
      </w:r>
      <w:r w:rsidRPr="00EC64DC">
        <w:rPr>
          <w:i/>
          <w:iCs/>
          <w:lang w:val="en-US" w:eastAsia="ru-RU"/>
        </w:rPr>
        <w:t> </w:t>
      </w:r>
      <w:r w:rsidRPr="00EC64DC">
        <w:rPr>
          <w:lang w:val="en-US" w:eastAsia="ru-RU"/>
        </w:rPr>
        <w:t>If the answer is no, then remove or reduce that point.</w:t>
      </w:r>
    </w:p>
    <w:p w:rsidR="00C448D5" w:rsidRPr="00EC64DC" w:rsidRDefault="00C448D5" w:rsidP="00C448D5">
      <w:pPr>
        <w:jc w:val="both"/>
        <w:rPr>
          <w:lang w:val="en-US" w:eastAsia="ru-RU"/>
        </w:rPr>
      </w:pPr>
    </w:p>
    <w:p w:rsidR="00C448D5" w:rsidRPr="00EC64DC" w:rsidRDefault="00C448D5" w:rsidP="00C448D5">
      <w:pPr>
        <w:jc w:val="both"/>
        <w:rPr>
          <w:lang w:val="en-US" w:eastAsia="ru-RU"/>
        </w:rPr>
      </w:pPr>
      <w:r w:rsidRPr="00EC64DC">
        <w:rPr>
          <w:b/>
          <w:lang w:val="en-US" w:eastAsia="ru-RU"/>
        </w:rPr>
        <w:t>6 (_).</w:t>
      </w:r>
      <w:r w:rsidRPr="00EC64DC">
        <w:rPr>
          <w:lang w:val="en-US" w:eastAsia="ru-RU"/>
        </w:rPr>
        <w:t xml:space="preserve"> Lots of candidates have periods of unemployment, it’s not necessarily a negative. However, if you don’t explain the reasons for a gap in employment, it will leave recruiters with the impression that you simply haven’t been doing anything. If you’ve taken some time out between roles, be transparent and explain why. Maybe you’ve done some travelling, maybe you’ve been studying or even working on a personal project. Show employers that you are pro-active and haven’t been wasting your time. If you’ve had any long periods of time out because of sickness, don’t be embarrassed to include it; a good employer will not discriminate against you.</w:t>
      </w:r>
    </w:p>
    <w:p w:rsidR="00C448D5" w:rsidRPr="00EC64DC" w:rsidRDefault="00C448D5" w:rsidP="00C448D5">
      <w:pPr>
        <w:jc w:val="right"/>
        <w:rPr>
          <w:i/>
          <w:lang w:val="en-US" w:eastAsia="ru-RU"/>
        </w:rPr>
      </w:pPr>
      <w:r w:rsidRPr="00EC64DC">
        <w:rPr>
          <w:i/>
          <w:lang w:val="en-US" w:eastAsia="ru-RU"/>
        </w:rPr>
        <w:t xml:space="preserve"> (</w:t>
      </w:r>
      <w:hyperlink r:id="rId29" w:history="1">
        <w:r w:rsidRPr="00EC64DC">
          <w:rPr>
            <w:rStyle w:val="a6"/>
            <w:i/>
            <w:color w:val="auto"/>
            <w:lang w:val="en-US" w:eastAsia="ru-RU"/>
          </w:rPr>
          <w:t>https://www.theguardian.com/careers/2017/apr/03/how-to-avoid-common-cv-mistakes</w:t>
        </w:r>
      </w:hyperlink>
      <w:r w:rsidRPr="00EC64DC">
        <w:rPr>
          <w:i/>
          <w:lang w:val="en-US" w:eastAsia="ru-RU"/>
        </w:rPr>
        <w:t>)</w:t>
      </w:r>
    </w:p>
    <w:p w:rsidR="00C448D5" w:rsidRPr="00EC64DC" w:rsidRDefault="00C448D5" w:rsidP="00C448D5">
      <w:pPr>
        <w:jc w:val="right"/>
        <w:rPr>
          <w:i/>
          <w:lang w:val="en-US" w:eastAsia="ru-RU"/>
        </w:rPr>
      </w:pPr>
    </w:p>
    <w:p w:rsidR="00C448D5" w:rsidRPr="00EC64DC" w:rsidRDefault="00C448D5" w:rsidP="00C448D5">
      <w:pPr>
        <w:contextualSpacing/>
      </w:pPr>
      <w:r w:rsidRPr="00EC64DC">
        <w:rPr>
          <w:b/>
          <w:lang w:eastAsia="ru-RU"/>
        </w:rPr>
        <w:t xml:space="preserve">Задание </w:t>
      </w:r>
      <w:r w:rsidRPr="00EC64DC">
        <w:rPr>
          <w:b/>
        </w:rPr>
        <w:t>2. Вставьте пропущенные фразы:</w:t>
      </w:r>
      <w:r w:rsidRPr="00EC64DC">
        <w:t xml:space="preserve"> </w:t>
      </w:r>
    </w:p>
    <w:p w:rsidR="00C448D5" w:rsidRPr="00EC64DC" w:rsidRDefault="00C448D5" w:rsidP="00C448D5">
      <w:pPr>
        <w:contextualSpacing/>
      </w:pPr>
    </w:p>
    <w:p w:rsidR="00C448D5" w:rsidRPr="00EC64DC" w:rsidRDefault="00C448D5" w:rsidP="00C448D5">
      <w:pPr>
        <w:contextualSpacing/>
        <w:rPr>
          <w:bCs/>
          <w:i/>
        </w:rPr>
      </w:pPr>
      <w:r w:rsidRPr="00EC64DC">
        <w:rPr>
          <w:lang w:val="en-US"/>
        </w:rPr>
        <w:t>a</w:t>
      </w:r>
      <w:r w:rsidRPr="00EC64DC">
        <w:t xml:space="preserve">) </w:t>
      </w:r>
      <w:r w:rsidRPr="00EC64DC">
        <w:rPr>
          <w:bCs/>
          <w:i/>
          <w:lang w:val="en-US"/>
        </w:rPr>
        <w:t>and</w:t>
      </w:r>
      <w:r w:rsidRPr="00EC64DC">
        <w:rPr>
          <w:bCs/>
          <w:i/>
        </w:rPr>
        <w:t xml:space="preserve"> </w:t>
      </w:r>
      <w:r w:rsidRPr="00EC64DC">
        <w:rPr>
          <w:bCs/>
          <w:i/>
          <w:lang w:val="en-US"/>
        </w:rPr>
        <w:t>finally</w:t>
      </w:r>
      <w:r w:rsidRPr="00EC64DC">
        <w:rPr>
          <w:bCs/>
          <w:i/>
        </w:rPr>
        <w:t xml:space="preserve">; </w:t>
      </w:r>
      <w:r w:rsidRPr="00EC64DC">
        <w:rPr>
          <w:i/>
          <w:lang w:val="en-US"/>
        </w:rPr>
        <w:t> </w:t>
      </w:r>
      <w:r w:rsidRPr="00EC64DC">
        <w:rPr>
          <w:bCs/>
          <w:i/>
        </w:rPr>
        <w:t xml:space="preserve"> </w:t>
      </w:r>
    </w:p>
    <w:p w:rsidR="00C448D5" w:rsidRPr="00EC64DC" w:rsidRDefault="00C448D5" w:rsidP="00C448D5">
      <w:pPr>
        <w:contextualSpacing/>
        <w:rPr>
          <w:bCs/>
          <w:i/>
          <w:lang w:val="en-US"/>
        </w:rPr>
      </w:pPr>
      <w:r w:rsidRPr="00EC64DC">
        <w:rPr>
          <w:bCs/>
          <w:i/>
          <w:lang w:val="en-US"/>
        </w:rPr>
        <w:t xml:space="preserve">b) The purpose of today’s presentation is to discuss how we can; </w:t>
      </w:r>
    </w:p>
    <w:p w:rsidR="00C448D5" w:rsidRPr="00EC64DC" w:rsidRDefault="00C448D5" w:rsidP="00C448D5">
      <w:pPr>
        <w:contextualSpacing/>
        <w:rPr>
          <w:bCs/>
          <w:i/>
          <w:lang w:val="en-US"/>
        </w:rPr>
      </w:pPr>
      <w:r w:rsidRPr="00EC64DC">
        <w:rPr>
          <w:bCs/>
          <w:i/>
          <w:lang w:val="en-US"/>
        </w:rPr>
        <w:t>c) Now let me begin by</w:t>
      </w:r>
      <w:r w:rsidRPr="00EC64DC">
        <w:rPr>
          <w:i/>
          <w:lang w:val="en-US"/>
        </w:rPr>
        <w:t>;</w:t>
      </w:r>
      <w:r w:rsidRPr="00EC64DC">
        <w:rPr>
          <w:bCs/>
          <w:i/>
          <w:lang w:val="en-US"/>
        </w:rPr>
        <w:t xml:space="preserve"> </w:t>
      </w:r>
    </w:p>
    <w:p w:rsidR="00C448D5" w:rsidRPr="00EC64DC" w:rsidRDefault="00C448D5" w:rsidP="00C448D5">
      <w:pPr>
        <w:contextualSpacing/>
        <w:rPr>
          <w:i/>
          <w:lang w:val="en-US"/>
        </w:rPr>
      </w:pPr>
      <w:r w:rsidRPr="00EC64DC">
        <w:rPr>
          <w:bCs/>
          <w:i/>
          <w:lang w:val="en-US"/>
        </w:rPr>
        <w:t>d) I’d be very happy to invite you to ask questions at the end of the session;</w:t>
      </w:r>
      <w:r w:rsidRPr="00EC64DC">
        <w:rPr>
          <w:i/>
          <w:lang w:val="en-US"/>
        </w:rPr>
        <w:t xml:space="preserve"> </w:t>
      </w:r>
    </w:p>
    <w:p w:rsidR="00C448D5" w:rsidRPr="00EC64DC" w:rsidRDefault="00C448D5" w:rsidP="00C448D5">
      <w:pPr>
        <w:contextualSpacing/>
        <w:rPr>
          <w:i/>
          <w:lang w:val="en-US"/>
        </w:rPr>
      </w:pPr>
      <w:r w:rsidRPr="00EC64DC">
        <w:rPr>
          <w:i/>
          <w:lang w:val="en-US"/>
        </w:rPr>
        <w:t xml:space="preserve">e) </w:t>
      </w:r>
      <w:r w:rsidRPr="00EC64DC">
        <w:rPr>
          <w:bCs/>
          <w:i/>
          <w:lang w:val="en-US"/>
        </w:rPr>
        <w:t>secondly</w:t>
      </w:r>
      <w:r w:rsidRPr="00EC64DC">
        <w:rPr>
          <w:i/>
          <w:lang w:val="en-US"/>
        </w:rPr>
        <w:t>;</w:t>
      </w:r>
    </w:p>
    <w:p w:rsidR="00C448D5" w:rsidRPr="00EC64DC" w:rsidRDefault="00C448D5" w:rsidP="00C448D5">
      <w:pPr>
        <w:contextualSpacing/>
        <w:rPr>
          <w:i/>
          <w:lang w:val="en-US"/>
        </w:rPr>
      </w:pPr>
    </w:p>
    <w:p w:rsidR="00C448D5" w:rsidRPr="00EC64DC" w:rsidRDefault="00C448D5" w:rsidP="00C448D5">
      <w:pPr>
        <w:jc w:val="both"/>
        <w:rPr>
          <w:lang w:val="en-US"/>
        </w:rPr>
      </w:pPr>
      <w:r w:rsidRPr="00EC64DC">
        <w:rPr>
          <w:b/>
          <w:lang w:val="en-US"/>
        </w:rPr>
        <w:t>“</w:t>
      </w:r>
      <w:r w:rsidRPr="00EC64DC">
        <w:rPr>
          <w:bCs/>
          <w:lang w:val="en-US"/>
        </w:rPr>
        <w:t>Ladies and gentlemen</w:t>
      </w:r>
      <w:r w:rsidRPr="00EC64DC">
        <w:rPr>
          <w:b/>
          <w:lang w:val="en-US"/>
        </w:rPr>
        <w:t>, </w:t>
      </w:r>
      <w:r w:rsidRPr="00EC64DC">
        <w:rPr>
          <w:bCs/>
          <w:lang w:val="en-US"/>
        </w:rPr>
        <w:t>thank you very much for coming along here today</w:t>
      </w:r>
      <w:r w:rsidRPr="00EC64DC">
        <w:rPr>
          <w:b/>
          <w:lang w:val="en-US"/>
        </w:rPr>
        <w:t>.</w:t>
      </w:r>
      <w:r w:rsidRPr="00EC64DC">
        <w:rPr>
          <w:lang w:val="en-US"/>
        </w:rPr>
        <w:t xml:space="preserve"> I hope my presentation isn’t going to take too long and that you will find it interesting. </w:t>
      </w:r>
      <w:r w:rsidRPr="00EC64DC">
        <w:rPr>
          <w:b/>
          <w:lang w:val="en-US"/>
        </w:rPr>
        <w:t>1_</w:t>
      </w:r>
      <w:r w:rsidRPr="00EC64DC">
        <w:rPr>
          <w:lang w:val="en-US"/>
        </w:rPr>
        <w:t>_______________ improve internal communications within our company.</w:t>
      </w:r>
      <w:r w:rsidRPr="00EC64DC">
        <w:rPr>
          <w:lang w:val="en-US"/>
        </w:rPr>
        <w:br/>
      </w:r>
      <w:r w:rsidRPr="00EC64DC">
        <w:rPr>
          <w:b/>
          <w:bCs/>
          <w:lang w:val="en-US"/>
        </w:rPr>
        <w:t>2</w:t>
      </w:r>
      <w:r w:rsidRPr="00EC64DC">
        <w:rPr>
          <w:bCs/>
          <w:lang w:val="en-US"/>
        </w:rPr>
        <w:t>_</w:t>
      </w:r>
      <w:r w:rsidRPr="00EC64DC">
        <w:rPr>
          <w:b/>
          <w:bCs/>
          <w:lang w:val="en-US"/>
        </w:rPr>
        <w:t xml:space="preserve">____________ </w:t>
      </w:r>
      <w:r w:rsidRPr="00EC64DC">
        <w:rPr>
          <w:lang w:val="en-US"/>
        </w:rPr>
        <w:t>explaining that I’d like to talk about the business case for better communication; </w:t>
      </w:r>
      <w:r w:rsidRPr="00EC64DC">
        <w:rPr>
          <w:b/>
          <w:lang w:val="en-US"/>
        </w:rPr>
        <w:t>3</w:t>
      </w:r>
      <w:r w:rsidRPr="00EC64DC">
        <w:rPr>
          <w:b/>
          <w:bCs/>
          <w:lang w:val="en-US"/>
        </w:rPr>
        <w:t>_________</w:t>
      </w:r>
      <w:r w:rsidRPr="00EC64DC">
        <w:rPr>
          <w:lang w:val="en-US"/>
        </w:rPr>
        <w:t>, I want to cover different styles and methods; </w:t>
      </w:r>
      <w:r w:rsidRPr="00EC64DC">
        <w:rPr>
          <w:b/>
          <w:bCs/>
          <w:lang w:val="en-US"/>
        </w:rPr>
        <w:t>4 ______</w:t>
      </w:r>
      <w:r w:rsidRPr="00EC64DC">
        <w:rPr>
          <w:lang w:val="en-US"/>
        </w:rPr>
        <w:t xml:space="preserve"> I would like to finish off by talking about some of the basics we need to have in place to deliver good quality, consistent communications across the company. </w:t>
      </w:r>
      <w:r w:rsidRPr="00EC64DC">
        <w:rPr>
          <w:b/>
          <w:lang w:val="en-US"/>
        </w:rPr>
        <w:t>5</w:t>
      </w:r>
      <w:r w:rsidRPr="00EC64DC">
        <w:rPr>
          <w:lang w:val="en-US"/>
        </w:rPr>
        <w:t> </w:t>
      </w:r>
      <w:r w:rsidRPr="00EC64DC">
        <w:rPr>
          <w:b/>
          <w:bCs/>
          <w:lang w:val="en-US"/>
        </w:rPr>
        <w:t>__________</w:t>
      </w:r>
      <w:r w:rsidRPr="00EC64DC">
        <w:rPr>
          <w:lang w:val="en-US"/>
        </w:rPr>
        <w:t xml:space="preserve"> and I’m sure there’ll be plenty of time for us to discuss some of the points that have been raised.”</w:t>
      </w:r>
    </w:p>
    <w:p w:rsidR="00C448D5" w:rsidRPr="00EC64DC" w:rsidRDefault="00C448D5" w:rsidP="00C448D5">
      <w:pPr>
        <w:rPr>
          <w:b/>
          <w:lang w:val="en-US"/>
        </w:rPr>
      </w:pPr>
    </w:p>
    <w:p w:rsidR="00C448D5" w:rsidRPr="00EC64DC" w:rsidRDefault="00C448D5" w:rsidP="00C448D5">
      <w:pPr>
        <w:rPr>
          <w:b/>
        </w:rPr>
      </w:pPr>
      <w:r w:rsidRPr="00EC64DC">
        <w:rPr>
          <w:b/>
          <w:lang w:eastAsia="ru-RU"/>
        </w:rPr>
        <w:t xml:space="preserve">Задание </w:t>
      </w:r>
      <w:r w:rsidRPr="00EC64DC">
        <w:rPr>
          <w:b/>
        </w:rPr>
        <w:t>3. Выберите правильный вариант ответа:</w:t>
      </w:r>
    </w:p>
    <w:p w:rsidR="00C448D5" w:rsidRPr="00EC64DC" w:rsidRDefault="00C448D5" w:rsidP="00C448D5">
      <w:pPr>
        <w:rPr>
          <w:b/>
        </w:rPr>
      </w:pPr>
    </w:p>
    <w:p w:rsidR="00C448D5" w:rsidRPr="00EC64DC" w:rsidRDefault="00C448D5" w:rsidP="00C448D5">
      <w:pPr>
        <w:rPr>
          <w:lang w:val="en-US"/>
        </w:rPr>
      </w:pPr>
      <w:r w:rsidRPr="00EC64DC">
        <w:rPr>
          <w:lang w:val="en-US"/>
        </w:rPr>
        <w:t>1. Mrs. Perez is writing to …… the arrangements she made with you.</w:t>
      </w:r>
    </w:p>
    <w:p w:rsidR="00C448D5" w:rsidRPr="00EC64DC" w:rsidRDefault="00C448D5" w:rsidP="00C448D5">
      <w:pPr>
        <w:rPr>
          <w:i/>
          <w:lang w:val="en-US"/>
        </w:rPr>
      </w:pPr>
      <w:r w:rsidRPr="00EC64DC">
        <w:rPr>
          <w:i/>
          <w:lang w:val="en-US"/>
        </w:rPr>
        <w:t xml:space="preserve">                    A) conform  B) confer  C) confine  D)confirm</w:t>
      </w:r>
    </w:p>
    <w:p w:rsidR="00C448D5" w:rsidRPr="00EC64DC" w:rsidRDefault="00C448D5" w:rsidP="00C448D5">
      <w:pPr>
        <w:rPr>
          <w:lang w:val="en-US"/>
        </w:rPr>
      </w:pPr>
    </w:p>
    <w:p w:rsidR="00C448D5" w:rsidRPr="00EC64DC" w:rsidRDefault="00C448D5" w:rsidP="00C448D5">
      <w:pPr>
        <w:rPr>
          <w:lang w:val="en-US"/>
        </w:rPr>
      </w:pPr>
      <w:r w:rsidRPr="00EC64DC">
        <w:rPr>
          <w:lang w:val="en-US"/>
        </w:rPr>
        <w:t xml:space="preserve">2 . …….. I’ll see if Mr. Watson is available. </w:t>
      </w:r>
    </w:p>
    <w:p w:rsidR="00C448D5" w:rsidRPr="00EC64DC" w:rsidRDefault="00C448D5" w:rsidP="00C448D5">
      <w:pPr>
        <w:pStyle w:val="afb"/>
        <w:numPr>
          <w:ilvl w:val="0"/>
          <w:numId w:val="116"/>
        </w:numPr>
        <w:suppressAutoHyphens w:val="0"/>
        <w:spacing w:after="0" w:line="240" w:lineRule="auto"/>
        <w:ind w:left="0" w:firstLine="0"/>
        <w:rPr>
          <w:rFonts w:ascii="Times New Roman" w:hAnsi="Times New Roman" w:cs="Times New Roman"/>
          <w:i/>
          <w:sz w:val="24"/>
          <w:szCs w:val="24"/>
          <w:lang w:val="en-US"/>
        </w:rPr>
      </w:pPr>
      <w:r w:rsidRPr="00EC64DC">
        <w:rPr>
          <w:rFonts w:ascii="Times New Roman" w:hAnsi="Times New Roman" w:cs="Times New Roman"/>
          <w:i/>
          <w:sz w:val="24"/>
          <w:szCs w:val="24"/>
          <w:lang w:val="en-US"/>
        </w:rPr>
        <w:t>Hold on  B) Keep on  C) Go on   D) Stay</w:t>
      </w:r>
    </w:p>
    <w:p w:rsidR="00C448D5" w:rsidRPr="00EC64DC" w:rsidRDefault="00C448D5" w:rsidP="00C448D5">
      <w:pPr>
        <w:rPr>
          <w:lang w:val="en-US"/>
        </w:rPr>
      </w:pPr>
    </w:p>
    <w:p w:rsidR="00C448D5" w:rsidRPr="00EC64DC" w:rsidRDefault="00C448D5" w:rsidP="00C448D5">
      <w:pPr>
        <w:rPr>
          <w:lang w:val="en-US"/>
        </w:rPr>
      </w:pPr>
      <w:r w:rsidRPr="00EC64DC">
        <w:rPr>
          <w:lang w:val="en-US"/>
        </w:rPr>
        <w:t xml:space="preserve">3 I’ll put you …….. to the Sales Department. </w:t>
      </w:r>
    </w:p>
    <w:p w:rsidR="00C448D5" w:rsidRPr="00EC64DC" w:rsidRDefault="00C448D5" w:rsidP="00C448D5">
      <w:pPr>
        <w:rPr>
          <w:i/>
          <w:lang w:val="en-US"/>
        </w:rPr>
      </w:pPr>
      <w:r w:rsidRPr="00EC64DC">
        <w:rPr>
          <w:i/>
          <w:lang w:val="en-US"/>
        </w:rPr>
        <w:t xml:space="preserve">                         A) over   B) off   C) through   D) in</w:t>
      </w:r>
    </w:p>
    <w:p w:rsidR="00C448D5" w:rsidRPr="00EC64DC" w:rsidRDefault="00C448D5" w:rsidP="00C448D5">
      <w:pPr>
        <w:rPr>
          <w:lang w:val="en-US"/>
        </w:rPr>
      </w:pPr>
    </w:p>
    <w:p w:rsidR="00C448D5" w:rsidRPr="00EC64DC" w:rsidRDefault="00C448D5" w:rsidP="00C448D5">
      <w:pPr>
        <w:rPr>
          <w:lang w:val="en-US"/>
        </w:rPr>
      </w:pPr>
      <w:r w:rsidRPr="00EC64DC">
        <w:rPr>
          <w:lang w:val="en-US"/>
        </w:rPr>
        <w:t xml:space="preserve">4. Oh, dear. I think I’ve ……. the wrong number. </w:t>
      </w:r>
    </w:p>
    <w:p w:rsidR="00C448D5" w:rsidRPr="00EC64DC" w:rsidRDefault="00C448D5" w:rsidP="00C448D5">
      <w:pPr>
        <w:rPr>
          <w:i/>
          <w:lang w:val="en-US"/>
        </w:rPr>
      </w:pPr>
      <w:r w:rsidRPr="00EC64DC">
        <w:rPr>
          <w:lang w:val="en-US"/>
        </w:rPr>
        <w:t xml:space="preserve">                        </w:t>
      </w:r>
      <w:r w:rsidRPr="00EC64DC">
        <w:rPr>
          <w:i/>
          <w:lang w:val="en-US"/>
        </w:rPr>
        <w:t>A) put   B) done  C) through  D) dialed</w:t>
      </w:r>
    </w:p>
    <w:p w:rsidR="00C448D5" w:rsidRPr="00EC64DC" w:rsidRDefault="00C448D5" w:rsidP="00C448D5">
      <w:pPr>
        <w:rPr>
          <w:lang w:val="en-US"/>
        </w:rPr>
      </w:pPr>
    </w:p>
    <w:p w:rsidR="00C448D5" w:rsidRPr="00EC64DC" w:rsidRDefault="00C448D5" w:rsidP="00C448D5">
      <w:pPr>
        <w:rPr>
          <w:lang w:val="en-US"/>
        </w:rPr>
      </w:pPr>
      <w:r w:rsidRPr="00EC64DC">
        <w:rPr>
          <w:lang w:val="en-US"/>
        </w:rPr>
        <w:t>5. A: Can I speak to Miss Johnson, please?</w:t>
      </w:r>
    </w:p>
    <w:p w:rsidR="00C448D5" w:rsidRPr="00EC64DC" w:rsidRDefault="00C448D5" w:rsidP="00C448D5">
      <w:pPr>
        <w:rPr>
          <w:lang w:val="en-US"/>
        </w:rPr>
      </w:pPr>
      <w:r w:rsidRPr="00EC64DC">
        <w:rPr>
          <w:lang w:val="en-US"/>
        </w:rPr>
        <w:t xml:space="preserve">    B: I’m …… she is in a meeting now. </w:t>
      </w:r>
    </w:p>
    <w:p w:rsidR="00C448D5" w:rsidRPr="00EC64DC" w:rsidRDefault="00C448D5" w:rsidP="00C448D5">
      <w:pPr>
        <w:rPr>
          <w:i/>
          <w:u w:val="single"/>
          <w:lang w:val="en-US"/>
        </w:rPr>
      </w:pPr>
      <w:r w:rsidRPr="00EC64DC">
        <w:rPr>
          <w:i/>
          <w:lang w:val="en-US"/>
        </w:rPr>
        <w:t xml:space="preserve">                        A) worried    B) afraid  C) concerned  D) frightened</w:t>
      </w:r>
    </w:p>
    <w:p w:rsidR="00C448D5" w:rsidRPr="00EC64DC" w:rsidRDefault="00C448D5" w:rsidP="00C448D5">
      <w:pPr>
        <w:rPr>
          <w:lang w:val="en-US"/>
        </w:rPr>
      </w:pPr>
    </w:p>
    <w:p w:rsidR="00C448D5" w:rsidRPr="00EC64DC" w:rsidRDefault="00C448D5" w:rsidP="00C448D5">
      <w:pPr>
        <w:rPr>
          <w:lang w:val="en-US"/>
        </w:rPr>
      </w:pPr>
      <w:r w:rsidRPr="00EC64DC">
        <w:rPr>
          <w:lang w:val="en-US"/>
        </w:rPr>
        <w:t xml:space="preserve">6. Don’t make jokes on the phone as you may be ……. </w:t>
      </w:r>
    </w:p>
    <w:p w:rsidR="00C448D5" w:rsidRPr="00EC64DC" w:rsidRDefault="00C448D5" w:rsidP="00C448D5">
      <w:pPr>
        <w:rPr>
          <w:i/>
          <w:lang w:val="en-US"/>
        </w:rPr>
      </w:pPr>
      <w:r w:rsidRPr="00EC64DC">
        <w:rPr>
          <w:i/>
          <w:lang w:val="en-US"/>
        </w:rPr>
        <w:t xml:space="preserve">                        A) misunderstood   B) misplaced  C) mistaken  D) misguided</w:t>
      </w:r>
    </w:p>
    <w:p w:rsidR="00C448D5" w:rsidRPr="00EC64DC" w:rsidRDefault="00C448D5" w:rsidP="00C448D5">
      <w:pPr>
        <w:rPr>
          <w:lang w:val="en-US"/>
        </w:rPr>
      </w:pPr>
    </w:p>
    <w:p w:rsidR="00C448D5" w:rsidRPr="00EC64DC" w:rsidRDefault="00C448D5" w:rsidP="00C448D5">
      <w:pPr>
        <w:rPr>
          <w:lang w:val="en-US"/>
        </w:rPr>
      </w:pPr>
      <w:r w:rsidRPr="00EC64DC">
        <w:rPr>
          <w:lang w:val="en-US"/>
        </w:rPr>
        <w:t>7. Copies of the …. for the meeting were distributed to the heads of departments.</w:t>
      </w:r>
    </w:p>
    <w:p w:rsidR="00C448D5" w:rsidRPr="00EC64DC" w:rsidRDefault="00C448D5" w:rsidP="00C448D5">
      <w:pPr>
        <w:rPr>
          <w:i/>
          <w:lang w:val="en-US"/>
        </w:rPr>
      </w:pPr>
      <w:r w:rsidRPr="00EC64DC">
        <w:rPr>
          <w:lang w:val="en-US"/>
        </w:rPr>
        <w:lastRenderedPageBreak/>
        <w:t xml:space="preserve">                        </w:t>
      </w:r>
      <w:r w:rsidRPr="00EC64DC">
        <w:rPr>
          <w:i/>
          <w:lang w:val="en-US"/>
        </w:rPr>
        <w:t>A) schedule   B)  summary  C) plan  D) agenda</w:t>
      </w:r>
    </w:p>
    <w:p w:rsidR="00C448D5" w:rsidRPr="00EC64DC" w:rsidRDefault="00C448D5" w:rsidP="00C448D5">
      <w:pPr>
        <w:rPr>
          <w:lang w:val="en-US"/>
        </w:rPr>
      </w:pPr>
    </w:p>
    <w:p w:rsidR="00C448D5" w:rsidRPr="00EC64DC" w:rsidRDefault="00C448D5" w:rsidP="00C448D5">
      <w:pPr>
        <w:rPr>
          <w:lang w:val="en-US"/>
        </w:rPr>
      </w:pPr>
      <w:r w:rsidRPr="00EC64DC">
        <w:rPr>
          <w:lang w:val="en-US"/>
        </w:rPr>
        <w:t>8. She made sure that everyone was able to express their points of …….</w:t>
      </w:r>
    </w:p>
    <w:p w:rsidR="00C448D5" w:rsidRPr="00EC64DC" w:rsidRDefault="00C448D5" w:rsidP="00C448D5">
      <w:pPr>
        <w:rPr>
          <w:i/>
          <w:lang w:val="en-US"/>
        </w:rPr>
      </w:pPr>
      <w:r w:rsidRPr="00EC64DC">
        <w:rPr>
          <w:i/>
          <w:lang w:val="en-US"/>
        </w:rPr>
        <w:t xml:space="preserve">                        A) view  B) opinion  C) idea  D) impression</w:t>
      </w:r>
    </w:p>
    <w:p w:rsidR="00C448D5" w:rsidRPr="00EC64DC" w:rsidRDefault="00C448D5" w:rsidP="00C448D5">
      <w:pPr>
        <w:rPr>
          <w:lang w:val="en-US"/>
        </w:rPr>
      </w:pPr>
    </w:p>
    <w:p w:rsidR="00C448D5" w:rsidRPr="00EC64DC" w:rsidRDefault="00C448D5" w:rsidP="00C448D5">
      <w:pPr>
        <w:rPr>
          <w:lang w:val="en-US"/>
        </w:rPr>
      </w:pPr>
      <w:r w:rsidRPr="00EC64DC">
        <w:rPr>
          <w:lang w:val="en-US"/>
        </w:rPr>
        <w:t xml:space="preserve">9. From the point of view of relevant ....... she was the ideal candidate at least on paper. </w:t>
      </w:r>
    </w:p>
    <w:p w:rsidR="00C448D5" w:rsidRPr="00EC64DC" w:rsidRDefault="00C448D5" w:rsidP="00C448D5">
      <w:pPr>
        <w:rPr>
          <w:i/>
          <w:lang w:val="en-US"/>
        </w:rPr>
      </w:pPr>
      <w:r w:rsidRPr="00EC64DC">
        <w:rPr>
          <w:i/>
          <w:lang w:val="en-US"/>
        </w:rPr>
        <w:t xml:space="preserve">                           A) reference   B) history   C) family   D)  background</w:t>
      </w:r>
    </w:p>
    <w:p w:rsidR="00C448D5" w:rsidRPr="00EC64DC" w:rsidRDefault="00C448D5" w:rsidP="00C448D5">
      <w:pPr>
        <w:rPr>
          <w:lang w:val="en-US"/>
        </w:rPr>
      </w:pPr>
    </w:p>
    <w:p w:rsidR="00C448D5" w:rsidRPr="00EC64DC" w:rsidRDefault="00C448D5" w:rsidP="00C448D5">
      <w:pPr>
        <w:rPr>
          <w:lang w:val="en-US"/>
        </w:rPr>
      </w:pPr>
      <w:r w:rsidRPr="00EC64DC">
        <w:rPr>
          <w:lang w:val="en-US"/>
        </w:rPr>
        <w:t xml:space="preserve">10. The first step to hiring ....... is being aware of the abilities that the ideal candidate should have. </w:t>
      </w:r>
    </w:p>
    <w:p w:rsidR="00C448D5" w:rsidRPr="00EC64DC" w:rsidRDefault="00C448D5" w:rsidP="00C448D5">
      <w:pPr>
        <w:rPr>
          <w:i/>
          <w:lang w:val="en-US"/>
        </w:rPr>
      </w:pPr>
      <w:r w:rsidRPr="00EC64DC">
        <w:rPr>
          <w:i/>
          <w:lang w:val="en-US"/>
        </w:rPr>
        <w:t xml:space="preserve">                           A) congress  B )process  C)progress  D) success</w:t>
      </w:r>
    </w:p>
    <w:p w:rsidR="00C448D5" w:rsidRPr="00EC64DC" w:rsidRDefault="00C448D5" w:rsidP="00C448D5">
      <w:pPr>
        <w:rPr>
          <w:lang w:val="en-US"/>
        </w:rPr>
      </w:pPr>
    </w:p>
    <w:p w:rsidR="00C448D5" w:rsidRPr="00EC64DC" w:rsidRDefault="00C448D5" w:rsidP="00C448D5">
      <w:pPr>
        <w:rPr>
          <w:b/>
        </w:rPr>
      </w:pPr>
      <w:r w:rsidRPr="00EC64DC">
        <w:rPr>
          <w:b/>
          <w:lang w:eastAsia="ru-RU"/>
        </w:rPr>
        <w:t xml:space="preserve">Задание </w:t>
      </w:r>
      <w:r w:rsidRPr="00EC64DC">
        <w:rPr>
          <w:b/>
        </w:rPr>
        <w:t>4. Прочитайте текст и выберите правильный вариант ответа:</w:t>
      </w:r>
    </w:p>
    <w:p w:rsidR="00C448D5" w:rsidRPr="00EC64DC" w:rsidRDefault="00C448D5" w:rsidP="00C448D5"/>
    <w:p w:rsidR="00C448D5" w:rsidRPr="00EC64DC" w:rsidRDefault="00C448D5" w:rsidP="00C448D5">
      <w:pPr>
        <w:jc w:val="both"/>
        <w:rPr>
          <w:lang w:val="en-US"/>
        </w:rPr>
      </w:pPr>
      <w:r w:rsidRPr="00EC64DC">
        <w:rPr>
          <w:lang w:val="en-US"/>
        </w:rPr>
        <w:t xml:space="preserve">The dictionary defines stress as 'a continuous feeling of worry that prevents you from relaxing'. At work, there are a lot of potentially stressful situations. For example, having to </w:t>
      </w:r>
      <w:r w:rsidRPr="00EC64DC">
        <w:rPr>
          <w:b/>
          <w:i/>
          <w:lang w:val="en-US"/>
        </w:rPr>
        <w:t>……</w:t>
      </w:r>
      <w:r w:rsidRPr="00EC64DC">
        <w:rPr>
          <w:lang w:val="en-US"/>
        </w:rPr>
        <w:t xml:space="preserve"> (</w:t>
      </w:r>
      <w:r w:rsidRPr="00EC64DC">
        <w:rPr>
          <w:b/>
          <w:i/>
          <w:lang w:val="en-US"/>
        </w:rPr>
        <w:t>1)</w:t>
      </w:r>
      <w:r w:rsidRPr="00EC64DC">
        <w:rPr>
          <w:lang w:val="en-US"/>
        </w:rPr>
        <w:t xml:space="preserve"> a formal meeting or to.......(</w:t>
      </w:r>
      <w:r w:rsidRPr="00EC64DC">
        <w:rPr>
          <w:b/>
          <w:i/>
          <w:lang w:val="en-US"/>
        </w:rPr>
        <w:t>2)</w:t>
      </w:r>
      <w:r w:rsidRPr="00EC64DC">
        <w:rPr>
          <w:lang w:val="en-US"/>
        </w:rPr>
        <w:t xml:space="preserve">  a presentation to senior executives can cause stress, especially the first time. In fact, all kinds of situations are more stressful when you have never found yourself in them before. However, experience does not always solve the problem. Indeed, many people say that they always feel under stress when   ........  (</w:t>
      </w:r>
      <w:r w:rsidRPr="00EC64DC">
        <w:rPr>
          <w:b/>
          <w:i/>
          <w:lang w:val="en-US"/>
        </w:rPr>
        <w:t>3)</w:t>
      </w:r>
      <w:r w:rsidRPr="00EC64DC">
        <w:rPr>
          <w:lang w:val="en-US"/>
        </w:rPr>
        <w:t xml:space="preserve"> a valuable contract or meeting important visitors from abroad, or even just when working to ........ (</w:t>
      </w:r>
      <w:r w:rsidRPr="00EC64DC">
        <w:rPr>
          <w:b/>
          <w:i/>
          <w:lang w:val="en-US"/>
        </w:rPr>
        <w:t>4)</w:t>
      </w:r>
      <w:r w:rsidRPr="00EC64DC">
        <w:rPr>
          <w:i/>
          <w:lang w:val="en-US"/>
        </w:rPr>
        <w:t xml:space="preserve"> </w:t>
      </w:r>
      <w:r w:rsidRPr="00EC64DC">
        <w:rPr>
          <w:lang w:val="en-US"/>
        </w:rPr>
        <w:t>deadlines. Other situations that employees generally find difficult to cope with include dealing with a customer who has a.........  (</w:t>
      </w:r>
      <w:r w:rsidRPr="00EC64DC">
        <w:rPr>
          <w:b/>
          <w:i/>
          <w:lang w:val="en-US"/>
        </w:rPr>
        <w:t>5)</w:t>
      </w:r>
      <w:r w:rsidRPr="00EC64DC">
        <w:rPr>
          <w:lang w:val="en-US"/>
        </w:rPr>
        <w:t>, or asking the boss for a pay........ (</w:t>
      </w:r>
      <w:r w:rsidRPr="00EC64DC">
        <w:rPr>
          <w:b/>
          <w:i/>
          <w:lang w:val="en-US"/>
        </w:rPr>
        <w:t>6)</w:t>
      </w:r>
      <w:r w:rsidRPr="00EC64DC">
        <w:rPr>
          <w:lang w:val="en-US"/>
        </w:rPr>
        <w:t xml:space="preserve">. </w:t>
      </w:r>
    </w:p>
    <w:p w:rsidR="00C448D5" w:rsidRPr="00EC64DC" w:rsidRDefault="00C448D5" w:rsidP="00C448D5">
      <w:pPr>
        <w:jc w:val="both"/>
        <w:rPr>
          <w:lang w:val="en-US"/>
        </w:rPr>
      </w:pPr>
      <w:r w:rsidRPr="00EC64DC">
        <w:rPr>
          <w:lang w:val="en-US"/>
        </w:rPr>
        <w:t xml:space="preserve">All the situations mentioned above are examples' of short-term stress. </w:t>
      </w:r>
    </w:p>
    <w:p w:rsidR="00C448D5" w:rsidRPr="00EC64DC" w:rsidRDefault="00C448D5" w:rsidP="00C448D5">
      <w:pPr>
        <w:jc w:val="both"/>
        <w:rPr>
          <w:lang w:val="en-US"/>
        </w:rPr>
      </w:pPr>
      <w:r w:rsidRPr="00EC64DC">
        <w:rPr>
          <w:lang w:val="en-US"/>
        </w:rPr>
        <w:t>Experts agree that this kind of stress is less damaging to health than long-term stress, which happens when employees constantly work ……… (</w:t>
      </w:r>
      <w:r w:rsidRPr="00EC64DC">
        <w:rPr>
          <w:b/>
          <w:i/>
          <w:lang w:val="en-US"/>
        </w:rPr>
        <w:t>7)</w:t>
      </w:r>
      <w:r w:rsidRPr="00EC64DC">
        <w:rPr>
          <w:lang w:val="en-US"/>
        </w:rPr>
        <w:t xml:space="preserve"> pressure or have to cope with an ever-increasing ...... (</w:t>
      </w:r>
      <w:r w:rsidRPr="00EC64DC">
        <w:rPr>
          <w:b/>
          <w:i/>
          <w:lang w:val="en-US"/>
        </w:rPr>
        <w:t>8)</w:t>
      </w:r>
      <w:r w:rsidRPr="00EC64DC">
        <w:rPr>
          <w:lang w:val="en-US"/>
        </w:rPr>
        <w:t>. In such cases, a complete change of..... (</w:t>
      </w:r>
      <w:r w:rsidRPr="00EC64DC">
        <w:rPr>
          <w:b/>
          <w:i/>
          <w:lang w:val="en-US"/>
        </w:rPr>
        <w:t>9)</w:t>
      </w:r>
      <w:r w:rsidRPr="00EC64DC">
        <w:rPr>
          <w:lang w:val="en-US"/>
        </w:rPr>
        <w:t xml:space="preserve"> can of course be a solution, but companies should try to reduce stress levels before their employees are severely worked out. Otherwise, absenteeism may increase, and some staff may even decide to resign</w:t>
      </w:r>
      <w:r w:rsidRPr="00EC64DC">
        <w:rPr>
          <w:b/>
          <w:i/>
          <w:lang w:val="en-US"/>
        </w:rPr>
        <w:t>.</w:t>
      </w:r>
    </w:p>
    <w:p w:rsidR="00C448D5" w:rsidRPr="00EC64DC" w:rsidRDefault="00C448D5" w:rsidP="00C448D5">
      <w:pPr>
        <w:jc w:val="both"/>
        <w:rPr>
          <w:lang w:val="en-US"/>
        </w:rPr>
      </w:pPr>
    </w:p>
    <w:p w:rsidR="00C448D5" w:rsidRPr="00EC64DC" w:rsidRDefault="00C448D5" w:rsidP="00C448D5">
      <w:pPr>
        <w:rPr>
          <w:lang w:val="en-US"/>
        </w:rPr>
      </w:pPr>
      <w:r w:rsidRPr="00EC64DC">
        <w:rPr>
          <w:lang w:val="en-US"/>
        </w:rPr>
        <w:t xml:space="preserve">1. a) direct                 b) go                               c) lead </w:t>
      </w:r>
    </w:p>
    <w:p w:rsidR="00C448D5" w:rsidRPr="00EC64DC" w:rsidRDefault="00C448D5" w:rsidP="00C448D5">
      <w:pPr>
        <w:rPr>
          <w:lang w:val="en-US"/>
        </w:rPr>
      </w:pPr>
      <w:r w:rsidRPr="00EC64DC">
        <w:rPr>
          <w:lang w:val="en-US"/>
        </w:rPr>
        <w:t xml:space="preserve">2. a) make                  b) speak                          c) show </w:t>
      </w:r>
    </w:p>
    <w:p w:rsidR="00C448D5" w:rsidRPr="00EC64DC" w:rsidRDefault="00C448D5" w:rsidP="00C448D5">
      <w:pPr>
        <w:rPr>
          <w:lang w:val="en-US"/>
        </w:rPr>
      </w:pPr>
      <w:r w:rsidRPr="00EC64DC">
        <w:rPr>
          <w:lang w:val="en-US"/>
        </w:rPr>
        <w:t xml:space="preserve">3. a) dealing               b) negotiating                 c) transferring </w:t>
      </w:r>
    </w:p>
    <w:p w:rsidR="00C448D5" w:rsidRPr="00EC64DC" w:rsidRDefault="00C448D5" w:rsidP="00C448D5">
      <w:pPr>
        <w:rPr>
          <w:lang w:val="en-US"/>
        </w:rPr>
      </w:pPr>
      <w:r w:rsidRPr="00EC64DC">
        <w:rPr>
          <w:lang w:val="en-US"/>
        </w:rPr>
        <w:t xml:space="preserve">4. a) sharp                  b) tight                            c) narrow </w:t>
      </w:r>
    </w:p>
    <w:p w:rsidR="00C448D5" w:rsidRPr="00EC64DC" w:rsidRDefault="00C448D5" w:rsidP="00C448D5">
      <w:pPr>
        <w:rPr>
          <w:lang w:val="en-US"/>
        </w:rPr>
      </w:pPr>
      <w:r w:rsidRPr="00EC64DC">
        <w:rPr>
          <w:lang w:val="en-US"/>
        </w:rPr>
        <w:t xml:space="preserve">5. a) complaint           b) complaining               c) complain </w:t>
      </w:r>
    </w:p>
    <w:p w:rsidR="00C448D5" w:rsidRPr="00EC64DC" w:rsidRDefault="00C448D5" w:rsidP="00C448D5">
      <w:pPr>
        <w:rPr>
          <w:lang w:val="en-US"/>
        </w:rPr>
      </w:pPr>
      <w:r w:rsidRPr="00EC64DC">
        <w:rPr>
          <w:lang w:val="en-US"/>
        </w:rPr>
        <w:t>6. a) rising                  b) bargain                       c) rise</w:t>
      </w:r>
    </w:p>
    <w:p w:rsidR="00C448D5" w:rsidRPr="00EC64DC" w:rsidRDefault="00C448D5" w:rsidP="00C448D5">
      <w:pPr>
        <w:rPr>
          <w:lang w:val="en-US"/>
        </w:rPr>
      </w:pPr>
      <w:r w:rsidRPr="00EC64DC">
        <w:rPr>
          <w:lang w:val="en-US"/>
        </w:rPr>
        <w:t>7. a) on                       b) in                                c) under</w:t>
      </w:r>
    </w:p>
    <w:p w:rsidR="00C448D5" w:rsidRPr="00EC64DC" w:rsidRDefault="00C448D5" w:rsidP="00C448D5">
      <w:pPr>
        <w:rPr>
          <w:lang w:val="en-US"/>
        </w:rPr>
      </w:pPr>
      <w:r w:rsidRPr="00EC64DC">
        <w:rPr>
          <w:lang w:val="en-US"/>
        </w:rPr>
        <w:t xml:space="preserve"> 8. a) workload           b) workforce                   c) workaholic </w:t>
      </w:r>
    </w:p>
    <w:p w:rsidR="00C448D5" w:rsidRPr="00EC64DC" w:rsidRDefault="00C448D5" w:rsidP="00C448D5">
      <w:pPr>
        <w:rPr>
          <w:lang w:val="en-US"/>
        </w:rPr>
      </w:pPr>
      <w:r w:rsidRPr="00EC64DC">
        <w:rPr>
          <w:lang w:val="en-US"/>
        </w:rPr>
        <w:t>9. a) life cycle            b) lifetime                       c) lifestyle</w:t>
      </w:r>
    </w:p>
    <w:p w:rsidR="00C448D5" w:rsidRPr="00EC64DC" w:rsidRDefault="00C448D5" w:rsidP="00C448D5">
      <w:pPr>
        <w:rPr>
          <w:lang w:val="en-US"/>
        </w:rPr>
      </w:pPr>
    </w:p>
    <w:p w:rsidR="00C448D5" w:rsidRPr="00EC64DC" w:rsidRDefault="00C448D5" w:rsidP="00C448D5">
      <w:pPr>
        <w:rPr>
          <w:b/>
          <w:lang w:eastAsia="ru-RU"/>
        </w:rPr>
      </w:pPr>
      <w:r w:rsidRPr="00EC64DC">
        <w:rPr>
          <w:b/>
          <w:lang w:eastAsia="ru-RU"/>
        </w:rPr>
        <w:t>Задание 5. Прочитайте текст статьи  и установите соответствия между заголовками и абзацами.</w:t>
      </w:r>
    </w:p>
    <w:p w:rsidR="00C448D5" w:rsidRPr="00EC64DC" w:rsidRDefault="00C448D5" w:rsidP="00C448D5">
      <w:pPr>
        <w:rPr>
          <w:b/>
          <w:lang w:eastAsia="ru-RU"/>
        </w:rPr>
      </w:pPr>
    </w:p>
    <w:p w:rsidR="00C448D5" w:rsidRPr="00EC64DC" w:rsidRDefault="00C448D5" w:rsidP="00C448D5">
      <w:pPr>
        <w:rPr>
          <w:lang w:val="en-US"/>
        </w:rPr>
      </w:pPr>
      <w:r w:rsidRPr="00EC64DC">
        <w:rPr>
          <w:b/>
          <w:lang w:val="en-US" w:eastAsia="ru-RU"/>
        </w:rPr>
        <w:t>A.</w:t>
      </w:r>
      <w:r w:rsidRPr="00EC64DC">
        <w:rPr>
          <w:lang w:val="en-US"/>
        </w:rPr>
        <w:t xml:space="preserve"> Talking about what you can’t do</w:t>
      </w:r>
    </w:p>
    <w:p w:rsidR="00C448D5" w:rsidRPr="00EC64DC" w:rsidRDefault="00C448D5" w:rsidP="00C448D5">
      <w:pPr>
        <w:rPr>
          <w:lang w:val="en-US"/>
        </w:rPr>
      </w:pPr>
      <w:r w:rsidRPr="00EC64DC">
        <w:rPr>
          <w:b/>
          <w:lang w:val="en-US" w:eastAsia="ru-RU"/>
        </w:rPr>
        <w:t>B.</w:t>
      </w:r>
      <w:r w:rsidRPr="00EC64DC">
        <w:rPr>
          <w:lang w:val="en-US"/>
        </w:rPr>
        <w:t xml:space="preserve"> Failing to prepare</w:t>
      </w:r>
    </w:p>
    <w:p w:rsidR="00C448D5" w:rsidRPr="00EC64DC" w:rsidRDefault="00C448D5" w:rsidP="00C448D5">
      <w:pPr>
        <w:rPr>
          <w:b/>
          <w:lang w:val="en-US" w:eastAsia="ru-RU"/>
        </w:rPr>
      </w:pPr>
      <w:r w:rsidRPr="00EC64DC">
        <w:rPr>
          <w:b/>
          <w:lang w:val="en-US" w:eastAsia="ru-RU"/>
        </w:rPr>
        <w:t>C.</w:t>
      </w:r>
      <w:r w:rsidRPr="00EC64DC">
        <w:rPr>
          <w:lang w:val="en-US"/>
        </w:rPr>
        <w:t xml:space="preserve"> Talking too fast</w:t>
      </w:r>
    </w:p>
    <w:p w:rsidR="00C448D5" w:rsidRPr="00EC64DC" w:rsidRDefault="00C448D5" w:rsidP="00C448D5">
      <w:pPr>
        <w:rPr>
          <w:lang w:val="en-US"/>
        </w:rPr>
      </w:pPr>
      <w:r w:rsidRPr="00EC64DC">
        <w:rPr>
          <w:b/>
          <w:lang w:val="en-US" w:eastAsia="ru-RU"/>
        </w:rPr>
        <w:t>D.</w:t>
      </w:r>
      <w:r w:rsidRPr="00EC64DC">
        <w:rPr>
          <w:lang w:val="en-US"/>
        </w:rPr>
        <w:t xml:space="preserve"> Not understanding the role</w:t>
      </w:r>
    </w:p>
    <w:p w:rsidR="00C448D5" w:rsidRPr="00EC64DC" w:rsidRDefault="00C448D5" w:rsidP="00C448D5">
      <w:pPr>
        <w:rPr>
          <w:lang w:val="en-US"/>
        </w:rPr>
      </w:pPr>
      <w:r w:rsidRPr="00EC64DC">
        <w:rPr>
          <w:b/>
          <w:lang w:val="en-US" w:eastAsia="ru-RU"/>
        </w:rPr>
        <w:t>E.</w:t>
      </w:r>
      <w:r w:rsidRPr="00EC64DC">
        <w:rPr>
          <w:lang w:val="en-US"/>
        </w:rPr>
        <w:t xml:space="preserve"> Not knowing enough about the company </w:t>
      </w:r>
    </w:p>
    <w:p w:rsidR="00C448D5" w:rsidRPr="00EC64DC" w:rsidRDefault="00C448D5" w:rsidP="00C448D5">
      <w:pPr>
        <w:rPr>
          <w:lang w:val="en-US"/>
        </w:rPr>
      </w:pPr>
      <w:r w:rsidRPr="00EC64DC">
        <w:rPr>
          <w:b/>
          <w:lang w:val="en-US" w:eastAsia="ru-RU"/>
        </w:rPr>
        <w:t>F.</w:t>
      </w:r>
      <w:r w:rsidRPr="00EC64DC">
        <w:rPr>
          <w:lang w:val="en-US"/>
        </w:rPr>
        <w:t xml:space="preserve"> Losing your cool</w:t>
      </w:r>
    </w:p>
    <w:p w:rsidR="00C448D5" w:rsidRPr="00EC64DC" w:rsidRDefault="00C448D5" w:rsidP="00C448D5">
      <w:pPr>
        <w:rPr>
          <w:b/>
          <w:lang w:val="en-US" w:eastAsia="ru-RU"/>
        </w:rPr>
      </w:pPr>
    </w:p>
    <w:p w:rsidR="00C448D5" w:rsidRPr="00EC64DC" w:rsidRDefault="00C448D5" w:rsidP="00C448D5">
      <w:pPr>
        <w:rPr>
          <w:b/>
          <w:lang w:val="en-US"/>
        </w:rPr>
      </w:pPr>
      <w:r w:rsidRPr="00EC64DC">
        <w:rPr>
          <w:b/>
          <w:lang w:val="en-US"/>
        </w:rPr>
        <w:t>How to avoid the most common job interview mistakes</w:t>
      </w:r>
    </w:p>
    <w:p w:rsidR="00C448D5" w:rsidRPr="00EC64DC" w:rsidRDefault="00C448D5" w:rsidP="00C448D5">
      <w:pPr>
        <w:rPr>
          <w:b/>
          <w:lang w:val="en-US"/>
        </w:rPr>
      </w:pPr>
      <w:r w:rsidRPr="00EC64DC">
        <w:rPr>
          <w:b/>
          <w:lang w:val="en-US"/>
        </w:rPr>
        <w:t>Don’t talk too fast, use breathing techniques to calm your nerves – and prepare, prepare, prepare</w:t>
      </w:r>
    </w:p>
    <w:p w:rsidR="00C448D5" w:rsidRPr="00EC64DC" w:rsidRDefault="00C448D5" w:rsidP="00C448D5">
      <w:pPr>
        <w:rPr>
          <w:lang w:val="en-US"/>
        </w:rPr>
      </w:pPr>
      <w:r w:rsidRPr="00EC64DC">
        <w:rPr>
          <w:lang w:val="en-US"/>
        </w:rPr>
        <w:t>Lisa LaRue</w:t>
      </w:r>
    </w:p>
    <w:p w:rsidR="00C448D5" w:rsidRPr="00EC64DC" w:rsidRDefault="00C448D5" w:rsidP="00C448D5">
      <w:pPr>
        <w:jc w:val="both"/>
        <w:rPr>
          <w:lang w:val="en-US"/>
        </w:rPr>
      </w:pPr>
      <w:r w:rsidRPr="00EC64DC">
        <w:rPr>
          <w:lang w:val="en-US"/>
        </w:rPr>
        <w:t xml:space="preserve">Interviews are not the most natural form of human interaction and it’s easy to let nerves get the better of us. </w:t>
      </w:r>
    </w:p>
    <w:p w:rsidR="00C448D5" w:rsidRPr="00EC64DC" w:rsidRDefault="00C448D5" w:rsidP="00C448D5">
      <w:pPr>
        <w:jc w:val="both"/>
        <w:rPr>
          <w:lang w:val="en-US"/>
        </w:rPr>
      </w:pPr>
      <w:r w:rsidRPr="00EC64DC">
        <w:rPr>
          <w:lang w:val="en-US"/>
        </w:rPr>
        <w:lastRenderedPageBreak/>
        <w:t>You’ve found the role, made an application and been invited for an interview. What happens next will see you celebrating your success or trying to work out what, if anything, you did wrong.</w:t>
      </w:r>
    </w:p>
    <w:p w:rsidR="00C448D5" w:rsidRPr="00EC64DC" w:rsidRDefault="00C448D5" w:rsidP="00C448D5">
      <w:pPr>
        <w:jc w:val="both"/>
        <w:rPr>
          <w:lang w:val="en-US"/>
        </w:rPr>
      </w:pPr>
      <w:r w:rsidRPr="00EC64DC">
        <w:rPr>
          <w:lang w:val="en-US"/>
        </w:rPr>
        <w:t>To spare you the post-interview angst, here are some of the most common mistakes people make in job interviews and how you can avoid them.</w:t>
      </w:r>
    </w:p>
    <w:p w:rsidR="00C448D5" w:rsidRPr="00EC64DC" w:rsidRDefault="00C448D5" w:rsidP="00C448D5">
      <w:pPr>
        <w:jc w:val="both"/>
        <w:rPr>
          <w:lang w:val="en-US"/>
        </w:rPr>
      </w:pPr>
      <w:r w:rsidRPr="00EC64DC">
        <w:rPr>
          <w:b/>
          <w:lang w:val="en-US"/>
        </w:rPr>
        <w:t>1 (_).</w:t>
      </w:r>
      <w:r w:rsidRPr="00EC64DC">
        <w:rPr>
          <w:lang w:val="en-US"/>
        </w:rPr>
        <w:t xml:space="preserve"> One of the key questions an interviewer is likely to ask is what you know about the organisation. Before going to a job interview you can learn about a company by visiting their website, checking out their social media, or reading their annual report.  If it’s possible to visit the company as a customer, this can be a good way to experience first-hand what they offer and understand how they operate.</w:t>
      </w:r>
    </w:p>
    <w:p w:rsidR="00C448D5" w:rsidRPr="00EC64DC" w:rsidRDefault="00C448D5" w:rsidP="00C448D5">
      <w:pPr>
        <w:jc w:val="both"/>
        <w:rPr>
          <w:lang w:val="en-US"/>
        </w:rPr>
      </w:pPr>
      <w:r w:rsidRPr="00EC64DC">
        <w:rPr>
          <w:b/>
          <w:lang w:val="en-US"/>
        </w:rPr>
        <w:t>2 (_).</w:t>
      </w:r>
      <w:r w:rsidRPr="00EC64DC">
        <w:rPr>
          <w:lang w:val="en-US"/>
        </w:rPr>
        <w:t xml:space="preserve"> An interviewer might ask you about your understanding of the role you have applied for. You should be able to describe the purpose of the role and what you can bring to the job. You can learn about the role from the job advertisement, the job description, and by looking at the LinkedIn profile of the person currently in the role. If you are put forward by a recruiter, be sure to ask questions to find out as much as possible about the organisation and the role.</w:t>
      </w:r>
    </w:p>
    <w:p w:rsidR="00C448D5" w:rsidRPr="00EC64DC" w:rsidRDefault="00C448D5" w:rsidP="00C448D5">
      <w:pPr>
        <w:jc w:val="both"/>
        <w:rPr>
          <w:lang w:val="en-US"/>
        </w:rPr>
      </w:pPr>
      <w:r w:rsidRPr="00EC64DC">
        <w:rPr>
          <w:b/>
          <w:lang w:val="en-US"/>
        </w:rPr>
        <w:t>3 (_).</w:t>
      </w:r>
      <w:r w:rsidRPr="00EC64DC">
        <w:rPr>
          <w:lang w:val="en-US"/>
        </w:rPr>
        <w:t xml:space="preserve"> Chances are, you won’t meet all of the job requirements. Rather than admitting to this, a better tactic is to turn the spotlight on to the knowledge, skills and experience you have. For example, many candidates begin by answering a question related to a job requirement by saying: “I don’t have experience in that area, but I have used these skills in X example”. A better way of answering the question would be to talk to about the knowledge or exposure you do have. It’s better to talk in terms of positives rather than negatives. Remember that no one will fit all the criteria – and the other interviewees are likely to have similar skillsets and experience to your own.</w:t>
      </w:r>
    </w:p>
    <w:p w:rsidR="00C448D5" w:rsidRPr="00EC64DC" w:rsidRDefault="00C448D5" w:rsidP="00C448D5">
      <w:pPr>
        <w:jc w:val="both"/>
        <w:rPr>
          <w:lang w:val="en-US"/>
        </w:rPr>
      </w:pPr>
      <w:r w:rsidRPr="00EC64DC">
        <w:rPr>
          <w:b/>
          <w:lang w:val="en-US"/>
        </w:rPr>
        <w:t>4 (_).</w:t>
      </w:r>
      <w:r w:rsidRPr="00EC64DC">
        <w:rPr>
          <w:lang w:val="en-US"/>
        </w:rPr>
        <w:t xml:space="preserve"> Let’s face it, interviews are not the most natural form of human interaction and it’s easy to let nerves get the better of us. The best way to alleviate interview anxiety is to dedicate plenty of time to researching the company, the role and considering potential questions you may face. Another tip for staying in control is managing your physiological state. Mindful breathing techniques are a powerful way to bring you back to the moment, and to stop negative self-talk in its tracks. Try taking a series of calming breaths while you’re waiting to go into the interview. Simply breathe in through your nose for a count of six and out gently through your mouth for a count of 10. This will bring the oxygen back to your brains and help you to think clearly. Three deep breaths should see you feeling calmer, centred and in control. Research has proven that using positive imagery can boost success. So picture yourself having an enjoyable, positive conversation with your interviewer before you start.</w:t>
      </w:r>
    </w:p>
    <w:p w:rsidR="00C448D5" w:rsidRPr="00EC64DC" w:rsidRDefault="00C448D5" w:rsidP="00C448D5">
      <w:pPr>
        <w:jc w:val="both"/>
        <w:rPr>
          <w:lang w:val="en-US"/>
        </w:rPr>
      </w:pPr>
      <w:r w:rsidRPr="00EC64DC">
        <w:rPr>
          <w:b/>
          <w:lang w:val="en-US"/>
        </w:rPr>
        <w:t>5 (_).</w:t>
      </w:r>
      <w:r w:rsidRPr="00EC64DC">
        <w:rPr>
          <w:lang w:val="en-US"/>
        </w:rPr>
        <w:t xml:space="preserve"> One of the biggest challenges you will face is how to articulate your response to interview questions concisely. This is particularly difficult if you are feeling nervous. To control your nerves, try imagining the interview as a general conversation which is far less threatening. Listen carefully to the questions being asked and don’t be afraid to ask for a question to be repeated or for further clarification. It’s better to answer the question effectively than make assumptions and answer incorrectly. Once you have understood the question, allow yourself a few moments to consider your response.</w:t>
      </w:r>
    </w:p>
    <w:p w:rsidR="00C448D5" w:rsidRPr="00EC64DC" w:rsidRDefault="00C448D5" w:rsidP="00C448D5">
      <w:pPr>
        <w:jc w:val="both"/>
        <w:rPr>
          <w:lang w:val="en-US"/>
        </w:rPr>
      </w:pPr>
      <w:r w:rsidRPr="00EC64DC">
        <w:rPr>
          <w:b/>
          <w:lang w:val="en-US"/>
        </w:rPr>
        <w:t xml:space="preserve">6 (_). </w:t>
      </w:r>
      <w:r w:rsidRPr="00EC64DC">
        <w:rPr>
          <w:lang w:val="en-US"/>
        </w:rPr>
        <w:t>It is helpful to spend some time ahead of the interview practising some of the questions you anticipate will be asked. Look at the requirements (in the job advertisement and job description) and develop 10–15 possible questions the interviewer might ask around competencies. You should also think about your responses to common interview questions like “Tell me about yourself”, “What are your greatest strengths/weaknesses?” and “Where do you see yourself in five years time?” Practise your responses with a family member, friend or in front of the mirror until you can answer them without hesitation.</w:t>
      </w:r>
    </w:p>
    <w:p w:rsidR="00C448D5" w:rsidRPr="00EC64DC" w:rsidRDefault="00C448D5" w:rsidP="00C448D5">
      <w:pPr>
        <w:jc w:val="right"/>
        <w:rPr>
          <w:i/>
          <w:lang w:val="en-US"/>
        </w:rPr>
      </w:pPr>
      <w:r w:rsidRPr="00EC64DC">
        <w:rPr>
          <w:i/>
          <w:lang w:val="en-US"/>
        </w:rPr>
        <w:t>(</w:t>
      </w:r>
      <w:hyperlink r:id="rId30" w:history="1">
        <w:r w:rsidRPr="00EC64DC">
          <w:rPr>
            <w:i/>
            <w:u w:val="single"/>
            <w:lang w:val="en-US"/>
          </w:rPr>
          <w:t>https://www.theguardian.com/careers/2017/may/15/how-to-avoid-the-most-common-job-interview-mistakes</w:t>
        </w:r>
      </w:hyperlink>
      <w:r w:rsidRPr="00EC64DC">
        <w:rPr>
          <w:i/>
          <w:lang w:val="en-US"/>
        </w:rPr>
        <w:t>)</w:t>
      </w:r>
    </w:p>
    <w:p w:rsidR="00C448D5" w:rsidRPr="00EC64DC" w:rsidRDefault="00C448D5" w:rsidP="00C448D5">
      <w:pPr>
        <w:contextualSpacing/>
        <w:rPr>
          <w:b/>
          <w:lang w:val="en-US" w:eastAsia="ru-RU"/>
        </w:rPr>
      </w:pPr>
    </w:p>
    <w:p w:rsidR="00C448D5" w:rsidRPr="00EC64DC" w:rsidRDefault="00C448D5" w:rsidP="00C448D5">
      <w:pPr>
        <w:contextualSpacing/>
        <w:rPr>
          <w:lang w:val="en-US"/>
        </w:rPr>
      </w:pPr>
      <w:r w:rsidRPr="00EC64DC">
        <w:rPr>
          <w:b/>
          <w:lang w:eastAsia="ru-RU"/>
        </w:rPr>
        <w:t>Задание</w:t>
      </w:r>
      <w:r w:rsidRPr="00EC64DC">
        <w:rPr>
          <w:b/>
          <w:lang w:val="en-US" w:eastAsia="ru-RU"/>
        </w:rPr>
        <w:t xml:space="preserve"> 6</w:t>
      </w:r>
      <w:r w:rsidRPr="00EC64DC">
        <w:rPr>
          <w:b/>
          <w:lang w:val="en-US"/>
        </w:rPr>
        <w:t xml:space="preserve">. </w:t>
      </w:r>
      <w:r w:rsidRPr="00EC64DC">
        <w:rPr>
          <w:b/>
        </w:rPr>
        <w:t>Вставьте</w:t>
      </w:r>
      <w:r w:rsidRPr="00EC64DC">
        <w:rPr>
          <w:b/>
          <w:lang w:val="en-US"/>
        </w:rPr>
        <w:t xml:space="preserve"> </w:t>
      </w:r>
      <w:r w:rsidRPr="00EC64DC">
        <w:rPr>
          <w:b/>
        </w:rPr>
        <w:t>пропущенные</w:t>
      </w:r>
      <w:r w:rsidRPr="00EC64DC">
        <w:rPr>
          <w:b/>
          <w:lang w:val="en-US"/>
        </w:rPr>
        <w:t xml:space="preserve"> </w:t>
      </w:r>
      <w:r w:rsidRPr="00EC64DC">
        <w:rPr>
          <w:b/>
        </w:rPr>
        <w:t>фразы</w:t>
      </w:r>
      <w:r w:rsidRPr="00EC64DC">
        <w:rPr>
          <w:b/>
          <w:lang w:val="en-US"/>
        </w:rPr>
        <w:t>:</w:t>
      </w:r>
      <w:r w:rsidRPr="00EC64DC">
        <w:rPr>
          <w:lang w:val="en-US"/>
        </w:rPr>
        <w:t xml:space="preserve"> </w:t>
      </w:r>
    </w:p>
    <w:p w:rsidR="00C448D5" w:rsidRPr="00EC64DC" w:rsidRDefault="00C448D5" w:rsidP="00C448D5">
      <w:pPr>
        <w:contextualSpacing/>
        <w:rPr>
          <w:i/>
          <w:lang w:val="en-US"/>
        </w:rPr>
      </w:pPr>
      <w:r w:rsidRPr="00EC64DC">
        <w:rPr>
          <w:i/>
          <w:lang w:val="en-US"/>
        </w:rPr>
        <w:t>a) The purpose of the meeting</w:t>
      </w:r>
    </w:p>
    <w:p w:rsidR="00C448D5" w:rsidRPr="00EC64DC" w:rsidRDefault="00C448D5" w:rsidP="00C448D5">
      <w:pPr>
        <w:contextualSpacing/>
        <w:rPr>
          <w:i/>
          <w:lang w:val="en-US"/>
        </w:rPr>
      </w:pPr>
      <w:r w:rsidRPr="00EC64DC">
        <w:rPr>
          <w:i/>
          <w:lang w:val="en-US"/>
        </w:rPr>
        <w:t>b) to take the minutes</w:t>
      </w:r>
    </w:p>
    <w:p w:rsidR="00C448D5" w:rsidRPr="00EC64DC" w:rsidRDefault="00C448D5" w:rsidP="00C448D5">
      <w:pPr>
        <w:contextualSpacing/>
        <w:rPr>
          <w:i/>
          <w:lang w:val="en-US"/>
        </w:rPr>
      </w:pPr>
      <w:r w:rsidRPr="00EC64DC">
        <w:rPr>
          <w:i/>
          <w:lang w:val="en-US"/>
        </w:rPr>
        <w:t>c) to remind</w:t>
      </w:r>
    </w:p>
    <w:p w:rsidR="00C448D5" w:rsidRPr="00EC64DC" w:rsidRDefault="00C448D5" w:rsidP="00C448D5">
      <w:pPr>
        <w:contextualSpacing/>
        <w:rPr>
          <w:i/>
          <w:lang w:val="en-US"/>
        </w:rPr>
      </w:pPr>
      <w:r w:rsidRPr="00EC64DC">
        <w:rPr>
          <w:i/>
          <w:lang w:val="en-US"/>
        </w:rPr>
        <w:t>d) The chairperson</w:t>
      </w:r>
    </w:p>
    <w:p w:rsidR="00C448D5" w:rsidRPr="00EC64DC" w:rsidRDefault="00C448D5" w:rsidP="00C448D5">
      <w:pPr>
        <w:contextualSpacing/>
        <w:rPr>
          <w:i/>
          <w:lang w:val="en-US"/>
        </w:rPr>
      </w:pPr>
      <w:r w:rsidRPr="00EC64DC">
        <w:rPr>
          <w:lang w:val="en-US"/>
        </w:rPr>
        <w:t xml:space="preserve">e) </w:t>
      </w:r>
      <w:r w:rsidRPr="00EC64DC">
        <w:rPr>
          <w:i/>
          <w:lang w:val="en-US"/>
        </w:rPr>
        <w:t>action points</w:t>
      </w:r>
    </w:p>
    <w:p w:rsidR="00C448D5" w:rsidRPr="00EC64DC" w:rsidRDefault="00C448D5" w:rsidP="00C448D5">
      <w:pPr>
        <w:contextualSpacing/>
        <w:rPr>
          <w:i/>
          <w:lang w:val="en-US"/>
        </w:rPr>
      </w:pPr>
      <w:r w:rsidRPr="00EC64DC">
        <w:rPr>
          <w:i/>
          <w:lang w:val="en-US"/>
        </w:rPr>
        <w:t>f) attach an agenda</w:t>
      </w:r>
    </w:p>
    <w:p w:rsidR="00C448D5" w:rsidRPr="00EC64DC" w:rsidRDefault="00C448D5" w:rsidP="00C448D5">
      <w:pPr>
        <w:contextualSpacing/>
        <w:rPr>
          <w:b/>
          <w:i/>
          <w:lang w:val="en-US"/>
        </w:rPr>
      </w:pPr>
    </w:p>
    <w:p w:rsidR="00C448D5" w:rsidRPr="00EC64DC" w:rsidRDefault="00C448D5" w:rsidP="00C448D5">
      <w:pPr>
        <w:contextualSpacing/>
        <w:rPr>
          <w:lang w:val="en-US"/>
        </w:rPr>
      </w:pPr>
      <w:r w:rsidRPr="00EC64DC">
        <w:rPr>
          <w:lang w:val="en-US"/>
        </w:rPr>
        <w:lastRenderedPageBreak/>
        <w:t>Memo</w:t>
      </w:r>
    </w:p>
    <w:p w:rsidR="00C448D5" w:rsidRPr="00EC64DC" w:rsidRDefault="00C448D5" w:rsidP="00C448D5">
      <w:pPr>
        <w:contextualSpacing/>
        <w:rPr>
          <w:lang w:val="en-US"/>
        </w:rPr>
      </w:pPr>
      <w:r w:rsidRPr="00EC64DC">
        <w:rPr>
          <w:lang w:val="en-US"/>
        </w:rPr>
        <w:t>To: Project team</w:t>
      </w:r>
    </w:p>
    <w:p w:rsidR="00C448D5" w:rsidRPr="00EC64DC" w:rsidRDefault="00C448D5" w:rsidP="00C448D5">
      <w:pPr>
        <w:contextualSpacing/>
        <w:rPr>
          <w:lang w:val="en-US"/>
        </w:rPr>
      </w:pPr>
      <w:r w:rsidRPr="00EC64DC">
        <w:rPr>
          <w:lang w:val="en-US"/>
        </w:rPr>
        <w:t>From: Paul Heaton</w:t>
      </w:r>
      <w:r w:rsidRPr="00EC64DC">
        <w:rPr>
          <w:lang w:val="en-US"/>
        </w:rPr>
        <w:br/>
        <w:t>Date: 24</w:t>
      </w:r>
      <w:r w:rsidRPr="00EC64DC">
        <w:rPr>
          <w:vertAlign w:val="superscript"/>
          <w:lang w:val="en-US"/>
        </w:rPr>
        <w:t>th</w:t>
      </w:r>
      <w:r w:rsidRPr="00EC64DC">
        <w:rPr>
          <w:lang w:val="en-US"/>
        </w:rPr>
        <w:t xml:space="preserve"> June</w:t>
      </w:r>
    </w:p>
    <w:p w:rsidR="00C448D5" w:rsidRPr="00EC64DC" w:rsidRDefault="00C448D5" w:rsidP="00C448D5">
      <w:pPr>
        <w:contextualSpacing/>
        <w:rPr>
          <w:lang w:val="en-US"/>
        </w:rPr>
      </w:pPr>
      <w:r w:rsidRPr="00EC64DC">
        <w:rPr>
          <w:lang w:val="en-US"/>
        </w:rPr>
        <w:t>Subject: Meeting</w:t>
      </w:r>
    </w:p>
    <w:p w:rsidR="00C448D5" w:rsidRPr="00EC64DC" w:rsidRDefault="00C448D5" w:rsidP="00C448D5">
      <w:pPr>
        <w:contextualSpacing/>
        <w:rPr>
          <w:b/>
          <w:lang w:val="en-US"/>
        </w:rPr>
      </w:pPr>
    </w:p>
    <w:p w:rsidR="00C448D5" w:rsidRPr="00EC64DC" w:rsidRDefault="00C448D5" w:rsidP="00C448D5">
      <w:pPr>
        <w:contextualSpacing/>
        <w:rPr>
          <w:lang w:val="en-US"/>
        </w:rPr>
      </w:pPr>
      <w:r w:rsidRPr="00EC64DC">
        <w:rPr>
          <w:lang w:val="en-US"/>
        </w:rPr>
        <w:t>Dear all</w:t>
      </w:r>
    </w:p>
    <w:p w:rsidR="00C448D5" w:rsidRPr="00EC64DC" w:rsidRDefault="00C448D5" w:rsidP="00C448D5">
      <w:pPr>
        <w:contextualSpacing/>
        <w:rPr>
          <w:lang w:val="en-US"/>
        </w:rPr>
      </w:pPr>
    </w:p>
    <w:p w:rsidR="00C448D5" w:rsidRPr="00EC64DC" w:rsidRDefault="00C448D5" w:rsidP="00C448D5">
      <w:pPr>
        <w:contextualSpacing/>
        <w:jc w:val="both"/>
        <w:rPr>
          <w:lang w:val="en-US"/>
        </w:rPr>
      </w:pPr>
      <w:r w:rsidRPr="00EC64DC">
        <w:rPr>
          <w:lang w:val="en-US"/>
        </w:rPr>
        <w:t xml:space="preserve">This e-mail is </w:t>
      </w:r>
      <w:r w:rsidRPr="00EC64DC">
        <w:rPr>
          <w:b/>
          <w:lang w:val="en-US"/>
        </w:rPr>
        <w:t xml:space="preserve">_______ (1)  </w:t>
      </w:r>
      <w:r w:rsidRPr="00EC64DC">
        <w:rPr>
          <w:lang w:val="en-US"/>
        </w:rPr>
        <w:t>you about the meeting at 10.00 on Friday, 28</w:t>
      </w:r>
      <w:r w:rsidRPr="00EC64DC">
        <w:rPr>
          <w:vertAlign w:val="superscript"/>
          <w:lang w:val="en-US"/>
        </w:rPr>
        <w:t>th</w:t>
      </w:r>
      <w:r w:rsidRPr="00EC64DC">
        <w:rPr>
          <w:lang w:val="en-US"/>
        </w:rPr>
        <w:t xml:space="preserve"> June. </w:t>
      </w:r>
      <w:r w:rsidRPr="00EC64DC">
        <w:rPr>
          <w:b/>
          <w:lang w:val="en-US"/>
        </w:rPr>
        <w:t xml:space="preserve">________ (2) </w:t>
      </w:r>
      <w:r w:rsidRPr="00EC64DC">
        <w:rPr>
          <w:lang w:val="en-US"/>
        </w:rPr>
        <w:t xml:space="preserve">is to discuss the next stage of our project. I </w:t>
      </w:r>
      <w:r w:rsidRPr="00EC64DC">
        <w:rPr>
          <w:b/>
          <w:lang w:val="en-US"/>
        </w:rPr>
        <w:t xml:space="preserve">______ (3) </w:t>
      </w:r>
      <w:r w:rsidRPr="00EC64DC">
        <w:rPr>
          <w:lang w:val="en-US"/>
        </w:rPr>
        <w:t xml:space="preserve">with the main points for discussion. I also attach a list of participants, so you know who will be at the meeting. </w:t>
      </w:r>
      <w:r w:rsidRPr="00EC64DC">
        <w:rPr>
          <w:b/>
          <w:lang w:val="en-US"/>
        </w:rPr>
        <w:t xml:space="preserve">_______  (4) </w:t>
      </w:r>
      <w:r w:rsidRPr="00EC64DC">
        <w:rPr>
          <w:lang w:val="en-US"/>
        </w:rPr>
        <w:t xml:space="preserve">will be Suzanna Novotna. We need someone </w:t>
      </w:r>
      <w:r w:rsidRPr="00EC64DC">
        <w:rPr>
          <w:b/>
          <w:lang w:val="en-US"/>
        </w:rPr>
        <w:t xml:space="preserve">_________ (5) </w:t>
      </w:r>
      <w:r w:rsidRPr="00EC64DC">
        <w:rPr>
          <w:lang w:val="en-US"/>
        </w:rPr>
        <w:t xml:space="preserve">so there is a record of what we talked about. Michael, can you do this, please? You will receive the minutes as soon as possible after the meeting, together with a list of ______ </w:t>
      </w:r>
      <w:r w:rsidRPr="00EC64DC">
        <w:rPr>
          <w:b/>
          <w:lang w:val="en-US"/>
        </w:rPr>
        <w:t>(6)</w:t>
      </w:r>
      <w:r w:rsidRPr="00EC64DC">
        <w:rPr>
          <w:lang w:val="en-US"/>
        </w:rPr>
        <w:t xml:space="preserve"> and responsibilities.</w:t>
      </w:r>
    </w:p>
    <w:p w:rsidR="00C448D5" w:rsidRPr="00EC64DC" w:rsidRDefault="00C448D5" w:rsidP="00C448D5">
      <w:pPr>
        <w:contextualSpacing/>
        <w:rPr>
          <w:b/>
          <w:lang w:val="en-US"/>
        </w:rPr>
      </w:pPr>
    </w:p>
    <w:p w:rsidR="00C448D5" w:rsidRPr="00EC64DC" w:rsidRDefault="00C448D5" w:rsidP="00C448D5">
      <w:pPr>
        <w:contextualSpacing/>
        <w:rPr>
          <w:lang w:val="en-US"/>
        </w:rPr>
      </w:pPr>
      <w:r w:rsidRPr="00EC64DC">
        <w:rPr>
          <w:lang w:val="en-US"/>
        </w:rPr>
        <w:t>I look forward to seeing you all.</w:t>
      </w:r>
    </w:p>
    <w:p w:rsidR="00C448D5" w:rsidRPr="00EC64DC" w:rsidRDefault="00C448D5" w:rsidP="00C448D5">
      <w:pPr>
        <w:contextualSpacing/>
        <w:rPr>
          <w:lang w:val="en-US"/>
        </w:rPr>
      </w:pPr>
      <w:r w:rsidRPr="00EC64DC">
        <w:rPr>
          <w:lang w:val="en-US"/>
        </w:rPr>
        <w:t>With best wishes</w:t>
      </w:r>
    </w:p>
    <w:p w:rsidR="00C448D5" w:rsidRPr="00EC64DC" w:rsidRDefault="00C448D5" w:rsidP="00C448D5">
      <w:pPr>
        <w:contextualSpacing/>
        <w:rPr>
          <w:lang w:val="en-US"/>
        </w:rPr>
      </w:pPr>
      <w:r w:rsidRPr="00EC64DC">
        <w:rPr>
          <w:lang w:val="en-US"/>
        </w:rPr>
        <w:t>Paul</w:t>
      </w:r>
    </w:p>
    <w:p w:rsidR="00C448D5" w:rsidRPr="00EC64DC" w:rsidRDefault="00C448D5" w:rsidP="00C448D5">
      <w:pPr>
        <w:contextualSpacing/>
        <w:rPr>
          <w:lang w:val="en-US"/>
        </w:rPr>
      </w:pPr>
    </w:p>
    <w:p w:rsidR="00C448D5" w:rsidRPr="00EC64DC" w:rsidRDefault="00C448D5" w:rsidP="00C448D5">
      <w:pPr>
        <w:rPr>
          <w:b/>
          <w:lang w:val="en-US"/>
        </w:rPr>
      </w:pPr>
      <w:bookmarkStart w:id="15" w:name="_Hlk118358240"/>
      <w:r w:rsidRPr="00EC64DC">
        <w:rPr>
          <w:b/>
          <w:lang w:eastAsia="ru-RU"/>
        </w:rPr>
        <w:t>Задание</w:t>
      </w:r>
      <w:r w:rsidRPr="00EC64DC">
        <w:rPr>
          <w:b/>
          <w:lang w:val="en-US" w:eastAsia="ru-RU"/>
        </w:rPr>
        <w:t xml:space="preserve"> </w:t>
      </w:r>
      <w:bookmarkEnd w:id="15"/>
      <w:r w:rsidRPr="00EC64DC">
        <w:rPr>
          <w:b/>
          <w:lang w:val="en-US" w:eastAsia="ru-RU"/>
        </w:rPr>
        <w:t>7</w:t>
      </w:r>
      <w:r w:rsidRPr="00EC64DC">
        <w:rPr>
          <w:b/>
          <w:lang w:val="en-US"/>
        </w:rPr>
        <w:t xml:space="preserve">. </w:t>
      </w:r>
      <w:r w:rsidRPr="00EC64DC">
        <w:rPr>
          <w:b/>
        </w:rPr>
        <w:t>Выберите</w:t>
      </w:r>
      <w:r w:rsidRPr="00EC64DC">
        <w:rPr>
          <w:b/>
          <w:lang w:val="en-US"/>
        </w:rPr>
        <w:t xml:space="preserve"> </w:t>
      </w:r>
      <w:r w:rsidRPr="00EC64DC">
        <w:rPr>
          <w:b/>
        </w:rPr>
        <w:t>правильный</w:t>
      </w:r>
      <w:r w:rsidRPr="00EC64DC">
        <w:rPr>
          <w:b/>
          <w:lang w:val="en-US"/>
        </w:rPr>
        <w:t xml:space="preserve"> </w:t>
      </w:r>
      <w:r w:rsidRPr="00EC64DC">
        <w:rPr>
          <w:b/>
        </w:rPr>
        <w:t>вариант</w:t>
      </w:r>
      <w:r w:rsidRPr="00EC64DC">
        <w:rPr>
          <w:b/>
          <w:lang w:val="en-US"/>
        </w:rPr>
        <w:t xml:space="preserve"> </w:t>
      </w:r>
      <w:r w:rsidRPr="00EC64DC">
        <w:rPr>
          <w:b/>
        </w:rPr>
        <w:t>ответа</w:t>
      </w:r>
      <w:r w:rsidRPr="00EC64DC">
        <w:rPr>
          <w:b/>
          <w:lang w:val="en-US"/>
        </w:rPr>
        <w:t>:</w:t>
      </w:r>
    </w:p>
    <w:p w:rsidR="00C448D5" w:rsidRPr="00EC64DC" w:rsidRDefault="00C448D5" w:rsidP="00C448D5">
      <w:pPr>
        <w:rPr>
          <w:b/>
          <w:lang w:val="en-US"/>
        </w:rPr>
      </w:pPr>
    </w:p>
    <w:p w:rsidR="00C448D5" w:rsidRPr="00EC64DC" w:rsidRDefault="00C448D5" w:rsidP="00C448D5">
      <w:pPr>
        <w:contextualSpacing/>
        <w:rPr>
          <w:lang w:val="en-US"/>
        </w:rPr>
      </w:pPr>
      <w:r w:rsidRPr="00EC64DC">
        <w:rPr>
          <w:lang w:val="en-US"/>
        </w:rPr>
        <w:t>1.  It was very ……. to be late for the meeting and not even apologise.</w:t>
      </w:r>
    </w:p>
    <w:p w:rsidR="00C448D5" w:rsidRPr="00EC64DC" w:rsidRDefault="00C448D5" w:rsidP="00C448D5">
      <w:pPr>
        <w:ind w:left="1416" w:firstLine="708"/>
        <w:contextualSpacing/>
        <w:rPr>
          <w:i/>
          <w:lang w:val="en-US"/>
        </w:rPr>
      </w:pPr>
      <w:r w:rsidRPr="00EC64DC">
        <w:rPr>
          <w:i/>
          <w:lang w:val="en-US"/>
        </w:rPr>
        <w:t>A) impolite B) emotional C) formal D) polite</w:t>
      </w:r>
    </w:p>
    <w:p w:rsidR="00C448D5" w:rsidRPr="00EC64DC" w:rsidRDefault="00C448D5" w:rsidP="00C448D5">
      <w:pPr>
        <w:contextualSpacing/>
        <w:rPr>
          <w:lang w:val="en-US"/>
        </w:rPr>
      </w:pPr>
    </w:p>
    <w:p w:rsidR="00C448D5" w:rsidRPr="00EC64DC" w:rsidRDefault="00C448D5" w:rsidP="00C448D5">
      <w:pPr>
        <w:contextualSpacing/>
        <w:rPr>
          <w:lang w:val="en-US"/>
        </w:rPr>
      </w:pPr>
      <w:r w:rsidRPr="00EC64DC">
        <w:rPr>
          <w:lang w:val="en-US"/>
        </w:rPr>
        <w:t xml:space="preserve">2.  Kate Hughes works for administration and Personnel. She deals …… staff problems, as well as recruitment and training. </w:t>
      </w:r>
    </w:p>
    <w:p w:rsidR="00C448D5" w:rsidRPr="00EC64DC" w:rsidRDefault="00C448D5" w:rsidP="00C448D5">
      <w:pPr>
        <w:contextualSpacing/>
        <w:rPr>
          <w:i/>
          <w:lang w:val="en-US"/>
        </w:rPr>
      </w:pPr>
      <w:r w:rsidRPr="00EC64DC">
        <w:rPr>
          <w:i/>
          <w:lang w:val="en-US"/>
        </w:rPr>
        <w:t xml:space="preserve">                              A) with B) to C) on D) for</w:t>
      </w:r>
    </w:p>
    <w:p w:rsidR="00C448D5" w:rsidRPr="00EC64DC" w:rsidRDefault="00C448D5" w:rsidP="00C448D5">
      <w:pPr>
        <w:contextualSpacing/>
        <w:rPr>
          <w:lang w:val="en-US"/>
        </w:rPr>
      </w:pPr>
    </w:p>
    <w:p w:rsidR="00C448D5" w:rsidRPr="00EC64DC" w:rsidRDefault="00C448D5" w:rsidP="00C448D5">
      <w:pPr>
        <w:contextualSpacing/>
        <w:rPr>
          <w:lang w:val="en-US"/>
        </w:rPr>
      </w:pPr>
      <w:r w:rsidRPr="00EC64DC">
        <w:rPr>
          <w:lang w:val="en-US"/>
        </w:rPr>
        <w:t>3. Just a moment. I am sorry, the line is busy. Do you want to hold on, or ……later?</w:t>
      </w:r>
    </w:p>
    <w:p w:rsidR="00C448D5" w:rsidRPr="00EC64DC" w:rsidRDefault="00C448D5" w:rsidP="00C448D5">
      <w:pPr>
        <w:contextualSpacing/>
        <w:jc w:val="center"/>
        <w:rPr>
          <w:i/>
          <w:lang w:val="en-US"/>
        </w:rPr>
      </w:pPr>
      <w:r w:rsidRPr="00EC64DC">
        <w:rPr>
          <w:i/>
          <w:lang w:val="en-US"/>
        </w:rPr>
        <w:t xml:space="preserve">       A) put through B) call on C) call back D) get through</w:t>
      </w:r>
    </w:p>
    <w:p w:rsidR="00C448D5" w:rsidRPr="00EC64DC" w:rsidRDefault="00C448D5" w:rsidP="00C448D5">
      <w:pPr>
        <w:contextualSpacing/>
        <w:rPr>
          <w:lang w:val="en-US"/>
        </w:rPr>
      </w:pPr>
    </w:p>
    <w:p w:rsidR="00C448D5" w:rsidRPr="00EC64DC" w:rsidRDefault="00C448D5" w:rsidP="00C448D5">
      <w:pPr>
        <w:contextualSpacing/>
        <w:rPr>
          <w:lang w:val="en-US"/>
        </w:rPr>
      </w:pPr>
      <w:r w:rsidRPr="00EC64DC">
        <w:rPr>
          <w:lang w:val="en-US"/>
        </w:rPr>
        <w:t>4. …… did you launch this advertising campaign?</w:t>
      </w:r>
    </w:p>
    <w:p w:rsidR="00C448D5" w:rsidRPr="00EC64DC" w:rsidRDefault="00C448D5" w:rsidP="00C448D5">
      <w:pPr>
        <w:contextualSpacing/>
        <w:rPr>
          <w:i/>
          <w:lang w:val="en-US"/>
        </w:rPr>
      </w:pPr>
      <w:r w:rsidRPr="00EC64DC">
        <w:rPr>
          <w:i/>
          <w:lang w:val="en-US"/>
        </w:rPr>
        <w:t xml:space="preserve">                            A) How many B) Who C) When D) How much</w:t>
      </w:r>
    </w:p>
    <w:p w:rsidR="00C448D5" w:rsidRPr="00EC64DC" w:rsidRDefault="00C448D5" w:rsidP="00C448D5">
      <w:pPr>
        <w:contextualSpacing/>
        <w:rPr>
          <w:lang w:val="en-US"/>
        </w:rPr>
      </w:pPr>
    </w:p>
    <w:p w:rsidR="00C448D5" w:rsidRPr="00EC64DC" w:rsidRDefault="00C448D5" w:rsidP="00C448D5">
      <w:pPr>
        <w:contextualSpacing/>
        <w:rPr>
          <w:lang w:val="en-US"/>
        </w:rPr>
      </w:pPr>
      <w:r w:rsidRPr="00EC64DC">
        <w:rPr>
          <w:lang w:val="en-US"/>
        </w:rPr>
        <w:t>5. A: Can I speak to Jo Stein, please?</w:t>
      </w:r>
    </w:p>
    <w:p w:rsidR="00C448D5" w:rsidRPr="00EC64DC" w:rsidRDefault="00C448D5" w:rsidP="00C448D5">
      <w:pPr>
        <w:contextualSpacing/>
        <w:rPr>
          <w:lang w:val="en-US"/>
        </w:rPr>
      </w:pPr>
      <w:r w:rsidRPr="00EC64DC">
        <w:rPr>
          <w:lang w:val="en-US"/>
        </w:rPr>
        <w:t xml:space="preserve">    B: I’m sorry, she is not in the office today. Can I take …….?</w:t>
      </w:r>
    </w:p>
    <w:p w:rsidR="00C448D5" w:rsidRPr="00EC64DC" w:rsidRDefault="00C448D5" w:rsidP="00C448D5">
      <w:pPr>
        <w:contextualSpacing/>
        <w:rPr>
          <w:i/>
          <w:lang w:val="en-US"/>
        </w:rPr>
      </w:pPr>
      <w:r w:rsidRPr="00EC64DC">
        <w:rPr>
          <w:i/>
          <w:lang w:val="en-US"/>
        </w:rPr>
        <w:t xml:space="preserve">                          A) a message B) a note C) time D) measures</w:t>
      </w:r>
    </w:p>
    <w:p w:rsidR="00C448D5" w:rsidRPr="00EC64DC" w:rsidRDefault="00C448D5" w:rsidP="00C448D5">
      <w:pPr>
        <w:contextualSpacing/>
        <w:rPr>
          <w:lang w:val="en-US"/>
        </w:rPr>
      </w:pPr>
    </w:p>
    <w:p w:rsidR="00C448D5" w:rsidRPr="00EC64DC" w:rsidRDefault="00C448D5" w:rsidP="00C448D5">
      <w:pPr>
        <w:contextualSpacing/>
        <w:rPr>
          <w:lang w:val="en-US"/>
        </w:rPr>
      </w:pPr>
      <w:r w:rsidRPr="00EC64DC">
        <w:rPr>
          <w:lang w:val="en-US"/>
        </w:rPr>
        <w:t>6. Basically, the …… for writing business e-mails and letters are the same: be clear, be so polite, and do not write more than you have to.</w:t>
      </w:r>
    </w:p>
    <w:p w:rsidR="00C448D5" w:rsidRPr="00EC64DC" w:rsidRDefault="00C448D5" w:rsidP="00C448D5">
      <w:pPr>
        <w:contextualSpacing/>
        <w:rPr>
          <w:i/>
          <w:lang w:val="en-US"/>
        </w:rPr>
      </w:pPr>
      <w:r w:rsidRPr="00EC64DC">
        <w:rPr>
          <w:i/>
          <w:lang w:val="en-US"/>
        </w:rPr>
        <w:t xml:space="preserve">                        A) regulations  B) rules C ) points   D) customs </w:t>
      </w:r>
    </w:p>
    <w:p w:rsidR="00C448D5" w:rsidRPr="00EC64DC" w:rsidRDefault="00C448D5" w:rsidP="00C448D5">
      <w:pPr>
        <w:contextualSpacing/>
        <w:rPr>
          <w:lang w:val="en-US"/>
        </w:rPr>
      </w:pPr>
    </w:p>
    <w:p w:rsidR="00C448D5" w:rsidRPr="00EC64DC" w:rsidRDefault="00C448D5" w:rsidP="00C448D5">
      <w:pPr>
        <w:contextualSpacing/>
        <w:rPr>
          <w:lang w:val="en-US"/>
        </w:rPr>
      </w:pPr>
      <w:r w:rsidRPr="00EC64DC">
        <w:rPr>
          <w:lang w:val="en-US"/>
        </w:rPr>
        <w:t>7. If you want to know if your presentation was interesting, ask the audience for their ……</w:t>
      </w:r>
    </w:p>
    <w:p w:rsidR="00C448D5" w:rsidRPr="00EC64DC" w:rsidRDefault="00C448D5" w:rsidP="00C448D5">
      <w:pPr>
        <w:contextualSpacing/>
        <w:jc w:val="center"/>
        <w:rPr>
          <w:i/>
          <w:lang w:val="en-US"/>
        </w:rPr>
      </w:pPr>
      <w:r w:rsidRPr="00EC64DC">
        <w:rPr>
          <w:i/>
          <w:lang w:val="en-US"/>
        </w:rPr>
        <w:t>A) help  B) feedback  C) information  D) support</w:t>
      </w:r>
    </w:p>
    <w:p w:rsidR="00C448D5" w:rsidRPr="00EC64DC" w:rsidRDefault="00C448D5" w:rsidP="00C448D5">
      <w:pPr>
        <w:rPr>
          <w:lang w:val="en-US"/>
        </w:rPr>
      </w:pPr>
    </w:p>
    <w:p w:rsidR="00C448D5" w:rsidRPr="00EC64DC" w:rsidRDefault="00C448D5" w:rsidP="00C448D5">
      <w:pPr>
        <w:rPr>
          <w:lang w:val="en-US"/>
        </w:rPr>
      </w:pPr>
      <w:r w:rsidRPr="00EC64DC">
        <w:rPr>
          <w:lang w:val="en-US"/>
        </w:rPr>
        <w:t xml:space="preserve">8. Give us some idea of what you believe are your ....... and weaknesses. </w:t>
      </w:r>
    </w:p>
    <w:p w:rsidR="00C448D5" w:rsidRPr="00EC64DC" w:rsidRDefault="00C448D5" w:rsidP="00C448D5">
      <w:pPr>
        <w:rPr>
          <w:i/>
          <w:lang w:val="en-US"/>
        </w:rPr>
      </w:pPr>
      <w:r w:rsidRPr="00EC64DC">
        <w:rPr>
          <w:lang w:val="en-US"/>
        </w:rPr>
        <w:t xml:space="preserve">                           </w:t>
      </w:r>
      <w:r w:rsidRPr="00EC64DC">
        <w:rPr>
          <w:i/>
          <w:lang w:val="en-US"/>
        </w:rPr>
        <w:t>A) disadvantages B)points  C)  forces  D) strengths</w:t>
      </w:r>
    </w:p>
    <w:p w:rsidR="00C448D5" w:rsidRPr="00EC64DC" w:rsidRDefault="00C448D5" w:rsidP="00C448D5">
      <w:pPr>
        <w:rPr>
          <w:lang w:val="en-US"/>
        </w:rPr>
      </w:pPr>
    </w:p>
    <w:p w:rsidR="00C448D5" w:rsidRPr="00EC64DC" w:rsidRDefault="00C448D5" w:rsidP="00C448D5">
      <w:pPr>
        <w:rPr>
          <w:lang w:val="en-US"/>
        </w:rPr>
      </w:pPr>
      <w:r w:rsidRPr="00EC64DC">
        <w:rPr>
          <w:lang w:val="en-US"/>
        </w:rPr>
        <w:t xml:space="preserve">9. I would be very interested in ....... for that job. </w:t>
      </w:r>
    </w:p>
    <w:p w:rsidR="00C448D5" w:rsidRPr="00EC64DC" w:rsidRDefault="00C448D5" w:rsidP="00C448D5">
      <w:pPr>
        <w:rPr>
          <w:i/>
          <w:lang w:val="en-US"/>
        </w:rPr>
      </w:pPr>
      <w:r w:rsidRPr="00EC64DC">
        <w:rPr>
          <w:lang w:val="en-US"/>
        </w:rPr>
        <w:t xml:space="preserve">                           </w:t>
      </w:r>
      <w:r w:rsidRPr="00EC64DC">
        <w:rPr>
          <w:i/>
          <w:lang w:val="en-US"/>
        </w:rPr>
        <w:t>A)entering  B)working  C)applying  D)writing</w:t>
      </w:r>
    </w:p>
    <w:p w:rsidR="00C448D5" w:rsidRPr="00EC64DC" w:rsidRDefault="00C448D5" w:rsidP="00C448D5">
      <w:pPr>
        <w:rPr>
          <w:lang w:val="en-US"/>
        </w:rPr>
      </w:pPr>
    </w:p>
    <w:p w:rsidR="00C448D5" w:rsidRPr="00EC64DC" w:rsidRDefault="00C448D5" w:rsidP="00C448D5">
      <w:pPr>
        <w:rPr>
          <w:lang w:val="en-US"/>
        </w:rPr>
      </w:pPr>
      <w:r w:rsidRPr="00EC64DC">
        <w:rPr>
          <w:lang w:val="en-US"/>
        </w:rPr>
        <w:t>10.  ……. is a list of points to be dealt with at the meeting, in the order in which they will be discussed</w:t>
      </w:r>
    </w:p>
    <w:p w:rsidR="00C448D5" w:rsidRPr="00EC64DC" w:rsidRDefault="00C448D5" w:rsidP="00C448D5">
      <w:pPr>
        <w:jc w:val="center"/>
        <w:rPr>
          <w:i/>
          <w:lang w:val="en-US"/>
        </w:rPr>
      </w:pPr>
      <w:r w:rsidRPr="00EC64DC">
        <w:rPr>
          <w:i/>
          <w:lang w:val="en-US"/>
        </w:rPr>
        <w:t>A) An issue  B) An item C) An agenda D) A clarification</w:t>
      </w:r>
    </w:p>
    <w:p w:rsidR="00C448D5" w:rsidRPr="00EC64DC" w:rsidRDefault="00C448D5" w:rsidP="00C448D5">
      <w:pPr>
        <w:contextualSpacing/>
        <w:rPr>
          <w:lang w:val="en-US"/>
        </w:rPr>
      </w:pPr>
    </w:p>
    <w:p w:rsidR="00C448D5" w:rsidRPr="00EC64DC" w:rsidRDefault="00C448D5" w:rsidP="00C448D5">
      <w:pPr>
        <w:rPr>
          <w:b/>
        </w:rPr>
      </w:pPr>
      <w:r w:rsidRPr="00EC64DC">
        <w:rPr>
          <w:b/>
          <w:lang w:eastAsia="ru-RU"/>
        </w:rPr>
        <w:lastRenderedPageBreak/>
        <w:t>Задание 8</w:t>
      </w:r>
      <w:r w:rsidRPr="00EC64DC">
        <w:rPr>
          <w:b/>
        </w:rPr>
        <w:t>. Прочитайте текст и выберите правильный вариант ответа:</w:t>
      </w:r>
    </w:p>
    <w:p w:rsidR="00C448D5" w:rsidRPr="00EC64DC" w:rsidRDefault="00C448D5" w:rsidP="00C448D5">
      <w:pPr>
        <w:rPr>
          <w:b/>
        </w:rPr>
      </w:pPr>
    </w:p>
    <w:p w:rsidR="00C448D5" w:rsidRPr="00EC64DC" w:rsidRDefault="00C448D5" w:rsidP="00C448D5">
      <w:pPr>
        <w:contextualSpacing/>
        <w:jc w:val="both"/>
        <w:rPr>
          <w:lang w:val="en-US"/>
        </w:rPr>
      </w:pPr>
      <w:r w:rsidRPr="00EC64DC">
        <w:rPr>
          <w:lang w:val="en-US"/>
        </w:rPr>
        <w:t xml:space="preserve">Junior managers who </w:t>
      </w:r>
      <w:r w:rsidRPr="00EC64DC">
        <w:rPr>
          <w:b/>
          <w:i/>
          <w:lang w:val="en-US"/>
        </w:rPr>
        <w:t>…… (1)</w:t>
      </w:r>
      <w:r w:rsidRPr="00EC64DC">
        <w:rPr>
          <w:lang w:val="en-US"/>
        </w:rPr>
        <w:t xml:space="preserve"> a promotion often face many problems when they have more authority and responsibility. This is partly because everyone expects them to perform to extremely high …… </w:t>
      </w:r>
      <w:r w:rsidRPr="00EC64DC">
        <w:rPr>
          <w:b/>
          <w:i/>
          <w:lang w:val="en-US"/>
        </w:rPr>
        <w:t>(2)</w:t>
      </w:r>
      <w:r w:rsidRPr="00EC64DC">
        <w:rPr>
          <w:lang w:val="en-US"/>
        </w:rPr>
        <w:t>. In addition, many of their …….. (3) and colleagues are always ready to criticize any serious mistake they may …….. (4). What advice can we give to young managers, then? First of all, they should have ……. (5) in their own skills and abilities. If they are not sure that they can succeed, they are less likely to perform competently. They should also …… (6) their progress regularly.</w:t>
      </w:r>
    </w:p>
    <w:p w:rsidR="00C448D5" w:rsidRPr="00EC64DC" w:rsidRDefault="00C448D5" w:rsidP="00C448D5">
      <w:pPr>
        <w:contextualSpacing/>
        <w:jc w:val="both"/>
      </w:pPr>
      <w:r w:rsidRPr="00EC64DC">
        <w:rPr>
          <w:lang w:val="en-US"/>
        </w:rPr>
        <w:t xml:space="preserve">Secondly, they should ……. (7) themselves ambitious goals so that through hard work and commitment to the company they can in fact …….. (8) them sooner than expected of them. That is how they can …… (9) both personal and professional success. </w:t>
      </w:r>
    </w:p>
    <w:p w:rsidR="00C448D5" w:rsidRPr="00EC64DC" w:rsidRDefault="00C448D5" w:rsidP="00C448D5">
      <w:pPr>
        <w:contextualSpacing/>
        <w:jc w:val="both"/>
      </w:pPr>
    </w:p>
    <w:p w:rsidR="00C448D5" w:rsidRPr="00EC64DC" w:rsidRDefault="00C448D5" w:rsidP="00C448D5">
      <w:pPr>
        <w:numPr>
          <w:ilvl w:val="0"/>
          <w:numId w:val="115"/>
        </w:numPr>
        <w:tabs>
          <w:tab w:val="left" w:pos="709"/>
          <w:tab w:val="left" w:pos="3544"/>
        </w:tabs>
        <w:suppressAutoHyphens w:val="0"/>
        <w:ind w:left="0" w:firstLine="0"/>
        <w:contextualSpacing/>
        <w:rPr>
          <w:lang w:val="en-US"/>
        </w:rPr>
      </w:pPr>
      <w:r w:rsidRPr="00EC64DC">
        <w:rPr>
          <w:lang w:val="en-US"/>
        </w:rPr>
        <w:t xml:space="preserve"> a) take                            b) get                                     c) earn</w:t>
      </w:r>
    </w:p>
    <w:p w:rsidR="00C448D5" w:rsidRPr="00EC64DC" w:rsidRDefault="00C448D5" w:rsidP="00C448D5">
      <w:pPr>
        <w:numPr>
          <w:ilvl w:val="0"/>
          <w:numId w:val="115"/>
        </w:numPr>
        <w:suppressAutoHyphens w:val="0"/>
        <w:ind w:left="0" w:firstLine="0"/>
        <w:contextualSpacing/>
        <w:rPr>
          <w:lang w:val="en-US"/>
        </w:rPr>
      </w:pPr>
      <w:r w:rsidRPr="00EC64DC">
        <w:rPr>
          <w:lang w:val="en-US"/>
        </w:rPr>
        <w:t xml:space="preserve"> a) level                           b) standards                           c) quality</w:t>
      </w:r>
    </w:p>
    <w:p w:rsidR="00C448D5" w:rsidRPr="00EC64DC" w:rsidRDefault="00C448D5" w:rsidP="00C448D5">
      <w:pPr>
        <w:numPr>
          <w:ilvl w:val="0"/>
          <w:numId w:val="115"/>
        </w:numPr>
        <w:suppressAutoHyphens w:val="0"/>
        <w:ind w:left="0" w:firstLine="0"/>
        <w:contextualSpacing/>
        <w:rPr>
          <w:lang w:val="en-US"/>
        </w:rPr>
      </w:pPr>
      <w:r w:rsidRPr="00EC64DC">
        <w:rPr>
          <w:lang w:val="en-US"/>
        </w:rPr>
        <w:t xml:space="preserve"> a) superiors                    b) secretaries                         c) chefs</w:t>
      </w:r>
    </w:p>
    <w:p w:rsidR="00C448D5" w:rsidRPr="00EC64DC" w:rsidRDefault="00C448D5" w:rsidP="00C448D5">
      <w:pPr>
        <w:numPr>
          <w:ilvl w:val="0"/>
          <w:numId w:val="115"/>
        </w:numPr>
        <w:suppressAutoHyphens w:val="0"/>
        <w:ind w:left="0" w:firstLine="0"/>
        <w:contextualSpacing/>
        <w:rPr>
          <w:lang w:val="en-US"/>
        </w:rPr>
      </w:pPr>
      <w:r w:rsidRPr="00EC64DC">
        <w:rPr>
          <w:lang w:val="en-US"/>
        </w:rPr>
        <w:t xml:space="preserve"> a) do                               b) make                                 c) show</w:t>
      </w:r>
    </w:p>
    <w:p w:rsidR="00C448D5" w:rsidRPr="00EC64DC" w:rsidRDefault="00C448D5" w:rsidP="00C448D5">
      <w:pPr>
        <w:numPr>
          <w:ilvl w:val="0"/>
          <w:numId w:val="115"/>
        </w:numPr>
        <w:suppressAutoHyphens w:val="0"/>
        <w:ind w:left="0" w:firstLine="0"/>
        <w:contextualSpacing/>
        <w:rPr>
          <w:lang w:val="en-US"/>
        </w:rPr>
      </w:pPr>
      <w:r w:rsidRPr="00EC64DC">
        <w:rPr>
          <w:lang w:val="en-US"/>
        </w:rPr>
        <w:t xml:space="preserve">  a) confidence                 b) belief                                c) strength</w:t>
      </w:r>
    </w:p>
    <w:p w:rsidR="00C448D5" w:rsidRPr="00EC64DC" w:rsidRDefault="00C448D5" w:rsidP="00C448D5">
      <w:pPr>
        <w:numPr>
          <w:ilvl w:val="0"/>
          <w:numId w:val="115"/>
        </w:numPr>
        <w:suppressAutoHyphens w:val="0"/>
        <w:ind w:left="0" w:firstLine="0"/>
        <w:contextualSpacing/>
        <w:rPr>
          <w:lang w:val="en-US"/>
        </w:rPr>
      </w:pPr>
      <w:r w:rsidRPr="00EC64DC">
        <w:rPr>
          <w:lang w:val="en-US"/>
        </w:rPr>
        <w:t xml:space="preserve">  a) test                             b) improve                            c) evaluate</w:t>
      </w:r>
    </w:p>
    <w:p w:rsidR="00C448D5" w:rsidRPr="00EC64DC" w:rsidRDefault="00C448D5" w:rsidP="00C448D5">
      <w:pPr>
        <w:numPr>
          <w:ilvl w:val="0"/>
          <w:numId w:val="115"/>
        </w:numPr>
        <w:tabs>
          <w:tab w:val="left" w:pos="709"/>
        </w:tabs>
        <w:suppressAutoHyphens w:val="0"/>
        <w:ind w:left="0" w:firstLine="0"/>
        <w:contextualSpacing/>
        <w:rPr>
          <w:lang w:val="en-US"/>
        </w:rPr>
      </w:pPr>
      <w:r w:rsidRPr="00EC64DC">
        <w:rPr>
          <w:lang w:val="en-US"/>
        </w:rPr>
        <w:t xml:space="preserve"> a) find                             b) make                                 c) set</w:t>
      </w:r>
    </w:p>
    <w:p w:rsidR="00C448D5" w:rsidRPr="00EC64DC" w:rsidRDefault="00C448D5" w:rsidP="00C448D5">
      <w:pPr>
        <w:numPr>
          <w:ilvl w:val="0"/>
          <w:numId w:val="115"/>
        </w:numPr>
        <w:suppressAutoHyphens w:val="0"/>
        <w:ind w:left="0" w:firstLine="0"/>
        <w:contextualSpacing/>
        <w:rPr>
          <w:lang w:val="en-US"/>
        </w:rPr>
      </w:pPr>
      <w:r w:rsidRPr="00EC64DC">
        <w:rPr>
          <w:lang w:val="en-US"/>
        </w:rPr>
        <w:t xml:space="preserve"> a) reach                           b) move                                 c) work</w:t>
      </w:r>
    </w:p>
    <w:p w:rsidR="00C448D5" w:rsidRPr="00EC64DC" w:rsidRDefault="00C448D5" w:rsidP="00C448D5">
      <w:pPr>
        <w:rPr>
          <w:lang w:val="en-US"/>
        </w:rPr>
      </w:pPr>
      <w:r w:rsidRPr="00EC64DC">
        <w:rPr>
          <w:lang w:val="en-US"/>
        </w:rPr>
        <w:t>9)</w:t>
      </w:r>
      <w:r w:rsidRPr="00EC64DC">
        <w:rPr>
          <w:lang w:val="en-US"/>
        </w:rPr>
        <w:tab/>
        <w:t>a) achieve                        b) grow                                 c) demand</w:t>
      </w:r>
    </w:p>
    <w:p w:rsidR="00C448D5" w:rsidRPr="00EC64DC" w:rsidRDefault="00C448D5" w:rsidP="00C448D5">
      <w:pPr>
        <w:pStyle w:val="10"/>
        <w:numPr>
          <w:ilvl w:val="0"/>
          <w:numId w:val="0"/>
        </w:numPr>
        <w:ind w:left="360" w:hanging="360"/>
        <w:rPr>
          <w:highlight w:val="yellow"/>
          <w:lang w:val="en-US"/>
        </w:rPr>
      </w:pPr>
    </w:p>
    <w:p w:rsidR="00C448D5" w:rsidRPr="00EC64DC" w:rsidRDefault="00C448D5">
      <w:pPr>
        <w:pStyle w:val="10"/>
        <w:numPr>
          <w:ilvl w:val="0"/>
          <w:numId w:val="0"/>
        </w:numPr>
        <w:ind w:left="360" w:hanging="360"/>
        <w:rPr>
          <w:highlight w:val="yellow"/>
          <w:lang w:val="en-US"/>
        </w:rPr>
      </w:pPr>
    </w:p>
    <w:p w:rsidR="006C65CE" w:rsidRPr="00EC64DC" w:rsidRDefault="00C448D5">
      <w:pPr>
        <w:ind w:left="720"/>
      </w:pPr>
      <w:r w:rsidRPr="00EC64DC">
        <w:rPr>
          <w:b/>
        </w:rPr>
        <w:t>2</w:t>
      </w:r>
      <w:r w:rsidR="006C65CE" w:rsidRPr="00EC64DC">
        <w:rPr>
          <w:b/>
        </w:rPr>
        <w:t>. Критерии и шкалы оценивания</w:t>
      </w:r>
    </w:p>
    <w:p w:rsidR="006C65CE" w:rsidRPr="00EC64DC" w:rsidRDefault="006C65CE">
      <w:pPr>
        <w:ind w:left="720"/>
        <w:rPr>
          <w:b/>
        </w:rPr>
      </w:pPr>
    </w:p>
    <w:p w:rsidR="006C65CE" w:rsidRPr="00EC64DC" w:rsidRDefault="006C65CE">
      <w:pPr>
        <w:ind w:firstLine="360"/>
        <w:jc w:val="both"/>
      </w:pPr>
      <w:r w:rsidRPr="00EC64DC">
        <w:t>Для контрольных мероприятий (текущего контроля) устанавливается минимальное и максимальное количество баллов в соответствии с таблицей. Контрольное мероприятие считается пройденным успешно при условии набора количества баллов не ниже минимального.</w:t>
      </w:r>
    </w:p>
    <w:p w:rsidR="006C65CE" w:rsidRPr="00EC64DC" w:rsidRDefault="006C65CE">
      <w:pPr>
        <w:ind w:firstLine="360"/>
        <w:jc w:val="both"/>
      </w:pPr>
      <w:r w:rsidRPr="00EC64DC">
        <w:t>Результат обучения по дисциплине считается достигнутым при успешном прохождении обучающимся всех контрольных мероприятий, относящихся к данному результату обучения.</w:t>
      </w:r>
    </w:p>
    <w:p w:rsidR="006C65CE" w:rsidRPr="00EC64DC" w:rsidRDefault="006C65CE">
      <w:pPr>
        <w:ind w:firstLine="360"/>
        <w:jc w:val="center"/>
      </w:pPr>
    </w:p>
    <w:p w:rsidR="006C65CE" w:rsidRPr="00EC64DC" w:rsidRDefault="006C65CE">
      <w:pPr>
        <w:pStyle w:val="10"/>
        <w:numPr>
          <w:ilvl w:val="0"/>
          <w:numId w:val="0"/>
        </w:numPr>
        <w:jc w:val="center"/>
      </w:pPr>
      <w:r w:rsidRPr="00EC64DC">
        <w:t>1 семестр</w:t>
      </w:r>
    </w:p>
    <w:tbl>
      <w:tblPr>
        <w:tblW w:w="0" w:type="auto"/>
        <w:tblInd w:w="-55" w:type="dxa"/>
        <w:tblLayout w:type="fixed"/>
        <w:tblLook w:val="0000" w:firstRow="0" w:lastRow="0" w:firstColumn="0" w:lastColumn="0" w:noHBand="0" w:noVBand="0"/>
      </w:tblPr>
      <w:tblGrid>
        <w:gridCol w:w="1384"/>
        <w:gridCol w:w="6521"/>
        <w:gridCol w:w="1258"/>
        <w:gridCol w:w="1369"/>
      </w:tblGrid>
      <w:tr w:rsidR="00EC64DC" w:rsidRPr="00EC64DC">
        <w:tc>
          <w:tcPr>
            <w:tcW w:w="1384" w:type="dxa"/>
            <w:vMerge w:val="restart"/>
            <w:tcBorders>
              <w:top w:val="single" w:sz="4" w:space="0" w:color="000000"/>
              <w:left w:val="single" w:sz="4" w:space="0" w:color="000000"/>
              <w:bottom w:val="single" w:sz="4" w:space="0" w:color="000000"/>
            </w:tcBorders>
            <w:shd w:val="clear" w:color="auto" w:fill="auto"/>
            <w:vAlign w:val="center"/>
          </w:tcPr>
          <w:p w:rsidR="006C65CE" w:rsidRPr="00EC64DC" w:rsidRDefault="006C65CE">
            <w:pPr>
              <w:jc w:val="center"/>
            </w:pPr>
            <w:r w:rsidRPr="00EC64DC">
              <w:rPr>
                <w:b/>
                <w:i/>
                <w:sz w:val="20"/>
                <w:szCs w:val="20"/>
              </w:rPr>
              <w:t>Разделы дисциплины</w:t>
            </w:r>
          </w:p>
        </w:tc>
        <w:tc>
          <w:tcPr>
            <w:tcW w:w="6521" w:type="dxa"/>
            <w:vMerge w:val="restart"/>
            <w:tcBorders>
              <w:top w:val="single" w:sz="4" w:space="0" w:color="000000"/>
              <w:left w:val="single" w:sz="4" w:space="0" w:color="000000"/>
              <w:bottom w:val="single" w:sz="4" w:space="0" w:color="000000"/>
            </w:tcBorders>
            <w:shd w:val="clear" w:color="auto" w:fill="auto"/>
            <w:vAlign w:val="center"/>
          </w:tcPr>
          <w:p w:rsidR="006C65CE" w:rsidRPr="00EC64DC" w:rsidRDefault="006C65CE">
            <w:pPr>
              <w:jc w:val="center"/>
            </w:pPr>
            <w:r w:rsidRPr="00EC64DC">
              <w:rPr>
                <w:b/>
                <w:i/>
                <w:sz w:val="20"/>
                <w:szCs w:val="20"/>
              </w:rPr>
              <w:t>Форма контроля</w:t>
            </w:r>
          </w:p>
        </w:tc>
        <w:tc>
          <w:tcPr>
            <w:tcW w:w="262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C65CE" w:rsidRPr="00EC64DC" w:rsidRDefault="006C65CE">
            <w:pPr>
              <w:jc w:val="center"/>
            </w:pPr>
            <w:r w:rsidRPr="00EC64DC">
              <w:rPr>
                <w:b/>
                <w:i/>
                <w:sz w:val="20"/>
                <w:szCs w:val="20"/>
              </w:rPr>
              <w:t>Количество баллов</w:t>
            </w:r>
          </w:p>
        </w:tc>
      </w:tr>
      <w:tr w:rsidR="00EC64DC" w:rsidRPr="00EC64DC">
        <w:tc>
          <w:tcPr>
            <w:tcW w:w="1384"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jc w:val="center"/>
              <w:rPr>
                <w:b/>
                <w:i/>
                <w:sz w:val="20"/>
                <w:szCs w:val="20"/>
              </w:rPr>
            </w:pPr>
          </w:p>
        </w:tc>
        <w:tc>
          <w:tcPr>
            <w:tcW w:w="6521"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jc w:val="center"/>
              <w:rPr>
                <w:b/>
                <w:i/>
                <w:sz w:val="20"/>
                <w:szCs w:val="20"/>
              </w:rPr>
            </w:pPr>
          </w:p>
        </w:tc>
        <w:tc>
          <w:tcPr>
            <w:tcW w:w="1258"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jc w:val="center"/>
            </w:pPr>
            <w:r w:rsidRPr="00EC64DC">
              <w:rPr>
                <w:b/>
                <w:i/>
                <w:sz w:val="20"/>
                <w:szCs w:val="20"/>
                <w:lang w:val="en-US"/>
              </w:rPr>
              <w:t>min</w:t>
            </w:r>
          </w:p>
        </w:tc>
        <w:tc>
          <w:tcPr>
            <w:tcW w:w="13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65CE" w:rsidRPr="00EC64DC" w:rsidRDefault="006C65CE">
            <w:pPr>
              <w:jc w:val="center"/>
            </w:pPr>
            <w:r w:rsidRPr="00EC64DC">
              <w:rPr>
                <w:b/>
                <w:i/>
                <w:sz w:val="20"/>
                <w:szCs w:val="20"/>
                <w:lang w:val="en-US"/>
              </w:rPr>
              <w:t>max</w:t>
            </w:r>
          </w:p>
        </w:tc>
      </w:tr>
      <w:tr w:rsidR="00EC64DC" w:rsidRPr="00EC64DC">
        <w:tc>
          <w:tcPr>
            <w:tcW w:w="1384"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lang w:val="en-US"/>
              </w:rPr>
              <w:t>1</w:t>
            </w:r>
            <w:r w:rsidRPr="00EC64DC">
              <w:t>-8</w:t>
            </w:r>
          </w:p>
        </w:tc>
        <w:tc>
          <w:tcPr>
            <w:tcW w:w="6521" w:type="dxa"/>
            <w:tcBorders>
              <w:top w:val="single" w:sz="4" w:space="0" w:color="000000"/>
              <w:left w:val="single" w:sz="4" w:space="0" w:color="000000"/>
              <w:bottom w:val="single" w:sz="4" w:space="0" w:color="000000"/>
            </w:tcBorders>
            <w:shd w:val="clear" w:color="auto" w:fill="auto"/>
          </w:tcPr>
          <w:p w:rsidR="006C65CE" w:rsidRPr="00EC64DC" w:rsidRDefault="006C65CE">
            <w:pPr>
              <w:jc w:val="both"/>
            </w:pPr>
            <w:r w:rsidRPr="00EC64DC">
              <w:t>Выполнение лабораторных работ (монолог, диалог, аудирование, чтение, перевод, анализ кейса, эссе, полемика, дискуссия)</w:t>
            </w:r>
          </w:p>
        </w:tc>
        <w:tc>
          <w:tcPr>
            <w:tcW w:w="1258"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t>25</w:t>
            </w:r>
          </w:p>
        </w:tc>
        <w:tc>
          <w:tcPr>
            <w:tcW w:w="1369"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t>50</w:t>
            </w:r>
          </w:p>
        </w:tc>
      </w:tr>
      <w:tr w:rsidR="00EC64DC" w:rsidRPr="00EC64DC">
        <w:tc>
          <w:tcPr>
            <w:tcW w:w="1384"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lang w:val="en-US"/>
              </w:rPr>
              <w:t>1</w:t>
            </w:r>
            <w:r w:rsidRPr="00EC64DC">
              <w:t>-4</w:t>
            </w:r>
          </w:p>
        </w:tc>
        <w:tc>
          <w:tcPr>
            <w:tcW w:w="6521" w:type="dxa"/>
            <w:tcBorders>
              <w:top w:val="single" w:sz="4" w:space="0" w:color="000000"/>
              <w:left w:val="single" w:sz="4" w:space="0" w:color="000000"/>
              <w:bottom w:val="single" w:sz="4" w:space="0" w:color="000000"/>
            </w:tcBorders>
            <w:shd w:val="clear" w:color="auto" w:fill="auto"/>
          </w:tcPr>
          <w:p w:rsidR="006C65CE" w:rsidRPr="00EC64DC" w:rsidRDefault="006C65CE">
            <w:pPr>
              <w:jc w:val="both"/>
            </w:pPr>
            <w:r w:rsidRPr="00EC64DC">
              <w:t>Контрольная работа №1</w:t>
            </w:r>
          </w:p>
        </w:tc>
        <w:tc>
          <w:tcPr>
            <w:tcW w:w="1258"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t>5</w:t>
            </w:r>
          </w:p>
        </w:tc>
        <w:tc>
          <w:tcPr>
            <w:tcW w:w="1369"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t>10</w:t>
            </w:r>
          </w:p>
        </w:tc>
      </w:tr>
      <w:tr w:rsidR="00EC64DC" w:rsidRPr="00EC64DC">
        <w:tc>
          <w:tcPr>
            <w:tcW w:w="1384"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t>5-8</w:t>
            </w:r>
          </w:p>
        </w:tc>
        <w:tc>
          <w:tcPr>
            <w:tcW w:w="6521" w:type="dxa"/>
            <w:tcBorders>
              <w:top w:val="single" w:sz="4" w:space="0" w:color="000000"/>
              <w:left w:val="single" w:sz="4" w:space="0" w:color="000000"/>
              <w:bottom w:val="single" w:sz="4" w:space="0" w:color="000000"/>
            </w:tcBorders>
            <w:shd w:val="clear" w:color="auto" w:fill="auto"/>
          </w:tcPr>
          <w:p w:rsidR="006C65CE" w:rsidRPr="00EC64DC" w:rsidRDefault="006C65CE">
            <w:pPr>
              <w:jc w:val="both"/>
            </w:pPr>
            <w:r w:rsidRPr="00EC64DC">
              <w:t>Контрольная работа №2</w:t>
            </w:r>
          </w:p>
        </w:tc>
        <w:tc>
          <w:tcPr>
            <w:tcW w:w="1258"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t>5</w:t>
            </w:r>
          </w:p>
        </w:tc>
        <w:tc>
          <w:tcPr>
            <w:tcW w:w="1369"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t>10</w:t>
            </w:r>
          </w:p>
        </w:tc>
      </w:tr>
      <w:tr w:rsidR="00EC64DC" w:rsidRPr="00EC64DC">
        <w:tc>
          <w:tcPr>
            <w:tcW w:w="1384"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rPr>
                <w:lang w:val="en-US"/>
              </w:rPr>
              <w:t>1</w:t>
            </w:r>
            <w:r w:rsidRPr="00EC64DC">
              <w:t>-4</w:t>
            </w:r>
          </w:p>
        </w:tc>
        <w:tc>
          <w:tcPr>
            <w:tcW w:w="6521" w:type="dxa"/>
            <w:tcBorders>
              <w:top w:val="single" w:sz="4" w:space="0" w:color="000000"/>
              <w:left w:val="single" w:sz="4" w:space="0" w:color="000000"/>
              <w:bottom w:val="single" w:sz="4" w:space="0" w:color="000000"/>
            </w:tcBorders>
            <w:shd w:val="clear" w:color="auto" w:fill="auto"/>
          </w:tcPr>
          <w:p w:rsidR="006C65CE" w:rsidRPr="00EC64DC" w:rsidRDefault="006C65CE">
            <w:pPr>
              <w:jc w:val="both"/>
            </w:pPr>
            <w:r w:rsidRPr="00EC64DC">
              <w:t>Тест 1</w:t>
            </w:r>
          </w:p>
        </w:tc>
        <w:tc>
          <w:tcPr>
            <w:tcW w:w="1258"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t>5</w:t>
            </w:r>
          </w:p>
        </w:tc>
        <w:tc>
          <w:tcPr>
            <w:tcW w:w="1369"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t>10</w:t>
            </w:r>
          </w:p>
        </w:tc>
      </w:tr>
      <w:tr w:rsidR="00EC64DC" w:rsidRPr="00EC64DC">
        <w:tc>
          <w:tcPr>
            <w:tcW w:w="1384"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t>5-8</w:t>
            </w:r>
          </w:p>
        </w:tc>
        <w:tc>
          <w:tcPr>
            <w:tcW w:w="6521" w:type="dxa"/>
            <w:tcBorders>
              <w:top w:val="single" w:sz="4" w:space="0" w:color="000000"/>
              <w:left w:val="single" w:sz="4" w:space="0" w:color="000000"/>
              <w:bottom w:val="single" w:sz="4" w:space="0" w:color="000000"/>
            </w:tcBorders>
            <w:shd w:val="clear" w:color="auto" w:fill="auto"/>
          </w:tcPr>
          <w:p w:rsidR="006C65CE" w:rsidRPr="00EC64DC" w:rsidRDefault="006C65CE">
            <w:pPr>
              <w:jc w:val="both"/>
            </w:pPr>
            <w:r w:rsidRPr="00EC64DC">
              <w:t>Тест 2</w:t>
            </w:r>
          </w:p>
        </w:tc>
        <w:tc>
          <w:tcPr>
            <w:tcW w:w="1258"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t>5</w:t>
            </w:r>
          </w:p>
        </w:tc>
        <w:tc>
          <w:tcPr>
            <w:tcW w:w="1369"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t>10</w:t>
            </w:r>
          </w:p>
        </w:tc>
      </w:tr>
      <w:tr w:rsidR="00EC64DC" w:rsidRPr="00EC64DC">
        <w:tc>
          <w:tcPr>
            <w:tcW w:w="1384" w:type="dxa"/>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pPr>
          </w:p>
        </w:tc>
        <w:tc>
          <w:tcPr>
            <w:tcW w:w="6521" w:type="dxa"/>
            <w:tcBorders>
              <w:top w:val="single" w:sz="4" w:space="0" w:color="000000"/>
              <w:left w:val="single" w:sz="4" w:space="0" w:color="000000"/>
              <w:bottom w:val="single" w:sz="4" w:space="0" w:color="000000"/>
            </w:tcBorders>
            <w:shd w:val="clear" w:color="auto" w:fill="auto"/>
          </w:tcPr>
          <w:p w:rsidR="006C65CE" w:rsidRPr="00EC64DC" w:rsidRDefault="006C65CE">
            <w:pPr>
              <w:jc w:val="both"/>
            </w:pPr>
            <w:r w:rsidRPr="00EC64DC">
              <w:t>Итого</w:t>
            </w:r>
          </w:p>
        </w:tc>
        <w:tc>
          <w:tcPr>
            <w:tcW w:w="1258"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t>45</w:t>
            </w:r>
          </w:p>
        </w:tc>
        <w:tc>
          <w:tcPr>
            <w:tcW w:w="1369"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t>100</w:t>
            </w:r>
          </w:p>
        </w:tc>
      </w:tr>
    </w:tbl>
    <w:p w:rsidR="006C65CE" w:rsidRPr="00EC64DC" w:rsidRDefault="006C65CE">
      <w:pPr>
        <w:pStyle w:val="10"/>
        <w:numPr>
          <w:ilvl w:val="0"/>
          <w:numId w:val="0"/>
        </w:numPr>
        <w:jc w:val="both"/>
        <w:rPr>
          <w:b/>
          <w:bCs/>
          <w:u w:val="single"/>
        </w:rPr>
      </w:pPr>
    </w:p>
    <w:p w:rsidR="006C65CE" w:rsidRPr="00EC64DC" w:rsidRDefault="006C65CE">
      <w:pPr>
        <w:pStyle w:val="10"/>
        <w:numPr>
          <w:ilvl w:val="0"/>
          <w:numId w:val="0"/>
        </w:numPr>
        <w:jc w:val="center"/>
      </w:pPr>
      <w:r w:rsidRPr="00EC64DC">
        <w:t>2 семестр</w:t>
      </w:r>
    </w:p>
    <w:tbl>
      <w:tblPr>
        <w:tblW w:w="0" w:type="auto"/>
        <w:tblInd w:w="-55" w:type="dxa"/>
        <w:tblLayout w:type="fixed"/>
        <w:tblLook w:val="0000" w:firstRow="0" w:lastRow="0" w:firstColumn="0" w:lastColumn="0" w:noHBand="0" w:noVBand="0"/>
      </w:tblPr>
      <w:tblGrid>
        <w:gridCol w:w="1384"/>
        <w:gridCol w:w="6521"/>
        <w:gridCol w:w="1258"/>
        <w:gridCol w:w="1369"/>
      </w:tblGrid>
      <w:tr w:rsidR="00EC64DC" w:rsidRPr="00EC64DC">
        <w:tc>
          <w:tcPr>
            <w:tcW w:w="1384" w:type="dxa"/>
            <w:vMerge w:val="restart"/>
            <w:tcBorders>
              <w:top w:val="single" w:sz="4" w:space="0" w:color="000000"/>
              <w:left w:val="single" w:sz="4" w:space="0" w:color="000000"/>
              <w:bottom w:val="single" w:sz="4" w:space="0" w:color="000000"/>
            </w:tcBorders>
            <w:shd w:val="clear" w:color="auto" w:fill="auto"/>
            <w:vAlign w:val="center"/>
          </w:tcPr>
          <w:p w:rsidR="006C65CE" w:rsidRPr="00EC64DC" w:rsidRDefault="006C65CE">
            <w:pPr>
              <w:jc w:val="center"/>
            </w:pPr>
            <w:r w:rsidRPr="00EC64DC">
              <w:rPr>
                <w:b/>
                <w:i/>
                <w:sz w:val="20"/>
                <w:szCs w:val="20"/>
              </w:rPr>
              <w:t>Разделы дисциплины</w:t>
            </w:r>
          </w:p>
        </w:tc>
        <w:tc>
          <w:tcPr>
            <w:tcW w:w="6521" w:type="dxa"/>
            <w:vMerge w:val="restart"/>
            <w:tcBorders>
              <w:top w:val="single" w:sz="4" w:space="0" w:color="000000"/>
              <w:left w:val="single" w:sz="4" w:space="0" w:color="000000"/>
              <w:bottom w:val="single" w:sz="4" w:space="0" w:color="000000"/>
            </w:tcBorders>
            <w:shd w:val="clear" w:color="auto" w:fill="auto"/>
            <w:vAlign w:val="center"/>
          </w:tcPr>
          <w:p w:rsidR="006C65CE" w:rsidRPr="00EC64DC" w:rsidRDefault="006C65CE">
            <w:pPr>
              <w:jc w:val="center"/>
            </w:pPr>
            <w:r w:rsidRPr="00EC64DC">
              <w:rPr>
                <w:b/>
                <w:i/>
                <w:sz w:val="20"/>
                <w:szCs w:val="20"/>
              </w:rPr>
              <w:t>Форма контроля</w:t>
            </w:r>
          </w:p>
        </w:tc>
        <w:tc>
          <w:tcPr>
            <w:tcW w:w="262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C65CE" w:rsidRPr="00EC64DC" w:rsidRDefault="006C65CE">
            <w:pPr>
              <w:jc w:val="center"/>
            </w:pPr>
            <w:r w:rsidRPr="00EC64DC">
              <w:rPr>
                <w:b/>
                <w:i/>
                <w:sz w:val="20"/>
                <w:szCs w:val="20"/>
              </w:rPr>
              <w:t>Количество баллов</w:t>
            </w:r>
          </w:p>
        </w:tc>
      </w:tr>
      <w:tr w:rsidR="00EC64DC" w:rsidRPr="00EC64DC">
        <w:tc>
          <w:tcPr>
            <w:tcW w:w="1384"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jc w:val="center"/>
              <w:rPr>
                <w:b/>
                <w:i/>
                <w:sz w:val="20"/>
                <w:szCs w:val="20"/>
              </w:rPr>
            </w:pPr>
          </w:p>
        </w:tc>
        <w:tc>
          <w:tcPr>
            <w:tcW w:w="6521"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jc w:val="center"/>
              <w:rPr>
                <w:b/>
                <w:i/>
                <w:sz w:val="20"/>
                <w:szCs w:val="20"/>
              </w:rPr>
            </w:pPr>
          </w:p>
        </w:tc>
        <w:tc>
          <w:tcPr>
            <w:tcW w:w="1258"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jc w:val="center"/>
            </w:pPr>
            <w:r w:rsidRPr="00EC64DC">
              <w:rPr>
                <w:b/>
                <w:i/>
                <w:sz w:val="20"/>
                <w:szCs w:val="20"/>
                <w:lang w:val="en-US"/>
              </w:rPr>
              <w:t>min</w:t>
            </w:r>
          </w:p>
        </w:tc>
        <w:tc>
          <w:tcPr>
            <w:tcW w:w="13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65CE" w:rsidRPr="00EC64DC" w:rsidRDefault="006C65CE">
            <w:pPr>
              <w:jc w:val="center"/>
            </w:pPr>
            <w:r w:rsidRPr="00EC64DC">
              <w:rPr>
                <w:b/>
                <w:i/>
                <w:sz w:val="20"/>
                <w:szCs w:val="20"/>
                <w:lang w:val="en-US"/>
              </w:rPr>
              <w:t>max</w:t>
            </w:r>
          </w:p>
        </w:tc>
      </w:tr>
      <w:tr w:rsidR="00EC64DC" w:rsidRPr="00EC64DC">
        <w:tc>
          <w:tcPr>
            <w:tcW w:w="1384"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t>9-17</w:t>
            </w:r>
          </w:p>
        </w:tc>
        <w:tc>
          <w:tcPr>
            <w:tcW w:w="6521" w:type="dxa"/>
            <w:tcBorders>
              <w:top w:val="single" w:sz="4" w:space="0" w:color="000000"/>
              <w:left w:val="single" w:sz="4" w:space="0" w:color="000000"/>
              <w:bottom w:val="single" w:sz="4" w:space="0" w:color="000000"/>
            </w:tcBorders>
            <w:shd w:val="clear" w:color="auto" w:fill="auto"/>
          </w:tcPr>
          <w:p w:rsidR="006C65CE" w:rsidRPr="00EC64DC" w:rsidRDefault="006C65CE">
            <w:pPr>
              <w:jc w:val="both"/>
            </w:pPr>
            <w:r w:rsidRPr="00EC64DC">
              <w:t>Выполнение лабораторных работ (монолог, диалог, аудирование, чтение, перевод, анализ кейса, эссе, полемика, дискуссия)</w:t>
            </w:r>
          </w:p>
        </w:tc>
        <w:tc>
          <w:tcPr>
            <w:tcW w:w="1258"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t>25</w:t>
            </w:r>
          </w:p>
        </w:tc>
        <w:tc>
          <w:tcPr>
            <w:tcW w:w="1369"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t>50</w:t>
            </w:r>
          </w:p>
        </w:tc>
      </w:tr>
      <w:tr w:rsidR="00EC64DC" w:rsidRPr="00EC64DC">
        <w:tc>
          <w:tcPr>
            <w:tcW w:w="1384"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t>9-12</w:t>
            </w:r>
          </w:p>
        </w:tc>
        <w:tc>
          <w:tcPr>
            <w:tcW w:w="6521" w:type="dxa"/>
            <w:tcBorders>
              <w:top w:val="single" w:sz="4" w:space="0" w:color="000000"/>
              <w:left w:val="single" w:sz="4" w:space="0" w:color="000000"/>
              <w:bottom w:val="single" w:sz="4" w:space="0" w:color="000000"/>
            </w:tcBorders>
            <w:shd w:val="clear" w:color="auto" w:fill="auto"/>
          </w:tcPr>
          <w:p w:rsidR="006C65CE" w:rsidRPr="00EC64DC" w:rsidRDefault="006C65CE">
            <w:pPr>
              <w:jc w:val="both"/>
            </w:pPr>
            <w:r w:rsidRPr="00EC64DC">
              <w:t>Контрольная работа №3</w:t>
            </w:r>
          </w:p>
        </w:tc>
        <w:tc>
          <w:tcPr>
            <w:tcW w:w="1258"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t>5</w:t>
            </w:r>
          </w:p>
        </w:tc>
        <w:tc>
          <w:tcPr>
            <w:tcW w:w="1369"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t>10</w:t>
            </w:r>
          </w:p>
        </w:tc>
      </w:tr>
      <w:tr w:rsidR="00EC64DC" w:rsidRPr="00EC64DC">
        <w:tc>
          <w:tcPr>
            <w:tcW w:w="1384"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t>13-17</w:t>
            </w:r>
          </w:p>
        </w:tc>
        <w:tc>
          <w:tcPr>
            <w:tcW w:w="6521" w:type="dxa"/>
            <w:tcBorders>
              <w:top w:val="single" w:sz="4" w:space="0" w:color="000000"/>
              <w:left w:val="single" w:sz="4" w:space="0" w:color="000000"/>
              <w:bottom w:val="single" w:sz="4" w:space="0" w:color="000000"/>
            </w:tcBorders>
            <w:shd w:val="clear" w:color="auto" w:fill="auto"/>
          </w:tcPr>
          <w:p w:rsidR="006C65CE" w:rsidRPr="00EC64DC" w:rsidRDefault="006C65CE">
            <w:pPr>
              <w:jc w:val="both"/>
            </w:pPr>
            <w:r w:rsidRPr="00EC64DC">
              <w:t>Контрольная работа №4</w:t>
            </w:r>
          </w:p>
        </w:tc>
        <w:tc>
          <w:tcPr>
            <w:tcW w:w="1258"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t>5</w:t>
            </w:r>
          </w:p>
        </w:tc>
        <w:tc>
          <w:tcPr>
            <w:tcW w:w="1369"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t>10</w:t>
            </w:r>
          </w:p>
        </w:tc>
      </w:tr>
      <w:tr w:rsidR="00EC64DC" w:rsidRPr="00EC64DC">
        <w:tc>
          <w:tcPr>
            <w:tcW w:w="1384"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t>9-12</w:t>
            </w:r>
          </w:p>
        </w:tc>
        <w:tc>
          <w:tcPr>
            <w:tcW w:w="6521" w:type="dxa"/>
            <w:tcBorders>
              <w:top w:val="single" w:sz="4" w:space="0" w:color="000000"/>
              <w:left w:val="single" w:sz="4" w:space="0" w:color="000000"/>
              <w:bottom w:val="single" w:sz="4" w:space="0" w:color="000000"/>
            </w:tcBorders>
            <w:shd w:val="clear" w:color="auto" w:fill="auto"/>
          </w:tcPr>
          <w:p w:rsidR="006C65CE" w:rsidRPr="00EC64DC" w:rsidRDefault="006C65CE">
            <w:pPr>
              <w:jc w:val="both"/>
            </w:pPr>
            <w:r w:rsidRPr="00EC64DC">
              <w:t>Тест 3</w:t>
            </w:r>
          </w:p>
        </w:tc>
        <w:tc>
          <w:tcPr>
            <w:tcW w:w="1258"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t>5</w:t>
            </w:r>
          </w:p>
        </w:tc>
        <w:tc>
          <w:tcPr>
            <w:tcW w:w="1369"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t>10</w:t>
            </w:r>
          </w:p>
        </w:tc>
      </w:tr>
      <w:tr w:rsidR="00EC64DC" w:rsidRPr="00EC64DC">
        <w:tc>
          <w:tcPr>
            <w:tcW w:w="1384"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t>13-17</w:t>
            </w:r>
          </w:p>
        </w:tc>
        <w:tc>
          <w:tcPr>
            <w:tcW w:w="6521" w:type="dxa"/>
            <w:tcBorders>
              <w:top w:val="single" w:sz="4" w:space="0" w:color="000000"/>
              <w:left w:val="single" w:sz="4" w:space="0" w:color="000000"/>
              <w:bottom w:val="single" w:sz="4" w:space="0" w:color="000000"/>
            </w:tcBorders>
            <w:shd w:val="clear" w:color="auto" w:fill="auto"/>
          </w:tcPr>
          <w:p w:rsidR="006C65CE" w:rsidRPr="00EC64DC" w:rsidRDefault="006C65CE">
            <w:pPr>
              <w:jc w:val="both"/>
            </w:pPr>
            <w:r w:rsidRPr="00EC64DC">
              <w:t>Тест 4</w:t>
            </w:r>
          </w:p>
        </w:tc>
        <w:tc>
          <w:tcPr>
            <w:tcW w:w="1258"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t>5</w:t>
            </w:r>
          </w:p>
        </w:tc>
        <w:tc>
          <w:tcPr>
            <w:tcW w:w="1369"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t>10</w:t>
            </w:r>
          </w:p>
        </w:tc>
      </w:tr>
      <w:tr w:rsidR="00EC64DC" w:rsidRPr="00EC64DC">
        <w:tc>
          <w:tcPr>
            <w:tcW w:w="1384" w:type="dxa"/>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pPr>
          </w:p>
        </w:tc>
        <w:tc>
          <w:tcPr>
            <w:tcW w:w="6521" w:type="dxa"/>
            <w:tcBorders>
              <w:top w:val="single" w:sz="4" w:space="0" w:color="000000"/>
              <w:left w:val="single" w:sz="4" w:space="0" w:color="000000"/>
              <w:bottom w:val="single" w:sz="4" w:space="0" w:color="000000"/>
            </w:tcBorders>
            <w:shd w:val="clear" w:color="auto" w:fill="auto"/>
          </w:tcPr>
          <w:p w:rsidR="006C65CE" w:rsidRPr="00EC64DC" w:rsidRDefault="006C65CE">
            <w:pPr>
              <w:jc w:val="both"/>
            </w:pPr>
            <w:r w:rsidRPr="00EC64DC">
              <w:t>Итого</w:t>
            </w:r>
          </w:p>
        </w:tc>
        <w:tc>
          <w:tcPr>
            <w:tcW w:w="1258"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t>45</w:t>
            </w:r>
          </w:p>
        </w:tc>
        <w:tc>
          <w:tcPr>
            <w:tcW w:w="1369"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t>100</w:t>
            </w:r>
          </w:p>
        </w:tc>
      </w:tr>
    </w:tbl>
    <w:p w:rsidR="006C65CE" w:rsidRPr="00EC64DC" w:rsidRDefault="006C65CE">
      <w:pPr>
        <w:pStyle w:val="10"/>
        <w:numPr>
          <w:ilvl w:val="0"/>
          <w:numId w:val="0"/>
        </w:numPr>
        <w:jc w:val="center"/>
        <w:rPr>
          <w:b/>
          <w:bCs/>
          <w:u w:val="single"/>
        </w:rPr>
      </w:pPr>
    </w:p>
    <w:p w:rsidR="006C65CE" w:rsidRPr="00EC64DC" w:rsidRDefault="006C65CE">
      <w:pPr>
        <w:pStyle w:val="10"/>
        <w:numPr>
          <w:ilvl w:val="0"/>
          <w:numId w:val="0"/>
        </w:numPr>
        <w:jc w:val="center"/>
      </w:pPr>
      <w:r w:rsidRPr="00EC64DC">
        <w:t>3 семестр</w:t>
      </w:r>
    </w:p>
    <w:tbl>
      <w:tblPr>
        <w:tblW w:w="0" w:type="auto"/>
        <w:tblInd w:w="-55" w:type="dxa"/>
        <w:tblLayout w:type="fixed"/>
        <w:tblLook w:val="0000" w:firstRow="0" w:lastRow="0" w:firstColumn="0" w:lastColumn="0" w:noHBand="0" w:noVBand="0"/>
      </w:tblPr>
      <w:tblGrid>
        <w:gridCol w:w="1384"/>
        <w:gridCol w:w="6521"/>
        <w:gridCol w:w="1258"/>
        <w:gridCol w:w="1369"/>
      </w:tblGrid>
      <w:tr w:rsidR="00EC64DC" w:rsidRPr="00EC64DC">
        <w:tc>
          <w:tcPr>
            <w:tcW w:w="1384" w:type="dxa"/>
            <w:vMerge w:val="restart"/>
            <w:tcBorders>
              <w:top w:val="single" w:sz="4" w:space="0" w:color="000000"/>
              <w:left w:val="single" w:sz="4" w:space="0" w:color="000000"/>
              <w:bottom w:val="single" w:sz="4" w:space="0" w:color="000000"/>
            </w:tcBorders>
            <w:shd w:val="clear" w:color="auto" w:fill="auto"/>
            <w:vAlign w:val="center"/>
          </w:tcPr>
          <w:p w:rsidR="006C65CE" w:rsidRPr="00EC64DC" w:rsidRDefault="006C65CE">
            <w:pPr>
              <w:jc w:val="center"/>
            </w:pPr>
            <w:r w:rsidRPr="00EC64DC">
              <w:rPr>
                <w:b/>
                <w:i/>
                <w:sz w:val="20"/>
                <w:szCs w:val="20"/>
              </w:rPr>
              <w:t>Разделы дисциплины</w:t>
            </w:r>
          </w:p>
        </w:tc>
        <w:tc>
          <w:tcPr>
            <w:tcW w:w="6521" w:type="dxa"/>
            <w:vMerge w:val="restart"/>
            <w:tcBorders>
              <w:top w:val="single" w:sz="4" w:space="0" w:color="000000"/>
              <w:left w:val="single" w:sz="4" w:space="0" w:color="000000"/>
              <w:bottom w:val="single" w:sz="4" w:space="0" w:color="000000"/>
            </w:tcBorders>
            <w:shd w:val="clear" w:color="auto" w:fill="auto"/>
            <w:vAlign w:val="center"/>
          </w:tcPr>
          <w:p w:rsidR="006C65CE" w:rsidRPr="00EC64DC" w:rsidRDefault="006C65CE">
            <w:pPr>
              <w:jc w:val="center"/>
            </w:pPr>
            <w:r w:rsidRPr="00EC64DC">
              <w:rPr>
                <w:b/>
                <w:i/>
                <w:sz w:val="20"/>
                <w:szCs w:val="20"/>
              </w:rPr>
              <w:t>Форма контроля</w:t>
            </w:r>
          </w:p>
        </w:tc>
        <w:tc>
          <w:tcPr>
            <w:tcW w:w="262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C65CE" w:rsidRPr="00EC64DC" w:rsidRDefault="006C65CE">
            <w:pPr>
              <w:jc w:val="center"/>
            </w:pPr>
            <w:r w:rsidRPr="00EC64DC">
              <w:rPr>
                <w:b/>
                <w:i/>
                <w:sz w:val="20"/>
                <w:szCs w:val="20"/>
              </w:rPr>
              <w:t>Количество баллов</w:t>
            </w:r>
          </w:p>
        </w:tc>
      </w:tr>
      <w:tr w:rsidR="00EC64DC" w:rsidRPr="00EC64DC">
        <w:tc>
          <w:tcPr>
            <w:tcW w:w="1384"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jc w:val="center"/>
              <w:rPr>
                <w:b/>
                <w:i/>
                <w:sz w:val="20"/>
                <w:szCs w:val="20"/>
              </w:rPr>
            </w:pPr>
          </w:p>
        </w:tc>
        <w:tc>
          <w:tcPr>
            <w:tcW w:w="6521"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jc w:val="center"/>
              <w:rPr>
                <w:b/>
                <w:i/>
                <w:sz w:val="20"/>
                <w:szCs w:val="20"/>
              </w:rPr>
            </w:pPr>
          </w:p>
        </w:tc>
        <w:tc>
          <w:tcPr>
            <w:tcW w:w="1258"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jc w:val="center"/>
            </w:pPr>
            <w:r w:rsidRPr="00EC64DC">
              <w:rPr>
                <w:b/>
                <w:i/>
                <w:sz w:val="20"/>
                <w:szCs w:val="20"/>
                <w:lang w:val="en-US"/>
              </w:rPr>
              <w:t>min</w:t>
            </w:r>
          </w:p>
        </w:tc>
        <w:tc>
          <w:tcPr>
            <w:tcW w:w="13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65CE" w:rsidRPr="00EC64DC" w:rsidRDefault="006C65CE">
            <w:pPr>
              <w:jc w:val="center"/>
            </w:pPr>
            <w:r w:rsidRPr="00EC64DC">
              <w:rPr>
                <w:b/>
                <w:i/>
                <w:sz w:val="20"/>
                <w:szCs w:val="20"/>
                <w:lang w:val="en-US"/>
              </w:rPr>
              <w:t>max</w:t>
            </w:r>
          </w:p>
        </w:tc>
      </w:tr>
      <w:tr w:rsidR="00EC64DC" w:rsidRPr="00EC64DC">
        <w:tc>
          <w:tcPr>
            <w:tcW w:w="1384"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t>18-24</w:t>
            </w:r>
          </w:p>
        </w:tc>
        <w:tc>
          <w:tcPr>
            <w:tcW w:w="6521" w:type="dxa"/>
            <w:tcBorders>
              <w:top w:val="single" w:sz="4" w:space="0" w:color="000000"/>
              <w:left w:val="single" w:sz="4" w:space="0" w:color="000000"/>
              <w:bottom w:val="single" w:sz="4" w:space="0" w:color="000000"/>
            </w:tcBorders>
            <w:shd w:val="clear" w:color="auto" w:fill="auto"/>
          </w:tcPr>
          <w:p w:rsidR="006C65CE" w:rsidRPr="00EC64DC" w:rsidRDefault="006C65CE">
            <w:pPr>
              <w:jc w:val="both"/>
            </w:pPr>
            <w:r w:rsidRPr="00EC64DC">
              <w:t>Выполнение лабораторных работ (диалог, аудирование, чтение, перевод, дискуссия)</w:t>
            </w:r>
          </w:p>
        </w:tc>
        <w:tc>
          <w:tcPr>
            <w:tcW w:w="1258"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t>25</w:t>
            </w:r>
          </w:p>
        </w:tc>
        <w:tc>
          <w:tcPr>
            <w:tcW w:w="1369"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t>50</w:t>
            </w:r>
          </w:p>
        </w:tc>
      </w:tr>
      <w:tr w:rsidR="00EC64DC" w:rsidRPr="00EC64DC">
        <w:tc>
          <w:tcPr>
            <w:tcW w:w="1384"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t>18-20</w:t>
            </w:r>
          </w:p>
        </w:tc>
        <w:tc>
          <w:tcPr>
            <w:tcW w:w="6521" w:type="dxa"/>
            <w:tcBorders>
              <w:top w:val="single" w:sz="4" w:space="0" w:color="000000"/>
              <w:left w:val="single" w:sz="4" w:space="0" w:color="000000"/>
              <w:bottom w:val="single" w:sz="4" w:space="0" w:color="000000"/>
            </w:tcBorders>
            <w:shd w:val="clear" w:color="auto" w:fill="auto"/>
          </w:tcPr>
          <w:p w:rsidR="006C65CE" w:rsidRPr="00EC64DC" w:rsidRDefault="006C65CE">
            <w:pPr>
              <w:jc w:val="both"/>
            </w:pPr>
            <w:r w:rsidRPr="00EC64DC">
              <w:t>Контрольная работа №5</w:t>
            </w:r>
          </w:p>
        </w:tc>
        <w:tc>
          <w:tcPr>
            <w:tcW w:w="1258"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t>5</w:t>
            </w:r>
          </w:p>
        </w:tc>
        <w:tc>
          <w:tcPr>
            <w:tcW w:w="1369"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t>10</w:t>
            </w:r>
          </w:p>
        </w:tc>
      </w:tr>
      <w:tr w:rsidR="00EC64DC" w:rsidRPr="00EC64DC">
        <w:tc>
          <w:tcPr>
            <w:tcW w:w="1384"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t>21-24</w:t>
            </w:r>
          </w:p>
        </w:tc>
        <w:tc>
          <w:tcPr>
            <w:tcW w:w="6521" w:type="dxa"/>
            <w:tcBorders>
              <w:top w:val="single" w:sz="4" w:space="0" w:color="000000"/>
              <w:left w:val="single" w:sz="4" w:space="0" w:color="000000"/>
              <w:bottom w:val="single" w:sz="4" w:space="0" w:color="000000"/>
            </w:tcBorders>
            <w:shd w:val="clear" w:color="auto" w:fill="auto"/>
          </w:tcPr>
          <w:p w:rsidR="006C65CE" w:rsidRPr="00EC64DC" w:rsidRDefault="006C65CE">
            <w:pPr>
              <w:jc w:val="both"/>
            </w:pPr>
            <w:r w:rsidRPr="00EC64DC">
              <w:t>Контрольная работа №6</w:t>
            </w:r>
          </w:p>
        </w:tc>
        <w:tc>
          <w:tcPr>
            <w:tcW w:w="1258"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t>5</w:t>
            </w:r>
          </w:p>
        </w:tc>
        <w:tc>
          <w:tcPr>
            <w:tcW w:w="1369"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t>10</w:t>
            </w:r>
          </w:p>
        </w:tc>
      </w:tr>
      <w:tr w:rsidR="00EC64DC" w:rsidRPr="00EC64DC">
        <w:tc>
          <w:tcPr>
            <w:tcW w:w="1384"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t>18-20</w:t>
            </w:r>
          </w:p>
        </w:tc>
        <w:tc>
          <w:tcPr>
            <w:tcW w:w="6521" w:type="dxa"/>
            <w:tcBorders>
              <w:top w:val="single" w:sz="4" w:space="0" w:color="000000"/>
              <w:left w:val="single" w:sz="4" w:space="0" w:color="000000"/>
              <w:bottom w:val="single" w:sz="4" w:space="0" w:color="000000"/>
            </w:tcBorders>
            <w:shd w:val="clear" w:color="auto" w:fill="auto"/>
          </w:tcPr>
          <w:p w:rsidR="006C65CE" w:rsidRPr="00EC64DC" w:rsidRDefault="006C65CE">
            <w:pPr>
              <w:jc w:val="both"/>
            </w:pPr>
            <w:r w:rsidRPr="00EC64DC">
              <w:t>Тест 5</w:t>
            </w:r>
          </w:p>
        </w:tc>
        <w:tc>
          <w:tcPr>
            <w:tcW w:w="1258"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t>5</w:t>
            </w:r>
          </w:p>
        </w:tc>
        <w:tc>
          <w:tcPr>
            <w:tcW w:w="1369"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t>10</w:t>
            </w:r>
          </w:p>
        </w:tc>
      </w:tr>
      <w:tr w:rsidR="00EC64DC" w:rsidRPr="00EC64DC">
        <w:tc>
          <w:tcPr>
            <w:tcW w:w="1384"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t>21-24</w:t>
            </w:r>
          </w:p>
        </w:tc>
        <w:tc>
          <w:tcPr>
            <w:tcW w:w="6521" w:type="dxa"/>
            <w:tcBorders>
              <w:top w:val="single" w:sz="4" w:space="0" w:color="000000"/>
              <w:left w:val="single" w:sz="4" w:space="0" w:color="000000"/>
              <w:bottom w:val="single" w:sz="4" w:space="0" w:color="000000"/>
            </w:tcBorders>
            <w:shd w:val="clear" w:color="auto" w:fill="auto"/>
          </w:tcPr>
          <w:p w:rsidR="006C65CE" w:rsidRPr="00EC64DC" w:rsidRDefault="006C65CE">
            <w:pPr>
              <w:jc w:val="both"/>
            </w:pPr>
            <w:r w:rsidRPr="00EC64DC">
              <w:t>Тест 6</w:t>
            </w:r>
          </w:p>
        </w:tc>
        <w:tc>
          <w:tcPr>
            <w:tcW w:w="1258"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t>5</w:t>
            </w:r>
          </w:p>
        </w:tc>
        <w:tc>
          <w:tcPr>
            <w:tcW w:w="1369"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t>10</w:t>
            </w:r>
          </w:p>
        </w:tc>
      </w:tr>
      <w:tr w:rsidR="00EC64DC" w:rsidRPr="00EC64DC">
        <w:tc>
          <w:tcPr>
            <w:tcW w:w="1384" w:type="dxa"/>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pPr>
          </w:p>
        </w:tc>
        <w:tc>
          <w:tcPr>
            <w:tcW w:w="6521" w:type="dxa"/>
            <w:tcBorders>
              <w:top w:val="single" w:sz="4" w:space="0" w:color="000000"/>
              <w:left w:val="single" w:sz="4" w:space="0" w:color="000000"/>
              <w:bottom w:val="single" w:sz="4" w:space="0" w:color="000000"/>
            </w:tcBorders>
            <w:shd w:val="clear" w:color="auto" w:fill="auto"/>
          </w:tcPr>
          <w:p w:rsidR="006C65CE" w:rsidRPr="00EC64DC" w:rsidRDefault="006C65CE">
            <w:pPr>
              <w:jc w:val="both"/>
            </w:pPr>
            <w:r w:rsidRPr="00EC64DC">
              <w:t>Итого</w:t>
            </w:r>
          </w:p>
        </w:tc>
        <w:tc>
          <w:tcPr>
            <w:tcW w:w="1258"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t>45</w:t>
            </w:r>
          </w:p>
        </w:tc>
        <w:tc>
          <w:tcPr>
            <w:tcW w:w="1369"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t>90</w:t>
            </w:r>
          </w:p>
        </w:tc>
      </w:tr>
    </w:tbl>
    <w:p w:rsidR="006C65CE" w:rsidRPr="00EC64DC" w:rsidRDefault="006C65CE">
      <w:pPr>
        <w:pStyle w:val="10"/>
        <w:numPr>
          <w:ilvl w:val="0"/>
          <w:numId w:val="0"/>
        </w:numPr>
      </w:pPr>
    </w:p>
    <w:p w:rsidR="006C65CE" w:rsidRPr="00EC64DC" w:rsidRDefault="006C65CE">
      <w:pPr>
        <w:pStyle w:val="10"/>
        <w:numPr>
          <w:ilvl w:val="0"/>
          <w:numId w:val="0"/>
        </w:numPr>
        <w:jc w:val="center"/>
      </w:pPr>
      <w:r w:rsidRPr="00EC64DC">
        <w:rPr>
          <w:lang w:val="en-US"/>
        </w:rPr>
        <w:t xml:space="preserve">4 </w:t>
      </w:r>
      <w:r w:rsidRPr="00EC64DC">
        <w:t>семестр</w:t>
      </w:r>
    </w:p>
    <w:tbl>
      <w:tblPr>
        <w:tblW w:w="0" w:type="auto"/>
        <w:tblInd w:w="-55" w:type="dxa"/>
        <w:tblLayout w:type="fixed"/>
        <w:tblLook w:val="0000" w:firstRow="0" w:lastRow="0" w:firstColumn="0" w:lastColumn="0" w:noHBand="0" w:noVBand="0"/>
      </w:tblPr>
      <w:tblGrid>
        <w:gridCol w:w="1384"/>
        <w:gridCol w:w="6521"/>
        <w:gridCol w:w="1258"/>
        <w:gridCol w:w="1369"/>
      </w:tblGrid>
      <w:tr w:rsidR="00EC64DC" w:rsidRPr="00EC64DC">
        <w:tc>
          <w:tcPr>
            <w:tcW w:w="1384" w:type="dxa"/>
            <w:vMerge w:val="restart"/>
            <w:tcBorders>
              <w:top w:val="single" w:sz="4" w:space="0" w:color="000000"/>
              <w:left w:val="single" w:sz="4" w:space="0" w:color="000000"/>
              <w:bottom w:val="single" w:sz="4" w:space="0" w:color="000000"/>
            </w:tcBorders>
            <w:shd w:val="clear" w:color="auto" w:fill="auto"/>
            <w:vAlign w:val="center"/>
          </w:tcPr>
          <w:p w:rsidR="006C65CE" w:rsidRPr="00EC64DC" w:rsidRDefault="006C65CE">
            <w:pPr>
              <w:jc w:val="center"/>
            </w:pPr>
            <w:r w:rsidRPr="00EC64DC">
              <w:rPr>
                <w:b/>
                <w:i/>
                <w:sz w:val="20"/>
                <w:szCs w:val="20"/>
              </w:rPr>
              <w:t>Разделы дисциплины</w:t>
            </w:r>
          </w:p>
        </w:tc>
        <w:tc>
          <w:tcPr>
            <w:tcW w:w="6521" w:type="dxa"/>
            <w:vMerge w:val="restart"/>
            <w:tcBorders>
              <w:top w:val="single" w:sz="4" w:space="0" w:color="000000"/>
              <w:left w:val="single" w:sz="4" w:space="0" w:color="000000"/>
              <w:bottom w:val="single" w:sz="4" w:space="0" w:color="000000"/>
            </w:tcBorders>
            <w:shd w:val="clear" w:color="auto" w:fill="auto"/>
            <w:vAlign w:val="center"/>
          </w:tcPr>
          <w:p w:rsidR="006C65CE" w:rsidRPr="00EC64DC" w:rsidRDefault="006C65CE">
            <w:pPr>
              <w:jc w:val="center"/>
            </w:pPr>
            <w:r w:rsidRPr="00EC64DC">
              <w:rPr>
                <w:b/>
                <w:i/>
                <w:sz w:val="20"/>
                <w:szCs w:val="20"/>
              </w:rPr>
              <w:t>Форма контроля</w:t>
            </w:r>
          </w:p>
        </w:tc>
        <w:tc>
          <w:tcPr>
            <w:tcW w:w="262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C65CE" w:rsidRPr="00EC64DC" w:rsidRDefault="006C65CE">
            <w:pPr>
              <w:jc w:val="center"/>
            </w:pPr>
            <w:r w:rsidRPr="00EC64DC">
              <w:rPr>
                <w:b/>
                <w:i/>
                <w:sz w:val="20"/>
                <w:szCs w:val="20"/>
              </w:rPr>
              <w:t>Количество баллов</w:t>
            </w:r>
          </w:p>
        </w:tc>
      </w:tr>
      <w:tr w:rsidR="00EC64DC" w:rsidRPr="00EC64DC">
        <w:tc>
          <w:tcPr>
            <w:tcW w:w="1384"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jc w:val="center"/>
              <w:rPr>
                <w:b/>
                <w:i/>
                <w:sz w:val="20"/>
                <w:szCs w:val="20"/>
              </w:rPr>
            </w:pPr>
          </w:p>
        </w:tc>
        <w:tc>
          <w:tcPr>
            <w:tcW w:w="6521" w:type="dxa"/>
            <w:vMerge/>
            <w:tcBorders>
              <w:top w:val="single" w:sz="4" w:space="0" w:color="000000"/>
              <w:left w:val="single" w:sz="4" w:space="0" w:color="000000"/>
              <w:bottom w:val="single" w:sz="4" w:space="0" w:color="000000"/>
            </w:tcBorders>
            <w:shd w:val="clear" w:color="auto" w:fill="auto"/>
            <w:vAlign w:val="center"/>
          </w:tcPr>
          <w:p w:rsidR="006C65CE" w:rsidRPr="00EC64DC" w:rsidRDefault="006C65CE">
            <w:pPr>
              <w:snapToGrid w:val="0"/>
              <w:jc w:val="center"/>
              <w:rPr>
                <w:b/>
                <w:i/>
                <w:sz w:val="20"/>
                <w:szCs w:val="20"/>
              </w:rPr>
            </w:pPr>
          </w:p>
        </w:tc>
        <w:tc>
          <w:tcPr>
            <w:tcW w:w="1258"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jc w:val="center"/>
            </w:pPr>
            <w:r w:rsidRPr="00EC64DC">
              <w:rPr>
                <w:b/>
                <w:i/>
                <w:sz w:val="20"/>
                <w:szCs w:val="20"/>
                <w:lang w:val="en-US"/>
              </w:rPr>
              <w:t>min</w:t>
            </w:r>
          </w:p>
        </w:tc>
        <w:tc>
          <w:tcPr>
            <w:tcW w:w="13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65CE" w:rsidRPr="00EC64DC" w:rsidRDefault="006C65CE">
            <w:pPr>
              <w:jc w:val="center"/>
            </w:pPr>
            <w:r w:rsidRPr="00EC64DC">
              <w:rPr>
                <w:b/>
                <w:i/>
                <w:sz w:val="20"/>
                <w:szCs w:val="20"/>
                <w:lang w:val="en-US"/>
              </w:rPr>
              <w:t>max</w:t>
            </w:r>
          </w:p>
        </w:tc>
      </w:tr>
      <w:tr w:rsidR="00EC64DC" w:rsidRPr="00EC64DC">
        <w:tc>
          <w:tcPr>
            <w:tcW w:w="1384"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t>25-29</w:t>
            </w:r>
          </w:p>
        </w:tc>
        <w:tc>
          <w:tcPr>
            <w:tcW w:w="6521" w:type="dxa"/>
            <w:tcBorders>
              <w:top w:val="single" w:sz="4" w:space="0" w:color="000000"/>
              <w:left w:val="single" w:sz="4" w:space="0" w:color="000000"/>
              <w:bottom w:val="single" w:sz="4" w:space="0" w:color="000000"/>
            </w:tcBorders>
            <w:shd w:val="clear" w:color="auto" w:fill="auto"/>
          </w:tcPr>
          <w:p w:rsidR="006C65CE" w:rsidRPr="00EC64DC" w:rsidRDefault="006C65CE">
            <w:pPr>
              <w:jc w:val="both"/>
            </w:pPr>
            <w:r w:rsidRPr="00EC64DC">
              <w:t>Выполнение лабораторных работ (диалог, аудирование, чтение, перевод, дискуссия,)</w:t>
            </w:r>
          </w:p>
        </w:tc>
        <w:tc>
          <w:tcPr>
            <w:tcW w:w="1258"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t>25</w:t>
            </w:r>
          </w:p>
        </w:tc>
        <w:tc>
          <w:tcPr>
            <w:tcW w:w="1369"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t>50</w:t>
            </w:r>
          </w:p>
        </w:tc>
      </w:tr>
      <w:tr w:rsidR="00EC64DC" w:rsidRPr="00EC64DC">
        <w:tc>
          <w:tcPr>
            <w:tcW w:w="1384"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t>25-27</w:t>
            </w:r>
          </w:p>
        </w:tc>
        <w:tc>
          <w:tcPr>
            <w:tcW w:w="6521" w:type="dxa"/>
            <w:tcBorders>
              <w:top w:val="single" w:sz="4" w:space="0" w:color="000000"/>
              <w:left w:val="single" w:sz="4" w:space="0" w:color="000000"/>
              <w:bottom w:val="single" w:sz="4" w:space="0" w:color="000000"/>
            </w:tcBorders>
            <w:shd w:val="clear" w:color="auto" w:fill="auto"/>
          </w:tcPr>
          <w:p w:rsidR="006C65CE" w:rsidRPr="00EC64DC" w:rsidRDefault="006C65CE">
            <w:pPr>
              <w:jc w:val="both"/>
            </w:pPr>
            <w:r w:rsidRPr="00EC64DC">
              <w:t>Контрольная работа №7</w:t>
            </w:r>
          </w:p>
        </w:tc>
        <w:tc>
          <w:tcPr>
            <w:tcW w:w="1258"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t>5</w:t>
            </w:r>
          </w:p>
        </w:tc>
        <w:tc>
          <w:tcPr>
            <w:tcW w:w="1369"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t>10</w:t>
            </w:r>
          </w:p>
        </w:tc>
      </w:tr>
      <w:tr w:rsidR="00EC64DC" w:rsidRPr="00EC64DC">
        <w:tc>
          <w:tcPr>
            <w:tcW w:w="1384"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t>28-29</w:t>
            </w:r>
          </w:p>
        </w:tc>
        <w:tc>
          <w:tcPr>
            <w:tcW w:w="6521" w:type="dxa"/>
            <w:tcBorders>
              <w:top w:val="single" w:sz="4" w:space="0" w:color="000000"/>
              <w:left w:val="single" w:sz="4" w:space="0" w:color="000000"/>
              <w:bottom w:val="single" w:sz="4" w:space="0" w:color="000000"/>
            </w:tcBorders>
            <w:shd w:val="clear" w:color="auto" w:fill="auto"/>
          </w:tcPr>
          <w:p w:rsidR="006C65CE" w:rsidRPr="00EC64DC" w:rsidRDefault="006C65CE">
            <w:pPr>
              <w:jc w:val="both"/>
            </w:pPr>
            <w:r w:rsidRPr="00EC64DC">
              <w:t>Контрольная работа №8</w:t>
            </w:r>
          </w:p>
        </w:tc>
        <w:tc>
          <w:tcPr>
            <w:tcW w:w="1258"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t>5</w:t>
            </w:r>
          </w:p>
        </w:tc>
        <w:tc>
          <w:tcPr>
            <w:tcW w:w="1369"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t>10</w:t>
            </w:r>
          </w:p>
        </w:tc>
      </w:tr>
      <w:tr w:rsidR="00EC64DC" w:rsidRPr="00EC64DC">
        <w:tc>
          <w:tcPr>
            <w:tcW w:w="1384"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t>25-27</w:t>
            </w:r>
          </w:p>
        </w:tc>
        <w:tc>
          <w:tcPr>
            <w:tcW w:w="6521" w:type="dxa"/>
            <w:tcBorders>
              <w:top w:val="single" w:sz="4" w:space="0" w:color="000000"/>
              <w:left w:val="single" w:sz="4" w:space="0" w:color="000000"/>
              <w:bottom w:val="single" w:sz="4" w:space="0" w:color="000000"/>
            </w:tcBorders>
            <w:shd w:val="clear" w:color="auto" w:fill="auto"/>
          </w:tcPr>
          <w:p w:rsidR="006C65CE" w:rsidRPr="00EC64DC" w:rsidRDefault="006C65CE">
            <w:pPr>
              <w:jc w:val="both"/>
            </w:pPr>
            <w:r w:rsidRPr="00EC64DC">
              <w:t>Тест 7</w:t>
            </w:r>
          </w:p>
        </w:tc>
        <w:tc>
          <w:tcPr>
            <w:tcW w:w="1258"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t>5</w:t>
            </w:r>
          </w:p>
        </w:tc>
        <w:tc>
          <w:tcPr>
            <w:tcW w:w="1369"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t>10</w:t>
            </w:r>
          </w:p>
        </w:tc>
      </w:tr>
      <w:tr w:rsidR="00EC64DC" w:rsidRPr="00EC64DC">
        <w:tc>
          <w:tcPr>
            <w:tcW w:w="1384"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t>28-29</w:t>
            </w:r>
          </w:p>
        </w:tc>
        <w:tc>
          <w:tcPr>
            <w:tcW w:w="6521" w:type="dxa"/>
            <w:tcBorders>
              <w:top w:val="single" w:sz="4" w:space="0" w:color="000000"/>
              <w:left w:val="single" w:sz="4" w:space="0" w:color="000000"/>
              <w:bottom w:val="single" w:sz="4" w:space="0" w:color="000000"/>
            </w:tcBorders>
            <w:shd w:val="clear" w:color="auto" w:fill="auto"/>
          </w:tcPr>
          <w:p w:rsidR="006C65CE" w:rsidRPr="00EC64DC" w:rsidRDefault="006C65CE">
            <w:pPr>
              <w:jc w:val="both"/>
            </w:pPr>
            <w:r w:rsidRPr="00EC64DC">
              <w:t>Тест 8</w:t>
            </w:r>
          </w:p>
        </w:tc>
        <w:tc>
          <w:tcPr>
            <w:tcW w:w="1258"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t>5</w:t>
            </w:r>
          </w:p>
        </w:tc>
        <w:tc>
          <w:tcPr>
            <w:tcW w:w="1369"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t>10</w:t>
            </w:r>
          </w:p>
        </w:tc>
      </w:tr>
      <w:tr w:rsidR="00EC64DC" w:rsidRPr="00EC64DC">
        <w:tc>
          <w:tcPr>
            <w:tcW w:w="1384" w:type="dxa"/>
            <w:tcBorders>
              <w:top w:val="single" w:sz="4" w:space="0" w:color="000000"/>
              <w:left w:val="single" w:sz="4" w:space="0" w:color="000000"/>
              <w:bottom w:val="single" w:sz="4" w:space="0" w:color="000000"/>
            </w:tcBorders>
            <w:shd w:val="clear" w:color="auto" w:fill="auto"/>
          </w:tcPr>
          <w:p w:rsidR="006C65CE" w:rsidRPr="00EC64DC" w:rsidRDefault="006C65CE">
            <w:pPr>
              <w:snapToGrid w:val="0"/>
              <w:jc w:val="center"/>
            </w:pPr>
          </w:p>
        </w:tc>
        <w:tc>
          <w:tcPr>
            <w:tcW w:w="6521" w:type="dxa"/>
            <w:tcBorders>
              <w:top w:val="single" w:sz="4" w:space="0" w:color="000000"/>
              <w:left w:val="single" w:sz="4" w:space="0" w:color="000000"/>
              <w:bottom w:val="single" w:sz="4" w:space="0" w:color="000000"/>
            </w:tcBorders>
            <w:shd w:val="clear" w:color="auto" w:fill="auto"/>
          </w:tcPr>
          <w:p w:rsidR="006C65CE" w:rsidRPr="00EC64DC" w:rsidRDefault="006C65CE">
            <w:pPr>
              <w:jc w:val="both"/>
            </w:pPr>
            <w:r w:rsidRPr="00EC64DC">
              <w:t>Итого</w:t>
            </w:r>
          </w:p>
        </w:tc>
        <w:tc>
          <w:tcPr>
            <w:tcW w:w="1258" w:type="dxa"/>
            <w:tcBorders>
              <w:top w:val="single" w:sz="4" w:space="0" w:color="000000"/>
              <w:left w:val="single" w:sz="4" w:space="0" w:color="000000"/>
              <w:bottom w:val="single" w:sz="4" w:space="0" w:color="000000"/>
            </w:tcBorders>
            <w:shd w:val="clear" w:color="auto" w:fill="auto"/>
          </w:tcPr>
          <w:p w:rsidR="006C65CE" w:rsidRPr="00EC64DC" w:rsidRDefault="006C65CE">
            <w:pPr>
              <w:jc w:val="center"/>
            </w:pPr>
            <w:r w:rsidRPr="00EC64DC">
              <w:t>45</w:t>
            </w:r>
          </w:p>
        </w:tc>
        <w:tc>
          <w:tcPr>
            <w:tcW w:w="1369" w:type="dxa"/>
            <w:tcBorders>
              <w:top w:val="single" w:sz="4" w:space="0" w:color="000000"/>
              <w:left w:val="single" w:sz="4" w:space="0" w:color="000000"/>
              <w:bottom w:val="single" w:sz="4" w:space="0" w:color="000000"/>
              <w:right w:val="single" w:sz="4" w:space="0" w:color="000000"/>
            </w:tcBorders>
            <w:shd w:val="clear" w:color="auto" w:fill="auto"/>
          </w:tcPr>
          <w:p w:rsidR="006C65CE" w:rsidRPr="00EC64DC" w:rsidRDefault="006C65CE">
            <w:pPr>
              <w:jc w:val="center"/>
            </w:pPr>
            <w:r w:rsidRPr="00EC64DC">
              <w:t>90</w:t>
            </w:r>
          </w:p>
        </w:tc>
      </w:tr>
    </w:tbl>
    <w:p w:rsidR="006C65CE" w:rsidRPr="00EC64DC" w:rsidRDefault="006C65CE">
      <w:pPr>
        <w:pStyle w:val="10"/>
        <w:numPr>
          <w:ilvl w:val="0"/>
          <w:numId w:val="0"/>
        </w:numPr>
      </w:pPr>
    </w:p>
    <w:p w:rsidR="006C65CE" w:rsidRPr="00EC64DC" w:rsidRDefault="006C65CE">
      <w:pPr>
        <w:tabs>
          <w:tab w:val="left" w:pos="360"/>
        </w:tabs>
        <w:ind w:firstLine="567"/>
        <w:jc w:val="both"/>
      </w:pPr>
      <w:r w:rsidRPr="00EC64DC">
        <w:rPr>
          <w:iCs/>
        </w:rPr>
        <w:t xml:space="preserve">При оценивании результатов обучения по дисциплине в ходе текущего контроля успеваемости используются следующие критерии. </w:t>
      </w:r>
      <w:r w:rsidRPr="00EC64DC">
        <w:t>Минимальное количество баллов выставляется обучающемуся при выполнении всех показателей, допускаются несущественные неточности в изложении и оформлении материала.</w:t>
      </w:r>
    </w:p>
    <w:p w:rsidR="006C65CE" w:rsidRPr="00EC64DC" w:rsidRDefault="006C65CE">
      <w:pPr>
        <w:tabs>
          <w:tab w:val="left" w:pos="360"/>
        </w:tabs>
        <w:ind w:firstLine="567"/>
        <w:jc w:val="both"/>
      </w:pPr>
    </w:p>
    <w:tbl>
      <w:tblPr>
        <w:tblW w:w="0" w:type="auto"/>
        <w:tblInd w:w="-55" w:type="dxa"/>
        <w:tblLayout w:type="fixed"/>
        <w:tblLook w:val="0000" w:firstRow="0" w:lastRow="0" w:firstColumn="0" w:lastColumn="0" w:noHBand="0" w:noVBand="0"/>
      </w:tblPr>
      <w:tblGrid>
        <w:gridCol w:w="2089"/>
        <w:gridCol w:w="8491"/>
      </w:tblGrid>
      <w:tr w:rsidR="00EC64DC" w:rsidRPr="00EC64DC">
        <w:trPr>
          <w:tblHeader/>
        </w:trPr>
        <w:tc>
          <w:tcPr>
            <w:tcW w:w="2089"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jc w:val="center"/>
            </w:pPr>
            <w:r w:rsidRPr="00EC64DC">
              <w:rPr>
                <w:b/>
                <w:i/>
                <w:sz w:val="20"/>
                <w:szCs w:val="20"/>
              </w:rPr>
              <w:t>Наименование, обозначение</w:t>
            </w:r>
          </w:p>
        </w:tc>
        <w:tc>
          <w:tcPr>
            <w:tcW w:w="84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65CE" w:rsidRPr="00EC64DC" w:rsidRDefault="006C65CE">
            <w:pPr>
              <w:jc w:val="center"/>
            </w:pPr>
            <w:r w:rsidRPr="00EC64DC">
              <w:rPr>
                <w:b/>
                <w:i/>
                <w:sz w:val="20"/>
                <w:szCs w:val="20"/>
              </w:rPr>
              <w:t>Показатели выставления минимального количества баллов</w:t>
            </w:r>
          </w:p>
        </w:tc>
      </w:tr>
      <w:tr w:rsidR="00EC64DC" w:rsidRPr="00EC64DC">
        <w:tc>
          <w:tcPr>
            <w:tcW w:w="2089"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360"/>
              </w:tabs>
            </w:pPr>
            <w:r w:rsidRPr="00EC64DC">
              <w:t>Выполнение лабораторных работ (монолог, диалог, аудирование, чтение, перевод, полемика, дискуссия, анализ кейса, деловое письмо, эссе)</w:t>
            </w:r>
          </w:p>
        </w:tc>
        <w:tc>
          <w:tcPr>
            <w:tcW w:w="84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65CE" w:rsidRPr="00EC64DC" w:rsidRDefault="006C65CE">
            <w:pPr>
              <w:jc w:val="both"/>
            </w:pPr>
            <w:r w:rsidRPr="00EC64DC">
              <w:rPr>
                <w:b/>
                <w:bCs/>
                <w:u w:val="single"/>
              </w:rPr>
              <w:t>Основной уровень</w:t>
            </w:r>
          </w:p>
          <w:p w:rsidR="006C65CE" w:rsidRPr="00EC64DC" w:rsidRDefault="006C65CE">
            <w:pPr>
              <w:jc w:val="both"/>
            </w:pPr>
            <w:r w:rsidRPr="00EC64DC">
              <w:t>Обучающийся обнаружил владение понятиями и терминами по общей, социокультурной и деловой тематикам, однако речь не всегда вариативная, присутствуют ошибки в употреблении лексических и грамматических структур, высказывания релевантны поставленной задаче, обучающийся наполовину справился с выполнением заданий, предусмотренных программой дисциплины.</w:t>
            </w:r>
          </w:p>
          <w:p w:rsidR="006C65CE" w:rsidRPr="00EC64DC" w:rsidRDefault="006C65CE">
            <w:pPr>
              <w:jc w:val="both"/>
            </w:pPr>
            <w:r w:rsidRPr="00EC64DC">
              <w:rPr>
                <w:b/>
                <w:bCs/>
                <w:u w:val="single"/>
              </w:rPr>
              <w:t>Повышенный уровень</w:t>
            </w:r>
          </w:p>
          <w:p w:rsidR="006C65CE" w:rsidRPr="00EC64DC" w:rsidRDefault="006C65CE">
            <w:pPr>
              <w:tabs>
                <w:tab w:val="left" w:pos="360"/>
              </w:tabs>
              <w:jc w:val="both"/>
            </w:pPr>
            <w:r w:rsidRPr="00EC64DC">
              <w:t>Обучающийся обнаружил владение понятиями и терминами по общей, социокультурной и деловой тематикам, речь насыщенна лексическими и грамматическими структурами, релевантными поставленной задаче, обучающийся более чем наполовину справился с объемом выполненных заданий, предусмотренных программой дисциплины.</w:t>
            </w:r>
          </w:p>
        </w:tc>
      </w:tr>
      <w:tr w:rsidR="00EC64DC" w:rsidRPr="00EC64DC">
        <w:tc>
          <w:tcPr>
            <w:tcW w:w="2089"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360"/>
              </w:tabs>
            </w:pPr>
            <w:r w:rsidRPr="00EC64DC">
              <w:rPr>
                <w:iCs/>
              </w:rPr>
              <w:t>Контрольная работа</w:t>
            </w:r>
          </w:p>
        </w:tc>
        <w:tc>
          <w:tcPr>
            <w:tcW w:w="84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65CE" w:rsidRPr="00EC64DC" w:rsidRDefault="006C65CE">
            <w:pPr>
              <w:jc w:val="both"/>
            </w:pPr>
            <w:r w:rsidRPr="00EC64DC">
              <w:rPr>
                <w:b/>
                <w:bCs/>
                <w:u w:val="single"/>
              </w:rPr>
              <w:t>Основной уровень</w:t>
            </w:r>
          </w:p>
          <w:p w:rsidR="006C65CE" w:rsidRPr="00EC64DC" w:rsidRDefault="006C65CE">
            <w:pPr>
              <w:tabs>
                <w:tab w:val="left" w:pos="360"/>
              </w:tabs>
              <w:jc w:val="both"/>
            </w:pPr>
            <w:r w:rsidRPr="00EC64DC">
              <w:rPr>
                <w:iCs/>
              </w:rPr>
              <w:t>Задания выполнены наполовину. Присутствуют серьёзные ошибки. Продемонстрирован удовлетворительный уровень владения материалом.</w:t>
            </w:r>
          </w:p>
          <w:p w:rsidR="006C65CE" w:rsidRPr="00EC64DC" w:rsidRDefault="006C65CE">
            <w:pPr>
              <w:tabs>
                <w:tab w:val="left" w:pos="360"/>
              </w:tabs>
              <w:jc w:val="both"/>
            </w:pPr>
            <w:r w:rsidRPr="00EC64DC">
              <w:rPr>
                <w:iCs/>
              </w:rPr>
              <w:t>Проявлены низкие способности применять знания и умения к выполнению конкретных заданий.</w:t>
            </w:r>
          </w:p>
          <w:p w:rsidR="006C65CE" w:rsidRPr="00EC64DC" w:rsidRDefault="006C65CE">
            <w:pPr>
              <w:pStyle w:val="10"/>
              <w:numPr>
                <w:ilvl w:val="0"/>
                <w:numId w:val="0"/>
              </w:numPr>
              <w:rPr>
                <w:iCs/>
              </w:rPr>
            </w:pPr>
          </w:p>
          <w:p w:rsidR="006C65CE" w:rsidRPr="00EC64DC" w:rsidRDefault="006C65CE">
            <w:pPr>
              <w:jc w:val="both"/>
            </w:pPr>
            <w:r w:rsidRPr="00EC64DC">
              <w:rPr>
                <w:b/>
                <w:bCs/>
                <w:u w:val="single"/>
              </w:rPr>
              <w:t>Повышенный уровень</w:t>
            </w:r>
          </w:p>
          <w:p w:rsidR="006C65CE" w:rsidRPr="00EC64DC" w:rsidRDefault="006C65CE">
            <w:pPr>
              <w:tabs>
                <w:tab w:val="left" w:pos="360"/>
              </w:tabs>
              <w:jc w:val="both"/>
            </w:pPr>
            <w:r w:rsidRPr="00EC64DC">
              <w:rPr>
                <w:iCs/>
              </w:rPr>
              <w:t>Задания выполнены более чем наполовину. Присутствуют незначительные ошибки. Продемонстрирован удовлетворительный уровень владения материалом.</w:t>
            </w:r>
          </w:p>
          <w:p w:rsidR="006C65CE" w:rsidRPr="00EC64DC" w:rsidRDefault="006C65CE">
            <w:pPr>
              <w:tabs>
                <w:tab w:val="left" w:pos="360"/>
              </w:tabs>
              <w:jc w:val="both"/>
            </w:pPr>
            <w:r w:rsidRPr="00EC64DC">
              <w:rPr>
                <w:iCs/>
              </w:rPr>
              <w:t>Проявлены низкие способности применять знания и умения к выполнению конкретных заданий.</w:t>
            </w:r>
          </w:p>
        </w:tc>
      </w:tr>
      <w:tr w:rsidR="00EC64DC" w:rsidRPr="00EC64DC">
        <w:tc>
          <w:tcPr>
            <w:tcW w:w="2089"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360"/>
              </w:tabs>
            </w:pPr>
            <w:r w:rsidRPr="00EC64DC">
              <w:rPr>
                <w:iCs/>
              </w:rPr>
              <w:lastRenderedPageBreak/>
              <w:t>Тест</w:t>
            </w:r>
          </w:p>
        </w:tc>
        <w:tc>
          <w:tcPr>
            <w:tcW w:w="84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65CE" w:rsidRPr="00EC64DC" w:rsidRDefault="006C65CE">
            <w:pPr>
              <w:jc w:val="both"/>
            </w:pPr>
            <w:r w:rsidRPr="00EC64DC">
              <w:rPr>
                <w:b/>
                <w:bCs/>
                <w:u w:val="single"/>
              </w:rPr>
              <w:t>Основной уровень</w:t>
            </w:r>
          </w:p>
          <w:p w:rsidR="006C65CE" w:rsidRPr="00EC64DC" w:rsidRDefault="006C65CE">
            <w:pPr>
              <w:tabs>
                <w:tab w:val="left" w:pos="360"/>
              </w:tabs>
              <w:jc w:val="both"/>
            </w:pPr>
            <w:r w:rsidRPr="00EC64DC">
              <w:rPr>
                <w:iCs/>
              </w:rPr>
              <w:t>Задания выполнены наполовину. Присутствуют серьёзные ошибки. Продемонстрирован удовлетворительный уровень владения материалом.</w:t>
            </w:r>
          </w:p>
          <w:p w:rsidR="006C65CE" w:rsidRPr="00EC64DC" w:rsidRDefault="006C65CE">
            <w:pPr>
              <w:pStyle w:val="10"/>
              <w:numPr>
                <w:ilvl w:val="0"/>
                <w:numId w:val="0"/>
              </w:numPr>
            </w:pPr>
            <w:r w:rsidRPr="00EC64DC">
              <w:rPr>
                <w:iCs/>
              </w:rPr>
              <w:t>Проявлены низкие способности применять знания и умения к выполнению конкретных заданий.</w:t>
            </w:r>
          </w:p>
          <w:p w:rsidR="006C65CE" w:rsidRPr="00EC64DC" w:rsidRDefault="006C65CE">
            <w:pPr>
              <w:jc w:val="both"/>
            </w:pPr>
            <w:r w:rsidRPr="00EC64DC">
              <w:rPr>
                <w:b/>
                <w:bCs/>
                <w:u w:val="single"/>
              </w:rPr>
              <w:t>Повышенный уровень</w:t>
            </w:r>
          </w:p>
          <w:p w:rsidR="006C65CE" w:rsidRPr="00EC64DC" w:rsidRDefault="006C65CE">
            <w:pPr>
              <w:tabs>
                <w:tab w:val="left" w:pos="360"/>
              </w:tabs>
              <w:jc w:val="both"/>
            </w:pPr>
            <w:r w:rsidRPr="00EC64DC">
              <w:rPr>
                <w:iCs/>
              </w:rPr>
              <w:t>Задания выполнены более чем наполовину. Присутствуют незначительные ошибки. Продемонстрирован удовлетворительный уровень владения материалом.</w:t>
            </w:r>
          </w:p>
          <w:p w:rsidR="006C65CE" w:rsidRPr="00EC64DC" w:rsidRDefault="006C65CE">
            <w:pPr>
              <w:tabs>
                <w:tab w:val="left" w:pos="360"/>
              </w:tabs>
              <w:jc w:val="both"/>
            </w:pPr>
            <w:r w:rsidRPr="00EC64DC">
              <w:rPr>
                <w:iCs/>
              </w:rPr>
              <w:t>Проявлены низкие способности применять знания и умения к выполнению конкретных заданий.</w:t>
            </w:r>
          </w:p>
        </w:tc>
      </w:tr>
    </w:tbl>
    <w:p w:rsidR="006C65CE" w:rsidRPr="00EC64DC" w:rsidRDefault="006C65CE">
      <w:pPr>
        <w:tabs>
          <w:tab w:val="left" w:pos="360"/>
        </w:tabs>
        <w:ind w:firstLine="567"/>
        <w:jc w:val="both"/>
      </w:pPr>
    </w:p>
    <w:p w:rsidR="006C65CE" w:rsidRPr="00EC64DC" w:rsidRDefault="006C65CE">
      <w:pPr>
        <w:tabs>
          <w:tab w:val="left" w:pos="360"/>
        </w:tabs>
        <w:jc w:val="both"/>
      </w:pPr>
      <w:r w:rsidRPr="00EC64DC">
        <w:tab/>
        <w:t>Промежуточная аттестация для 1-3 семестров по дисциплине проводится в форме зачета.</w:t>
      </w:r>
    </w:p>
    <w:p w:rsidR="006C65CE" w:rsidRPr="00EC64DC" w:rsidRDefault="006C65CE">
      <w:pPr>
        <w:tabs>
          <w:tab w:val="left" w:pos="360"/>
        </w:tabs>
        <w:ind w:firstLine="567"/>
        <w:jc w:val="both"/>
      </w:pPr>
      <w:r w:rsidRPr="00EC64DC">
        <w:t>Итоговая оценка по дисциплине может быть выставлена на основе результатов текущего контроля с использованием следующей шкалы:</w:t>
      </w:r>
    </w:p>
    <w:p w:rsidR="006C65CE" w:rsidRPr="00EC64DC" w:rsidRDefault="006C65CE">
      <w:pPr>
        <w:pStyle w:val="10"/>
        <w:numPr>
          <w:ilvl w:val="0"/>
          <w:numId w:val="0"/>
        </w:numPr>
      </w:pPr>
    </w:p>
    <w:tbl>
      <w:tblPr>
        <w:tblW w:w="0" w:type="auto"/>
        <w:jc w:val="center"/>
        <w:tblLayout w:type="fixed"/>
        <w:tblLook w:val="0000" w:firstRow="0" w:lastRow="0" w:firstColumn="0" w:lastColumn="0" w:noHBand="0" w:noVBand="0"/>
      </w:tblPr>
      <w:tblGrid>
        <w:gridCol w:w="5211"/>
        <w:gridCol w:w="5321"/>
      </w:tblGrid>
      <w:tr w:rsidR="00EC64DC" w:rsidRPr="00EC64DC">
        <w:trPr>
          <w:jc w:val="center"/>
        </w:trPr>
        <w:tc>
          <w:tcPr>
            <w:tcW w:w="5211"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jc w:val="center"/>
            </w:pPr>
            <w:r w:rsidRPr="00EC64DC">
              <w:rPr>
                <w:b/>
                <w:i/>
                <w:sz w:val="20"/>
                <w:szCs w:val="20"/>
              </w:rPr>
              <w:t>Оценка</w:t>
            </w:r>
          </w:p>
        </w:tc>
        <w:tc>
          <w:tcPr>
            <w:tcW w:w="53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65CE" w:rsidRPr="00EC64DC" w:rsidRDefault="006C65CE">
            <w:pPr>
              <w:jc w:val="center"/>
            </w:pPr>
            <w:r w:rsidRPr="00EC64DC">
              <w:rPr>
                <w:b/>
                <w:i/>
                <w:sz w:val="20"/>
                <w:szCs w:val="20"/>
              </w:rPr>
              <w:t>Набрано баллов</w:t>
            </w:r>
          </w:p>
        </w:tc>
      </w:tr>
      <w:tr w:rsidR="00EC64DC" w:rsidRPr="00EC64DC">
        <w:trPr>
          <w:jc w:val="center"/>
        </w:trPr>
        <w:tc>
          <w:tcPr>
            <w:tcW w:w="5211"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360"/>
              </w:tabs>
              <w:jc w:val="center"/>
            </w:pPr>
            <w:r w:rsidRPr="00EC64DC">
              <w:t>«зачтено»</w:t>
            </w:r>
          </w:p>
        </w:tc>
        <w:tc>
          <w:tcPr>
            <w:tcW w:w="53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65CE" w:rsidRPr="00EC64DC" w:rsidRDefault="006C65CE">
            <w:pPr>
              <w:jc w:val="center"/>
            </w:pPr>
            <w:r w:rsidRPr="00EC64DC">
              <w:t>55-90</w:t>
            </w:r>
          </w:p>
        </w:tc>
      </w:tr>
      <w:tr w:rsidR="006C65CE" w:rsidRPr="00EC64DC">
        <w:trPr>
          <w:jc w:val="center"/>
        </w:trPr>
        <w:tc>
          <w:tcPr>
            <w:tcW w:w="5211"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360"/>
              </w:tabs>
              <w:jc w:val="center"/>
            </w:pPr>
            <w:r w:rsidRPr="00EC64DC">
              <w:t>«не зачтено»</w:t>
            </w:r>
          </w:p>
        </w:tc>
        <w:tc>
          <w:tcPr>
            <w:tcW w:w="53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65CE" w:rsidRPr="00EC64DC" w:rsidRDefault="006C65CE">
            <w:pPr>
              <w:jc w:val="center"/>
            </w:pPr>
            <w:r w:rsidRPr="00EC64DC">
              <w:t>45-55</w:t>
            </w:r>
          </w:p>
        </w:tc>
      </w:tr>
    </w:tbl>
    <w:p w:rsidR="006C65CE" w:rsidRPr="00EC64DC" w:rsidRDefault="006C65CE">
      <w:pPr>
        <w:tabs>
          <w:tab w:val="left" w:pos="360"/>
        </w:tabs>
        <w:ind w:firstLine="567"/>
        <w:jc w:val="both"/>
      </w:pPr>
    </w:p>
    <w:p w:rsidR="006C65CE" w:rsidRPr="00EC64DC" w:rsidRDefault="006C65CE">
      <w:pPr>
        <w:pStyle w:val="10"/>
        <w:numPr>
          <w:ilvl w:val="0"/>
          <w:numId w:val="0"/>
        </w:numPr>
      </w:pPr>
      <w:r w:rsidRPr="00EC64DC">
        <w:t>Промежуточная аттестация для 4 семестра по дисциплине проводится в форме экзамена.</w:t>
      </w:r>
    </w:p>
    <w:p w:rsidR="006C65CE" w:rsidRPr="00EC64DC" w:rsidRDefault="006C65CE">
      <w:pPr>
        <w:pStyle w:val="10"/>
        <w:numPr>
          <w:ilvl w:val="0"/>
          <w:numId w:val="0"/>
        </w:numPr>
        <w:jc w:val="both"/>
        <w:rPr>
          <w:b/>
          <w:bCs/>
          <w:u w:val="single"/>
        </w:rPr>
      </w:pPr>
    </w:p>
    <w:tbl>
      <w:tblPr>
        <w:tblW w:w="0" w:type="auto"/>
        <w:tblInd w:w="-55" w:type="dxa"/>
        <w:tblLayout w:type="fixed"/>
        <w:tblLook w:val="0000" w:firstRow="0" w:lastRow="0" w:firstColumn="0" w:lastColumn="0" w:noHBand="0" w:noVBand="0"/>
      </w:tblPr>
      <w:tblGrid>
        <w:gridCol w:w="5211"/>
        <w:gridCol w:w="5321"/>
      </w:tblGrid>
      <w:tr w:rsidR="00EC64DC" w:rsidRPr="00EC64DC">
        <w:tc>
          <w:tcPr>
            <w:tcW w:w="5211" w:type="dxa"/>
            <w:tcBorders>
              <w:top w:val="single" w:sz="4" w:space="0" w:color="000000"/>
              <w:left w:val="single" w:sz="4" w:space="0" w:color="000000"/>
              <w:bottom w:val="single" w:sz="4" w:space="0" w:color="000000"/>
            </w:tcBorders>
            <w:shd w:val="clear" w:color="auto" w:fill="FFFFFF"/>
            <w:vAlign w:val="center"/>
          </w:tcPr>
          <w:p w:rsidR="006C65CE" w:rsidRPr="00EC64DC" w:rsidRDefault="006C65CE">
            <w:pPr>
              <w:jc w:val="center"/>
            </w:pPr>
            <w:r w:rsidRPr="00EC64DC">
              <w:rPr>
                <w:b/>
                <w:i/>
                <w:sz w:val="20"/>
                <w:szCs w:val="20"/>
              </w:rPr>
              <w:t>Оценка</w:t>
            </w:r>
          </w:p>
        </w:tc>
        <w:tc>
          <w:tcPr>
            <w:tcW w:w="532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C65CE" w:rsidRPr="00EC64DC" w:rsidRDefault="006C65CE">
            <w:pPr>
              <w:jc w:val="center"/>
            </w:pPr>
            <w:r w:rsidRPr="00EC64DC">
              <w:rPr>
                <w:b/>
                <w:i/>
                <w:sz w:val="20"/>
                <w:szCs w:val="20"/>
              </w:rPr>
              <w:t>Набрано баллов</w:t>
            </w:r>
          </w:p>
        </w:tc>
      </w:tr>
      <w:tr w:rsidR="00EC64DC" w:rsidRPr="00EC64DC">
        <w:tc>
          <w:tcPr>
            <w:tcW w:w="5211" w:type="dxa"/>
            <w:tcBorders>
              <w:top w:val="single" w:sz="4" w:space="0" w:color="000000"/>
              <w:left w:val="single" w:sz="4" w:space="0" w:color="000000"/>
              <w:bottom w:val="single" w:sz="4" w:space="0" w:color="000000"/>
            </w:tcBorders>
            <w:shd w:val="clear" w:color="auto" w:fill="FFFFFF"/>
            <w:vAlign w:val="center"/>
          </w:tcPr>
          <w:p w:rsidR="006C65CE" w:rsidRPr="00EC64DC" w:rsidRDefault="006C65CE">
            <w:pPr>
              <w:tabs>
                <w:tab w:val="left" w:pos="360"/>
              </w:tabs>
              <w:jc w:val="center"/>
            </w:pPr>
            <w:r w:rsidRPr="00EC64DC">
              <w:t>«отлично»</w:t>
            </w:r>
          </w:p>
        </w:tc>
        <w:tc>
          <w:tcPr>
            <w:tcW w:w="532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C65CE" w:rsidRPr="00EC64DC" w:rsidRDefault="006C65CE">
            <w:pPr>
              <w:jc w:val="center"/>
            </w:pPr>
            <w:r w:rsidRPr="00EC64DC">
              <w:t>73-90</w:t>
            </w:r>
          </w:p>
        </w:tc>
      </w:tr>
      <w:tr w:rsidR="00EC64DC" w:rsidRPr="00EC64DC">
        <w:tc>
          <w:tcPr>
            <w:tcW w:w="5211" w:type="dxa"/>
            <w:tcBorders>
              <w:top w:val="single" w:sz="4" w:space="0" w:color="000000"/>
              <w:left w:val="single" w:sz="4" w:space="0" w:color="000000"/>
              <w:bottom w:val="single" w:sz="4" w:space="0" w:color="000000"/>
            </w:tcBorders>
            <w:shd w:val="clear" w:color="auto" w:fill="FFFFFF"/>
            <w:vAlign w:val="center"/>
          </w:tcPr>
          <w:p w:rsidR="006C65CE" w:rsidRPr="00EC64DC" w:rsidRDefault="006C65CE">
            <w:pPr>
              <w:tabs>
                <w:tab w:val="left" w:pos="360"/>
              </w:tabs>
              <w:jc w:val="center"/>
            </w:pPr>
            <w:r w:rsidRPr="00EC64DC">
              <w:t>«хорошо»</w:t>
            </w:r>
          </w:p>
        </w:tc>
        <w:tc>
          <w:tcPr>
            <w:tcW w:w="532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C65CE" w:rsidRPr="00EC64DC" w:rsidRDefault="006C65CE">
            <w:pPr>
              <w:jc w:val="center"/>
            </w:pPr>
            <w:r w:rsidRPr="00EC64DC">
              <w:t>64-72</w:t>
            </w:r>
          </w:p>
        </w:tc>
      </w:tr>
      <w:tr w:rsidR="00EC64DC" w:rsidRPr="00EC64DC">
        <w:tc>
          <w:tcPr>
            <w:tcW w:w="5211" w:type="dxa"/>
            <w:tcBorders>
              <w:top w:val="single" w:sz="4" w:space="0" w:color="000000"/>
              <w:left w:val="single" w:sz="4" w:space="0" w:color="000000"/>
              <w:bottom w:val="single" w:sz="4" w:space="0" w:color="000000"/>
            </w:tcBorders>
            <w:shd w:val="clear" w:color="auto" w:fill="FFFFFF"/>
            <w:vAlign w:val="center"/>
          </w:tcPr>
          <w:p w:rsidR="006C65CE" w:rsidRPr="00EC64DC" w:rsidRDefault="006C65CE">
            <w:pPr>
              <w:tabs>
                <w:tab w:val="left" w:pos="360"/>
              </w:tabs>
              <w:jc w:val="center"/>
            </w:pPr>
            <w:r w:rsidRPr="00EC64DC">
              <w:t>«удовлетворительно»</w:t>
            </w:r>
          </w:p>
        </w:tc>
        <w:tc>
          <w:tcPr>
            <w:tcW w:w="532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C65CE" w:rsidRPr="00EC64DC" w:rsidRDefault="006C65CE">
            <w:pPr>
              <w:jc w:val="center"/>
            </w:pPr>
            <w:r w:rsidRPr="00EC64DC">
              <w:t>55-63</w:t>
            </w:r>
          </w:p>
        </w:tc>
      </w:tr>
      <w:tr w:rsidR="00EC64DC" w:rsidRPr="00EC64DC">
        <w:tc>
          <w:tcPr>
            <w:tcW w:w="5211" w:type="dxa"/>
            <w:tcBorders>
              <w:top w:val="single" w:sz="4" w:space="0" w:color="000000"/>
              <w:left w:val="single" w:sz="4" w:space="0" w:color="000000"/>
              <w:bottom w:val="single" w:sz="4" w:space="0" w:color="000000"/>
            </w:tcBorders>
            <w:shd w:val="clear" w:color="auto" w:fill="FFFFFF"/>
            <w:vAlign w:val="center"/>
          </w:tcPr>
          <w:p w:rsidR="006C65CE" w:rsidRPr="00EC64DC" w:rsidRDefault="006C65CE">
            <w:pPr>
              <w:tabs>
                <w:tab w:val="left" w:pos="360"/>
              </w:tabs>
              <w:jc w:val="center"/>
            </w:pPr>
            <w:r w:rsidRPr="00EC64DC">
              <w:t>«неудовлетворительно»</w:t>
            </w:r>
          </w:p>
        </w:tc>
        <w:tc>
          <w:tcPr>
            <w:tcW w:w="532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C65CE" w:rsidRPr="00EC64DC" w:rsidRDefault="006C65CE">
            <w:pPr>
              <w:jc w:val="center"/>
            </w:pPr>
            <w:r w:rsidRPr="00EC64DC">
              <w:t>45-55</w:t>
            </w:r>
          </w:p>
        </w:tc>
      </w:tr>
    </w:tbl>
    <w:p w:rsidR="006C65CE" w:rsidRPr="00EC64DC" w:rsidRDefault="006C65CE">
      <w:pPr>
        <w:pStyle w:val="10"/>
        <w:numPr>
          <w:ilvl w:val="0"/>
          <w:numId w:val="0"/>
        </w:numPr>
        <w:jc w:val="both"/>
      </w:pPr>
    </w:p>
    <w:p w:rsidR="006C65CE" w:rsidRPr="00EC64DC" w:rsidRDefault="006C65CE">
      <w:pPr>
        <w:tabs>
          <w:tab w:val="left" w:pos="360"/>
        </w:tabs>
        <w:ind w:firstLine="567"/>
        <w:jc w:val="both"/>
      </w:pPr>
      <w:r w:rsidRPr="00EC64DC">
        <w:t>Если сумма набранных баллов менее 45 (основной уровень) и 58 (повышенный уровень) – обучающийся не допускается до промежуточной аттестации.</w:t>
      </w:r>
    </w:p>
    <w:p w:rsidR="006C65CE" w:rsidRPr="00EC64DC" w:rsidRDefault="006C65CE">
      <w:pPr>
        <w:tabs>
          <w:tab w:val="left" w:pos="360"/>
        </w:tabs>
        <w:ind w:firstLine="567"/>
        <w:jc w:val="both"/>
      </w:pPr>
      <w:r w:rsidRPr="00EC64DC">
        <w:t xml:space="preserve">Если сумма баллов составляет от 45 до 55 (основной уровень) и от 59 до 69 (повышенный уровень) баллов, обучающийся допускается до зачета. </w:t>
      </w:r>
    </w:p>
    <w:p w:rsidR="006C65CE" w:rsidRPr="00EC64DC" w:rsidRDefault="006C65CE">
      <w:pPr>
        <w:tabs>
          <w:tab w:val="left" w:pos="360"/>
        </w:tabs>
        <w:ind w:firstLine="567"/>
        <w:jc w:val="both"/>
      </w:pPr>
      <w:r w:rsidRPr="00EC64DC">
        <w:t>Билет к зачету включает 2 вопроса.</w:t>
      </w:r>
    </w:p>
    <w:p w:rsidR="006C65CE" w:rsidRPr="00EC64DC" w:rsidRDefault="006C65CE">
      <w:pPr>
        <w:tabs>
          <w:tab w:val="left" w:pos="360"/>
        </w:tabs>
        <w:ind w:firstLine="567"/>
        <w:jc w:val="both"/>
      </w:pPr>
      <w:r w:rsidRPr="00EC64DC">
        <w:t>Время на подготовку: 45 минут.</w:t>
      </w:r>
    </w:p>
    <w:p w:rsidR="006C65CE" w:rsidRPr="00EC64DC" w:rsidRDefault="006C65CE">
      <w:pPr>
        <w:tabs>
          <w:tab w:val="left" w:pos="360"/>
        </w:tabs>
        <w:ind w:firstLine="567"/>
        <w:jc w:val="both"/>
      </w:pPr>
      <w:r w:rsidRPr="00EC64DC">
        <w:t>При оценивании результатов обучения по дисциплине в ходе промежуточной аттестации используются следующие критерии и шкала оценки</w:t>
      </w:r>
    </w:p>
    <w:p w:rsidR="006C65CE" w:rsidRPr="00EC64DC" w:rsidRDefault="006C65CE">
      <w:pPr>
        <w:tabs>
          <w:tab w:val="left" w:pos="360"/>
        </w:tabs>
        <w:ind w:firstLine="567"/>
        <w:jc w:val="both"/>
      </w:pPr>
    </w:p>
    <w:tbl>
      <w:tblPr>
        <w:tblW w:w="0" w:type="auto"/>
        <w:jc w:val="center"/>
        <w:tblLayout w:type="fixed"/>
        <w:tblLook w:val="0000" w:firstRow="0" w:lastRow="0" w:firstColumn="0" w:lastColumn="0" w:noHBand="0" w:noVBand="0"/>
      </w:tblPr>
      <w:tblGrid>
        <w:gridCol w:w="2660"/>
        <w:gridCol w:w="7872"/>
      </w:tblGrid>
      <w:tr w:rsidR="00EC64DC" w:rsidRPr="00EC64DC">
        <w:trPr>
          <w:jc w:val="center"/>
        </w:trPr>
        <w:tc>
          <w:tcPr>
            <w:tcW w:w="2660"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jc w:val="center"/>
            </w:pPr>
            <w:r w:rsidRPr="00EC64DC">
              <w:rPr>
                <w:b/>
                <w:i/>
                <w:sz w:val="20"/>
                <w:szCs w:val="20"/>
              </w:rPr>
              <w:t>Оценка</w:t>
            </w:r>
          </w:p>
        </w:tc>
        <w:tc>
          <w:tcPr>
            <w:tcW w:w="7872"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65CE" w:rsidRPr="00EC64DC" w:rsidRDefault="006C65CE">
            <w:pPr>
              <w:jc w:val="center"/>
            </w:pPr>
            <w:r w:rsidRPr="00EC64DC">
              <w:rPr>
                <w:b/>
                <w:i/>
                <w:sz w:val="20"/>
                <w:szCs w:val="20"/>
              </w:rPr>
              <w:t>Критерии оценки</w:t>
            </w:r>
          </w:p>
        </w:tc>
      </w:tr>
      <w:tr w:rsidR="00EC64DC" w:rsidRPr="00EC64DC">
        <w:trPr>
          <w:jc w:val="center"/>
        </w:trPr>
        <w:tc>
          <w:tcPr>
            <w:tcW w:w="2660"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360"/>
              </w:tabs>
              <w:jc w:val="center"/>
            </w:pPr>
            <w:r w:rsidRPr="00EC64DC">
              <w:t>«зачтено»</w:t>
            </w:r>
          </w:p>
        </w:tc>
        <w:tc>
          <w:tcPr>
            <w:tcW w:w="7872"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65CE" w:rsidRPr="00EC64DC" w:rsidRDefault="006C65CE">
            <w:pPr>
              <w:jc w:val="both"/>
            </w:pPr>
            <w:r w:rsidRPr="00EC64DC">
              <w:rPr>
                <w:b/>
                <w:bCs/>
                <w:u w:val="single"/>
              </w:rPr>
              <w:t>Основной уровень</w:t>
            </w:r>
          </w:p>
          <w:p w:rsidR="006C65CE" w:rsidRPr="00EC64DC" w:rsidRDefault="006C65CE">
            <w:pPr>
              <w:jc w:val="both"/>
            </w:pPr>
            <w:r w:rsidRPr="00EC64DC">
              <w:t>Обучающийся обнаружил владение понятиями и терминами по общей, социокультурной и деловой тематикам, однако речь не всегда вариативная, присутствуют ошибки в употреблении лексических и грамматических структур, высказывания релевантны поставленной задаче, обучающийся наполовину справился с выполнением заданий, предусмотренных программой дисциплины.</w:t>
            </w:r>
          </w:p>
          <w:p w:rsidR="006C65CE" w:rsidRPr="00EC64DC" w:rsidRDefault="006C65CE">
            <w:pPr>
              <w:jc w:val="both"/>
            </w:pPr>
            <w:r w:rsidRPr="00EC64DC">
              <w:rPr>
                <w:b/>
                <w:bCs/>
                <w:u w:val="single"/>
              </w:rPr>
              <w:t>Повышенный уровень</w:t>
            </w:r>
          </w:p>
          <w:p w:rsidR="006C65CE" w:rsidRPr="00EC64DC" w:rsidRDefault="006C65CE">
            <w:pPr>
              <w:jc w:val="both"/>
            </w:pPr>
            <w:r w:rsidRPr="00EC64DC">
              <w:t>Обучающийся обнаружил уверенное владение понятиями и терминами по общей, социокультурной и деловой тематикам, речь насыщенна лексическими и грамматическими структурами, релевантными поставленной задаче, обучающийся полностью справился с выполнением заданий, предусмотренных программой дисциплины.</w:t>
            </w:r>
          </w:p>
        </w:tc>
      </w:tr>
      <w:tr w:rsidR="006C65CE" w:rsidRPr="00EC64DC">
        <w:trPr>
          <w:jc w:val="center"/>
        </w:trPr>
        <w:tc>
          <w:tcPr>
            <w:tcW w:w="2660" w:type="dxa"/>
            <w:tcBorders>
              <w:top w:val="single" w:sz="4" w:space="0" w:color="000000"/>
              <w:left w:val="single" w:sz="4" w:space="0" w:color="000000"/>
              <w:bottom w:val="single" w:sz="4" w:space="0" w:color="000000"/>
            </w:tcBorders>
            <w:shd w:val="clear" w:color="auto" w:fill="auto"/>
            <w:vAlign w:val="center"/>
          </w:tcPr>
          <w:p w:rsidR="006C65CE" w:rsidRPr="00EC64DC" w:rsidRDefault="006C65CE">
            <w:pPr>
              <w:tabs>
                <w:tab w:val="left" w:pos="360"/>
              </w:tabs>
              <w:jc w:val="center"/>
            </w:pPr>
            <w:r w:rsidRPr="00EC64DC">
              <w:t>«не зачтено»</w:t>
            </w:r>
          </w:p>
        </w:tc>
        <w:tc>
          <w:tcPr>
            <w:tcW w:w="7872"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65CE" w:rsidRPr="00EC64DC" w:rsidRDefault="006C65CE">
            <w:pPr>
              <w:jc w:val="both"/>
            </w:pPr>
            <w:r w:rsidRPr="00EC64DC">
              <w:rPr>
                <w:b/>
                <w:bCs/>
                <w:u w:val="single"/>
              </w:rPr>
              <w:t>Основной уровень</w:t>
            </w:r>
          </w:p>
          <w:p w:rsidR="006C65CE" w:rsidRPr="00EC64DC" w:rsidRDefault="006C65CE">
            <w:pPr>
              <w:jc w:val="both"/>
            </w:pPr>
            <w:r w:rsidRPr="00EC64DC">
              <w:lastRenderedPageBreak/>
              <w:t>Обучающийся обнаружил абсолютное незнание понятий и терминов по общей, социокультурной и деловой тематикам, присутствуют большое количество ошибок в употреблении лексических и грамматических структур, высказывания не соответствуют поставленной задаче, обучающийся наполовину справился с выполнением заданий, предусмотренных программой дисциплины.</w:t>
            </w:r>
          </w:p>
          <w:p w:rsidR="006C65CE" w:rsidRPr="00EC64DC" w:rsidRDefault="006C65CE">
            <w:pPr>
              <w:jc w:val="both"/>
            </w:pPr>
            <w:r w:rsidRPr="00EC64DC">
              <w:rPr>
                <w:b/>
                <w:bCs/>
                <w:u w:val="single"/>
              </w:rPr>
              <w:t>Повышенный уровень</w:t>
            </w:r>
          </w:p>
          <w:p w:rsidR="006C65CE" w:rsidRPr="00EC64DC" w:rsidRDefault="006C65CE">
            <w:pPr>
              <w:jc w:val="both"/>
            </w:pPr>
            <w:r w:rsidRPr="00EC64DC">
              <w:t>Обучающийся обнаружил значительные пробелы во владении понятиями и терминами по общей, социокультурной и деловой тематикам, употребляемые лексические и грамматические структуры, не всегда релевантны поставленной задаче, обучающийся справился с выполнением заданий не в полном объеме, предусмотренном  программой дисциплины.</w:t>
            </w:r>
          </w:p>
        </w:tc>
      </w:tr>
    </w:tbl>
    <w:p w:rsidR="006C65CE" w:rsidRPr="00EC64DC" w:rsidRDefault="006C65CE">
      <w:pPr>
        <w:tabs>
          <w:tab w:val="left" w:pos="360"/>
        </w:tabs>
        <w:ind w:firstLine="567"/>
        <w:jc w:val="both"/>
      </w:pPr>
    </w:p>
    <w:p w:rsidR="006C65CE" w:rsidRPr="00EC64DC" w:rsidRDefault="006C65CE">
      <w:pPr>
        <w:tabs>
          <w:tab w:val="left" w:pos="360"/>
        </w:tabs>
        <w:ind w:firstLine="567"/>
        <w:jc w:val="both"/>
      </w:pPr>
      <w:r w:rsidRPr="00EC64DC">
        <w:t>Если сумма набранных баллов менее 45 – обучающийся не допускается до промежуточной аттестации.</w:t>
      </w:r>
    </w:p>
    <w:p w:rsidR="006C65CE" w:rsidRPr="00EC64DC" w:rsidRDefault="006C65CE">
      <w:pPr>
        <w:tabs>
          <w:tab w:val="left" w:pos="360"/>
        </w:tabs>
        <w:ind w:firstLine="567"/>
        <w:jc w:val="both"/>
      </w:pPr>
      <w:r w:rsidRPr="00EC64DC">
        <w:t xml:space="preserve">Если сумма баллов составляет от 45 до 69 баллов, обучающийся допускается до экзамена. </w:t>
      </w:r>
    </w:p>
    <w:p w:rsidR="006C65CE" w:rsidRPr="00EC64DC" w:rsidRDefault="006C65CE">
      <w:pPr>
        <w:tabs>
          <w:tab w:val="left" w:pos="360"/>
        </w:tabs>
        <w:ind w:firstLine="567"/>
        <w:jc w:val="both"/>
      </w:pPr>
      <w:r w:rsidRPr="00EC64DC">
        <w:t>Билет к экзамену включает 3 вопроса.</w:t>
      </w:r>
    </w:p>
    <w:p w:rsidR="006C65CE" w:rsidRPr="00EC64DC" w:rsidRDefault="006C65CE">
      <w:pPr>
        <w:tabs>
          <w:tab w:val="left" w:pos="360"/>
        </w:tabs>
        <w:ind w:firstLine="567"/>
        <w:jc w:val="both"/>
      </w:pPr>
      <w:r w:rsidRPr="00EC64DC">
        <w:t>Время на подготовку: 45 минут.</w:t>
      </w:r>
    </w:p>
    <w:p w:rsidR="006C65CE" w:rsidRPr="00EC64DC" w:rsidRDefault="006C65CE">
      <w:pPr>
        <w:tabs>
          <w:tab w:val="left" w:pos="360"/>
        </w:tabs>
        <w:ind w:firstLine="567"/>
        <w:jc w:val="both"/>
      </w:pPr>
      <w:r w:rsidRPr="00EC64DC">
        <w:t>При оценивании результатов обучения по дисциплине в ходе промежуточной аттестации используются следующие критерии и шкала оценки</w:t>
      </w:r>
    </w:p>
    <w:p w:rsidR="006C65CE" w:rsidRPr="00EC64DC" w:rsidRDefault="006C65CE">
      <w:pPr>
        <w:tabs>
          <w:tab w:val="left" w:pos="360"/>
        </w:tabs>
        <w:jc w:val="both"/>
      </w:pPr>
    </w:p>
    <w:tbl>
      <w:tblPr>
        <w:tblW w:w="0" w:type="auto"/>
        <w:tblInd w:w="-55" w:type="dxa"/>
        <w:tblLayout w:type="fixed"/>
        <w:tblLook w:val="0000" w:firstRow="0" w:lastRow="0" w:firstColumn="0" w:lastColumn="0" w:noHBand="0" w:noVBand="0"/>
      </w:tblPr>
      <w:tblGrid>
        <w:gridCol w:w="2669"/>
        <w:gridCol w:w="7863"/>
      </w:tblGrid>
      <w:tr w:rsidR="00EC64DC" w:rsidRPr="00EC64DC">
        <w:tc>
          <w:tcPr>
            <w:tcW w:w="2669" w:type="dxa"/>
            <w:tcBorders>
              <w:top w:val="single" w:sz="4" w:space="0" w:color="000000"/>
              <w:left w:val="single" w:sz="4" w:space="0" w:color="000000"/>
              <w:bottom w:val="single" w:sz="4" w:space="0" w:color="000000"/>
            </w:tcBorders>
            <w:shd w:val="clear" w:color="auto" w:fill="FFFFFF"/>
            <w:vAlign w:val="center"/>
          </w:tcPr>
          <w:p w:rsidR="006C65CE" w:rsidRPr="00EC64DC" w:rsidRDefault="006C65CE">
            <w:pPr>
              <w:jc w:val="center"/>
            </w:pPr>
            <w:r w:rsidRPr="00EC64DC">
              <w:rPr>
                <w:b/>
                <w:i/>
                <w:sz w:val="20"/>
                <w:szCs w:val="20"/>
              </w:rPr>
              <w:t>Оценка</w:t>
            </w:r>
          </w:p>
        </w:tc>
        <w:tc>
          <w:tcPr>
            <w:tcW w:w="786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C65CE" w:rsidRPr="00EC64DC" w:rsidRDefault="006C65CE">
            <w:pPr>
              <w:jc w:val="center"/>
            </w:pPr>
            <w:r w:rsidRPr="00EC64DC">
              <w:rPr>
                <w:b/>
                <w:i/>
                <w:sz w:val="20"/>
                <w:szCs w:val="20"/>
              </w:rPr>
              <w:t>Критерии оценки</w:t>
            </w:r>
          </w:p>
        </w:tc>
      </w:tr>
      <w:tr w:rsidR="00EC64DC" w:rsidRPr="00EC64DC">
        <w:tc>
          <w:tcPr>
            <w:tcW w:w="2669" w:type="dxa"/>
            <w:tcBorders>
              <w:top w:val="single" w:sz="4" w:space="0" w:color="000000"/>
              <w:left w:val="single" w:sz="4" w:space="0" w:color="000000"/>
              <w:bottom w:val="single" w:sz="4" w:space="0" w:color="000000"/>
            </w:tcBorders>
            <w:shd w:val="clear" w:color="auto" w:fill="FFFFFF"/>
            <w:vAlign w:val="center"/>
          </w:tcPr>
          <w:p w:rsidR="006C65CE" w:rsidRPr="00EC64DC" w:rsidRDefault="006C65CE">
            <w:pPr>
              <w:tabs>
                <w:tab w:val="left" w:pos="360"/>
              </w:tabs>
              <w:jc w:val="center"/>
            </w:pPr>
            <w:r w:rsidRPr="00EC64DC">
              <w:t>«отлично»</w:t>
            </w:r>
          </w:p>
        </w:tc>
        <w:tc>
          <w:tcPr>
            <w:tcW w:w="786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C65CE" w:rsidRPr="00EC64DC" w:rsidRDefault="006C65CE">
            <w:pPr>
              <w:jc w:val="both"/>
            </w:pPr>
            <w:r w:rsidRPr="00EC64DC">
              <w:rPr>
                <w:b/>
                <w:bCs/>
                <w:u w:val="single"/>
              </w:rPr>
              <w:t>Основной уровень</w:t>
            </w:r>
          </w:p>
          <w:p w:rsidR="006C65CE" w:rsidRPr="00EC64DC" w:rsidRDefault="006C65CE">
            <w:pPr>
              <w:jc w:val="both"/>
            </w:pPr>
            <w:r w:rsidRPr="00EC64DC">
              <w:t>Обучающийся обнаружил высокий уровень владения понятиями и терминами по общей, социокультурной и деловой тематикам,  речь достаточно вариативна, присутствуют небольшие ошибки в употреблении лексических и грамматических структур, высказывания релевантны поставленной задаче, обучающийся в полном объеме справился с выполнением заданий, предусмотренных программой дисциплины.</w:t>
            </w:r>
          </w:p>
          <w:p w:rsidR="006C65CE" w:rsidRPr="00EC64DC" w:rsidRDefault="006C65CE">
            <w:pPr>
              <w:jc w:val="both"/>
            </w:pPr>
            <w:r w:rsidRPr="00EC64DC">
              <w:rPr>
                <w:b/>
                <w:bCs/>
                <w:u w:val="single"/>
              </w:rPr>
              <w:t>Повышенный уровень</w:t>
            </w:r>
          </w:p>
          <w:p w:rsidR="006C65CE" w:rsidRPr="00EC64DC" w:rsidRDefault="006C65CE">
            <w:pPr>
              <w:jc w:val="both"/>
            </w:pPr>
            <w:r w:rsidRPr="00EC64DC">
              <w:t>Обучающийся обнаружил высокий уровень владения понятиями и терминами по общей, социокультурной и деловой тематикам,  речь насыщена большой вариативностью лексических и грамматических структур, высказывания релевантны поставленной задаче, обучающийся в полном объеме справился с выполнением заданий, предусмотренных программой дисциплины.</w:t>
            </w:r>
          </w:p>
          <w:p w:rsidR="006C65CE" w:rsidRPr="00EC64DC" w:rsidRDefault="006C65CE">
            <w:pPr>
              <w:pStyle w:val="10"/>
              <w:numPr>
                <w:ilvl w:val="0"/>
                <w:numId w:val="0"/>
              </w:numPr>
              <w:rPr>
                <w:b/>
                <w:bCs/>
                <w:u w:val="single"/>
              </w:rPr>
            </w:pPr>
          </w:p>
        </w:tc>
      </w:tr>
      <w:tr w:rsidR="00EC64DC" w:rsidRPr="00EC64DC">
        <w:tc>
          <w:tcPr>
            <w:tcW w:w="2669" w:type="dxa"/>
            <w:tcBorders>
              <w:top w:val="single" w:sz="4" w:space="0" w:color="000000"/>
              <w:left w:val="single" w:sz="4" w:space="0" w:color="000000"/>
              <w:bottom w:val="single" w:sz="4" w:space="0" w:color="000000"/>
            </w:tcBorders>
            <w:shd w:val="clear" w:color="auto" w:fill="FFFFFF"/>
            <w:vAlign w:val="center"/>
          </w:tcPr>
          <w:p w:rsidR="006C65CE" w:rsidRPr="00EC64DC" w:rsidRDefault="006C65CE">
            <w:pPr>
              <w:tabs>
                <w:tab w:val="left" w:pos="360"/>
              </w:tabs>
              <w:jc w:val="center"/>
            </w:pPr>
            <w:r w:rsidRPr="00EC64DC">
              <w:t>«хорошо»</w:t>
            </w:r>
          </w:p>
        </w:tc>
        <w:tc>
          <w:tcPr>
            <w:tcW w:w="786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C65CE" w:rsidRPr="00EC64DC" w:rsidRDefault="006C65CE">
            <w:pPr>
              <w:jc w:val="both"/>
            </w:pPr>
            <w:r w:rsidRPr="00EC64DC">
              <w:rPr>
                <w:b/>
                <w:bCs/>
                <w:u w:val="single"/>
              </w:rPr>
              <w:t>Основной уровень</w:t>
            </w:r>
          </w:p>
          <w:p w:rsidR="006C65CE" w:rsidRPr="00EC64DC" w:rsidRDefault="006C65CE">
            <w:pPr>
              <w:jc w:val="both"/>
            </w:pPr>
            <w:r w:rsidRPr="00EC64DC">
              <w:t>Обучающийся обнаружил достаточный уровень владения понятиями и терминами по общей, социокультурной и деловой тематикам,  изредка присутствуют односложные и повторяющиеся лексические и грамматические структуры, высказывания релевантны поставленной задаче, обучающийся в полном объеме справился с выполнением заданий, предусмотренных программой дисциплины.</w:t>
            </w:r>
          </w:p>
          <w:p w:rsidR="006C65CE" w:rsidRPr="00EC64DC" w:rsidRDefault="006C65CE">
            <w:pPr>
              <w:jc w:val="both"/>
            </w:pPr>
            <w:r w:rsidRPr="00EC64DC">
              <w:rPr>
                <w:b/>
                <w:bCs/>
                <w:u w:val="single"/>
              </w:rPr>
              <w:t>Повышенный уровень</w:t>
            </w:r>
          </w:p>
          <w:p w:rsidR="006C65CE" w:rsidRPr="00EC64DC" w:rsidRDefault="006C65CE">
            <w:pPr>
              <w:pStyle w:val="Default"/>
              <w:tabs>
                <w:tab w:val="left" w:pos="720"/>
                <w:tab w:val="left" w:pos="756"/>
              </w:tabs>
              <w:contextualSpacing/>
              <w:jc w:val="both"/>
              <w:rPr>
                <w:color w:val="auto"/>
              </w:rPr>
            </w:pPr>
            <w:r w:rsidRPr="00EC64DC">
              <w:rPr>
                <w:color w:val="auto"/>
              </w:rPr>
              <w:t>Обучающийся обнаружил достаточный уровень владения понятиями и терминами по общей, социокультурной и деловой тематикам,  речь достаточно вариативна, присутствуют небольшие ошибки в употреблении лексических и грамматических структур, высказывания релевантны поставленной задаче, обучающийся в полном объеме справился с выполнением заданий, предусмотренных программой дисциплины.</w:t>
            </w:r>
          </w:p>
        </w:tc>
      </w:tr>
      <w:tr w:rsidR="00EC64DC" w:rsidRPr="00EC64DC">
        <w:tc>
          <w:tcPr>
            <w:tcW w:w="2669" w:type="dxa"/>
            <w:tcBorders>
              <w:top w:val="single" w:sz="4" w:space="0" w:color="000000"/>
              <w:left w:val="single" w:sz="4" w:space="0" w:color="000000"/>
              <w:bottom w:val="single" w:sz="4" w:space="0" w:color="000000"/>
            </w:tcBorders>
            <w:shd w:val="clear" w:color="auto" w:fill="FFFFFF"/>
            <w:vAlign w:val="center"/>
          </w:tcPr>
          <w:p w:rsidR="006C65CE" w:rsidRPr="00EC64DC" w:rsidRDefault="006C65CE">
            <w:pPr>
              <w:tabs>
                <w:tab w:val="left" w:pos="360"/>
              </w:tabs>
              <w:jc w:val="center"/>
            </w:pPr>
            <w:r w:rsidRPr="00EC64DC">
              <w:t>«удовлетворительно»</w:t>
            </w:r>
          </w:p>
        </w:tc>
        <w:tc>
          <w:tcPr>
            <w:tcW w:w="786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C65CE" w:rsidRPr="00EC64DC" w:rsidRDefault="006C65CE">
            <w:pPr>
              <w:jc w:val="both"/>
            </w:pPr>
            <w:r w:rsidRPr="00EC64DC">
              <w:rPr>
                <w:b/>
                <w:bCs/>
                <w:u w:val="single"/>
              </w:rPr>
              <w:t>Основной уровень</w:t>
            </w:r>
          </w:p>
          <w:p w:rsidR="006C65CE" w:rsidRPr="00EC64DC" w:rsidRDefault="006C65CE">
            <w:pPr>
              <w:jc w:val="both"/>
            </w:pPr>
            <w:r w:rsidRPr="00EC64DC">
              <w:t xml:space="preserve">Обучающийся обнаружил значительные пробелы во владении понятиями и терминами по общей, социокультурной и деловой тематикам, </w:t>
            </w:r>
            <w:r w:rsidRPr="00EC64DC">
              <w:lastRenderedPageBreak/>
              <w:t>присутствуют грубые ошибки в употреблении лексических и грамматических структур, обучающийся справился с выполнением заданий наполовину.</w:t>
            </w:r>
          </w:p>
          <w:p w:rsidR="006C65CE" w:rsidRPr="00EC64DC" w:rsidRDefault="006C65CE">
            <w:pPr>
              <w:jc w:val="both"/>
            </w:pPr>
            <w:r w:rsidRPr="00EC64DC">
              <w:rPr>
                <w:b/>
                <w:bCs/>
                <w:u w:val="single"/>
              </w:rPr>
              <w:t>Повышенный уровень</w:t>
            </w:r>
          </w:p>
          <w:p w:rsidR="006C65CE" w:rsidRPr="00EC64DC" w:rsidRDefault="006C65CE">
            <w:pPr>
              <w:jc w:val="both"/>
            </w:pPr>
            <w:r w:rsidRPr="00EC64DC">
              <w:t>Обучающийся обнаружил недостаточный уровень владения понятиями и терминами по общей, социокультурной и деловой тематикам,   присутствуют ошибки в употреблении лексических и грамматических структур, высказывания не всегда релевантны поставленной задаче, обучающийся не в полном объеме справился с выполнением заданий, предусмотренных программой дисциплины.</w:t>
            </w:r>
          </w:p>
        </w:tc>
      </w:tr>
      <w:tr w:rsidR="00EC64DC" w:rsidRPr="00EC64DC">
        <w:tc>
          <w:tcPr>
            <w:tcW w:w="2669" w:type="dxa"/>
            <w:tcBorders>
              <w:top w:val="single" w:sz="4" w:space="0" w:color="000000"/>
              <w:left w:val="single" w:sz="4" w:space="0" w:color="000000"/>
              <w:bottom w:val="single" w:sz="4" w:space="0" w:color="000000"/>
            </w:tcBorders>
            <w:shd w:val="clear" w:color="auto" w:fill="FFFFFF"/>
            <w:vAlign w:val="center"/>
          </w:tcPr>
          <w:p w:rsidR="006C65CE" w:rsidRPr="00EC64DC" w:rsidRDefault="006C65CE">
            <w:pPr>
              <w:tabs>
                <w:tab w:val="left" w:pos="360"/>
              </w:tabs>
              <w:jc w:val="center"/>
            </w:pPr>
            <w:r w:rsidRPr="00EC64DC">
              <w:lastRenderedPageBreak/>
              <w:t>«неудовлетворительно»</w:t>
            </w:r>
          </w:p>
        </w:tc>
        <w:tc>
          <w:tcPr>
            <w:tcW w:w="786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C65CE" w:rsidRPr="00EC64DC" w:rsidRDefault="006C65CE">
            <w:pPr>
              <w:jc w:val="both"/>
            </w:pPr>
            <w:r w:rsidRPr="00EC64DC">
              <w:rPr>
                <w:b/>
                <w:bCs/>
                <w:u w:val="single"/>
              </w:rPr>
              <w:t>Основной уровень</w:t>
            </w:r>
          </w:p>
          <w:p w:rsidR="006C65CE" w:rsidRPr="00EC64DC" w:rsidRDefault="006C65CE">
            <w:pPr>
              <w:jc w:val="both"/>
            </w:pPr>
            <w:r w:rsidRPr="00EC64DC">
              <w:t>Обучающийся обнаружил абсолютное незнание понятий и терминов по общей, социокультурной и деловой тематикам, присутствуют большое количество грубых ошибок в употреблении лексических и грамматических структур, высказывания не соответствуют поставленной задаче, обучающийся менее, чем наполовину справился с выполнением заданий, предусмотренных программой дисциплины.</w:t>
            </w:r>
          </w:p>
          <w:p w:rsidR="006C65CE" w:rsidRPr="00EC64DC" w:rsidRDefault="006C65CE">
            <w:pPr>
              <w:jc w:val="both"/>
            </w:pPr>
            <w:r w:rsidRPr="00EC64DC">
              <w:rPr>
                <w:b/>
                <w:bCs/>
                <w:u w:val="single"/>
              </w:rPr>
              <w:t>Повышенный уровень</w:t>
            </w:r>
          </w:p>
          <w:p w:rsidR="006C65CE" w:rsidRPr="00EC64DC" w:rsidRDefault="006C65CE">
            <w:pPr>
              <w:jc w:val="both"/>
            </w:pPr>
            <w:r w:rsidRPr="00EC64DC">
              <w:t>Обучающийся обнаружил значительные пробелы во владении понятиями и терминами по общей, социокультурной и деловой тематикам, присутствуют грубые ошибки в употреблении лексических и грамматических структур, обучающийся справился с выполнением заданий менее чем наполовину.</w:t>
            </w:r>
          </w:p>
          <w:p w:rsidR="006C65CE" w:rsidRPr="00EC64DC" w:rsidRDefault="006C65CE">
            <w:pPr>
              <w:jc w:val="both"/>
              <w:rPr>
                <w:b/>
                <w:bCs/>
                <w:u w:val="single"/>
              </w:rPr>
            </w:pPr>
          </w:p>
        </w:tc>
      </w:tr>
    </w:tbl>
    <w:p w:rsidR="006C65CE" w:rsidRPr="00EC64DC" w:rsidRDefault="006C65CE">
      <w:pPr>
        <w:tabs>
          <w:tab w:val="left" w:pos="360"/>
        </w:tabs>
        <w:ind w:firstLine="567"/>
        <w:jc w:val="both"/>
      </w:pPr>
    </w:p>
    <w:p w:rsidR="006C65CE" w:rsidRPr="00EC64DC" w:rsidRDefault="006C65CE">
      <w:pPr>
        <w:pStyle w:val="10"/>
        <w:pageBreakBefore/>
        <w:numPr>
          <w:ilvl w:val="0"/>
          <w:numId w:val="0"/>
        </w:numPr>
        <w:ind w:left="360"/>
        <w:jc w:val="right"/>
      </w:pPr>
      <w:r w:rsidRPr="00EC64DC">
        <w:lastRenderedPageBreak/>
        <w:t xml:space="preserve">Приложение </w:t>
      </w:r>
    </w:p>
    <w:p w:rsidR="006C65CE" w:rsidRPr="00EC64DC" w:rsidRDefault="006C65CE">
      <w:pPr>
        <w:pStyle w:val="10"/>
        <w:numPr>
          <w:ilvl w:val="0"/>
          <w:numId w:val="0"/>
        </w:numPr>
        <w:ind w:left="360"/>
        <w:jc w:val="right"/>
      </w:pPr>
    </w:p>
    <w:p w:rsidR="006C65CE" w:rsidRPr="00EC64DC" w:rsidRDefault="006C65CE" w:rsidP="00E91483">
      <w:pPr>
        <w:pStyle w:val="af8"/>
        <w:spacing w:before="0" w:after="0"/>
        <w:jc w:val="center"/>
      </w:pPr>
      <w:r w:rsidRPr="00EC64DC">
        <w:rPr>
          <w:b/>
          <w:bCs/>
        </w:rPr>
        <w:t>Общеевропейская шкала уровней владения иностранными языками</w:t>
      </w:r>
    </w:p>
    <w:p w:rsidR="006C65CE" w:rsidRPr="00EC64DC" w:rsidRDefault="006C65CE" w:rsidP="00E91483">
      <w:pPr>
        <w:pStyle w:val="af8"/>
        <w:spacing w:before="0" w:after="0"/>
        <w:jc w:val="both"/>
      </w:pPr>
      <w:r w:rsidRPr="00EC64DC">
        <w:rPr>
          <w:b/>
          <w:bCs/>
        </w:rPr>
        <w:t>Основной уровень</w:t>
      </w:r>
    </w:p>
    <w:p w:rsidR="006C65CE" w:rsidRPr="00EC64DC" w:rsidRDefault="006C65CE" w:rsidP="00E91483">
      <w:pPr>
        <w:pStyle w:val="af8"/>
        <w:spacing w:before="0" w:after="0"/>
        <w:jc w:val="both"/>
      </w:pPr>
      <w:r w:rsidRPr="00EC64DC">
        <w:rPr>
          <w:b/>
          <w:bCs/>
        </w:rPr>
        <w:t>А1 Уровень выживания (Breakthrough)</w:t>
      </w:r>
    </w:p>
    <w:p w:rsidR="006C65CE" w:rsidRPr="00EC64DC" w:rsidRDefault="006C65CE" w:rsidP="00E91483">
      <w:pPr>
        <w:pStyle w:val="af8"/>
        <w:spacing w:before="0" w:after="0"/>
        <w:jc w:val="both"/>
      </w:pPr>
      <w:r w:rsidRPr="00EC64DC">
        <w:rPr>
          <w:i/>
          <w:iCs/>
        </w:rPr>
        <w:t>· Понимаю и могу употребить в речи знакомые фразы и выражения, необходимые для выполнения конкретных задач.</w:t>
      </w:r>
    </w:p>
    <w:p w:rsidR="006C65CE" w:rsidRPr="00EC64DC" w:rsidRDefault="006C65CE" w:rsidP="00E91483">
      <w:pPr>
        <w:pStyle w:val="af8"/>
        <w:spacing w:before="0" w:after="0"/>
        <w:jc w:val="both"/>
      </w:pPr>
      <w:r w:rsidRPr="00EC64DC">
        <w:rPr>
          <w:i/>
          <w:iCs/>
        </w:rPr>
        <w:t>· Могу представиться/ представить других, задавать/ отвечать на вопросы о месте жительства, знакомых, имуществе.</w:t>
      </w:r>
    </w:p>
    <w:p w:rsidR="006C65CE" w:rsidRPr="00EC64DC" w:rsidRDefault="006C65CE" w:rsidP="00E91483">
      <w:pPr>
        <w:pStyle w:val="af8"/>
        <w:spacing w:before="0" w:after="0"/>
        <w:jc w:val="both"/>
      </w:pPr>
      <w:r w:rsidRPr="00EC64DC">
        <w:rPr>
          <w:i/>
          <w:iCs/>
        </w:rPr>
        <w:t>· Могу участвовать в несложном разговоре, если собеседник говорит медленно и отчетливо и готов оказать помощь.</w:t>
      </w:r>
    </w:p>
    <w:p w:rsidR="006C65CE" w:rsidRPr="00EC64DC" w:rsidRDefault="006C65CE" w:rsidP="00E91483">
      <w:pPr>
        <w:pStyle w:val="af8"/>
        <w:spacing w:before="0" w:after="0"/>
        <w:jc w:val="center"/>
      </w:pPr>
      <w:r w:rsidRPr="00EC64DC">
        <w:rPr>
          <w:b/>
          <w:bCs/>
        </w:rPr>
        <w:t>Понимание</w:t>
      </w:r>
    </w:p>
    <w:p w:rsidR="006C65CE" w:rsidRPr="00EC64DC" w:rsidRDefault="006C65CE" w:rsidP="00E91483">
      <w:pPr>
        <w:pStyle w:val="af8"/>
        <w:spacing w:before="0" w:after="0"/>
      </w:pPr>
      <w:r w:rsidRPr="00EC64DC">
        <w:rPr>
          <w:b/>
          <w:bCs/>
        </w:rPr>
        <w:t xml:space="preserve">Аудирование </w:t>
      </w:r>
    </w:p>
    <w:p w:rsidR="006C65CE" w:rsidRPr="00EC64DC" w:rsidRDefault="006C65CE" w:rsidP="00E91483">
      <w:pPr>
        <w:pStyle w:val="af8"/>
        <w:spacing w:before="0" w:after="0"/>
        <w:jc w:val="both"/>
      </w:pPr>
      <w:r w:rsidRPr="00EC64DC">
        <w:t>Я понимаю отдельные знакомые слова и очень простые фразы в медленно и четко звучащей речи в ситуациях повседневного общения, когда говорят обо мне, моей семье и ближайшем окружении.</w:t>
      </w:r>
    </w:p>
    <w:p w:rsidR="00E91483" w:rsidRPr="00EC64DC" w:rsidRDefault="00E91483" w:rsidP="00E91483">
      <w:pPr>
        <w:pStyle w:val="af8"/>
        <w:spacing w:before="0" w:after="0"/>
        <w:jc w:val="both"/>
        <w:rPr>
          <w:b/>
          <w:bCs/>
        </w:rPr>
      </w:pPr>
    </w:p>
    <w:p w:rsidR="006C65CE" w:rsidRPr="00EC64DC" w:rsidRDefault="006C65CE" w:rsidP="00E91483">
      <w:pPr>
        <w:pStyle w:val="af8"/>
        <w:spacing w:before="0" w:after="0"/>
        <w:jc w:val="both"/>
      </w:pPr>
      <w:r w:rsidRPr="00EC64DC">
        <w:rPr>
          <w:b/>
          <w:bCs/>
        </w:rPr>
        <w:t xml:space="preserve">Чтение </w:t>
      </w:r>
    </w:p>
    <w:p w:rsidR="006C65CE" w:rsidRPr="00EC64DC" w:rsidRDefault="006C65CE" w:rsidP="00E91483">
      <w:pPr>
        <w:pStyle w:val="af8"/>
        <w:spacing w:before="0" w:after="0"/>
        <w:jc w:val="both"/>
      </w:pPr>
      <w:r w:rsidRPr="00EC64DC">
        <w:t>Я понимаю знакомые имена, слова, а также очень простые предложения в объявлениях, на плакатах или каталогах.</w:t>
      </w:r>
    </w:p>
    <w:p w:rsidR="006C65CE" w:rsidRPr="00EC64DC" w:rsidRDefault="006C65CE">
      <w:pPr>
        <w:pStyle w:val="af8"/>
        <w:spacing w:before="0" w:after="0"/>
        <w:jc w:val="center"/>
      </w:pPr>
      <w:r w:rsidRPr="00EC64DC">
        <w:rPr>
          <w:b/>
          <w:bCs/>
        </w:rPr>
        <w:t>Говорение</w:t>
      </w:r>
    </w:p>
    <w:p w:rsidR="006C65CE" w:rsidRPr="00EC64DC" w:rsidRDefault="006C65CE">
      <w:pPr>
        <w:pStyle w:val="af8"/>
        <w:spacing w:before="0" w:after="0"/>
      </w:pPr>
      <w:r w:rsidRPr="00EC64DC">
        <w:rPr>
          <w:b/>
          <w:bCs/>
        </w:rPr>
        <w:t xml:space="preserve">Диалог </w:t>
      </w:r>
    </w:p>
    <w:p w:rsidR="006C65CE" w:rsidRPr="00EC64DC" w:rsidRDefault="006C65CE">
      <w:pPr>
        <w:pStyle w:val="af8"/>
        <w:spacing w:before="0" w:after="0"/>
        <w:jc w:val="both"/>
      </w:pPr>
      <w:r w:rsidRPr="00EC64DC">
        <w:t>Я могу принимать участие в диалоге, если мой собеседник повторяет по моей просьбе в замедленном темпе свое высказывание или перефразирует его, а также помогает сформулировать то, что я пытаюсь сказать. Я могу задавать простые вопросы и отвечать на них в рамках известных мне или интересующих меня тем.</w:t>
      </w:r>
    </w:p>
    <w:p w:rsidR="00E91483" w:rsidRPr="00EC64DC" w:rsidRDefault="00E91483">
      <w:pPr>
        <w:pStyle w:val="af8"/>
        <w:spacing w:before="0" w:after="0"/>
        <w:jc w:val="both"/>
        <w:rPr>
          <w:b/>
          <w:bCs/>
        </w:rPr>
      </w:pPr>
    </w:p>
    <w:p w:rsidR="006C65CE" w:rsidRPr="00EC64DC" w:rsidRDefault="006C65CE">
      <w:pPr>
        <w:pStyle w:val="af8"/>
        <w:spacing w:before="0" w:after="0"/>
        <w:jc w:val="both"/>
      </w:pPr>
      <w:r w:rsidRPr="00EC64DC">
        <w:rPr>
          <w:b/>
          <w:bCs/>
        </w:rPr>
        <w:t xml:space="preserve">Монолог </w:t>
      </w:r>
    </w:p>
    <w:p w:rsidR="006C65CE" w:rsidRPr="00EC64DC" w:rsidRDefault="006C65CE">
      <w:pPr>
        <w:pStyle w:val="af8"/>
        <w:spacing w:before="0" w:after="0"/>
        <w:jc w:val="both"/>
      </w:pPr>
      <w:r w:rsidRPr="00EC64DC">
        <w:t>Я умею, используя простые фразы и предложения, рассказать о месте, где живу, и людях, которых я знаю.</w:t>
      </w:r>
    </w:p>
    <w:p w:rsidR="006C65CE" w:rsidRPr="00EC64DC" w:rsidRDefault="006C65CE">
      <w:pPr>
        <w:pStyle w:val="af8"/>
        <w:spacing w:before="0" w:after="0"/>
      </w:pPr>
    </w:p>
    <w:p w:rsidR="006C65CE" w:rsidRPr="00EC64DC" w:rsidRDefault="006C65CE">
      <w:pPr>
        <w:pStyle w:val="af8"/>
        <w:spacing w:before="0" w:after="0"/>
        <w:jc w:val="center"/>
      </w:pPr>
      <w:r w:rsidRPr="00EC64DC">
        <w:rPr>
          <w:b/>
          <w:bCs/>
        </w:rPr>
        <w:t>Письмо</w:t>
      </w:r>
    </w:p>
    <w:p w:rsidR="006C65CE" w:rsidRPr="00EC64DC" w:rsidRDefault="006C65CE">
      <w:pPr>
        <w:pStyle w:val="af8"/>
        <w:spacing w:before="0" w:after="0"/>
        <w:jc w:val="both"/>
      </w:pPr>
      <w:r w:rsidRPr="00EC64DC">
        <w:t>Я умею писать простые открытки (например, поздравление с праздником), заполнять формуляры, вносить свою фамилию, национальность, адрес в регистрационный листок в гостинице.</w:t>
      </w:r>
    </w:p>
    <w:p w:rsidR="006C65CE" w:rsidRPr="00EC64DC" w:rsidRDefault="006C65CE">
      <w:pPr>
        <w:pStyle w:val="af8"/>
        <w:spacing w:before="0" w:after="0"/>
        <w:jc w:val="both"/>
      </w:pPr>
      <w:r w:rsidRPr="00EC64DC">
        <w:t>Вместо выделения категорий, лежащих в основе речевой деятельности, может потребоваться оценить языковое поведение на основе отдельных аспектов коммуникативной компетенции:</w:t>
      </w:r>
    </w:p>
    <w:p w:rsidR="006C65CE" w:rsidRPr="00EC64DC" w:rsidRDefault="006C65CE">
      <w:pPr>
        <w:pStyle w:val="af8"/>
        <w:spacing w:before="0" w:after="0"/>
        <w:jc w:val="both"/>
      </w:pPr>
      <w:r w:rsidRPr="00EC64DC">
        <w:rPr>
          <w:b/>
          <w:bCs/>
        </w:rPr>
        <w:t>Диапазон</w:t>
      </w:r>
      <w:r w:rsidRPr="00EC64DC">
        <w:t xml:space="preserve"> </w:t>
      </w:r>
    </w:p>
    <w:p w:rsidR="006C65CE" w:rsidRPr="00EC64DC" w:rsidRDefault="006C65CE">
      <w:pPr>
        <w:pStyle w:val="af8"/>
        <w:spacing w:before="0" w:after="0"/>
        <w:jc w:val="both"/>
      </w:pPr>
      <w:r w:rsidRPr="00EC64DC">
        <w:t>Обладает очень ограниченным запасом слов и словосочетаний, которые служат для изложения сведений о себе и для описания конкретных частных ситуаций.</w:t>
      </w:r>
    </w:p>
    <w:p w:rsidR="006C65CE" w:rsidRPr="00EC64DC" w:rsidRDefault="006C65CE">
      <w:pPr>
        <w:pStyle w:val="af8"/>
        <w:spacing w:before="0" w:after="0"/>
        <w:jc w:val="both"/>
      </w:pPr>
      <w:r w:rsidRPr="00EC64DC">
        <w:rPr>
          <w:b/>
          <w:bCs/>
        </w:rPr>
        <w:t xml:space="preserve">Точность </w:t>
      </w:r>
    </w:p>
    <w:p w:rsidR="006C65CE" w:rsidRPr="00EC64DC" w:rsidRDefault="006C65CE">
      <w:pPr>
        <w:pStyle w:val="af8"/>
        <w:spacing w:before="0" w:after="0"/>
        <w:jc w:val="both"/>
      </w:pPr>
      <w:r w:rsidRPr="00EC64DC">
        <w:t>Ограниченно контролирует употребление заученных наизусть нескольких простых грамматических и синтаксических конструкций.</w:t>
      </w:r>
    </w:p>
    <w:p w:rsidR="006C65CE" w:rsidRPr="00EC64DC" w:rsidRDefault="006C65CE">
      <w:pPr>
        <w:pStyle w:val="af8"/>
        <w:spacing w:before="0" w:after="0"/>
        <w:jc w:val="both"/>
      </w:pPr>
      <w:r w:rsidRPr="00EC64DC">
        <w:rPr>
          <w:b/>
          <w:bCs/>
        </w:rPr>
        <w:t>Беглость</w:t>
      </w:r>
    </w:p>
    <w:p w:rsidR="006C65CE" w:rsidRPr="00EC64DC" w:rsidRDefault="006C65CE">
      <w:pPr>
        <w:pStyle w:val="af8"/>
        <w:spacing w:before="0" w:after="0"/>
        <w:jc w:val="both"/>
      </w:pPr>
      <w:r w:rsidRPr="00EC64DC">
        <w:t xml:space="preserve"> Может очень коротко высказаться, произнести отдельные высказывания, в основном составленные из заученных единиц. Делает много пауз для поиска подходящего выражения, выговаривания менее знакомых слов, исправления ошибок.</w:t>
      </w:r>
    </w:p>
    <w:p w:rsidR="006C65CE" w:rsidRPr="00EC64DC" w:rsidRDefault="006C65CE">
      <w:pPr>
        <w:pStyle w:val="af8"/>
        <w:spacing w:before="0" w:after="0"/>
        <w:jc w:val="both"/>
      </w:pPr>
      <w:r w:rsidRPr="00EC64DC">
        <w:rPr>
          <w:b/>
          <w:bCs/>
        </w:rPr>
        <w:t>Взаимодействие</w:t>
      </w:r>
      <w:r w:rsidRPr="00EC64DC">
        <w:t xml:space="preserve"> </w:t>
      </w:r>
    </w:p>
    <w:p w:rsidR="006C65CE" w:rsidRPr="00EC64DC" w:rsidRDefault="006C65CE">
      <w:pPr>
        <w:pStyle w:val="af8"/>
        <w:spacing w:before="0" w:after="0"/>
        <w:jc w:val="both"/>
      </w:pPr>
      <w:r w:rsidRPr="00EC64DC">
        <w:t>Может задавать вопросы личного характера и рассказывать о себе. Может элементарно реагировать на речь собеседника, но в целом общение зависит от повторений, перефразирования и исправления ошибок.</w:t>
      </w:r>
    </w:p>
    <w:p w:rsidR="006C65CE" w:rsidRPr="00EC64DC" w:rsidRDefault="006C65CE">
      <w:pPr>
        <w:pStyle w:val="af8"/>
        <w:spacing w:before="0" w:after="0"/>
        <w:jc w:val="both"/>
      </w:pPr>
      <w:r w:rsidRPr="00EC64DC">
        <w:rPr>
          <w:b/>
          <w:bCs/>
        </w:rPr>
        <w:t>Связность</w:t>
      </w:r>
      <w:r w:rsidRPr="00EC64DC">
        <w:t xml:space="preserve"> </w:t>
      </w:r>
    </w:p>
    <w:p w:rsidR="006C65CE" w:rsidRPr="00EC64DC" w:rsidRDefault="006C65CE">
      <w:pPr>
        <w:pStyle w:val="af8"/>
        <w:spacing w:before="0" w:after="0"/>
        <w:jc w:val="both"/>
      </w:pPr>
      <w:r w:rsidRPr="00EC64DC">
        <w:t>Может соединять слова и группы слов с помощью таких простых союзов, выражающих линейную последовательность, как? и? зачем?.</w:t>
      </w:r>
    </w:p>
    <w:p w:rsidR="006C65CE" w:rsidRPr="00EC64DC" w:rsidRDefault="006C65CE">
      <w:pPr>
        <w:pStyle w:val="af8"/>
        <w:spacing w:before="0" w:after="0"/>
      </w:pPr>
    </w:p>
    <w:p w:rsidR="00E91483" w:rsidRPr="00EC64DC" w:rsidRDefault="00E91483">
      <w:pPr>
        <w:pStyle w:val="af8"/>
        <w:spacing w:before="0" w:after="0"/>
        <w:jc w:val="center"/>
        <w:rPr>
          <w:b/>
          <w:bCs/>
        </w:rPr>
      </w:pPr>
    </w:p>
    <w:p w:rsidR="006C65CE" w:rsidRPr="00EC64DC" w:rsidRDefault="006C65CE">
      <w:pPr>
        <w:pStyle w:val="af8"/>
        <w:spacing w:before="0" w:after="0"/>
        <w:jc w:val="center"/>
      </w:pPr>
      <w:r w:rsidRPr="00EC64DC">
        <w:rPr>
          <w:b/>
          <w:bCs/>
        </w:rPr>
        <w:lastRenderedPageBreak/>
        <w:t>А2 Предпороговый уровень (Waystage</w:t>
      </w:r>
      <w:r w:rsidRPr="00EC64DC">
        <w:t>)</w:t>
      </w:r>
    </w:p>
    <w:p w:rsidR="006C65CE" w:rsidRPr="00EC64DC" w:rsidRDefault="006C65CE">
      <w:pPr>
        <w:pStyle w:val="af8"/>
        <w:spacing w:before="0" w:after="0"/>
        <w:jc w:val="both"/>
      </w:pPr>
      <w:r w:rsidRPr="00EC64DC">
        <w:t>Понимаю отдельные предложения и часто встречающиеся выражения связанные с основными сферами жизни (например, основные сведения о себе и членах своей семьи, покупках, устройстве на работу и т.п.).</w:t>
      </w:r>
    </w:p>
    <w:p w:rsidR="006C65CE" w:rsidRPr="00EC64DC" w:rsidRDefault="006C65CE">
      <w:pPr>
        <w:pStyle w:val="af8"/>
        <w:spacing w:before="0" w:after="0"/>
        <w:jc w:val="both"/>
      </w:pPr>
      <w:r w:rsidRPr="00EC64DC">
        <w:rPr>
          <w:i/>
          <w:iCs/>
        </w:rPr>
        <w:t>· Могу выполнить задачи, связанные с простым обменом информации на знакомые или бытовые темы.</w:t>
      </w:r>
    </w:p>
    <w:p w:rsidR="006C65CE" w:rsidRPr="00EC64DC" w:rsidRDefault="006C65CE">
      <w:pPr>
        <w:pStyle w:val="af8"/>
        <w:spacing w:before="0" w:after="0"/>
        <w:jc w:val="both"/>
      </w:pPr>
      <w:r w:rsidRPr="00EC64DC">
        <w:rPr>
          <w:i/>
          <w:iCs/>
        </w:rPr>
        <w:t>· В простых выражениях могу рассказать о себе, своих родных и близких, описать основные аспекты повседневной жизни.</w:t>
      </w:r>
    </w:p>
    <w:p w:rsidR="006C65CE" w:rsidRPr="00EC64DC" w:rsidRDefault="006C65CE">
      <w:pPr>
        <w:pStyle w:val="af8"/>
        <w:spacing w:before="0" w:after="0"/>
        <w:jc w:val="center"/>
      </w:pPr>
      <w:r w:rsidRPr="00EC64DC">
        <w:rPr>
          <w:b/>
          <w:bCs/>
        </w:rPr>
        <w:t>Понимание</w:t>
      </w:r>
    </w:p>
    <w:p w:rsidR="006C65CE" w:rsidRPr="00EC64DC" w:rsidRDefault="006C65CE">
      <w:pPr>
        <w:pStyle w:val="af8"/>
        <w:spacing w:before="0" w:after="0"/>
        <w:jc w:val="both"/>
      </w:pPr>
      <w:r w:rsidRPr="00EC64DC">
        <w:rPr>
          <w:b/>
          <w:bCs/>
        </w:rPr>
        <w:t>Аудирование</w:t>
      </w:r>
    </w:p>
    <w:p w:rsidR="006C65CE" w:rsidRPr="00EC64DC" w:rsidRDefault="006C65CE">
      <w:pPr>
        <w:pStyle w:val="af8"/>
        <w:spacing w:before="0" w:after="0"/>
        <w:jc w:val="both"/>
      </w:pPr>
      <w:r w:rsidRPr="00EC64DC">
        <w:t>Я понимаю отдельные фразы и наиболее употребительные слова в высказываниях, касающихся важных для меня тем (например, основную информацию о себе и своей семье, о покупках, о месте, где живу, о работе). Я понимаю, о чем идет речь в простых, четко произнесенных и небольших по объему сообщениях и объявлениях.</w:t>
      </w:r>
    </w:p>
    <w:p w:rsidR="006C65CE" w:rsidRPr="00EC64DC" w:rsidRDefault="006C65CE">
      <w:pPr>
        <w:pStyle w:val="af8"/>
        <w:spacing w:before="0" w:after="0"/>
        <w:jc w:val="both"/>
      </w:pPr>
      <w:r w:rsidRPr="00EC64DC">
        <w:rPr>
          <w:b/>
          <w:bCs/>
        </w:rPr>
        <w:t>Чтение</w:t>
      </w:r>
    </w:p>
    <w:p w:rsidR="006C65CE" w:rsidRPr="00EC64DC" w:rsidRDefault="006C65CE">
      <w:pPr>
        <w:pStyle w:val="af8"/>
        <w:spacing w:before="0" w:after="0"/>
        <w:jc w:val="both"/>
      </w:pPr>
      <w:r w:rsidRPr="00EC64DC">
        <w:t>Я понимаю очень короткие простые тексты. Я могу найти конкретную, легко предсказуемую информацию в простых текстах повседневного общения: в рекламах, проспектах, меню, расписаниях. Я понимаю простые письма личного характера.</w:t>
      </w:r>
    </w:p>
    <w:p w:rsidR="006C65CE" w:rsidRPr="00EC64DC" w:rsidRDefault="006C65CE">
      <w:pPr>
        <w:pStyle w:val="af8"/>
        <w:spacing w:before="0" w:after="0"/>
        <w:jc w:val="both"/>
      </w:pPr>
      <w:r w:rsidRPr="00EC64DC">
        <w:rPr>
          <w:b/>
          <w:bCs/>
        </w:rPr>
        <w:t>Говорение</w:t>
      </w:r>
    </w:p>
    <w:p w:rsidR="006C65CE" w:rsidRPr="00EC64DC" w:rsidRDefault="006C65CE">
      <w:pPr>
        <w:pStyle w:val="af8"/>
        <w:spacing w:before="0" w:after="0"/>
        <w:jc w:val="both"/>
      </w:pPr>
      <w:r w:rsidRPr="00EC64DC">
        <w:t>Диалог Я умею общаться в простых типичных ситуациях, требующих непосредственного обмена информацией в рамках знакомых мне тем и видов деятельности. Я могу поддерживать предельно краткий разговор на бытовые темы, и все же понимаю недостаточно, чтобы самостоятельно вести беседу.</w:t>
      </w:r>
    </w:p>
    <w:p w:rsidR="006C65CE" w:rsidRPr="00EC64DC" w:rsidRDefault="006C65CE">
      <w:pPr>
        <w:pStyle w:val="af8"/>
        <w:spacing w:before="0" w:after="0"/>
        <w:jc w:val="both"/>
      </w:pPr>
      <w:r w:rsidRPr="00EC64DC">
        <w:rPr>
          <w:b/>
          <w:bCs/>
        </w:rPr>
        <w:t xml:space="preserve">Монолог </w:t>
      </w:r>
    </w:p>
    <w:p w:rsidR="006C65CE" w:rsidRPr="00EC64DC" w:rsidRDefault="006C65CE">
      <w:pPr>
        <w:pStyle w:val="af8"/>
        <w:spacing w:before="0" w:after="0"/>
        <w:jc w:val="both"/>
      </w:pPr>
      <w:r w:rsidRPr="00EC64DC">
        <w:t>Я могу, используя простые фразы и предложения, рассказать о своей семье и других людях, условиях жизни, учебе, настоящей или прежней работе.</w:t>
      </w:r>
    </w:p>
    <w:p w:rsidR="006C65CE" w:rsidRPr="00EC64DC" w:rsidRDefault="006C65CE">
      <w:pPr>
        <w:pStyle w:val="af8"/>
        <w:spacing w:before="0" w:after="0"/>
        <w:jc w:val="both"/>
      </w:pPr>
      <w:r w:rsidRPr="00EC64DC">
        <w:rPr>
          <w:b/>
          <w:bCs/>
        </w:rPr>
        <w:t>Письмо</w:t>
      </w:r>
    </w:p>
    <w:p w:rsidR="006C65CE" w:rsidRPr="00EC64DC" w:rsidRDefault="006C65CE">
      <w:pPr>
        <w:pStyle w:val="af8"/>
        <w:spacing w:before="0" w:after="0"/>
        <w:jc w:val="both"/>
      </w:pPr>
      <w:r w:rsidRPr="00EC64DC">
        <w:t>Я умею писать простые короткие записки и сообщения. Я могу написать несложное письмо личного характера (например, выразить кому-либо свою благодарность за что-либо).</w:t>
      </w:r>
    </w:p>
    <w:p w:rsidR="006C65CE" w:rsidRPr="00EC64DC" w:rsidRDefault="006C65CE">
      <w:pPr>
        <w:pStyle w:val="af8"/>
        <w:spacing w:before="0" w:after="0"/>
        <w:jc w:val="both"/>
      </w:pPr>
      <w:r w:rsidRPr="00EC64DC">
        <w:t>Вместо выделения категорий, лежащих в основе речевой деятельности, может потребоваться оценить языковое поведение на основе отдельных аспектов коммуникативной компетенции:</w:t>
      </w:r>
    </w:p>
    <w:p w:rsidR="006C65CE" w:rsidRPr="00EC64DC" w:rsidRDefault="006C65CE">
      <w:pPr>
        <w:pStyle w:val="af8"/>
        <w:spacing w:before="0" w:after="0"/>
        <w:jc w:val="both"/>
      </w:pPr>
      <w:r w:rsidRPr="00EC64DC">
        <w:rPr>
          <w:b/>
          <w:bCs/>
        </w:rPr>
        <w:t>Диапазон</w:t>
      </w:r>
    </w:p>
    <w:p w:rsidR="006C65CE" w:rsidRPr="00EC64DC" w:rsidRDefault="006C65CE">
      <w:pPr>
        <w:pStyle w:val="af8"/>
        <w:spacing w:before="0" w:after="0"/>
        <w:jc w:val="both"/>
      </w:pPr>
      <w:r w:rsidRPr="00EC64DC">
        <w:t xml:space="preserve"> Использует элементарные синтаксические структуры с заученными конструкциями, словосочетания и стандартные обороты для того, чтобы передать ограниченную информацию в простых каждодневных ситуациях.</w:t>
      </w:r>
    </w:p>
    <w:p w:rsidR="006C65CE" w:rsidRPr="00EC64DC" w:rsidRDefault="006C65CE">
      <w:pPr>
        <w:pStyle w:val="af8"/>
        <w:spacing w:before="0" w:after="0"/>
        <w:jc w:val="both"/>
      </w:pPr>
      <w:r w:rsidRPr="00EC64DC">
        <w:rPr>
          <w:b/>
          <w:bCs/>
        </w:rPr>
        <w:t>Точность</w:t>
      </w:r>
      <w:r w:rsidRPr="00EC64DC">
        <w:t xml:space="preserve"> </w:t>
      </w:r>
    </w:p>
    <w:p w:rsidR="006C65CE" w:rsidRPr="00EC64DC" w:rsidRDefault="006C65CE">
      <w:pPr>
        <w:pStyle w:val="af8"/>
        <w:spacing w:before="0" w:after="0"/>
        <w:jc w:val="both"/>
      </w:pPr>
      <w:r w:rsidRPr="00EC64DC">
        <w:t>Правильно употребляет некоторые простые структуры, но по-прежнему систематически делает элементарные ошибки.</w:t>
      </w:r>
    </w:p>
    <w:p w:rsidR="006C65CE" w:rsidRPr="00EC64DC" w:rsidRDefault="006C65CE">
      <w:pPr>
        <w:pStyle w:val="af8"/>
        <w:spacing w:before="0" w:after="0"/>
        <w:jc w:val="both"/>
      </w:pPr>
      <w:r w:rsidRPr="00EC64DC">
        <w:rPr>
          <w:b/>
          <w:bCs/>
        </w:rPr>
        <w:t>Беглость</w:t>
      </w:r>
    </w:p>
    <w:p w:rsidR="006C65CE" w:rsidRPr="00EC64DC" w:rsidRDefault="006C65CE">
      <w:pPr>
        <w:pStyle w:val="af8"/>
        <w:spacing w:before="0" w:after="0"/>
        <w:jc w:val="both"/>
      </w:pPr>
      <w:r w:rsidRPr="00EC64DC">
        <w:t xml:space="preserve"> Может понятно выразить свою мысль очень короткими предложениями, хотя паузы, самоисправления и переформулирование предложения непосредственно бросаются в глаза. Взаимодействие Может отвечать на вопросы и реагировать на простые высказывания. Может показать, когда он/она еще следит за мыслью собеседника, но очень редко понимает достаточно, чтобы поддерживать беседу самостоятельно.</w:t>
      </w:r>
    </w:p>
    <w:p w:rsidR="006C65CE" w:rsidRPr="00EC64DC" w:rsidRDefault="006C65CE">
      <w:pPr>
        <w:pStyle w:val="af8"/>
        <w:spacing w:before="0" w:after="0"/>
        <w:jc w:val="both"/>
      </w:pPr>
      <w:r w:rsidRPr="00EC64DC">
        <w:t>Связность Может соединять группы слов при помощи таких простых союзов: и, но, потому что.</w:t>
      </w:r>
    </w:p>
    <w:p w:rsidR="006C65CE" w:rsidRPr="00EC64DC" w:rsidRDefault="006C65CE">
      <w:pPr>
        <w:pStyle w:val="af8"/>
        <w:spacing w:before="0" w:after="0"/>
      </w:pPr>
    </w:p>
    <w:p w:rsidR="006C65CE" w:rsidRPr="00EC64DC" w:rsidRDefault="006C65CE">
      <w:pPr>
        <w:pStyle w:val="af8"/>
        <w:spacing w:before="0" w:after="0"/>
        <w:jc w:val="center"/>
      </w:pPr>
      <w:r w:rsidRPr="00EC64DC">
        <w:rPr>
          <w:b/>
          <w:bCs/>
        </w:rPr>
        <w:t>Повышенный уровень</w:t>
      </w:r>
    </w:p>
    <w:p w:rsidR="006C65CE" w:rsidRPr="00EC64DC" w:rsidRDefault="006C65CE">
      <w:pPr>
        <w:pStyle w:val="af8"/>
        <w:spacing w:before="0" w:after="0"/>
        <w:jc w:val="both"/>
      </w:pPr>
      <w:r w:rsidRPr="00EC64DC">
        <w:rPr>
          <w:b/>
          <w:bCs/>
        </w:rPr>
        <w:t>В1 Пороговый уровень (Threshold)</w:t>
      </w:r>
    </w:p>
    <w:p w:rsidR="006C65CE" w:rsidRPr="00EC64DC" w:rsidRDefault="006C65CE">
      <w:pPr>
        <w:pStyle w:val="af8"/>
        <w:spacing w:before="0" w:after="0"/>
        <w:jc w:val="both"/>
      </w:pPr>
      <w:r w:rsidRPr="00EC64DC">
        <w:rPr>
          <w:i/>
          <w:iCs/>
        </w:rPr>
        <w:t>· Понимаю основные идеи четких сообщений, сделанных на литературном языке на разные темы, типично возникающие на работе, учебе, досуге и т.д.</w:t>
      </w:r>
    </w:p>
    <w:p w:rsidR="006C65CE" w:rsidRPr="00EC64DC" w:rsidRDefault="006C65CE">
      <w:pPr>
        <w:pStyle w:val="af8"/>
        <w:spacing w:before="0" w:after="0"/>
        <w:jc w:val="both"/>
      </w:pPr>
      <w:r w:rsidRPr="00EC64DC">
        <w:rPr>
          <w:i/>
          <w:iCs/>
        </w:rPr>
        <w:t>· Умею общаться в большинстве ситуаций, которые могут возникнуть во время пребывания в стране изучаемого языка.</w:t>
      </w:r>
    </w:p>
    <w:p w:rsidR="006C65CE" w:rsidRPr="00EC64DC" w:rsidRDefault="006C65CE">
      <w:pPr>
        <w:pStyle w:val="af8"/>
        <w:spacing w:before="0" w:after="0"/>
        <w:jc w:val="both"/>
      </w:pPr>
      <w:r w:rsidRPr="00EC64DC">
        <w:rPr>
          <w:i/>
          <w:iCs/>
        </w:rPr>
        <w:t>· Могу составить связное сообщение на известные или особо интересующие меня темы.</w:t>
      </w:r>
    </w:p>
    <w:p w:rsidR="006C65CE" w:rsidRPr="00EC64DC" w:rsidRDefault="006C65CE">
      <w:pPr>
        <w:pStyle w:val="af8"/>
        <w:spacing w:before="0" w:after="0"/>
        <w:jc w:val="both"/>
      </w:pPr>
      <w:r w:rsidRPr="00EC64DC">
        <w:rPr>
          <w:i/>
          <w:iCs/>
        </w:rPr>
        <w:lastRenderedPageBreak/>
        <w:t>· Могу описать впечатления, события, надежды, стремления, изложить и обосновать свое мнение и планы на будущее.</w:t>
      </w:r>
    </w:p>
    <w:p w:rsidR="006C65CE" w:rsidRPr="00EC64DC" w:rsidRDefault="006C65CE">
      <w:pPr>
        <w:pStyle w:val="af8"/>
        <w:spacing w:before="0" w:after="0"/>
        <w:jc w:val="center"/>
      </w:pPr>
      <w:r w:rsidRPr="00EC64DC">
        <w:rPr>
          <w:b/>
          <w:bCs/>
        </w:rPr>
        <w:t>Понимание</w:t>
      </w:r>
    </w:p>
    <w:p w:rsidR="006C65CE" w:rsidRPr="00EC64DC" w:rsidRDefault="006C65CE">
      <w:pPr>
        <w:pStyle w:val="af8"/>
        <w:spacing w:before="0" w:after="0"/>
        <w:jc w:val="both"/>
      </w:pPr>
      <w:r w:rsidRPr="00EC64DC">
        <w:rPr>
          <w:b/>
          <w:bCs/>
        </w:rPr>
        <w:t>Аудирование</w:t>
      </w:r>
      <w:r w:rsidRPr="00EC64DC">
        <w:t xml:space="preserve"> </w:t>
      </w:r>
    </w:p>
    <w:p w:rsidR="006C65CE" w:rsidRPr="00EC64DC" w:rsidRDefault="006C65CE">
      <w:pPr>
        <w:pStyle w:val="af8"/>
        <w:spacing w:before="0" w:after="0"/>
        <w:jc w:val="both"/>
      </w:pPr>
      <w:r w:rsidRPr="00EC64DC">
        <w:t>Я понимаю основные положения четко произнесенных высказываний в пределах литературной нормы на известные мне темы, с которыми мне приходится иметь дело на работе, в школе, на отдыхе и т.д. Я понимаю, о чем идет речь в большинстве радио- и телепрограмм о текущих событиях, а также передач, связанных с моими личными или профессиональными интересами. Речь говорящих должна быть при этом четкой и относительно медленной.</w:t>
      </w:r>
    </w:p>
    <w:p w:rsidR="006C65CE" w:rsidRPr="00EC64DC" w:rsidRDefault="006C65CE">
      <w:pPr>
        <w:pStyle w:val="af8"/>
        <w:spacing w:before="0" w:after="0"/>
        <w:jc w:val="both"/>
      </w:pPr>
      <w:r w:rsidRPr="00EC64DC">
        <w:rPr>
          <w:b/>
          <w:bCs/>
        </w:rPr>
        <w:t>Чтение</w:t>
      </w:r>
    </w:p>
    <w:p w:rsidR="006C65CE" w:rsidRPr="00EC64DC" w:rsidRDefault="006C65CE">
      <w:pPr>
        <w:pStyle w:val="af8"/>
        <w:spacing w:before="0" w:after="0"/>
        <w:jc w:val="both"/>
      </w:pPr>
      <w:r w:rsidRPr="00EC64DC">
        <w:t xml:space="preserve"> Я понимаю тексты, построенные на частотном языковом материале повседневного и профессионального общения. Я понимаю описания событий, чувств, намерений в письмах личного характера.</w:t>
      </w:r>
    </w:p>
    <w:p w:rsidR="006C65CE" w:rsidRPr="00EC64DC" w:rsidRDefault="006C65CE">
      <w:pPr>
        <w:pStyle w:val="af8"/>
        <w:spacing w:before="0" w:after="0"/>
        <w:jc w:val="both"/>
      </w:pPr>
      <w:r w:rsidRPr="00EC64DC">
        <w:rPr>
          <w:b/>
          <w:bCs/>
        </w:rPr>
        <w:t>Говорение</w:t>
      </w:r>
    </w:p>
    <w:p w:rsidR="006C65CE" w:rsidRPr="00EC64DC" w:rsidRDefault="006C65CE">
      <w:pPr>
        <w:pStyle w:val="af8"/>
        <w:spacing w:before="0" w:after="0"/>
        <w:jc w:val="both"/>
      </w:pPr>
      <w:r w:rsidRPr="00EC64DC">
        <w:rPr>
          <w:b/>
          <w:bCs/>
        </w:rPr>
        <w:t xml:space="preserve">Диалог </w:t>
      </w:r>
    </w:p>
    <w:p w:rsidR="006C65CE" w:rsidRPr="00EC64DC" w:rsidRDefault="006C65CE">
      <w:pPr>
        <w:pStyle w:val="af8"/>
        <w:spacing w:before="0" w:after="0"/>
        <w:jc w:val="both"/>
      </w:pPr>
      <w:r w:rsidRPr="00EC64DC">
        <w:t>Я умею общаться в большинстве ситуаций, возникающих во время пребывания в стране изучаемого языка. Я могу без предварительной подготовки участвовать в диалогах на знакомую мне/ интересующую меня тему (например, "семья", "хобби", "работа", "путешествие", "текущие события").</w:t>
      </w:r>
    </w:p>
    <w:p w:rsidR="006C65CE" w:rsidRPr="00EC64DC" w:rsidRDefault="006C65CE">
      <w:pPr>
        <w:pStyle w:val="af8"/>
        <w:spacing w:before="0" w:after="0"/>
        <w:jc w:val="both"/>
      </w:pPr>
      <w:r w:rsidRPr="00EC64DC">
        <w:rPr>
          <w:b/>
          <w:bCs/>
        </w:rPr>
        <w:t>Монолог</w:t>
      </w:r>
    </w:p>
    <w:p w:rsidR="006C65CE" w:rsidRPr="00EC64DC" w:rsidRDefault="006C65CE">
      <w:pPr>
        <w:pStyle w:val="af8"/>
        <w:spacing w:before="0" w:after="0"/>
        <w:jc w:val="both"/>
      </w:pPr>
      <w:r w:rsidRPr="00EC64DC">
        <w:t xml:space="preserve"> Я умею строить простые связные высказывания о своих личных впечатлениях, событиях, рассказывать о своих мечтах, надеждах и желаниях. Я могу кратко обосновать и объяснить свои взгляды и намерения. Я могу рассказать историю или изложить сюжет книги или фильма и выразить к этому свое отношение.</w:t>
      </w:r>
    </w:p>
    <w:p w:rsidR="006C65CE" w:rsidRPr="00EC64DC" w:rsidRDefault="006C65CE">
      <w:pPr>
        <w:pStyle w:val="af8"/>
        <w:spacing w:before="0" w:after="0"/>
        <w:jc w:val="both"/>
      </w:pPr>
      <w:r w:rsidRPr="00EC64DC">
        <w:rPr>
          <w:b/>
          <w:bCs/>
        </w:rPr>
        <w:t>Письмо</w:t>
      </w:r>
    </w:p>
    <w:p w:rsidR="006C65CE" w:rsidRPr="00EC64DC" w:rsidRDefault="006C65CE">
      <w:pPr>
        <w:pStyle w:val="af8"/>
        <w:spacing w:before="0" w:after="0"/>
        <w:jc w:val="both"/>
      </w:pPr>
      <w:r w:rsidRPr="00EC64DC">
        <w:t>Я умею писать простые связные тексты на знакомые или интересующие меня темы. Я умею писать письма личного характера, сообщая в них о своих личных переживаниях и впечатлениях.</w:t>
      </w:r>
    </w:p>
    <w:p w:rsidR="006C65CE" w:rsidRPr="00EC64DC" w:rsidRDefault="006C65CE">
      <w:pPr>
        <w:pStyle w:val="af8"/>
        <w:spacing w:before="0" w:after="0"/>
        <w:jc w:val="both"/>
      </w:pPr>
      <w:r w:rsidRPr="00EC64DC">
        <w:t>Вместо выделения категорий, лежащих в основе речевой деятельности, может потребоваться оценить языковое поведение на основе отдельных аспектов коммуникативной компетенции:</w:t>
      </w:r>
    </w:p>
    <w:p w:rsidR="006C65CE" w:rsidRPr="00EC64DC" w:rsidRDefault="006C65CE">
      <w:pPr>
        <w:pStyle w:val="af8"/>
        <w:spacing w:before="0" w:after="0"/>
        <w:jc w:val="both"/>
      </w:pPr>
      <w:r w:rsidRPr="00EC64DC">
        <w:rPr>
          <w:b/>
          <w:bCs/>
        </w:rPr>
        <w:t>Диапазон</w:t>
      </w:r>
    </w:p>
    <w:p w:rsidR="006C65CE" w:rsidRPr="00EC64DC" w:rsidRDefault="006C65CE">
      <w:pPr>
        <w:pStyle w:val="af8"/>
        <w:spacing w:before="0" w:after="0"/>
        <w:jc w:val="both"/>
      </w:pPr>
      <w:r w:rsidRPr="00EC64DC">
        <w:t>Обладает достаточными языковыми знаниями, чтобы принять участие в беседе; словарный запас позволяет объясниться с некоторым количеством пауз и описательных выражений по таким темам, как семья, хобби, увлечения, работа, путешествия и текущие события. Достаточно аккуратно использует набор конструкций, ассоциируемых со знакомыми, регулярно происходящими ситуациями.</w:t>
      </w:r>
    </w:p>
    <w:p w:rsidR="006C65CE" w:rsidRPr="00EC64DC" w:rsidRDefault="006C65CE">
      <w:pPr>
        <w:pStyle w:val="af8"/>
        <w:spacing w:before="0" w:after="0"/>
        <w:jc w:val="both"/>
      </w:pPr>
      <w:r w:rsidRPr="00EC64DC">
        <w:rPr>
          <w:b/>
          <w:bCs/>
        </w:rPr>
        <w:t>Беглость</w:t>
      </w:r>
    </w:p>
    <w:p w:rsidR="006C65CE" w:rsidRPr="00EC64DC" w:rsidRDefault="006C65CE">
      <w:pPr>
        <w:pStyle w:val="af8"/>
        <w:spacing w:before="0" w:after="0"/>
        <w:jc w:val="both"/>
      </w:pPr>
      <w:r w:rsidRPr="00EC64DC">
        <w:t>Может высказаться понятно, несмотря на то, что паузы для поиска грамматических и лексических средств заметны, особенно в высказываниях значительной протяженности.</w:t>
      </w:r>
    </w:p>
    <w:p w:rsidR="006C65CE" w:rsidRPr="00EC64DC" w:rsidRDefault="006C65CE">
      <w:pPr>
        <w:pStyle w:val="af8"/>
        <w:spacing w:before="0" w:after="0"/>
        <w:jc w:val="both"/>
      </w:pPr>
      <w:r w:rsidRPr="00EC64DC">
        <w:rPr>
          <w:b/>
          <w:bCs/>
        </w:rPr>
        <w:t>Взаимодействие</w:t>
      </w:r>
    </w:p>
    <w:p w:rsidR="006C65CE" w:rsidRPr="00EC64DC" w:rsidRDefault="006C65CE">
      <w:pPr>
        <w:pStyle w:val="af8"/>
        <w:spacing w:before="0" w:after="0"/>
        <w:jc w:val="both"/>
      </w:pPr>
      <w:r w:rsidRPr="00EC64DC">
        <w:t>Может начинать, поддерживать и завершать беседу один на один, если темы обсуждения знакомы или индивидуально значимы. Может повторить предыдущие реплики, демонстрируя тем самым свое понимание.</w:t>
      </w:r>
    </w:p>
    <w:p w:rsidR="006C65CE" w:rsidRPr="00EC64DC" w:rsidRDefault="006C65CE">
      <w:pPr>
        <w:pStyle w:val="af8"/>
        <w:spacing w:before="0" w:after="0"/>
        <w:jc w:val="both"/>
      </w:pPr>
      <w:r w:rsidRPr="00EC64DC">
        <w:rPr>
          <w:b/>
          <w:bCs/>
        </w:rPr>
        <w:t>Связность</w:t>
      </w:r>
    </w:p>
    <w:p w:rsidR="006C65CE" w:rsidRPr="00EC64DC" w:rsidRDefault="006C65CE">
      <w:pPr>
        <w:pStyle w:val="af8"/>
        <w:spacing w:before="0" w:after="0"/>
        <w:jc w:val="both"/>
      </w:pPr>
      <w:r w:rsidRPr="00EC64DC">
        <w:t>Может связать несколько достаточно коротких простых предложений в линейный текст, состоящий из нескольких пунктов.</w:t>
      </w:r>
    </w:p>
    <w:p w:rsidR="006C65CE" w:rsidRPr="00EC64DC" w:rsidRDefault="006C65CE">
      <w:pPr>
        <w:pStyle w:val="af8"/>
        <w:spacing w:before="0" w:after="0"/>
        <w:jc w:val="both"/>
      </w:pPr>
      <w:r w:rsidRPr="00EC64DC">
        <w:t>Все вышеперечисленные компоненты коммуникативной компетенции охватывают социально-бытовую, деловую и профессионально-ориентированную сферы общения.</w:t>
      </w:r>
    </w:p>
    <w:p w:rsidR="006C65CE" w:rsidRPr="00EC64DC" w:rsidRDefault="006C65CE">
      <w:pPr>
        <w:pStyle w:val="af8"/>
        <w:spacing w:before="0" w:after="0"/>
        <w:jc w:val="right"/>
      </w:pPr>
      <w:r w:rsidRPr="00EC64DC">
        <w:rPr>
          <w:i/>
          <w:iCs/>
        </w:rPr>
        <w:t>(</w:t>
      </w:r>
      <w:hyperlink r:id="rId31" w:history="1">
        <w:r w:rsidRPr="00EC64DC">
          <w:rPr>
            <w:rStyle w:val="a6"/>
            <w:i/>
            <w:iCs/>
            <w:color w:val="auto"/>
            <w:lang w:val="en-US"/>
          </w:rPr>
          <w:t>https</w:t>
        </w:r>
        <w:r w:rsidRPr="00EC64DC">
          <w:rPr>
            <w:rStyle w:val="a6"/>
            <w:i/>
            <w:iCs/>
            <w:color w:val="auto"/>
          </w:rPr>
          <w:t>://</w:t>
        </w:r>
        <w:r w:rsidRPr="00EC64DC">
          <w:rPr>
            <w:rStyle w:val="a6"/>
            <w:i/>
            <w:iCs/>
            <w:color w:val="auto"/>
            <w:lang w:val="en-US"/>
          </w:rPr>
          <w:t>www</w:t>
        </w:r>
        <w:r w:rsidRPr="00EC64DC">
          <w:rPr>
            <w:rStyle w:val="a6"/>
            <w:i/>
            <w:iCs/>
            <w:color w:val="auto"/>
          </w:rPr>
          <w:t>.</w:t>
        </w:r>
        <w:r w:rsidRPr="00EC64DC">
          <w:rPr>
            <w:rStyle w:val="a6"/>
            <w:i/>
            <w:iCs/>
            <w:color w:val="auto"/>
            <w:lang w:val="en-US"/>
          </w:rPr>
          <w:t>cambridgeenglish</w:t>
        </w:r>
        <w:r w:rsidRPr="00EC64DC">
          <w:rPr>
            <w:rStyle w:val="a6"/>
            <w:i/>
            <w:iCs/>
            <w:color w:val="auto"/>
          </w:rPr>
          <w:t>.</w:t>
        </w:r>
        <w:r w:rsidRPr="00EC64DC">
          <w:rPr>
            <w:rStyle w:val="a6"/>
            <w:i/>
            <w:iCs/>
            <w:color w:val="auto"/>
            <w:lang w:val="en-US"/>
          </w:rPr>
          <w:t>org</w:t>
        </w:r>
        <w:r w:rsidRPr="00EC64DC">
          <w:rPr>
            <w:rStyle w:val="a6"/>
            <w:i/>
            <w:iCs/>
            <w:color w:val="auto"/>
          </w:rPr>
          <w:t>/</w:t>
        </w:r>
        <w:r w:rsidRPr="00EC64DC">
          <w:rPr>
            <w:rStyle w:val="a6"/>
            <w:i/>
            <w:iCs/>
            <w:color w:val="auto"/>
            <w:lang w:val="en-US"/>
          </w:rPr>
          <w:t>Images</w:t>
        </w:r>
        <w:r w:rsidRPr="00EC64DC">
          <w:rPr>
            <w:rStyle w:val="a6"/>
            <w:i/>
            <w:iCs/>
            <w:color w:val="auto"/>
          </w:rPr>
          <w:t>/210434-</w:t>
        </w:r>
        <w:r w:rsidRPr="00EC64DC">
          <w:rPr>
            <w:rStyle w:val="a6"/>
            <w:i/>
            <w:iCs/>
            <w:color w:val="auto"/>
            <w:lang w:val="en-US"/>
          </w:rPr>
          <w:t>converting</w:t>
        </w:r>
        <w:r w:rsidRPr="00EC64DC">
          <w:rPr>
            <w:rStyle w:val="a6"/>
            <w:i/>
            <w:iCs/>
            <w:color w:val="auto"/>
          </w:rPr>
          <w:t>-</w:t>
        </w:r>
        <w:r w:rsidRPr="00EC64DC">
          <w:rPr>
            <w:rStyle w:val="a6"/>
            <w:i/>
            <w:iCs/>
            <w:color w:val="auto"/>
            <w:lang w:val="en-US"/>
          </w:rPr>
          <w:t>practice</w:t>
        </w:r>
        <w:r w:rsidRPr="00EC64DC">
          <w:rPr>
            <w:rStyle w:val="a6"/>
            <w:i/>
            <w:iCs/>
            <w:color w:val="auto"/>
          </w:rPr>
          <w:t>-</w:t>
        </w:r>
        <w:r w:rsidRPr="00EC64DC">
          <w:rPr>
            <w:rStyle w:val="a6"/>
            <w:i/>
            <w:iCs/>
            <w:color w:val="auto"/>
            <w:lang w:val="en-US"/>
          </w:rPr>
          <w:t>test</w:t>
        </w:r>
        <w:r w:rsidRPr="00EC64DC">
          <w:rPr>
            <w:rStyle w:val="a6"/>
            <w:i/>
            <w:iCs/>
            <w:color w:val="auto"/>
          </w:rPr>
          <w:t>-</w:t>
        </w:r>
        <w:r w:rsidRPr="00EC64DC">
          <w:rPr>
            <w:rStyle w:val="a6"/>
            <w:i/>
            <w:iCs/>
            <w:color w:val="auto"/>
            <w:lang w:val="en-US"/>
          </w:rPr>
          <w:t>scores</w:t>
        </w:r>
        <w:r w:rsidRPr="00EC64DC">
          <w:rPr>
            <w:rStyle w:val="a6"/>
            <w:i/>
            <w:iCs/>
            <w:color w:val="auto"/>
          </w:rPr>
          <w:t>-</w:t>
        </w:r>
        <w:r w:rsidRPr="00EC64DC">
          <w:rPr>
            <w:rStyle w:val="a6"/>
            <w:i/>
            <w:iCs/>
            <w:color w:val="auto"/>
            <w:lang w:val="en-US"/>
          </w:rPr>
          <w:t>to</w:t>
        </w:r>
        <w:r w:rsidRPr="00EC64DC">
          <w:rPr>
            <w:rStyle w:val="a6"/>
            <w:i/>
            <w:iCs/>
            <w:color w:val="auto"/>
          </w:rPr>
          <w:t>-</w:t>
        </w:r>
        <w:r w:rsidRPr="00EC64DC">
          <w:rPr>
            <w:rStyle w:val="a6"/>
            <w:i/>
            <w:iCs/>
            <w:color w:val="auto"/>
            <w:lang w:val="en-US"/>
          </w:rPr>
          <w:t>cambridge</w:t>
        </w:r>
        <w:r w:rsidRPr="00EC64DC">
          <w:rPr>
            <w:rStyle w:val="a6"/>
            <w:i/>
            <w:iCs/>
            <w:color w:val="auto"/>
          </w:rPr>
          <w:t>-</w:t>
        </w:r>
        <w:r w:rsidRPr="00EC64DC">
          <w:rPr>
            <w:rStyle w:val="a6"/>
            <w:i/>
            <w:iCs/>
            <w:color w:val="auto"/>
            <w:lang w:val="en-US"/>
          </w:rPr>
          <w:t>english</w:t>
        </w:r>
        <w:r w:rsidRPr="00EC64DC">
          <w:rPr>
            <w:rStyle w:val="a6"/>
            <w:i/>
            <w:iCs/>
            <w:color w:val="auto"/>
          </w:rPr>
          <w:t>-</w:t>
        </w:r>
        <w:r w:rsidRPr="00EC64DC">
          <w:rPr>
            <w:rStyle w:val="a6"/>
            <w:i/>
            <w:iCs/>
            <w:color w:val="auto"/>
            <w:lang w:val="en-US"/>
          </w:rPr>
          <w:t>scale</w:t>
        </w:r>
        <w:r w:rsidRPr="00EC64DC">
          <w:rPr>
            <w:rStyle w:val="a6"/>
            <w:i/>
            <w:iCs/>
            <w:color w:val="auto"/>
          </w:rPr>
          <w:t>-</w:t>
        </w:r>
        <w:r w:rsidRPr="00EC64DC">
          <w:rPr>
            <w:rStyle w:val="a6"/>
            <w:i/>
            <w:iCs/>
            <w:color w:val="auto"/>
            <w:lang w:val="en-US"/>
          </w:rPr>
          <w:t>scores</w:t>
        </w:r>
        <w:r w:rsidRPr="00EC64DC">
          <w:rPr>
            <w:rStyle w:val="a6"/>
            <w:i/>
            <w:iCs/>
            <w:color w:val="auto"/>
          </w:rPr>
          <w:t>.</w:t>
        </w:r>
        <w:r w:rsidRPr="00EC64DC">
          <w:rPr>
            <w:rStyle w:val="a6"/>
            <w:i/>
            <w:iCs/>
            <w:color w:val="auto"/>
            <w:lang w:val="en-US"/>
          </w:rPr>
          <w:t>pdf</w:t>
        </w:r>
      </w:hyperlink>
      <w:r w:rsidRPr="00EC64DC">
        <w:rPr>
          <w:i/>
          <w:iCs/>
        </w:rPr>
        <w:t xml:space="preserve"> )</w:t>
      </w:r>
    </w:p>
    <w:sectPr w:rsidR="006C65CE" w:rsidRPr="00EC64DC" w:rsidSect="0015509B">
      <w:headerReference w:type="default" r:id="rId32"/>
      <w:footerReference w:type="even" r:id="rId33"/>
      <w:footerReference w:type="default" r:id="rId34"/>
      <w:headerReference w:type="first" r:id="rId35"/>
      <w:footerReference w:type="first" r:id="rId36"/>
      <w:pgSz w:w="11906" w:h="16838"/>
      <w:pgMar w:top="765" w:right="567" w:bottom="765" w:left="1134"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2D67" w:rsidRDefault="00602D67">
      <w:r>
        <w:separator/>
      </w:r>
    </w:p>
  </w:endnote>
  <w:endnote w:type="continuationSeparator" w:id="0">
    <w:p w:rsidR="00602D67" w:rsidRDefault="00602D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Liberation Mono">
    <w:altName w:val="Courier New"/>
    <w:charset w:val="CC"/>
    <w:family w:val="modern"/>
    <w:pitch w:val="default"/>
  </w:font>
  <w:font w:name="NSimSun">
    <w:panose1 w:val="02010609030101010101"/>
    <w:charset w:val="86"/>
    <w:family w:val="modern"/>
    <w:pitch w:val="fixed"/>
    <w:sig w:usb0="00000203" w:usb1="288F0000" w:usb2="00000016" w:usb3="00000000" w:csb0="00040001" w:csb1="00000000"/>
  </w:font>
  <w:font w:name="Liberation Sans">
    <w:altName w:val="Arial"/>
    <w:charset w:val="CC"/>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 w:name="Baltica">
    <w:altName w:val="Times New Roman"/>
    <w:charset w:val="00"/>
    <w:family w:val="auto"/>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WordVisi MSFontService">
    <w:altName w:val="Times New Roman"/>
    <w:charset w:val="CC"/>
    <w:family w:val="auto"/>
    <w:pitch w:val="default"/>
  </w:font>
  <w:font w:name="David">
    <w:charset w:val="B1"/>
    <w:family w:val="swiss"/>
    <w:pitch w:val="variable"/>
    <w:sig w:usb0="00000803" w:usb1="00000000"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5CE" w:rsidRDefault="006C65CE">
    <w:pPr>
      <w:pStyle w:val="af6"/>
      <w:ind w:right="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5CE" w:rsidRDefault="006C65CE"/>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5CE" w:rsidRDefault="006C65CE"/>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5CE" w:rsidRDefault="006C65CE">
    <w:pPr>
      <w:pStyle w:val="af6"/>
      <w:ind w:right="360"/>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5CE" w:rsidRDefault="006C65C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2D67" w:rsidRDefault="00602D67">
      <w:r>
        <w:separator/>
      </w:r>
    </w:p>
  </w:footnote>
  <w:footnote w:type="continuationSeparator" w:id="0">
    <w:p w:rsidR="00602D67" w:rsidRDefault="00602D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5CE" w:rsidRDefault="006C65CE">
    <w:pPr>
      <w:widowControl w:val="0"/>
      <w:autoSpaceDE w:val="0"/>
      <w:spacing w:line="200" w:lineRule="exact"/>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5CE" w:rsidRDefault="006C65C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pStyle w:val="5"/>
      <w:suff w:val="nothing"/>
      <w:lvlText w:val=""/>
      <w:lvlJc w:val="left"/>
      <w:pPr>
        <w:tabs>
          <w:tab w:val="num" w:pos="0"/>
        </w:tabs>
        <w:ind w:left="0" w:firstLine="0"/>
      </w:pPr>
    </w:lvl>
    <w:lvl w:ilvl="5">
      <w:start w:val="1"/>
      <w:numFmt w:val="none"/>
      <w:pStyle w:val="6"/>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pStyle w:val="9"/>
      <w:suff w:val="nothing"/>
      <w:lvlText w:val=""/>
      <w:lvlJc w:val="left"/>
      <w:pPr>
        <w:tabs>
          <w:tab w:val="num" w:pos="0"/>
        </w:tabs>
        <w:ind w:left="0" w:firstLine="0"/>
      </w:pPr>
    </w:lvl>
  </w:abstractNum>
  <w:abstractNum w:abstractNumId="1">
    <w:nsid w:val="00000002"/>
    <w:multiLevelType w:val="singleLevel"/>
    <w:tmpl w:val="00000002"/>
    <w:name w:val="WW8Num2"/>
    <w:lvl w:ilvl="0">
      <w:start w:val="1"/>
      <w:numFmt w:val="decimal"/>
      <w:suff w:val="space"/>
      <w:lvlText w:val="%1."/>
      <w:lvlJc w:val="left"/>
      <w:pPr>
        <w:tabs>
          <w:tab w:val="num" w:pos="0"/>
        </w:tabs>
        <w:ind w:left="0" w:firstLine="0"/>
      </w:pPr>
      <w:rPr>
        <w:lang w:val="en-US"/>
      </w:rPr>
    </w:lvl>
  </w:abstractNum>
  <w:abstractNum w:abstractNumId="2">
    <w:nsid w:val="00000003"/>
    <w:multiLevelType w:val="singleLevel"/>
    <w:tmpl w:val="00000003"/>
    <w:name w:val="WW8Num3"/>
    <w:lvl w:ilvl="0">
      <w:start w:val="1"/>
      <w:numFmt w:val="decimal"/>
      <w:suff w:val="space"/>
      <w:lvlText w:val="%1."/>
      <w:lvlJc w:val="left"/>
      <w:pPr>
        <w:tabs>
          <w:tab w:val="num" w:pos="0"/>
        </w:tabs>
        <w:ind w:left="0" w:firstLine="0"/>
      </w:pPr>
      <w:rPr>
        <w:lang w:val="en-US"/>
      </w:rPr>
    </w:lvl>
  </w:abstractNum>
  <w:abstractNum w:abstractNumId="3">
    <w:nsid w:val="00000004"/>
    <w:multiLevelType w:val="singleLevel"/>
    <w:tmpl w:val="00000004"/>
    <w:name w:val="WW8Num4"/>
    <w:lvl w:ilvl="0">
      <w:start w:val="1"/>
      <w:numFmt w:val="bullet"/>
      <w:pStyle w:val="2"/>
      <w:lvlText w:val=""/>
      <w:lvlJc w:val="left"/>
      <w:pPr>
        <w:tabs>
          <w:tab w:val="num" w:pos="643"/>
        </w:tabs>
        <w:ind w:left="643" w:hanging="360"/>
      </w:pPr>
      <w:rPr>
        <w:rFonts w:ascii="Symbol" w:hAnsi="Symbol" w:cs="Symbol" w:hint="default"/>
      </w:rPr>
    </w:lvl>
  </w:abstractNum>
  <w:abstractNum w:abstractNumId="4">
    <w:nsid w:val="00000005"/>
    <w:multiLevelType w:val="singleLevel"/>
    <w:tmpl w:val="00000005"/>
    <w:name w:val="WW8Num5"/>
    <w:lvl w:ilvl="0">
      <w:start w:val="1"/>
      <w:numFmt w:val="decimal"/>
      <w:lvlText w:val="%1."/>
      <w:lvlJc w:val="left"/>
      <w:pPr>
        <w:tabs>
          <w:tab w:val="num" w:pos="0"/>
        </w:tabs>
        <w:ind w:left="720" w:hanging="360"/>
      </w:pPr>
      <w:rPr>
        <w:rFonts w:hint="default"/>
      </w:rPr>
    </w:lvl>
  </w:abstractNum>
  <w:abstractNum w:abstractNumId="5">
    <w:nsid w:val="00000006"/>
    <w:multiLevelType w:val="multilevel"/>
    <w:tmpl w:val="00000006"/>
    <w:name w:val="WW8Num6"/>
    <w:lvl w:ilvl="0">
      <w:start w:val="1"/>
      <w:numFmt w:val="decimal"/>
      <w:lvlText w:val="%1."/>
      <w:lvlJc w:val="left"/>
      <w:pPr>
        <w:tabs>
          <w:tab w:val="num" w:pos="0"/>
        </w:tabs>
        <w:ind w:left="720" w:hanging="360"/>
      </w:pPr>
      <w:rPr>
        <w:rFonts w:ascii="Times New Roman" w:hAnsi="Times New Roman" w:cs="Times New Roman" w:hint="default"/>
        <w:sz w:val="28"/>
        <w:szCs w:val="28"/>
        <w:lang w:val="en-U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nsid w:val="00000007"/>
    <w:multiLevelType w:val="multilevel"/>
    <w:tmpl w:val="00000007"/>
    <w:name w:val="WW8Num7"/>
    <w:lvl w:ilvl="0">
      <w:start w:val="1"/>
      <w:numFmt w:val="decimal"/>
      <w:lvlText w:val="%1."/>
      <w:lvlJc w:val="left"/>
      <w:pPr>
        <w:tabs>
          <w:tab w:val="num" w:pos="0"/>
        </w:tabs>
        <w:ind w:left="720" w:hanging="360"/>
      </w:pPr>
      <w:rPr>
        <w:rFonts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nsid w:val="00000008"/>
    <w:multiLevelType w:val="multilevel"/>
    <w:tmpl w:val="00000008"/>
    <w:name w:val="WW8Num8"/>
    <w:lvl w:ilvl="0">
      <w:start w:val="1"/>
      <w:numFmt w:val="decimal"/>
      <w:lvlText w:val="%1)"/>
      <w:lvlJc w:val="left"/>
      <w:pPr>
        <w:tabs>
          <w:tab w:val="num" w:pos="0"/>
        </w:tabs>
        <w:ind w:left="720" w:hanging="360"/>
      </w:pPr>
      <w:rPr>
        <w:rFonts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nsid w:val="00000009"/>
    <w:multiLevelType w:val="multilevel"/>
    <w:tmpl w:val="00000009"/>
    <w:name w:val="WW8Num9"/>
    <w:lvl w:ilvl="0">
      <w:start w:val="1"/>
      <w:numFmt w:val="decimal"/>
      <w:lvlText w:val="%1."/>
      <w:lvlJc w:val="left"/>
      <w:pPr>
        <w:tabs>
          <w:tab w:val="num" w:pos="0"/>
        </w:tabs>
        <w:ind w:left="720" w:hanging="360"/>
      </w:pPr>
      <w:rPr>
        <w:rFonts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nsid w:val="0000000A"/>
    <w:multiLevelType w:val="multilevel"/>
    <w:tmpl w:val="0000000A"/>
    <w:name w:val="WW8Num10"/>
    <w:lvl w:ilvl="0">
      <w:start w:val="1"/>
      <w:numFmt w:val="decimal"/>
      <w:lvlText w:val="%1."/>
      <w:lvlJc w:val="left"/>
      <w:pPr>
        <w:tabs>
          <w:tab w:val="num" w:pos="0"/>
        </w:tabs>
        <w:ind w:left="720" w:hanging="360"/>
      </w:pPr>
      <w:rPr>
        <w:rFonts w:eastAsia="Arial Unicode MS" w:hint="default"/>
        <w:bCs/>
        <w:sz w:val="20"/>
        <w:szCs w:val="20"/>
        <w:lang w:val="en-US" w:eastAsia="en-U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nsid w:val="0000000B"/>
    <w:multiLevelType w:val="singleLevel"/>
    <w:tmpl w:val="0000000B"/>
    <w:name w:val="WW8Num11"/>
    <w:lvl w:ilvl="0">
      <w:start w:val="1"/>
      <w:numFmt w:val="decimal"/>
      <w:lvlText w:val="%1."/>
      <w:lvlJc w:val="left"/>
      <w:pPr>
        <w:tabs>
          <w:tab w:val="num" w:pos="446"/>
        </w:tabs>
        <w:ind w:left="0" w:firstLine="0"/>
      </w:pPr>
      <w:rPr>
        <w:rFonts w:ascii="Times New Roman" w:eastAsia="Times New Roman" w:hAnsi="Times New Roman" w:cs="Times New Roman" w:hint="default"/>
        <w:color w:val="auto"/>
        <w:sz w:val="28"/>
        <w:szCs w:val="28"/>
        <w:lang w:val="en-US" w:eastAsia="ru-RU"/>
      </w:rPr>
    </w:lvl>
  </w:abstractNum>
  <w:abstractNum w:abstractNumId="11">
    <w:nsid w:val="0000000C"/>
    <w:multiLevelType w:val="multilevel"/>
    <w:tmpl w:val="0000000C"/>
    <w:name w:val="WW8Num12"/>
    <w:lvl w:ilvl="0">
      <w:start w:val="1"/>
      <w:numFmt w:val="upperLetter"/>
      <w:lvlText w:val="%1."/>
      <w:lvlJc w:val="left"/>
      <w:pPr>
        <w:tabs>
          <w:tab w:val="num" w:pos="0"/>
        </w:tabs>
        <w:ind w:left="720" w:hanging="360"/>
      </w:pPr>
      <w:rPr>
        <w:rFonts w:hint="default"/>
        <w:b/>
        <w:sz w:val="20"/>
        <w:szCs w:val="2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nsid w:val="0000000D"/>
    <w:multiLevelType w:val="multilevel"/>
    <w:tmpl w:val="0000000D"/>
    <w:name w:val="WW8Num13"/>
    <w:lvl w:ilvl="0">
      <w:start w:val="1"/>
      <w:numFmt w:val="decimal"/>
      <w:lvlText w:val="%1."/>
      <w:lvlJc w:val="left"/>
      <w:pPr>
        <w:tabs>
          <w:tab w:val="num" w:pos="0"/>
        </w:tabs>
        <w:ind w:left="720" w:hanging="360"/>
      </w:pPr>
      <w:rPr>
        <w:rFonts w:hint="default"/>
        <w:sz w:val="24"/>
        <w:szCs w:val="2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nsid w:val="0000000E"/>
    <w:multiLevelType w:val="multilevel"/>
    <w:tmpl w:val="0000000E"/>
    <w:name w:val="WW8Num14"/>
    <w:lvl w:ilvl="0">
      <w:start w:val="1"/>
      <w:numFmt w:val="upperLetter"/>
      <w:lvlText w:val="%1."/>
      <w:lvlJc w:val="left"/>
      <w:pPr>
        <w:tabs>
          <w:tab w:val="num" w:pos="0"/>
        </w:tabs>
        <w:ind w:left="1080" w:hanging="360"/>
      </w:pPr>
      <w:rPr>
        <w:rFonts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4">
    <w:nsid w:val="0000000F"/>
    <w:multiLevelType w:val="multilevel"/>
    <w:tmpl w:val="0000000F"/>
    <w:name w:val="WW8Num15"/>
    <w:lvl w:ilvl="0">
      <w:start w:val="1"/>
      <w:numFmt w:val="decimal"/>
      <w:lvlText w:val="%1."/>
      <w:lvlJc w:val="left"/>
      <w:pPr>
        <w:tabs>
          <w:tab w:val="num" w:pos="0"/>
        </w:tabs>
        <w:ind w:left="927" w:hanging="360"/>
      </w:pPr>
      <w:rPr>
        <w:rFonts w:ascii="Times New Roman" w:hAnsi="Times New Roman" w:cs="Times New Roman" w:hint="default"/>
        <w:bCs/>
        <w:sz w:val="24"/>
        <w:szCs w:val="24"/>
      </w:rPr>
    </w:lvl>
    <w:lvl w:ilvl="1">
      <w:start w:val="1"/>
      <w:numFmt w:val="lowerLetter"/>
      <w:lvlText w:val="%2."/>
      <w:lvlJc w:val="left"/>
      <w:pPr>
        <w:tabs>
          <w:tab w:val="num" w:pos="0"/>
        </w:tabs>
        <w:ind w:left="1647" w:hanging="360"/>
      </w:pPr>
    </w:lvl>
    <w:lvl w:ilvl="2">
      <w:start w:val="1"/>
      <w:numFmt w:val="lowerRoman"/>
      <w:lvlText w:val="%3."/>
      <w:lvlJc w:val="right"/>
      <w:pPr>
        <w:tabs>
          <w:tab w:val="num" w:pos="0"/>
        </w:tabs>
        <w:ind w:left="2367" w:hanging="180"/>
      </w:pPr>
    </w:lvl>
    <w:lvl w:ilvl="3">
      <w:start w:val="1"/>
      <w:numFmt w:val="decimal"/>
      <w:lvlText w:val="%4."/>
      <w:lvlJc w:val="left"/>
      <w:pPr>
        <w:tabs>
          <w:tab w:val="num" w:pos="0"/>
        </w:tabs>
        <w:ind w:left="3087" w:hanging="360"/>
      </w:pPr>
    </w:lvl>
    <w:lvl w:ilvl="4">
      <w:start w:val="1"/>
      <w:numFmt w:val="lowerLetter"/>
      <w:lvlText w:val="%5."/>
      <w:lvlJc w:val="left"/>
      <w:pPr>
        <w:tabs>
          <w:tab w:val="num" w:pos="0"/>
        </w:tabs>
        <w:ind w:left="3807" w:hanging="360"/>
      </w:pPr>
    </w:lvl>
    <w:lvl w:ilvl="5">
      <w:start w:val="1"/>
      <w:numFmt w:val="lowerRoman"/>
      <w:lvlText w:val="%6."/>
      <w:lvlJc w:val="right"/>
      <w:pPr>
        <w:tabs>
          <w:tab w:val="num" w:pos="0"/>
        </w:tabs>
        <w:ind w:left="4527" w:hanging="180"/>
      </w:pPr>
    </w:lvl>
    <w:lvl w:ilvl="6">
      <w:start w:val="1"/>
      <w:numFmt w:val="decimal"/>
      <w:lvlText w:val="%7."/>
      <w:lvlJc w:val="left"/>
      <w:pPr>
        <w:tabs>
          <w:tab w:val="num" w:pos="0"/>
        </w:tabs>
        <w:ind w:left="5247" w:hanging="360"/>
      </w:pPr>
    </w:lvl>
    <w:lvl w:ilvl="7">
      <w:start w:val="1"/>
      <w:numFmt w:val="lowerLetter"/>
      <w:lvlText w:val="%8."/>
      <w:lvlJc w:val="left"/>
      <w:pPr>
        <w:tabs>
          <w:tab w:val="num" w:pos="0"/>
        </w:tabs>
        <w:ind w:left="5967" w:hanging="360"/>
      </w:pPr>
    </w:lvl>
    <w:lvl w:ilvl="8">
      <w:start w:val="1"/>
      <w:numFmt w:val="lowerRoman"/>
      <w:lvlText w:val="%9."/>
      <w:lvlJc w:val="right"/>
      <w:pPr>
        <w:tabs>
          <w:tab w:val="num" w:pos="0"/>
        </w:tabs>
        <w:ind w:left="6687" w:hanging="180"/>
      </w:pPr>
    </w:lvl>
  </w:abstractNum>
  <w:abstractNum w:abstractNumId="15">
    <w:nsid w:val="00000010"/>
    <w:multiLevelType w:val="multilevel"/>
    <w:tmpl w:val="00000010"/>
    <w:name w:val="WW8Num1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nsid w:val="00000011"/>
    <w:multiLevelType w:val="multilevel"/>
    <w:tmpl w:val="00000011"/>
    <w:name w:val="WW8Num17"/>
    <w:lvl w:ilvl="0">
      <w:start w:val="1"/>
      <w:numFmt w:val="decimal"/>
      <w:lvlText w:val="%1."/>
      <w:lvlJc w:val="left"/>
      <w:pPr>
        <w:tabs>
          <w:tab w:val="num" w:pos="0"/>
        </w:tabs>
        <w:ind w:left="720" w:hanging="360"/>
      </w:pPr>
      <w:rPr>
        <w:rFonts w:eastAsia="Calibri" w:hint="default"/>
        <w:sz w:val="20"/>
        <w:szCs w:val="20"/>
        <w:lang w:val="en-US" w:eastAsia="en-U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nsid w:val="00000012"/>
    <w:multiLevelType w:val="multilevel"/>
    <w:tmpl w:val="00000012"/>
    <w:name w:val="WW8Num18"/>
    <w:lvl w:ilvl="0">
      <w:start w:val="1"/>
      <w:numFmt w:val="decimal"/>
      <w:lvlText w:val="%1."/>
      <w:lvlJc w:val="left"/>
      <w:pPr>
        <w:tabs>
          <w:tab w:val="num" w:pos="0"/>
        </w:tabs>
        <w:ind w:left="720" w:hanging="360"/>
      </w:pPr>
      <w:rPr>
        <w:rFonts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nsid w:val="00000013"/>
    <w:multiLevelType w:val="multilevel"/>
    <w:tmpl w:val="00000013"/>
    <w:name w:val="WW8Num19"/>
    <w:lvl w:ilvl="0">
      <w:start w:val="1"/>
      <w:numFmt w:val="decimal"/>
      <w:lvlText w:val="%1."/>
      <w:lvlJc w:val="left"/>
      <w:pPr>
        <w:tabs>
          <w:tab w:val="num" w:pos="0"/>
        </w:tabs>
        <w:ind w:left="720" w:hanging="360"/>
      </w:pPr>
      <w:rPr>
        <w:rFonts w:ascii="Times New Roman" w:hAnsi="Times New Roman" w:cs="Times New Roman"/>
        <w:sz w:val="20"/>
        <w:szCs w:val="20"/>
        <w:lang w:val="en-U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nsid w:val="00000014"/>
    <w:multiLevelType w:val="multilevel"/>
    <w:tmpl w:val="00000014"/>
    <w:name w:val="WW8Num20"/>
    <w:lvl w:ilvl="0">
      <w:start w:val="1"/>
      <w:numFmt w:val="upperLetter"/>
      <w:lvlText w:val="%1."/>
      <w:lvlJc w:val="left"/>
      <w:pPr>
        <w:tabs>
          <w:tab w:val="num" w:pos="0"/>
        </w:tabs>
        <w:ind w:left="1080" w:hanging="360"/>
      </w:pPr>
      <w:rPr>
        <w:rFonts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0">
    <w:nsid w:val="00000015"/>
    <w:multiLevelType w:val="multilevel"/>
    <w:tmpl w:val="00000015"/>
    <w:name w:val="WW8Num21"/>
    <w:lvl w:ilvl="0">
      <w:start w:val="1"/>
      <w:numFmt w:val="lowerLetter"/>
      <w:lvlText w:val="%1)"/>
      <w:lvlJc w:val="left"/>
      <w:pPr>
        <w:tabs>
          <w:tab w:val="num" w:pos="0"/>
        </w:tabs>
        <w:ind w:left="720" w:hanging="360"/>
      </w:pPr>
      <w:rPr>
        <w:rFonts w:ascii="Times New Roman" w:hAnsi="Times New Roman" w:cs="Times New Roman" w:hint="default"/>
        <w:b/>
        <w:sz w:val="20"/>
        <w:szCs w:val="20"/>
        <w:lang w:val="en-U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nsid w:val="00000016"/>
    <w:multiLevelType w:val="multilevel"/>
    <w:tmpl w:val="00000016"/>
    <w:name w:val="WW8Num2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nsid w:val="00000017"/>
    <w:multiLevelType w:val="multilevel"/>
    <w:tmpl w:val="00000017"/>
    <w:name w:val="WW8Num23"/>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3">
    <w:nsid w:val="00000018"/>
    <w:multiLevelType w:val="multilevel"/>
    <w:tmpl w:val="00000018"/>
    <w:name w:val="WW8Num24"/>
    <w:lvl w:ilvl="0">
      <w:start w:val="1"/>
      <w:numFmt w:val="decimal"/>
      <w:lvlText w:val="%1."/>
      <w:lvlJc w:val="left"/>
      <w:pPr>
        <w:tabs>
          <w:tab w:val="num" w:pos="0"/>
        </w:tabs>
        <w:ind w:left="389" w:hanging="360"/>
      </w:pPr>
      <w:rPr>
        <w:rFonts w:hint="default"/>
        <w:b w:val="0"/>
        <w:color w:val="000000"/>
      </w:rPr>
    </w:lvl>
    <w:lvl w:ilvl="1">
      <w:start w:val="1"/>
      <w:numFmt w:val="lowerLetter"/>
      <w:lvlText w:val="%2."/>
      <w:lvlJc w:val="left"/>
      <w:pPr>
        <w:tabs>
          <w:tab w:val="num" w:pos="0"/>
        </w:tabs>
        <w:ind w:left="1109" w:hanging="360"/>
      </w:pPr>
    </w:lvl>
    <w:lvl w:ilvl="2">
      <w:start w:val="1"/>
      <w:numFmt w:val="lowerRoman"/>
      <w:lvlText w:val="%3."/>
      <w:lvlJc w:val="right"/>
      <w:pPr>
        <w:tabs>
          <w:tab w:val="num" w:pos="0"/>
        </w:tabs>
        <w:ind w:left="1829" w:hanging="180"/>
      </w:pPr>
    </w:lvl>
    <w:lvl w:ilvl="3">
      <w:start w:val="1"/>
      <w:numFmt w:val="decimal"/>
      <w:lvlText w:val="%4."/>
      <w:lvlJc w:val="left"/>
      <w:pPr>
        <w:tabs>
          <w:tab w:val="num" w:pos="0"/>
        </w:tabs>
        <w:ind w:left="2549" w:hanging="360"/>
      </w:pPr>
    </w:lvl>
    <w:lvl w:ilvl="4">
      <w:start w:val="1"/>
      <w:numFmt w:val="lowerLetter"/>
      <w:lvlText w:val="%5."/>
      <w:lvlJc w:val="left"/>
      <w:pPr>
        <w:tabs>
          <w:tab w:val="num" w:pos="0"/>
        </w:tabs>
        <w:ind w:left="3269" w:hanging="360"/>
      </w:pPr>
    </w:lvl>
    <w:lvl w:ilvl="5">
      <w:start w:val="1"/>
      <w:numFmt w:val="lowerRoman"/>
      <w:lvlText w:val="%6."/>
      <w:lvlJc w:val="right"/>
      <w:pPr>
        <w:tabs>
          <w:tab w:val="num" w:pos="0"/>
        </w:tabs>
        <w:ind w:left="3989" w:hanging="180"/>
      </w:pPr>
    </w:lvl>
    <w:lvl w:ilvl="6">
      <w:start w:val="1"/>
      <w:numFmt w:val="decimal"/>
      <w:lvlText w:val="%7."/>
      <w:lvlJc w:val="left"/>
      <w:pPr>
        <w:tabs>
          <w:tab w:val="num" w:pos="0"/>
        </w:tabs>
        <w:ind w:left="4709" w:hanging="360"/>
      </w:pPr>
    </w:lvl>
    <w:lvl w:ilvl="7">
      <w:start w:val="1"/>
      <w:numFmt w:val="lowerLetter"/>
      <w:lvlText w:val="%8."/>
      <w:lvlJc w:val="left"/>
      <w:pPr>
        <w:tabs>
          <w:tab w:val="num" w:pos="0"/>
        </w:tabs>
        <w:ind w:left="5429" w:hanging="360"/>
      </w:pPr>
    </w:lvl>
    <w:lvl w:ilvl="8">
      <w:start w:val="1"/>
      <w:numFmt w:val="lowerRoman"/>
      <w:lvlText w:val="%9."/>
      <w:lvlJc w:val="right"/>
      <w:pPr>
        <w:tabs>
          <w:tab w:val="num" w:pos="0"/>
        </w:tabs>
        <w:ind w:left="6149" w:hanging="180"/>
      </w:pPr>
    </w:lvl>
  </w:abstractNum>
  <w:abstractNum w:abstractNumId="24">
    <w:nsid w:val="00000019"/>
    <w:multiLevelType w:val="multilevel"/>
    <w:tmpl w:val="00000019"/>
    <w:name w:val="WW8Num25"/>
    <w:lvl w:ilvl="0">
      <w:start w:val="1"/>
      <w:numFmt w:val="decimal"/>
      <w:lvlText w:val="%1."/>
      <w:lvlJc w:val="left"/>
      <w:pPr>
        <w:tabs>
          <w:tab w:val="num" w:pos="0"/>
        </w:tabs>
        <w:ind w:left="720" w:hanging="360"/>
      </w:pPr>
      <w:rPr>
        <w:rFonts w:ascii="Times New Roman" w:hAnsi="Times New Roman" w:cs="Times New Roman"/>
        <w:b/>
        <w:sz w:val="20"/>
        <w:szCs w:val="20"/>
        <w:lang w:val="en-U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5">
    <w:nsid w:val="0000001A"/>
    <w:multiLevelType w:val="multilevel"/>
    <w:tmpl w:val="0000001A"/>
    <w:name w:val="WW8Num26"/>
    <w:lvl w:ilvl="0">
      <w:start w:val="1"/>
      <w:numFmt w:val="decimal"/>
      <w:lvlText w:val="%1)"/>
      <w:lvlJc w:val="left"/>
      <w:pPr>
        <w:tabs>
          <w:tab w:val="num" w:pos="0"/>
        </w:tabs>
        <w:ind w:left="720" w:hanging="360"/>
      </w:pPr>
      <w:rPr>
        <w:rFonts w:hint="default"/>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6">
    <w:nsid w:val="0000001B"/>
    <w:multiLevelType w:val="multilevel"/>
    <w:tmpl w:val="0000001B"/>
    <w:name w:val="WW8Num27"/>
    <w:lvl w:ilvl="0">
      <w:start w:val="1"/>
      <w:numFmt w:val="lowerLetter"/>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7">
    <w:nsid w:val="0000001C"/>
    <w:multiLevelType w:val="multilevel"/>
    <w:tmpl w:val="0000001C"/>
    <w:name w:val="WW8Num28"/>
    <w:lvl w:ilvl="0">
      <w:start w:val="1"/>
      <w:numFmt w:val="lowerLetter"/>
      <w:lvlText w:val="%1)"/>
      <w:lvlJc w:val="left"/>
      <w:pPr>
        <w:tabs>
          <w:tab w:val="num" w:pos="0"/>
        </w:tabs>
        <w:ind w:left="786" w:hanging="360"/>
      </w:pPr>
      <w:rPr>
        <w:rFonts w:ascii="Times New Roman" w:hAnsi="Times New Roman" w:cs="Times New Roman" w:hint="default"/>
        <w:b/>
        <w:sz w:val="20"/>
        <w:szCs w:val="20"/>
        <w:lang w:val="en-US"/>
      </w:rPr>
    </w:lvl>
    <w:lvl w:ilvl="1">
      <w:start w:val="1"/>
      <w:numFmt w:val="lowerLetter"/>
      <w:lvlText w:val="%2."/>
      <w:lvlJc w:val="left"/>
      <w:pPr>
        <w:tabs>
          <w:tab w:val="num" w:pos="0"/>
        </w:tabs>
        <w:ind w:left="1506" w:hanging="360"/>
      </w:pPr>
    </w:lvl>
    <w:lvl w:ilvl="2">
      <w:start w:val="1"/>
      <w:numFmt w:val="lowerRoman"/>
      <w:lvlText w:val="%3."/>
      <w:lvlJc w:val="right"/>
      <w:pPr>
        <w:tabs>
          <w:tab w:val="num" w:pos="0"/>
        </w:tabs>
        <w:ind w:left="2226" w:hanging="180"/>
      </w:pPr>
    </w:lvl>
    <w:lvl w:ilvl="3">
      <w:start w:val="1"/>
      <w:numFmt w:val="decimal"/>
      <w:lvlText w:val="%4."/>
      <w:lvlJc w:val="left"/>
      <w:pPr>
        <w:tabs>
          <w:tab w:val="num" w:pos="0"/>
        </w:tabs>
        <w:ind w:left="2946" w:hanging="360"/>
      </w:pPr>
    </w:lvl>
    <w:lvl w:ilvl="4">
      <w:start w:val="1"/>
      <w:numFmt w:val="lowerLetter"/>
      <w:lvlText w:val="%5."/>
      <w:lvlJc w:val="left"/>
      <w:pPr>
        <w:tabs>
          <w:tab w:val="num" w:pos="0"/>
        </w:tabs>
        <w:ind w:left="3666" w:hanging="360"/>
      </w:pPr>
    </w:lvl>
    <w:lvl w:ilvl="5">
      <w:start w:val="1"/>
      <w:numFmt w:val="lowerRoman"/>
      <w:lvlText w:val="%6."/>
      <w:lvlJc w:val="right"/>
      <w:pPr>
        <w:tabs>
          <w:tab w:val="num" w:pos="0"/>
        </w:tabs>
        <w:ind w:left="4386" w:hanging="180"/>
      </w:pPr>
    </w:lvl>
    <w:lvl w:ilvl="6">
      <w:start w:val="1"/>
      <w:numFmt w:val="decimal"/>
      <w:lvlText w:val="%7."/>
      <w:lvlJc w:val="left"/>
      <w:pPr>
        <w:tabs>
          <w:tab w:val="num" w:pos="0"/>
        </w:tabs>
        <w:ind w:left="5106" w:hanging="360"/>
      </w:pPr>
    </w:lvl>
    <w:lvl w:ilvl="7">
      <w:start w:val="1"/>
      <w:numFmt w:val="lowerLetter"/>
      <w:lvlText w:val="%8."/>
      <w:lvlJc w:val="left"/>
      <w:pPr>
        <w:tabs>
          <w:tab w:val="num" w:pos="0"/>
        </w:tabs>
        <w:ind w:left="5826" w:hanging="360"/>
      </w:pPr>
    </w:lvl>
    <w:lvl w:ilvl="8">
      <w:start w:val="1"/>
      <w:numFmt w:val="lowerRoman"/>
      <w:lvlText w:val="%9."/>
      <w:lvlJc w:val="right"/>
      <w:pPr>
        <w:tabs>
          <w:tab w:val="num" w:pos="0"/>
        </w:tabs>
        <w:ind w:left="6546" w:hanging="180"/>
      </w:pPr>
    </w:lvl>
  </w:abstractNum>
  <w:abstractNum w:abstractNumId="28">
    <w:nsid w:val="0000001D"/>
    <w:multiLevelType w:val="multilevel"/>
    <w:tmpl w:val="0000001D"/>
    <w:name w:val="WW8Num29"/>
    <w:lvl w:ilvl="0">
      <w:start w:val="1"/>
      <w:numFmt w:val="decimal"/>
      <w:lvlText w:val="%1."/>
      <w:lvlJc w:val="left"/>
      <w:pPr>
        <w:tabs>
          <w:tab w:val="num" w:pos="0"/>
        </w:tabs>
        <w:ind w:left="1080" w:hanging="360"/>
      </w:pPr>
      <w:rPr>
        <w:rFonts w:ascii="Times New Roman" w:eastAsia="Arial Unicode MS" w:hAnsi="Times New Roman" w:cs="Times New Roman"/>
        <w:bCs/>
        <w:sz w:val="20"/>
        <w:szCs w:val="20"/>
        <w:lang w:val="en-US" w:eastAsia="en-US"/>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9">
    <w:nsid w:val="0000001E"/>
    <w:multiLevelType w:val="multilevel"/>
    <w:tmpl w:val="0000001E"/>
    <w:name w:val="WW8Num30"/>
    <w:lvl w:ilvl="0">
      <w:start w:val="1"/>
      <w:numFmt w:val="decimal"/>
      <w:lvlText w:val="%1."/>
      <w:lvlJc w:val="left"/>
      <w:pPr>
        <w:tabs>
          <w:tab w:val="num" w:pos="0"/>
        </w:tabs>
        <w:ind w:left="720" w:hanging="360"/>
      </w:pPr>
      <w:rPr>
        <w:rFonts w:ascii="Times New Roman" w:hAnsi="Times New Roman" w:cs="Times New Roman" w:hint="default"/>
        <w:b/>
        <w:sz w:val="20"/>
        <w:szCs w:val="28"/>
        <w:lang w:val="en-U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0">
    <w:nsid w:val="0000001F"/>
    <w:multiLevelType w:val="multilevel"/>
    <w:tmpl w:val="0000001F"/>
    <w:name w:val="WW8Num31"/>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1">
    <w:nsid w:val="00000020"/>
    <w:multiLevelType w:val="multilevel"/>
    <w:tmpl w:val="00000020"/>
    <w:name w:val="WW8Num32"/>
    <w:lvl w:ilvl="0">
      <w:start w:val="1"/>
      <w:numFmt w:val="decimal"/>
      <w:lvlText w:val="%1)"/>
      <w:lvlJc w:val="left"/>
      <w:pPr>
        <w:tabs>
          <w:tab w:val="num" w:pos="0"/>
        </w:tabs>
        <w:ind w:left="720" w:hanging="360"/>
      </w:pPr>
      <w:rPr>
        <w:rFonts w:ascii="Times New Roman" w:hAnsi="Times New Roman" w:cs="Times New Roman" w:hint="default"/>
        <w:b/>
        <w:bCs/>
        <w:iCs/>
        <w:sz w:val="20"/>
        <w:szCs w:val="20"/>
        <w:lang w:val="en-U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2">
    <w:nsid w:val="00000021"/>
    <w:multiLevelType w:val="singleLevel"/>
    <w:tmpl w:val="00000021"/>
    <w:name w:val="WW8Num33"/>
    <w:lvl w:ilvl="0">
      <w:start w:val="2"/>
      <w:numFmt w:val="decimal"/>
      <w:lvlText w:val="[%1]"/>
      <w:lvlJc w:val="left"/>
      <w:pPr>
        <w:tabs>
          <w:tab w:val="num" w:pos="312"/>
        </w:tabs>
        <w:ind w:left="0" w:firstLine="0"/>
      </w:pPr>
    </w:lvl>
  </w:abstractNum>
  <w:abstractNum w:abstractNumId="33">
    <w:nsid w:val="00000022"/>
    <w:multiLevelType w:val="multilevel"/>
    <w:tmpl w:val="00000022"/>
    <w:name w:val="WW8Num34"/>
    <w:lvl w:ilvl="0">
      <w:start w:val="1"/>
      <w:numFmt w:val="upperLetter"/>
      <w:lvlText w:val="%1."/>
      <w:lvlJc w:val="left"/>
      <w:pPr>
        <w:tabs>
          <w:tab w:val="num" w:pos="0"/>
        </w:tabs>
        <w:ind w:left="1069" w:hanging="360"/>
      </w:pPr>
      <w:rPr>
        <w:rFonts w:hint="default"/>
        <w:b/>
        <w:sz w:val="20"/>
        <w:szCs w:val="20"/>
        <w:lang w:val="en-US"/>
      </w:r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34">
    <w:nsid w:val="00000023"/>
    <w:multiLevelType w:val="multilevel"/>
    <w:tmpl w:val="00000023"/>
    <w:name w:val="WW8Num35"/>
    <w:lvl w:ilvl="0">
      <w:start w:val="1"/>
      <w:numFmt w:val="upperLetter"/>
      <w:lvlText w:val="%1."/>
      <w:lvlJc w:val="left"/>
      <w:pPr>
        <w:tabs>
          <w:tab w:val="num" w:pos="0"/>
        </w:tabs>
        <w:ind w:left="786" w:hanging="360"/>
      </w:pPr>
      <w:rPr>
        <w:rFonts w:eastAsia="Calibri" w:hint="default"/>
        <w:b/>
        <w:sz w:val="20"/>
        <w:szCs w:val="20"/>
        <w:lang w:val="en-US" w:eastAsia="en-US"/>
      </w:rPr>
    </w:lvl>
    <w:lvl w:ilvl="1">
      <w:start w:val="1"/>
      <w:numFmt w:val="lowerLetter"/>
      <w:lvlText w:val="%2."/>
      <w:lvlJc w:val="left"/>
      <w:pPr>
        <w:tabs>
          <w:tab w:val="num" w:pos="0"/>
        </w:tabs>
        <w:ind w:left="1506" w:hanging="360"/>
      </w:pPr>
    </w:lvl>
    <w:lvl w:ilvl="2">
      <w:start w:val="1"/>
      <w:numFmt w:val="lowerRoman"/>
      <w:lvlText w:val="%3."/>
      <w:lvlJc w:val="right"/>
      <w:pPr>
        <w:tabs>
          <w:tab w:val="num" w:pos="0"/>
        </w:tabs>
        <w:ind w:left="2226" w:hanging="180"/>
      </w:pPr>
    </w:lvl>
    <w:lvl w:ilvl="3">
      <w:start w:val="1"/>
      <w:numFmt w:val="decimal"/>
      <w:lvlText w:val="%4."/>
      <w:lvlJc w:val="left"/>
      <w:pPr>
        <w:tabs>
          <w:tab w:val="num" w:pos="0"/>
        </w:tabs>
        <w:ind w:left="2946" w:hanging="360"/>
      </w:pPr>
    </w:lvl>
    <w:lvl w:ilvl="4">
      <w:start w:val="1"/>
      <w:numFmt w:val="lowerLetter"/>
      <w:lvlText w:val="%5."/>
      <w:lvlJc w:val="left"/>
      <w:pPr>
        <w:tabs>
          <w:tab w:val="num" w:pos="0"/>
        </w:tabs>
        <w:ind w:left="3666" w:hanging="360"/>
      </w:pPr>
    </w:lvl>
    <w:lvl w:ilvl="5">
      <w:start w:val="1"/>
      <w:numFmt w:val="lowerRoman"/>
      <w:lvlText w:val="%6."/>
      <w:lvlJc w:val="right"/>
      <w:pPr>
        <w:tabs>
          <w:tab w:val="num" w:pos="0"/>
        </w:tabs>
        <w:ind w:left="4386" w:hanging="180"/>
      </w:pPr>
    </w:lvl>
    <w:lvl w:ilvl="6">
      <w:start w:val="1"/>
      <w:numFmt w:val="decimal"/>
      <w:lvlText w:val="%7."/>
      <w:lvlJc w:val="left"/>
      <w:pPr>
        <w:tabs>
          <w:tab w:val="num" w:pos="0"/>
        </w:tabs>
        <w:ind w:left="5106" w:hanging="360"/>
      </w:pPr>
    </w:lvl>
    <w:lvl w:ilvl="7">
      <w:start w:val="1"/>
      <w:numFmt w:val="lowerLetter"/>
      <w:lvlText w:val="%8."/>
      <w:lvlJc w:val="left"/>
      <w:pPr>
        <w:tabs>
          <w:tab w:val="num" w:pos="0"/>
        </w:tabs>
        <w:ind w:left="5826" w:hanging="360"/>
      </w:pPr>
    </w:lvl>
    <w:lvl w:ilvl="8">
      <w:start w:val="1"/>
      <w:numFmt w:val="lowerRoman"/>
      <w:lvlText w:val="%9."/>
      <w:lvlJc w:val="right"/>
      <w:pPr>
        <w:tabs>
          <w:tab w:val="num" w:pos="0"/>
        </w:tabs>
        <w:ind w:left="6546" w:hanging="180"/>
      </w:pPr>
    </w:lvl>
  </w:abstractNum>
  <w:abstractNum w:abstractNumId="35">
    <w:nsid w:val="00000024"/>
    <w:multiLevelType w:val="multilevel"/>
    <w:tmpl w:val="00000024"/>
    <w:name w:val="WW8Num3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6">
    <w:nsid w:val="00000025"/>
    <w:multiLevelType w:val="multilevel"/>
    <w:tmpl w:val="00000025"/>
    <w:name w:val="WW8Num37"/>
    <w:lvl w:ilvl="0">
      <w:start w:val="1"/>
      <w:numFmt w:val="decimal"/>
      <w:lvlText w:val="%1."/>
      <w:lvlJc w:val="left"/>
      <w:pPr>
        <w:tabs>
          <w:tab w:val="num" w:pos="0"/>
        </w:tabs>
        <w:ind w:left="720" w:hanging="360"/>
      </w:pPr>
      <w:rPr>
        <w:rFonts w:hint="default"/>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7">
    <w:nsid w:val="00000026"/>
    <w:multiLevelType w:val="multilevel"/>
    <w:tmpl w:val="00000026"/>
    <w:name w:val="WW8Num38"/>
    <w:lvl w:ilvl="0">
      <w:start w:val="1"/>
      <w:numFmt w:val="decimal"/>
      <w:lvlText w:val="%1."/>
      <w:lvlJc w:val="left"/>
      <w:pPr>
        <w:tabs>
          <w:tab w:val="num" w:pos="0"/>
        </w:tabs>
        <w:ind w:left="720" w:hanging="360"/>
      </w:pPr>
      <w:rPr>
        <w:rFonts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8">
    <w:nsid w:val="00000027"/>
    <w:multiLevelType w:val="multilevel"/>
    <w:tmpl w:val="00000027"/>
    <w:name w:val="WW8Num39"/>
    <w:lvl w:ilvl="0">
      <w:start w:val="1"/>
      <w:numFmt w:val="upperLetter"/>
      <w:lvlText w:val="%1."/>
      <w:lvlJc w:val="left"/>
      <w:pPr>
        <w:tabs>
          <w:tab w:val="num" w:pos="708"/>
        </w:tabs>
        <w:ind w:left="720" w:hanging="360"/>
      </w:pPr>
      <w:rPr>
        <w:rFonts w:hint="default"/>
        <w:color w:val="00000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9">
    <w:nsid w:val="00000028"/>
    <w:multiLevelType w:val="multilevel"/>
    <w:tmpl w:val="00000028"/>
    <w:name w:val="WW8Num4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0">
    <w:nsid w:val="00000029"/>
    <w:multiLevelType w:val="multilevel"/>
    <w:tmpl w:val="00000029"/>
    <w:name w:val="WW8Num41"/>
    <w:lvl w:ilvl="0">
      <w:start w:val="1"/>
      <w:numFmt w:val="lowerLetter"/>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1">
    <w:nsid w:val="0000002A"/>
    <w:multiLevelType w:val="multilevel"/>
    <w:tmpl w:val="0000002A"/>
    <w:name w:val="WW8Num42"/>
    <w:lvl w:ilvl="0">
      <w:start w:val="1"/>
      <w:numFmt w:val="decimal"/>
      <w:lvlText w:val="%1."/>
      <w:lvlJc w:val="left"/>
      <w:pPr>
        <w:tabs>
          <w:tab w:val="num" w:pos="360"/>
        </w:tabs>
        <w:ind w:left="0" w:firstLine="0"/>
      </w:pPr>
      <w:rPr>
        <w:rFonts w:hint="default"/>
        <w:b/>
      </w:rPr>
    </w:lvl>
    <w:lvl w:ilvl="1">
      <w:start w:val="1"/>
      <w:numFmt w:val="decimal"/>
      <w:lvlText w:val="%1.%2."/>
      <w:lvlJc w:val="left"/>
      <w:pPr>
        <w:tabs>
          <w:tab w:val="num" w:pos="708"/>
        </w:tabs>
        <w:ind w:left="284" w:firstLine="76"/>
      </w:pPr>
      <w:rPr>
        <w:rFonts w:hint="default"/>
        <w:b/>
        <w:smallCaps/>
      </w:rPr>
    </w:lvl>
    <w:lvl w:ilvl="2">
      <w:start w:val="2"/>
      <w:numFmt w:val="decimal"/>
      <w:lvlText w:val="%1.%2.%3."/>
      <w:lvlJc w:val="left"/>
      <w:pPr>
        <w:tabs>
          <w:tab w:val="num" w:pos="1440"/>
        </w:tabs>
        <w:ind w:left="1224" w:hanging="504"/>
      </w:pPr>
      <w:rPr>
        <w:rFonts w:hint="default"/>
        <w:b/>
      </w:rPr>
    </w:lvl>
    <w:lvl w:ilvl="3">
      <w:start w:val="16"/>
      <w:numFmt w:val="decimal"/>
      <w:lvlText w:val="%1.%2.%3.%4."/>
      <w:lvlJc w:val="left"/>
      <w:pPr>
        <w:tabs>
          <w:tab w:val="num" w:pos="720"/>
        </w:tabs>
        <w:ind w:left="0" w:firstLine="0"/>
      </w:pPr>
      <w:rPr>
        <w:rFonts w:hint="default"/>
        <w:b/>
      </w:rPr>
    </w:lvl>
    <w:lvl w:ilvl="4">
      <w:start w:val="1"/>
      <w:numFmt w:val="decimal"/>
      <w:lvlText w:val="%1.%2.%3.%4.%5."/>
      <w:lvlJc w:val="left"/>
      <w:pPr>
        <w:tabs>
          <w:tab w:val="num" w:pos="2520"/>
        </w:tabs>
        <w:ind w:left="2232" w:hanging="792"/>
      </w:pPr>
      <w:rPr>
        <w:rFonts w:hint="default"/>
        <w:b/>
      </w:rPr>
    </w:lvl>
    <w:lvl w:ilvl="5">
      <w:start w:val="1"/>
      <w:numFmt w:val="decimal"/>
      <w:lvlText w:val="%1.%2.%3.%4.%5.%6."/>
      <w:lvlJc w:val="left"/>
      <w:pPr>
        <w:tabs>
          <w:tab w:val="num" w:pos="2880"/>
        </w:tabs>
        <w:ind w:left="2736" w:hanging="936"/>
      </w:pPr>
      <w:rPr>
        <w:rFonts w:hint="default"/>
        <w:b/>
      </w:rPr>
    </w:lvl>
    <w:lvl w:ilvl="6">
      <w:start w:val="1"/>
      <w:numFmt w:val="decimal"/>
      <w:lvlText w:val="%1.%2.%3.%4.%5.%6.%7."/>
      <w:lvlJc w:val="left"/>
      <w:pPr>
        <w:tabs>
          <w:tab w:val="num" w:pos="3600"/>
        </w:tabs>
        <w:ind w:left="3240" w:hanging="1080"/>
      </w:pPr>
      <w:rPr>
        <w:rFonts w:hint="default"/>
        <w:b/>
      </w:rPr>
    </w:lvl>
    <w:lvl w:ilvl="7">
      <w:start w:val="1"/>
      <w:numFmt w:val="decimal"/>
      <w:lvlText w:val="%1.%2.%3.%4.%5.%6.%7.%8."/>
      <w:lvlJc w:val="left"/>
      <w:pPr>
        <w:tabs>
          <w:tab w:val="num" w:pos="3960"/>
        </w:tabs>
        <w:ind w:left="3744" w:hanging="1224"/>
      </w:pPr>
      <w:rPr>
        <w:rFonts w:hint="default"/>
        <w:b/>
      </w:rPr>
    </w:lvl>
    <w:lvl w:ilvl="8">
      <w:start w:val="1"/>
      <w:numFmt w:val="decimal"/>
      <w:lvlText w:val="%1.%2.%3.%4.%5.%6.%7.%8.%9."/>
      <w:lvlJc w:val="left"/>
      <w:pPr>
        <w:tabs>
          <w:tab w:val="num" w:pos="4680"/>
        </w:tabs>
        <w:ind w:left="4320" w:hanging="1440"/>
      </w:pPr>
      <w:rPr>
        <w:rFonts w:hint="default"/>
        <w:b/>
      </w:rPr>
    </w:lvl>
  </w:abstractNum>
  <w:abstractNum w:abstractNumId="42">
    <w:nsid w:val="0000002B"/>
    <w:multiLevelType w:val="multilevel"/>
    <w:tmpl w:val="0000002B"/>
    <w:name w:val="WW8Num43"/>
    <w:lvl w:ilvl="0">
      <w:start w:val="1"/>
      <w:numFmt w:val="bullet"/>
      <w:lvlText w:val=""/>
      <w:lvlJc w:val="left"/>
      <w:pPr>
        <w:tabs>
          <w:tab w:val="num" w:pos="0"/>
        </w:tabs>
        <w:ind w:left="720" w:hanging="360"/>
      </w:pPr>
      <w:rPr>
        <w:rFonts w:ascii="Symbol" w:hAnsi="Symbol" w:cs="Symbol" w:hint="default"/>
        <w:sz w:val="20"/>
        <w:szCs w:val="2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sz w:val="20"/>
        <w:szCs w:val="20"/>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sz w:val="20"/>
        <w:szCs w:val="20"/>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3">
    <w:nsid w:val="0000002C"/>
    <w:multiLevelType w:val="multilevel"/>
    <w:tmpl w:val="0000002C"/>
    <w:name w:val="WW8Num44"/>
    <w:lvl w:ilvl="0">
      <w:start w:val="1"/>
      <w:numFmt w:val="decimal"/>
      <w:lvlText w:val="%1."/>
      <w:lvlJc w:val="left"/>
      <w:pPr>
        <w:tabs>
          <w:tab w:val="num" w:pos="0"/>
        </w:tabs>
        <w:ind w:left="720" w:hanging="360"/>
      </w:pPr>
      <w:rPr>
        <w:rFonts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4">
    <w:nsid w:val="0000002D"/>
    <w:multiLevelType w:val="multilevel"/>
    <w:tmpl w:val="0000002D"/>
    <w:name w:val="WW8Num45"/>
    <w:lvl w:ilvl="0">
      <w:start w:val="1"/>
      <w:numFmt w:val="decimal"/>
      <w:lvlText w:val="%1."/>
      <w:lvlJc w:val="left"/>
      <w:pPr>
        <w:tabs>
          <w:tab w:val="num" w:pos="0"/>
        </w:tabs>
        <w:ind w:left="720" w:hanging="360"/>
      </w:pPr>
      <w:rPr>
        <w:rFonts w:hint="default"/>
        <w:b w:val="0"/>
        <w:sz w:val="20"/>
        <w:szCs w:val="20"/>
        <w:lang w:val="en-U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5">
    <w:nsid w:val="0000002E"/>
    <w:multiLevelType w:val="singleLevel"/>
    <w:tmpl w:val="0000002E"/>
    <w:name w:val="WW8Num46"/>
    <w:lvl w:ilvl="0">
      <w:start w:val="1"/>
      <w:numFmt w:val="bullet"/>
      <w:pStyle w:val="10"/>
      <w:lvlText w:val=""/>
      <w:lvlJc w:val="left"/>
      <w:pPr>
        <w:tabs>
          <w:tab w:val="num" w:pos="360"/>
        </w:tabs>
        <w:ind w:left="360" w:hanging="360"/>
      </w:pPr>
      <w:rPr>
        <w:rFonts w:ascii="Wingdings" w:hAnsi="Wingdings" w:cs="Wingdings" w:hint="default"/>
      </w:rPr>
    </w:lvl>
  </w:abstractNum>
  <w:abstractNum w:abstractNumId="46">
    <w:nsid w:val="0000002F"/>
    <w:multiLevelType w:val="multilevel"/>
    <w:tmpl w:val="0000002F"/>
    <w:name w:val="WW8Num47"/>
    <w:lvl w:ilvl="0">
      <w:start w:val="1"/>
      <w:numFmt w:val="decimal"/>
      <w:lvlText w:val="%1)"/>
      <w:lvlJc w:val="left"/>
      <w:pPr>
        <w:tabs>
          <w:tab w:val="num" w:pos="0"/>
        </w:tabs>
        <w:ind w:left="720" w:hanging="360"/>
      </w:pPr>
      <w:rPr>
        <w:rFonts w:hint="default"/>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7">
    <w:nsid w:val="00000030"/>
    <w:multiLevelType w:val="multilevel"/>
    <w:tmpl w:val="00000030"/>
    <w:name w:val="WW8Num48"/>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8">
    <w:nsid w:val="00000031"/>
    <w:multiLevelType w:val="multilevel"/>
    <w:tmpl w:val="00000031"/>
    <w:name w:val="WW8Num49"/>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9">
    <w:nsid w:val="00000032"/>
    <w:multiLevelType w:val="singleLevel"/>
    <w:tmpl w:val="00000032"/>
    <w:name w:val="WW8Num50"/>
    <w:lvl w:ilvl="0">
      <w:start w:val="2"/>
      <w:numFmt w:val="decimal"/>
      <w:lvlText w:val="[%1]"/>
      <w:lvlJc w:val="left"/>
      <w:pPr>
        <w:tabs>
          <w:tab w:val="num" w:pos="312"/>
        </w:tabs>
        <w:ind w:left="0" w:firstLine="0"/>
      </w:pPr>
    </w:lvl>
  </w:abstractNum>
  <w:abstractNum w:abstractNumId="50">
    <w:nsid w:val="00000033"/>
    <w:multiLevelType w:val="multilevel"/>
    <w:tmpl w:val="00000033"/>
    <w:name w:val="WW8Num51"/>
    <w:lvl w:ilvl="0">
      <w:start w:val="1"/>
      <w:numFmt w:val="decimal"/>
      <w:lvlText w:val="%1."/>
      <w:lvlJc w:val="left"/>
      <w:pPr>
        <w:tabs>
          <w:tab w:val="num" w:pos="0"/>
        </w:tabs>
        <w:ind w:left="720" w:hanging="360"/>
      </w:pPr>
      <w:rPr>
        <w:rFonts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1">
    <w:nsid w:val="00000034"/>
    <w:multiLevelType w:val="multilevel"/>
    <w:tmpl w:val="00000034"/>
    <w:name w:val="WW8Num52"/>
    <w:lvl w:ilvl="0">
      <w:start w:val="1"/>
      <w:numFmt w:val="decimal"/>
      <w:lvlText w:val="%1)"/>
      <w:lvlJc w:val="left"/>
      <w:pPr>
        <w:tabs>
          <w:tab w:val="num" w:pos="0"/>
        </w:tabs>
        <w:ind w:left="720" w:hanging="360"/>
      </w:pPr>
      <w:rPr>
        <w:rFonts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2">
    <w:nsid w:val="00000035"/>
    <w:multiLevelType w:val="multilevel"/>
    <w:tmpl w:val="00000035"/>
    <w:name w:val="WW8Num53"/>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3">
    <w:nsid w:val="00000036"/>
    <w:multiLevelType w:val="multilevel"/>
    <w:tmpl w:val="00000036"/>
    <w:name w:val="WW8Num54"/>
    <w:lvl w:ilvl="0">
      <w:start w:val="1"/>
      <w:numFmt w:val="decimal"/>
      <w:lvlText w:val="%1)"/>
      <w:lvlJc w:val="left"/>
      <w:pPr>
        <w:tabs>
          <w:tab w:val="num" w:pos="0"/>
        </w:tabs>
        <w:ind w:left="720" w:hanging="360"/>
      </w:pPr>
      <w:rPr>
        <w:rFonts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4">
    <w:nsid w:val="00000037"/>
    <w:multiLevelType w:val="multilevel"/>
    <w:tmpl w:val="00000037"/>
    <w:name w:val="WW8Num55"/>
    <w:lvl w:ilvl="0">
      <w:start w:val="1"/>
      <w:numFmt w:val="decimal"/>
      <w:lvlText w:val="%1."/>
      <w:lvlJc w:val="left"/>
      <w:pPr>
        <w:tabs>
          <w:tab w:val="num" w:pos="0"/>
        </w:tabs>
        <w:ind w:left="720" w:hanging="360"/>
      </w:pPr>
      <w:rPr>
        <w:rFonts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5">
    <w:nsid w:val="00000038"/>
    <w:multiLevelType w:val="multilevel"/>
    <w:tmpl w:val="00000038"/>
    <w:name w:val="WW8Num56"/>
    <w:lvl w:ilvl="0">
      <w:start w:val="1"/>
      <w:numFmt w:val="decimal"/>
      <w:lvlText w:val="%1."/>
      <w:lvlJc w:val="left"/>
      <w:pPr>
        <w:tabs>
          <w:tab w:val="num" w:pos="0"/>
        </w:tabs>
        <w:ind w:left="720" w:hanging="360"/>
      </w:pPr>
      <w:rPr>
        <w:rFonts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6">
    <w:nsid w:val="00000039"/>
    <w:multiLevelType w:val="multilevel"/>
    <w:tmpl w:val="00000039"/>
    <w:name w:val="WW8Num57"/>
    <w:lvl w:ilvl="0">
      <w:start w:val="1"/>
      <w:numFmt w:val="lowerLetter"/>
      <w:lvlText w:val="%1)"/>
      <w:lvlJc w:val="left"/>
      <w:pPr>
        <w:tabs>
          <w:tab w:val="num" w:pos="0"/>
        </w:tabs>
        <w:ind w:left="502" w:hanging="360"/>
      </w:pPr>
      <w:rPr>
        <w:rFonts w:ascii="Times New Roman" w:eastAsia="Times New Roman" w:hAnsi="Times New Roman" w:cs="Times New Roman"/>
        <w:b w:val="0"/>
        <w:color w:val="000000"/>
        <w:sz w:val="28"/>
        <w:szCs w:val="28"/>
        <w:lang w:val="en-US"/>
      </w:rPr>
    </w:lvl>
    <w:lvl w:ilvl="1">
      <w:start w:val="1"/>
      <w:numFmt w:val="lowerLetter"/>
      <w:lvlText w:val="%2."/>
      <w:lvlJc w:val="left"/>
      <w:pPr>
        <w:tabs>
          <w:tab w:val="num" w:pos="0"/>
        </w:tabs>
        <w:ind w:left="1222" w:hanging="360"/>
      </w:pPr>
    </w:lvl>
    <w:lvl w:ilvl="2">
      <w:start w:val="1"/>
      <w:numFmt w:val="lowerRoman"/>
      <w:lvlText w:val="%3."/>
      <w:lvlJc w:val="right"/>
      <w:pPr>
        <w:tabs>
          <w:tab w:val="num" w:pos="0"/>
        </w:tabs>
        <w:ind w:left="1942" w:hanging="180"/>
      </w:pPr>
    </w:lvl>
    <w:lvl w:ilvl="3">
      <w:start w:val="1"/>
      <w:numFmt w:val="decimal"/>
      <w:lvlText w:val="%4."/>
      <w:lvlJc w:val="left"/>
      <w:pPr>
        <w:tabs>
          <w:tab w:val="num" w:pos="0"/>
        </w:tabs>
        <w:ind w:left="2662" w:hanging="360"/>
      </w:pPr>
    </w:lvl>
    <w:lvl w:ilvl="4">
      <w:start w:val="1"/>
      <w:numFmt w:val="lowerLetter"/>
      <w:lvlText w:val="%5."/>
      <w:lvlJc w:val="left"/>
      <w:pPr>
        <w:tabs>
          <w:tab w:val="num" w:pos="0"/>
        </w:tabs>
        <w:ind w:left="3382" w:hanging="360"/>
      </w:pPr>
    </w:lvl>
    <w:lvl w:ilvl="5">
      <w:start w:val="1"/>
      <w:numFmt w:val="lowerRoman"/>
      <w:lvlText w:val="%6."/>
      <w:lvlJc w:val="right"/>
      <w:pPr>
        <w:tabs>
          <w:tab w:val="num" w:pos="0"/>
        </w:tabs>
        <w:ind w:left="4102" w:hanging="180"/>
      </w:pPr>
    </w:lvl>
    <w:lvl w:ilvl="6">
      <w:start w:val="1"/>
      <w:numFmt w:val="decimal"/>
      <w:lvlText w:val="%7."/>
      <w:lvlJc w:val="left"/>
      <w:pPr>
        <w:tabs>
          <w:tab w:val="num" w:pos="0"/>
        </w:tabs>
        <w:ind w:left="4822" w:hanging="360"/>
      </w:pPr>
    </w:lvl>
    <w:lvl w:ilvl="7">
      <w:start w:val="1"/>
      <w:numFmt w:val="lowerLetter"/>
      <w:lvlText w:val="%8."/>
      <w:lvlJc w:val="left"/>
      <w:pPr>
        <w:tabs>
          <w:tab w:val="num" w:pos="0"/>
        </w:tabs>
        <w:ind w:left="5542" w:hanging="360"/>
      </w:pPr>
    </w:lvl>
    <w:lvl w:ilvl="8">
      <w:start w:val="1"/>
      <w:numFmt w:val="lowerRoman"/>
      <w:lvlText w:val="%9."/>
      <w:lvlJc w:val="right"/>
      <w:pPr>
        <w:tabs>
          <w:tab w:val="num" w:pos="0"/>
        </w:tabs>
        <w:ind w:left="6262" w:hanging="180"/>
      </w:pPr>
    </w:lvl>
  </w:abstractNum>
  <w:abstractNum w:abstractNumId="57">
    <w:nsid w:val="0000003A"/>
    <w:multiLevelType w:val="multilevel"/>
    <w:tmpl w:val="0000003A"/>
    <w:name w:val="WW8Num58"/>
    <w:lvl w:ilvl="0">
      <w:start w:val="1"/>
      <w:numFmt w:val="decimal"/>
      <w:lvlText w:val="%1)"/>
      <w:lvlJc w:val="left"/>
      <w:pPr>
        <w:tabs>
          <w:tab w:val="num" w:pos="0"/>
        </w:tabs>
        <w:ind w:left="720" w:hanging="360"/>
      </w:pPr>
      <w:rPr>
        <w:rFonts w:hint="default"/>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8">
    <w:nsid w:val="0000003B"/>
    <w:multiLevelType w:val="multilevel"/>
    <w:tmpl w:val="0000003B"/>
    <w:name w:val="WW8Num59"/>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9">
    <w:nsid w:val="0000003C"/>
    <w:multiLevelType w:val="multilevel"/>
    <w:tmpl w:val="0000003C"/>
    <w:name w:val="WW8Num60"/>
    <w:lvl w:ilvl="0">
      <w:start w:val="1"/>
      <w:numFmt w:val="bullet"/>
      <w:lvlText w:val="-"/>
      <w:lvlJc w:val="left"/>
      <w:pPr>
        <w:tabs>
          <w:tab w:val="num" w:pos="0"/>
        </w:tabs>
        <w:ind w:left="720" w:hanging="360"/>
      </w:pPr>
      <w:rPr>
        <w:rFonts w:ascii="Times New Roman" w:hAnsi="Times New Roman" w:cs="Times New Roman" w:hint="default"/>
        <w:color w:val="000000"/>
        <w:sz w:val="20"/>
        <w:szCs w:val="20"/>
        <w:lang w:val="en-US" w:eastAsia="en-US"/>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0">
    <w:nsid w:val="0000003D"/>
    <w:multiLevelType w:val="multilevel"/>
    <w:tmpl w:val="0000003D"/>
    <w:name w:val="WW8Num61"/>
    <w:lvl w:ilvl="0">
      <w:start w:val="1"/>
      <w:numFmt w:val="upperLetter"/>
      <w:lvlText w:val="%1."/>
      <w:lvlJc w:val="left"/>
      <w:pPr>
        <w:tabs>
          <w:tab w:val="num" w:pos="0"/>
        </w:tabs>
        <w:ind w:left="720" w:hanging="360"/>
      </w:pPr>
      <w:rPr>
        <w:rFonts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1">
    <w:nsid w:val="0000003E"/>
    <w:multiLevelType w:val="multilevel"/>
    <w:tmpl w:val="0000003E"/>
    <w:name w:val="WW8Num6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2">
    <w:nsid w:val="0000003F"/>
    <w:multiLevelType w:val="multilevel"/>
    <w:tmpl w:val="0000003F"/>
    <w:name w:val="WW8Num63"/>
    <w:lvl w:ilvl="0">
      <w:start w:val="1"/>
      <w:numFmt w:val="decimal"/>
      <w:lvlText w:val="%1."/>
      <w:lvlJc w:val="left"/>
      <w:pPr>
        <w:tabs>
          <w:tab w:val="num" w:pos="0"/>
        </w:tabs>
        <w:ind w:left="720" w:hanging="360"/>
      </w:pPr>
      <w:rPr>
        <w:rFonts w:ascii="Times New Roman" w:hAnsi="Times New Roman" w:cs="Times New Roman" w:hint="default"/>
        <w:b/>
        <w:sz w:val="20"/>
        <w:szCs w:val="2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3">
    <w:nsid w:val="00000040"/>
    <w:multiLevelType w:val="multilevel"/>
    <w:tmpl w:val="00000040"/>
    <w:name w:val="WW8Num64"/>
    <w:lvl w:ilvl="0">
      <w:start w:val="1"/>
      <w:numFmt w:val="decimal"/>
      <w:lvlText w:val="%1)"/>
      <w:lvlJc w:val="left"/>
      <w:pPr>
        <w:tabs>
          <w:tab w:val="num" w:pos="0"/>
        </w:tabs>
        <w:ind w:left="720" w:hanging="360"/>
      </w:pPr>
      <w:rPr>
        <w:rFonts w:hint="default"/>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4">
    <w:nsid w:val="00000041"/>
    <w:multiLevelType w:val="multilevel"/>
    <w:tmpl w:val="00000041"/>
    <w:name w:val="WW8Num65"/>
    <w:lvl w:ilvl="0">
      <w:start w:val="1"/>
      <w:numFmt w:val="lowerLetter"/>
      <w:lvlText w:val="%1)"/>
      <w:lvlJc w:val="left"/>
      <w:pPr>
        <w:tabs>
          <w:tab w:val="num" w:pos="0"/>
        </w:tabs>
        <w:ind w:left="720" w:hanging="360"/>
      </w:pPr>
      <w:rPr>
        <w:sz w:val="20"/>
        <w:szCs w:val="20"/>
        <w:lang w:val="en-U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5">
    <w:nsid w:val="00000042"/>
    <w:multiLevelType w:val="multilevel"/>
    <w:tmpl w:val="00000042"/>
    <w:name w:val="WW8Num6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6">
    <w:nsid w:val="00000043"/>
    <w:multiLevelType w:val="multilevel"/>
    <w:tmpl w:val="00000043"/>
    <w:name w:val="WW8Num67"/>
    <w:lvl w:ilvl="0">
      <w:start w:val="1"/>
      <w:numFmt w:val="upperLetter"/>
      <w:lvlText w:val="%1."/>
      <w:lvlJc w:val="left"/>
      <w:pPr>
        <w:tabs>
          <w:tab w:val="num" w:pos="0"/>
        </w:tabs>
        <w:ind w:left="1080" w:hanging="360"/>
      </w:pPr>
      <w:rPr>
        <w:rFonts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67">
    <w:nsid w:val="00000044"/>
    <w:multiLevelType w:val="multilevel"/>
    <w:tmpl w:val="00000044"/>
    <w:name w:val="WW8Num68"/>
    <w:lvl w:ilvl="0">
      <w:start w:val="1"/>
      <w:numFmt w:val="lowerLetter"/>
      <w:lvlText w:val="%1)"/>
      <w:lvlJc w:val="left"/>
      <w:pPr>
        <w:tabs>
          <w:tab w:val="num" w:pos="0"/>
        </w:tabs>
        <w:ind w:left="720" w:hanging="360"/>
      </w:pPr>
      <w:rPr>
        <w:rFonts w:eastAsia="Calibri" w:hint="default"/>
        <w:lang w:val="en-US" w:eastAsia="en-U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8">
    <w:nsid w:val="00000045"/>
    <w:multiLevelType w:val="multilevel"/>
    <w:tmpl w:val="00000045"/>
    <w:name w:val="WW8Num69"/>
    <w:lvl w:ilvl="0">
      <w:start w:val="1"/>
      <w:numFmt w:val="decimal"/>
      <w:lvlText w:val="%1."/>
      <w:lvlJc w:val="left"/>
      <w:pPr>
        <w:tabs>
          <w:tab w:val="num" w:pos="0"/>
        </w:tabs>
        <w:ind w:left="502" w:hanging="360"/>
      </w:pPr>
      <w:rPr>
        <w:rFonts w:ascii="Times New Roman" w:eastAsia="Times New Roman" w:hAnsi="Times New Roman" w:cs="Times New Roman"/>
        <w:b w:val="0"/>
        <w:color w:val="000000"/>
        <w:sz w:val="28"/>
        <w:szCs w:val="28"/>
        <w:lang w:val="en-US"/>
      </w:rPr>
    </w:lvl>
    <w:lvl w:ilvl="1">
      <w:start w:val="1"/>
      <w:numFmt w:val="lowerLetter"/>
      <w:lvlText w:val="%2."/>
      <w:lvlJc w:val="left"/>
      <w:pPr>
        <w:tabs>
          <w:tab w:val="num" w:pos="0"/>
        </w:tabs>
        <w:ind w:left="1222" w:hanging="360"/>
      </w:pPr>
    </w:lvl>
    <w:lvl w:ilvl="2">
      <w:start w:val="1"/>
      <w:numFmt w:val="lowerRoman"/>
      <w:lvlText w:val="%3."/>
      <w:lvlJc w:val="right"/>
      <w:pPr>
        <w:tabs>
          <w:tab w:val="num" w:pos="0"/>
        </w:tabs>
        <w:ind w:left="1942" w:hanging="180"/>
      </w:pPr>
    </w:lvl>
    <w:lvl w:ilvl="3">
      <w:start w:val="1"/>
      <w:numFmt w:val="decimal"/>
      <w:lvlText w:val="%4."/>
      <w:lvlJc w:val="left"/>
      <w:pPr>
        <w:tabs>
          <w:tab w:val="num" w:pos="0"/>
        </w:tabs>
        <w:ind w:left="2662" w:hanging="360"/>
      </w:pPr>
    </w:lvl>
    <w:lvl w:ilvl="4">
      <w:start w:val="1"/>
      <w:numFmt w:val="lowerLetter"/>
      <w:lvlText w:val="%5."/>
      <w:lvlJc w:val="left"/>
      <w:pPr>
        <w:tabs>
          <w:tab w:val="num" w:pos="0"/>
        </w:tabs>
        <w:ind w:left="3382" w:hanging="360"/>
      </w:pPr>
    </w:lvl>
    <w:lvl w:ilvl="5">
      <w:start w:val="1"/>
      <w:numFmt w:val="lowerRoman"/>
      <w:lvlText w:val="%6."/>
      <w:lvlJc w:val="right"/>
      <w:pPr>
        <w:tabs>
          <w:tab w:val="num" w:pos="0"/>
        </w:tabs>
        <w:ind w:left="4102" w:hanging="180"/>
      </w:pPr>
    </w:lvl>
    <w:lvl w:ilvl="6">
      <w:start w:val="1"/>
      <w:numFmt w:val="decimal"/>
      <w:lvlText w:val="%7."/>
      <w:lvlJc w:val="left"/>
      <w:pPr>
        <w:tabs>
          <w:tab w:val="num" w:pos="0"/>
        </w:tabs>
        <w:ind w:left="4822" w:hanging="360"/>
      </w:pPr>
    </w:lvl>
    <w:lvl w:ilvl="7">
      <w:start w:val="1"/>
      <w:numFmt w:val="lowerLetter"/>
      <w:lvlText w:val="%8."/>
      <w:lvlJc w:val="left"/>
      <w:pPr>
        <w:tabs>
          <w:tab w:val="num" w:pos="0"/>
        </w:tabs>
        <w:ind w:left="5542" w:hanging="360"/>
      </w:pPr>
    </w:lvl>
    <w:lvl w:ilvl="8">
      <w:start w:val="1"/>
      <w:numFmt w:val="lowerRoman"/>
      <w:lvlText w:val="%9."/>
      <w:lvlJc w:val="right"/>
      <w:pPr>
        <w:tabs>
          <w:tab w:val="num" w:pos="0"/>
        </w:tabs>
        <w:ind w:left="6262" w:hanging="180"/>
      </w:pPr>
    </w:lvl>
  </w:abstractNum>
  <w:abstractNum w:abstractNumId="69">
    <w:nsid w:val="00000046"/>
    <w:multiLevelType w:val="multilevel"/>
    <w:tmpl w:val="00000046"/>
    <w:name w:val="WW8Num7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0">
    <w:nsid w:val="00000047"/>
    <w:multiLevelType w:val="multilevel"/>
    <w:tmpl w:val="00000047"/>
    <w:name w:val="WW8Num71"/>
    <w:lvl w:ilvl="0">
      <w:start w:val="1"/>
      <w:numFmt w:val="decimal"/>
      <w:lvlText w:val="%1)"/>
      <w:lvlJc w:val="left"/>
      <w:pPr>
        <w:tabs>
          <w:tab w:val="num" w:pos="0"/>
        </w:tabs>
        <w:ind w:left="720" w:hanging="360"/>
      </w:pPr>
      <w:rPr>
        <w:rFonts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1">
    <w:nsid w:val="00000048"/>
    <w:multiLevelType w:val="singleLevel"/>
    <w:tmpl w:val="00000048"/>
    <w:name w:val="WW8Num72"/>
    <w:lvl w:ilvl="0">
      <w:start w:val="1"/>
      <w:numFmt w:val="decimal"/>
      <w:suff w:val="space"/>
      <w:lvlText w:val="%1."/>
      <w:lvlJc w:val="left"/>
      <w:pPr>
        <w:tabs>
          <w:tab w:val="num" w:pos="0"/>
        </w:tabs>
        <w:ind w:left="0" w:firstLine="0"/>
      </w:pPr>
      <w:rPr>
        <w:lang w:val="en-US"/>
      </w:rPr>
    </w:lvl>
  </w:abstractNum>
  <w:abstractNum w:abstractNumId="72">
    <w:nsid w:val="00000049"/>
    <w:multiLevelType w:val="multilevel"/>
    <w:tmpl w:val="00000049"/>
    <w:name w:val="WW8Num73"/>
    <w:lvl w:ilvl="0">
      <w:start w:val="1"/>
      <w:numFmt w:val="upperLetter"/>
      <w:lvlText w:val="%1."/>
      <w:lvlJc w:val="left"/>
      <w:pPr>
        <w:tabs>
          <w:tab w:val="num" w:pos="0"/>
        </w:tabs>
        <w:ind w:left="1080" w:hanging="360"/>
      </w:pPr>
      <w:rPr>
        <w:rFonts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73">
    <w:nsid w:val="0000004A"/>
    <w:multiLevelType w:val="multilevel"/>
    <w:tmpl w:val="0000004A"/>
    <w:name w:val="WW8Num74"/>
    <w:lvl w:ilvl="0">
      <w:start w:val="1"/>
      <w:numFmt w:val="decimal"/>
      <w:lvlText w:val="%1."/>
      <w:lvlJc w:val="left"/>
      <w:pPr>
        <w:tabs>
          <w:tab w:val="num" w:pos="0"/>
        </w:tabs>
        <w:ind w:left="1069" w:hanging="360"/>
      </w:pPr>
      <w:rPr>
        <w:rFonts w:ascii="Times New Roman" w:hAnsi="Times New Roman" w:cs="Times New Roman" w:hint="default"/>
        <w:sz w:val="20"/>
        <w:szCs w:val="20"/>
        <w:lang w:val="en-US"/>
      </w:r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74">
    <w:nsid w:val="0000004B"/>
    <w:multiLevelType w:val="multilevel"/>
    <w:tmpl w:val="0000004B"/>
    <w:name w:val="WW8Num75"/>
    <w:lvl w:ilvl="0">
      <w:start w:val="1"/>
      <w:numFmt w:val="decimal"/>
      <w:lvlText w:val="%1."/>
      <w:lvlJc w:val="left"/>
      <w:pPr>
        <w:tabs>
          <w:tab w:val="num" w:pos="0"/>
        </w:tabs>
        <w:ind w:left="720" w:hanging="360"/>
      </w:pPr>
      <w:rPr>
        <w:rFonts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5">
    <w:nsid w:val="0000004C"/>
    <w:multiLevelType w:val="multilevel"/>
    <w:tmpl w:val="0000004C"/>
    <w:name w:val="WW8Num76"/>
    <w:lvl w:ilvl="0">
      <w:start w:val="1"/>
      <w:numFmt w:val="decimal"/>
      <w:lvlText w:val="%1."/>
      <w:lvlJc w:val="left"/>
      <w:pPr>
        <w:tabs>
          <w:tab w:val="num" w:pos="0"/>
        </w:tabs>
        <w:ind w:left="720" w:hanging="360"/>
      </w:pPr>
      <w:rPr>
        <w:rFonts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6">
    <w:nsid w:val="0000004D"/>
    <w:multiLevelType w:val="multilevel"/>
    <w:tmpl w:val="0000004D"/>
    <w:name w:val="WW8Num77"/>
    <w:lvl w:ilvl="0">
      <w:start w:val="1"/>
      <w:numFmt w:val="bullet"/>
      <w:lvlText w:val=""/>
      <w:lvlJc w:val="left"/>
      <w:pPr>
        <w:tabs>
          <w:tab w:val="num" w:pos="170"/>
        </w:tabs>
        <w:ind w:left="227" w:hanging="57"/>
      </w:pPr>
      <w:rPr>
        <w:rFonts w:ascii="Symbol" w:hAnsi="Symbol" w:cs="Symbol" w:hint="default"/>
        <w:sz w:val="20"/>
        <w:lang w:val="en-U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sz w:val="20"/>
        <w:lang w:val="en-US"/>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sz w:val="20"/>
        <w:lang w:val="en-US"/>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7">
    <w:nsid w:val="0000004E"/>
    <w:multiLevelType w:val="multilevel"/>
    <w:tmpl w:val="0000004E"/>
    <w:name w:val="WW8Num78"/>
    <w:lvl w:ilvl="0">
      <w:start w:val="1"/>
      <w:numFmt w:val="decimal"/>
      <w:lvlText w:val="%1."/>
      <w:lvlJc w:val="left"/>
      <w:pPr>
        <w:tabs>
          <w:tab w:val="num" w:pos="0"/>
        </w:tabs>
        <w:ind w:left="720" w:hanging="360"/>
      </w:pPr>
      <w:rPr>
        <w:rFonts w:ascii="Times New Roman" w:hAnsi="Times New Roman" w:cs="Times New Roman"/>
        <w:sz w:val="20"/>
        <w:szCs w:val="20"/>
        <w:lang w:val="en-U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8">
    <w:nsid w:val="0000004F"/>
    <w:multiLevelType w:val="multilevel"/>
    <w:tmpl w:val="0000004F"/>
    <w:name w:val="WW8Num79"/>
    <w:lvl w:ilvl="0">
      <w:start w:val="1"/>
      <w:numFmt w:val="upperLetter"/>
      <w:lvlText w:val="%1."/>
      <w:lvlJc w:val="left"/>
      <w:pPr>
        <w:tabs>
          <w:tab w:val="num" w:pos="0"/>
        </w:tabs>
        <w:ind w:left="1080" w:hanging="360"/>
      </w:pPr>
      <w:rPr>
        <w:rFonts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79">
    <w:nsid w:val="00000050"/>
    <w:multiLevelType w:val="multilevel"/>
    <w:tmpl w:val="00000050"/>
    <w:name w:val="WW8Num80"/>
    <w:lvl w:ilvl="0">
      <w:start w:val="1"/>
      <w:numFmt w:val="decimal"/>
      <w:lvlText w:val="%1."/>
      <w:lvlJc w:val="left"/>
      <w:pPr>
        <w:tabs>
          <w:tab w:val="num" w:pos="0"/>
        </w:tabs>
        <w:ind w:left="720" w:hanging="360"/>
      </w:pPr>
      <w:rPr>
        <w:rFonts w:hint="default"/>
        <w:sz w:val="20"/>
        <w:szCs w:val="20"/>
        <w:lang w:val="en-U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0">
    <w:nsid w:val="00000051"/>
    <w:multiLevelType w:val="multilevel"/>
    <w:tmpl w:val="00000051"/>
    <w:name w:val="WW8Num81"/>
    <w:lvl w:ilvl="0">
      <w:start w:val="1"/>
      <w:numFmt w:val="decimal"/>
      <w:lvlText w:val="%1."/>
      <w:lvlJc w:val="left"/>
      <w:pPr>
        <w:tabs>
          <w:tab w:val="num" w:pos="0"/>
        </w:tabs>
        <w:ind w:left="720" w:hanging="360"/>
      </w:pPr>
      <w:rPr>
        <w:sz w:val="20"/>
        <w:szCs w:val="20"/>
        <w:lang w:val="en-U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1">
    <w:nsid w:val="00000052"/>
    <w:multiLevelType w:val="multilevel"/>
    <w:tmpl w:val="00000052"/>
    <w:name w:val="WW8Num8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2">
    <w:nsid w:val="00000053"/>
    <w:multiLevelType w:val="multilevel"/>
    <w:tmpl w:val="00000053"/>
    <w:name w:val="WW8Num83"/>
    <w:lvl w:ilvl="0">
      <w:start w:val="1"/>
      <w:numFmt w:val="lowerLetter"/>
      <w:lvlText w:val="%1)"/>
      <w:lvlJc w:val="left"/>
      <w:pPr>
        <w:tabs>
          <w:tab w:val="num" w:pos="0"/>
        </w:tabs>
        <w:ind w:left="1080" w:hanging="360"/>
      </w:pPr>
      <w:rPr>
        <w:sz w:val="20"/>
        <w:szCs w:val="20"/>
        <w:lang w:val="en-US"/>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83">
    <w:nsid w:val="00000054"/>
    <w:multiLevelType w:val="multilevel"/>
    <w:tmpl w:val="00000054"/>
    <w:name w:val="WW8Num84"/>
    <w:lvl w:ilvl="0">
      <w:start w:val="1"/>
      <w:numFmt w:val="lowerLetter"/>
      <w:lvlText w:val="%1)"/>
      <w:lvlJc w:val="left"/>
      <w:pPr>
        <w:tabs>
          <w:tab w:val="num" w:pos="0"/>
        </w:tabs>
        <w:ind w:left="1080" w:hanging="360"/>
      </w:pPr>
      <w:rPr>
        <w:sz w:val="20"/>
        <w:szCs w:val="20"/>
        <w:lang w:val="en-US"/>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84">
    <w:nsid w:val="00000055"/>
    <w:multiLevelType w:val="multilevel"/>
    <w:tmpl w:val="00000055"/>
    <w:name w:val="WW8Num85"/>
    <w:lvl w:ilvl="0">
      <w:start w:val="1"/>
      <w:numFmt w:val="lowerLetter"/>
      <w:lvlText w:val="%1)"/>
      <w:lvlJc w:val="left"/>
      <w:pPr>
        <w:tabs>
          <w:tab w:val="num" w:pos="0"/>
        </w:tabs>
        <w:ind w:left="1080" w:hanging="360"/>
      </w:pPr>
      <w:rPr>
        <w:rFonts w:cs="Times New Roman"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85">
    <w:nsid w:val="00000056"/>
    <w:multiLevelType w:val="multilevel"/>
    <w:tmpl w:val="00000056"/>
    <w:name w:val="WW8Num86"/>
    <w:lvl w:ilvl="0">
      <w:start w:val="1"/>
      <w:numFmt w:val="lowerLetter"/>
      <w:lvlText w:val="%1)"/>
      <w:lvlJc w:val="left"/>
      <w:pPr>
        <w:tabs>
          <w:tab w:val="num" w:pos="0"/>
        </w:tabs>
        <w:ind w:left="1080" w:hanging="360"/>
      </w:pPr>
      <w:rPr>
        <w:rFonts w:hint="default"/>
        <w:sz w:val="20"/>
        <w:szCs w:val="20"/>
        <w:lang w:val="en-US"/>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86">
    <w:nsid w:val="00000057"/>
    <w:multiLevelType w:val="multilevel"/>
    <w:tmpl w:val="00000057"/>
    <w:name w:val="WW8Num87"/>
    <w:lvl w:ilvl="0">
      <w:start w:val="1"/>
      <w:numFmt w:val="lowerLetter"/>
      <w:lvlText w:val="%1)"/>
      <w:lvlJc w:val="left"/>
      <w:pPr>
        <w:tabs>
          <w:tab w:val="num" w:pos="0"/>
        </w:tabs>
        <w:ind w:left="1080" w:hanging="360"/>
      </w:pPr>
      <w:rPr>
        <w:sz w:val="20"/>
        <w:szCs w:val="20"/>
        <w:lang w:val="en-US"/>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87">
    <w:nsid w:val="00000058"/>
    <w:multiLevelType w:val="multilevel"/>
    <w:tmpl w:val="00000058"/>
    <w:name w:val="WW8Num88"/>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88">
    <w:nsid w:val="00000059"/>
    <w:multiLevelType w:val="multilevel"/>
    <w:tmpl w:val="00000059"/>
    <w:name w:val="WW8Num89"/>
    <w:lvl w:ilvl="0">
      <w:start w:val="1"/>
      <w:numFmt w:val="decimal"/>
      <w:lvlText w:val="%1."/>
      <w:lvlJc w:val="left"/>
      <w:pPr>
        <w:tabs>
          <w:tab w:val="num" w:pos="0"/>
        </w:tabs>
        <w:ind w:left="720" w:hanging="360"/>
      </w:pPr>
      <w:rPr>
        <w:sz w:val="20"/>
        <w:szCs w:val="20"/>
        <w:lang w:val="en-U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9">
    <w:nsid w:val="0000005A"/>
    <w:multiLevelType w:val="multilevel"/>
    <w:tmpl w:val="0000005A"/>
    <w:name w:val="WW8Num90"/>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0">
    <w:nsid w:val="0000005B"/>
    <w:multiLevelType w:val="multilevel"/>
    <w:tmpl w:val="0000005B"/>
    <w:name w:val="WW8Num91"/>
    <w:lvl w:ilvl="0">
      <w:start w:val="1"/>
      <w:numFmt w:val="lowerLetter"/>
      <w:lvlText w:val="%1)"/>
      <w:lvlJc w:val="left"/>
      <w:pPr>
        <w:tabs>
          <w:tab w:val="num" w:pos="0"/>
        </w:tabs>
        <w:ind w:left="720" w:hanging="360"/>
      </w:pPr>
      <w:rPr>
        <w:rFonts w:ascii="Times New Roman" w:eastAsia="Times New Roman" w:hAnsi="Times New Roman" w:cs="Times New Roman"/>
        <w:sz w:val="24"/>
        <w:szCs w:val="24"/>
        <w:lang w:val="en-U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1">
    <w:nsid w:val="0000005C"/>
    <w:multiLevelType w:val="multilevel"/>
    <w:tmpl w:val="0000005C"/>
    <w:name w:val="WW8Num9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2">
    <w:nsid w:val="0000005D"/>
    <w:multiLevelType w:val="multilevel"/>
    <w:tmpl w:val="0000005D"/>
    <w:name w:val="WW8Num93"/>
    <w:lvl w:ilvl="0">
      <w:start w:val="1"/>
      <w:numFmt w:val="decimal"/>
      <w:lvlText w:val="%1."/>
      <w:lvlJc w:val="left"/>
      <w:pPr>
        <w:tabs>
          <w:tab w:val="num" w:pos="0"/>
        </w:tabs>
        <w:ind w:left="720" w:hanging="360"/>
      </w:pPr>
      <w:rPr>
        <w:rFonts w:ascii="Times New Roman" w:hAnsi="Times New Roman" w:cs="Times New Roman"/>
        <w:sz w:val="20"/>
        <w:szCs w:val="20"/>
        <w:u w:val="none"/>
        <w:lang w:val="en-U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3">
    <w:nsid w:val="0000005E"/>
    <w:multiLevelType w:val="multilevel"/>
    <w:tmpl w:val="0000005E"/>
    <w:name w:val="WW8Num9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4">
    <w:nsid w:val="0000005F"/>
    <w:multiLevelType w:val="multilevel"/>
    <w:tmpl w:val="0000005F"/>
    <w:name w:val="WW8Num9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5">
    <w:nsid w:val="00000060"/>
    <w:multiLevelType w:val="multilevel"/>
    <w:tmpl w:val="00000060"/>
    <w:name w:val="WW8Num96"/>
    <w:lvl w:ilvl="0">
      <w:start w:val="1"/>
      <w:numFmt w:val="decimal"/>
      <w:lvlText w:val="%1."/>
      <w:lvlJc w:val="left"/>
      <w:pPr>
        <w:tabs>
          <w:tab w:val="num" w:pos="0"/>
        </w:tabs>
        <w:ind w:left="720" w:hanging="360"/>
      </w:pPr>
      <w:rPr>
        <w:rFonts w:ascii="Times New Roman" w:hAnsi="Times New Roman" w:cs="Times New Roman"/>
        <w:sz w:val="20"/>
        <w:szCs w:val="20"/>
        <w:u w:val="none"/>
        <w:lang w:val="en-U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6">
    <w:nsid w:val="00000061"/>
    <w:multiLevelType w:val="multilevel"/>
    <w:tmpl w:val="00000061"/>
    <w:name w:val="WW8Num97"/>
    <w:lvl w:ilvl="0">
      <w:start w:val="1"/>
      <w:numFmt w:val="lowerLetter"/>
      <w:lvlText w:val="%1."/>
      <w:lvlJc w:val="left"/>
      <w:pPr>
        <w:tabs>
          <w:tab w:val="num" w:pos="754"/>
        </w:tabs>
        <w:ind w:left="754" w:hanging="397"/>
      </w:pPr>
    </w:lvl>
    <w:lvl w:ilvl="1">
      <w:start w:val="1"/>
      <w:numFmt w:val="lowerLetter"/>
      <w:lvlText w:val="%2."/>
      <w:lvlJc w:val="left"/>
      <w:pPr>
        <w:tabs>
          <w:tab w:val="num" w:pos="1151"/>
        </w:tabs>
        <w:ind w:left="1151" w:hanging="397"/>
      </w:pPr>
    </w:lvl>
    <w:lvl w:ilvl="2">
      <w:start w:val="1"/>
      <w:numFmt w:val="lowerLetter"/>
      <w:lvlText w:val="%3."/>
      <w:lvlJc w:val="left"/>
      <w:pPr>
        <w:tabs>
          <w:tab w:val="num" w:pos="1548"/>
        </w:tabs>
        <w:ind w:left="1548" w:hanging="397"/>
      </w:pPr>
    </w:lvl>
    <w:lvl w:ilvl="3">
      <w:start w:val="1"/>
      <w:numFmt w:val="lowerLetter"/>
      <w:lvlText w:val="%4."/>
      <w:lvlJc w:val="left"/>
      <w:pPr>
        <w:tabs>
          <w:tab w:val="num" w:pos="1945"/>
        </w:tabs>
        <w:ind w:left="1945" w:hanging="397"/>
      </w:pPr>
    </w:lvl>
    <w:lvl w:ilvl="4">
      <w:start w:val="1"/>
      <w:numFmt w:val="lowerLetter"/>
      <w:lvlText w:val="%5."/>
      <w:lvlJc w:val="left"/>
      <w:pPr>
        <w:tabs>
          <w:tab w:val="num" w:pos="2342"/>
        </w:tabs>
        <w:ind w:left="2342" w:hanging="397"/>
      </w:pPr>
    </w:lvl>
    <w:lvl w:ilvl="5">
      <w:start w:val="1"/>
      <w:numFmt w:val="lowerLetter"/>
      <w:lvlText w:val="%6."/>
      <w:lvlJc w:val="left"/>
      <w:pPr>
        <w:tabs>
          <w:tab w:val="num" w:pos="2739"/>
        </w:tabs>
        <w:ind w:left="2739" w:hanging="397"/>
      </w:pPr>
    </w:lvl>
    <w:lvl w:ilvl="6">
      <w:start w:val="1"/>
      <w:numFmt w:val="lowerLetter"/>
      <w:lvlText w:val="%7."/>
      <w:lvlJc w:val="left"/>
      <w:pPr>
        <w:tabs>
          <w:tab w:val="num" w:pos="3136"/>
        </w:tabs>
        <w:ind w:left="3136" w:hanging="397"/>
      </w:pPr>
    </w:lvl>
    <w:lvl w:ilvl="7">
      <w:start w:val="1"/>
      <w:numFmt w:val="lowerLetter"/>
      <w:lvlText w:val="%8."/>
      <w:lvlJc w:val="left"/>
      <w:pPr>
        <w:tabs>
          <w:tab w:val="num" w:pos="3533"/>
        </w:tabs>
        <w:ind w:left="3533" w:hanging="397"/>
      </w:pPr>
    </w:lvl>
    <w:lvl w:ilvl="8">
      <w:start w:val="1"/>
      <w:numFmt w:val="lowerLetter"/>
      <w:lvlText w:val="%9."/>
      <w:lvlJc w:val="left"/>
      <w:pPr>
        <w:tabs>
          <w:tab w:val="num" w:pos="3930"/>
        </w:tabs>
        <w:ind w:left="3930" w:hanging="397"/>
      </w:pPr>
    </w:lvl>
  </w:abstractNum>
  <w:abstractNum w:abstractNumId="97">
    <w:nsid w:val="00000062"/>
    <w:multiLevelType w:val="multilevel"/>
    <w:tmpl w:val="00000062"/>
    <w:name w:val="WW8Num98"/>
    <w:lvl w:ilvl="0">
      <w:start w:val="1"/>
      <w:numFmt w:val="lowerLetter"/>
      <w:lvlText w:val="%1."/>
      <w:lvlJc w:val="left"/>
      <w:pPr>
        <w:tabs>
          <w:tab w:val="num" w:pos="754"/>
        </w:tabs>
        <w:ind w:left="754" w:hanging="397"/>
      </w:pPr>
    </w:lvl>
    <w:lvl w:ilvl="1">
      <w:start w:val="1"/>
      <w:numFmt w:val="lowerLetter"/>
      <w:lvlText w:val="%2."/>
      <w:lvlJc w:val="left"/>
      <w:pPr>
        <w:tabs>
          <w:tab w:val="num" w:pos="1151"/>
        </w:tabs>
        <w:ind w:left="1151" w:hanging="397"/>
      </w:pPr>
    </w:lvl>
    <w:lvl w:ilvl="2">
      <w:start w:val="1"/>
      <w:numFmt w:val="lowerLetter"/>
      <w:lvlText w:val="%3."/>
      <w:lvlJc w:val="left"/>
      <w:pPr>
        <w:tabs>
          <w:tab w:val="num" w:pos="1548"/>
        </w:tabs>
        <w:ind w:left="1548" w:hanging="397"/>
      </w:pPr>
    </w:lvl>
    <w:lvl w:ilvl="3">
      <w:start w:val="1"/>
      <w:numFmt w:val="lowerLetter"/>
      <w:lvlText w:val="%4."/>
      <w:lvlJc w:val="left"/>
      <w:pPr>
        <w:tabs>
          <w:tab w:val="num" w:pos="1945"/>
        </w:tabs>
        <w:ind w:left="1945" w:hanging="397"/>
      </w:pPr>
    </w:lvl>
    <w:lvl w:ilvl="4">
      <w:start w:val="1"/>
      <w:numFmt w:val="lowerLetter"/>
      <w:lvlText w:val="%5."/>
      <w:lvlJc w:val="left"/>
      <w:pPr>
        <w:tabs>
          <w:tab w:val="num" w:pos="2342"/>
        </w:tabs>
        <w:ind w:left="2342" w:hanging="397"/>
      </w:pPr>
    </w:lvl>
    <w:lvl w:ilvl="5">
      <w:start w:val="1"/>
      <w:numFmt w:val="lowerLetter"/>
      <w:lvlText w:val="%6."/>
      <w:lvlJc w:val="left"/>
      <w:pPr>
        <w:tabs>
          <w:tab w:val="num" w:pos="2739"/>
        </w:tabs>
        <w:ind w:left="2739" w:hanging="397"/>
      </w:pPr>
    </w:lvl>
    <w:lvl w:ilvl="6">
      <w:start w:val="1"/>
      <w:numFmt w:val="lowerLetter"/>
      <w:lvlText w:val="%7."/>
      <w:lvlJc w:val="left"/>
      <w:pPr>
        <w:tabs>
          <w:tab w:val="num" w:pos="3136"/>
        </w:tabs>
        <w:ind w:left="3136" w:hanging="397"/>
      </w:pPr>
    </w:lvl>
    <w:lvl w:ilvl="7">
      <w:start w:val="1"/>
      <w:numFmt w:val="lowerLetter"/>
      <w:lvlText w:val="%8."/>
      <w:lvlJc w:val="left"/>
      <w:pPr>
        <w:tabs>
          <w:tab w:val="num" w:pos="3533"/>
        </w:tabs>
        <w:ind w:left="3533" w:hanging="397"/>
      </w:pPr>
    </w:lvl>
    <w:lvl w:ilvl="8">
      <w:start w:val="1"/>
      <w:numFmt w:val="lowerLetter"/>
      <w:lvlText w:val="%9."/>
      <w:lvlJc w:val="left"/>
      <w:pPr>
        <w:tabs>
          <w:tab w:val="num" w:pos="3930"/>
        </w:tabs>
        <w:ind w:left="3930" w:hanging="397"/>
      </w:pPr>
    </w:lvl>
  </w:abstractNum>
  <w:abstractNum w:abstractNumId="98">
    <w:nsid w:val="00000063"/>
    <w:multiLevelType w:val="multilevel"/>
    <w:tmpl w:val="00000063"/>
    <w:name w:val="WW8Num99"/>
    <w:lvl w:ilvl="0">
      <w:start w:val="1"/>
      <w:numFmt w:val="lowerLetter"/>
      <w:lvlText w:val="%1)"/>
      <w:lvlJc w:val="left"/>
      <w:pPr>
        <w:tabs>
          <w:tab w:val="num" w:pos="0"/>
        </w:tabs>
        <w:ind w:left="720" w:hanging="360"/>
      </w:pPr>
      <w:rPr>
        <w:rFonts w:ascii="Times New Roman" w:eastAsia="Times New Roman" w:hAnsi="Times New Roman" w:cs="Times New Roman"/>
        <w:sz w:val="24"/>
        <w:szCs w:val="24"/>
        <w:lang w:val="en-U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9">
    <w:nsid w:val="00000064"/>
    <w:multiLevelType w:val="multilevel"/>
    <w:tmpl w:val="00000064"/>
    <w:name w:val="WW8Num100"/>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0">
    <w:nsid w:val="00000065"/>
    <w:multiLevelType w:val="multilevel"/>
    <w:tmpl w:val="00000065"/>
    <w:name w:val="WW8Num101"/>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01">
    <w:nsid w:val="00000066"/>
    <w:multiLevelType w:val="multilevel"/>
    <w:tmpl w:val="00000066"/>
    <w:name w:val="WW8Num102"/>
    <w:lvl w:ilvl="0">
      <w:start w:val="1"/>
      <w:numFmt w:val="lowerLetter"/>
      <w:lvlText w:val="%1."/>
      <w:lvlJc w:val="left"/>
      <w:pPr>
        <w:tabs>
          <w:tab w:val="num" w:pos="754"/>
        </w:tabs>
        <w:ind w:left="754" w:hanging="397"/>
      </w:pPr>
    </w:lvl>
    <w:lvl w:ilvl="1">
      <w:start w:val="1"/>
      <w:numFmt w:val="lowerLetter"/>
      <w:lvlText w:val="%2."/>
      <w:lvlJc w:val="left"/>
      <w:pPr>
        <w:tabs>
          <w:tab w:val="num" w:pos="1151"/>
        </w:tabs>
        <w:ind w:left="1151" w:hanging="397"/>
      </w:pPr>
    </w:lvl>
    <w:lvl w:ilvl="2">
      <w:start w:val="1"/>
      <w:numFmt w:val="lowerLetter"/>
      <w:lvlText w:val="%3."/>
      <w:lvlJc w:val="left"/>
      <w:pPr>
        <w:tabs>
          <w:tab w:val="num" w:pos="1548"/>
        </w:tabs>
        <w:ind w:left="1548" w:hanging="397"/>
      </w:pPr>
    </w:lvl>
    <w:lvl w:ilvl="3">
      <w:start w:val="1"/>
      <w:numFmt w:val="lowerLetter"/>
      <w:lvlText w:val="%4."/>
      <w:lvlJc w:val="left"/>
      <w:pPr>
        <w:tabs>
          <w:tab w:val="num" w:pos="1945"/>
        </w:tabs>
        <w:ind w:left="1945" w:hanging="397"/>
      </w:pPr>
    </w:lvl>
    <w:lvl w:ilvl="4">
      <w:start w:val="1"/>
      <w:numFmt w:val="lowerLetter"/>
      <w:lvlText w:val="%5."/>
      <w:lvlJc w:val="left"/>
      <w:pPr>
        <w:tabs>
          <w:tab w:val="num" w:pos="2342"/>
        </w:tabs>
        <w:ind w:left="2342" w:hanging="397"/>
      </w:pPr>
    </w:lvl>
    <w:lvl w:ilvl="5">
      <w:start w:val="1"/>
      <w:numFmt w:val="lowerLetter"/>
      <w:lvlText w:val="%6."/>
      <w:lvlJc w:val="left"/>
      <w:pPr>
        <w:tabs>
          <w:tab w:val="num" w:pos="2739"/>
        </w:tabs>
        <w:ind w:left="2739" w:hanging="397"/>
      </w:pPr>
    </w:lvl>
    <w:lvl w:ilvl="6">
      <w:start w:val="1"/>
      <w:numFmt w:val="lowerLetter"/>
      <w:lvlText w:val="%7."/>
      <w:lvlJc w:val="left"/>
      <w:pPr>
        <w:tabs>
          <w:tab w:val="num" w:pos="3136"/>
        </w:tabs>
        <w:ind w:left="3136" w:hanging="397"/>
      </w:pPr>
    </w:lvl>
    <w:lvl w:ilvl="7">
      <w:start w:val="1"/>
      <w:numFmt w:val="lowerLetter"/>
      <w:lvlText w:val="%8."/>
      <w:lvlJc w:val="left"/>
      <w:pPr>
        <w:tabs>
          <w:tab w:val="num" w:pos="3533"/>
        </w:tabs>
        <w:ind w:left="3533" w:hanging="397"/>
      </w:pPr>
    </w:lvl>
    <w:lvl w:ilvl="8">
      <w:start w:val="1"/>
      <w:numFmt w:val="lowerLetter"/>
      <w:lvlText w:val="%9."/>
      <w:lvlJc w:val="left"/>
      <w:pPr>
        <w:tabs>
          <w:tab w:val="num" w:pos="3930"/>
        </w:tabs>
        <w:ind w:left="3930" w:hanging="397"/>
      </w:pPr>
    </w:lvl>
  </w:abstractNum>
  <w:abstractNum w:abstractNumId="102">
    <w:nsid w:val="00000067"/>
    <w:multiLevelType w:val="multilevel"/>
    <w:tmpl w:val="00000067"/>
    <w:name w:val="WW8Num10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3">
    <w:nsid w:val="00000068"/>
    <w:multiLevelType w:val="multilevel"/>
    <w:tmpl w:val="00000068"/>
    <w:name w:val="WW8Num104"/>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04">
    <w:nsid w:val="00000069"/>
    <w:multiLevelType w:val="multilevel"/>
    <w:tmpl w:val="00000069"/>
    <w:name w:val="WW8Num105"/>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05">
    <w:nsid w:val="0000006A"/>
    <w:multiLevelType w:val="multilevel"/>
    <w:tmpl w:val="0000006A"/>
    <w:name w:val="WW8Num106"/>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06">
    <w:nsid w:val="0000006B"/>
    <w:multiLevelType w:val="multilevel"/>
    <w:tmpl w:val="0000006B"/>
    <w:name w:val="WW8Num107"/>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07">
    <w:nsid w:val="0000006C"/>
    <w:multiLevelType w:val="multilevel"/>
    <w:tmpl w:val="0000006C"/>
    <w:name w:val="WW8Num108"/>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08">
    <w:nsid w:val="0000006D"/>
    <w:multiLevelType w:val="multilevel"/>
    <w:tmpl w:val="0000006D"/>
    <w:name w:val="WW8Num109"/>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09">
    <w:nsid w:val="0000006E"/>
    <w:multiLevelType w:val="multilevel"/>
    <w:tmpl w:val="0000006E"/>
    <w:name w:val="WW8Num110"/>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10">
    <w:nsid w:val="0000006F"/>
    <w:multiLevelType w:val="multilevel"/>
    <w:tmpl w:val="0000006F"/>
    <w:name w:val="WW8Num111"/>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11">
    <w:nsid w:val="00000070"/>
    <w:multiLevelType w:val="multilevel"/>
    <w:tmpl w:val="00000070"/>
    <w:name w:val="WW8Num1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2">
    <w:nsid w:val="00000071"/>
    <w:multiLevelType w:val="multilevel"/>
    <w:tmpl w:val="00000071"/>
    <w:name w:val="WW8Num113"/>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3">
    <w:nsid w:val="00000072"/>
    <w:multiLevelType w:val="multilevel"/>
    <w:tmpl w:val="00000072"/>
    <w:name w:val="WW8Num11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4">
    <w:nsid w:val="00000073"/>
    <w:multiLevelType w:val="multilevel"/>
    <w:tmpl w:val="00000073"/>
    <w:name w:val="WW8Num11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5">
    <w:nsid w:val="0A047424"/>
    <w:multiLevelType w:val="hybridMultilevel"/>
    <w:tmpl w:val="31389A3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6">
    <w:nsid w:val="56831DF3"/>
    <w:multiLevelType w:val="hybridMultilevel"/>
    <w:tmpl w:val="346EBA56"/>
    <w:lvl w:ilvl="0" w:tplc="2F9CC7D8">
      <w:start w:val="1"/>
      <w:numFmt w:val="upperLetter"/>
      <w:lvlText w:val="%1)"/>
      <w:lvlJc w:val="left"/>
      <w:pPr>
        <w:ind w:left="2040" w:hanging="360"/>
      </w:pPr>
      <w:rPr>
        <w:rFonts w:hint="default"/>
      </w:rPr>
    </w:lvl>
    <w:lvl w:ilvl="1" w:tplc="04190019" w:tentative="1">
      <w:start w:val="1"/>
      <w:numFmt w:val="lowerLetter"/>
      <w:lvlText w:val="%2."/>
      <w:lvlJc w:val="left"/>
      <w:pPr>
        <w:ind w:left="2760" w:hanging="360"/>
      </w:pPr>
    </w:lvl>
    <w:lvl w:ilvl="2" w:tplc="0419001B" w:tentative="1">
      <w:start w:val="1"/>
      <w:numFmt w:val="lowerRoman"/>
      <w:lvlText w:val="%3."/>
      <w:lvlJc w:val="right"/>
      <w:pPr>
        <w:ind w:left="3480" w:hanging="180"/>
      </w:pPr>
    </w:lvl>
    <w:lvl w:ilvl="3" w:tplc="0419000F" w:tentative="1">
      <w:start w:val="1"/>
      <w:numFmt w:val="decimal"/>
      <w:lvlText w:val="%4."/>
      <w:lvlJc w:val="left"/>
      <w:pPr>
        <w:ind w:left="4200" w:hanging="360"/>
      </w:pPr>
    </w:lvl>
    <w:lvl w:ilvl="4" w:tplc="04190019" w:tentative="1">
      <w:start w:val="1"/>
      <w:numFmt w:val="lowerLetter"/>
      <w:lvlText w:val="%5."/>
      <w:lvlJc w:val="left"/>
      <w:pPr>
        <w:ind w:left="4920" w:hanging="360"/>
      </w:pPr>
    </w:lvl>
    <w:lvl w:ilvl="5" w:tplc="0419001B" w:tentative="1">
      <w:start w:val="1"/>
      <w:numFmt w:val="lowerRoman"/>
      <w:lvlText w:val="%6."/>
      <w:lvlJc w:val="right"/>
      <w:pPr>
        <w:ind w:left="5640" w:hanging="180"/>
      </w:pPr>
    </w:lvl>
    <w:lvl w:ilvl="6" w:tplc="0419000F" w:tentative="1">
      <w:start w:val="1"/>
      <w:numFmt w:val="decimal"/>
      <w:lvlText w:val="%7."/>
      <w:lvlJc w:val="left"/>
      <w:pPr>
        <w:ind w:left="6360" w:hanging="360"/>
      </w:pPr>
    </w:lvl>
    <w:lvl w:ilvl="7" w:tplc="04190019" w:tentative="1">
      <w:start w:val="1"/>
      <w:numFmt w:val="lowerLetter"/>
      <w:lvlText w:val="%8."/>
      <w:lvlJc w:val="left"/>
      <w:pPr>
        <w:ind w:left="7080" w:hanging="360"/>
      </w:pPr>
    </w:lvl>
    <w:lvl w:ilvl="8" w:tplc="0419001B" w:tentative="1">
      <w:start w:val="1"/>
      <w:numFmt w:val="lowerRoman"/>
      <w:lvlText w:val="%9."/>
      <w:lvlJc w:val="right"/>
      <w:pPr>
        <w:ind w:left="780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IdMacAtCleanup w:val="1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08"/>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ExpandShiftReturn/>
    <w:compatSetting w:name="compatibilityMode" w:uri="http://schemas.microsoft.com/office/word" w:val="12"/>
  </w:compat>
  <w:rsids>
    <w:rsidRoot w:val="006C65CE"/>
    <w:rsid w:val="000306D0"/>
    <w:rsid w:val="00033891"/>
    <w:rsid w:val="00121536"/>
    <w:rsid w:val="0015509B"/>
    <w:rsid w:val="001D09D1"/>
    <w:rsid w:val="001F0E01"/>
    <w:rsid w:val="003A321C"/>
    <w:rsid w:val="003C4F9F"/>
    <w:rsid w:val="003F7E35"/>
    <w:rsid w:val="0048279F"/>
    <w:rsid w:val="0052256A"/>
    <w:rsid w:val="005666BB"/>
    <w:rsid w:val="00602D0F"/>
    <w:rsid w:val="00602D67"/>
    <w:rsid w:val="006B117B"/>
    <w:rsid w:val="006C65CE"/>
    <w:rsid w:val="006C70F7"/>
    <w:rsid w:val="007F007A"/>
    <w:rsid w:val="00903718"/>
    <w:rsid w:val="00B27CE9"/>
    <w:rsid w:val="00C448D5"/>
    <w:rsid w:val="00C60985"/>
    <w:rsid w:val="00E016FC"/>
    <w:rsid w:val="00E376C8"/>
    <w:rsid w:val="00E515C8"/>
    <w:rsid w:val="00E852FD"/>
    <w:rsid w:val="00E91483"/>
    <w:rsid w:val="00EC64DC"/>
    <w:rsid w:val="00F35041"/>
    <w:rsid w:val="00F44D0F"/>
    <w:rsid w:val="00F534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E1A4E692-34C4-4CEA-9BD6-B7A6E812D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10"/>
    <w:qFormat/>
    <w:rsid w:val="0015509B"/>
    <w:pPr>
      <w:suppressAutoHyphens/>
    </w:pPr>
    <w:rPr>
      <w:sz w:val="24"/>
      <w:szCs w:val="24"/>
      <w:lang w:eastAsia="zh-CN"/>
    </w:rPr>
  </w:style>
  <w:style w:type="paragraph" w:styleId="1">
    <w:name w:val="heading 1"/>
    <w:basedOn w:val="a"/>
    <w:next w:val="a"/>
    <w:qFormat/>
    <w:rsid w:val="0015509B"/>
    <w:pPr>
      <w:keepNext/>
      <w:numPr>
        <w:numId w:val="1"/>
      </w:numPr>
      <w:jc w:val="center"/>
      <w:outlineLvl w:val="0"/>
    </w:pPr>
    <w:rPr>
      <w:b/>
      <w:kern w:val="2"/>
      <w:sz w:val="28"/>
      <w:szCs w:val="20"/>
    </w:rPr>
  </w:style>
  <w:style w:type="paragraph" w:styleId="3">
    <w:name w:val="heading 3"/>
    <w:basedOn w:val="a"/>
    <w:next w:val="a"/>
    <w:qFormat/>
    <w:rsid w:val="0015509B"/>
    <w:pPr>
      <w:keepNext/>
      <w:numPr>
        <w:ilvl w:val="2"/>
        <w:numId w:val="1"/>
      </w:numPr>
      <w:spacing w:before="240" w:after="60"/>
      <w:outlineLvl w:val="2"/>
    </w:pPr>
    <w:rPr>
      <w:rFonts w:ascii="Cambria" w:hAnsi="Cambria" w:cs="Cambria"/>
      <w:b/>
      <w:bCs/>
      <w:sz w:val="26"/>
      <w:szCs w:val="26"/>
    </w:rPr>
  </w:style>
  <w:style w:type="paragraph" w:styleId="5">
    <w:name w:val="heading 5"/>
    <w:basedOn w:val="a"/>
    <w:next w:val="a"/>
    <w:qFormat/>
    <w:rsid w:val="0015509B"/>
    <w:pPr>
      <w:keepNext/>
      <w:numPr>
        <w:ilvl w:val="4"/>
        <w:numId w:val="1"/>
      </w:numPr>
      <w:ind w:left="1418"/>
      <w:jc w:val="center"/>
      <w:outlineLvl w:val="4"/>
    </w:pPr>
    <w:rPr>
      <w:b/>
      <w:kern w:val="2"/>
      <w:sz w:val="28"/>
      <w:szCs w:val="20"/>
    </w:rPr>
  </w:style>
  <w:style w:type="paragraph" w:styleId="6">
    <w:name w:val="heading 6"/>
    <w:basedOn w:val="a"/>
    <w:next w:val="a"/>
    <w:qFormat/>
    <w:rsid w:val="0015509B"/>
    <w:pPr>
      <w:numPr>
        <w:ilvl w:val="5"/>
        <w:numId w:val="1"/>
      </w:numPr>
      <w:spacing w:before="240" w:after="60"/>
      <w:outlineLvl w:val="5"/>
    </w:pPr>
    <w:rPr>
      <w:rFonts w:ascii="Calibri" w:hAnsi="Calibri" w:cs="Calibri"/>
      <w:b/>
      <w:bCs/>
      <w:sz w:val="22"/>
      <w:szCs w:val="22"/>
    </w:rPr>
  </w:style>
  <w:style w:type="paragraph" w:styleId="9">
    <w:name w:val="heading 9"/>
    <w:basedOn w:val="a"/>
    <w:next w:val="a"/>
    <w:qFormat/>
    <w:rsid w:val="0015509B"/>
    <w:pPr>
      <w:numPr>
        <w:ilvl w:val="8"/>
        <w:numId w:val="1"/>
      </w:numPr>
      <w:spacing w:before="240" w:after="60"/>
      <w:outlineLvl w:val="8"/>
    </w:pPr>
    <w:rPr>
      <w:rFonts w:ascii="Cambria" w:hAnsi="Cambria" w:cs="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sid w:val="0015509B"/>
  </w:style>
  <w:style w:type="character" w:customStyle="1" w:styleId="WW8Num1z1">
    <w:name w:val="WW8Num1z1"/>
    <w:rsid w:val="0015509B"/>
  </w:style>
  <w:style w:type="character" w:customStyle="1" w:styleId="WW8Num1z2">
    <w:name w:val="WW8Num1z2"/>
    <w:rsid w:val="0015509B"/>
  </w:style>
  <w:style w:type="character" w:customStyle="1" w:styleId="WW8Num1z3">
    <w:name w:val="WW8Num1z3"/>
    <w:rsid w:val="0015509B"/>
  </w:style>
  <w:style w:type="character" w:customStyle="1" w:styleId="WW8Num1z4">
    <w:name w:val="WW8Num1z4"/>
    <w:rsid w:val="0015509B"/>
  </w:style>
  <w:style w:type="character" w:customStyle="1" w:styleId="WW8Num1z5">
    <w:name w:val="WW8Num1z5"/>
    <w:rsid w:val="0015509B"/>
  </w:style>
  <w:style w:type="character" w:customStyle="1" w:styleId="WW8Num1z6">
    <w:name w:val="WW8Num1z6"/>
    <w:rsid w:val="0015509B"/>
  </w:style>
  <w:style w:type="character" w:customStyle="1" w:styleId="WW8Num1z7">
    <w:name w:val="WW8Num1z7"/>
    <w:rsid w:val="0015509B"/>
  </w:style>
  <w:style w:type="character" w:customStyle="1" w:styleId="WW8Num1z8">
    <w:name w:val="WW8Num1z8"/>
    <w:rsid w:val="0015509B"/>
  </w:style>
  <w:style w:type="character" w:customStyle="1" w:styleId="WW8Num2z0">
    <w:name w:val="WW8Num2z0"/>
    <w:rsid w:val="0015509B"/>
    <w:rPr>
      <w:lang w:val="en-US"/>
    </w:rPr>
  </w:style>
  <w:style w:type="character" w:customStyle="1" w:styleId="WW8Num3z0">
    <w:name w:val="WW8Num3z0"/>
    <w:rsid w:val="0015509B"/>
    <w:rPr>
      <w:lang w:val="en-US"/>
    </w:rPr>
  </w:style>
  <w:style w:type="character" w:customStyle="1" w:styleId="WW8Num4z0">
    <w:name w:val="WW8Num4z0"/>
    <w:rsid w:val="0015509B"/>
    <w:rPr>
      <w:rFonts w:ascii="Symbol" w:hAnsi="Symbol" w:cs="Symbol" w:hint="default"/>
    </w:rPr>
  </w:style>
  <w:style w:type="character" w:customStyle="1" w:styleId="WW8Num5z0">
    <w:name w:val="WW8Num5z0"/>
    <w:rsid w:val="0015509B"/>
    <w:rPr>
      <w:rFonts w:hint="default"/>
    </w:rPr>
  </w:style>
  <w:style w:type="character" w:customStyle="1" w:styleId="WW8Num6z0">
    <w:name w:val="WW8Num6z0"/>
    <w:rsid w:val="0015509B"/>
    <w:rPr>
      <w:rFonts w:ascii="Times New Roman" w:hAnsi="Times New Roman" w:cs="Times New Roman" w:hint="default"/>
      <w:sz w:val="28"/>
      <w:szCs w:val="28"/>
      <w:lang w:val="en-US"/>
    </w:rPr>
  </w:style>
  <w:style w:type="character" w:customStyle="1" w:styleId="WW8Num6z1">
    <w:name w:val="WW8Num6z1"/>
    <w:rsid w:val="0015509B"/>
  </w:style>
  <w:style w:type="character" w:customStyle="1" w:styleId="WW8Num6z2">
    <w:name w:val="WW8Num6z2"/>
    <w:rsid w:val="0015509B"/>
  </w:style>
  <w:style w:type="character" w:customStyle="1" w:styleId="WW8Num6z3">
    <w:name w:val="WW8Num6z3"/>
    <w:rsid w:val="0015509B"/>
  </w:style>
  <w:style w:type="character" w:customStyle="1" w:styleId="WW8Num6z4">
    <w:name w:val="WW8Num6z4"/>
    <w:rsid w:val="0015509B"/>
  </w:style>
  <w:style w:type="character" w:customStyle="1" w:styleId="WW8Num6z5">
    <w:name w:val="WW8Num6z5"/>
    <w:rsid w:val="0015509B"/>
  </w:style>
  <w:style w:type="character" w:customStyle="1" w:styleId="WW8Num6z6">
    <w:name w:val="WW8Num6z6"/>
    <w:rsid w:val="0015509B"/>
  </w:style>
  <w:style w:type="character" w:customStyle="1" w:styleId="WW8Num6z7">
    <w:name w:val="WW8Num6z7"/>
    <w:rsid w:val="0015509B"/>
  </w:style>
  <w:style w:type="character" w:customStyle="1" w:styleId="WW8Num6z8">
    <w:name w:val="WW8Num6z8"/>
    <w:rsid w:val="0015509B"/>
  </w:style>
  <w:style w:type="character" w:customStyle="1" w:styleId="WW8Num7z0">
    <w:name w:val="WW8Num7z0"/>
    <w:rsid w:val="0015509B"/>
    <w:rPr>
      <w:rFonts w:hint="default"/>
    </w:rPr>
  </w:style>
  <w:style w:type="character" w:customStyle="1" w:styleId="WW8Num7z1">
    <w:name w:val="WW8Num7z1"/>
    <w:rsid w:val="0015509B"/>
  </w:style>
  <w:style w:type="character" w:customStyle="1" w:styleId="WW8Num7z2">
    <w:name w:val="WW8Num7z2"/>
    <w:rsid w:val="0015509B"/>
  </w:style>
  <w:style w:type="character" w:customStyle="1" w:styleId="WW8Num7z3">
    <w:name w:val="WW8Num7z3"/>
    <w:rsid w:val="0015509B"/>
  </w:style>
  <w:style w:type="character" w:customStyle="1" w:styleId="WW8Num7z4">
    <w:name w:val="WW8Num7z4"/>
    <w:rsid w:val="0015509B"/>
  </w:style>
  <w:style w:type="character" w:customStyle="1" w:styleId="WW8Num7z5">
    <w:name w:val="WW8Num7z5"/>
    <w:rsid w:val="0015509B"/>
  </w:style>
  <w:style w:type="character" w:customStyle="1" w:styleId="WW8Num7z6">
    <w:name w:val="WW8Num7z6"/>
    <w:rsid w:val="0015509B"/>
  </w:style>
  <w:style w:type="character" w:customStyle="1" w:styleId="WW8Num7z7">
    <w:name w:val="WW8Num7z7"/>
    <w:rsid w:val="0015509B"/>
  </w:style>
  <w:style w:type="character" w:customStyle="1" w:styleId="WW8Num7z8">
    <w:name w:val="WW8Num7z8"/>
    <w:rsid w:val="0015509B"/>
  </w:style>
  <w:style w:type="character" w:customStyle="1" w:styleId="WW8Num8z0">
    <w:name w:val="WW8Num8z0"/>
    <w:rsid w:val="0015509B"/>
    <w:rPr>
      <w:rFonts w:hint="default"/>
    </w:rPr>
  </w:style>
  <w:style w:type="character" w:customStyle="1" w:styleId="WW8Num8z1">
    <w:name w:val="WW8Num8z1"/>
    <w:rsid w:val="0015509B"/>
  </w:style>
  <w:style w:type="character" w:customStyle="1" w:styleId="WW8Num8z2">
    <w:name w:val="WW8Num8z2"/>
    <w:rsid w:val="0015509B"/>
  </w:style>
  <w:style w:type="character" w:customStyle="1" w:styleId="WW8Num8z3">
    <w:name w:val="WW8Num8z3"/>
    <w:rsid w:val="0015509B"/>
  </w:style>
  <w:style w:type="character" w:customStyle="1" w:styleId="WW8Num8z4">
    <w:name w:val="WW8Num8z4"/>
    <w:rsid w:val="0015509B"/>
  </w:style>
  <w:style w:type="character" w:customStyle="1" w:styleId="WW8Num8z5">
    <w:name w:val="WW8Num8z5"/>
    <w:rsid w:val="0015509B"/>
  </w:style>
  <w:style w:type="character" w:customStyle="1" w:styleId="WW8Num8z6">
    <w:name w:val="WW8Num8z6"/>
    <w:rsid w:val="0015509B"/>
  </w:style>
  <w:style w:type="character" w:customStyle="1" w:styleId="WW8Num8z7">
    <w:name w:val="WW8Num8z7"/>
    <w:rsid w:val="0015509B"/>
  </w:style>
  <w:style w:type="character" w:customStyle="1" w:styleId="WW8Num8z8">
    <w:name w:val="WW8Num8z8"/>
    <w:rsid w:val="0015509B"/>
  </w:style>
  <w:style w:type="character" w:customStyle="1" w:styleId="WW8Num9z0">
    <w:name w:val="WW8Num9z0"/>
    <w:rsid w:val="0015509B"/>
    <w:rPr>
      <w:rFonts w:hint="default"/>
    </w:rPr>
  </w:style>
  <w:style w:type="character" w:customStyle="1" w:styleId="WW8Num9z1">
    <w:name w:val="WW8Num9z1"/>
    <w:rsid w:val="0015509B"/>
  </w:style>
  <w:style w:type="character" w:customStyle="1" w:styleId="WW8Num9z2">
    <w:name w:val="WW8Num9z2"/>
    <w:rsid w:val="0015509B"/>
  </w:style>
  <w:style w:type="character" w:customStyle="1" w:styleId="WW8Num9z3">
    <w:name w:val="WW8Num9z3"/>
    <w:rsid w:val="0015509B"/>
  </w:style>
  <w:style w:type="character" w:customStyle="1" w:styleId="WW8Num9z4">
    <w:name w:val="WW8Num9z4"/>
    <w:rsid w:val="0015509B"/>
  </w:style>
  <w:style w:type="character" w:customStyle="1" w:styleId="WW8Num9z5">
    <w:name w:val="WW8Num9z5"/>
    <w:rsid w:val="0015509B"/>
  </w:style>
  <w:style w:type="character" w:customStyle="1" w:styleId="WW8Num9z6">
    <w:name w:val="WW8Num9z6"/>
    <w:rsid w:val="0015509B"/>
  </w:style>
  <w:style w:type="character" w:customStyle="1" w:styleId="WW8Num9z7">
    <w:name w:val="WW8Num9z7"/>
    <w:rsid w:val="0015509B"/>
  </w:style>
  <w:style w:type="character" w:customStyle="1" w:styleId="WW8Num9z8">
    <w:name w:val="WW8Num9z8"/>
    <w:rsid w:val="0015509B"/>
  </w:style>
  <w:style w:type="character" w:customStyle="1" w:styleId="WW8Num10z0">
    <w:name w:val="WW8Num10z0"/>
    <w:rsid w:val="0015509B"/>
    <w:rPr>
      <w:rFonts w:eastAsia="Arial Unicode MS" w:hint="default"/>
      <w:bCs/>
      <w:sz w:val="20"/>
      <w:szCs w:val="20"/>
      <w:lang w:val="en-US" w:eastAsia="en-US"/>
    </w:rPr>
  </w:style>
  <w:style w:type="character" w:customStyle="1" w:styleId="WW8Num10z1">
    <w:name w:val="WW8Num10z1"/>
    <w:rsid w:val="0015509B"/>
  </w:style>
  <w:style w:type="character" w:customStyle="1" w:styleId="WW8Num10z2">
    <w:name w:val="WW8Num10z2"/>
    <w:rsid w:val="0015509B"/>
  </w:style>
  <w:style w:type="character" w:customStyle="1" w:styleId="WW8Num10z3">
    <w:name w:val="WW8Num10z3"/>
    <w:rsid w:val="0015509B"/>
  </w:style>
  <w:style w:type="character" w:customStyle="1" w:styleId="WW8Num10z4">
    <w:name w:val="WW8Num10z4"/>
    <w:rsid w:val="0015509B"/>
  </w:style>
  <w:style w:type="character" w:customStyle="1" w:styleId="WW8Num10z5">
    <w:name w:val="WW8Num10z5"/>
    <w:rsid w:val="0015509B"/>
  </w:style>
  <w:style w:type="character" w:customStyle="1" w:styleId="WW8Num10z6">
    <w:name w:val="WW8Num10z6"/>
    <w:rsid w:val="0015509B"/>
  </w:style>
  <w:style w:type="character" w:customStyle="1" w:styleId="WW8Num10z7">
    <w:name w:val="WW8Num10z7"/>
    <w:rsid w:val="0015509B"/>
  </w:style>
  <w:style w:type="character" w:customStyle="1" w:styleId="WW8Num10z8">
    <w:name w:val="WW8Num10z8"/>
    <w:rsid w:val="0015509B"/>
  </w:style>
  <w:style w:type="character" w:customStyle="1" w:styleId="WW8Num11z0">
    <w:name w:val="WW8Num11z0"/>
    <w:rsid w:val="0015509B"/>
    <w:rPr>
      <w:rFonts w:ascii="Times New Roman" w:eastAsia="Times New Roman" w:hAnsi="Times New Roman" w:cs="Times New Roman" w:hint="default"/>
      <w:color w:val="auto"/>
      <w:sz w:val="28"/>
      <w:szCs w:val="28"/>
      <w:lang w:val="en-US" w:eastAsia="ru-RU"/>
    </w:rPr>
  </w:style>
  <w:style w:type="character" w:customStyle="1" w:styleId="WW8Num12z0">
    <w:name w:val="WW8Num12z0"/>
    <w:rsid w:val="0015509B"/>
    <w:rPr>
      <w:rFonts w:hint="default"/>
      <w:b/>
      <w:sz w:val="20"/>
      <w:szCs w:val="20"/>
    </w:rPr>
  </w:style>
  <w:style w:type="character" w:customStyle="1" w:styleId="WW8Num12z1">
    <w:name w:val="WW8Num12z1"/>
    <w:rsid w:val="0015509B"/>
  </w:style>
  <w:style w:type="character" w:customStyle="1" w:styleId="WW8Num12z2">
    <w:name w:val="WW8Num12z2"/>
    <w:rsid w:val="0015509B"/>
  </w:style>
  <w:style w:type="character" w:customStyle="1" w:styleId="WW8Num12z3">
    <w:name w:val="WW8Num12z3"/>
    <w:rsid w:val="0015509B"/>
  </w:style>
  <w:style w:type="character" w:customStyle="1" w:styleId="WW8Num12z4">
    <w:name w:val="WW8Num12z4"/>
    <w:rsid w:val="0015509B"/>
  </w:style>
  <w:style w:type="character" w:customStyle="1" w:styleId="WW8Num12z5">
    <w:name w:val="WW8Num12z5"/>
    <w:rsid w:val="0015509B"/>
  </w:style>
  <w:style w:type="character" w:customStyle="1" w:styleId="WW8Num12z6">
    <w:name w:val="WW8Num12z6"/>
    <w:rsid w:val="0015509B"/>
  </w:style>
  <w:style w:type="character" w:customStyle="1" w:styleId="WW8Num12z7">
    <w:name w:val="WW8Num12z7"/>
    <w:rsid w:val="0015509B"/>
  </w:style>
  <w:style w:type="character" w:customStyle="1" w:styleId="WW8Num12z8">
    <w:name w:val="WW8Num12z8"/>
    <w:rsid w:val="0015509B"/>
  </w:style>
  <w:style w:type="character" w:customStyle="1" w:styleId="WW8Num13z0">
    <w:name w:val="WW8Num13z0"/>
    <w:rsid w:val="0015509B"/>
    <w:rPr>
      <w:rFonts w:hint="default"/>
      <w:sz w:val="24"/>
      <w:szCs w:val="24"/>
    </w:rPr>
  </w:style>
  <w:style w:type="character" w:customStyle="1" w:styleId="WW8Num13z1">
    <w:name w:val="WW8Num13z1"/>
    <w:rsid w:val="0015509B"/>
  </w:style>
  <w:style w:type="character" w:customStyle="1" w:styleId="WW8Num13z2">
    <w:name w:val="WW8Num13z2"/>
    <w:rsid w:val="0015509B"/>
  </w:style>
  <w:style w:type="character" w:customStyle="1" w:styleId="WW8Num13z3">
    <w:name w:val="WW8Num13z3"/>
    <w:rsid w:val="0015509B"/>
  </w:style>
  <w:style w:type="character" w:customStyle="1" w:styleId="WW8Num13z4">
    <w:name w:val="WW8Num13z4"/>
    <w:rsid w:val="0015509B"/>
  </w:style>
  <w:style w:type="character" w:customStyle="1" w:styleId="WW8Num13z5">
    <w:name w:val="WW8Num13z5"/>
    <w:rsid w:val="0015509B"/>
  </w:style>
  <w:style w:type="character" w:customStyle="1" w:styleId="WW8Num13z6">
    <w:name w:val="WW8Num13z6"/>
    <w:rsid w:val="0015509B"/>
  </w:style>
  <w:style w:type="character" w:customStyle="1" w:styleId="WW8Num13z7">
    <w:name w:val="WW8Num13z7"/>
    <w:rsid w:val="0015509B"/>
  </w:style>
  <w:style w:type="character" w:customStyle="1" w:styleId="WW8Num13z8">
    <w:name w:val="WW8Num13z8"/>
    <w:rsid w:val="0015509B"/>
  </w:style>
  <w:style w:type="character" w:customStyle="1" w:styleId="WW8Num14z0">
    <w:name w:val="WW8Num14z0"/>
    <w:rsid w:val="0015509B"/>
    <w:rPr>
      <w:rFonts w:hint="default"/>
    </w:rPr>
  </w:style>
  <w:style w:type="character" w:customStyle="1" w:styleId="WW8Num14z1">
    <w:name w:val="WW8Num14z1"/>
    <w:rsid w:val="0015509B"/>
  </w:style>
  <w:style w:type="character" w:customStyle="1" w:styleId="WW8Num14z2">
    <w:name w:val="WW8Num14z2"/>
    <w:rsid w:val="0015509B"/>
  </w:style>
  <w:style w:type="character" w:customStyle="1" w:styleId="WW8Num14z3">
    <w:name w:val="WW8Num14z3"/>
    <w:rsid w:val="0015509B"/>
  </w:style>
  <w:style w:type="character" w:customStyle="1" w:styleId="WW8Num14z4">
    <w:name w:val="WW8Num14z4"/>
    <w:rsid w:val="0015509B"/>
  </w:style>
  <w:style w:type="character" w:customStyle="1" w:styleId="WW8Num14z5">
    <w:name w:val="WW8Num14z5"/>
    <w:rsid w:val="0015509B"/>
  </w:style>
  <w:style w:type="character" w:customStyle="1" w:styleId="WW8Num14z6">
    <w:name w:val="WW8Num14z6"/>
    <w:rsid w:val="0015509B"/>
  </w:style>
  <w:style w:type="character" w:customStyle="1" w:styleId="WW8Num14z7">
    <w:name w:val="WW8Num14z7"/>
    <w:rsid w:val="0015509B"/>
  </w:style>
  <w:style w:type="character" w:customStyle="1" w:styleId="WW8Num14z8">
    <w:name w:val="WW8Num14z8"/>
    <w:rsid w:val="0015509B"/>
  </w:style>
  <w:style w:type="character" w:customStyle="1" w:styleId="WW8Num15z0">
    <w:name w:val="WW8Num15z0"/>
    <w:rsid w:val="0015509B"/>
    <w:rPr>
      <w:rFonts w:ascii="Times New Roman" w:hAnsi="Times New Roman" w:cs="Times New Roman" w:hint="default"/>
      <w:bCs/>
      <w:sz w:val="24"/>
      <w:szCs w:val="24"/>
    </w:rPr>
  </w:style>
  <w:style w:type="character" w:customStyle="1" w:styleId="WW8Num15z1">
    <w:name w:val="WW8Num15z1"/>
    <w:rsid w:val="0015509B"/>
  </w:style>
  <w:style w:type="character" w:customStyle="1" w:styleId="WW8Num15z2">
    <w:name w:val="WW8Num15z2"/>
    <w:rsid w:val="0015509B"/>
  </w:style>
  <w:style w:type="character" w:customStyle="1" w:styleId="WW8Num15z3">
    <w:name w:val="WW8Num15z3"/>
    <w:rsid w:val="0015509B"/>
  </w:style>
  <w:style w:type="character" w:customStyle="1" w:styleId="WW8Num15z4">
    <w:name w:val="WW8Num15z4"/>
    <w:rsid w:val="0015509B"/>
  </w:style>
  <w:style w:type="character" w:customStyle="1" w:styleId="WW8Num15z5">
    <w:name w:val="WW8Num15z5"/>
    <w:rsid w:val="0015509B"/>
  </w:style>
  <w:style w:type="character" w:customStyle="1" w:styleId="WW8Num15z6">
    <w:name w:val="WW8Num15z6"/>
    <w:rsid w:val="0015509B"/>
  </w:style>
  <w:style w:type="character" w:customStyle="1" w:styleId="WW8Num15z7">
    <w:name w:val="WW8Num15z7"/>
    <w:rsid w:val="0015509B"/>
  </w:style>
  <w:style w:type="character" w:customStyle="1" w:styleId="WW8Num15z8">
    <w:name w:val="WW8Num15z8"/>
    <w:rsid w:val="0015509B"/>
  </w:style>
  <w:style w:type="character" w:customStyle="1" w:styleId="WW8Num16z0">
    <w:name w:val="WW8Num16z0"/>
    <w:rsid w:val="0015509B"/>
  </w:style>
  <w:style w:type="character" w:customStyle="1" w:styleId="WW8Num16z1">
    <w:name w:val="WW8Num16z1"/>
    <w:rsid w:val="0015509B"/>
  </w:style>
  <w:style w:type="character" w:customStyle="1" w:styleId="WW8Num16z2">
    <w:name w:val="WW8Num16z2"/>
    <w:rsid w:val="0015509B"/>
  </w:style>
  <w:style w:type="character" w:customStyle="1" w:styleId="WW8Num16z3">
    <w:name w:val="WW8Num16z3"/>
    <w:rsid w:val="0015509B"/>
  </w:style>
  <w:style w:type="character" w:customStyle="1" w:styleId="WW8Num16z4">
    <w:name w:val="WW8Num16z4"/>
    <w:rsid w:val="0015509B"/>
  </w:style>
  <w:style w:type="character" w:customStyle="1" w:styleId="WW8Num16z5">
    <w:name w:val="WW8Num16z5"/>
    <w:rsid w:val="0015509B"/>
  </w:style>
  <w:style w:type="character" w:customStyle="1" w:styleId="WW8Num16z6">
    <w:name w:val="WW8Num16z6"/>
    <w:rsid w:val="0015509B"/>
  </w:style>
  <w:style w:type="character" w:customStyle="1" w:styleId="WW8Num16z7">
    <w:name w:val="WW8Num16z7"/>
    <w:rsid w:val="0015509B"/>
  </w:style>
  <w:style w:type="character" w:customStyle="1" w:styleId="WW8Num16z8">
    <w:name w:val="WW8Num16z8"/>
    <w:rsid w:val="0015509B"/>
  </w:style>
  <w:style w:type="character" w:customStyle="1" w:styleId="WW8Num17z0">
    <w:name w:val="WW8Num17z0"/>
    <w:rsid w:val="0015509B"/>
    <w:rPr>
      <w:rFonts w:eastAsia="Calibri" w:hint="default"/>
      <w:sz w:val="20"/>
      <w:szCs w:val="20"/>
      <w:lang w:val="en-US" w:eastAsia="en-US"/>
    </w:rPr>
  </w:style>
  <w:style w:type="character" w:customStyle="1" w:styleId="WW8Num17z1">
    <w:name w:val="WW8Num17z1"/>
    <w:rsid w:val="0015509B"/>
  </w:style>
  <w:style w:type="character" w:customStyle="1" w:styleId="WW8Num17z2">
    <w:name w:val="WW8Num17z2"/>
    <w:rsid w:val="0015509B"/>
  </w:style>
  <w:style w:type="character" w:customStyle="1" w:styleId="WW8Num17z3">
    <w:name w:val="WW8Num17z3"/>
    <w:rsid w:val="0015509B"/>
  </w:style>
  <w:style w:type="character" w:customStyle="1" w:styleId="WW8Num17z4">
    <w:name w:val="WW8Num17z4"/>
    <w:rsid w:val="0015509B"/>
  </w:style>
  <w:style w:type="character" w:customStyle="1" w:styleId="WW8Num17z5">
    <w:name w:val="WW8Num17z5"/>
    <w:rsid w:val="0015509B"/>
  </w:style>
  <w:style w:type="character" w:customStyle="1" w:styleId="WW8Num17z6">
    <w:name w:val="WW8Num17z6"/>
    <w:rsid w:val="0015509B"/>
  </w:style>
  <w:style w:type="character" w:customStyle="1" w:styleId="WW8Num17z7">
    <w:name w:val="WW8Num17z7"/>
    <w:rsid w:val="0015509B"/>
  </w:style>
  <w:style w:type="character" w:customStyle="1" w:styleId="WW8Num17z8">
    <w:name w:val="WW8Num17z8"/>
    <w:rsid w:val="0015509B"/>
  </w:style>
  <w:style w:type="character" w:customStyle="1" w:styleId="WW8Num18z0">
    <w:name w:val="WW8Num18z0"/>
    <w:rsid w:val="0015509B"/>
    <w:rPr>
      <w:rFonts w:hint="default"/>
    </w:rPr>
  </w:style>
  <w:style w:type="character" w:customStyle="1" w:styleId="WW8Num18z1">
    <w:name w:val="WW8Num18z1"/>
    <w:rsid w:val="0015509B"/>
  </w:style>
  <w:style w:type="character" w:customStyle="1" w:styleId="WW8Num18z2">
    <w:name w:val="WW8Num18z2"/>
    <w:rsid w:val="0015509B"/>
  </w:style>
  <w:style w:type="character" w:customStyle="1" w:styleId="WW8Num18z3">
    <w:name w:val="WW8Num18z3"/>
    <w:rsid w:val="0015509B"/>
  </w:style>
  <w:style w:type="character" w:customStyle="1" w:styleId="WW8Num18z4">
    <w:name w:val="WW8Num18z4"/>
    <w:rsid w:val="0015509B"/>
  </w:style>
  <w:style w:type="character" w:customStyle="1" w:styleId="WW8Num18z5">
    <w:name w:val="WW8Num18z5"/>
    <w:rsid w:val="0015509B"/>
  </w:style>
  <w:style w:type="character" w:customStyle="1" w:styleId="WW8Num18z6">
    <w:name w:val="WW8Num18z6"/>
    <w:rsid w:val="0015509B"/>
  </w:style>
  <w:style w:type="character" w:customStyle="1" w:styleId="WW8Num18z7">
    <w:name w:val="WW8Num18z7"/>
    <w:rsid w:val="0015509B"/>
  </w:style>
  <w:style w:type="character" w:customStyle="1" w:styleId="WW8Num18z8">
    <w:name w:val="WW8Num18z8"/>
    <w:rsid w:val="0015509B"/>
  </w:style>
  <w:style w:type="character" w:customStyle="1" w:styleId="WW8Num19z0">
    <w:name w:val="WW8Num19z0"/>
    <w:rsid w:val="0015509B"/>
    <w:rPr>
      <w:rFonts w:ascii="Times New Roman" w:hAnsi="Times New Roman" w:cs="Times New Roman"/>
      <w:sz w:val="20"/>
      <w:szCs w:val="20"/>
      <w:lang w:val="en-US"/>
    </w:rPr>
  </w:style>
  <w:style w:type="character" w:customStyle="1" w:styleId="WW8Num19z1">
    <w:name w:val="WW8Num19z1"/>
    <w:rsid w:val="0015509B"/>
  </w:style>
  <w:style w:type="character" w:customStyle="1" w:styleId="WW8Num19z2">
    <w:name w:val="WW8Num19z2"/>
    <w:rsid w:val="0015509B"/>
  </w:style>
  <w:style w:type="character" w:customStyle="1" w:styleId="WW8Num19z3">
    <w:name w:val="WW8Num19z3"/>
    <w:rsid w:val="0015509B"/>
  </w:style>
  <w:style w:type="character" w:customStyle="1" w:styleId="WW8Num19z4">
    <w:name w:val="WW8Num19z4"/>
    <w:rsid w:val="0015509B"/>
  </w:style>
  <w:style w:type="character" w:customStyle="1" w:styleId="WW8Num19z5">
    <w:name w:val="WW8Num19z5"/>
    <w:rsid w:val="0015509B"/>
  </w:style>
  <w:style w:type="character" w:customStyle="1" w:styleId="WW8Num19z6">
    <w:name w:val="WW8Num19z6"/>
    <w:rsid w:val="0015509B"/>
  </w:style>
  <w:style w:type="character" w:customStyle="1" w:styleId="WW8Num19z7">
    <w:name w:val="WW8Num19z7"/>
    <w:rsid w:val="0015509B"/>
  </w:style>
  <w:style w:type="character" w:customStyle="1" w:styleId="WW8Num19z8">
    <w:name w:val="WW8Num19z8"/>
    <w:rsid w:val="0015509B"/>
  </w:style>
  <w:style w:type="character" w:customStyle="1" w:styleId="WW8Num20z0">
    <w:name w:val="WW8Num20z0"/>
    <w:rsid w:val="0015509B"/>
    <w:rPr>
      <w:rFonts w:hint="default"/>
    </w:rPr>
  </w:style>
  <w:style w:type="character" w:customStyle="1" w:styleId="WW8Num20z1">
    <w:name w:val="WW8Num20z1"/>
    <w:rsid w:val="0015509B"/>
  </w:style>
  <w:style w:type="character" w:customStyle="1" w:styleId="WW8Num20z2">
    <w:name w:val="WW8Num20z2"/>
    <w:rsid w:val="0015509B"/>
  </w:style>
  <w:style w:type="character" w:customStyle="1" w:styleId="WW8Num20z3">
    <w:name w:val="WW8Num20z3"/>
    <w:rsid w:val="0015509B"/>
  </w:style>
  <w:style w:type="character" w:customStyle="1" w:styleId="WW8Num20z4">
    <w:name w:val="WW8Num20z4"/>
    <w:rsid w:val="0015509B"/>
  </w:style>
  <w:style w:type="character" w:customStyle="1" w:styleId="WW8Num20z5">
    <w:name w:val="WW8Num20z5"/>
    <w:rsid w:val="0015509B"/>
  </w:style>
  <w:style w:type="character" w:customStyle="1" w:styleId="WW8Num20z6">
    <w:name w:val="WW8Num20z6"/>
    <w:rsid w:val="0015509B"/>
  </w:style>
  <w:style w:type="character" w:customStyle="1" w:styleId="WW8Num20z7">
    <w:name w:val="WW8Num20z7"/>
    <w:rsid w:val="0015509B"/>
  </w:style>
  <w:style w:type="character" w:customStyle="1" w:styleId="WW8Num20z8">
    <w:name w:val="WW8Num20z8"/>
    <w:rsid w:val="0015509B"/>
  </w:style>
  <w:style w:type="character" w:customStyle="1" w:styleId="WW8Num21z0">
    <w:name w:val="WW8Num21z0"/>
    <w:rsid w:val="0015509B"/>
    <w:rPr>
      <w:rFonts w:ascii="Times New Roman" w:hAnsi="Times New Roman" w:cs="Times New Roman" w:hint="default"/>
      <w:b/>
      <w:sz w:val="20"/>
      <w:szCs w:val="20"/>
      <w:lang w:val="en-US"/>
    </w:rPr>
  </w:style>
  <w:style w:type="character" w:customStyle="1" w:styleId="WW8Num21z1">
    <w:name w:val="WW8Num21z1"/>
    <w:rsid w:val="0015509B"/>
  </w:style>
  <w:style w:type="character" w:customStyle="1" w:styleId="WW8Num21z2">
    <w:name w:val="WW8Num21z2"/>
    <w:rsid w:val="0015509B"/>
  </w:style>
  <w:style w:type="character" w:customStyle="1" w:styleId="WW8Num21z3">
    <w:name w:val="WW8Num21z3"/>
    <w:rsid w:val="0015509B"/>
  </w:style>
  <w:style w:type="character" w:customStyle="1" w:styleId="WW8Num21z4">
    <w:name w:val="WW8Num21z4"/>
    <w:rsid w:val="0015509B"/>
  </w:style>
  <w:style w:type="character" w:customStyle="1" w:styleId="WW8Num21z5">
    <w:name w:val="WW8Num21z5"/>
    <w:rsid w:val="0015509B"/>
  </w:style>
  <w:style w:type="character" w:customStyle="1" w:styleId="WW8Num21z6">
    <w:name w:val="WW8Num21z6"/>
    <w:rsid w:val="0015509B"/>
  </w:style>
  <w:style w:type="character" w:customStyle="1" w:styleId="WW8Num21z7">
    <w:name w:val="WW8Num21z7"/>
    <w:rsid w:val="0015509B"/>
  </w:style>
  <w:style w:type="character" w:customStyle="1" w:styleId="WW8Num21z8">
    <w:name w:val="WW8Num21z8"/>
    <w:rsid w:val="0015509B"/>
  </w:style>
  <w:style w:type="character" w:customStyle="1" w:styleId="WW8Num22z0">
    <w:name w:val="WW8Num22z0"/>
    <w:rsid w:val="0015509B"/>
  </w:style>
  <w:style w:type="character" w:customStyle="1" w:styleId="WW8Num22z1">
    <w:name w:val="WW8Num22z1"/>
    <w:rsid w:val="0015509B"/>
  </w:style>
  <w:style w:type="character" w:customStyle="1" w:styleId="WW8Num22z2">
    <w:name w:val="WW8Num22z2"/>
    <w:rsid w:val="0015509B"/>
  </w:style>
  <w:style w:type="character" w:customStyle="1" w:styleId="WW8Num22z3">
    <w:name w:val="WW8Num22z3"/>
    <w:rsid w:val="0015509B"/>
  </w:style>
  <w:style w:type="character" w:customStyle="1" w:styleId="WW8Num22z4">
    <w:name w:val="WW8Num22z4"/>
    <w:rsid w:val="0015509B"/>
  </w:style>
  <w:style w:type="character" w:customStyle="1" w:styleId="WW8Num22z5">
    <w:name w:val="WW8Num22z5"/>
    <w:rsid w:val="0015509B"/>
  </w:style>
  <w:style w:type="character" w:customStyle="1" w:styleId="WW8Num22z6">
    <w:name w:val="WW8Num22z6"/>
    <w:rsid w:val="0015509B"/>
  </w:style>
  <w:style w:type="character" w:customStyle="1" w:styleId="WW8Num22z7">
    <w:name w:val="WW8Num22z7"/>
    <w:rsid w:val="0015509B"/>
  </w:style>
  <w:style w:type="character" w:customStyle="1" w:styleId="WW8Num22z8">
    <w:name w:val="WW8Num22z8"/>
    <w:rsid w:val="0015509B"/>
  </w:style>
  <w:style w:type="character" w:customStyle="1" w:styleId="WW8Num23z0">
    <w:name w:val="WW8Num23z0"/>
    <w:rsid w:val="0015509B"/>
  </w:style>
  <w:style w:type="character" w:customStyle="1" w:styleId="WW8Num23z1">
    <w:name w:val="WW8Num23z1"/>
    <w:rsid w:val="0015509B"/>
  </w:style>
  <w:style w:type="character" w:customStyle="1" w:styleId="WW8Num23z2">
    <w:name w:val="WW8Num23z2"/>
    <w:rsid w:val="0015509B"/>
  </w:style>
  <w:style w:type="character" w:customStyle="1" w:styleId="WW8Num23z3">
    <w:name w:val="WW8Num23z3"/>
    <w:rsid w:val="0015509B"/>
  </w:style>
  <w:style w:type="character" w:customStyle="1" w:styleId="WW8Num23z4">
    <w:name w:val="WW8Num23z4"/>
    <w:rsid w:val="0015509B"/>
  </w:style>
  <w:style w:type="character" w:customStyle="1" w:styleId="WW8Num23z5">
    <w:name w:val="WW8Num23z5"/>
    <w:rsid w:val="0015509B"/>
  </w:style>
  <w:style w:type="character" w:customStyle="1" w:styleId="WW8Num23z6">
    <w:name w:val="WW8Num23z6"/>
    <w:rsid w:val="0015509B"/>
  </w:style>
  <w:style w:type="character" w:customStyle="1" w:styleId="WW8Num23z7">
    <w:name w:val="WW8Num23z7"/>
    <w:rsid w:val="0015509B"/>
  </w:style>
  <w:style w:type="character" w:customStyle="1" w:styleId="WW8Num23z8">
    <w:name w:val="WW8Num23z8"/>
    <w:rsid w:val="0015509B"/>
  </w:style>
  <w:style w:type="character" w:customStyle="1" w:styleId="WW8Num24z0">
    <w:name w:val="WW8Num24z0"/>
    <w:rsid w:val="0015509B"/>
    <w:rPr>
      <w:rFonts w:hint="default"/>
      <w:b w:val="0"/>
      <w:color w:val="000000"/>
    </w:rPr>
  </w:style>
  <w:style w:type="character" w:customStyle="1" w:styleId="WW8Num24z1">
    <w:name w:val="WW8Num24z1"/>
    <w:rsid w:val="0015509B"/>
  </w:style>
  <w:style w:type="character" w:customStyle="1" w:styleId="WW8Num24z2">
    <w:name w:val="WW8Num24z2"/>
    <w:rsid w:val="0015509B"/>
  </w:style>
  <w:style w:type="character" w:customStyle="1" w:styleId="WW8Num24z3">
    <w:name w:val="WW8Num24z3"/>
    <w:rsid w:val="0015509B"/>
  </w:style>
  <w:style w:type="character" w:customStyle="1" w:styleId="WW8Num24z4">
    <w:name w:val="WW8Num24z4"/>
    <w:rsid w:val="0015509B"/>
  </w:style>
  <w:style w:type="character" w:customStyle="1" w:styleId="WW8Num24z5">
    <w:name w:val="WW8Num24z5"/>
    <w:rsid w:val="0015509B"/>
  </w:style>
  <w:style w:type="character" w:customStyle="1" w:styleId="WW8Num24z6">
    <w:name w:val="WW8Num24z6"/>
    <w:rsid w:val="0015509B"/>
  </w:style>
  <w:style w:type="character" w:customStyle="1" w:styleId="WW8Num24z7">
    <w:name w:val="WW8Num24z7"/>
    <w:rsid w:val="0015509B"/>
  </w:style>
  <w:style w:type="character" w:customStyle="1" w:styleId="WW8Num24z8">
    <w:name w:val="WW8Num24z8"/>
    <w:rsid w:val="0015509B"/>
  </w:style>
  <w:style w:type="character" w:customStyle="1" w:styleId="WW8Num25z0">
    <w:name w:val="WW8Num25z0"/>
    <w:rsid w:val="0015509B"/>
    <w:rPr>
      <w:rFonts w:ascii="Times New Roman" w:hAnsi="Times New Roman" w:cs="Times New Roman"/>
      <w:b/>
      <w:sz w:val="20"/>
      <w:szCs w:val="20"/>
      <w:lang w:val="en-US"/>
    </w:rPr>
  </w:style>
  <w:style w:type="character" w:customStyle="1" w:styleId="WW8Num25z1">
    <w:name w:val="WW8Num25z1"/>
    <w:rsid w:val="0015509B"/>
  </w:style>
  <w:style w:type="character" w:customStyle="1" w:styleId="WW8Num25z2">
    <w:name w:val="WW8Num25z2"/>
    <w:rsid w:val="0015509B"/>
  </w:style>
  <w:style w:type="character" w:customStyle="1" w:styleId="WW8Num25z3">
    <w:name w:val="WW8Num25z3"/>
    <w:rsid w:val="0015509B"/>
  </w:style>
  <w:style w:type="character" w:customStyle="1" w:styleId="WW8Num25z4">
    <w:name w:val="WW8Num25z4"/>
    <w:rsid w:val="0015509B"/>
  </w:style>
  <w:style w:type="character" w:customStyle="1" w:styleId="WW8Num25z5">
    <w:name w:val="WW8Num25z5"/>
    <w:rsid w:val="0015509B"/>
  </w:style>
  <w:style w:type="character" w:customStyle="1" w:styleId="WW8Num25z6">
    <w:name w:val="WW8Num25z6"/>
    <w:rsid w:val="0015509B"/>
  </w:style>
  <w:style w:type="character" w:customStyle="1" w:styleId="WW8Num25z7">
    <w:name w:val="WW8Num25z7"/>
    <w:rsid w:val="0015509B"/>
  </w:style>
  <w:style w:type="character" w:customStyle="1" w:styleId="WW8Num25z8">
    <w:name w:val="WW8Num25z8"/>
    <w:rsid w:val="0015509B"/>
  </w:style>
  <w:style w:type="character" w:customStyle="1" w:styleId="WW8Num26z0">
    <w:name w:val="WW8Num26z0"/>
    <w:rsid w:val="0015509B"/>
    <w:rPr>
      <w:rFonts w:hint="default"/>
      <w:b w:val="0"/>
    </w:rPr>
  </w:style>
  <w:style w:type="character" w:customStyle="1" w:styleId="WW8Num26z1">
    <w:name w:val="WW8Num26z1"/>
    <w:rsid w:val="0015509B"/>
  </w:style>
  <w:style w:type="character" w:customStyle="1" w:styleId="WW8Num26z2">
    <w:name w:val="WW8Num26z2"/>
    <w:rsid w:val="0015509B"/>
  </w:style>
  <w:style w:type="character" w:customStyle="1" w:styleId="WW8Num26z3">
    <w:name w:val="WW8Num26z3"/>
    <w:rsid w:val="0015509B"/>
  </w:style>
  <w:style w:type="character" w:customStyle="1" w:styleId="WW8Num26z4">
    <w:name w:val="WW8Num26z4"/>
    <w:rsid w:val="0015509B"/>
  </w:style>
  <w:style w:type="character" w:customStyle="1" w:styleId="WW8Num26z5">
    <w:name w:val="WW8Num26z5"/>
    <w:rsid w:val="0015509B"/>
  </w:style>
  <w:style w:type="character" w:customStyle="1" w:styleId="WW8Num26z6">
    <w:name w:val="WW8Num26z6"/>
    <w:rsid w:val="0015509B"/>
  </w:style>
  <w:style w:type="character" w:customStyle="1" w:styleId="WW8Num26z7">
    <w:name w:val="WW8Num26z7"/>
    <w:rsid w:val="0015509B"/>
  </w:style>
  <w:style w:type="character" w:customStyle="1" w:styleId="WW8Num26z8">
    <w:name w:val="WW8Num26z8"/>
    <w:rsid w:val="0015509B"/>
  </w:style>
  <w:style w:type="character" w:customStyle="1" w:styleId="WW8Num27z0">
    <w:name w:val="WW8Num27z0"/>
    <w:rsid w:val="0015509B"/>
    <w:rPr>
      <w:b/>
    </w:rPr>
  </w:style>
  <w:style w:type="character" w:customStyle="1" w:styleId="WW8Num27z1">
    <w:name w:val="WW8Num27z1"/>
    <w:rsid w:val="0015509B"/>
  </w:style>
  <w:style w:type="character" w:customStyle="1" w:styleId="WW8Num27z2">
    <w:name w:val="WW8Num27z2"/>
    <w:rsid w:val="0015509B"/>
  </w:style>
  <w:style w:type="character" w:customStyle="1" w:styleId="WW8Num27z3">
    <w:name w:val="WW8Num27z3"/>
    <w:rsid w:val="0015509B"/>
  </w:style>
  <w:style w:type="character" w:customStyle="1" w:styleId="WW8Num27z4">
    <w:name w:val="WW8Num27z4"/>
    <w:rsid w:val="0015509B"/>
  </w:style>
  <w:style w:type="character" w:customStyle="1" w:styleId="WW8Num27z5">
    <w:name w:val="WW8Num27z5"/>
    <w:rsid w:val="0015509B"/>
  </w:style>
  <w:style w:type="character" w:customStyle="1" w:styleId="WW8Num27z6">
    <w:name w:val="WW8Num27z6"/>
    <w:rsid w:val="0015509B"/>
  </w:style>
  <w:style w:type="character" w:customStyle="1" w:styleId="WW8Num27z7">
    <w:name w:val="WW8Num27z7"/>
    <w:rsid w:val="0015509B"/>
  </w:style>
  <w:style w:type="character" w:customStyle="1" w:styleId="WW8Num27z8">
    <w:name w:val="WW8Num27z8"/>
    <w:rsid w:val="0015509B"/>
  </w:style>
  <w:style w:type="character" w:customStyle="1" w:styleId="WW8Num28z0">
    <w:name w:val="WW8Num28z0"/>
    <w:rsid w:val="0015509B"/>
    <w:rPr>
      <w:rFonts w:ascii="Times New Roman" w:hAnsi="Times New Roman" w:cs="Times New Roman" w:hint="default"/>
      <w:b/>
      <w:sz w:val="20"/>
      <w:szCs w:val="20"/>
      <w:lang w:val="en-US"/>
    </w:rPr>
  </w:style>
  <w:style w:type="character" w:customStyle="1" w:styleId="WW8Num28z1">
    <w:name w:val="WW8Num28z1"/>
    <w:rsid w:val="0015509B"/>
  </w:style>
  <w:style w:type="character" w:customStyle="1" w:styleId="WW8Num28z2">
    <w:name w:val="WW8Num28z2"/>
    <w:rsid w:val="0015509B"/>
  </w:style>
  <w:style w:type="character" w:customStyle="1" w:styleId="WW8Num28z3">
    <w:name w:val="WW8Num28z3"/>
    <w:rsid w:val="0015509B"/>
  </w:style>
  <w:style w:type="character" w:customStyle="1" w:styleId="WW8Num28z4">
    <w:name w:val="WW8Num28z4"/>
    <w:rsid w:val="0015509B"/>
  </w:style>
  <w:style w:type="character" w:customStyle="1" w:styleId="WW8Num28z5">
    <w:name w:val="WW8Num28z5"/>
    <w:rsid w:val="0015509B"/>
  </w:style>
  <w:style w:type="character" w:customStyle="1" w:styleId="WW8Num28z6">
    <w:name w:val="WW8Num28z6"/>
    <w:rsid w:val="0015509B"/>
  </w:style>
  <w:style w:type="character" w:customStyle="1" w:styleId="WW8Num28z7">
    <w:name w:val="WW8Num28z7"/>
    <w:rsid w:val="0015509B"/>
  </w:style>
  <w:style w:type="character" w:customStyle="1" w:styleId="WW8Num28z8">
    <w:name w:val="WW8Num28z8"/>
    <w:rsid w:val="0015509B"/>
  </w:style>
  <w:style w:type="character" w:customStyle="1" w:styleId="WW8Num29z0">
    <w:name w:val="WW8Num29z0"/>
    <w:rsid w:val="0015509B"/>
    <w:rPr>
      <w:rFonts w:ascii="Times New Roman" w:eastAsia="Arial Unicode MS" w:hAnsi="Times New Roman" w:cs="Times New Roman"/>
      <w:bCs/>
      <w:sz w:val="20"/>
      <w:szCs w:val="20"/>
      <w:lang w:val="en-US" w:eastAsia="en-US"/>
    </w:rPr>
  </w:style>
  <w:style w:type="character" w:customStyle="1" w:styleId="WW8Num29z1">
    <w:name w:val="WW8Num29z1"/>
    <w:rsid w:val="0015509B"/>
  </w:style>
  <w:style w:type="character" w:customStyle="1" w:styleId="WW8Num29z2">
    <w:name w:val="WW8Num29z2"/>
    <w:rsid w:val="0015509B"/>
  </w:style>
  <w:style w:type="character" w:customStyle="1" w:styleId="WW8Num29z3">
    <w:name w:val="WW8Num29z3"/>
    <w:rsid w:val="0015509B"/>
  </w:style>
  <w:style w:type="character" w:customStyle="1" w:styleId="WW8Num29z4">
    <w:name w:val="WW8Num29z4"/>
    <w:rsid w:val="0015509B"/>
  </w:style>
  <w:style w:type="character" w:customStyle="1" w:styleId="WW8Num29z5">
    <w:name w:val="WW8Num29z5"/>
    <w:rsid w:val="0015509B"/>
  </w:style>
  <w:style w:type="character" w:customStyle="1" w:styleId="WW8Num29z6">
    <w:name w:val="WW8Num29z6"/>
    <w:rsid w:val="0015509B"/>
  </w:style>
  <w:style w:type="character" w:customStyle="1" w:styleId="WW8Num29z7">
    <w:name w:val="WW8Num29z7"/>
    <w:rsid w:val="0015509B"/>
  </w:style>
  <w:style w:type="character" w:customStyle="1" w:styleId="WW8Num29z8">
    <w:name w:val="WW8Num29z8"/>
    <w:rsid w:val="0015509B"/>
  </w:style>
  <w:style w:type="character" w:customStyle="1" w:styleId="WW8Num30z0">
    <w:name w:val="WW8Num30z0"/>
    <w:rsid w:val="0015509B"/>
    <w:rPr>
      <w:rFonts w:ascii="Times New Roman" w:hAnsi="Times New Roman" w:cs="Times New Roman" w:hint="default"/>
      <w:b/>
      <w:sz w:val="20"/>
      <w:szCs w:val="28"/>
      <w:lang w:val="en-US"/>
    </w:rPr>
  </w:style>
  <w:style w:type="character" w:customStyle="1" w:styleId="WW8Num30z1">
    <w:name w:val="WW8Num30z1"/>
    <w:rsid w:val="0015509B"/>
  </w:style>
  <w:style w:type="character" w:customStyle="1" w:styleId="WW8Num30z2">
    <w:name w:val="WW8Num30z2"/>
    <w:rsid w:val="0015509B"/>
  </w:style>
  <w:style w:type="character" w:customStyle="1" w:styleId="WW8Num30z3">
    <w:name w:val="WW8Num30z3"/>
    <w:rsid w:val="0015509B"/>
  </w:style>
  <w:style w:type="character" w:customStyle="1" w:styleId="WW8Num30z4">
    <w:name w:val="WW8Num30z4"/>
    <w:rsid w:val="0015509B"/>
  </w:style>
  <w:style w:type="character" w:customStyle="1" w:styleId="WW8Num30z5">
    <w:name w:val="WW8Num30z5"/>
    <w:rsid w:val="0015509B"/>
  </w:style>
  <w:style w:type="character" w:customStyle="1" w:styleId="WW8Num30z6">
    <w:name w:val="WW8Num30z6"/>
    <w:rsid w:val="0015509B"/>
  </w:style>
  <w:style w:type="character" w:customStyle="1" w:styleId="WW8Num30z7">
    <w:name w:val="WW8Num30z7"/>
    <w:rsid w:val="0015509B"/>
  </w:style>
  <w:style w:type="character" w:customStyle="1" w:styleId="WW8Num30z8">
    <w:name w:val="WW8Num30z8"/>
    <w:rsid w:val="0015509B"/>
  </w:style>
  <w:style w:type="character" w:customStyle="1" w:styleId="WW8Num31z0">
    <w:name w:val="WW8Num31z0"/>
    <w:rsid w:val="0015509B"/>
  </w:style>
  <w:style w:type="character" w:customStyle="1" w:styleId="WW8Num31z1">
    <w:name w:val="WW8Num31z1"/>
    <w:rsid w:val="0015509B"/>
  </w:style>
  <w:style w:type="character" w:customStyle="1" w:styleId="WW8Num31z2">
    <w:name w:val="WW8Num31z2"/>
    <w:rsid w:val="0015509B"/>
  </w:style>
  <w:style w:type="character" w:customStyle="1" w:styleId="WW8Num31z3">
    <w:name w:val="WW8Num31z3"/>
    <w:rsid w:val="0015509B"/>
  </w:style>
  <w:style w:type="character" w:customStyle="1" w:styleId="WW8Num31z4">
    <w:name w:val="WW8Num31z4"/>
    <w:rsid w:val="0015509B"/>
  </w:style>
  <w:style w:type="character" w:customStyle="1" w:styleId="WW8Num31z5">
    <w:name w:val="WW8Num31z5"/>
    <w:rsid w:val="0015509B"/>
  </w:style>
  <w:style w:type="character" w:customStyle="1" w:styleId="WW8Num31z6">
    <w:name w:val="WW8Num31z6"/>
    <w:rsid w:val="0015509B"/>
  </w:style>
  <w:style w:type="character" w:customStyle="1" w:styleId="WW8Num31z7">
    <w:name w:val="WW8Num31z7"/>
    <w:rsid w:val="0015509B"/>
  </w:style>
  <w:style w:type="character" w:customStyle="1" w:styleId="WW8Num31z8">
    <w:name w:val="WW8Num31z8"/>
    <w:rsid w:val="0015509B"/>
  </w:style>
  <w:style w:type="character" w:customStyle="1" w:styleId="WW8Num32z0">
    <w:name w:val="WW8Num32z0"/>
    <w:rsid w:val="0015509B"/>
    <w:rPr>
      <w:rFonts w:ascii="Times New Roman" w:hAnsi="Times New Roman" w:cs="Times New Roman" w:hint="default"/>
      <w:b/>
      <w:bCs/>
      <w:iCs/>
      <w:sz w:val="20"/>
      <w:szCs w:val="20"/>
      <w:lang w:val="en-US"/>
    </w:rPr>
  </w:style>
  <w:style w:type="character" w:customStyle="1" w:styleId="WW8Num32z1">
    <w:name w:val="WW8Num32z1"/>
    <w:rsid w:val="0015509B"/>
  </w:style>
  <w:style w:type="character" w:customStyle="1" w:styleId="WW8Num32z2">
    <w:name w:val="WW8Num32z2"/>
    <w:rsid w:val="0015509B"/>
  </w:style>
  <w:style w:type="character" w:customStyle="1" w:styleId="WW8Num32z3">
    <w:name w:val="WW8Num32z3"/>
    <w:rsid w:val="0015509B"/>
  </w:style>
  <w:style w:type="character" w:customStyle="1" w:styleId="WW8Num32z4">
    <w:name w:val="WW8Num32z4"/>
    <w:rsid w:val="0015509B"/>
  </w:style>
  <w:style w:type="character" w:customStyle="1" w:styleId="WW8Num32z5">
    <w:name w:val="WW8Num32z5"/>
    <w:rsid w:val="0015509B"/>
  </w:style>
  <w:style w:type="character" w:customStyle="1" w:styleId="WW8Num32z6">
    <w:name w:val="WW8Num32z6"/>
    <w:rsid w:val="0015509B"/>
  </w:style>
  <w:style w:type="character" w:customStyle="1" w:styleId="WW8Num32z7">
    <w:name w:val="WW8Num32z7"/>
    <w:rsid w:val="0015509B"/>
  </w:style>
  <w:style w:type="character" w:customStyle="1" w:styleId="WW8Num32z8">
    <w:name w:val="WW8Num32z8"/>
    <w:rsid w:val="0015509B"/>
  </w:style>
  <w:style w:type="character" w:customStyle="1" w:styleId="WW8Num33z0">
    <w:name w:val="WW8Num33z0"/>
    <w:rsid w:val="0015509B"/>
  </w:style>
  <w:style w:type="character" w:customStyle="1" w:styleId="WW8Num34z0">
    <w:name w:val="WW8Num34z0"/>
    <w:rsid w:val="0015509B"/>
    <w:rPr>
      <w:rFonts w:hint="default"/>
      <w:b/>
      <w:sz w:val="20"/>
      <w:szCs w:val="20"/>
      <w:lang w:val="en-US"/>
    </w:rPr>
  </w:style>
  <w:style w:type="character" w:customStyle="1" w:styleId="WW8Num34z1">
    <w:name w:val="WW8Num34z1"/>
    <w:rsid w:val="0015509B"/>
  </w:style>
  <w:style w:type="character" w:customStyle="1" w:styleId="WW8Num34z2">
    <w:name w:val="WW8Num34z2"/>
    <w:rsid w:val="0015509B"/>
  </w:style>
  <w:style w:type="character" w:customStyle="1" w:styleId="WW8Num34z3">
    <w:name w:val="WW8Num34z3"/>
    <w:rsid w:val="0015509B"/>
  </w:style>
  <w:style w:type="character" w:customStyle="1" w:styleId="WW8Num34z4">
    <w:name w:val="WW8Num34z4"/>
    <w:rsid w:val="0015509B"/>
  </w:style>
  <w:style w:type="character" w:customStyle="1" w:styleId="WW8Num34z5">
    <w:name w:val="WW8Num34z5"/>
    <w:rsid w:val="0015509B"/>
  </w:style>
  <w:style w:type="character" w:customStyle="1" w:styleId="WW8Num34z6">
    <w:name w:val="WW8Num34z6"/>
    <w:rsid w:val="0015509B"/>
  </w:style>
  <w:style w:type="character" w:customStyle="1" w:styleId="WW8Num34z7">
    <w:name w:val="WW8Num34z7"/>
    <w:rsid w:val="0015509B"/>
  </w:style>
  <w:style w:type="character" w:customStyle="1" w:styleId="WW8Num34z8">
    <w:name w:val="WW8Num34z8"/>
    <w:rsid w:val="0015509B"/>
  </w:style>
  <w:style w:type="character" w:customStyle="1" w:styleId="WW8Num35z0">
    <w:name w:val="WW8Num35z0"/>
    <w:rsid w:val="0015509B"/>
    <w:rPr>
      <w:rFonts w:eastAsia="Calibri" w:hint="default"/>
      <w:b/>
      <w:sz w:val="20"/>
      <w:szCs w:val="20"/>
      <w:lang w:val="en-US" w:eastAsia="en-US"/>
    </w:rPr>
  </w:style>
  <w:style w:type="character" w:customStyle="1" w:styleId="WW8Num35z1">
    <w:name w:val="WW8Num35z1"/>
    <w:rsid w:val="0015509B"/>
  </w:style>
  <w:style w:type="character" w:customStyle="1" w:styleId="WW8Num35z2">
    <w:name w:val="WW8Num35z2"/>
    <w:rsid w:val="0015509B"/>
  </w:style>
  <w:style w:type="character" w:customStyle="1" w:styleId="WW8Num35z3">
    <w:name w:val="WW8Num35z3"/>
    <w:rsid w:val="0015509B"/>
  </w:style>
  <w:style w:type="character" w:customStyle="1" w:styleId="WW8Num35z4">
    <w:name w:val="WW8Num35z4"/>
    <w:rsid w:val="0015509B"/>
  </w:style>
  <w:style w:type="character" w:customStyle="1" w:styleId="WW8Num35z5">
    <w:name w:val="WW8Num35z5"/>
    <w:rsid w:val="0015509B"/>
  </w:style>
  <w:style w:type="character" w:customStyle="1" w:styleId="WW8Num35z6">
    <w:name w:val="WW8Num35z6"/>
    <w:rsid w:val="0015509B"/>
  </w:style>
  <w:style w:type="character" w:customStyle="1" w:styleId="WW8Num35z7">
    <w:name w:val="WW8Num35z7"/>
    <w:rsid w:val="0015509B"/>
  </w:style>
  <w:style w:type="character" w:customStyle="1" w:styleId="WW8Num35z8">
    <w:name w:val="WW8Num35z8"/>
    <w:rsid w:val="0015509B"/>
  </w:style>
  <w:style w:type="character" w:customStyle="1" w:styleId="WW8Num36z0">
    <w:name w:val="WW8Num36z0"/>
    <w:rsid w:val="0015509B"/>
  </w:style>
  <w:style w:type="character" w:customStyle="1" w:styleId="WW8Num36z1">
    <w:name w:val="WW8Num36z1"/>
    <w:rsid w:val="0015509B"/>
  </w:style>
  <w:style w:type="character" w:customStyle="1" w:styleId="WW8Num36z2">
    <w:name w:val="WW8Num36z2"/>
    <w:rsid w:val="0015509B"/>
  </w:style>
  <w:style w:type="character" w:customStyle="1" w:styleId="WW8Num36z3">
    <w:name w:val="WW8Num36z3"/>
    <w:rsid w:val="0015509B"/>
  </w:style>
  <w:style w:type="character" w:customStyle="1" w:styleId="WW8Num36z4">
    <w:name w:val="WW8Num36z4"/>
    <w:rsid w:val="0015509B"/>
  </w:style>
  <w:style w:type="character" w:customStyle="1" w:styleId="WW8Num36z5">
    <w:name w:val="WW8Num36z5"/>
    <w:rsid w:val="0015509B"/>
  </w:style>
  <w:style w:type="character" w:customStyle="1" w:styleId="WW8Num36z6">
    <w:name w:val="WW8Num36z6"/>
    <w:rsid w:val="0015509B"/>
  </w:style>
  <w:style w:type="character" w:customStyle="1" w:styleId="WW8Num36z7">
    <w:name w:val="WW8Num36z7"/>
    <w:rsid w:val="0015509B"/>
  </w:style>
  <w:style w:type="character" w:customStyle="1" w:styleId="WW8Num36z8">
    <w:name w:val="WW8Num36z8"/>
    <w:rsid w:val="0015509B"/>
  </w:style>
  <w:style w:type="character" w:customStyle="1" w:styleId="WW8Num37z0">
    <w:name w:val="WW8Num37z0"/>
    <w:rsid w:val="0015509B"/>
    <w:rPr>
      <w:rFonts w:hint="default"/>
      <w:b w:val="0"/>
    </w:rPr>
  </w:style>
  <w:style w:type="character" w:customStyle="1" w:styleId="WW8Num37z1">
    <w:name w:val="WW8Num37z1"/>
    <w:rsid w:val="0015509B"/>
  </w:style>
  <w:style w:type="character" w:customStyle="1" w:styleId="WW8Num37z2">
    <w:name w:val="WW8Num37z2"/>
    <w:rsid w:val="0015509B"/>
  </w:style>
  <w:style w:type="character" w:customStyle="1" w:styleId="WW8Num37z3">
    <w:name w:val="WW8Num37z3"/>
    <w:rsid w:val="0015509B"/>
  </w:style>
  <w:style w:type="character" w:customStyle="1" w:styleId="WW8Num37z4">
    <w:name w:val="WW8Num37z4"/>
    <w:rsid w:val="0015509B"/>
  </w:style>
  <w:style w:type="character" w:customStyle="1" w:styleId="WW8Num37z5">
    <w:name w:val="WW8Num37z5"/>
    <w:rsid w:val="0015509B"/>
  </w:style>
  <w:style w:type="character" w:customStyle="1" w:styleId="WW8Num37z6">
    <w:name w:val="WW8Num37z6"/>
    <w:rsid w:val="0015509B"/>
  </w:style>
  <w:style w:type="character" w:customStyle="1" w:styleId="WW8Num37z7">
    <w:name w:val="WW8Num37z7"/>
    <w:rsid w:val="0015509B"/>
  </w:style>
  <w:style w:type="character" w:customStyle="1" w:styleId="WW8Num37z8">
    <w:name w:val="WW8Num37z8"/>
    <w:rsid w:val="0015509B"/>
  </w:style>
  <w:style w:type="character" w:customStyle="1" w:styleId="WW8Num38z0">
    <w:name w:val="WW8Num38z0"/>
    <w:rsid w:val="0015509B"/>
    <w:rPr>
      <w:rFonts w:hint="default"/>
    </w:rPr>
  </w:style>
  <w:style w:type="character" w:customStyle="1" w:styleId="WW8Num38z1">
    <w:name w:val="WW8Num38z1"/>
    <w:rsid w:val="0015509B"/>
  </w:style>
  <w:style w:type="character" w:customStyle="1" w:styleId="WW8Num38z2">
    <w:name w:val="WW8Num38z2"/>
    <w:rsid w:val="0015509B"/>
  </w:style>
  <w:style w:type="character" w:customStyle="1" w:styleId="WW8Num38z3">
    <w:name w:val="WW8Num38z3"/>
    <w:rsid w:val="0015509B"/>
  </w:style>
  <w:style w:type="character" w:customStyle="1" w:styleId="WW8Num38z4">
    <w:name w:val="WW8Num38z4"/>
    <w:rsid w:val="0015509B"/>
  </w:style>
  <w:style w:type="character" w:customStyle="1" w:styleId="WW8Num38z5">
    <w:name w:val="WW8Num38z5"/>
    <w:rsid w:val="0015509B"/>
  </w:style>
  <w:style w:type="character" w:customStyle="1" w:styleId="WW8Num38z6">
    <w:name w:val="WW8Num38z6"/>
    <w:rsid w:val="0015509B"/>
  </w:style>
  <w:style w:type="character" w:customStyle="1" w:styleId="WW8Num38z7">
    <w:name w:val="WW8Num38z7"/>
    <w:rsid w:val="0015509B"/>
  </w:style>
  <w:style w:type="character" w:customStyle="1" w:styleId="WW8Num38z8">
    <w:name w:val="WW8Num38z8"/>
    <w:rsid w:val="0015509B"/>
  </w:style>
  <w:style w:type="character" w:customStyle="1" w:styleId="WW8Num39z0">
    <w:name w:val="WW8Num39z0"/>
    <w:rsid w:val="0015509B"/>
    <w:rPr>
      <w:rFonts w:hint="default"/>
      <w:color w:val="000000"/>
    </w:rPr>
  </w:style>
  <w:style w:type="character" w:customStyle="1" w:styleId="WW8Num39z1">
    <w:name w:val="WW8Num39z1"/>
    <w:rsid w:val="0015509B"/>
  </w:style>
  <w:style w:type="character" w:customStyle="1" w:styleId="WW8Num39z2">
    <w:name w:val="WW8Num39z2"/>
    <w:rsid w:val="0015509B"/>
  </w:style>
  <w:style w:type="character" w:customStyle="1" w:styleId="WW8Num39z3">
    <w:name w:val="WW8Num39z3"/>
    <w:rsid w:val="0015509B"/>
  </w:style>
  <w:style w:type="character" w:customStyle="1" w:styleId="WW8Num39z4">
    <w:name w:val="WW8Num39z4"/>
    <w:rsid w:val="0015509B"/>
  </w:style>
  <w:style w:type="character" w:customStyle="1" w:styleId="WW8Num39z5">
    <w:name w:val="WW8Num39z5"/>
    <w:rsid w:val="0015509B"/>
  </w:style>
  <w:style w:type="character" w:customStyle="1" w:styleId="WW8Num39z6">
    <w:name w:val="WW8Num39z6"/>
    <w:rsid w:val="0015509B"/>
  </w:style>
  <w:style w:type="character" w:customStyle="1" w:styleId="WW8Num39z7">
    <w:name w:val="WW8Num39z7"/>
    <w:rsid w:val="0015509B"/>
  </w:style>
  <w:style w:type="character" w:customStyle="1" w:styleId="WW8Num39z8">
    <w:name w:val="WW8Num39z8"/>
    <w:rsid w:val="0015509B"/>
  </w:style>
  <w:style w:type="character" w:customStyle="1" w:styleId="WW8Num40z0">
    <w:name w:val="WW8Num40z0"/>
    <w:rsid w:val="0015509B"/>
    <w:rPr>
      <w:rFonts w:ascii="Symbol" w:hAnsi="Symbol" w:cs="Symbol" w:hint="default"/>
    </w:rPr>
  </w:style>
  <w:style w:type="character" w:customStyle="1" w:styleId="WW8Num40z1">
    <w:name w:val="WW8Num40z1"/>
    <w:rsid w:val="0015509B"/>
    <w:rPr>
      <w:rFonts w:ascii="Courier New" w:hAnsi="Courier New" w:cs="Courier New" w:hint="default"/>
    </w:rPr>
  </w:style>
  <w:style w:type="character" w:customStyle="1" w:styleId="WW8Num40z2">
    <w:name w:val="WW8Num40z2"/>
    <w:rsid w:val="0015509B"/>
    <w:rPr>
      <w:rFonts w:ascii="Wingdings" w:hAnsi="Wingdings" w:cs="Wingdings" w:hint="default"/>
    </w:rPr>
  </w:style>
  <w:style w:type="character" w:customStyle="1" w:styleId="WW8Num41z0">
    <w:name w:val="WW8Num41z0"/>
    <w:rsid w:val="0015509B"/>
    <w:rPr>
      <w:b/>
    </w:rPr>
  </w:style>
  <w:style w:type="character" w:customStyle="1" w:styleId="WW8Num41z1">
    <w:name w:val="WW8Num41z1"/>
    <w:rsid w:val="0015509B"/>
  </w:style>
  <w:style w:type="character" w:customStyle="1" w:styleId="WW8Num41z2">
    <w:name w:val="WW8Num41z2"/>
    <w:rsid w:val="0015509B"/>
  </w:style>
  <w:style w:type="character" w:customStyle="1" w:styleId="WW8Num41z3">
    <w:name w:val="WW8Num41z3"/>
    <w:rsid w:val="0015509B"/>
  </w:style>
  <w:style w:type="character" w:customStyle="1" w:styleId="WW8Num41z4">
    <w:name w:val="WW8Num41z4"/>
    <w:rsid w:val="0015509B"/>
  </w:style>
  <w:style w:type="character" w:customStyle="1" w:styleId="WW8Num41z5">
    <w:name w:val="WW8Num41z5"/>
    <w:rsid w:val="0015509B"/>
  </w:style>
  <w:style w:type="character" w:customStyle="1" w:styleId="WW8Num41z6">
    <w:name w:val="WW8Num41z6"/>
    <w:rsid w:val="0015509B"/>
  </w:style>
  <w:style w:type="character" w:customStyle="1" w:styleId="WW8Num41z7">
    <w:name w:val="WW8Num41z7"/>
    <w:rsid w:val="0015509B"/>
  </w:style>
  <w:style w:type="character" w:customStyle="1" w:styleId="WW8Num41z8">
    <w:name w:val="WW8Num41z8"/>
    <w:rsid w:val="0015509B"/>
  </w:style>
  <w:style w:type="character" w:customStyle="1" w:styleId="WW8Num42z0">
    <w:name w:val="WW8Num42z0"/>
    <w:rsid w:val="0015509B"/>
    <w:rPr>
      <w:rFonts w:hint="default"/>
      <w:b/>
    </w:rPr>
  </w:style>
  <w:style w:type="character" w:customStyle="1" w:styleId="WW8Num42z1">
    <w:name w:val="WW8Num42z1"/>
    <w:rsid w:val="0015509B"/>
    <w:rPr>
      <w:rFonts w:hint="default"/>
      <w:b/>
      <w:smallCaps/>
    </w:rPr>
  </w:style>
  <w:style w:type="character" w:customStyle="1" w:styleId="WW8Num43z0">
    <w:name w:val="WW8Num43z0"/>
    <w:rsid w:val="0015509B"/>
    <w:rPr>
      <w:rFonts w:ascii="Symbol" w:hAnsi="Symbol" w:cs="Symbol" w:hint="default"/>
      <w:sz w:val="20"/>
      <w:szCs w:val="20"/>
    </w:rPr>
  </w:style>
  <w:style w:type="character" w:customStyle="1" w:styleId="WW8Num43z1">
    <w:name w:val="WW8Num43z1"/>
    <w:rsid w:val="0015509B"/>
    <w:rPr>
      <w:rFonts w:ascii="Courier New" w:hAnsi="Courier New" w:cs="Courier New" w:hint="default"/>
    </w:rPr>
  </w:style>
  <w:style w:type="character" w:customStyle="1" w:styleId="WW8Num43z2">
    <w:name w:val="WW8Num43z2"/>
    <w:rsid w:val="0015509B"/>
    <w:rPr>
      <w:rFonts w:ascii="Wingdings" w:hAnsi="Wingdings" w:cs="Wingdings" w:hint="default"/>
    </w:rPr>
  </w:style>
  <w:style w:type="character" w:customStyle="1" w:styleId="WW8Num44z0">
    <w:name w:val="WW8Num44z0"/>
    <w:rsid w:val="0015509B"/>
    <w:rPr>
      <w:rFonts w:hint="default"/>
    </w:rPr>
  </w:style>
  <w:style w:type="character" w:customStyle="1" w:styleId="WW8Num44z1">
    <w:name w:val="WW8Num44z1"/>
    <w:rsid w:val="0015509B"/>
  </w:style>
  <w:style w:type="character" w:customStyle="1" w:styleId="WW8Num44z2">
    <w:name w:val="WW8Num44z2"/>
    <w:rsid w:val="0015509B"/>
  </w:style>
  <w:style w:type="character" w:customStyle="1" w:styleId="WW8Num44z3">
    <w:name w:val="WW8Num44z3"/>
    <w:rsid w:val="0015509B"/>
  </w:style>
  <w:style w:type="character" w:customStyle="1" w:styleId="WW8Num44z4">
    <w:name w:val="WW8Num44z4"/>
    <w:rsid w:val="0015509B"/>
  </w:style>
  <w:style w:type="character" w:customStyle="1" w:styleId="WW8Num44z5">
    <w:name w:val="WW8Num44z5"/>
    <w:rsid w:val="0015509B"/>
  </w:style>
  <w:style w:type="character" w:customStyle="1" w:styleId="WW8Num44z6">
    <w:name w:val="WW8Num44z6"/>
    <w:rsid w:val="0015509B"/>
  </w:style>
  <w:style w:type="character" w:customStyle="1" w:styleId="WW8Num44z7">
    <w:name w:val="WW8Num44z7"/>
    <w:rsid w:val="0015509B"/>
  </w:style>
  <w:style w:type="character" w:customStyle="1" w:styleId="WW8Num44z8">
    <w:name w:val="WW8Num44z8"/>
    <w:rsid w:val="0015509B"/>
  </w:style>
  <w:style w:type="character" w:customStyle="1" w:styleId="WW8Num45z0">
    <w:name w:val="WW8Num45z0"/>
    <w:rsid w:val="0015509B"/>
    <w:rPr>
      <w:rFonts w:hint="default"/>
      <w:b w:val="0"/>
      <w:sz w:val="20"/>
      <w:szCs w:val="20"/>
      <w:lang w:val="en-US"/>
    </w:rPr>
  </w:style>
  <w:style w:type="character" w:customStyle="1" w:styleId="WW8Num45z1">
    <w:name w:val="WW8Num45z1"/>
    <w:rsid w:val="0015509B"/>
  </w:style>
  <w:style w:type="character" w:customStyle="1" w:styleId="WW8Num45z2">
    <w:name w:val="WW8Num45z2"/>
    <w:rsid w:val="0015509B"/>
  </w:style>
  <w:style w:type="character" w:customStyle="1" w:styleId="WW8Num45z3">
    <w:name w:val="WW8Num45z3"/>
    <w:rsid w:val="0015509B"/>
  </w:style>
  <w:style w:type="character" w:customStyle="1" w:styleId="WW8Num45z4">
    <w:name w:val="WW8Num45z4"/>
    <w:rsid w:val="0015509B"/>
  </w:style>
  <w:style w:type="character" w:customStyle="1" w:styleId="WW8Num45z5">
    <w:name w:val="WW8Num45z5"/>
    <w:rsid w:val="0015509B"/>
  </w:style>
  <w:style w:type="character" w:customStyle="1" w:styleId="WW8Num45z6">
    <w:name w:val="WW8Num45z6"/>
    <w:rsid w:val="0015509B"/>
  </w:style>
  <w:style w:type="character" w:customStyle="1" w:styleId="WW8Num45z7">
    <w:name w:val="WW8Num45z7"/>
    <w:rsid w:val="0015509B"/>
  </w:style>
  <w:style w:type="character" w:customStyle="1" w:styleId="WW8Num45z8">
    <w:name w:val="WW8Num45z8"/>
    <w:rsid w:val="0015509B"/>
  </w:style>
  <w:style w:type="character" w:customStyle="1" w:styleId="WW8Num46z0">
    <w:name w:val="WW8Num46z0"/>
    <w:rsid w:val="0015509B"/>
    <w:rPr>
      <w:rFonts w:ascii="Wingdings" w:hAnsi="Wingdings" w:cs="Wingdings" w:hint="default"/>
    </w:rPr>
  </w:style>
  <w:style w:type="character" w:customStyle="1" w:styleId="WW8Num47z0">
    <w:name w:val="WW8Num47z0"/>
    <w:rsid w:val="0015509B"/>
    <w:rPr>
      <w:rFonts w:hint="default"/>
      <w:b w:val="0"/>
    </w:rPr>
  </w:style>
  <w:style w:type="character" w:customStyle="1" w:styleId="WW8Num47z1">
    <w:name w:val="WW8Num47z1"/>
    <w:rsid w:val="0015509B"/>
  </w:style>
  <w:style w:type="character" w:customStyle="1" w:styleId="WW8Num47z2">
    <w:name w:val="WW8Num47z2"/>
    <w:rsid w:val="0015509B"/>
  </w:style>
  <w:style w:type="character" w:customStyle="1" w:styleId="WW8Num47z3">
    <w:name w:val="WW8Num47z3"/>
    <w:rsid w:val="0015509B"/>
  </w:style>
  <w:style w:type="character" w:customStyle="1" w:styleId="WW8Num47z4">
    <w:name w:val="WW8Num47z4"/>
    <w:rsid w:val="0015509B"/>
  </w:style>
  <w:style w:type="character" w:customStyle="1" w:styleId="WW8Num47z5">
    <w:name w:val="WW8Num47z5"/>
    <w:rsid w:val="0015509B"/>
  </w:style>
  <w:style w:type="character" w:customStyle="1" w:styleId="WW8Num47z6">
    <w:name w:val="WW8Num47z6"/>
    <w:rsid w:val="0015509B"/>
  </w:style>
  <w:style w:type="character" w:customStyle="1" w:styleId="WW8Num47z7">
    <w:name w:val="WW8Num47z7"/>
    <w:rsid w:val="0015509B"/>
  </w:style>
  <w:style w:type="character" w:customStyle="1" w:styleId="WW8Num47z8">
    <w:name w:val="WW8Num47z8"/>
    <w:rsid w:val="0015509B"/>
  </w:style>
  <w:style w:type="character" w:customStyle="1" w:styleId="WW8Num48z0">
    <w:name w:val="WW8Num48z0"/>
    <w:rsid w:val="0015509B"/>
  </w:style>
  <w:style w:type="character" w:customStyle="1" w:styleId="WW8Num48z1">
    <w:name w:val="WW8Num48z1"/>
    <w:rsid w:val="0015509B"/>
  </w:style>
  <w:style w:type="character" w:customStyle="1" w:styleId="WW8Num48z2">
    <w:name w:val="WW8Num48z2"/>
    <w:rsid w:val="0015509B"/>
  </w:style>
  <w:style w:type="character" w:customStyle="1" w:styleId="WW8Num48z3">
    <w:name w:val="WW8Num48z3"/>
    <w:rsid w:val="0015509B"/>
  </w:style>
  <w:style w:type="character" w:customStyle="1" w:styleId="WW8Num48z4">
    <w:name w:val="WW8Num48z4"/>
    <w:rsid w:val="0015509B"/>
  </w:style>
  <w:style w:type="character" w:customStyle="1" w:styleId="WW8Num48z5">
    <w:name w:val="WW8Num48z5"/>
    <w:rsid w:val="0015509B"/>
  </w:style>
  <w:style w:type="character" w:customStyle="1" w:styleId="WW8Num48z6">
    <w:name w:val="WW8Num48z6"/>
    <w:rsid w:val="0015509B"/>
  </w:style>
  <w:style w:type="character" w:customStyle="1" w:styleId="WW8Num48z7">
    <w:name w:val="WW8Num48z7"/>
    <w:rsid w:val="0015509B"/>
  </w:style>
  <w:style w:type="character" w:customStyle="1" w:styleId="WW8Num48z8">
    <w:name w:val="WW8Num48z8"/>
    <w:rsid w:val="0015509B"/>
  </w:style>
  <w:style w:type="character" w:customStyle="1" w:styleId="WW8Num49z0">
    <w:name w:val="WW8Num49z0"/>
    <w:rsid w:val="0015509B"/>
  </w:style>
  <w:style w:type="character" w:customStyle="1" w:styleId="WW8Num49z1">
    <w:name w:val="WW8Num49z1"/>
    <w:rsid w:val="0015509B"/>
  </w:style>
  <w:style w:type="character" w:customStyle="1" w:styleId="WW8Num49z2">
    <w:name w:val="WW8Num49z2"/>
    <w:rsid w:val="0015509B"/>
  </w:style>
  <w:style w:type="character" w:customStyle="1" w:styleId="WW8Num49z3">
    <w:name w:val="WW8Num49z3"/>
    <w:rsid w:val="0015509B"/>
  </w:style>
  <w:style w:type="character" w:customStyle="1" w:styleId="WW8Num49z4">
    <w:name w:val="WW8Num49z4"/>
    <w:rsid w:val="0015509B"/>
  </w:style>
  <w:style w:type="character" w:customStyle="1" w:styleId="WW8Num49z5">
    <w:name w:val="WW8Num49z5"/>
    <w:rsid w:val="0015509B"/>
  </w:style>
  <w:style w:type="character" w:customStyle="1" w:styleId="WW8Num49z6">
    <w:name w:val="WW8Num49z6"/>
    <w:rsid w:val="0015509B"/>
  </w:style>
  <w:style w:type="character" w:customStyle="1" w:styleId="WW8Num49z7">
    <w:name w:val="WW8Num49z7"/>
    <w:rsid w:val="0015509B"/>
  </w:style>
  <w:style w:type="character" w:customStyle="1" w:styleId="WW8Num49z8">
    <w:name w:val="WW8Num49z8"/>
    <w:rsid w:val="0015509B"/>
  </w:style>
  <w:style w:type="character" w:customStyle="1" w:styleId="WW8Num50z0">
    <w:name w:val="WW8Num50z0"/>
    <w:rsid w:val="0015509B"/>
  </w:style>
  <w:style w:type="character" w:customStyle="1" w:styleId="WW8Num51z0">
    <w:name w:val="WW8Num51z0"/>
    <w:rsid w:val="0015509B"/>
    <w:rPr>
      <w:rFonts w:hint="default"/>
    </w:rPr>
  </w:style>
  <w:style w:type="character" w:customStyle="1" w:styleId="WW8Num51z1">
    <w:name w:val="WW8Num51z1"/>
    <w:rsid w:val="0015509B"/>
  </w:style>
  <w:style w:type="character" w:customStyle="1" w:styleId="WW8Num51z2">
    <w:name w:val="WW8Num51z2"/>
    <w:rsid w:val="0015509B"/>
  </w:style>
  <w:style w:type="character" w:customStyle="1" w:styleId="WW8Num51z3">
    <w:name w:val="WW8Num51z3"/>
    <w:rsid w:val="0015509B"/>
  </w:style>
  <w:style w:type="character" w:customStyle="1" w:styleId="WW8Num51z4">
    <w:name w:val="WW8Num51z4"/>
    <w:rsid w:val="0015509B"/>
  </w:style>
  <w:style w:type="character" w:customStyle="1" w:styleId="WW8Num51z5">
    <w:name w:val="WW8Num51z5"/>
    <w:rsid w:val="0015509B"/>
  </w:style>
  <w:style w:type="character" w:customStyle="1" w:styleId="WW8Num51z6">
    <w:name w:val="WW8Num51z6"/>
    <w:rsid w:val="0015509B"/>
  </w:style>
  <w:style w:type="character" w:customStyle="1" w:styleId="WW8Num51z7">
    <w:name w:val="WW8Num51z7"/>
    <w:rsid w:val="0015509B"/>
  </w:style>
  <w:style w:type="character" w:customStyle="1" w:styleId="WW8Num51z8">
    <w:name w:val="WW8Num51z8"/>
    <w:rsid w:val="0015509B"/>
  </w:style>
  <w:style w:type="character" w:customStyle="1" w:styleId="WW8Num52z0">
    <w:name w:val="WW8Num52z0"/>
    <w:rsid w:val="0015509B"/>
    <w:rPr>
      <w:rFonts w:hint="default"/>
    </w:rPr>
  </w:style>
  <w:style w:type="character" w:customStyle="1" w:styleId="WW8Num52z1">
    <w:name w:val="WW8Num52z1"/>
    <w:rsid w:val="0015509B"/>
  </w:style>
  <w:style w:type="character" w:customStyle="1" w:styleId="WW8Num52z2">
    <w:name w:val="WW8Num52z2"/>
    <w:rsid w:val="0015509B"/>
  </w:style>
  <w:style w:type="character" w:customStyle="1" w:styleId="WW8Num52z3">
    <w:name w:val="WW8Num52z3"/>
    <w:rsid w:val="0015509B"/>
  </w:style>
  <w:style w:type="character" w:customStyle="1" w:styleId="WW8Num52z4">
    <w:name w:val="WW8Num52z4"/>
    <w:rsid w:val="0015509B"/>
  </w:style>
  <w:style w:type="character" w:customStyle="1" w:styleId="WW8Num52z5">
    <w:name w:val="WW8Num52z5"/>
    <w:rsid w:val="0015509B"/>
  </w:style>
  <w:style w:type="character" w:customStyle="1" w:styleId="WW8Num52z6">
    <w:name w:val="WW8Num52z6"/>
    <w:rsid w:val="0015509B"/>
  </w:style>
  <w:style w:type="character" w:customStyle="1" w:styleId="WW8Num52z7">
    <w:name w:val="WW8Num52z7"/>
    <w:rsid w:val="0015509B"/>
  </w:style>
  <w:style w:type="character" w:customStyle="1" w:styleId="WW8Num52z8">
    <w:name w:val="WW8Num52z8"/>
    <w:rsid w:val="0015509B"/>
  </w:style>
  <w:style w:type="character" w:customStyle="1" w:styleId="WW8Num53z0">
    <w:name w:val="WW8Num53z0"/>
    <w:rsid w:val="0015509B"/>
  </w:style>
  <w:style w:type="character" w:customStyle="1" w:styleId="WW8Num53z1">
    <w:name w:val="WW8Num53z1"/>
    <w:rsid w:val="0015509B"/>
  </w:style>
  <w:style w:type="character" w:customStyle="1" w:styleId="WW8Num53z2">
    <w:name w:val="WW8Num53z2"/>
    <w:rsid w:val="0015509B"/>
  </w:style>
  <w:style w:type="character" w:customStyle="1" w:styleId="WW8Num53z3">
    <w:name w:val="WW8Num53z3"/>
    <w:rsid w:val="0015509B"/>
  </w:style>
  <w:style w:type="character" w:customStyle="1" w:styleId="WW8Num53z4">
    <w:name w:val="WW8Num53z4"/>
    <w:rsid w:val="0015509B"/>
  </w:style>
  <w:style w:type="character" w:customStyle="1" w:styleId="WW8Num53z5">
    <w:name w:val="WW8Num53z5"/>
    <w:rsid w:val="0015509B"/>
  </w:style>
  <w:style w:type="character" w:customStyle="1" w:styleId="WW8Num53z6">
    <w:name w:val="WW8Num53z6"/>
    <w:rsid w:val="0015509B"/>
  </w:style>
  <w:style w:type="character" w:customStyle="1" w:styleId="WW8Num53z7">
    <w:name w:val="WW8Num53z7"/>
    <w:rsid w:val="0015509B"/>
  </w:style>
  <w:style w:type="character" w:customStyle="1" w:styleId="WW8Num53z8">
    <w:name w:val="WW8Num53z8"/>
    <w:rsid w:val="0015509B"/>
  </w:style>
  <w:style w:type="character" w:customStyle="1" w:styleId="WW8Num54z0">
    <w:name w:val="WW8Num54z0"/>
    <w:rsid w:val="0015509B"/>
    <w:rPr>
      <w:rFonts w:hint="default"/>
    </w:rPr>
  </w:style>
  <w:style w:type="character" w:customStyle="1" w:styleId="WW8Num54z1">
    <w:name w:val="WW8Num54z1"/>
    <w:rsid w:val="0015509B"/>
  </w:style>
  <w:style w:type="character" w:customStyle="1" w:styleId="WW8Num54z2">
    <w:name w:val="WW8Num54z2"/>
    <w:rsid w:val="0015509B"/>
  </w:style>
  <w:style w:type="character" w:customStyle="1" w:styleId="WW8Num54z3">
    <w:name w:val="WW8Num54z3"/>
    <w:rsid w:val="0015509B"/>
  </w:style>
  <w:style w:type="character" w:customStyle="1" w:styleId="WW8Num54z4">
    <w:name w:val="WW8Num54z4"/>
    <w:rsid w:val="0015509B"/>
  </w:style>
  <w:style w:type="character" w:customStyle="1" w:styleId="WW8Num54z5">
    <w:name w:val="WW8Num54z5"/>
    <w:rsid w:val="0015509B"/>
  </w:style>
  <w:style w:type="character" w:customStyle="1" w:styleId="WW8Num54z6">
    <w:name w:val="WW8Num54z6"/>
    <w:rsid w:val="0015509B"/>
  </w:style>
  <w:style w:type="character" w:customStyle="1" w:styleId="WW8Num54z7">
    <w:name w:val="WW8Num54z7"/>
    <w:rsid w:val="0015509B"/>
  </w:style>
  <w:style w:type="character" w:customStyle="1" w:styleId="WW8Num54z8">
    <w:name w:val="WW8Num54z8"/>
    <w:rsid w:val="0015509B"/>
  </w:style>
  <w:style w:type="character" w:customStyle="1" w:styleId="WW8Num55z0">
    <w:name w:val="WW8Num55z0"/>
    <w:rsid w:val="0015509B"/>
    <w:rPr>
      <w:rFonts w:hint="default"/>
    </w:rPr>
  </w:style>
  <w:style w:type="character" w:customStyle="1" w:styleId="WW8Num55z1">
    <w:name w:val="WW8Num55z1"/>
    <w:rsid w:val="0015509B"/>
  </w:style>
  <w:style w:type="character" w:customStyle="1" w:styleId="WW8Num55z2">
    <w:name w:val="WW8Num55z2"/>
    <w:rsid w:val="0015509B"/>
  </w:style>
  <w:style w:type="character" w:customStyle="1" w:styleId="WW8Num55z3">
    <w:name w:val="WW8Num55z3"/>
    <w:rsid w:val="0015509B"/>
  </w:style>
  <w:style w:type="character" w:customStyle="1" w:styleId="WW8Num55z4">
    <w:name w:val="WW8Num55z4"/>
    <w:rsid w:val="0015509B"/>
  </w:style>
  <w:style w:type="character" w:customStyle="1" w:styleId="WW8Num55z5">
    <w:name w:val="WW8Num55z5"/>
    <w:rsid w:val="0015509B"/>
  </w:style>
  <w:style w:type="character" w:customStyle="1" w:styleId="WW8Num55z6">
    <w:name w:val="WW8Num55z6"/>
    <w:rsid w:val="0015509B"/>
  </w:style>
  <w:style w:type="character" w:customStyle="1" w:styleId="WW8Num55z7">
    <w:name w:val="WW8Num55z7"/>
    <w:rsid w:val="0015509B"/>
  </w:style>
  <w:style w:type="character" w:customStyle="1" w:styleId="WW8Num55z8">
    <w:name w:val="WW8Num55z8"/>
    <w:rsid w:val="0015509B"/>
  </w:style>
  <w:style w:type="character" w:customStyle="1" w:styleId="WW8Num56z0">
    <w:name w:val="WW8Num56z0"/>
    <w:rsid w:val="0015509B"/>
    <w:rPr>
      <w:rFonts w:hint="default"/>
    </w:rPr>
  </w:style>
  <w:style w:type="character" w:customStyle="1" w:styleId="WW8Num56z1">
    <w:name w:val="WW8Num56z1"/>
    <w:rsid w:val="0015509B"/>
  </w:style>
  <w:style w:type="character" w:customStyle="1" w:styleId="WW8Num56z2">
    <w:name w:val="WW8Num56z2"/>
    <w:rsid w:val="0015509B"/>
  </w:style>
  <w:style w:type="character" w:customStyle="1" w:styleId="WW8Num56z3">
    <w:name w:val="WW8Num56z3"/>
    <w:rsid w:val="0015509B"/>
  </w:style>
  <w:style w:type="character" w:customStyle="1" w:styleId="WW8Num56z4">
    <w:name w:val="WW8Num56z4"/>
    <w:rsid w:val="0015509B"/>
  </w:style>
  <w:style w:type="character" w:customStyle="1" w:styleId="WW8Num56z5">
    <w:name w:val="WW8Num56z5"/>
    <w:rsid w:val="0015509B"/>
  </w:style>
  <w:style w:type="character" w:customStyle="1" w:styleId="WW8Num56z6">
    <w:name w:val="WW8Num56z6"/>
    <w:rsid w:val="0015509B"/>
  </w:style>
  <w:style w:type="character" w:customStyle="1" w:styleId="WW8Num56z7">
    <w:name w:val="WW8Num56z7"/>
    <w:rsid w:val="0015509B"/>
  </w:style>
  <w:style w:type="character" w:customStyle="1" w:styleId="WW8Num56z8">
    <w:name w:val="WW8Num56z8"/>
    <w:rsid w:val="0015509B"/>
  </w:style>
  <w:style w:type="character" w:customStyle="1" w:styleId="WW8Num57z0">
    <w:name w:val="WW8Num57z0"/>
    <w:rsid w:val="0015509B"/>
    <w:rPr>
      <w:rFonts w:ascii="Times New Roman" w:eastAsia="Times New Roman" w:hAnsi="Times New Roman" w:cs="Times New Roman"/>
      <w:b w:val="0"/>
      <w:color w:val="000000"/>
      <w:sz w:val="28"/>
      <w:szCs w:val="28"/>
      <w:lang w:val="en-US"/>
    </w:rPr>
  </w:style>
  <w:style w:type="character" w:customStyle="1" w:styleId="WW8Num57z1">
    <w:name w:val="WW8Num57z1"/>
    <w:rsid w:val="0015509B"/>
  </w:style>
  <w:style w:type="character" w:customStyle="1" w:styleId="WW8Num57z2">
    <w:name w:val="WW8Num57z2"/>
    <w:rsid w:val="0015509B"/>
  </w:style>
  <w:style w:type="character" w:customStyle="1" w:styleId="WW8Num57z3">
    <w:name w:val="WW8Num57z3"/>
    <w:rsid w:val="0015509B"/>
  </w:style>
  <w:style w:type="character" w:customStyle="1" w:styleId="WW8Num57z4">
    <w:name w:val="WW8Num57z4"/>
    <w:rsid w:val="0015509B"/>
  </w:style>
  <w:style w:type="character" w:customStyle="1" w:styleId="WW8Num57z5">
    <w:name w:val="WW8Num57z5"/>
    <w:rsid w:val="0015509B"/>
  </w:style>
  <w:style w:type="character" w:customStyle="1" w:styleId="WW8Num57z6">
    <w:name w:val="WW8Num57z6"/>
    <w:rsid w:val="0015509B"/>
  </w:style>
  <w:style w:type="character" w:customStyle="1" w:styleId="WW8Num57z7">
    <w:name w:val="WW8Num57z7"/>
    <w:rsid w:val="0015509B"/>
  </w:style>
  <w:style w:type="character" w:customStyle="1" w:styleId="WW8Num57z8">
    <w:name w:val="WW8Num57z8"/>
    <w:rsid w:val="0015509B"/>
  </w:style>
  <w:style w:type="character" w:customStyle="1" w:styleId="WW8Num58z0">
    <w:name w:val="WW8Num58z0"/>
    <w:rsid w:val="0015509B"/>
    <w:rPr>
      <w:rFonts w:hint="default"/>
      <w:b w:val="0"/>
    </w:rPr>
  </w:style>
  <w:style w:type="character" w:customStyle="1" w:styleId="WW8Num58z1">
    <w:name w:val="WW8Num58z1"/>
    <w:rsid w:val="0015509B"/>
  </w:style>
  <w:style w:type="character" w:customStyle="1" w:styleId="WW8Num58z2">
    <w:name w:val="WW8Num58z2"/>
    <w:rsid w:val="0015509B"/>
  </w:style>
  <w:style w:type="character" w:customStyle="1" w:styleId="WW8Num58z3">
    <w:name w:val="WW8Num58z3"/>
    <w:rsid w:val="0015509B"/>
  </w:style>
  <w:style w:type="character" w:customStyle="1" w:styleId="WW8Num58z4">
    <w:name w:val="WW8Num58z4"/>
    <w:rsid w:val="0015509B"/>
  </w:style>
  <w:style w:type="character" w:customStyle="1" w:styleId="WW8Num58z5">
    <w:name w:val="WW8Num58z5"/>
    <w:rsid w:val="0015509B"/>
  </w:style>
  <w:style w:type="character" w:customStyle="1" w:styleId="WW8Num58z6">
    <w:name w:val="WW8Num58z6"/>
    <w:rsid w:val="0015509B"/>
  </w:style>
  <w:style w:type="character" w:customStyle="1" w:styleId="WW8Num58z7">
    <w:name w:val="WW8Num58z7"/>
    <w:rsid w:val="0015509B"/>
  </w:style>
  <w:style w:type="character" w:customStyle="1" w:styleId="WW8Num58z8">
    <w:name w:val="WW8Num58z8"/>
    <w:rsid w:val="0015509B"/>
  </w:style>
  <w:style w:type="character" w:customStyle="1" w:styleId="WW8Num59z0">
    <w:name w:val="WW8Num59z0"/>
    <w:rsid w:val="0015509B"/>
  </w:style>
  <w:style w:type="character" w:customStyle="1" w:styleId="WW8Num59z1">
    <w:name w:val="WW8Num59z1"/>
    <w:rsid w:val="0015509B"/>
  </w:style>
  <w:style w:type="character" w:customStyle="1" w:styleId="WW8Num59z2">
    <w:name w:val="WW8Num59z2"/>
    <w:rsid w:val="0015509B"/>
  </w:style>
  <w:style w:type="character" w:customStyle="1" w:styleId="WW8Num59z3">
    <w:name w:val="WW8Num59z3"/>
    <w:rsid w:val="0015509B"/>
  </w:style>
  <w:style w:type="character" w:customStyle="1" w:styleId="WW8Num59z4">
    <w:name w:val="WW8Num59z4"/>
    <w:rsid w:val="0015509B"/>
  </w:style>
  <w:style w:type="character" w:customStyle="1" w:styleId="WW8Num59z5">
    <w:name w:val="WW8Num59z5"/>
    <w:rsid w:val="0015509B"/>
  </w:style>
  <w:style w:type="character" w:customStyle="1" w:styleId="WW8Num59z6">
    <w:name w:val="WW8Num59z6"/>
    <w:rsid w:val="0015509B"/>
  </w:style>
  <w:style w:type="character" w:customStyle="1" w:styleId="WW8Num59z7">
    <w:name w:val="WW8Num59z7"/>
    <w:rsid w:val="0015509B"/>
  </w:style>
  <w:style w:type="character" w:customStyle="1" w:styleId="WW8Num59z8">
    <w:name w:val="WW8Num59z8"/>
    <w:rsid w:val="0015509B"/>
  </w:style>
  <w:style w:type="character" w:customStyle="1" w:styleId="WW8Num60z0">
    <w:name w:val="WW8Num60z0"/>
    <w:rsid w:val="0015509B"/>
    <w:rPr>
      <w:rFonts w:ascii="Times New Roman" w:hAnsi="Times New Roman" w:cs="Times New Roman" w:hint="default"/>
      <w:color w:val="000000"/>
      <w:sz w:val="20"/>
      <w:szCs w:val="20"/>
      <w:lang w:val="en-US" w:eastAsia="en-US"/>
    </w:rPr>
  </w:style>
  <w:style w:type="character" w:customStyle="1" w:styleId="WW8Num60z1">
    <w:name w:val="WW8Num60z1"/>
    <w:rsid w:val="0015509B"/>
    <w:rPr>
      <w:rFonts w:ascii="Courier New" w:hAnsi="Courier New" w:cs="Courier New" w:hint="default"/>
    </w:rPr>
  </w:style>
  <w:style w:type="character" w:customStyle="1" w:styleId="WW8Num60z2">
    <w:name w:val="WW8Num60z2"/>
    <w:rsid w:val="0015509B"/>
    <w:rPr>
      <w:rFonts w:ascii="Wingdings" w:hAnsi="Wingdings" w:cs="Wingdings" w:hint="default"/>
    </w:rPr>
  </w:style>
  <w:style w:type="character" w:customStyle="1" w:styleId="WW8Num60z3">
    <w:name w:val="WW8Num60z3"/>
    <w:rsid w:val="0015509B"/>
    <w:rPr>
      <w:rFonts w:ascii="Symbol" w:hAnsi="Symbol" w:cs="Symbol" w:hint="default"/>
    </w:rPr>
  </w:style>
  <w:style w:type="character" w:customStyle="1" w:styleId="WW8Num61z0">
    <w:name w:val="WW8Num61z0"/>
    <w:rsid w:val="0015509B"/>
    <w:rPr>
      <w:rFonts w:hint="default"/>
    </w:rPr>
  </w:style>
  <w:style w:type="character" w:customStyle="1" w:styleId="WW8Num61z1">
    <w:name w:val="WW8Num61z1"/>
    <w:rsid w:val="0015509B"/>
  </w:style>
  <w:style w:type="character" w:customStyle="1" w:styleId="WW8Num61z2">
    <w:name w:val="WW8Num61z2"/>
    <w:rsid w:val="0015509B"/>
  </w:style>
  <w:style w:type="character" w:customStyle="1" w:styleId="WW8Num61z3">
    <w:name w:val="WW8Num61z3"/>
    <w:rsid w:val="0015509B"/>
  </w:style>
  <w:style w:type="character" w:customStyle="1" w:styleId="WW8Num61z4">
    <w:name w:val="WW8Num61z4"/>
    <w:rsid w:val="0015509B"/>
  </w:style>
  <w:style w:type="character" w:customStyle="1" w:styleId="WW8Num61z5">
    <w:name w:val="WW8Num61z5"/>
    <w:rsid w:val="0015509B"/>
  </w:style>
  <w:style w:type="character" w:customStyle="1" w:styleId="WW8Num61z6">
    <w:name w:val="WW8Num61z6"/>
    <w:rsid w:val="0015509B"/>
  </w:style>
  <w:style w:type="character" w:customStyle="1" w:styleId="WW8Num61z7">
    <w:name w:val="WW8Num61z7"/>
    <w:rsid w:val="0015509B"/>
  </w:style>
  <w:style w:type="character" w:customStyle="1" w:styleId="WW8Num61z8">
    <w:name w:val="WW8Num61z8"/>
    <w:rsid w:val="0015509B"/>
  </w:style>
  <w:style w:type="character" w:customStyle="1" w:styleId="WW8Num62z0">
    <w:name w:val="WW8Num62z0"/>
    <w:rsid w:val="0015509B"/>
    <w:rPr>
      <w:rFonts w:hint="default"/>
    </w:rPr>
  </w:style>
  <w:style w:type="character" w:customStyle="1" w:styleId="WW8Num62z1">
    <w:name w:val="WW8Num62z1"/>
    <w:rsid w:val="0015509B"/>
  </w:style>
  <w:style w:type="character" w:customStyle="1" w:styleId="WW8Num62z2">
    <w:name w:val="WW8Num62z2"/>
    <w:rsid w:val="0015509B"/>
  </w:style>
  <w:style w:type="character" w:customStyle="1" w:styleId="WW8Num62z3">
    <w:name w:val="WW8Num62z3"/>
    <w:rsid w:val="0015509B"/>
  </w:style>
  <w:style w:type="character" w:customStyle="1" w:styleId="WW8Num62z4">
    <w:name w:val="WW8Num62z4"/>
    <w:rsid w:val="0015509B"/>
  </w:style>
  <w:style w:type="character" w:customStyle="1" w:styleId="WW8Num62z5">
    <w:name w:val="WW8Num62z5"/>
    <w:rsid w:val="0015509B"/>
  </w:style>
  <w:style w:type="character" w:customStyle="1" w:styleId="WW8Num62z6">
    <w:name w:val="WW8Num62z6"/>
    <w:rsid w:val="0015509B"/>
  </w:style>
  <w:style w:type="character" w:customStyle="1" w:styleId="WW8Num62z7">
    <w:name w:val="WW8Num62z7"/>
    <w:rsid w:val="0015509B"/>
  </w:style>
  <w:style w:type="character" w:customStyle="1" w:styleId="WW8Num62z8">
    <w:name w:val="WW8Num62z8"/>
    <w:rsid w:val="0015509B"/>
  </w:style>
  <w:style w:type="character" w:customStyle="1" w:styleId="WW8Num63z0">
    <w:name w:val="WW8Num63z0"/>
    <w:rsid w:val="0015509B"/>
    <w:rPr>
      <w:rFonts w:ascii="Times New Roman" w:hAnsi="Times New Roman" w:cs="Times New Roman" w:hint="default"/>
      <w:b/>
      <w:sz w:val="20"/>
      <w:szCs w:val="28"/>
    </w:rPr>
  </w:style>
  <w:style w:type="character" w:customStyle="1" w:styleId="WW8Num63z1">
    <w:name w:val="WW8Num63z1"/>
    <w:rsid w:val="0015509B"/>
  </w:style>
  <w:style w:type="character" w:customStyle="1" w:styleId="WW8Num63z2">
    <w:name w:val="WW8Num63z2"/>
    <w:rsid w:val="0015509B"/>
  </w:style>
  <w:style w:type="character" w:customStyle="1" w:styleId="WW8Num63z3">
    <w:name w:val="WW8Num63z3"/>
    <w:rsid w:val="0015509B"/>
  </w:style>
  <w:style w:type="character" w:customStyle="1" w:styleId="WW8Num63z4">
    <w:name w:val="WW8Num63z4"/>
    <w:rsid w:val="0015509B"/>
  </w:style>
  <w:style w:type="character" w:customStyle="1" w:styleId="WW8Num63z5">
    <w:name w:val="WW8Num63z5"/>
    <w:rsid w:val="0015509B"/>
  </w:style>
  <w:style w:type="character" w:customStyle="1" w:styleId="WW8Num63z6">
    <w:name w:val="WW8Num63z6"/>
    <w:rsid w:val="0015509B"/>
  </w:style>
  <w:style w:type="character" w:customStyle="1" w:styleId="WW8Num63z7">
    <w:name w:val="WW8Num63z7"/>
    <w:rsid w:val="0015509B"/>
  </w:style>
  <w:style w:type="character" w:customStyle="1" w:styleId="WW8Num63z8">
    <w:name w:val="WW8Num63z8"/>
    <w:rsid w:val="0015509B"/>
  </w:style>
  <w:style w:type="character" w:customStyle="1" w:styleId="WW8Num64z0">
    <w:name w:val="WW8Num64z0"/>
    <w:rsid w:val="0015509B"/>
    <w:rPr>
      <w:rFonts w:hint="default"/>
      <w:b w:val="0"/>
    </w:rPr>
  </w:style>
  <w:style w:type="character" w:customStyle="1" w:styleId="WW8Num64z1">
    <w:name w:val="WW8Num64z1"/>
    <w:rsid w:val="0015509B"/>
  </w:style>
  <w:style w:type="character" w:customStyle="1" w:styleId="WW8Num64z2">
    <w:name w:val="WW8Num64z2"/>
    <w:rsid w:val="0015509B"/>
  </w:style>
  <w:style w:type="character" w:customStyle="1" w:styleId="WW8Num64z3">
    <w:name w:val="WW8Num64z3"/>
    <w:rsid w:val="0015509B"/>
  </w:style>
  <w:style w:type="character" w:customStyle="1" w:styleId="WW8Num64z4">
    <w:name w:val="WW8Num64z4"/>
    <w:rsid w:val="0015509B"/>
  </w:style>
  <w:style w:type="character" w:customStyle="1" w:styleId="WW8Num64z5">
    <w:name w:val="WW8Num64z5"/>
    <w:rsid w:val="0015509B"/>
  </w:style>
  <w:style w:type="character" w:customStyle="1" w:styleId="WW8Num64z6">
    <w:name w:val="WW8Num64z6"/>
    <w:rsid w:val="0015509B"/>
  </w:style>
  <w:style w:type="character" w:customStyle="1" w:styleId="WW8Num64z7">
    <w:name w:val="WW8Num64z7"/>
    <w:rsid w:val="0015509B"/>
  </w:style>
  <w:style w:type="character" w:customStyle="1" w:styleId="WW8Num64z8">
    <w:name w:val="WW8Num64z8"/>
    <w:rsid w:val="0015509B"/>
  </w:style>
  <w:style w:type="character" w:customStyle="1" w:styleId="WW8Num65z0">
    <w:name w:val="WW8Num65z0"/>
    <w:rsid w:val="0015509B"/>
    <w:rPr>
      <w:sz w:val="20"/>
      <w:szCs w:val="20"/>
      <w:lang w:val="en-US"/>
    </w:rPr>
  </w:style>
  <w:style w:type="character" w:customStyle="1" w:styleId="WW8Num65z1">
    <w:name w:val="WW8Num65z1"/>
    <w:rsid w:val="0015509B"/>
  </w:style>
  <w:style w:type="character" w:customStyle="1" w:styleId="WW8Num65z2">
    <w:name w:val="WW8Num65z2"/>
    <w:rsid w:val="0015509B"/>
  </w:style>
  <w:style w:type="character" w:customStyle="1" w:styleId="WW8Num65z3">
    <w:name w:val="WW8Num65z3"/>
    <w:rsid w:val="0015509B"/>
  </w:style>
  <w:style w:type="character" w:customStyle="1" w:styleId="WW8Num65z4">
    <w:name w:val="WW8Num65z4"/>
    <w:rsid w:val="0015509B"/>
  </w:style>
  <w:style w:type="character" w:customStyle="1" w:styleId="WW8Num65z5">
    <w:name w:val="WW8Num65z5"/>
    <w:rsid w:val="0015509B"/>
  </w:style>
  <w:style w:type="character" w:customStyle="1" w:styleId="WW8Num65z6">
    <w:name w:val="WW8Num65z6"/>
    <w:rsid w:val="0015509B"/>
  </w:style>
  <w:style w:type="character" w:customStyle="1" w:styleId="WW8Num65z7">
    <w:name w:val="WW8Num65z7"/>
    <w:rsid w:val="0015509B"/>
  </w:style>
  <w:style w:type="character" w:customStyle="1" w:styleId="WW8Num65z8">
    <w:name w:val="WW8Num65z8"/>
    <w:rsid w:val="0015509B"/>
  </w:style>
  <w:style w:type="character" w:customStyle="1" w:styleId="WW8Num66z0">
    <w:name w:val="WW8Num66z0"/>
    <w:rsid w:val="0015509B"/>
  </w:style>
  <w:style w:type="character" w:customStyle="1" w:styleId="WW8Num66z1">
    <w:name w:val="WW8Num66z1"/>
    <w:rsid w:val="0015509B"/>
  </w:style>
  <w:style w:type="character" w:customStyle="1" w:styleId="WW8Num66z2">
    <w:name w:val="WW8Num66z2"/>
    <w:rsid w:val="0015509B"/>
  </w:style>
  <w:style w:type="character" w:customStyle="1" w:styleId="WW8Num66z3">
    <w:name w:val="WW8Num66z3"/>
    <w:rsid w:val="0015509B"/>
  </w:style>
  <w:style w:type="character" w:customStyle="1" w:styleId="WW8Num66z4">
    <w:name w:val="WW8Num66z4"/>
    <w:rsid w:val="0015509B"/>
  </w:style>
  <w:style w:type="character" w:customStyle="1" w:styleId="WW8Num66z5">
    <w:name w:val="WW8Num66z5"/>
    <w:rsid w:val="0015509B"/>
  </w:style>
  <w:style w:type="character" w:customStyle="1" w:styleId="WW8Num66z6">
    <w:name w:val="WW8Num66z6"/>
    <w:rsid w:val="0015509B"/>
  </w:style>
  <w:style w:type="character" w:customStyle="1" w:styleId="WW8Num66z7">
    <w:name w:val="WW8Num66z7"/>
    <w:rsid w:val="0015509B"/>
  </w:style>
  <w:style w:type="character" w:customStyle="1" w:styleId="WW8Num66z8">
    <w:name w:val="WW8Num66z8"/>
    <w:rsid w:val="0015509B"/>
  </w:style>
  <w:style w:type="character" w:customStyle="1" w:styleId="WW8Num67z0">
    <w:name w:val="WW8Num67z0"/>
    <w:rsid w:val="0015509B"/>
    <w:rPr>
      <w:rFonts w:hint="default"/>
    </w:rPr>
  </w:style>
  <w:style w:type="character" w:customStyle="1" w:styleId="WW8Num67z1">
    <w:name w:val="WW8Num67z1"/>
    <w:rsid w:val="0015509B"/>
  </w:style>
  <w:style w:type="character" w:customStyle="1" w:styleId="WW8Num67z2">
    <w:name w:val="WW8Num67z2"/>
    <w:rsid w:val="0015509B"/>
  </w:style>
  <w:style w:type="character" w:customStyle="1" w:styleId="WW8Num67z3">
    <w:name w:val="WW8Num67z3"/>
    <w:rsid w:val="0015509B"/>
  </w:style>
  <w:style w:type="character" w:customStyle="1" w:styleId="WW8Num67z4">
    <w:name w:val="WW8Num67z4"/>
    <w:rsid w:val="0015509B"/>
  </w:style>
  <w:style w:type="character" w:customStyle="1" w:styleId="WW8Num67z5">
    <w:name w:val="WW8Num67z5"/>
    <w:rsid w:val="0015509B"/>
  </w:style>
  <w:style w:type="character" w:customStyle="1" w:styleId="WW8Num67z6">
    <w:name w:val="WW8Num67z6"/>
    <w:rsid w:val="0015509B"/>
  </w:style>
  <w:style w:type="character" w:customStyle="1" w:styleId="WW8Num67z7">
    <w:name w:val="WW8Num67z7"/>
    <w:rsid w:val="0015509B"/>
  </w:style>
  <w:style w:type="character" w:customStyle="1" w:styleId="WW8Num67z8">
    <w:name w:val="WW8Num67z8"/>
    <w:rsid w:val="0015509B"/>
  </w:style>
  <w:style w:type="character" w:customStyle="1" w:styleId="WW8Num68z0">
    <w:name w:val="WW8Num68z0"/>
    <w:rsid w:val="0015509B"/>
    <w:rPr>
      <w:rFonts w:eastAsia="Calibri" w:hint="default"/>
      <w:lang w:val="en-US" w:eastAsia="en-US"/>
    </w:rPr>
  </w:style>
  <w:style w:type="character" w:customStyle="1" w:styleId="WW8Num68z1">
    <w:name w:val="WW8Num68z1"/>
    <w:rsid w:val="0015509B"/>
  </w:style>
  <w:style w:type="character" w:customStyle="1" w:styleId="WW8Num68z2">
    <w:name w:val="WW8Num68z2"/>
    <w:rsid w:val="0015509B"/>
  </w:style>
  <w:style w:type="character" w:customStyle="1" w:styleId="WW8Num68z3">
    <w:name w:val="WW8Num68z3"/>
    <w:rsid w:val="0015509B"/>
  </w:style>
  <w:style w:type="character" w:customStyle="1" w:styleId="WW8Num68z4">
    <w:name w:val="WW8Num68z4"/>
    <w:rsid w:val="0015509B"/>
  </w:style>
  <w:style w:type="character" w:customStyle="1" w:styleId="WW8Num68z5">
    <w:name w:val="WW8Num68z5"/>
    <w:rsid w:val="0015509B"/>
  </w:style>
  <w:style w:type="character" w:customStyle="1" w:styleId="WW8Num68z6">
    <w:name w:val="WW8Num68z6"/>
    <w:rsid w:val="0015509B"/>
  </w:style>
  <w:style w:type="character" w:customStyle="1" w:styleId="WW8Num68z7">
    <w:name w:val="WW8Num68z7"/>
    <w:rsid w:val="0015509B"/>
  </w:style>
  <w:style w:type="character" w:customStyle="1" w:styleId="WW8Num68z8">
    <w:name w:val="WW8Num68z8"/>
    <w:rsid w:val="0015509B"/>
  </w:style>
  <w:style w:type="character" w:customStyle="1" w:styleId="WW8Num69z0">
    <w:name w:val="WW8Num69z0"/>
    <w:rsid w:val="0015509B"/>
    <w:rPr>
      <w:rFonts w:ascii="Times New Roman" w:eastAsia="Times New Roman" w:hAnsi="Times New Roman" w:cs="Times New Roman"/>
      <w:b w:val="0"/>
      <w:color w:val="000000"/>
      <w:sz w:val="28"/>
      <w:szCs w:val="28"/>
      <w:lang w:val="en-US"/>
    </w:rPr>
  </w:style>
  <w:style w:type="character" w:customStyle="1" w:styleId="WW8Num69z1">
    <w:name w:val="WW8Num69z1"/>
    <w:rsid w:val="0015509B"/>
  </w:style>
  <w:style w:type="character" w:customStyle="1" w:styleId="WW8Num69z2">
    <w:name w:val="WW8Num69z2"/>
    <w:rsid w:val="0015509B"/>
  </w:style>
  <w:style w:type="character" w:customStyle="1" w:styleId="WW8Num69z3">
    <w:name w:val="WW8Num69z3"/>
    <w:rsid w:val="0015509B"/>
  </w:style>
  <w:style w:type="character" w:customStyle="1" w:styleId="WW8Num69z4">
    <w:name w:val="WW8Num69z4"/>
    <w:rsid w:val="0015509B"/>
  </w:style>
  <w:style w:type="character" w:customStyle="1" w:styleId="WW8Num69z5">
    <w:name w:val="WW8Num69z5"/>
    <w:rsid w:val="0015509B"/>
  </w:style>
  <w:style w:type="character" w:customStyle="1" w:styleId="WW8Num69z6">
    <w:name w:val="WW8Num69z6"/>
    <w:rsid w:val="0015509B"/>
  </w:style>
  <w:style w:type="character" w:customStyle="1" w:styleId="WW8Num69z7">
    <w:name w:val="WW8Num69z7"/>
    <w:rsid w:val="0015509B"/>
  </w:style>
  <w:style w:type="character" w:customStyle="1" w:styleId="WW8Num69z8">
    <w:name w:val="WW8Num69z8"/>
    <w:rsid w:val="0015509B"/>
  </w:style>
  <w:style w:type="character" w:customStyle="1" w:styleId="WW8Num70z0">
    <w:name w:val="WW8Num70z0"/>
    <w:rsid w:val="0015509B"/>
  </w:style>
  <w:style w:type="character" w:customStyle="1" w:styleId="WW8Num70z1">
    <w:name w:val="WW8Num70z1"/>
    <w:rsid w:val="0015509B"/>
  </w:style>
  <w:style w:type="character" w:customStyle="1" w:styleId="WW8Num70z2">
    <w:name w:val="WW8Num70z2"/>
    <w:rsid w:val="0015509B"/>
  </w:style>
  <w:style w:type="character" w:customStyle="1" w:styleId="WW8Num70z3">
    <w:name w:val="WW8Num70z3"/>
    <w:rsid w:val="0015509B"/>
  </w:style>
  <w:style w:type="character" w:customStyle="1" w:styleId="WW8Num70z4">
    <w:name w:val="WW8Num70z4"/>
    <w:rsid w:val="0015509B"/>
  </w:style>
  <w:style w:type="character" w:customStyle="1" w:styleId="WW8Num70z5">
    <w:name w:val="WW8Num70z5"/>
    <w:rsid w:val="0015509B"/>
  </w:style>
  <w:style w:type="character" w:customStyle="1" w:styleId="WW8Num70z6">
    <w:name w:val="WW8Num70z6"/>
    <w:rsid w:val="0015509B"/>
  </w:style>
  <w:style w:type="character" w:customStyle="1" w:styleId="WW8Num70z7">
    <w:name w:val="WW8Num70z7"/>
    <w:rsid w:val="0015509B"/>
  </w:style>
  <w:style w:type="character" w:customStyle="1" w:styleId="WW8Num70z8">
    <w:name w:val="WW8Num70z8"/>
    <w:rsid w:val="0015509B"/>
  </w:style>
  <w:style w:type="character" w:customStyle="1" w:styleId="WW8Num71z0">
    <w:name w:val="WW8Num71z0"/>
    <w:rsid w:val="0015509B"/>
    <w:rPr>
      <w:rFonts w:hint="default"/>
    </w:rPr>
  </w:style>
  <w:style w:type="character" w:customStyle="1" w:styleId="WW8Num71z1">
    <w:name w:val="WW8Num71z1"/>
    <w:rsid w:val="0015509B"/>
  </w:style>
  <w:style w:type="character" w:customStyle="1" w:styleId="WW8Num71z2">
    <w:name w:val="WW8Num71z2"/>
    <w:rsid w:val="0015509B"/>
  </w:style>
  <w:style w:type="character" w:customStyle="1" w:styleId="WW8Num71z3">
    <w:name w:val="WW8Num71z3"/>
    <w:rsid w:val="0015509B"/>
  </w:style>
  <w:style w:type="character" w:customStyle="1" w:styleId="WW8Num71z4">
    <w:name w:val="WW8Num71z4"/>
    <w:rsid w:val="0015509B"/>
  </w:style>
  <w:style w:type="character" w:customStyle="1" w:styleId="WW8Num71z5">
    <w:name w:val="WW8Num71z5"/>
    <w:rsid w:val="0015509B"/>
  </w:style>
  <w:style w:type="character" w:customStyle="1" w:styleId="WW8Num71z6">
    <w:name w:val="WW8Num71z6"/>
    <w:rsid w:val="0015509B"/>
  </w:style>
  <w:style w:type="character" w:customStyle="1" w:styleId="WW8Num71z7">
    <w:name w:val="WW8Num71z7"/>
    <w:rsid w:val="0015509B"/>
  </w:style>
  <w:style w:type="character" w:customStyle="1" w:styleId="WW8Num71z8">
    <w:name w:val="WW8Num71z8"/>
    <w:rsid w:val="0015509B"/>
  </w:style>
  <w:style w:type="character" w:customStyle="1" w:styleId="WW8Num72z0">
    <w:name w:val="WW8Num72z0"/>
    <w:rsid w:val="0015509B"/>
    <w:rPr>
      <w:lang w:val="en-US"/>
    </w:rPr>
  </w:style>
  <w:style w:type="character" w:customStyle="1" w:styleId="WW8Num73z0">
    <w:name w:val="WW8Num73z0"/>
    <w:rsid w:val="0015509B"/>
    <w:rPr>
      <w:rFonts w:hint="default"/>
    </w:rPr>
  </w:style>
  <w:style w:type="character" w:customStyle="1" w:styleId="WW8Num73z1">
    <w:name w:val="WW8Num73z1"/>
    <w:rsid w:val="0015509B"/>
  </w:style>
  <w:style w:type="character" w:customStyle="1" w:styleId="WW8Num73z2">
    <w:name w:val="WW8Num73z2"/>
    <w:rsid w:val="0015509B"/>
  </w:style>
  <w:style w:type="character" w:customStyle="1" w:styleId="WW8Num73z3">
    <w:name w:val="WW8Num73z3"/>
    <w:rsid w:val="0015509B"/>
  </w:style>
  <w:style w:type="character" w:customStyle="1" w:styleId="WW8Num73z4">
    <w:name w:val="WW8Num73z4"/>
    <w:rsid w:val="0015509B"/>
  </w:style>
  <w:style w:type="character" w:customStyle="1" w:styleId="WW8Num73z5">
    <w:name w:val="WW8Num73z5"/>
    <w:rsid w:val="0015509B"/>
  </w:style>
  <w:style w:type="character" w:customStyle="1" w:styleId="WW8Num73z6">
    <w:name w:val="WW8Num73z6"/>
    <w:rsid w:val="0015509B"/>
  </w:style>
  <w:style w:type="character" w:customStyle="1" w:styleId="WW8Num73z7">
    <w:name w:val="WW8Num73z7"/>
    <w:rsid w:val="0015509B"/>
  </w:style>
  <w:style w:type="character" w:customStyle="1" w:styleId="WW8Num73z8">
    <w:name w:val="WW8Num73z8"/>
    <w:rsid w:val="0015509B"/>
  </w:style>
  <w:style w:type="character" w:customStyle="1" w:styleId="WW8Num74z0">
    <w:name w:val="WW8Num74z0"/>
    <w:rsid w:val="0015509B"/>
    <w:rPr>
      <w:rFonts w:ascii="Times New Roman" w:hAnsi="Times New Roman" w:cs="Times New Roman" w:hint="default"/>
      <w:sz w:val="20"/>
      <w:szCs w:val="20"/>
      <w:lang w:val="en-US"/>
    </w:rPr>
  </w:style>
  <w:style w:type="character" w:customStyle="1" w:styleId="WW8Num74z1">
    <w:name w:val="WW8Num74z1"/>
    <w:rsid w:val="0015509B"/>
  </w:style>
  <w:style w:type="character" w:customStyle="1" w:styleId="WW8Num74z2">
    <w:name w:val="WW8Num74z2"/>
    <w:rsid w:val="0015509B"/>
  </w:style>
  <w:style w:type="character" w:customStyle="1" w:styleId="WW8Num74z3">
    <w:name w:val="WW8Num74z3"/>
    <w:rsid w:val="0015509B"/>
  </w:style>
  <w:style w:type="character" w:customStyle="1" w:styleId="WW8Num74z4">
    <w:name w:val="WW8Num74z4"/>
    <w:rsid w:val="0015509B"/>
  </w:style>
  <w:style w:type="character" w:customStyle="1" w:styleId="WW8Num74z5">
    <w:name w:val="WW8Num74z5"/>
    <w:rsid w:val="0015509B"/>
  </w:style>
  <w:style w:type="character" w:customStyle="1" w:styleId="WW8Num74z6">
    <w:name w:val="WW8Num74z6"/>
    <w:rsid w:val="0015509B"/>
  </w:style>
  <w:style w:type="character" w:customStyle="1" w:styleId="WW8Num74z7">
    <w:name w:val="WW8Num74z7"/>
    <w:rsid w:val="0015509B"/>
  </w:style>
  <w:style w:type="character" w:customStyle="1" w:styleId="WW8Num74z8">
    <w:name w:val="WW8Num74z8"/>
    <w:rsid w:val="0015509B"/>
  </w:style>
  <w:style w:type="character" w:customStyle="1" w:styleId="WW8Num75z0">
    <w:name w:val="WW8Num75z0"/>
    <w:rsid w:val="0015509B"/>
    <w:rPr>
      <w:rFonts w:hint="default"/>
    </w:rPr>
  </w:style>
  <w:style w:type="character" w:customStyle="1" w:styleId="WW8Num75z1">
    <w:name w:val="WW8Num75z1"/>
    <w:rsid w:val="0015509B"/>
  </w:style>
  <w:style w:type="character" w:customStyle="1" w:styleId="WW8Num75z2">
    <w:name w:val="WW8Num75z2"/>
    <w:rsid w:val="0015509B"/>
  </w:style>
  <w:style w:type="character" w:customStyle="1" w:styleId="WW8Num75z3">
    <w:name w:val="WW8Num75z3"/>
    <w:rsid w:val="0015509B"/>
  </w:style>
  <w:style w:type="character" w:customStyle="1" w:styleId="WW8Num75z4">
    <w:name w:val="WW8Num75z4"/>
    <w:rsid w:val="0015509B"/>
  </w:style>
  <w:style w:type="character" w:customStyle="1" w:styleId="WW8Num75z5">
    <w:name w:val="WW8Num75z5"/>
    <w:rsid w:val="0015509B"/>
  </w:style>
  <w:style w:type="character" w:customStyle="1" w:styleId="WW8Num75z6">
    <w:name w:val="WW8Num75z6"/>
    <w:rsid w:val="0015509B"/>
  </w:style>
  <w:style w:type="character" w:customStyle="1" w:styleId="WW8Num75z7">
    <w:name w:val="WW8Num75z7"/>
    <w:rsid w:val="0015509B"/>
  </w:style>
  <w:style w:type="character" w:customStyle="1" w:styleId="WW8Num75z8">
    <w:name w:val="WW8Num75z8"/>
    <w:rsid w:val="0015509B"/>
  </w:style>
  <w:style w:type="character" w:customStyle="1" w:styleId="WW8Num76z0">
    <w:name w:val="WW8Num76z0"/>
    <w:rsid w:val="0015509B"/>
    <w:rPr>
      <w:rFonts w:hint="default"/>
    </w:rPr>
  </w:style>
  <w:style w:type="character" w:customStyle="1" w:styleId="WW8Num76z1">
    <w:name w:val="WW8Num76z1"/>
    <w:rsid w:val="0015509B"/>
  </w:style>
  <w:style w:type="character" w:customStyle="1" w:styleId="WW8Num76z2">
    <w:name w:val="WW8Num76z2"/>
    <w:rsid w:val="0015509B"/>
  </w:style>
  <w:style w:type="character" w:customStyle="1" w:styleId="WW8Num76z3">
    <w:name w:val="WW8Num76z3"/>
    <w:rsid w:val="0015509B"/>
  </w:style>
  <w:style w:type="character" w:customStyle="1" w:styleId="WW8Num76z4">
    <w:name w:val="WW8Num76z4"/>
    <w:rsid w:val="0015509B"/>
  </w:style>
  <w:style w:type="character" w:customStyle="1" w:styleId="WW8Num76z5">
    <w:name w:val="WW8Num76z5"/>
    <w:rsid w:val="0015509B"/>
  </w:style>
  <w:style w:type="character" w:customStyle="1" w:styleId="WW8Num76z6">
    <w:name w:val="WW8Num76z6"/>
    <w:rsid w:val="0015509B"/>
  </w:style>
  <w:style w:type="character" w:customStyle="1" w:styleId="WW8Num76z7">
    <w:name w:val="WW8Num76z7"/>
    <w:rsid w:val="0015509B"/>
  </w:style>
  <w:style w:type="character" w:customStyle="1" w:styleId="WW8Num76z8">
    <w:name w:val="WW8Num76z8"/>
    <w:rsid w:val="0015509B"/>
  </w:style>
  <w:style w:type="character" w:customStyle="1" w:styleId="WW8Num77z0">
    <w:name w:val="WW8Num77z0"/>
    <w:rsid w:val="0015509B"/>
    <w:rPr>
      <w:rFonts w:ascii="Symbol" w:hAnsi="Symbol" w:cs="Symbol" w:hint="default"/>
      <w:sz w:val="20"/>
      <w:lang w:val="en-US"/>
    </w:rPr>
  </w:style>
  <w:style w:type="character" w:customStyle="1" w:styleId="WW8Num77z1">
    <w:name w:val="WW8Num77z1"/>
    <w:rsid w:val="0015509B"/>
    <w:rPr>
      <w:rFonts w:ascii="Courier New" w:hAnsi="Courier New" w:cs="Courier New" w:hint="default"/>
    </w:rPr>
  </w:style>
  <w:style w:type="character" w:customStyle="1" w:styleId="WW8Num77z2">
    <w:name w:val="WW8Num77z2"/>
    <w:rsid w:val="0015509B"/>
    <w:rPr>
      <w:rFonts w:ascii="Wingdings" w:hAnsi="Wingdings" w:cs="Wingdings" w:hint="default"/>
    </w:rPr>
  </w:style>
  <w:style w:type="character" w:customStyle="1" w:styleId="WW8Num78z0">
    <w:name w:val="WW8Num78z0"/>
    <w:rsid w:val="0015509B"/>
    <w:rPr>
      <w:rFonts w:ascii="Times New Roman" w:hAnsi="Times New Roman" w:cs="Times New Roman"/>
      <w:sz w:val="20"/>
      <w:szCs w:val="20"/>
      <w:lang w:val="en-US"/>
    </w:rPr>
  </w:style>
  <w:style w:type="character" w:customStyle="1" w:styleId="WW8Num78z1">
    <w:name w:val="WW8Num78z1"/>
    <w:rsid w:val="0015509B"/>
  </w:style>
  <w:style w:type="character" w:customStyle="1" w:styleId="WW8Num78z2">
    <w:name w:val="WW8Num78z2"/>
    <w:rsid w:val="0015509B"/>
  </w:style>
  <w:style w:type="character" w:customStyle="1" w:styleId="WW8Num78z3">
    <w:name w:val="WW8Num78z3"/>
    <w:rsid w:val="0015509B"/>
  </w:style>
  <w:style w:type="character" w:customStyle="1" w:styleId="WW8Num78z4">
    <w:name w:val="WW8Num78z4"/>
    <w:rsid w:val="0015509B"/>
  </w:style>
  <w:style w:type="character" w:customStyle="1" w:styleId="WW8Num78z5">
    <w:name w:val="WW8Num78z5"/>
    <w:rsid w:val="0015509B"/>
  </w:style>
  <w:style w:type="character" w:customStyle="1" w:styleId="WW8Num78z6">
    <w:name w:val="WW8Num78z6"/>
    <w:rsid w:val="0015509B"/>
  </w:style>
  <w:style w:type="character" w:customStyle="1" w:styleId="WW8Num78z7">
    <w:name w:val="WW8Num78z7"/>
    <w:rsid w:val="0015509B"/>
  </w:style>
  <w:style w:type="character" w:customStyle="1" w:styleId="WW8Num78z8">
    <w:name w:val="WW8Num78z8"/>
    <w:rsid w:val="0015509B"/>
  </w:style>
  <w:style w:type="character" w:customStyle="1" w:styleId="WW8Num79z0">
    <w:name w:val="WW8Num79z0"/>
    <w:rsid w:val="0015509B"/>
    <w:rPr>
      <w:rFonts w:hint="default"/>
    </w:rPr>
  </w:style>
  <w:style w:type="character" w:customStyle="1" w:styleId="WW8Num79z1">
    <w:name w:val="WW8Num79z1"/>
    <w:rsid w:val="0015509B"/>
  </w:style>
  <w:style w:type="character" w:customStyle="1" w:styleId="WW8Num79z2">
    <w:name w:val="WW8Num79z2"/>
    <w:rsid w:val="0015509B"/>
  </w:style>
  <w:style w:type="character" w:customStyle="1" w:styleId="WW8Num79z3">
    <w:name w:val="WW8Num79z3"/>
    <w:rsid w:val="0015509B"/>
  </w:style>
  <w:style w:type="character" w:customStyle="1" w:styleId="WW8Num79z4">
    <w:name w:val="WW8Num79z4"/>
    <w:rsid w:val="0015509B"/>
  </w:style>
  <w:style w:type="character" w:customStyle="1" w:styleId="WW8Num79z5">
    <w:name w:val="WW8Num79z5"/>
    <w:rsid w:val="0015509B"/>
  </w:style>
  <w:style w:type="character" w:customStyle="1" w:styleId="WW8Num79z6">
    <w:name w:val="WW8Num79z6"/>
    <w:rsid w:val="0015509B"/>
  </w:style>
  <w:style w:type="character" w:customStyle="1" w:styleId="WW8Num79z7">
    <w:name w:val="WW8Num79z7"/>
    <w:rsid w:val="0015509B"/>
  </w:style>
  <w:style w:type="character" w:customStyle="1" w:styleId="WW8Num79z8">
    <w:name w:val="WW8Num79z8"/>
    <w:rsid w:val="0015509B"/>
  </w:style>
  <w:style w:type="character" w:customStyle="1" w:styleId="WW8Num80z0">
    <w:name w:val="WW8Num80z0"/>
    <w:rsid w:val="0015509B"/>
    <w:rPr>
      <w:rFonts w:hint="default"/>
      <w:sz w:val="20"/>
      <w:szCs w:val="20"/>
      <w:lang w:val="en-US"/>
    </w:rPr>
  </w:style>
  <w:style w:type="character" w:customStyle="1" w:styleId="WW8Num80z1">
    <w:name w:val="WW8Num80z1"/>
    <w:rsid w:val="0015509B"/>
  </w:style>
  <w:style w:type="character" w:customStyle="1" w:styleId="WW8Num80z2">
    <w:name w:val="WW8Num80z2"/>
    <w:rsid w:val="0015509B"/>
  </w:style>
  <w:style w:type="character" w:customStyle="1" w:styleId="WW8Num80z3">
    <w:name w:val="WW8Num80z3"/>
    <w:rsid w:val="0015509B"/>
  </w:style>
  <w:style w:type="character" w:customStyle="1" w:styleId="WW8Num80z4">
    <w:name w:val="WW8Num80z4"/>
    <w:rsid w:val="0015509B"/>
  </w:style>
  <w:style w:type="character" w:customStyle="1" w:styleId="WW8Num80z5">
    <w:name w:val="WW8Num80z5"/>
    <w:rsid w:val="0015509B"/>
  </w:style>
  <w:style w:type="character" w:customStyle="1" w:styleId="WW8Num80z6">
    <w:name w:val="WW8Num80z6"/>
    <w:rsid w:val="0015509B"/>
  </w:style>
  <w:style w:type="character" w:customStyle="1" w:styleId="WW8Num80z7">
    <w:name w:val="WW8Num80z7"/>
    <w:rsid w:val="0015509B"/>
  </w:style>
  <w:style w:type="character" w:customStyle="1" w:styleId="WW8Num80z8">
    <w:name w:val="WW8Num80z8"/>
    <w:rsid w:val="0015509B"/>
  </w:style>
  <w:style w:type="character" w:customStyle="1" w:styleId="WW8Num81z0">
    <w:name w:val="WW8Num81z0"/>
    <w:rsid w:val="0015509B"/>
    <w:rPr>
      <w:sz w:val="20"/>
      <w:szCs w:val="20"/>
      <w:lang w:val="en-US"/>
    </w:rPr>
  </w:style>
  <w:style w:type="character" w:customStyle="1" w:styleId="WW8Num81z1">
    <w:name w:val="WW8Num81z1"/>
    <w:rsid w:val="0015509B"/>
  </w:style>
  <w:style w:type="character" w:customStyle="1" w:styleId="WW8Num81z2">
    <w:name w:val="WW8Num81z2"/>
    <w:rsid w:val="0015509B"/>
  </w:style>
  <w:style w:type="character" w:customStyle="1" w:styleId="WW8Num81z3">
    <w:name w:val="WW8Num81z3"/>
    <w:rsid w:val="0015509B"/>
  </w:style>
  <w:style w:type="character" w:customStyle="1" w:styleId="WW8Num81z4">
    <w:name w:val="WW8Num81z4"/>
    <w:rsid w:val="0015509B"/>
  </w:style>
  <w:style w:type="character" w:customStyle="1" w:styleId="WW8Num81z5">
    <w:name w:val="WW8Num81z5"/>
    <w:rsid w:val="0015509B"/>
  </w:style>
  <w:style w:type="character" w:customStyle="1" w:styleId="WW8Num81z6">
    <w:name w:val="WW8Num81z6"/>
    <w:rsid w:val="0015509B"/>
  </w:style>
  <w:style w:type="character" w:customStyle="1" w:styleId="WW8Num81z7">
    <w:name w:val="WW8Num81z7"/>
    <w:rsid w:val="0015509B"/>
  </w:style>
  <w:style w:type="character" w:customStyle="1" w:styleId="WW8Num81z8">
    <w:name w:val="WW8Num81z8"/>
    <w:rsid w:val="0015509B"/>
  </w:style>
  <w:style w:type="character" w:customStyle="1" w:styleId="WW8Num82z0">
    <w:name w:val="WW8Num82z0"/>
    <w:rsid w:val="0015509B"/>
  </w:style>
  <w:style w:type="character" w:customStyle="1" w:styleId="WW8Num82z1">
    <w:name w:val="WW8Num82z1"/>
    <w:rsid w:val="0015509B"/>
  </w:style>
  <w:style w:type="character" w:customStyle="1" w:styleId="WW8Num82z2">
    <w:name w:val="WW8Num82z2"/>
    <w:rsid w:val="0015509B"/>
  </w:style>
  <w:style w:type="character" w:customStyle="1" w:styleId="WW8Num82z3">
    <w:name w:val="WW8Num82z3"/>
    <w:rsid w:val="0015509B"/>
  </w:style>
  <w:style w:type="character" w:customStyle="1" w:styleId="WW8Num82z4">
    <w:name w:val="WW8Num82z4"/>
    <w:rsid w:val="0015509B"/>
  </w:style>
  <w:style w:type="character" w:customStyle="1" w:styleId="WW8Num82z5">
    <w:name w:val="WW8Num82z5"/>
    <w:rsid w:val="0015509B"/>
  </w:style>
  <w:style w:type="character" w:customStyle="1" w:styleId="WW8Num82z6">
    <w:name w:val="WW8Num82z6"/>
    <w:rsid w:val="0015509B"/>
  </w:style>
  <w:style w:type="character" w:customStyle="1" w:styleId="WW8Num82z7">
    <w:name w:val="WW8Num82z7"/>
    <w:rsid w:val="0015509B"/>
  </w:style>
  <w:style w:type="character" w:customStyle="1" w:styleId="WW8Num82z8">
    <w:name w:val="WW8Num82z8"/>
    <w:rsid w:val="0015509B"/>
  </w:style>
  <w:style w:type="character" w:customStyle="1" w:styleId="WW8Num83z0">
    <w:name w:val="WW8Num83z0"/>
    <w:rsid w:val="0015509B"/>
    <w:rPr>
      <w:sz w:val="20"/>
      <w:szCs w:val="20"/>
      <w:lang w:val="en-US"/>
    </w:rPr>
  </w:style>
  <w:style w:type="character" w:customStyle="1" w:styleId="WW8Num83z1">
    <w:name w:val="WW8Num83z1"/>
    <w:rsid w:val="0015509B"/>
  </w:style>
  <w:style w:type="character" w:customStyle="1" w:styleId="WW8Num83z2">
    <w:name w:val="WW8Num83z2"/>
    <w:rsid w:val="0015509B"/>
  </w:style>
  <w:style w:type="character" w:customStyle="1" w:styleId="WW8Num83z3">
    <w:name w:val="WW8Num83z3"/>
    <w:rsid w:val="0015509B"/>
  </w:style>
  <w:style w:type="character" w:customStyle="1" w:styleId="WW8Num83z4">
    <w:name w:val="WW8Num83z4"/>
    <w:rsid w:val="0015509B"/>
  </w:style>
  <w:style w:type="character" w:customStyle="1" w:styleId="WW8Num83z5">
    <w:name w:val="WW8Num83z5"/>
    <w:rsid w:val="0015509B"/>
  </w:style>
  <w:style w:type="character" w:customStyle="1" w:styleId="WW8Num83z6">
    <w:name w:val="WW8Num83z6"/>
    <w:rsid w:val="0015509B"/>
  </w:style>
  <w:style w:type="character" w:customStyle="1" w:styleId="WW8Num83z7">
    <w:name w:val="WW8Num83z7"/>
    <w:rsid w:val="0015509B"/>
  </w:style>
  <w:style w:type="character" w:customStyle="1" w:styleId="WW8Num83z8">
    <w:name w:val="WW8Num83z8"/>
    <w:rsid w:val="0015509B"/>
  </w:style>
  <w:style w:type="character" w:customStyle="1" w:styleId="WW8Num84z0">
    <w:name w:val="WW8Num84z0"/>
    <w:rsid w:val="0015509B"/>
    <w:rPr>
      <w:sz w:val="20"/>
      <w:szCs w:val="20"/>
      <w:lang w:val="en-US"/>
    </w:rPr>
  </w:style>
  <w:style w:type="character" w:customStyle="1" w:styleId="WW8Num84z1">
    <w:name w:val="WW8Num84z1"/>
    <w:rsid w:val="0015509B"/>
  </w:style>
  <w:style w:type="character" w:customStyle="1" w:styleId="WW8Num84z2">
    <w:name w:val="WW8Num84z2"/>
    <w:rsid w:val="0015509B"/>
  </w:style>
  <w:style w:type="character" w:customStyle="1" w:styleId="WW8Num84z3">
    <w:name w:val="WW8Num84z3"/>
    <w:rsid w:val="0015509B"/>
  </w:style>
  <w:style w:type="character" w:customStyle="1" w:styleId="WW8Num84z4">
    <w:name w:val="WW8Num84z4"/>
    <w:rsid w:val="0015509B"/>
  </w:style>
  <w:style w:type="character" w:customStyle="1" w:styleId="WW8Num84z5">
    <w:name w:val="WW8Num84z5"/>
    <w:rsid w:val="0015509B"/>
  </w:style>
  <w:style w:type="character" w:customStyle="1" w:styleId="WW8Num84z6">
    <w:name w:val="WW8Num84z6"/>
    <w:rsid w:val="0015509B"/>
  </w:style>
  <w:style w:type="character" w:customStyle="1" w:styleId="WW8Num84z7">
    <w:name w:val="WW8Num84z7"/>
    <w:rsid w:val="0015509B"/>
  </w:style>
  <w:style w:type="character" w:customStyle="1" w:styleId="WW8Num84z8">
    <w:name w:val="WW8Num84z8"/>
    <w:rsid w:val="0015509B"/>
  </w:style>
  <w:style w:type="character" w:customStyle="1" w:styleId="WW8Num85z0">
    <w:name w:val="WW8Num85z0"/>
    <w:rsid w:val="0015509B"/>
    <w:rPr>
      <w:rFonts w:cs="Times New Roman" w:hint="default"/>
    </w:rPr>
  </w:style>
  <w:style w:type="character" w:customStyle="1" w:styleId="WW8Num85z1">
    <w:name w:val="WW8Num85z1"/>
    <w:rsid w:val="0015509B"/>
  </w:style>
  <w:style w:type="character" w:customStyle="1" w:styleId="WW8Num85z2">
    <w:name w:val="WW8Num85z2"/>
    <w:rsid w:val="0015509B"/>
  </w:style>
  <w:style w:type="character" w:customStyle="1" w:styleId="WW8Num85z3">
    <w:name w:val="WW8Num85z3"/>
    <w:rsid w:val="0015509B"/>
  </w:style>
  <w:style w:type="character" w:customStyle="1" w:styleId="WW8Num85z4">
    <w:name w:val="WW8Num85z4"/>
    <w:rsid w:val="0015509B"/>
  </w:style>
  <w:style w:type="character" w:customStyle="1" w:styleId="WW8Num85z5">
    <w:name w:val="WW8Num85z5"/>
    <w:rsid w:val="0015509B"/>
  </w:style>
  <w:style w:type="character" w:customStyle="1" w:styleId="WW8Num85z6">
    <w:name w:val="WW8Num85z6"/>
    <w:rsid w:val="0015509B"/>
  </w:style>
  <w:style w:type="character" w:customStyle="1" w:styleId="WW8Num85z7">
    <w:name w:val="WW8Num85z7"/>
    <w:rsid w:val="0015509B"/>
  </w:style>
  <w:style w:type="character" w:customStyle="1" w:styleId="WW8Num85z8">
    <w:name w:val="WW8Num85z8"/>
    <w:rsid w:val="0015509B"/>
  </w:style>
  <w:style w:type="character" w:customStyle="1" w:styleId="WW8Num86z0">
    <w:name w:val="WW8Num86z0"/>
    <w:rsid w:val="0015509B"/>
    <w:rPr>
      <w:rFonts w:hint="default"/>
      <w:sz w:val="20"/>
      <w:szCs w:val="20"/>
      <w:lang w:val="en-US"/>
    </w:rPr>
  </w:style>
  <w:style w:type="character" w:customStyle="1" w:styleId="WW8Num86z1">
    <w:name w:val="WW8Num86z1"/>
    <w:rsid w:val="0015509B"/>
  </w:style>
  <w:style w:type="character" w:customStyle="1" w:styleId="WW8Num86z2">
    <w:name w:val="WW8Num86z2"/>
    <w:rsid w:val="0015509B"/>
  </w:style>
  <w:style w:type="character" w:customStyle="1" w:styleId="WW8Num86z3">
    <w:name w:val="WW8Num86z3"/>
    <w:rsid w:val="0015509B"/>
  </w:style>
  <w:style w:type="character" w:customStyle="1" w:styleId="WW8Num86z4">
    <w:name w:val="WW8Num86z4"/>
    <w:rsid w:val="0015509B"/>
  </w:style>
  <w:style w:type="character" w:customStyle="1" w:styleId="WW8Num86z5">
    <w:name w:val="WW8Num86z5"/>
    <w:rsid w:val="0015509B"/>
  </w:style>
  <w:style w:type="character" w:customStyle="1" w:styleId="WW8Num86z6">
    <w:name w:val="WW8Num86z6"/>
    <w:rsid w:val="0015509B"/>
  </w:style>
  <w:style w:type="character" w:customStyle="1" w:styleId="WW8Num86z7">
    <w:name w:val="WW8Num86z7"/>
    <w:rsid w:val="0015509B"/>
  </w:style>
  <w:style w:type="character" w:customStyle="1" w:styleId="WW8Num86z8">
    <w:name w:val="WW8Num86z8"/>
    <w:rsid w:val="0015509B"/>
  </w:style>
  <w:style w:type="character" w:customStyle="1" w:styleId="WW8Num87z0">
    <w:name w:val="WW8Num87z0"/>
    <w:rsid w:val="0015509B"/>
    <w:rPr>
      <w:sz w:val="20"/>
      <w:szCs w:val="20"/>
      <w:lang w:val="en-US"/>
    </w:rPr>
  </w:style>
  <w:style w:type="character" w:customStyle="1" w:styleId="WW8Num87z1">
    <w:name w:val="WW8Num87z1"/>
    <w:rsid w:val="0015509B"/>
  </w:style>
  <w:style w:type="character" w:customStyle="1" w:styleId="WW8Num87z2">
    <w:name w:val="WW8Num87z2"/>
    <w:rsid w:val="0015509B"/>
  </w:style>
  <w:style w:type="character" w:customStyle="1" w:styleId="WW8Num87z3">
    <w:name w:val="WW8Num87z3"/>
    <w:rsid w:val="0015509B"/>
  </w:style>
  <w:style w:type="character" w:customStyle="1" w:styleId="WW8Num87z4">
    <w:name w:val="WW8Num87z4"/>
    <w:rsid w:val="0015509B"/>
  </w:style>
  <w:style w:type="character" w:customStyle="1" w:styleId="WW8Num87z5">
    <w:name w:val="WW8Num87z5"/>
    <w:rsid w:val="0015509B"/>
  </w:style>
  <w:style w:type="character" w:customStyle="1" w:styleId="WW8Num87z6">
    <w:name w:val="WW8Num87z6"/>
    <w:rsid w:val="0015509B"/>
  </w:style>
  <w:style w:type="character" w:customStyle="1" w:styleId="WW8Num87z7">
    <w:name w:val="WW8Num87z7"/>
    <w:rsid w:val="0015509B"/>
  </w:style>
  <w:style w:type="character" w:customStyle="1" w:styleId="WW8Num87z8">
    <w:name w:val="WW8Num87z8"/>
    <w:rsid w:val="0015509B"/>
  </w:style>
  <w:style w:type="character" w:customStyle="1" w:styleId="WW8Num88z0">
    <w:name w:val="WW8Num88z0"/>
    <w:rsid w:val="0015509B"/>
  </w:style>
  <w:style w:type="character" w:customStyle="1" w:styleId="WW8Num88z1">
    <w:name w:val="WW8Num88z1"/>
    <w:rsid w:val="0015509B"/>
  </w:style>
  <w:style w:type="character" w:customStyle="1" w:styleId="WW8Num88z2">
    <w:name w:val="WW8Num88z2"/>
    <w:rsid w:val="0015509B"/>
  </w:style>
  <w:style w:type="character" w:customStyle="1" w:styleId="WW8Num88z3">
    <w:name w:val="WW8Num88z3"/>
    <w:rsid w:val="0015509B"/>
  </w:style>
  <w:style w:type="character" w:customStyle="1" w:styleId="WW8Num88z4">
    <w:name w:val="WW8Num88z4"/>
    <w:rsid w:val="0015509B"/>
  </w:style>
  <w:style w:type="character" w:customStyle="1" w:styleId="WW8Num88z5">
    <w:name w:val="WW8Num88z5"/>
    <w:rsid w:val="0015509B"/>
  </w:style>
  <w:style w:type="character" w:customStyle="1" w:styleId="WW8Num88z6">
    <w:name w:val="WW8Num88z6"/>
    <w:rsid w:val="0015509B"/>
  </w:style>
  <w:style w:type="character" w:customStyle="1" w:styleId="WW8Num88z7">
    <w:name w:val="WW8Num88z7"/>
    <w:rsid w:val="0015509B"/>
  </w:style>
  <w:style w:type="character" w:customStyle="1" w:styleId="WW8Num88z8">
    <w:name w:val="WW8Num88z8"/>
    <w:rsid w:val="0015509B"/>
  </w:style>
  <w:style w:type="character" w:customStyle="1" w:styleId="WW8Num89z0">
    <w:name w:val="WW8Num89z0"/>
    <w:rsid w:val="0015509B"/>
    <w:rPr>
      <w:sz w:val="20"/>
      <w:szCs w:val="20"/>
      <w:lang w:val="en-US"/>
    </w:rPr>
  </w:style>
  <w:style w:type="character" w:customStyle="1" w:styleId="WW8Num89z1">
    <w:name w:val="WW8Num89z1"/>
    <w:rsid w:val="0015509B"/>
  </w:style>
  <w:style w:type="character" w:customStyle="1" w:styleId="WW8Num89z2">
    <w:name w:val="WW8Num89z2"/>
    <w:rsid w:val="0015509B"/>
  </w:style>
  <w:style w:type="character" w:customStyle="1" w:styleId="WW8Num89z3">
    <w:name w:val="WW8Num89z3"/>
    <w:rsid w:val="0015509B"/>
  </w:style>
  <w:style w:type="character" w:customStyle="1" w:styleId="WW8Num89z4">
    <w:name w:val="WW8Num89z4"/>
    <w:rsid w:val="0015509B"/>
  </w:style>
  <w:style w:type="character" w:customStyle="1" w:styleId="WW8Num89z5">
    <w:name w:val="WW8Num89z5"/>
    <w:rsid w:val="0015509B"/>
  </w:style>
  <w:style w:type="character" w:customStyle="1" w:styleId="WW8Num89z6">
    <w:name w:val="WW8Num89z6"/>
    <w:rsid w:val="0015509B"/>
  </w:style>
  <w:style w:type="character" w:customStyle="1" w:styleId="WW8Num89z7">
    <w:name w:val="WW8Num89z7"/>
    <w:rsid w:val="0015509B"/>
  </w:style>
  <w:style w:type="character" w:customStyle="1" w:styleId="WW8Num89z8">
    <w:name w:val="WW8Num89z8"/>
    <w:rsid w:val="0015509B"/>
  </w:style>
  <w:style w:type="character" w:customStyle="1" w:styleId="WW8Num90z0">
    <w:name w:val="WW8Num90z0"/>
    <w:rsid w:val="0015509B"/>
  </w:style>
  <w:style w:type="character" w:customStyle="1" w:styleId="WW8Num90z1">
    <w:name w:val="WW8Num90z1"/>
    <w:rsid w:val="0015509B"/>
  </w:style>
  <w:style w:type="character" w:customStyle="1" w:styleId="WW8Num90z2">
    <w:name w:val="WW8Num90z2"/>
    <w:rsid w:val="0015509B"/>
  </w:style>
  <w:style w:type="character" w:customStyle="1" w:styleId="WW8Num90z3">
    <w:name w:val="WW8Num90z3"/>
    <w:rsid w:val="0015509B"/>
  </w:style>
  <w:style w:type="character" w:customStyle="1" w:styleId="WW8Num90z4">
    <w:name w:val="WW8Num90z4"/>
    <w:rsid w:val="0015509B"/>
  </w:style>
  <w:style w:type="character" w:customStyle="1" w:styleId="WW8Num90z5">
    <w:name w:val="WW8Num90z5"/>
    <w:rsid w:val="0015509B"/>
  </w:style>
  <w:style w:type="character" w:customStyle="1" w:styleId="WW8Num90z6">
    <w:name w:val="WW8Num90z6"/>
    <w:rsid w:val="0015509B"/>
  </w:style>
  <w:style w:type="character" w:customStyle="1" w:styleId="WW8Num90z7">
    <w:name w:val="WW8Num90z7"/>
    <w:rsid w:val="0015509B"/>
  </w:style>
  <w:style w:type="character" w:customStyle="1" w:styleId="WW8Num90z8">
    <w:name w:val="WW8Num90z8"/>
    <w:rsid w:val="0015509B"/>
  </w:style>
  <w:style w:type="character" w:customStyle="1" w:styleId="WW8Num91z0">
    <w:name w:val="WW8Num91z0"/>
    <w:rsid w:val="0015509B"/>
    <w:rPr>
      <w:rFonts w:ascii="Times New Roman" w:eastAsia="Times New Roman" w:hAnsi="Times New Roman" w:cs="Times New Roman"/>
      <w:sz w:val="24"/>
      <w:szCs w:val="24"/>
      <w:lang w:val="en-US"/>
    </w:rPr>
  </w:style>
  <w:style w:type="character" w:customStyle="1" w:styleId="WW8Num91z1">
    <w:name w:val="WW8Num91z1"/>
    <w:rsid w:val="0015509B"/>
  </w:style>
  <w:style w:type="character" w:customStyle="1" w:styleId="WW8Num91z2">
    <w:name w:val="WW8Num91z2"/>
    <w:rsid w:val="0015509B"/>
  </w:style>
  <w:style w:type="character" w:customStyle="1" w:styleId="WW8Num91z3">
    <w:name w:val="WW8Num91z3"/>
    <w:rsid w:val="0015509B"/>
  </w:style>
  <w:style w:type="character" w:customStyle="1" w:styleId="WW8Num91z4">
    <w:name w:val="WW8Num91z4"/>
    <w:rsid w:val="0015509B"/>
  </w:style>
  <w:style w:type="character" w:customStyle="1" w:styleId="WW8Num91z5">
    <w:name w:val="WW8Num91z5"/>
    <w:rsid w:val="0015509B"/>
  </w:style>
  <w:style w:type="character" w:customStyle="1" w:styleId="WW8Num91z6">
    <w:name w:val="WW8Num91z6"/>
    <w:rsid w:val="0015509B"/>
  </w:style>
  <w:style w:type="character" w:customStyle="1" w:styleId="WW8Num91z7">
    <w:name w:val="WW8Num91z7"/>
    <w:rsid w:val="0015509B"/>
  </w:style>
  <w:style w:type="character" w:customStyle="1" w:styleId="WW8Num91z8">
    <w:name w:val="WW8Num91z8"/>
    <w:rsid w:val="0015509B"/>
  </w:style>
  <w:style w:type="character" w:customStyle="1" w:styleId="WW8Num92z0">
    <w:name w:val="WW8Num92z0"/>
    <w:rsid w:val="0015509B"/>
  </w:style>
  <w:style w:type="character" w:customStyle="1" w:styleId="WW8Num92z1">
    <w:name w:val="WW8Num92z1"/>
    <w:rsid w:val="0015509B"/>
  </w:style>
  <w:style w:type="character" w:customStyle="1" w:styleId="WW8Num92z2">
    <w:name w:val="WW8Num92z2"/>
    <w:rsid w:val="0015509B"/>
  </w:style>
  <w:style w:type="character" w:customStyle="1" w:styleId="WW8Num92z3">
    <w:name w:val="WW8Num92z3"/>
    <w:rsid w:val="0015509B"/>
  </w:style>
  <w:style w:type="character" w:customStyle="1" w:styleId="WW8Num92z4">
    <w:name w:val="WW8Num92z4"/>
    <w:rsid w:val="0015509B"/>
  </w:style>
  <w:style w:type="character" w:customStyle="1" w:styleId="WW8Num92z5">
    <w:name w:val="WW8Num92z5"/>
    <w:rsid w:val="0015509B"/>
  </w:style>
  <w:style w:type="character" w:customStyle="1" w:styleId="WW8Num92z6">
    <w:name w:val="WW8Num92z6"/>
    <w:rsid w:val="0015509B"/>
  </w:style>
  <w:style w:type="character" w:customStyle="1" w:styleId="WW8Num92z7">
    <w:name w:val="WW8Num92z7"/>
    <w:rsid w:val="0015509B"/>
  </w:style>
  <w:style w:type="character" w:customStyle="1" w:styleId="WW8Num92z8">
    <w:name w:val="WW8Num92z8"/>
    <w:rsid w:val="0015509B"/>
  </w:style>
  <w:style w:type="character" w:customStyle="1" w:styleId="WW8Num93z0">
    <w:name w:val="WW8Num93z0"/>
    <w:rsid w:val="0015509B"/>
    <w:rPr>
      <w:rFonts w:ascii="Times New Roman" w:hAnsi="Times New Roman" w:cs="Times New Roman"/>
      <w:color w:val="auto"/>
      <w:sz w:val="20"/>
      <w:szCs w:val="20"/>
      <w:u w:val="none"/>
      <w:lang w:val="en-US"/>
    </w:rPr>
  </w:style>
  <w:style w:type="character" w:customStyle="1" w:styleId="WW8Num93z1">
    <w:name w:val="WW8Num93z1"/>
    <w:rsid w:val="0015509B"/>
  </w:style>
  <w:style w:type="character" w:customStyle="1" w:styleId="WW8Num93z2">
    <w:name w:val="WW8Num93z2"/>
    <w:rsid w:val="0015509B"/>
  </w:style>
  <w:style w:type="character" w:customStyle="1" w:styleId="WW8Num93z3">
    <w:name w:val="WW8Num93z3"/>
    <w:rsid w:val="0015509B"/>
  </w:style>
  <w:style w:type="character" w:customStyle="1" w:styleId="WW8Num93z4">
    <w:name w:val="WW8Num93z4"/>
    <w:rsid w:val="0015509B"/>
  </w:style>
  <w:style w:type="character" w:customStyle="1" w:styleId="WW8Num93z5">
    <w:name w:val="WW8Num93z5"/>
    <w:rsid w:val="0015509B"/>
  </w:style>
  <w:style w:type="character" w:customStyle="1" w:styleId="WW8Num93z6">
    <w:name w:val="WW8Num93z6"/>
    <w:rsid w:val="0015509B"/>
  </w:style>
  <w:style w:type="character" w:customStyle="1" w:styleId="WW8Num93z7">
    <w:name w:val="WW8Num93z7"/>
    <w:rsid w:val="0015509B"/>
  </w:style>
  <w:style w:type="character" w:customStyle="1" w:styleId="WW8Num93z8">
    <w:name w:val="WW8Num93z8"/>
    <w:rsid w:val="0015509B"/>
  </w:style>
  <w:style w:type="character" w:customStyle="1" w:styleId="WW8Num94z0">
    <w:name w:val="WW8Num94z0"/>
    <w:rsid w:val="0015509B"/>
  </w:style>
  <w:style w:type="character" w:customStyle="1" w:styleId="WW8Num94z1">
    <w:name w:val="WW8Num94z1"/>
    <w:rsid w:val="0015509B"/>
  </w:style>
  <w:style w:type="character" w:customStyle="1" w:styleId="WW8Num94z2">
    <w:name w:val="WW8Num94z2"/>
    <w:rsid w:val="0015509B"/>
  </w:style>
  <w:style w:type="character" w:customStyle="1" w:styleId="WW8Num94z3">
    <w:name w:val="WW8Num94z3"/>
    <w:rsid w:val="0015509B"/>
  </w:style>
  <w:style w:type="character" w:customStyle="1" w:styleId="WW8Num94z4">
    <w:name w:val="WW8Num94z4"/>
    <w:rsid w:val="0015509B"/>
  </w:style>
  <w:style w:type="character" w:customStyle="1" w:styleId="WW8Num94z5">
    <w:name w:val="WW8Num94z5"/>
    <w:rsid w:val="0015509B"/>
  </w:style>
  <w:style w:type="character" w:customStyle="1" w:styleId="WW8Num94z6">
    <w:name w:val="WW8Num94z6"/>
    <w:rsid w:val="0015509B"/>
  </w:style>
  <w:style w:type="character" w:customStyle="1" w:styleId="WW8Num94z7">
    <w:name w:val="WW8Num94z7"/>
    <w:rsid w:val="0015509B"/>
  </w:style>
  <w:style w:type="character" w:customStyle="1" w:styleId="WW8Num94z8">
    <w:name w:val="WW8Num94z8"/>
    <w:rsid w:val="0015509B"/>
  </w:style>
  <w:style w:type="character" w:customStyle="1" w:styleId="WW8Num95z0">
    <w:name w:val="WW8Num95z0"/>
    <w:rsid w:val="0015509B"/>
  </w:style>
  <w:style w:type="character" w:customStyle="1" w:styleId="WW8Num95z1">
    <w:name w:val="WW8Num95z1"/>
    <w:rsid w:val="0015509B"/>
  </w:style>
  <w:style w:type="character" w:customStyle="1" w:styleId="WW8Num95z2">
    <w:name w:val="WW8Num95z2"/>
    <w:rsid w:val="0015509B"/>
  </w:style>
  <w:style w:type="character" w:customStyle="1" w:styleId="WW8Num95z3">
    <w:name w:val="WW8Num95z3"/>
    <w:rsid w:val="0015509B"/>
  </w:style>
  <w:style w:type="character" w:customStyle="1" w:styleId="WW8Num95z4">
    <w:name w:val="WW8Num95z4"/>
    <w:rsid w:val="0015509B"/>
  </w:style>
  <w:style w:type="character" w:customStyle="1" w:styleId="WW8Num95z5">
    <w:name w:val="WW8Num95z5"/>
    <w:rsid w:val="0015509B"/>
  </w:style>
  <w:style w:type="character" w:customStyle="1" w:styleId="WW8Num95z6">
    <w:name w:val="WW8Num95z6"/>
    <w:rsid w:val="0015509B"/>
  </w:style>
  <w:style w:type="character" w:customStyle="1" w:styleId="WW8Num95z7">
    <w:name w:val="WW8Num95z7"/>
    <w:rsid w:val="0015509B"/>
  </w:style>
  <w:style w:type="character" w:customStyle="1" w:styleId="WW8Num95z8">
    <w:name w:val="WW8Num95z8"/>
    <w:rsid w:val="0015509B"/>
  </w:style>
  <w:style w:type="character" w:customStyle="1" w:styleId="WW8Num96z0">
    <w:name w:val="WW8Num96z0"/>
    <w:rsid w:val="0015509B"/>
    <w:rPr>
      <w:rFonts w:ascii="Times New Roman" w:hAnsi="Times New Roman" w:cs="Times New Roman"/>
      <w:color w:val="auto"/>
      <w:sz w:val="20"/>
      <w:szCs w:val="20"/>
      <w:u w:val="none"/>
      <w:lang w:val="en-US"/>
    </w:rPr>
  </w:style>
  <w:style w:type="character" w:customStyle="1" w:styleId="WW8Num96z1">
    <w:name w:val="WW8Num96z1"/>
    <w:rsid w:val="0015509B"/>
  </w:style>
  <w:style w:type="character" w:customStyle="1" w:styleId="WW8Num96z2">
    <w:name w:val="WW8Num96z2"/>
    <w:rsid w:val="0015509B"/>
  </w:style>
  <w:style w:type="character" w:customStyle="1" w:styleId="WW8Num96z3">
    <w:name w:val="WW8Num96z3"/>
    <w:rsid w:val="0015509B"/>
  </w:style>
  <w:style w:type="character" w:customStyle="1" w:styleId="WW8Num96z4">
    <w:name w:val="WW8Num96z4"/>
    <w:rsid w:val="0015509B"/>
  </w:style>
  <w:style w:type="character" w:customStyle="1" w:styleId="WW8Num96z5">
    <w:name w:val="WW8Num96z5"/>
    <w:rsid w:val="0015509B"/>
  </w:style>
  <w:style w:type="character" w:customStyle="1" w:styleId="WW8Num96z6">
    <w:name w:val="WW8Num96z6"/>
    <w:rsid w:val="0015509B"/>
  </w:style>
  <w:style w:type="character" w:customStyle="1" w:styleId="WW8Num96z7">
    <w:name w:val="WW8Num96z7"/>
    <w:rsid w:val="0015509B"/>
  </w:style>
  <w:style w:type="character" w:customStyle="1" w:styleId="WW8Num96z8">
    <w:name w:val="WW8Num96z8"/>
    <w:rsid w:val="0015509B"/>
  </w:style>
  <w:style w:type="character" w:customStyle="1" w:styleId="WW8Num97z0">
    <w:name w:val="WW8Num97z0"/>
    <w:rsid w:val="0015509B"/>
  </w:style>
  <w:style w:type="character" w:customStyle="1" w:styleId="WW8Num97z1">
    <w:name w:val="WW8Num97z1"/>
    <w:rsid w:val="0015509B"/>
  </w:style>
  <w:style w:type="character" w:customStyle="1" w:styleId="WW8Num97z2">
    <w:name w:val="WW8Num97z2"/>
    <w:rsid w:val="0015509B"/>
  </w:style>
  <w:style w:type="character" w:customStyle="1" w:styleId="WW8Num97z3">
    <w:name w:val="WW8Num97z3"/>
    <w:rsid w:val="0015509B"/>
  </w:style>
  <w:style w:type="character" w:customStyle="1" w:styleId="WW8Num97z4">
    <w:name w:val="WW8Num97z4"/>
    <w:rsid w:val="0015509B"/>
  </w:style>
  <w:style w:type="character" w:customStyle="1" w:styleId="WW8Num97z5">
    <w:name w:val="WW8Num97z5"/>
    <w:rsid w:val="0015509B"/>
  </w:style>
  <w:style w:type="character" w:customStyle="1" w:styleId="WW8Num97z6">
    <w:name w:val="WW8Num97z6"/>
    <w:rsid w:val="0015509B"/>
  </w:style>
  <w:style w:type="character" w:customStyle="1" w:styleId="WW8Num97z7">
    <w:name w:val="WW8Num97z7"/>
    <w:rsid w:val="0015509B"/>
  </w:style>
  <w:style w:type="character" w:customStyle="1" w:styleId="WW8Num97z8">
    <w:name w:val="WW8Num97z8"/>
    <w:rsid w:val="0015509B"/>
  </w:style>
  <w:style w:type="character" w:customStyle="1" w:styleId="WW8Num98z0">
    <w:name w:val="WW8Num98z0"/>
    <w:rsid w:val="0015509B"/>
  </w:style>
  <w:style w:type="character" w:customStyle="1" w:styleId="WW8Num98z1">
    <w:name w:val="WW8Num98z1"/>
    <w:rsid w:val="0015509B"/>
  </w:style>
  <w:style w:type="character" w:customStyle="1" w:styleId="WW8Num98z2">
    <w:name w:val="WW8Num98z2"/>
    <w:rsid w:val="0015509B"/>
  </w:style>
  <w:style w:type="character" w:customStyle="1" w:styleId="WW8Num98z3">
    <w:name w:val="WW8Num98z3"/>
    <w:rsid w:val="0015509B"/>
  </w:style>
  <w:style w:type="character" w:customStyle="1" w:styleId="WW8Num98z4">
    <w:name w:val="WW8Num98z4"/>
    <w:rsid w:val="0015509B"/>
  </w:style>
  <w:style w:type="character" w:customStyle="1" w:styleId="WW8Num98z5">
    <w:name w:val="WW8Num98z5"/>
    <w:rsid w:val="0015509B"/>
  </w:style>
  <w:style w:type="character" w:customStyle="1" w:styleId="WW8Num98z6">
    <w:name w:val="WW8Num98z6"/>
    <w:rsid w:val="0015509B"/>
  </w:style>
  <w:style w:type="character" w:customStyle="1" w:styleId="WW8Num98z7">
    <w:name w:val="WW8Num98z7"/>
    <w:rsid w:val="0015509B"/>
  </w:style>
  <w:style w:type="character" w:customStyle="1" w:styleId="WW8Num98z8">
    <w:name w:val="WW8Num98z8"/>
    <w:rsid w:val="0015509B"/>
  </w:style>
  <w:style w:type="character" w:customStyle="1" w:styleId="WW8Num99z0">
    <w:name w:val="WW8Num99z0"/>
    <w:rsid w:val="0015509B"/>
    <w:rPr>
      <w:rFonts w:ascii="Times New Roman" w:eastAsia="Times New Roman" w:hAnsi="Times New Roman" w:cs="Times New Roman"/>
      <w:sz w:val="24"/>
      <w:szCs w:val="24"/>
      <w:lang w:val="en-US"/>
    </w:rPr>
  </w:style>
  <w:style w:type="character" w:customStyle="1" w:styleId="WW8Num99z1">
    <w:name w:val="WW8Num99z1"/>
    <w:rsid w:val="0015509B"/>
  </w:style>
  <w:style w:type="character" w:customStyle="1" w:styleId="WW8Num99z2">
    <w:name w:val="WW8Num99z2"/>
    <w:rsid w:val="0015509B"/>
  </w:style>
  <w:style w:type="character" w:customStyle="1" w:styleId="WW8Num99z3">
    <w:name w:val="WW8Num99z3"/>
    <w:rsid w:val="0015509B"/>
  </w:style>
  <w:style w:type="character" w:customStyle="1" w:styleId="WW8Num99z4">
    <w:name w:val="WW8Num99z4"/>
    <w:rsid w:val="0015509B"/>
  </w:style>
  <w:style w:type="character" w:customStyle="1" w:styleId="WW8Num99z5">
    <w:name w:val="WW8Num99z5"/>
    <w:rsid w:val="0015509B"/>
  </w:style>
  <w:style w:type="character" w:customStyle="1" w:styleId="WW8Num99z6">
    <w:name w:val="WW8Num99z6"/>
    <w:rsid w:val="0015509B"/>
  </w:style>
  <w:style w:type="character" w:customStyle="1" w:styleId="WW8Num99z7">
    <w:name w:val="WW8Num99z7"/>
    <w:rsid w:val="0015509B"/>
  </w:style>
  <w:style w:type="character" w:customStyle="1" w:styleId="WW8Num99z8">
    <w:name w:val="WW8Num99z8"/>
    <w:rsid w:val="0015509B"/>
  </w:style>
  <w:style w:type="character" w:customStyle="1" w:styleId="WW8Num100z0">
    <w:name w:val="WW8Num100z0"/>
    <w:rsid w:val="0015509B"/>
  </w:style>
  <w:style w:type="character" w:customStyle="1" w:styleId="WW8Num100z1">
    <w:name w:val="WW8Num100z1"/>
    <w:rsid w:val="0015509B"/>
  </w:style>
  <w:style w:type="character" w:customStyle="1" w:styleId="WW8Num100z2">
    <w:name w:val="WW8Num100z2"/>
    <w:rsid w:val="0015509B"/>
  </w:style>
  <w:style w:type="character" w:customStyle="1" w:styleId="WW8Num100z3">
    <w:name w:val="WW8Num100z3"/>
    <w:rsid w:val="0015509B"/>
  </w:style>
  <w:style w:type="character" w:customStyle="1" w:styleId="WW8Num100z4">
    <w:name w:val="WW8Num100z4"/>
    <w:rsid w:val="0015509B"/>
  </w:style>
  <w:style w:type="character" w:customStyle="1" w:styleId="WW8Num100z5">
    <w:name w:val="WW8Num100z5"/>
    <w:rsid w:val="0015509B"/>
  </w:style>
  <w:style w:type="character" w:customStyle="1" w:styleId="WW8Num100z6">
    <w:name w:val="WW8Num100z6"/>
    <w:rsid w:val="0015509B"/>
  </w:style>
  <w:style w:type="character" w:customStyle="1" w:styleId="WW8Num100z7">
    <w:name w:val="WW8Num100z7"/>
    <w:rsid w:val="0015509B"/>
  </w:style>
  <w:style w:type="character" w:customStyle="1" w:styleId="WW8Num100z8">
    <w:name w:val="WW8Num100z8"/>
    <w:rsid w:val="0015509B"/>
  </w:style>
  <w:style w:type="character" w:customStyle="1" w:styleId="WW8Num101z0">
    <w:name w:val="WW8Num101z0"/>
    <w:rsid w:val="0015509B"/>
  </w:style>
  <w:style w:type="character" w:customStyle="1" w:styleId="WW8Num101z1">
    <w:name w:val="WW8Num101z1"/>
    <w:rsid w:val="0015509B"/>
  </w:style>
  <w:style w:type="character" w:customStyle="1" w:styleId="WW8Num101z2">
    <w:name w:val="WW8Num101z2"/>
    <w:rsid w:val="0015509B"/>
  </w:style>
  <w:style w:type="character" w:customStyle="1" w:styleId="WW8Num101z3">
    <w:name w:val="WW8Num101z3"/>
    <w:rsid w:val="0015509B"/>
  </w:style>
  <w:style w:type="character" w:customStyle="1" w:styleId="WW8Num101z4">
    <w:name w:val="WW8Num101z4"/>
    <w:rsid w:val="0015509B"/>
  </w:style>
  <w:style w:type="character" w:customStyle="1" w:styleId="WW8Num101z5">
    <w:name w:val="WW8Num101z5"/>
    <w:rsid w:val="0015509B"/>
  </w:style>
  <w:style w:type="character" w:customStyle="1" w:styleId="WW8Num101z6">
    <w:name w:val="WW8Num101z6"/>
    <w:rsid w:val="0015509B"/>
  </w:style>
  <w:style w:type="character" w:customStyle="1" w:styleId="WW8Num101z7">
    <w:name w:val="WW8Num101z7"/>
    <w:rsid w:val="0015509B"/>
  </w:style>
  <w:style w:type="character" w:customStyle="1" w:styleId="WW8Num101z8">
    <w:name w:val="WW8Num101z8"/>
    <w:rsid w:val="0015509B"/>
  </w:style>
  <w:style w:type="character" w:customStyle="1" w:styleId="WW8Num102z0">
    <w:name w:val="WW8Num102z0"/>
    <w:rsid w:val="0015509B"/>
  </w:style>
  <w:style w:type="character" w:customStyle="1" w:styleId="WW8Num102z1">
    <w:name w:val="WW8Num102z1"/>
    <w:rsid w:val="0015509B"/>
  </w:style>
  <w:style w:type="character" w:customStyle="1" w:styleId="WW8Num102z2">
    <w:name w:val="WW8Num102z2"/>
    <w:rsid w:val="0015509B"/>
  </w:style>
  <w:style w:type="character" w:customStyle="1" w:styleId="WW8Num102z3">
    <w:name w:val="WW8Num102z3"/>
    <w:rsid w:val="0015509B"/>
  </w:style>
  <w:style w:type="character" w:customStyle="1" w:styleId="WW8Num102z4">
    <w:name w:val="WW8Num102z4"/>
    <w:rsid w:val="0015509B"/>
  </w:style>
  <w:style w:type="character" w:customStyle="1" w:styleId="WW8Num102z5">
    <w:name w:val="WW8Num102z5"/>
    <w:rsid w:val="0015509B"/>
  </w:style>
  <w:style w:type="character" w:customStyle="1" w:styleId="WW8Num102z6">
    <w:name w:val="WW8Num102z6"/>
    <w:rsid w:val="0015509B"/>
  </w:style>
  <w:style w:type="character" w:customStyle="1" w:styleId="WW8Num102z7">
    <w:name w:val="WW8Num102z7"/>
    <w:rsid w:val="0015509B"/>
  </w:style>
  <w:style w:type="character" w:customStyle="1" w:styleId="WW8Num102z8">
    <w:name w:val="WW8Num102z8"/>
    <w:rsid w:val="0015509B"/>
  </w:style>
  <w:style w:type="character" w:customStyle="1" w:styleId="WW8Num103z0">
    <w:name w:val="WW8Num103z0"/>
    <w:rsid w:val="0015509B"/>
  </w:style>
  <w:style w:type="character" w:customStyle="1" w:styleId="WW8Num103z1">
    <w:name w:val="WW8Num103z1"/>
    <w:rsid w:val="0015509B"/>
  </w:style>
  <w:style w:type="character" w:customStyle="1" w:styleId="WW8Num103z2">
    <w:name w:val="WW8Num103z2"/>
    <w:rsid w:val="0015509B"/>
  </w:style>
  <w:style w:type="character" w:customStyle="1" w:styleId="WW8Num103z3">
    <w:name w:val="WW8Num103z3"/>
    <w:rsid w:val="0015509B"/>
  </w:style>
  <w:style w:type="character" w:customStyle="1" w:styleId="WW8Num103z4">
    <w:name w:val="WW8Num103z4"/>
    <w:rsid w:val="0015509B"/>
  </w:style>
  <w:style w:type="character" w:customStyle="1" w:styleId="WW8Num103z5">
    <w:name w:val="WW8Num103z5"/>
    <w:rsid w:val="0015509B"/>
  </w:style>
  <w:style w:type="character" w:customStyle="1" w:styleId="WW8Num103z6">
    <w:name w:val="WW8Num103z6"/>
    <w:rsid w:val="0015509B"/>
  </w:style>
  <w:style w:type="character" w:customStyle="1" w:styleId="WW8Num103z7">
    <w:name w:val="WW8Num103z7"/>
    <w:rsid w:val="0015509B"/>
  </w:style>
  <w:style w:type="character" w:customStyle="1" w:styleId="WW8Num103z8">
    <w:name w:val="WW8Num103z8"/>
    <w:rsid w:val="0015509B"/>
  </w:style>
  <w:style w:type="character" w:customStyle="1" w:styleId="WW8Num104z0">
    <w:name w:val="WW8Num104z0"/>
    <w:rsid w:val="0015509B"/>
  </w:style>
  <w:style w:type="character" w:customStyle="1" w:styleId="WW8Num104z1">
    <w:name w:val="WW8Num104z1"/>
    <w:rsid w:val="0015509B"/>
  </w:style>
  <w:style w:type="character" w:customStyle="1" w:styleId="WW8Num104z2">
    <w:name w:val="WW8Num104z2"/>
    <w:rsid w:val="0015509B"/>
  </w:style>
  <w:style w:type="character" w:customStyle="1" w:styleId="WW8Num104z3">
    <w:name w:val="WW8Num104z3"/>
    <w:rsid w:val="0015509B"/>
  </w:style>
  <w:style w:type="character" w:customStyle="1" w:styleId="WW8Num104z4">
    <w:name w:val="WW8Num104z4"/>
    <w:rsid w:val="0015509B"/>
  </w:style>
  <w:style w:type="character" w:customStyle="1" w:styleId="WW8Num104z5">
    <w:name w:val="WW8Num104z5"/>
    <w:rsid w:val="0015509B"/>
  </w:style>
  <w:style w:type="character" w:customStyle="1" w:styleId="WW8Num104z6">
    <w:name w:val="WW8Num104z6"/>
    <w:rsid w:val="0015509B"/>
  </w:style>
  <w:style w:type="character" w:customStyle="1" w:styleId="WW8Num104z7">
    <w:name w:val="WW8Num104z7"/>
    <w:rsid w:val="0015509B"/>
  </w:style>
  <w:style w:type="character" w:customStyle="1" w:styleId="WW8Num104z8">
    <w:name w:val="WW8Num104z8"/>
    <w:rsid w:val="0015509B"/>
  </w:style>
  <w:style w:type="character" w:customStyle="1" w:styleId="WW8Num105z0">
    <w:name w:val="WW8Num105z0"/>
    <w:rsid w:val="0015509B"/>
  </w:style>
  <w:style w:type="character" w:customStyle="1" w:styleId="WW8Num105z1">
    <w:name w:val="WW8Num105z1"/>
    <w:rsid w:val="0015509B"/>
  </w:style>
  <w:style w:type="character" w:customStyle="1" w:styleId="WW8Num105z2">
    <w:name w:val="WW8Num105z2"/>
    <w:rsid w:val="0015509B"/>
  </w:style>
  <w:style w:type="character" w:customStyle="1" w:styleId="WW8Num105z3">
    <w:name w:val="WW8Num105z3"/>
    <w:rsid w:val="0015509B"/>
  </w:style>
  <w:style w:type="character" w:customStyle="1" w:styleId="WW8Num105z4">
    <w:name w:val="WW8Num105z4"/>
    <w:rsid w:val="0015509B"/>
  </w:style>
  <w:style w:type="character" w:customStyle="1" w:styleId="WW8Num105z5">
    <w:name w:val="WW8Num105z5"/>
    <w:rsid w:val="0015509B"/>
  </w:style>
  <w:style w:type="character" w:customStyle="1" w:styleId="WW8Num105z6">
    <w:name w:val="WW8Num105z6"/>
    <w:rsid w:val="0015509B"/>
  </w:style>
  <w:style w:type="character" w:customStyle="1" w:styleId="WW8Num105z7">
    <w:name w:val="WW8Num105z7"/>
    <w:rsid w:val="0015509B"/>
  </w:style>
  <w:style w:type="character" w:customStyle="1" w:styleId="WW8Num105z8">
    <w:name w:val="WW8Num105z8"/>
    <w:rsid w:val="0015509B"/>
  </w:style>
  <w:style w:type="character" w:customStyle="1" w:styleId="WW8Num106z0">
    <w:name w:val="WW8Num106z0"/>
    <w:rsid w:val="0015509B"/>
  </w:style>
  <w:style w:type="character" w:customStyle="1" w:styleId="WW8Num106z1">
    <w:name w:val="WW8Num106z1"/>
    <w:rsid w:val="0015509B"/>
  </w:style>
  <w:style w:type="character" w:customStyle="1" w:styleId="WW8Num106z2">
    <w:name w:val="WW8Num106z2"/>
    <w:rsid w:val="0015509B"/>
  </w:style>
  <w:style w:type="character" w:customStyle="1" w:styleId="WW8Num106z3">
    <w:name w:val="WW8Num106z3"/>
    <w:rsid w:val="0015509B"/>
  </w:style>
  <w:style w:type="character" w:customStyle="1" w:styleId="WW8Num106z4">
    <w:name w:val="WW8Num106z4"/>
    <w:rsid w:val="0015509B"/>
  </w:style>
  <w:style w:type="character" w:customStyle="1" w:styleId="WW8Num106z5">
    <w:name w:val="WW8Num106z5"/>
    <w:rsid w:val="0015509B"/>
  </w:style>
  <w:style w:type="character" w:customStyle="1" w:styleId="WW8Num106z6">
    <w:name w:val="WW8Num106z6"/>
    <w:rsid w:val="0015509B"/>
  </w:style>
  <w:style w:type="character" w:customStyle="1" w:styleId="WW8Num106z7">
    <w:name w:val="WW8Num106z7"/>
    <w:rsid w:val="0015509B"/>
  </w:style>
  <w:style w:type="character" w:customStyle="1" w:styleId="WW8Num106z8">
    <w:name w:val="WW8Num106z8"/>
    <w:rsid w:val="0015509B"/>
  </w:style>
  <w:style w:type="character" w:customStyle="1" w:styleId="WW8Num107z0">
    <w:name w:val="WW8Num107z0"/>
    <w:rsid w:val="0015509B"/>
  </w:style>
  <w:style w:type="character" w:customStyle="1" w:styleId="WW8Num107z1">
    <w:name w:val="WW8Num107z1"/>
    <w:rsid w:val="0015509B"/>
  </w:style>
  <w:style w:type="character" w:customStyle="1" w:styleId="WW8Num107z2">
    <w:name w:val="WW8Num107z2"/>
    <w:rsid w:val="0015509B"/>
  </w:style>
  <w:style w:type="character" w:customStyle="1" w:styleId="WW8Num107z3">
    <w:name w:val="WW8Num107z3"/>
    <w:rsid w:val="0015509B"/>
  </w:style>
  <w:style w:type="character" w:customStyle="1" w:styleId="WW8Num107z4">
    <w:name w:val="WW8Num107z4"/>
    <w:rsid w:val="0015509B"/>
  </w:style>
  <w:style w:type="character" w:customStyle="1" w:styleId="WW8Num107z5">
    <w:name w:val="WW8Num107z5"/>
    <w:rsid w:val="0015509B"/>
  </w:style>
  <w:style w:type="character" w:customStyle="1" w:styleId="WW8Num107z6">
    <w:name w:val="WW8Num107z6"/>
    <w:rsid w:val="0015509B"/>
  </w:style>
  <w:style w:type="character" w:customStyle="1" w:styleId="WW8Num107z7">
    <w:name w:val="WW8Num107z7"/>
    <w:rsid w:val="0015509B"/>
  </w:style>
  <w:style w:type="character" w:customStyle="1" w:styleId="WW8Num107z8">
    <w:name w:val="WW8Num107z8"/>
    <w:rsid w:val="0015509B"/>
  </w:style>
  <w:style w:type="character" w:customStyle="1" w:styleId="WW8Num108z0">
    <w:name w:val="WW8Num108z0"/>
    <w:rsid w:val="0015509B"/>
  </w:style>
  <w:style w:type="character" w:customStyle="1" w:styleId="WW8Num108z1">
    <w:name w:val="WW8Num108z1"/>
    <w:rsid w:val="0015509B"/>
  </w:style>
  <w:style w:type="character" w:customStyle="1" w:styleId="WW8Num108z2">
    <w:name w:val="WW8Num108z2"/>
    <w:rsid w:val="0015509B"/>
  </w:style>
  <w:style w:type="character" w:customStyle="1" w:styleId="WW8Num108z3">
    <w:name w:val="WW8Num108z3"/>
    <w:rsid w:val="0015509B"/>
  </w:style>
  <w:style w:type="character" w:customStyle="1" w:styleId="WW8Num108z4">
    <w:name w:val="WW8Num108z4"/>
    <w:rsid w:val="0015509B"/>
  </w:style>
  <w:style w:type="character" w:customStyle="1" w:styleId="WW8Num108z5">
    <w:name w:val="WW8Num108z5"/>
    <w:rsid w:val="0015509B"/>
  </w:style>
  <w:style w:type="character" w:customStyle="1" w:styleId="WW8Num108z6">
    <w:name w:val="WW8Num108z6"/>
    <w:rsid w:val="0015509B"/>
  </w:style>
  <w:style w:type="character" w:customStyle="1" w:styleId="WW8Num108z7">
    <w:name w:val="WW8Num108z7"/>
    <w:rsid w:val="0015509B"/>
  </w:style>
  <w:style w:type="character" w:customStyle="1" w:styleId="WW8Num108z8">
    <w:name w:val="WW8Num108z8"/>
    <w:rsid w:val="0015509B"/>
  </w:style>
  <w:style w:type="character" w:customStyle="1" w:styleId="WW8Num109z0">
    <w:name w:val="WW8Num109z0"/>
    <w:rsid w:val="0015509B"/>
  </w:style>
  <w:style w:type="character" w:customStyle="1" w:styleId="WW8Num109z1">
    <w:name w:val="WW8Num109z1"/>
    <w:rsid w:val="0015509B"/>
  </w:style>
  <w:style w:type="character" w:customStyle="1" w:styleId="WW8Num109z2">
    <w:name w:val="WW8Num109z2"/>
    <w:rsid w:val="0015509B"/>
  </w:style>
  <w:style w:type="character" w:customStyle="1" w:styleId="WW8Num109z3">
    <w:name w:val="WW8Num109z3"/>
    <w:rsid w:val="0015509B"/>
  </w:style>
  <w:style w:type="character" w:customStyle="1" w:styleId="WW8Num109z4">
    <w:name w:val="WW8Num109z4"/>
    <w:rsid w:val="0015509B"/>
  </w:style>
  <w:style w:type="character" w:customStyle="1" w:styleId="WW8Num109z5">
    <w:name w:val="WW8Num109z5"/>
    <w:rsid w:val="0015509B"/>
  </w:style>
  <w:style w:type="character" w:customStyle="1" w:styleId="WW8Num109z6">
    <w:name w:val="WW8Num109z6"/>
    <w:rsid w:val="0015509B"/>
  </w:style>
  <w:style w:type="character" w:customStyle="1" w:styleId="WW8Num109z7">
    <w:name w:val="WW8Num109z7"/>
    <w:rsid w:val="0015509B"/>
  </w:style>
  <w:style w:type="character" w:customStyle="1" w:styleId="WW8Num109z8">
    <w:name w:val="WW8Num109z8"/>
    <w:rsid w:val="0015509B"/>
  </w:style>
  <w:style w:type="character" w:customStyle="1" w:styleId="WW8Num110z0">
    <w:name w:val="WW8Num110z0"/>
    <w:rsid w:val="0015509B"/>
  </w:style>
  <w:style w:type="character" w:customStyle="1" w:styleId="WW8Num110z1">
    <w:name w:val="WW8Num110z1"/>
    <w:rsid w:val="0015509B"/>
  </w:style>
  <w:style w:type="character" w:customStyle="1" w:styleId="WW8Num110z2">
    <w:name w:val="WW8Num110z2"/>
    <w:rsid w:val="0015509B"/>
  </w:style>
  <w:style w:type="character" w:customStyle="1" w:styleId="WW8Num110z3">
    <w:name w:val="WW8Num110z3"/>
    <w:rsid w:val="0015509B"/>
  </w:style>
  <w:style w:type="character" w:customStyle="1" w:styleId="WW8Num110z4">
    <w:name w:val="WW8Num110z4"/>
    <w:rsid w:val="0015509B"/>
  </w:style>
  <w:style w:type="character" w:customStyle="1" w:styleId="WW8Num110z5">
    <w:name w:val="WW8Num110z5"/>
    <w:rsid w:val="0015509B"/>
  </w:style>
  <w:style w:type="character" w:customStyle="1" w:styleId="WW8Num110z6">
    <w:name w:val="WW8Num110z6"/>
    <w:rsid w:val="0015509B"/>
  </w:style>
  <w:style w:type="character" w:customStyle="1" w:styleId="WW8Num110z7">
    <w:name w:val="WW8Num110z7"/>
    <w:rsid w:val="0015509B"/>
  </w:style>
  <w:style w:type="character" w:customStyle="1" w:styleId="WW8Num110z8">
    <w:name w:val="WW8Num110z8"/>
    <w:rsid w:val="0015509B"/>
  </w:style>
  <w:style w:type="character" w:customStyle="1" w:styleId="WW8Num111z0">
    <w:name w:val="WW8Num111z0"/>
    <w:rsid w:val="0015509B"/>
  </w:style>
  <w:style w:type="character" w:customStyle="1" w:styleId="WW8Num111z1">
    <w:name w:val="WW8Num111z1"/>
    <w:rsid w:val="0015509B"/>
  </w:style>
  <w:style w:type="character" w:customStyle="1" w:styleId="WW8Num111z2">
    <w:name w:val="WW8Num111z2"/>
    <w:rsid w:val="0015509B"/>
  </w:style>
  <w:style w:type="character" w:customStyle="1" w:styleId="WW8Num111z3">
    <w:name w:val="WW8Num111z3"/>
    <w:rsid w:val="0015509B"/>
  </w:style>
  <w:style w:type="character" w:customStyle="1" w:styleId="WW8Num111z4">
    <w:name w:val="WW8Num111z4"/>
    <w:rsid w:val="0015509B"/>
  </w:style>
  <w:style w:type="character" w:customStyle="1" w:styleId="WW8Num111z5">
    <w:name w:val="WW8Num111z5"/>
    <w:rsid w:val="0015509B"/>
  </w:style>
  <w:style w:type="character" w:customStyle="1" w:styleId="WW8Num111z6">
    <w:name w:val="WW8Num111z6"/>
    <w:rsid w:val="0015509B"/>
  </w:style>
  <w:style w:type="character" w:customStyle="1" w:styleId="WW8Num111z7">
    <w:name w:val="WW8Num111z7"/>
    <w:rsid w:val="0015509B"/>
  </w:style>
  <w:style w:type="character" w:customStyle="1" w:styleId="WW8Num111z8">
    <w:name w:val="WW8Num111z8"/>
    <w:rsid w:val="0015509B"/>
  </w:style>
  <w:style w:type="character" w:customStyle="1" w:styleId="WW8Num112z0">
    <w:name w:val="WW8Num112z0"/>
    <w:rsid w:val="0015509B"/>
  </w:style>
  <w:style w:type="character" w:customStyle="1" w:styleId="WW8Num112z1">
    <w:name w:val="WW8Num112z1"/>
    <w:rsid w:val="0015509B"/>
  </w:style>
  <w:style w:type="character" w:customStyle="1" w:styleId="WW8Num112z2">
    <w:name w:val="WW8Num112z2"/>
    <w:rsid w:val="0015509B"/>
  </w:style>
  <w:style w:type="character" w:customStyle="1" w:styleId="WW8Num112z3">
    <w:name w:val="WW8Num112z3"/>
    <w:rsid w:val="0015509B"/>
  </w:style>
  <w:style w:type="character" w:customStyle="1" w:styleId="WW8Num112z4">
    <w:name w:val="WW8Num112z4"/>
    <w:rsid w:val="0015509B"/>
  </w:style>
  <w:style w:type="character" w:customStyle="1" w:styleId="WW8Num112z5">
    <w:name w:val="WW8Num112z5"/>
    <w:rsid w:val="0015509B"/>
  </w:style>
  <w:style w:type="character" w:customStyle="1" w:styleId="WW8Num112z6">
    <w:name w:val="WW8Num112z6"/>
    <w:rsid w:val="0015509B"/>
  </w:style>
  <w:style w:type="character" w:customStyle="1" w:styleId="WW8Num112z7">
    <w:name w:val="WW8Num112z7"/>
    <w:rsid w:val="0015509B"/>
  </w:style>
  <w:style w:type="character" w:customStyle="1" w:styleId="WW8Num112z8">
    <w:name w:val="WW8Num112z8"/>
    <w:rsid w:val="0015509B"/>
  </w:style>
  <w:style w:type="character" w:customStyle="1" w:styleId="WW8Num113z0">
    <w:name w:val="WW8Num113z0"/>
    <w:rsid w:val="0015509B"/>
  </w:style>
  <w:style w:type="character" w:customStyle="1" w:styleId="WW8Num113z1">
    <w:name w:val="WW8Num113z1"/>
    <w:rsid w:val="0015509B"/>
  </w:style>
  <w:style w:type="character" w:customStyle="1" w:styleId="WW8Num113z2">
    <w:name w:val="WW8Num113z2"/>
    <w:rsid w:val="0015509B"/>
  </w:style>
  <w:style w:type="character" w:customStyle="1" w:styleId="WW8Num113z3">
    <w:name w:val="WW8Num113z3"/>
    <w:rsid w:val="0015509B"/>
  </w:style>
  <w:style w:type="character" w:customStyle="1" w:styleId="WW8Num113z4">
    <w:name w:val="WW8Num113z4"/>
    <w:rsid w:val="0015509B"/>
  </w:style>
  <w:style w:type="character" w:customStyle="1" w:styleId="WW8Num113z5">
    <w:name w:val="WW8Num113z5"/>
    <w:rsid w:val="0015509B"/>
  </w:style>
  <w:style w:type="character" w:customStyle="1" w:styleId="WW8Num113z6">
    <w:name w:val="WW8Num113z6"/>
    <w:rsid w:val="0015509B"/>
  </w:style>
  <w:style w:type="character" w:customStyle="1" w:styleId="WW8Num113z7">
    <w:name w:val="WW8Num113z7"/>
    <w:rsid w:val="0015509B"/>
  </w:style>
  <w:style w:type="character" w:customStyle="1" w:styleId="WW8Num113z8">
    <w:name w:val="WW8Num113z8"/>
    <w:rsid w:val="0015509B"/>
  </w:style>
  <w:style w:type="character" w:customStyle="1" w:styleId="WW8Num114z0">
    <w:name w:val="WW8Num114z0"/>
    <w:rsid w:val="0015509B"/>
  </w:style>
  <w:style w:type="character" w:customStyle="1" w:styleId="WW8Num114z1">
    <w:name w:val="WW8Num114z1"/>
    <w:rsid w:val="0015509B"/>
  </w:style>
  <w:style w:type="character" w:customStyle="1" w:styleId="WW8Num114z2">
    <w:name w:val="WW8Num114z2"/>
    <w:rsid w:val="0015509B"/>
  </w:style>
  <w:style w:type="character" w:customStyle="1" w:styleId="WW8Num114z3">
    <w:name w:val="WW8Num114z3"/>
    <w:rsid w:val="0015509B"/>
  </w:style>
  <w:style w:type="character" w:customStyle="1" w:styleId="WW8Num114z4">
    <w:name w:val="WW8Num114z4"/>
    <w:rsid w:val="0015509B"/>
  </w:style>
  <w:style w:type="character" w:customStyle="1" w:styleId="WW8Num114z5">
    <w:name w:val="WW8Num114z5"/>
    <w:rsid w:val="0015509B"/>
  </w:style>
  <w:style w:type="character" w:customStyle="1" w:styleId="WW8Num114z6">
    <w:name w:val="WW8Num114z6"/>
    <w:rsid w:val="0015509B"/>
  </w:style>
  <w:style w:type="character" w:customStyle="1" w:styleId="WW8Num114z7">
    <w:name w:val="WW8Num114z7"/>
    <w:rsid w:val="0015509B"/>
  </w:style>
  <w:style w:type="character" w:customStyle="1" w:styleId="WW8Num114z8">
    <w:name w:val="WW8Num114z8"/>
    <w:rsid w:val="0015509B"/>
  </w:style>
  <w:style w:type="character" w:customStyle="1" w:styleId="WW8Num115z0">
    <w:name w:val="WW8Num115z0"/>
    <w:rsid w:val="0015509B"/>
  </w:style>
  <w:style w:type="character" w:customStyle="1" w:styleId="WW8Num115z1">
    <w:name w:val="WW8Num115z1"/>
    <w:rsid w:val="0015509B"/>
  </w:style>
  <w:style w:type="character" w:customStyle="1" w:styleId="WW8Num115z2">
    <w:name w:val="WW8Num115z2"/>
    <w:rsid w:val="0015509B"/>
  </w:style>
  <w:style w:type="character" w:customStyle="1" w:styleId="WW8Num115z3">
    <w:name w:val="WW8Num115z3"/>
    <w:rsid w:val="0015509B"/>
  </w:style>
  <w:style w:type="character" w:customStyle="1" w:styleId="WW8Num115z4">
    <w:name w:val="WW8Num115z4"/>
    <w:rsid w:val="0015509B"/>
  </w:style>
  <w:style w:type="character" w:customStyle="1" w:styleId="WW8Num115z5">
    <w:name w:val="WW8Num115z5"/>
    <w:rsid w:val="0015509B"/>
  </w:style>
  <w:style w:type="character" w:customStyle="1" w:styleId="WW8Num115z6">
    <w:name w:val="WW8Num115z6"/>
    <w:rsid w:val="0015509B"/>
  </w:style>
  <w:style w:type="character" w:customStyle="1" w:styleId="WW8Num115z7">
    <w:name w:val="WW8Num115z7"/>
    <w:rsid w:val="0015509B"/>
  </w:style>
  <w:style w:type="character" w:customStyle="1" w:styleId="WW8Num115z8">
    <w:name w:val="WW8Num115z8"/>
    <w:rsid w:val="0015509B"/>
  </w:style>
  <w:style w:type="character" w:customStyle="1" w:styleId="WW8Num11z1">
    <w:name w:val="WW8Num11z1"/>
    <w:rsid w:val="0015509B"/>
  </w:style>
  <w:style w:type="character" w:customStyle="1" w:styleId="WW8Num11z2">
    <w:name w:val="WW8Num11z2"/>
    <w:rsid w:val="0015509B"/>
  </w:style>
  <w:style w:type="character" w:customStyle="1" w:styleId="WW8Num11z3">
    <w:name w:val="WW8Num11z3"/>
    <w:rsid w:val="0015509B"/>
  </w:style>
  <w:style w:type="character" w:customStyle="1" w:styleId="WW8Num11z4">
    <w:name w:val="WW8Num11z4"/>
    <w:rsid w:val="0015509B"/>
  </w:style>
  <w:style w:type="character" w:customStyle="1" w:styleId="WW8Num11z5">
    <w:name w:val="WW8Num11z5"/>
    <w:rsid w:val="0015509B"/>
  </w:style>
  <w:style w:type="character" w:customStyle="1" w:styleId="WW8Num11z6">
    <w:name w:val="WW8Num11z6"/>
    <w:rsid w:val="0015509B"/>
  </w:style>
  <w:style w:type="character" w:customStyle="1" w:styleId="WW8Num11z7">
    <w:name w:val="WW8Num11z7"/>
    <w:rsid w:val="0015509B"/>
  </w:style>
  <w:style w:type="character" w:customStyle="1" w:styleId="WW8Num11z8">
    <w:name w:val="WW8Num11z8"/>
    <w:rsid w:val="0015509B"/>
  </w:style>
  <w:style w:type="character" w:customStyle="1" w:styleId="WW8Num33z1">
    <w:name w:val="WW8Num33z1"/>
    <w:rsid w:val="0015509B"/>
  </w:style>
  <w:style w:type="character" w:customStyle="1" w:styleId="WW8Num33z2">
    <w:name w:val="WW8Num33z2"/>
    <w:rsid w:val="0015509B"/>
  </w:style>
  <w:style w:type="character" w:customStyle="1" w:styleId="WW8Num33z3">
    <w:name w:val="WW8Num33z3"/>
    <w:rsid w:val="0015509B"/>
  </w:style>
  <w:style w:type="character" w:customStyle="1" w:styleId="WW8Num33z4">
    <w:name w:val="WW8Num33z4"/>
    <w:rsid w:val="0015509B"/>
  </w:style>
  <w:style w:type="character" w:customStyle="1" w:styleId="WW8Num33z5">
    <w:name w:val="WW8Num33z5"/>
    <w:rsid w:val="0015509B"/>
  </w:style>
  <w:style w:type="character" w:customStyle="1" w:styleId="WW8Num33z6">
    <w:name w:val="WW8Num33z6"/>
    <w:rsid w:val="0015509B"/>
  </w:style>
  <w:style w:type="character" w:customStyle="1" w:styleId="WW8Num33z7">
    <w:name w:val="WW8Num33z7"/>
    <w:rsid w:val="0015509B"/>
  </w:style>
  <w:style w:type="character" w:customStyle="1" w:styleId="WW8Num33z8">
    <w:name w:val="WW8Num33z8"/>
    <w:rsid w:val="0015509B"/>
  </w:style>
  <w:style w:type="character" w:customStyle="1" w:styleId="WW8Num40z3">
    <w:name w:val="WW8Num40z3"/>
    <w:rsid w:val="0015509B"/>
  </w:style>
  <w:style w:type="character" w:customStyle="1" w:styleId="WW8Num40z4">
    <w:name w:val="WW8Num40z4"/>
    <w:rsid w:val="0015509B"/>
  </w:style>
  <w:style w:type="character" w:customStyle="1" w:styleId="WW8Num40z5">
    <w:name w:val="WW8Num40z5"/>
    <w:rsid w:val="0015509B"/>
  </w:style>
  <w:style w:type="character" w:customStyle="1" w:styleId="WW8Num40z6">
    <w:name w:val="WW8Num40z6"/>
    <w:rsid w:val="0015509B"/>
  </w:style>
  <w:style w:type="character" w:customStyle="1" w:styleId="WW8Num40z7">
    <w:name w:val="WW8Num40z7"/>
    <w:rsid w:val="0015509B"/>
  </w:style>
  <w:style w:type="character" w:customStyle="1" w:styleId="WW8Num40z8">
    <w:name w:val="WW8Num40z8"/>
    <w:rsid w:val="0015509B"/>
  </w:style>
  <w:style w:type="character" w:customStyle="1" w:styleId="WW8Num42z2">
    <w:name w:val="WW8Num42z2"/>
    <w:rsid w:val="0015509B"/>
  </w:style>
  <w:style w:type="character" w:customStyle="1" w:styleId="WW8Num42z3">
    <w:name w:val="WW8Num42z3"/>
    <w:rsid w:val="0015509B"/>
  </w:style>
  <w:style w:type="character" w:customStyle="1" w:styleId="WW8Num42z4">
    <w:name w:val="WW8Num42z4"/>
    <w:rsid w:val="0015509B"/>
  </w:style>
  <w:style w:type="character" w:customStyle="1" w:styleId="WW8Num42z5">
    <w:name w:val="WW8Num42z5"/>
    <w:rsid w:val="0015509B"/>
  </w:style>
  <w:style w:type="character" w:customStyle="1" w:styleId="WW8Num42z6">
    <w:name w:val="WW8Num42z6"/>
    <w:rsid w:val="0015509B"/>
  </w:style>
  <w:style w:type="character" w:customStyle="1" w:styleId="WW8Num42z7">
    <w:name w:val="WW8Num42z7"/>
    <w:rsid w:val="0015509B"/>
  </w:style>
  <w:style w:type="character" w:customStyle="1" w:styleId="WW8Num42z8">
    <w:name w:val="WW8Num42z8"/>
    <w:rsid w:val="0015509B"/>
  </w:style>
  <w:style w:type="character" w:customStyle="1" w:styleId="WW8Num46z1">
    <w:name w:val="WW8Num46z1"/>
    <w:rsid w:val="0015509B"/>
    <w:rPr>
      <w:rFonts w:hint="default"/>
      <w:b/>
      <w:smallCaps/>
    </w:rPr>
  </w:style>
  <w:style w:type="character" w:customStyle="1" w:styleId="WW8Num60z4">
    <w:name w:val="WW8Num60z4"/>
    <w:rsid w:val="0015509B"/>
  </w:style>
  <w:style w:type="character" w:customStyle="1" w:styleId="WW8Num60z5">
    <w:name w:val="WW8Num60z5"/>
    <w:rsid w:val="0015509B"/>
  </w:style>
  <w:style w:type="character" w:customStyle="1" w:styleId="WW8Num60z6">
    <w:name w:val="WW8Num60z6"/>
    <w:rsid w:val="0015509B"/>
  </w:style>
  <w:style w:type="character" w:customStyle="1" w:styleId="WW8Num60z7">
    <w:name w:val="WW8Num60z7"/>
    <w:rsid w:val="0015509B"/>
  </w:style>
  <w:style w:type="character" w:customStyle="1" w:styleId="WW8Num60z8">
    <w:name w:val="WW8Num60z8"/>
    <w:rsid w:val="0015509B"/>
  </w:style>
  <w:style w:type="character" w:customStyle="1" w:styleId="WW8Num72z1">
    <w:name w:val="WW8Num72z1"/>
    <w:rsid w:val="0015509B"/>
  </w:style>
  <w:style w:type="character" w:customStyle="1" w:styleId="WW8Num72z2">
    <w:name w:val="WW8Num72z2"/>
    <w:rsid w:val="0015509B"/>
  </w:style>
  <w:style w:type="character" w:customStyle="1" w:styleId="WW8Num72z3">
    <w:name w:val="WW8Num72z3"/>
    <w:rsid w:val="0015509B"/>
  </w:style>
  <w:style w:type="character" w:customStyle="1" w:styleId="WW8Num72z4">
    <w:name w:val="WW8Num72z4"/>
    <w:rsid w:val="0015509B"/>
  </w:style>
  <w:style w:type="character" w:customStyle="1" w:styleId="WW8Num72z5">
    <w:name w:val="WW8Num72z5"/>
    <w:rsid w:val="0015509B"/>
  </w:style>
  <w:style w:type="character" w:customStyle="1" w:styleId="WW8Num72z6">
    <w:name w:val="WW8Num72z6"/>
    <w:rsid w:val="0015509B"/>
  </w:style>
  <w:style w:type="character" w:customStyle="1" w:styleId="WW8Num72z7">
    <w:name w:val="WW8Num72z7"/>
    <w:rsid w:val="0015509B"/>
  </w:style>
  <w:style w:type="character" w:customStyle="1" w:styleId="WW8Num72z8">
    <w:name w:val="WW8Num72z8"/>
    <w:rsid w:val="0015509B"/>
  </w:style>
  <w:style w:type="character" w:customStyle="1" w:styleId="WW8Num43z3">
    <w:name w:val="WW8Num43z3"/>
    <w:rsid w:val="0015509B"/>
  </w:style>
  <w:style w:type="character" w:customStyle="1" w:styleId="WW8Num43z4">
    <w:name w:val="WW8Num43z4"/>
    <w:rsid w:val="0015509B"/>
  </w:style>
  <w:style w:type="character" w:customStyle="1" w:styleId="WW8Num43z5">
    <w:name w:val="WW8Num43z5"/>
    <w:rsid w:val="0015509B"/>
  </w:style>
  <w:style w:type="character" w:customStyle="1" w:styleId="WW8Num43z6">
    <w:name w:val="WW8Num43z6"/>
    <w:rsid w:val="0015509B"/>
  </w:style>
  <w:style w:type="character" w:customStyle="1" w:styleId="WW8Num43z7">
    <w:name w:val="WW8Num43z7"/>
    <w:rsid w:val="0015509B"/>
  </w:style>
  <w:style w:type="character" w:customStyle="1" w:styleId="WW8Num43z8">
    <w:name w:val="WW8Num43z8"/>
    <w:rsid w:val="0015509B"/>
  </w:style>
  <w:style w:type="character" w:customStyle="1" w:styleId="WW8Num50z1">
    <w:name w:val="WW8Num50z1"/>
    <w:rsid w:val="0015509B"/>
  </w:style>
  <w:style w:type="character" w:customStyle="1" w:styleId="WW8Num50z2">
    <w:name w:val="WW8Num50z2"/>
    <w:rsid w:val="0015509B"/>
  </w:style>
  <w:style w:type="character" w:customStyle="1" w:styleId="WW8Num50z3">
    <w:name w:val="WW8Num50z3"/>
    <w:rsid w:val="0015509B"/>
  </w:style>
  <w:style w:type="character" w:customStyle="1" w:styleId="WW8Num50z4">
    <w:name w:val="WW8Num50z4"/>
    <w:rsid w:val="0015509B"/>
  </w:style>
  <w:style w:type="character" w:customStyle="1" w:styleId="WW8Num50z5">
    <w:name w:val="WW8Num50z5"/>
    <w:rsid w:val="0015509B"/>
  </w:style>
  <w:style w:type="character" w:customStyle="1" w:styleId="WW8Num50z6">
    <w:name w:val="WW8Num50z6"/>
    <w:rsid w:val="0015509B"/>
  </w:style>
  <w:style w:type="character" w:customStyle="1" w:styleId="WW8Num50z7">
    <w:name w:val="WW8Num50z7"/>
    <w:rsid w:val="0015509B"/>
  </w:style>
  <w:style w:type="character" w:customStyle="1" w:styleId="WW8Num50z8">
    <w:name w:val="WW8Num50z8"/>
    <w:rsid w:val="0015509B"/>
  </w:style>
  <w:style w:type="character" w:customStyle="1" w:styleId="WW8Num77z3">
    <w:name w:val="WW8Num77z3"/>
    <w:rsid w:val="0015509B"/>
  </w:style>
  <w:style w:type="character" w:customStyle="1" w:styleId="WW8Num77z4">
    <w:name w:val="WW8Num77z4"/>
    <w:rsid w:val="0015509B"/>
  </w:style>
  <w:style w:type="character" w:customStyle="1" w:styleId="WW8Num77z5">
    <w:name w:val="WW8Num77z5"/>
    <w:rsid w:val="0015509B"/>
  </w:style>
  <w:style w:type="character" w:customStyle="1" w:styleId="WW8Num77z6">
    <w:name w:val="WW8Num77z6"/>
    <w:rsid w:val="0015509B"/>
  </w:style>
  <w:style w:type="character" w:customStyle="1" w:styleId="WW8Num77z7">
    <w:name w:val="WW8Num77z7"/>
    <w:rsid w:val="0015509B"/>
  </w:style>
  <w:style w:type="character" w:customStyle="1" w:styleId="WW8Num77z8">
    <w:name w:val="WW8Num77z8"/>
    <w:rsid w:val="0015509B"/>
  </w:style>
  <w:style w:type="character" w:customStyle="1" w:styleId="WW8Num46z2">
    <w:name w:val="WW8Num46z2"/>
    <w:rsid w:val="0015509B"/>
  </w:style>
  <w:style w:type="character" w:customStyle="1" w:styleId="WW8Num46z3">
    <w:name w:val="WW8Num46z3"/>
    <w:rsid w:val="0015509B"/>
  </w:style>
  <w:style w:type="character" w:customStyle="1" w:styleId="WW8Num46z4">
    <w:name w:val="WW8Num46z4"/>
    <w:rsid w:val="0015509B"/>
  </w:style>
  <w:style w:type="character" w:customStyle="1" w:styleId="WW8Num46z5">
    <w:name w:val="WW8Num46z5"/>
    <w:rsid w:val="0015509B"/>
  </w:style>
  <w:style w:type="character" w:customStyle="1" w:styleId="WW8Num46z6">
    <w:name w:val="WW8Num46z6"/>
    <w:rsid w:val="0015509B"/>
  </w:style>
  <w:style w:type="character" w:customStyle="1" w:styleId="WW8Num46z7">
    <w:name w:val="WW8Num46z7"/>
    <w:rsid w:val="0015509B"/>
  </w:style>
  <w:style w:type="character" w:customStyle="1" w:styleId="WW8Num46z8">
    <w:name w:val="WW8Num46z8"/>
    <w:rsid w:val="0015509B"/>
  </w:style>
  <w:style w:type="character" w:customStyle="1" w:styleId="WW8Num5z1">
    <w:name w:val="WW8Num5z1"/>
    <w:rsid w:val="0015509B"/>
  </w:style>
  <w:style w:type="character" w:customStyle="1" w:styleId="WW8Num5z2">
    <w:name w:val="WW8Num5z2"/>
    <w:rsid w:val="0015509B"/>
  </w:style>
  <w:style w:type="character" w:customStyle="1" w:styleId="WW8Num5z3">
    <w:name w:val="WW8Num5z3"/>
    <w:rsid w:val="0015509B"/>
  </w:style>
  <w:style w:type="character" w:customStyle="1" w:styleId="WW8Num5z4">
    <w:name w:val="WW8Num5z4"/>
    <w:rsid w:val="0015509B"/>
  </w:style>
  <w:style w:type="character" w:customStyle="1" w:styleId="WW8Num5z5">
    <w:name w:val="WW8Num5z5"/>
    <w:rsid w:val="0015509B"/>
  </w:style>
  <w:style w:type="character" w:customStyle="1" w:styleId="WW8Num5z6">
    <w:name w:val="WW8Num5z6"/>
    <w:rsid w:val="0015509B"/>
  </w:style>
  <w:style w:type="character" w:customStyle="1" w:styleId="WW8Num5z7">
    <w:name w:val="WW8Num5z7"/>
    <w:rsid w:val="0015509B"/>
  </w:style>
  <w:style w:type="character" w:customStyle="1" w:styleId="WW8Num5z8">
    <w:name w:val="WW8Num5z8"/>
    <w:rsid w:val="0015509B"/>
  </w:style>
  <w:style w:type="character" w:customStyle="1" w:styleId="11">
    <w:name w:val="Основной шрифт абзаца1"/>
    <w:rsid w:val="0015509B"/>
  </w:style>
  <w:style w:type="character" w:styleId="a3">
    <w:name w:val="page number"/>
    <w:basedOn w:val="11"/>
    <w:rsid w:val="0015509B"/>
  </w:style>
  <w:style w:type="character" w:styleId="a4">
    <w:name w:val="Emphasis"/>
    <w:qFormat/>
    <w:rsid w:val="0015509B"/>
    <w:rPr>
      <w:i/>
      <w:iCs/>
    </w:rPr>
  </w:style>
  <w:style w:type="character" w:customStyle="1" w:styleId="a5">
    <w:name w:val="Символ сноски"/>
    <w:basedOn w:val="11"/>
    <w:rsid w:val="0015509B"/>
  </w:style>
  <w:style w:type="character" w:styleId="a6">
    <w:name w:val="Hyperlink"/>
    <w:rsid w:val="0015509B"/>
    <w:rPr>
      <w:color w:val="0000FF"/>
      <w:u w:val="single"/>
    </w:rPr>
  </w:style>
  <w:style w:type="character" w:styleId="a7">
    <w:name w:val="Strong"/>
    <w:qFormat/>
    <w:rsid w:val="0015509B"/>
    <w:rPr>
      <w:b/>
      <w:bCs/>
    </w:rPr>
  </w:style>
  <w:style w:type="character" w:customStyle="1" w:styleId="Web">
    <w:name w:val="Обычный (Web) Знак"/>
    <w:rsid w:val="0015509B"/>
    <w:rPr>
      <w:rFonts w:ascii="Times New Roman" w:eastAsia="Times New Roman" w:hAnsi="Times New Roman" w:cs="Times New Roman"/>
      <w:color w:val="000000"/>
      <w:sz w:val="24"/>
      <w:szCs w:val="24"/>
    </w:rPr>
  </w:style>
  <w:style w:type="character" w:customStyle="1" w:styleId="apple-converted-space">
    <w:name w:val="apple-converted-space"/>
    <w:basedOn w:val="11"/>
    <w:rsid w:val="0015509B"/>
  </w:style>
  <w:style w:type="character" w:customStyle="1" w:styleId="60">
    <w:name w:val="Заголовок 6 Знак"/>
    <w:rsid w:val="0015509B"/>
    <w:rPr>
      <w:rFonts w:ascii="Calibri" w:eastAsia="Times New Roman" w:hAnsi="Calibri" w:cs="Times New Roman"/>
      <w:b/>
      <w:bCs/>
      <w:sz w:val="22"/>
      <w:szCs w:val="22"/>
    </w:rPr>
  </w:style>
  <w:style w:type="character" w:customStyle="1" w:styleId="12">
    <w:name w:val="Заголовок 1 Знак"/>
    <w:rsid w:val="0015509B"/>
    <w:rPr>
      <w:rFonts w:ascii="Times New Roman" w:eastAsia="Times New Roman" w:hAnsi="Times New Roman" w:cs="Times New Roman"/>
      <w:b/>
      <w:kern w:val="2"/>
      <w:sz w:val="28"/>
      <w:szCs w:val="20"/>
    </w:rPr>
  </w:style>
  <w:style w:type="character" w:customStyle="1" w:styleId="13">
    <w:name w:val="Основной текст1"/>
    <w:rsid w:val="0015509B"/>
    <w:rPr>
      <w:rFonts w:ascii="Times New Roman" w:eastAsia="Times New Roman" w:hAnsi="Times New Roman" w:cs="Times New Roman"/>
      <w:b w:val="0"/>
      <w:bCs w:val="0"/>
      <w:i w:val="0"/>
      <w:iCs w:val="0"/>
      <w:caps w:val="0"/>
      <w:smallCaps w:val="0"/>
      <w:strike w:val="0"/>
      <w:dstrike w:val="0"/>
      <w:color w:val="000000"/>
      <w:spacing w:val="0"/>
      <w:w w:val="100"/>
      <w:position w:val="0"/>
      <w:sz w:val="22"/>
      <w:szCs w:val="22"/>
      <w:u w:val="none"/>
      <w:vertAlign w:val="baseline"/>
      <w:lang w:val="ru-RU" w:bidi="ru-RU"/>
    </w:rPr>
  </w:style>
  <w:style w:type="character" w:customStyle="1" w:styleId="a8">
    <w:name w:val="Основной текст с отступом Знак"/>
    <w:rsid w:val="0015509B"/>
    <w:rPr>
      <w:rFonts w:ascii="Times New Roman" w:eastAsia="Times New Roman" w:hAnsi="Times New Roman" w:cs="Times New Roman"/>
      <w:sz w:val="24"/>
      <w:szCs w:val="24"/>
    </w:rPr>
  </w:style>
  <w:style w:type="character" w:customStyle="1" w:styleId="FontStyle14">
    <w:name w:val="Font Style14"/>
    <w:rsid w:val="0015509B"/>
    <w:rPr>
      <w:rFonts w:ascii="Times New Roman" w:hAnsi="Times New Roman" w:cs="Times New Roman"/>
      <w:sz w:val="26"/>
      <w:szCs w:val="26"/>
    </w:rPr>
  </w:style>
  <w:style w:type="character" w:customStyle="1" w:styleId="forumtext">
    <w:name w:val="forum__text"/>
    <w:basedOn w:val="11"/>
    <w:rsid w:val="0015509B"/>
  </w:style>
  <w:style w:type="character" w:customStyle="1" w:styleId="oneclick-link">
    <w:name w:val="oneclick-link"/>
    <w:basedOn w:val="11"/>
    <w:rsid w:val="0015509B"/>
  </w:style>
  <w:style w:type="character" w:customStyle="1" w:styleId="punctuation">
    <w:name w:val="punctuation"/>
    <w:basedOn w:val="11"/>
    <w:rsid w:val="0015509B"/>
  </w:style>
  <w:style w:type="character" w:customStyle="1" w:styleId="30">
    <w:name w:val="Заголовок 3 Знак"/>
    <w:rsid w:val="0015509B"/>
    <w:rPr>
      <w:rFonts w:ascii="Cambria" w:eastAsia="Times New Roman" w:hAnsi="Cambria" w:cs="Times New Roman"/>
      <w:b/>
      <w:bCs/>
      <w:sz w:val="26"/>
      <w:szCs w:val="26"/>
    </w:rPr>
  </w:style>
  <w:style w:type="character" w:customStyle="1" w:styleId="w">
    <w:name w:val="w"/>
    <w:basedOn w:val="11"/>
    <w:rsid w:val="0015509B"/>
  </w:style>
  <w:style w:type="character" w:customStyle="1" w:styleId="50">
    <w:name w:val="Заголовок 5 Знак"/>
    <w:rsid w:val="0015509B"/>
    <w:rPr>
      <w:rFonts w:ascii="Times New Roman" w:eastAsia="Times New Roman" w:hAnsi="Times New Roman" w:cs="Times New Roman"/>
      <w:b/>
      <w:kern w:val="2"/>
      <w:sz w:val="28"/>
      <w:szCs w:val="20"/>
    </w:rPr>
  </w:style>
  <w:style w:type="character" w:customStyle="1" w:styleId="FontStyle13">
    <w:name w:val="Font Style13"/>
    <w:rsid w:val="0015509B"/>
    <w:rPr>
      <w:rFonts w:ascii="Times New Roman" w:hAnsi="Times New Roman" w:cs="Times New Roman"/>
      <w:b/>
      <w:bCs/>
      <w:sz w:val="26"/>
      <w:szCs w:val="26"/>
    </w:rPr>
  </w:style>
  <w:style w:type="character" w:customStyle="1" w:styleId="a9">
    <w:name w:val="Нижний колонтитул Знак"/>
    <w:rsid w:val="0015509B"/>
    <w:rPr>
      <w:rFonts w:ascii="Times New Roman" w:eastAsia="Times New Roman" w:hAnsi="Times New Roman" w:cs="Times New Roman"/>
      <w:sz w:val="24"/>
      <w:szCs w:val="24"/>
    </w:rPr>
  </w:style>
  <w:style w:type="character" w:customStyle="1" w:styleId="90">
    <w:name w:val="Заголовок 9 Знак"/>
    <w:rsid w:val="0015509B"/>
    <w:rPr>
      <w:rFonts w:ascii="Cambria" w:eastAsia="Times New Roman" w:hAnsi="Cambria" w:cs="Times New Roman"/>
      <w:sz w:val="22"/>
      <w:szCs w:val="22"/>
    </w:rPr>
  </w:style>
  <w:style w:type="character" w:customStyle="1" w:styleId="aa">
    <w:name w:val="Верхний колонтитул Знак"/>
    <w:rsid w:val="0015509B"/>
    <w:rPr>
      <w:rFonts w:ascii="Times New Roman" w:eastAsia="Times New Roman" w:hAnsi="Times New Roman" w:cs="Times New Roman"/>
      <w:sz w:val="24"/>
      <w:szCs w:val="24"/>
    </w:rPr>
  </w:style>
  <w:style w:type="character" w:customStyle="1" w:styleId="ab">
    <w:name w:val="Текст выноски Знак"/>
    <w:rsid w:val="0015509B"/>
    <w:rPr>
      <w:rFonts w:ascii="Segoe UI" w:eastAsia="Times New Roman" w:hAnsi="Segoe UI" w:cs="Segoe UI"/>
      <w:sz w:val="18"/>
      <w:szCs w:val="18"/>
    </w:rPr>
  </w:style>
  <w:style w:type="character" w:customStyle="1" w:styleId="31">
    <w:name w:val="Основной текст 3 Знак"/>
    <w:rsid w:val="0015509B"/>
    <w:rPr>
      <w:rFonts w:ascii="Times New Roman" w:eastAsia="Times New Roman" w:hAnsi="Times New Roman" w:cs="Times New Roman"/>
      <w:b/>
      <w:sz w:val="28"/>
    </w:rPr>
  </w:style>
  <w:style w:type="character" w:customStyle="1" w:styleId="FontStyle12">
    <w:name w:val="Font Style12"/>
    <w:rsid w:val="0015509B"/>
    <w:rPr>
      <w:rFonts w:ascii="Times New Roman" w:hAnsi="Times New Roman" w:cs="Times New Roman"/>
      <w:b/>
      <w:bCs/>
      <w:sz w:val="22"/>
      <w:szCs w:val="22"/>
    </w:rPr>
  </w:style>
  <w:style w:type="character" w:customStyle="1" w:styleId="FontStyle11">
    <w:name w:val="Font Style11"/>
    <w:rsid w:val="0015509B"/>
    <w:rPr>
      <w:rFonts w:ascii="Times New Roman" w:hAnsi="Times New Roman" w:cs="Times New Roman"/>
      <w:sz w:val="22"/>
      <w:szCs w:val="22"/>
    </w:rPr>
  </w:style>
  <w:style w:type="character" w:customStyle="1" w:styleId="ac">
    <w:name w:val="Текст сноски Знак"/>
    <w:rsid w:val="0015509B"/>
    <w:rPr>
      <w:rFonts w:ascii="Times New Roman" w:eastAsia="Times New Roman" w:hAnsi="Times New Roman" w:cs="Times New Roman"/>
      <w:sz w:val="20"/>
      <w:szCs w:val="20"/>
    </w:rPr>
  </w:style>
  <w:style w:type="character" w:customStyle="1" w:styleId="ad">
    <w:name w:val="Непропорциональный текст"/>
    <w:rsid w:val="0015509B"/>
    <w:rPr>
      <w:rFonts w:ascii="Liberation Mono" w:eastAsia="NSimSun" w:hAnsi="Liberation Mono" w:cs="Liberation Mono"/>
    </w:rPr>
  </w:style>
  <w:style w:type="character" w:styleId="ae">
    <w:name w:val="FollowedHyperlink"/>
    <w:rsid w:val="0015509B"/>
    <w:rPr>
      <w:color w:val="800080"/>
      <w:u w:val="single"/>
    </w:rPr>
  </w:style>
  <w:style w:type="character" w:customStyle="1" w:styleId="ListLabel1">
    <w:name w:val="ListLabel 1"/>
    <w:rsid w:val="0015509B"/>
    <w:rPr>
      <w:rFonts w:ascii="Times New Roman" w:eastAsia="Times New Roman" w:hAnsi="Times New Roman" w:cs="Times New Roman"/>
      <w:sz w:val="24"/>
      <w:szCs w:val="24"/>
      <w:lang w:val="en-US"/>
    </w:rPr>
  </w:style>
  <w:style w:type="character" w:customStyle="1" w:styleId="af">
    <w:name w:val="Символ нумерации"/>
    <w:rsid w:val="0015509B"/>
  </w:style>
  <w:style w:type="character" w:customStyle="1" w:styleId="20">
    <w:name w:val="Основной шрифт абзаца2"/>
    <w:rsid w:val="0015509B"/>
  </w:style>
  <w:style w:type="character" w:customStyle="1" w:styleId="style2">
    <w:name w:val="style2"/>
    <w:basedOn w:val="20"/>
    <w:rsid w:val="0015509B"/>
  </w:style>
  <w:style w:type="character" w:customStyle="1" w:styleId="WW8Num116z0">
    <w:name w:val="WW8Num116z0"/>
    <w:rsid w:val="0015509B"/>
    <w:rPr>
      <w:rFonts w:ascii="Times New Roman" w:hAnsi="Times New Roman" w:cs="Times New Roman"/>
      <w:color w:val="auto"/>
      <w:sz w:val="20"/>
      <w:szCs w:val="20"/>
      <w:u w:val="none"/>
      <w:lang w:val="en-US"/>
    </w:rPr>
  </w:style>
  <w:style w:type="character" w:customStyle="1" w:styleId="WW8Num116z1">
    <w:name w:val="WW8Num116z1"/>
    <w:rsid w:val="0015509B"/>
  </w:style>
  <w:style w:type="character" w:customStyle="1" w:styleId="WW8Num116z2">
    <w:name w:val="WW8Num116z2"/>
    <w:rsid w:val="0015509B"/>
  </w:style>
  <w:style w:type="character" w:customStyle="1" w:styleId="WW8Num116z3">
    <w:name w:val="WW8Num116z3"/>
    <w:rsid w:val="0015509B"/>
  </w:style>
  <w:style w:type="character" w:customStyle="1" w:styleId="WW8Num116z4">
    <w:name w:val="WW8Num116z4"/>
    <w:rsid w:val="0015509B"/>
  </w:style>
  <w:style w:type="character" w:customStyle="1" w:styleId="WW8Num116z5">
    <w:name w:val="WW8Num116z5"/>
    <w:rsid w:val="0015509B"/>
  </w:style>
  <w:style w:type="character" w:customStyle="1" w:styleId="WW8Num116z6">
    <w:name w:val="WW8Num116z6"/>
    <w:rsid w:val="0015509B"/>
  </w:style>
  <w:style w:type="character" w:customStyle="1" w:styleId="WW8Num116z7">
    <w:name w:val="WW8Num116z7"/>
    <w:rsid w:val="0015509B"/>
  </w:style>
  <w:style w:type="character" w:customStyle="1" w:styleId="WW8Num116z8">
    <w:name w:val="WW8Num116z8"/>
    <w:rsid w:val="0015509B"/>
  </w:style>
  <w:style w:type="character" w:customStyle="1" w:styleId="WW8Num117z0">
    <w:name w:val="WW8Num117z0"/>
    <w:rsid w:val="0015509B"/>
  </w:style>
  <w:style w:type="character" w:customStyle="1" w:styleId="WW8Num117z1">
    <w:name w:val="WW8Num117z1"/>
    <w:rsid w:val="0015509B"/>
  </w:style>
  <w:style w:type="character" w:customStyle="1" w:styleId="WW8Num117z2">
    <w:name w:val="WW8Num117z2"/>
    <w:rsid w:val="0015509B"/>
  </w:style>
  <w:style w:type="character" w:customStyle="1" w:styleId="WW8Num117z3">
    <w:name w:val="WW8Num117z3"/>
    <w:rsid w:val="0015509B"/>
  </w:style>
  <w:style w:type="character" w:customStyle="1" w:styleId="WW8Num117z4">
    <w:name w:val="WW8Num117z4"/>
    <w:rsid w:val="0015509B"/>
  </w:style>
  <w:style w:type="character" w:customStyle="1" w:styleId="WW8Num117z5">
    <w:name w:val="WW8Num117z5"/>
    <w:rsid w:val="0015509B"/>
  </w:style>
  <w:style w:type="character" w:customStyle="1" w:styleId="WW8Num117z6">
    <w:name w:val="WW8Num117z6"/>
    <w:rsid w:val="0015509B"/>
  </w:style>
  <w:style w:type="character" w:customStyle="1" w:styleId="WW8Num117z7">
    <w:name w:val="WW8Num117z7"/>
    <w:rsid w:val="0015509B"/>
  </w:style>
  <w:style w:type="character" w:customStyle="1" w:styleId="WW8Num117z8">
    <w:name w:val="WW8Num117z8"/>
    <w:rsid w:val="0015509B"/>
  </w:style>
  <w:style w:type="character" w:customStyle="1" w:styleId="WW8Num118z0">
    <w:name w:val="WW8Num118z0"/>
    <w:rsid w:val="0015509B"/>
  </w:style>
  <w:style w:type="character" w:customStyle="1" w:styleId="WW8Num118z1">
    <w:name w:val="WW8Num118z1"/>
    <w:rsid w:val="0015509B"/>
  </w:style>
  <w:style w:type="character" w:customStyle="1" w:styleId="WW8Num118z2">
    <w:name w:val="WW8Num118z2"/>
    <w:rsid w:val="0015509B"/>
  </w:style>
  <w:style w:type="character" w:customStyle="1" w:styleId="WW8Num118z3">
    <w:name w:val="WW8Num118z3"/>
    <w:rsid w:val="0015509B"/>
  </w:style>
  <w:style w:type="character" w:customStyle="1" w:styleId="WW8Num118z4">
    <w:name w:val="WW8Num118z4"/>
    <w:rsid w:val="0015509B"/>
  </w:style>
  <w:style w:type="character" w:customStyle="1" w:styleId="WW8Num118z5">
    <w:name w:val="WW8Num118z5"/>
    <w:rsid w:val="0015509B"/>
  </w:style>
  <w:style w:type="character" w:customStyle="1" w:styleId="WW8Num118z6">
    <w:name w:val="WW8Num118z6"/>
    <w:rsid w:val="0015509B"/>
  </w:style>
  <w:style w:type="character" w:customStyle="1" w:styleId="WW8Num118z7">
    <w:name w:val="WW8Num118z7"/>
    <w:rsid w:val="0015509B"/>
  </w:style>
  <w:style w:type="character" w:customStyle="1" w:styleId="WW8Num118z8">
    <w:name w:val="WW8Num118z8"/>
    <w:rsid w:val="0015509B"/>
  </w:style>
  <w:style w:type="character" w:customStyle="1" w:styleId="WW8Num119z0">
    <w:name w:val="WW8Num119z0"/>
    <w:rsid w:val="0015509B"/>
    <w:rPr>
      <w:rFonts w:ascii="Times New Roman" w:eastAsia="Times New Roman" w:hAnsi="Times New Roman" w:cs="Times New Roman"/>
      <w:sz w:val="24"/>
      <w:szCs w:val="24"/>
      <w:lang w:val="en-US"/>
    </w:rPr>
  </w:style>
  <w:style w:type="character" w:customStyle="1" w:styleId="WW8Num119z1">
    <w:name w:val="WW8Num119z1"/>
    <w:rsid w:val="0015509B"/>
  </w:style>
  <w:style w:type="character" w:customStyle="1" w:styleId="WW8Num119z2">
    <w:name w:val="WW8Num119z2"/>
    <w:rsid w:val="0015509B"/>
  </w:style>
  <w:style w:type="character" w:customStyle="1" w:styleId="WW8Num119z3">
    <w:name w:val="WW8Num119z3"/>
    <w:rsid w:val="0015509B"/>
  </w:style>
  <w:style w:type="character" w:customStyle="1" w:styleId="WW8Num119z4">
    <w:name w:val="WW8Num119z4"/>
    <w:rsid w:val="0015509B"/>
  </w:style>
  <w:style w:type="character" w:customStyle="1" w:styleId="WW8Num119z5">
    <w:name w:val="WW8Num119z5"/>
    <w:rsid w:val="0015509B"/>
  </w:style>
  <w:style w:type="character" w:customStyle="1" w:styleId="WW8Num119z6">
    <w:name w:val="WW8Num119z6"/>
    <w:rsid w:val="0015509B"/>
  </w:style>
  <w:style w:type="character" w:customStyle="1" w:styleId="WW8Num119z7">
    <w:name w:val="WW8Num119z7"/>
    <w:rsid w:val="0015509B"/>
  </w:style>
  <w:style w:type="character" w:customStyle="1" w:styleId="WW8Num119z8">
    <w:name w:val="WW8Num119z8"/>
    <w:rsid w:val="0015509B"/>
  </w:style>
  <w:style w:type="character" w:customStyle="1" w:styleId="WW8Num120z0">
    <w:name w:val="WW8Num120z0"/>
    <w:rsid w:val="0015509B"/>
  </w:style>
  <w:style w:type="character" w:customStyle="1" w:styleId="WW8Num120z1">
    <w:name w:val="WW8Num120z1"/>
    <w:rsid w:val="0015509B"/>
  </w:style>
  <w:style w:type="character" w:customStyle="1" w:styleId="WW8Num120z2">
    <w:name w:val="WW8Num120z2"/>
    <w:rsid w:val="0015509B"/>
  </w:style>
  <w:style w:type="character" w:customStyle="1" w:styleId="WW8Num120z3">
    <w:name w:val="WW8Num120z3"/>
    <w:rsid w:val="0015509B"/>
  </w:style>
  <w:style w:type="character" w:customStyle="1" w:styleId="WW8Num120z4">
    <w:name w:val="WW8Num120z4"/>
    <w:rsid w:val="0015509B"/>
  </w:style>
  <w:style w:type="character" w:customStyle="1" w:styleId="WW8Num120z5">
    <w:name w:val="WW8Num120z5"/>
    <w:rsid w:val="0015509B"/>
  </w:style>
  <w:style w:type="character" w:customStyle="1" w:styleId="WW8Num120z6">
    <w:name w:val="WW8Num120z6"/>
    <w:rsid w:val="0015509B"/>
  </w:style>
  <w:style w:type="character" w:customStyle="1" w:styleId="WW8Num120z7">
    <w:name w:val="WW8Num120z7"/>
    <w:rsid w:val="0015509B"/>
  </w:style>
  <w:style w:type="character" w:customStyle="1" w:styleId="WW8Num120z8">
    <w:name w:val="WW8Num120z8"/>
    <w:rsid w:val="0015509B"/>
  </w:style>
  <w:style w:type="character" w:customStyle="1" w:styleId="WW8Num121z0">
    <w:name w:val="WW8Num121z0"/>
    <w:rsid w:val="0015509B"/>
  </w:style>
  <w:style w:type="character" w:customStyle="1" w:styleId="WW8Num121z1">
    <w:name w:val="WW8Num121z1"/>
    <w:rsid w:val="0015509B"/>
  </w:style>
  <w:style w:type="character" w:customStyle="1" w:styleId="WW8Num121z2">
    <w:name w:val="WW8Num121z2"/>
    <w:rsid w:val="0015509B"/>
  </w:style>
  <w:style w:type="character" w:customStyle="1" w:styleId="WW8Num121z3">
    <w:name w:val="WW8Num121z3"/>
    <w:rsid w:val="0015509B"/>
  </w:style>
  <w:style w:type="character" w:customStyle="1" w:styleId="WW8Num121z4">
    <w:name w:val="WW8Num121z4"/>
    <w:rsid w:val="0015509B"/>
  </w:style>
  <w:style w:type="character" w:customStyle="1" w:styleId="WW8Num121z5">
    <w:name w:val="WW8Num121z5"/>
    <w:rsid w:val="0015509B"/>
  </w:style>
  <w:style w:type="character" w:customStyle="1" w:styleId="WW8Num121z6">
    <w:name w:val="WW8Num121z6"/>
    <w:rsid w:val="0015509B"/>
  </w:style>
  <w:style w:type="character" w:customStyle="1" w:styleId="WW8Num121z7">
    <w:name w:val="WW8Num121z7"/>
    <w:rsid w:val="0015509B"/>
  </w:style>
  <w:style w:type="character" w:customStyle="1" w:styleId="WW8Num121z8">
    <w:name w:val="WW8Num121z8"/>
    <w:rsid w:val="0015509B"/>
  </w:style>
  <w:style w:type="paragraph" w:customStyle="1" w:styleId="14">
    <w:name w:val="Заголовок1"/>
    <w:basedOn w:val="a"/>
    <w:next w:val="af0"/>
    <w:rsid w:val="0015509B"/>
    <w:pPr>
      <w:keepNext/>
      <w:spacing w:before="240" w:after="120"/>
    </w:pPr>
    <w:rPr>
      <w:rFonts w:ascii="Liberation Sans" w:eastAsia="Microsoft YaHei" w:hAnsi="Liberation Sans" w:cs="Arial"/>
      <w:sz w:val="28"/>
      <w:szCs w:val="28"/>
    </w:rPr>
  </w:style>
  <w:style w:type="paragraph" w:styleId="af0">
    <w:name w:val="Body Text"/>
    <w:basedOn w:val="a"/>
    <w:rsid w:val="0015509B"/>
    <w:pPr>
      <w:spacing w:after="140" w:line="276" w:lineRule="auto"/>
    </w:pPr>
  </w:style>
  <w:style w:type="paragraph" w:styleId="af1">
    <w:name w:val="List"/>
    <w:basedOn w:val="a"/>
    <w:rsid w:val="0015509B"/>
    <w:pPr>
      <w:ind w:left="283" w:hanging="283"/>
    </w:pPr>
    <w:rPr>
      <w:rFonts w:ascii="Baltica" w:hAnsi="Baltica" w:cs="Baltica"/>
      <w:b/>
      <w:kern w:val="2"/>
      <w:sz w:val="28"/>
      <w:szCs w:val="20"/>
    </w:rPr>
  </w:style>
  <w:style w:type="paragraph" w:styleId="af2">
    <w:name w:val="caption"/>
    <w:basedOn w:val="a"/>
    <w:qFormat/>
    <w:rsid w:val="0015509B"/>
    <w:pPr>
      <w:suppressLineNumbers/>
      <w:spacing w:before="120" w:after="120"/>
    </w:pPr>
    <w:rPr>
      <w:rFonts w:cs="Arial"/>
      <w:i/>
      <w:iCs/>
    </w:rPr>
  </w:style>
  <w:style w:type="paragraph" w:customStyle="1" w:styleId="15">
    <w:name w:val="Указатель1"/>
    <w:basedOn w:val="a"/>
    <w:rsid w:val="0015509B"/>
    <w:pPr>
      <w:suppressLineNumbers/>
    </w:pPr>
    <w:rPr>
      <w:rFonts w:cs="Arial"/>
    </w:rPr>
  </w:style>
  <w:style w:type="paragraph" w:customStyle="1" w:styleId="10">
    <w:name w:val="Маркированный список1"/>
    <w:basedOn w:val="a"/>
    <w:rsid w:val="0015509B"/>
    <w:pPr>
      <w:numPr>
        <w:numId w:val="46"/>
      </w:numPr>
      <w:tabs>
        <w:tab w:val="left" w:pos="360"/>
      </w:tabs>
    </w:pPr>
  </w:style>
  <w:style w:type="paragraph" w:styleId="af3">
    <w:name w:val="footnote text"/>
    <w:basedOn w:val="a"/>
    <w:rsid w:val="0015509B"/>
    <w:rPr>
      <w:sz w:val="20"/>
      <w:szCs w:val="20"/>
    </w:rPr>
  </w:style>
  <w:style w:type="paragraph" w:styleId="2">
    <w:name w:val="List Bullet 2"/>
    <w:basedOn w:val="a"/>
    <w:rsid w:val="0015509B"/>
    <w:pPr>
      <w:widowControl w:val="0"/>
      <w:numPr>
        <w:numId w:val="4"/>
      </w:numPr>
      <w:tabs>
        <w:tab w:val="left" w:pos="643"/>
      </w:tabs>
      <w:jc w:val="both"/>
    </w:pPr>
  </w:style>
  <w:style w:type="paragraph" w:styleId="af4">
    <w:name w:val="Balloon Text"/>
    <w:basedOn w:val="a"/>
    <w:rsid w:val="0015509B"/>
    <w:rPr>
      <w:rFonts w:ascii="Segoe UI" w:hAnsi="Segoe UI" w:cs="Segoe UI"/>
      <w:sz w:val="18"/>
      <w:szCs w:val="18"/>
    </w:rPr>
  </w:style>
  <w:style w:type="paragraph" w:styleId="af5">
    <w:name w:val="Body Text Indent"/>
    <w:basedOn w:val="a"/>
    <w:rsid w:val="0015509B"/>
    <w:pPr>
      <w:spacing w:after="120"/>
      <w:ind w:left="283"/>
    </w:pPr>
  </w:style>
  <w:style w:type="paragraph" w:styleId="af6">
    <w:name w:val="footer"/>
    <w:basedOn w:val="a"/>
    <w:rsid w:val="0015509B"/>
    <w:pPr>
      <w:tabs>
        <w:tab w:val="center" w:pos="4677"/>
        <w:tab w:val="right" w:pos="9355"/>
      </w:tabs>
    </w:pPr>
  </w:style>
  <w:style w:type="paragraph" w:styleId="af7">
    <w:name w:val="header"/>
    <w:basedOn w:val="a"/>
    <w:rsid w:val="0015509B"/>
    <w:pPr>
      <w:tabs>
        <w:tab w:val="center" w:pos="4677"/>
        <w:tab w:val="right" w:pos="9355"/>
      </w:tabs>
    </w:pPr>
  </w:style>
  <w:style w:type="paragraph" w:styleId="af8">
    <w:name w:val="Normal (Web)"/>
    <w:basedOn w:val="a"/>
    <w:rsid w:val="0015509B"/>
    <w:pPr>
      <w:spacing w:before="280" w:after="280"/>
    </w:pPr>
  </w:style>
  <w:style w:type="paragraph" w:customStyle="1" w:styleId="310">
    <w:name w:val="Основной текст 31"/>
    <w:basedOn w:val="a"/>
    <w:rsid w:val="0015509B"/>
    <w:pPr>
      <w:jc w:val="both"/>
    </w:pPr>
    <w:rPr>
      <w:b/>
      <w:sz w:val="28"/>
      <w:szCs w:val="20"/>
    </w:rPr>
  </w:style>
  <w:style w:type="paragraph" w:customStyle="1" w:styleId="16">
    <w:name w:val="Абзац списка1"/>
    <w:basedOn w:val="a"/>
    <w:rsid w:val="0015509B"/>
    <w:pPr>
      <w:spacing w:after="200" w:line="276" w:lineRule="auto"/>
      <w:ind w:left="720"/>
      <w:contextualSpacing/>
    </w:pPr>
    <w:rPr>
      <w:rFonts w:ascii="Calibri" w:hAnsi="Calibri" w:cs="Calibri"/>
      <w:sz w:val="22"/>
      <w:szCs w:val="22"/>
    </w:rPr>
  </w:style>
  <w:style w:type="paragraph" w:customStyle="1" w:styleId="Web0">
    <w:name w:val="Обычный (Web)"/>
    <w:basedOn w:val="a"/>
    <w:rsid w:val="0015509B"/>
    <w:pPr>
      <w:spacing w:before="280" w:after="280"/>
    </w:pPr>
    <w:rPr>
      <w:color w:val="000000"/>
    </w:rPr>
  </w:style>
  <w:style w:type="paragraph" w:customStyle="1" w:styleId="Style4">
    <w:name w:val="Style4"/>
    <w:basedOn w:val="a"/>
    <w:rsid w:val="0015509B"/>
    <w:pPr>
      <w:widowControl w:val="0"/>
      <w:autoSpaceDE w:val="0"/>
      <w:spacing w:line="494" w:lineRule="exact"/>
      <w:jc w:val="center"/>
    </w:pPr>
  </w:style>
  <w:style w:type="paragraph" w:customStyle="1" w:styleId="Style20">
    <w:name w:val="Style2"/>
    <w:basedOn w:val="a"/>
    <w:rsid w:val="0015509B"/>
    <w:pPr>
      <w:widowControl w:val="0"/>
      <w:autoSpaceDE w:val="0"/>
      <w:spacing w:line="421" w:lineRule="exact"/>
      <w:jc w:val="center"/>
    </w:pPr>
  </w:style>
  <w:style w:type="paragraph" w:customStyle="1" w:styleId="Default">
    <w:name w:val="Default"/>
    <w:rsid w:val="0015509B"/>
    <w:pPr>
      <w:suppressAutoHyphens/>
      <w:autoSpaceDE w:val="0"/>
    </w:pPr>
    <w:rPr>
      <w:rFonts w:eastAsia="SimSun"/>
      <w:color w:val="000000"/>
      <w:sz w:val="24"/>
      <w:szCs w:val="24"/>
      <w:lang w:eastAsia="zh-CN"/>
    </w:rPr>
  </w:style>
  <w:style w:type="paragraph" w:customStyle="1" w:styleId="Style3">
    <w:name w:val="Style3"/>
    <w:basedOn w:val="a"/>
    <w:rsid w:val="0015509B"/>
    <w:pPr>
      <w:widowControl w:val="0"/>
      <w:autoSpaceDE w:val="0"/>
      <w:spacing w:line="494" w:lineRule="exact"/>
      <w:ind w:hanging="173"/>
    </w:pPr>
  </w:style>
  <w:style w:type="paragraph" w:customStyle="1" w:styleId="af9">
    <w:name w:val="Для таблиц"/>
    <w:basedOn w:val="a"/>
    <w:rsid w:val="0015509B"/>
  </w:style>
  <w:style w:type="paragraph" w:customStyle="1" w:styleId="Style7">
    <w:name w:val="Style7"/>
    <w:basedOn w:val="a"/>
    <w:rsid w:val="0015509B"/>
    <w:pPr>
      <w:widowControl w:val="0"/>
      <w:autoSpaceDE w:val="0"/>
    </w:pPr>
  </w:style>
  <w:style w:type="paragraph" w:customStyle="1" w:styleId="afa">
    <w:name w:val="список с точками"/>
    <w:basedOn w:val="a"/>
    <w:rsid w:val="0015509B"/>
    <w:pPr>
      <w:tabs>
        <w:tab w:val="left" w:pos="720"/>
        <w:tab w:val="left" w:pos="756"/>
      </w:tabs>
      <w:spacing w:line="312" w:lineRule="auto"/>
      <w:ind w:left="756" w:hanging="360"/>
      <w:jc w:val="both"/>
    </w:pPr>
  </w:style>
  <w:style w:type="paragraph" w:customStyle="1" w:styleId="ReportHead">
    <w:name w:val="Report_Head"/>
    <w:basedOn w:val="a"/>
    <w:rsid w:val="0015509B"/>
    <w:pPr>
      <w:jc w:val="center"/>
    </w:pPr>
    <w:rPr>
      <w:sz w:val="28"/>
    </w:rPr>
  </w:style>
  <w:style w:type="paragraph" w:customStyle="1" w:styleId="Style6">
    <w:name w:val="Style6"/>
    <w:basedOn w:val="a"/>
    <w:rsid w:val="0015509B"/>
    <w:pPr>
      <w:widowControl w:val="0"/>
      <w:autoSpaceDE w:val="0"/>
    </w:pPr>
  </w:style>
  <w:style w:type="paragraph" w:customStyle="1" w:styleId="Style5">
    <w:name w:val="Style5"/>
    <w:basedOn w:val="a"/>
    <w:rsid w:val="0015509B"/>
    <w:pPr>
      <w:widowControl w:val="0"/>
      <w:autoSpaceDE w:val="0"/>
    </w:pPr>
  </w:style>
  <w:style w:type="paragraph" w:styleId="afb">
    <w:name w:val="List Paragraph"/>
    <w:basedOn w:val="a"/>
    <w:uiPriority w:val="34"/>
    <w:qFormat/>
    <w:rsid w:val="0015509B"/>
    <w:pPr>
      <w:spacing w:after="200" w:line="276" w:lineRule="auto"/>
      <w:ind w:left="720"/>
      <w:contextualSpacing/>
    </w:pPr>
    <w:rPr>
      <w:rFonts w:ascii="Calibri" w:eastAsia="Calibri" w:hAnsi="Calibri" w:cs="Calibri"/>
      <w:sz w:val="22"/>
      <w:szCs w:val="22"/>
    </w:rPr>
  </w:style>
  <w:style w:type="paragraph" w:customStyle="1" w:styleId="110">
    <w:name w:val="Знак Знак Знак Знак Знак Знак Знак1 Знак Знак Знак Знак Знак1 Знак"/>
    <w:basedOn w:val="a"/>
    <w:rsid w:val="0015509B"/>
    <w:pPr>
      <w:tabs>
        <w:tab w:val="left" w:pos="643"/>
      </w:tabs>
      <w:spacing w:after="160" w:line="240" w:lineRule="exact"/>
    </w:pPr>
    <w:rPr>
      <w:rFonts w:ascii="Verdana" w:hAnsi="Verdana" w:cs="Verdana"/>
      <w:sz w:val="20"/>
      <w:szCs w:val="20"/>
      <w:lang w:val="en-US"/>
    </w:rPr>
  </w:style>
  <w:style w:type="paragraph" w:customStyle="1" w:styleId="Style1">
    <w:name w:val="Style1"/>
    <w:basedOn w:val="a"/>
    <w:rsid w:val="0015509B"/>
    <w:pPr>
      <w:widowControl w:val="0"/>
      <w:autoSpaceDE w:val="0"/>
      <w:spacing w:line="422" w:lineRule="exact"/>
      <w:jc w:val="center"/>
    </w:pPr>
  </w:style>
  <w:style w:type="paragraph" w:customStyle="1" w:styleId="afc">
    <w:name w:val="Содержимое таблицы"/>
    <w:basedOn w:val="a"/>
    <w:rsid w:val="0015509B"/>
    <w:pPr>
      <w:suppressLineNumbers/>
    </w:pPr>
  </w:style>
  <w:style w:type="paragraph" w:customStyle="1" w:styleId="afd">
    <w:name w:val="Заголовок таблицы"/>
    <w:basedOn w:val="afc"/>
    <w:rsid w:val="0015509B"/>
    <w:pPr>
      <w:jc w:val="center"/>
    </w:pPr>
    <w:rPr>
      <w:b/>
      <w:bCs/>
    </w:rPr>
  </w:style>
  <w:style w:type="paragraph" w:customStyle="1" w:styleId="Afe">
    <w:name w:val="По умолчанию A"/>
    <w:rsid w:val="0015509B"/>
    <w:pPr>
      <w:suppressAutoHyphens/>
      <w:spacing w:line="288" w:lineRule="auto"/>
      <w:ind w:left="360"/>
      <w:jc w:val="both"/>
    </w:pPr>
    <w:rPr>
      <w:rFonts w:eastAsia="Arial Unicode MS"/>
      <w:color w:val="000000"/>
      <w:sz w:val="28"/>
      <w:szCs w:val="28"/>
      <w:shd w:val="clear" w:color="auto" w:fill="FFFFFF"/>
      <w:lang w:val="en-US" w:eastAsia="zh-CN"/>
    </w:rPr>
  </w:style>
  <w:style w:type="paragraph" w:customStyle="1" w:styleId="17">
    <w:name w:val="Обычный (веб)1"/>
    <w:basedOn w:val="a"/>
    <w:rsid w:val="0015509B"/>
    <w:pPr>
      <w:spacing w:before="280" w:after="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34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e.istu.ru/course/view.php?id=276" TargetMode="External"/><Relationship Id="rId18" Type="http://schemas.openxmlformats.org/officeDocument/2006/relationships/hyperlink" Target="http://ee.istu.ru/course/view.php?id=276" TargetMode="External"/><Relationship Id="rId26" Type="http://schemas.openxmlformats.org/officeDocument/2006/relationships/hyperlink" Target="http://www.tripadvisor.com/Tourism-g670039-Cayo_Santa_Maria_Villa_Clara_Province_Cuba-Vacations.html" TargetMode="External"/><Relationship Id="rId3" Type="http://schemas.openxmlformats.org/officeDocument/2006/relationships/styles" Target="styles.xml"/><Relationship Id="rId21" Type="http://schemas.openxmlformats.org/officeDocument/2006/relationships/hyperlink" Target="http://www.wisegeek.com/what-is-an-access-point.htm" TargetMode="External"/><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yperlink" Target="http://ee.istu.ru/course/view.php?id=94" TargetMode="External"/><Relationship Id="rId17" Type="http://schemas.openxmlformats.org/officeDocument/2006/relationships/hyperlink" Target="http://www.iprbookshop.ru/75082.html" TargetMode="External"/><Relationship Id="rId25" Type="http://schemas.openxmlformats.org/officeDocument/2006/relationships/hyperlink" Target="file://C:\F:\%D1%82%D0%B5%D1%81%D1%82%D1%8B%20%D0%B8%20%D0%BA%D1%80\%D0%92%D0%B5%D1%80%D0%B1%D0%B8%D1%86%D0%BA%D0%B0%D1%8F%20%D0%9C.%D0%92.-%D0%95%D0%93%D0%AD2015-%D0%90%D0%BD%D0%B3%D0%BB%D0%B8%D0%B9%D1%81%D0%BA%D0%B8%D0%B9%20%D1%8F%D0%B7%D1%8B%D0%BA-%D1%82%D0%B5%D0%BC%D0%B0%D1%82.%20%D0%B8%20%D1%82%D0%B8%D0%BF%D0%BE%D0%B2%D1%8B%D0%B5%20%D1%8D%D0%BA%D0%B7%D0%B0%D0%BC%D0%B5%D0%BD%D0%B0%D1%86.%20%D0%B2%D0%B0%D1%80%D0%B8%D0%B0%D0%BD%D1%82%D1%8B.+CD-2015\CD\%D0%A2%D0%B8%D0%BF%D0%BE%D0%B2%D0%BE%D0%B9%20%D1%8D%D0%BA%D0%B7%D0%B0%D0%BC%D0%B5%D0%BD%D0%B0%D1%86%D0%B8%D0%BE%D0%BD%D0%BD%D1%8B%D0%B9%20%D0%B2%D0%B0%D1%80%D0%B8%D0%B0%D0%BD%D1%82%203.mp3" TargetMode="External"/><Relationship Id="rId33" Type="http://schemas.openxmlformats.org/officeDocument/2006/relationships/footer" Target="footer3.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iprbookshop.ru/epd-reader?publicationId=27158" TargetMode="External"/><Relationship Id="rId20" Type="http://schemas.openxmlformats.org/officeDocument/2006/relationships/hyperlink" Target="mailto:Herbaria@home" TargetMode="External"/><Relationship Id="rId29" Type="http://schemas.openxmlformats.org/officeDocument/2006/relationships/hyperlink" Target="https://www.theguardian.com/careers/2017/apr/03/how-to-avoid-common-cv-mistak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wisegeek.com/what-is-wap.htm" TargetMode="External"/><Relationship Id="rId32" Type="http://schemas.openxmlformats.org/officeDocument/2006/relationships/header" Target="header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e.istu.ru/course/view.php?id=276" TargetMode="External"/><Relationship Id="rId23" Type="http://schemas.openxmlformats.org/officeDocument/2006/relationships/hyperlink" Target="http://www.wisegeek.com/what-is-an-access-point.htm" TargetMode="External"/><Relationship Id="rId28" Type="http://schemas.openxmlformats.org/officeDocument/2006/relationships/hyperlink" Target="https://www.theguardian.com/careers/cv" TargetMode="External"/><Relationship Id="rId36"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hyperlink" Target="https://www.cambridgeenglish.org/Images/210434-converting-practice-test-scores-to-cambridge-english-scale-scores.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e.istu.ru/course/view.php?id=276" TargetMode="External"/><Relationship Id="rId22" Type="http://schemas.openxmlformats.org/officeDocument/2006/relationships/hyperlink" Target="http://www.wisegeek.com/what-is-wap.htm" TargetMode="External"/><Relationship Id="rId27" Type="http://schemas.openxmlformats.org/officeDocument/2006/relationships/hyperlink" Target="https://www.theguardian.com/profile/andrew-fennell" TargetMode="External"/><Relationship Id="rId30" Type="http://schemas.openxmlformats.org/officeDocument/2006/relationships/hyperlink" Target="https://www.theguardian.com/careers/2017/may/15/how-to-avoid-the-most-common-job-interview-mistakes" TargetMode="External"/><Relationship Id="rId35"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15042-3765-4DFB-9BA1-A9983D152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88</Pages>
  <Words>38441</Words>
  <Characters>219116</Characters>
  <Application>Microsoft Office Word</Application>
  <DocSecurity>0</DocSecurity>
  <Lines>1825</Lines>
  <Paragraphs>514</Paragraphs>
  <ScaleCrop>false</ScaleCrop>
  <HeadingPairs>
    <vt:vector size="2" baseType="variant">
      <vt:variant>
        <vt:lpstr>Название</vt:lpstr>
      </vt:variant>
      <vt:variant>
        <vt:i4>1</vt:i4>
      </vt:variant>
    </vt:vector>
  </HeadingPairs>
  <TitlesOfParts>
    <vt:vector size="1" baseType="lpstr">
      <vt:lpstr>Приложение Г</vt:lpstr>
    </vt:vector>
  </TitlesOfParts>
  <Company/>
  <LinksUpToDate>false</LinksUpToDate>
  <CharactersWithSpaces>257043</CharactersWithSpaces>
  <SharedDoc>false</SharedDoc>
  <HLinks>
    <vt:vector size="84" baseType="variant">
      <vt:variant>
        <vt:i4>4456452</vt:i4>
      </vt:variant>
      <vt:variant>
        <vt:i4>42</vt:i4>
      </vt:variant>
      <vt:variant>
        <vt:i4>0</vt:i4>
      </vt:variant>
      <vt:variant>
        <vt:i4>5</vt:i4>
      </vt:variant>
      <vt:variant>
        <vt:lpwstr>https://www.cambridgeenglish.org/Images/210434-converting-practice-test-scores-to-cambridge-english-scale-scores.pdf</vt:lpwstr>
      </vt:variant>
      <vt:variant>
        <vt:lpwstr/>
      </vt:variant>
      <vt:variant>
        <vt:i4>2293815</vt:i4>
      </vt:variant>
      <vt:variant>
        <vt:i4>39</vt:i4>
      </vt:variant>
      <vt:variant>
        <vt:i4>0</vt:i4>
      </vt:variant>
      <vt:variant>
        <vt:i4>5</vt:i4>
      </vt:variant>
      <vt:variant>
        <vt:lpwstr>http://www.tripadvisor.com/Tourism-g670039-Cayo_Santa_Maria_Villa_Clara_Province_Cuba-Vacations.html</vt:lpwstr>
      </vt:variant>
      <vt:variant>
        <vt:lpwstr/>
      </vt:variant>
      <vt:variant>
        <vt:i4>2097275</vt:i4>
      </vt:variant>
      <vt:variant>
        <vt:i4>33</vt:i4>
      </vt:variant>
      <vt:variant>
        <vt:i4>0</vt:i4>
      </vt:variant>
      <vt:variant>
        <vt:i4>5</vt:i4>
      </vt:variant>
      <vt:variant>
        <vt:lpwstr>http://www.wisegeek.com/what-is-wap.htm</vt:lpwstr>
      </vt:variant>
      <vt:variant>
        <vt:lpwstr/>
      </vt:variant>
      <vt:variant>
        <vt:i4>7471144</vt:i4>
      </vt:variant>
      <vt:variant>
        <vt:i4>30</vt:i4>
      </vt:variant>
      <vt:variant>
        <vt:i4>0</vt:i4>
      </vt:variant>
      <vt:variant>
        <vt:i4>5</vt:i4>
      </vt:variant>
      <vt:variant>
        <vt:lpwstr>http://www.wisegeek.com/what-is-an-access-point.htm</vt:lpwstr>
      </vt:variant>
      <vt:variant>
        <vt:lpwstr/>
      </vt:variant>
      <vt:variant>
        <vt:i4>2097275</vt:i4>
      </vt:variant>
      <vt:variant>
        <vt:i4>27</vt:i4>
      </vt:variant>
      <vt:variant>
        <vt:i4>0</vt:i4>
      </vt:variant>
      <vt:variant>
        <vt:i4>5</vt:i4>
      </vt:variant>
      <vt:variant>
        <vt:lpwstr>http://www.wisegeek.com/what-is-wap.htm</vt:lpwstr>
      </vt:variant>
      <vt:variant>
        <vt:lpwstr/>
      </vt:variant>
      <vt:variant>
        <vt:i4>7471144</vt:i4>
      </vt:variant>
      <vt:variant>
        <vt:i4>24</vt:i4>
      </vt:variant>
      <vt:variant>
        <vt:i4>0</vt:i4>
      </vt:variant>
      <vt:variant>
        <vt:i4>5</vt:i4>
      </vt:variant>
      <vt:variant>
        <vt:lpwstr>http://www.wisegeek.com/what-is-an-access-point.htm</vt:lpwstr>
      </vt:variant>
      <vt:variant>
        <vt:lpwstr/>
      </vt:variant>
      <vt:variant>
        <vt:i4>3801179</vt:i4>
      </vt:variant>
      <vt:variant>
        <vt:i4>21</vt:i4>
      </vt:variant>
      <vt:variant>
        <vt:i4>0</vt:i4>
      </vt:variant>
      <vt:variant>
        <vt:i4>5</vt:i4>
      </vt:variant>
      <vt:variant>
        <vt:lpwstr>mailto:Herbaria@home</vt:lpwstr>
      </vt:variant>
      <vt:variant>
        <vt:lpwstr/>
      </vt:variant>
      <vt:variant>
        <vt:i4>4784157</vt:i4>
      </vt:variant>
      <vt:variant>
        <vt:i4>18</vt:i4>
      </vt:variant>
      <vt:variant>
        <vt:i4>0</vt:i4>
      </vt:variant>
      <vt:variant>
        <vt:i4>5</vt:i4>
      </vt:variant>
      <vt:variant>
        <vt:lpwstr>http://ee.istu.ru/course/view.php?id=276</vt:lpwstr>
      </vt:variant>
      <vt:variant>
        <vt:lpwstr/>
      </vt:variant>
      <vt:variant>
        <vt:i4>4849754</vt:i4>
      </vt:variant>
      <vt:variant>
        <vt:i4>15</vt:i4>
      </vt:variant>
      <vt:variant>
        <vt:i4>0</vt:i4>
      </vt:variant>
      <vt:variant>
        <vt:i4>5</vt:i4>
      </vt:variant>
      <vt:variant>
        <vt:lpwstr>http://www.iprbookshop.ru/75082.html</vt:lpwstr>
      </vt:variant>
      <vt:variant>
        <vt:lpwstr/>
      </vt:variant>
      <vt:variant>
        <vt:i4>1900565</vt:i4>
      </vt:variant>
      <vt:variant>
        <vt:i4>12</vt:i4>
      </vt:variant>
      <vt:variant>
        <vt:i4>0</vt:i4>
      </vt:variant>
      <vt:variant>
        <vt:i4>5</vt:i4>
      </vt:variant>
      <vt:variant>
        <vt:lpwstr>http://www.iprbookshop.ru/epd-reader?publicationId=27158</vt:lpwstr>
      </vt:variant>
      <vt:variant>
        <vt:lpwstr/>
      </vt:variant>
      <vt:variant>
        <vt:i4>4784157</vt:i4>
      </vt:variant>
      <vt:variant>
        <vt:i4>9</vt:i4>
      </vt:variant>
      <vt:variant>
        <vt:i4>0</vt:i4>
      </vt:variant>
      <vt:variant>
        <vt:i4>5</vt:i4>
      </vt:variant>
      <vt:variant>
        <vt:lpwstr>http://ee.istu.ru/course/view.php?id=276</vt:lpwstr>
      </vt:variant>
      <vt:variant>
        <vt:lpwstr/>
      </vt:variant>
      <vt:variant>
        <vt:i4>4784157</vt:i4>
      </vt:variant>
      <vt:variant>
        <vt:i4>6</vt:i4>
      </vt:variant>
      <vt:variant>
        <vt:i4>0</vt:i4>
      </vt:variant>
      <vt:variant>
        <vt:i4>5</vt:i4>
      </vt:variant>
      <vt:variant>
        <vt:lpwstr>http://ee.istu.ru/course/view.php?id=276</vt:lpwstr>
      </vt:variant>
      <vt:variant>
        <vt:lpwstr/>
      </vt:variant>
      <vt:variant>
        <vt:i4>4784157</vt:i4>
      </vt:variant>
      <vt:variant>
        <vt:i4>3</vt:i4>
      </vt:variant>
      <vt:variant>
        <vt:i4>0</vt:i4>
      </vt:variant>
      <vt:variant>
        <vt:i4>5</vt:i4>
      </vt:variant>
      <vt:variant>
        <vt:lpwstr>http://ee.istu.ru/course/view.php?id=276</vt:lpwstr>
      </vt:variant>
      <vt:variant>
        <vt:lpwstr/>
      </vt:variant>
      <vt:variant>
        <vt:i4>7602218</vt:i4>
      </vt:variant>
      <vt:variant>
        <vt:i4>0</vt:i4>
      </vt:variant>
      <vt:variant>
        <vt:i4>0</vt:i4>
      </vt:variant>
      <vt:variant>
        <vt:i4>5</vt:i4>
      </vt:variant>
      <vt:variant>
        <vt:lpwstr>http://ee.istu.ru/course/view.php?id=94</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Приложение Г</dc:title>
  <dc:creator>user</dc:creator>
  <cp:lastModifiedBy>Анна</cp:lastModifiedBy>
  <cp:revision>8</cp:revision>
  <cp:lastPrinted>1995-11-21T13:41:00Z</cp:lastPrinted>
  <dcterms:created xsi:type="dcterms:W3CDTF">2023-05-29T09:48:00Z</dcterms:created>
  <dcterms:modified xsi:type="dcterms:W3CDTF">2023-10-25T12:20:00Z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1049-11.2.0.8970</vt:lpwstr>
  </property>
</Properties>
</file>